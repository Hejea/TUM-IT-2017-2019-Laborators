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1B0B0D">
      <w:pPr>
        <w:pStyle w:val="a0"/>
        <w:ind w:left="2160" w:firstLine="720"/>
        <w:rPr>
          <w:rFonts w:ascii="Times New Roman" w:hAnsi="Times New Roman" w:cs="Times New Roman"/>
          <w:i/>
          <w:sz w:val="22"/>
          <w:lang w:val="ro-RO"/>
        </w:rPr>
      </w:pPr>
      <w:bookmarkStart w:id="0" w:name="_GoBack"/>
      <w:bookmarkEnd w:id="0"/>
      <w:r>
        <w:rPr>
          <w:rFonts w:ascii="Times New Roman" w:hAnsi="Times New Roman" w:cs="Times New Roman"/>
          <w:b/>
          <w:sz w:val="22"/>
          <w:lang w:val="ro-RO"/>
        </w:rPr>
        <w:t xml:space="preserve">LUCRAREA DE LABORATOR Nr. 4 </w:t>
      </w:r>
    </w:p>
    <w:p w:rsidR="00000000" w:rsidRDefault="001B0B0D">
      <w:pPr>
        <w:pStyle w:val="a0"/>
        <w:ind w:left="2160" w:firstLine="720"/>
        <w:rPr>
          <w:i/>
          <w:sz w:val="22"/>
          <w:lang w:val="ro-RO"/>
        </w:rPr>
      </w:pPr>
      <w:r>
        <w:rPr>
          <w:rFonts w:ascii="Times New Roman" w:hAnsi="Times New Roman" w:cs="Times New Roman"/>
          <w:i/>
          <w:sz w:val="22"/>
          <w:lang w:val="ro-RO"/>
        </w:rPr>
        <w:t>Tema:</w:t>
      </w:r>
      <w:r>
        <w:rPr>
          <w:rFonts w:ascii="Times New Roman" w:hAnsi="Times New Roman" w:cs="Times New Roman"/>
          <w:b/>
          <w:sz w:val="22"/>
          <w:lang w:val="ro-RO"/>
        </w:rPr>
        <w:t xml:space="preserve"> Tehnicile prelucrării tablourilor</w:t>
      </w:r>
      <w:r>
        <w:rPr>
          <w:lang w:val="ro-RO"/>
        </w:rPr>
        <w:t xml:space="preserve"> </w:t>
      </w:r>
      <w:r>
        <w:rPr>
          <w:rFonts w:ascii="Times New Roman" w:hAnsi="Times New Roman" w:cs="Times New Roman"/>
          <w:b/>
          <w:sz w:val="22"/>
          <w:lang w:val="ro-RO"/>
        </w:rPr>
        <w:t xml:space="preserve">bidimensionale </w:t>
      </w:r>
    </w:p>
    <w:p w:rsidR="00000000" w:rsidRDefault="001B0B0D">
      <w:pPr>
        <w:ind w:firstLine="720"/>
        <w:jc w:val="both"/>
        <w:rPr>
          <w:i/>
          <w:sz w:val="22"/>
          <w:lang w:val="ro-RO"/>
        </w:rPr>
      </w:pPr>
      <w:r>
        <w:rPr>
          <w:i/>
          <w:sz w:val="22"/>
          <w:lang w:val="ro-RO"/>
        </w:rPr>
        <w:t>Scopul lucrării:</w:t>
      </w:r>
      <w:r>
        <w:rPr>
          <w:sz w:val="22"/>
          <w:lang w:val="ro-RO"/>
        </w:rPr>
        <w:t xml:space="preserve"> însuşirea tehnicilor de algoritmizare şi programare cu </w:t>
      </w:r>
      <w:r>
        <w:rPr>
          <w:color w:val="000000"/>
          <w:sz w:val="22"/>
          <w:lang w:val="ro-RO"/>
        </w:rPr>
        <w:t>subprograme</w:t>
      </w:r>
      <w:r>
        <w:rPr>
          <w:sz w:val="22"/>
          <w:lang w:val="ro-RO"/>
        </w:rPr>
        <w:t xml:space="preserve"> în prelucrarea structurilor complexe în TP şi C.</w:t>
      </w:r>
    </w:p>
    <w:p w:rsidR="00000000" w:rsidRDefault="001B0B0D">
      <w:pPr>
        <w:pStyle w:val="a0"/>
        <w:ind w:left="2160"/>
        <w:rPr>
          <w:rFonts w:ascii="Times New Roman" w:hAnsi="Times New Roman" w:cs="Times New Roman"/>
          <w:sz w:val="22"/>
          <w:lang w:val="ro-RO"/>
        </w:rPr>
      </w:pPr>
      <w:r>
        <w:rPr>
          <w:rFonts w:ascii="Times New Roman" w:hAnsi="Times New Roman" w:cs="Times New Roman"/>
          <w:i/>
          <w:sz w:val="22"/>
          <w:lang w:val="ro-RO"/>
        </w:rPr>
        <w:t xml:space="preserve">      </w:t>
      </w:r>
      <w:r>
        <w:rPr>
          <w:rFonts w:ascii="Times New Roman" w:hAnsi="Times New Roman" w:cs="Times New Roman"/>
          <w:i/>
          <w:sz w:val="22"/>
          <w:lang w:val="ro-RO"/>
        </w:rPr>
        <w:t>Obiectivele temei</w:t>
      </w:r>
    </w:p>
    <w:p w:rsidR="00000000" w:rsidRDefault="001B0B0D">
      <w:pPr>
        <w:pStyle w:val="a0"/>
        <w:numPr>
          <w:ilvl w:val="0"/>
          <w:numId w:val="2"/>
        </w:numPr>
        <w:jc w:val="both"/>
        <w:rPr>
          <w:rFonts w:ascii="Times New Roman" w:hAnsi="Times New Roman" w:cs="Times New Roman"/>
          <w:sz w:val="22"/>
          <w:lang w:val="ro-RO"/>
        </w:rPr>
      </w:pPr>
      <w:r>
        <w:rPr>
          <w:rFonts w:ascii="Times New Roman" w:hAnsi="Times New Roman" w:cs="Times New Roman"/>
          <w:sz w:val="22"/>
          <w:lang w:val="ro-RO"/>
        </w:rPr>
        <w:t>Aprofundarea c</w:t>
      </w:r>
      <w:r>
        <w:rPr>
          <w:rFonts w:ascii="Times New Roman" w:hAnsi="Times New Roman" w:cs="Times New Roman"/>
          <w:sz w:val="22"/>
          <w:lang w:val="ro-RO"/>
        </w:rPr>
        <w:t>unoştinţelor în limbajul şi mediul TurboC şi perfecţionarea tehnicii de programare în prelucrarea structurilor complexe, analizând soluţiile stereotipe şi cele eficiente de introducere, afişare şi rearanjări ale tablourilor bidimensionale etc.</w:t>
      </w:r>
    </w:p>
    <w:p w:rsidR="00000000" w:rsidRDefault="001B0B0D">
      <w:pPr>
        <w:pStyle w:val="a0"/>
        <w:numPr>
          <w:ilvl w:val="0"/>
          <w:numId w:val="2"/>
        </w:numPr>
        <w:jc w:val="both"/>
        <w:rPr>
          <w:rFonts w:ascii="Times New Roman" w:hAnsi="Times New Roman" w:cs="Times New Roman"/>
          <w:i/>
          <w:sz w:val="22"/>
          <w:lang w:val="ro-RO"/>
        </w:rPr>
      </w:pPr>
      <w:r>
        <w:rPr>
          <w:rFonts w:ascii="Times New Roman" w:hAnsi="Times New Roman" w:cs="Times New Roman"/>
          <w:sz w:val="22"/>
          <w:lang w:val="ro-RO"/>
        </w:rPr>
        <w:t>Însuşirea te</w:t>
      </w:r>
      <w:r>
        <w:rPr>
          <w:rFonts w:ascii="Times New Roman" w:hAnsi="Times New Roman" w:cs="Times New Roman"/>
          <w:sz w:val="22"/>
          <w:lang w:val="ro-RO"/>
        </w:rPr>
        <w:t>hnicilor eficiente de parcurgere, căutare, schimbare şi ordonare  a matricilor şi calculul conform cunoştinţelor obţinute din matematică şi în baza ciclurilor  încorporate într-un program complex.</w:t>
      </w:r>
    </w:p>
    <w:p w:rsidR="00000000" w:rsidRDefault="001B0B0D">
      <w:pPr>
        <w:pStyle w:val="a0"/>
        <w:rPr>
          <w:rFonts w:ascii="Times New Roman" w:hAnsi="Times New Roman" w:cs="Times New Roman"/>
          <w:sz w:val="22"/>
          <w:lang w:val="ro-RO"/>
        </w:rPr>
      </w:pPr>
      <w:r>
        <w:rPr>
          <w:rFonts w:ascii="Times New Roman" w:hAnsi="Times New Roman" w:cs="Times New Roman"/>
          <w:i/>
          <w:sz w:val="22"/>
          <w:lang w:val="ro-RO"/>
        </w:rPr>
        <w:tab/>
      </w:r>
      <w:r>
        <w:rPr>
          <w:rFonts w:ascii="Times New Roman" w:hAnsi="Times New Roman" w:cs="Times New Roman"/>
          <w:i/>
          <w:sz w:val="22"/>
          <w:lang w:val="ro-RO"/>
        </w:rPr>
        <w:tab/>
        <w:t>Subiectele temei şi ordinea executării</w:t>
      </w:r>
    </w:p>
    <w:p w:rsidR="00000000" w:rsidRDefault="001B0B0D">
      <w:pPr>
        <w:pStyle w:val="a0"/>
        <w:numPr>
          <w:ilvl w:val="0"/>
          <w:numId w:val="5"/>
        </w:numPr>
        <w:jc w:val="both"/>
        <w:rPr>
          <w:rFonts w:ascii="Times New Roman" w:hAnsi="Times New Roman" w:cs="Times New Roman"/>
          <w:sz w:val="22"/>
          <w:lang w:val="ro-RO"/>
        </w:rPr>
      </w:pPr>
      <w:r>
        <w:rPr>
          <w:rFonts w:ascii="Times New Roman" w:hAnsi="Times New Roman" w:cs="Times New Roman"/>
          <w:sz w:val="22"/>
          <w:lang w:val="ro-RO"/>
        </w:rPr>
        <w:t>Studierea principi</w:t>
      </w:r>
      <w:r>
        <w:rPr>
          <w:rFonts w:ascii="Times New Roman" w:hAnsi="Times New Roman" w:cs="Times New Roman"/>
          <w:sz w:val="22"/>
          <w:lang w:val="ro-RO"/>
        </w:rPr>
        <w:t>ilor prelucrării (descrierii, declarării, formării, etc.) tablourilor bidimensionale .</w:t>
      </w:r>
    </w:p>
    <w:p w:rsidR="00000000" w:rsidRDefault="001B0B0D">
      <w:pPr>
        <w:pStyle w:val="a0"/>
        <w:numPr>
          <w:ilvl w:val="0"/>
          <w:numId w:val="5"/>
        </w:numPr>
        <w:jc w:val="both"/>
        <w:rPr>
          <w:rFonts w:ascii="Times New Roman" w:hAnsi="Times New Roman" w:cs="Times New Roman"/>
          <w:sz w:val="22"/>
          <w:lang w:val="ro-RO"/>
        </w:rPr>
      </w:pPr>
      <w:r>
        <w:rPr>
          <w:rFonts w:ascii="Times New Roman" w:hAnsi="Times New Roman" w:cs="Times New Roman"/>
          <w:sz w:val="22"/>
          <w:lang w:val="ro-RO"/>
        </w:rPr>
        <w:t>Însuşirea tehnicilor moderne de elaborare a programelor complexe în C în baza problemelor din anexă.</w:t>
      </w:r>
    </w:p>
    <w:p w:rsidR="00000000" w:rsidRDefault="001B0B0D">
      <w:pPr>
        <w:pStyle w:val="a0"/>
        <w:numPr>
          <w:ilvl w:val="0"/>
          <w:numId w:val="5"/>
        </w:numPr>
        <w:jc w:val="both"/>
        <w:rPr>
          <w:rFonts w:ascii="Times New Roman" w:hAnsi="Times New Roman" w:cs="Times New Roman"/>
          <w:sz w:val="22"/>
          <w:lang w:val="ro-RO"/>
        </w:rPr>
      </w:pPr>
      <w:r>
        <w:rPr>
          <w:rFonts w:ascii="Times New Roman" w:hAnsi="Times New Roman" w:cs="Times New Roman"/>
          <w:sz w:val="22"/>
          <w:lang w:val="ro-RO"/>
        </w:rPr>
        <w:t>Elaborarea algoritmilor, programelor şi testelor de depanare a progr</w:t>
      </w:r>
      <w:r>
        <w:rPr>
          <w:rFonts w:ascii="Times New Roman" w:hAnsi="Times New Roman" w:cs="Times New Roman"/>
          <w:sz w:val="22"/>
          <w:lang w:val="ro-RO"/>
        </w:rPr>
        <w:t>amului prin diverse moduri în mediul integrat C.</w:t>
      </w:r>
    </w:p>
    <w:p w:rsidR="00000000" w:rsidRDefault="001B0B0D">
      <w:pPr>
        <w:pStyle w:val="a0"/>
        <w:jc w:val="both"/>
        <w:rPr>
          <w:rFonts w:ascii="Times New Roman" w:hAnsi="Times New Roman" w:cs="Times New Roman"/>
          <w:i/>
          <w:sz w:val="24"/>
          <w:lang w:val="ro-RO"/>
        </w:rPr>
      </w:pPr>
      <w:r>
        <w:rPr>
          <w:rFonts w:ascii="Times New Roman" w:hAnsi="Times New Roman" w:cs="Times New Roman"/>
          <w:sz w:val="22"/>
          <w:lang w:val="ro-RO"/>
        </w:rPr>
        <w:tab/>
      </w:r>
      <w:r>
        <w:rPr>
          <w:rFonts w:ascii="Times New Roman" w:hAnsi="Times New Roman" w:cs="Times New Roman"/>
          <w:i/>
          <w:sz w:val="22"/>
          <w:lang w:val="ro-RO"/>
        </w:rPr>
        <w:t>Conţinutul raportului (vezi lucr. de laborator nr.1-3) şi s</w:t>
      </w:r>
      <w:r>
        <w:rPr>
          <w:rFonts w:ascii="Times New Roman" w:hAnsi="Times New Roman" w:cs="Times New Roman"/>
          <w:sz w:val="22"/>
          <w:lang w:val="ro-RO"/>
        </w:rPr>
        <w:t>uplimentar:  Analiza erorilor admise pe parcursul efectuării lucrării şi eficienţa algoritmilor elaboraţi.</w:t>
      </w:r>
    </w:p>
    <w:p w:rsidR="00000000" w:rsidRPr="001B0B0D" w:rsidRDefault="001B0B0D">
      <w:pPr>
        <w:pStyle w:val="a0"/>
        <w:ind w:left="1440"/>
        <w:rPr>
          <w:lang w:val="en-US"/>
        </w:rPr>
      </w:pPr>
      <w:r>
        <w:rPr>
          <w:rFonts w:ascii="Times New Roman" w:hAnsi="Times New Roman" w:cs="Times New Roman"/>
          <w:i/>
          <w:sz w:val="24"/>
          <w:lang w:val="ro-RO"/>
        </w:rPr>
        <w:t xml:space="preserve">                      </w:t>
      </w:r>
      <w:r>
        <w:rPr>
          <w:rFonts w:ascii="Times New Roman" w:hAnsi="Times New Roman" w:cs="Times New Roman"/>
          <w:b/>
          <w:i/>
          <w:sz w:val="24"/>
          <w:lang w:val="ro-RO"/>
        </w:rPr>
        <w:t>Consideraţiile teo</w:t>
      </w:r>
      <w:r>
        <w:rPr>
          <w:rFonts w:ascii="Times New Roman" w:hAnsi="Times New Roman" w:cs="Times New Roman"/>
          <w:b/>
          <w:i/>
          <w:sz w:val="24"/>
          <w:lang w:val="ro-RO"/>
        </w:rPr>
        <w:t xml:space="preserve">retice şi exemple </w:t>
      </w:r>
    </w:p>
    <w:p w:rsidR="00000000" w:rsidRDefault="001B0B0D">
      <w:pPr>
        <w:pStyle w:val="Heading7"/>
        <w:numPr>
          <w:ilvl w:val="0"/>
          <w:numId w:val="0"/>
        </w:numPr>
        <w:ind w:left="1725"/>
      </w:pPr>
      <w:r>
        <w:rPr>
          <w:b w:val="0"/>
          <w:i w:val="0"/>
        </w:rPr>
        <w:t xml:space="preserve">I. </w:t>
      </w:r>
      <w:r>
        <w:t>Tablouri bidimensionale</w:t>
      </w:r>
    </w:p>
    <w:p w:rsidR="00000000" w:rsidRDefault="001B0B0D">
      <w:pPr>
        <w:jc w:val="both"/>
        <w:rPr>
          <w:lang w:val="ro-RO"/>
        </w:rPr>
      </w:pPr>
      <w:r>
        <w:rPr>
          <w:sz w:val="22"/>
          <w:lang w:val="ro-RO"/>
        </w:rPr>
        <w:t xml:space="preserve"> </w:t>
      </w:r>
      <w:r>
        <w:rPr>
          <w:b/>
          <w:sz w:val="22"/>
          <w:lang w:val="ro-RO"/>
        </w:rPr>
        <w:tab/>
        <w:t xml:space="preserve">1.1. </w:t>
      </w:r>
      <w:r>
        <w:rPr>
          <w:b/>
          <w:lang w:val="ro-RO"/>
        </w:rPr>
        <w:t>Tablouri bidimensionale</w:t>
      </w:r>
      <w:r>
        <w:rPr>
          <w:b/>
          <w:sz w:val="22"/>
          <w:lang w:val="ro-RO"/>
        </w:rPr>
        <w:t xml:space="preserve"> în TP</w:t>
      </w:r>
      <w:r>
        <w:rPr>
          <w:sz w:val="22"/>
          <w:lang w:val="ro-RO"/>
        </w:rPr>
        <w:t xml:space="preserve">. </w:t>
      </w:r>
      <w:r>
        <w:rPr>
          <w:lang w:val="ro-RO"/>
        </w:rPr>
        <w:t>Tablourile  care grupează date de acelaşi tip, a căror referire se va face prin poziţia lor în şir, respectiv prin linie şi coloană vor fi tablouri bidimensionale şi vor fi</w:t>
      </w:r>
      <w:r>
        <w:rPr>
          <w:lang w:val="ro-RO"/>
        </w:rPr>
        <w:t xml:space="preserve"> o reprezentare similară a matricelor. Atunci dacă  în sintaxa tablourilor unidimensionale (vezi lucr. laborator nr. 3) adăugăm  încă o  pereche de </w:t>
      </w:r>
      <w:r>
        <w:rPr>
          <w:i/>
          <w:lang w:val="ro-RO"/>
        </w:rPr>
        <w:t>index_inferior..index_superior</w:t>
      </w:r>
      <w:r>
        <w:rPr>
          <w:lang w:val="ro-RO"/>
        </w:rPr>
        <w:t xml:space="preserve"> separate  prin  virgulă  vom avea un  tablou bidimensional, adică matricea, i</w:t>
      </w:r>
      <w:r>
        <w:rPr>
          <w:lang w:val="ro-RO"/>
        </w:rPr>
        <w:t xml:space="preserve">ar  dacă  înşirăm  mai multe  perechi de </w:t>
      </w:r>
      <w:r>
        <w:rPr>
          <w:i/>
          <w:lang w:val="ro-RO"/>
        </w:rPr>
        <w:t>index_inferior..index_superior</w:t>
      </w:r>
      <w:r>
        <w:rPr>
          <w:lang w:val="ro-RO"/>
        </w:rPr>
        <w:t xml:space="preserve"> separate  prin  virgulă atunci vom avea un  tablou  cu  mai  multe dimensiuni.</w:t>
      </w:r>
    </w:p>
    <w:p w:rsidR="00000000" w:rsidRDefault="001B0B0D">
      <w:pPr>
        <w:ind w:left="720"/>
        <w:jc w:val="both"/>
        <w:rPr>
          <w:i/>
          <w:lang w:val="ro-RO"/>
        </w:rPr>
      </w:pPr>
      <w:r>
        <w:rPr>
          <w:lang w:val="ro-RO"/>
        </w:rPr>
        <w:t xml:space="preserve">Sintaxa:   </w:t>
      </w:r>
      <w:r>
        <w:rPr>
          <w:i/>
          <w:lang w:val="ro-RO"/>
        </w:rPr>
        <w:t>Type</w:t>
      </w:r>
    </w:p>
    <w:p w:rsidR="00000000" w:rsidRDefault="001B0B0D">
      <w:pPr>
        <w:ind w:left="720"/>
        <w:jc w:val="both"/>
        <w:rPr>
          <w:lang w:val="ro-RO"/>
        </w:rPr>
      </w:pPr>
      <w:r>
        <w:rPr>
          <w:i/>
          <w:lang w:val="ro-RO"/>
        </w:rPr>
        <w:t xml:space="preserve">   </w:t>
      </w:r>
      <w:r>
        <w:rPr>
          <w:i/>
          <w:lang w:val="ro-RO"/>
        </w:rPr>
        <w:t xml:space="preserve">tip_tablou=Array[index_inferior..index_superior, index_inferior..index_superior]      </w:t>
      </w:r>
      <w:r>
        <w:rPr>
          <w:i/>
          <w:lang w:val="ro-RO"/>
        </w:rPr>
        <w:t>of   tip_element;</w:t>
      </w:r>
    </w:p>
    <w:p w:rsidR="00000000" w:rsidRDefault="001B0B0D">
      <w:pPr>
        <w:ind w:left="720"/>
        <w:jc w:val="both"/>
        <w:rPr>
          <w:i/>
          <w:lang w:val="ro-RO"/>
        </w:rPr>
      </w:pPr>
      <w:r>
        <w:rPr>
          <w:lang w:val="ro-RO"/>
        </w:rPr>
        <w:t>urmînd ca variabila tablou bidimensional s-o declarăm în mod obişnuit:</w:t>
      </w:r>
    </w:p>
    <w:p w:rsidR="00000000" w:rsidRDefault="001B0B0D">
      <w:pPr>
        <w:ind w:left="1440" w:firstLine="720"/>
        <w:jc w:val="both"/>
        <w:rPr>
          <w:lang w:val="ro-RO"/>
        </w:rPr>
      </w:pPr>
      <w:r>
        <w:rPr>
          <w:i/>
          <w:lang w:val="ro-RO"/>
        </w:rPr>
        <w:t xml:space="preserve">      </w:t>
      </w:r>
      <w:r>
        <w:rPr>
          <w:i/>
          <w:lang w:val="ro-RO"/>
        </w:rPr>
        <w:t>Var      nume_tablou  :  tip_tablou;</w:t>
      </w:r>
    </w:p>
    <w:p w:rsidR="00000000" w:rsidRDefault="001B0B0D">
      <w:pPr>
        <w:ind w:firstLine="720"/>
        <w:jc w:val="both"/>
        <w:rPr>
          <w:i/>
          <w:lang w:val="ro-RO"/>
        </w:rPr>
      </w:pPr>
      <w:r>
        <w:rPr>
          <w:lang w:val="ro-RO"/>
        </w:rPr>
        <w:t xml:space="preserve">Exemple:  </w:t>
      </w:r>
      <w:r>
        <w:rPr>
          <w:i/>
          <w:lang w:val="ro-RO"/>
        </w:rPr>
        <w:t xml:space="preserve">    Type matrice=array[1..50,1..50] of integer; </w:t>
      </w:r>
      <w:r>
        <w:rPr>
          <w:lang w:val="ro-RO"/>
        </w:rPr>
        <w:t xml:space="preserve"> ar însemna matrice patratică cu 50 linii şi coloane. Elementele m</w:t>
      </w:r>
      <w:r>
        <w:rPr>
          <w:lang w:val="ro-RO"/>
        </w:rPr>
        <w:t xml:space="preserve">atricei sunt numere întregi, numerotate pe linie şi coloane de la 1 la 50. Fie acum o variabilă de acest tip: </w:t>
      </w:r>
    </w:p>
    <w:p w:rsidR="00000000" w:rsidRDefault="001B0B0D">
      <w:pPr>
        <w:jc w:val="both"/>
        <w:rPr>
          <w:sz w:val="22"/>
          <w:lang w:val="ro-RO"/>
        </w:rPr>
      </w:pPr>
      <w:r>
        <w:rPr>
          <w:i/>
          <w:lang w:val="ro-RO"/>
        </w:rPr>
        <w:t xml:space="preserve">Var a : matrice; </w:t>
      </w:r>
      <w:r>
        <w:rPr>
          <w:lang w:val="ro-RO"/>
        </w:rPr>
        <w:t xml:space="preserve">. Atunci al cincilea element de linie şi al treilea pe coloană din tabloul bidimensional </w:t>
      </w:r>
      <w:r>
        <w:rPr>
          <w:i/>
          <w:lang w:val="ro-RO"/>
        </w:rPr>
        <w:t>a</w:t>
      </w:r>
      <w:r>
        <w:rPr>
          <w:lang w:val="ro-RO"/>
        </w:rPr>
        <w:t xml:space="preserve"> se referă prin a[5,3], deci component</w:t>
      </w:r>
      <w:r>
        <w:rPr>
          <w:lang w:val="ro-RO"/>
        </w:rPr>
        <w:t>a i şi j se va specifica prin a[i,j].</w:t>
      </w:r>
    </w:p>
    <w:p w:rsidR="00000000" w:rsidRDefault="001B0B0D">
      <w:pPr>
        <w:pStyle w:val="HTMLPreformatted"/>
        <w:ind w:firstLine="284"/>
        <w:jc w:val="both"/>
        <w:rPr>
          <w:rFonts w:ascii="Times New Roman" w:hAnsi="Times New Roman" w:cs="Times New Roman"/>
          <w:sz w:val="22"/>
          <w:lang w:val="ro-RO"/>
        </w:rPr>
      </w:pPr>
    </w:p>
    <w:p w:rsidR="00000000" w:rsidRPr="001B0B0D" w:rsidRDefault="001B0B0D">
      <w:pPr>
        <w:ind w:firstLine="720"/>
        <w:jc w:val="both"/>
        <w:rPr>
          <w:lang w:val="ro-RO"/>
        </w:rPr>
      </w:pPr>
      <w:r>
        <w:rPr>
          <w:b/>
          <w:sz w:val="22"/>
          <w:lang w:val="ro-RO"/>
        </w:rPr>
        <w:t xml:space="preserve">1.2. Tablouri bidimensionale în C. </w:t>
      </w:r>
      <w:r>
        <w:rPr>
          <w:sz w:val="22"/>
          <w:lang w:val="ro-RO"/>
        </w:rPr>
        <w:t>Tabloul bidimensional reprezint</w:t>
      </w:r>
      <w:r>
        <w:rPr>
          <w:rFonts w:eastAsia="TimesNewRomanPSMT+1"/>
          <w:sz w:val="22"/>
          <w:lang w:val="ro-RO"/>
        </w:rPr>
        <w:t xml:space="preserve">ă </w:t>
      </w:r>
      <w:r>
        <w:rPr>
          <w:sz w:val="22"/>
          <w:lang w:val="ro-RO"/>
        </w:rPr>
        <w:t>o structur</w:t>
      </w:r>
      <w:r>
        <w:rPr>
          <w:rFonts w:eastAsia="TimesNewRomanPSMT+1"/>
          <w:sz w:val="22"/>
          <w:lang w:val="ro-RO"/>
        </w:rPr>
        <w:t xml:space="preserve">ă </w:t>
      </w:r>
      <w:r>
        <w:rPr>
          <w:sz w:val="22"/>
          <w:lang w:val="ro-RO"/>
        </w:rPr>
        <w:t>format</w:t>
      </w:r>
      <w:r>
        <w:rPr>
          <w:rFonts w:eastAsia="TimesNewRomanPSMT+1"/>
          <w:sz w:val="22"/>
          <w:lang w:val="ro-RO"/>
        </w:rPr>
        <w:t xml:space="preserve">ă </w:t>
      </w:r>
      <w:r>
        <w:rPr>
          <w:sz w:val="22"/>
          <w:lang w:val="ro-RO"/>
        </w:rPr>
        <w:t xml:space="preserve">din rînduri </w:t>
      </w:r>
      <w:r>
        <w:rPr>
          <w:rFonts w:eastAsia="TimesNewRomanPSMT+1"/>
          <w:sz w:val="22"/>
          <w:lang w:val="ro-RO"/>
        </w:rPr>
        <w:t>ş</w:t>
      </w:r>
      <w:r>
        <w:rPr>
          <w:sz w:val="22"/>
          <w:lang w:val="ro-RO"/>
        </w:rPr>
        <w:t xml:space="preserve">i coloane. Fiecare element al unui tablou bidimensional are 2 coordonate: numarul rîndului </w:t>
      </w:r>
      <w:r>
        <w:rPr>
          <w:rFonts w:eastAsia="TimesNewRomanPSMT+1"/>
          <w:sz w:val="22"/>
          <w:lang w:val="ro-RO"/>
        </w:rPr>
        <w:t>ş</w:t>
      </w:r>
      <w:r>
        <w:rPr>
          <w:sz w:val="22"/>
          <w:lang w:val="ro-RO"/>
        </w:rPr>
        <w:t>i num</w:t>
      </w:r>
      <w:r>
        <w:rPr>
          <w:rFonts w:eastAsia="TimesNewRomanPSMT+1"/>
          <w:sz w:val="22"/>
          <w:lang w:val="ro-RO"/>
        </w:rPr>
        <w:t>ă</w:t>
      </w:r>
      <w:r>
        <w:rPr>
          <w:sz w:val="22"/>
          <w:lang w:val="ro-RO"/>
        </w:rPr>
        <w:t xml:space="preserve">rul  coloanei. </w:t>
      </w:r>
      <w:r>
        <w:rPr>
          <w:sz w:val="22"/>
          <w:lang w:val="ro-RO"/>
        </w:rPr>
        <w:t>Dec</w:t>
      </w:r>
      <w:r>
        <w:rPr>
          <w:sz w:val="22"/>
          <w:lang w:val="ro-RO"/>
        </w:rPr>
        <w:t xml:space="preserve">i matricile sunt tablouri bidimensionale şi pot fi asemuite cu o secvenţa de mai multe şiruri. În C dacă un element al unui şir se identifică cu elem[i] unde i reprezintă poziţia acelui element în cadrul şirului, la matrici un element se identifica prin </w:t>
      </w:r>
      <w:r>
        <w:rPr>
          <w:i/>
          <w:sz w:val="22"/>
          <w:lang w:val="ro-RO"/>
        </w:rPr>
        <w:t>el</w:t>
      </w:r>
      <w:r>
        <w:rPr>
          <w:i/>
          <w:sz w:val="22"/>
          <w:lang w:val="ro-RO"/>
        </w:rPr>
        <w:t>em[i][j],</w:t>
      </w:r>
      <w:r>
        <w:rPr>
          <w:sz w:val="22"/>
          <w:lang w:val="ro-RO"/>
        </w:rPr>
        <w:t xml:space="preserve"> unde i reprezintă poziţia pe coloană (verticală) a acelui element, iar j reprezintă poziţia pe linie (orizontală) a acelui element. Dacă facem analogia cu şirurile, i reprezintă numărul şirului în care se află elementul, iar j reprezintă poziţia </w:t>
      </w:r>
      <w:r>
        <w:rPr>
          <w:sz w:val="22"/>
          <w:lang w:val="ro-RO"/>
        </w:rPr>
        <w:t xml:space="preserve">elementului în cadrul şirului i. </w:t>
      </w:r>
    </w:p>
    <w:p w:rsidR="00000000" w:rsidRDefault="001B0B0D">
      <w:pPr>
        <w:jc w:val="center"/>
        <w:rPr>
          <w:sz w:val="22"/>
          <w:lang w:val="ro-RO"/>
        </w:rPr>
      </w:pPr>
      <w:r>
        <w:rPr>
          <w:position w:val="-50"/>
        </w:rPr>
        <w:object w:dxaOrig="2160"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61.5pt" o:ole="" filled="t">
            <v:fill color2="black"/>
            <v:imagedata r:id="rId5" o:title=""/>
          </v:shape>
          <o:OLEObject Type="Embed" ProgID="Equation.3" ShapeID="_x0000_i1025" DrawAspect="Content" ObjectID="_1571821541" r:id="rId6"/>
        </w:object>
      </w:r>
    </w:p>
    <w:p w:rsidR="00000000" w:rsidRDefault="001B0B0D">
      <w:pPr>
        <w:ind w:firstLine="284"/>
        <w:jc w:val="both"/>
        <w:rPr>
          <w:sz w:val="22"/>
          <w:lang w:val="ro-RO"/>
        </w:rPr>
      </w:pPr>
      <w:r>
        <w:rPr>
          <w:sz w:val="22"/>
          <w:lang w:val="ro-RO"/>
        </w:rPr>
        <w:t>O matrice va avea ca şi număr de elemente produsul dintre numărul de coloane şi numărul de linii. Dacă notăm aceste valori cu m (vertical) respectiv cu n (orizontal) atunci o matrice A</w:t>
      </w:r>
      <w:r>
        <w:rPr>
          <w:sz w:val="22"/>
          <w:vertAlign w:val="subscript"/>
          <w:lang w:val="ro-RO"/>
        </w:rPr>
        <w:t>m·n</w:t>
      </w:r>
      <w:r>
        <w:rPr>
          <w:sz w:val="22"/>
          <w:lang w:val="ro-RO"/>
        </w:rPr>
        <w:t xml:space="preserve"> m · n</w:t>
      </w:r>
      <w:r>
        <w:rPr>
          <w:sz w:val="22"/>
          <w:vertAlign w:val="subscript"/>
          <w:lang w:val="ro-RO"/>
        </w:rPr>
        <w:t xml:space="preserve"> </w:t>
      </w:r>
      <w:r>
        <w:rPr>
          <w:sz w:val="22"/>
          <w:lang w:val="ro-RO"/>
        </w:rPr>
        <w:t xml:space="preserve"> elemente. În exemplul dat mai sus, m = 3 şi n = 4. Ca şi în cazul şirurilor cei doi indici, </w:t>
      </w:r>
      <w:r>
        <w:rPr>
          <w:b/>
          <w:sz w:val="22"/>
          <w:lang w:val="ro-RO"/>
        </w:rPr>
        <w:t xml:space="preserve">i şi j </w:t>
      </w:r>
      <w:r>
        <w:rPr>
          <w:sz w:val="22"/>
          <w:lang w:val="ro-RO"/>
        </w:rPr>
        <w:t xml:space="preserve"> vor lua valori între </w:t>
      </w:r>
      <w:r>
        <w:rPr>
          <w:b/>
          <w:sz w:val="22"/>
          <w:lang w:val="ro-RO"/>
        </w:rPr>
        <w:t>0 şi m-1 respectiv n-1.</w:t>
      </w:r>
    </w:p>
    <w:p w:rsidR="00000000" w:rsidRDefault="001B0B0D">
      <w:pPr>
        <w:ind w:firstLine="284"/>
        <w:jc w:val="both"/>
        <w:rPr>
          <w:sz w:val="22"/>
          <w:lang w:val="ro-RO"/>
        </w:rPr>
      </w:pPr>
      <w:r>
        <w:rPr>
          <w:sz w:val="22"/>
          <w:lang w:val="ro-RO"/>
        </w:rPr>
        <w:t xml:space="preserve">Dacă trebuie </w:t>
      </w:r>
      <w:r>
        <w:rPr>
          <w:i/>
          <w:sz w:val="22"/>
          <w:lang w:val="ro-RO"/>
        </w:rPr>
        <w:t xml:space="preserve">declarat un </w:t>
      </w:r>
      <w:r>
        <w:rPr>
          <w:sz w:val="22"/>
          <w:lang w:val="ro-RO"/>
        </w:rPr>
        <w:t>tablou</w:t>
      </w:r>
      <w:r>
        <w:rPr>
          <w:i/>
          <w:sz w:val="22"/>
          <w:lang w:val="ro-RO"/>
        </w:rPr>
        <w:t xml:space="preserve"> de valori(tablou) </w:t>
      </w:r>
      <w:r>
        <w:rPr>
          <w:sz w:val="22"/>
          <w:lang w:val="ro-RO"/>
        </w:rPr>
        <w:t xml:space="preserve">de un anumit tip se va indica între paranteze drepte </w:t>
      </w:r>
      <w:r>
        <w:rPr>
          <w:sz w:val="22"/>
          <w:lang w:val="ro-RO"/>
        </w:rPr>
        <w:t xml:space="preserve">numărul de elemente din tablou. Exemple:   </w:t>
      </w:r>
      <w:r>
        <w:rPr>
          <w:i/>
          <w:sz w:val="22"/>
          <w:lang w:val="ro-RO"/>
        </w:rPr>
        <w:t xml:space="preserve">int </w:t>
      </w:r>
      <w:r>
        <w:rPr>
          <w:sz w:val="22"/>
          <w:lang w:val="ro-RO"/>
        </w:rPr>
        <w:t>a, b[100], c=0;</w:t>
      </w:r>
      <w:r>
        <w:rPr>
          <w:sz w:val="22"/>
          <w:lang w:val="ro-RO"/>
        </w:rPr>
        <w:tab/>
      </w:r>
      <w:r>
        <w:rPr>
          <w:sz w:val="22"/>
          <w:lang w:val="ro-RO"/>
        </w:rPr>
        <w:tab/>
      </w:r>
      <w:r>
        <w:rPr>
          <w:i/>
          <w:sz w:val="22"/>
          <w:lang w:val="ro-RO"/>
        </w:rPr>
        <w:t xml:space="preserve">double </w:t>
      </w:r>
      <w:r>
        <w:rPr>
          <w:sz w:val="22"/>
          <w:lang w:val="ro-RO"/>
        </w:rPr>
        <w:t>p[30], q[20][30];</w:t>
      </w:r>
    </w:p>
    <w:p w:rsidR="00000000" w:rsidRDefault="001B0B0D">
      <w:pPr>
        <w:ind w:firstLine="284"/>
        <w:jc w:val="both"/>
        <w:rPr>
          <w:sz w:val="22"/>
          <w:lang w:val="ro-RO"/>
        </w:rPr>
      </w:pPr>
      <w:r>
        <w:rPr>
          <w:sz w:val="22"/>
          <w:lang w:val="ro-RO"/>
        </w:rPr>
        <w:t xml:space="preserve">Pentru tabloul b compilatorul va rezerva 100 de celule consecutive pentru 100 de valori întregi. Indicele folosit la selectarea unei valori oarecare poate varia între </w:t>
      </w:r>
      <w:r>
        <w:rPr>
          <w:sz w:val="22"/>
          <w:lang w:val="ro-RO"/>
        </w:rPr>
        <w:t>0 si  99.</w:t>
      </w:r>
    </w:p>
    <w:p w:rsidR="00000000" w:rsidRDefault="001B0B0D">
      <w:pPr>
        <w:ind w:firstLine="284"/>
        <w:jc w:val="both"/>
        <w:rPr>
          <w:sz w:val="22"/>
          <w:lang w:val="ro-RO"/>
        </w:rPr>
      </w:pPr>
      <w:r>
        <w:rPr>
          <w:sz w:val="22"/>
          <w:lang w:val="ro-RO"/>
        </w:rPr>
        <w:t>Variabila q corespunde unei matrici bidimensionale având 20 de linii si 30 de coloane. Indicii se scriu separat, între paranteze drepte si pot varia de la 0 la 19  respectiv de la 0 la 29. Se poate omite indicele al doilea, q[i] desemnând linia i</w:t>
      </w:r>
      <w:r>
        <w:rPr>
          <w:sz w:val="22"/>
          <w:lang w:val="ro-RO"/>
        </w:rPr>
        <w:t>.</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Limbajul C permite Tablouri de orice tip, inclusiv Tablouri de Tablouri. Putem obtine Tablouri de dimensiune 2, 3, ... . Exemple:</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ab/>
        <w:t>int a[100];      &lt;- tablou de dimensiune 1</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int b[2][7];     &lt;- tablou de dimensiune 2</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int c</w:t>
      </w:r>
      <w:r>
        <w:rPr>
          <w:rFonts w:ascii="Times New Roman" w:hAnsi="Times New Roman" w:cs="Times New Roman"/>
          <w:sz w:val="22"/>
          <w:lang w:val="ro-RO"/>
        </w:rPr>
        <w:t>[5][3][2];  &lt;- tablou de dimensiune 3</w:t>
      </w:r>
    </w:p>
    <w:p w:rsidR="00000000" w:rsidRDefault="001B0B0D">
      <w:pPr>
        <w:pStyle w:val="HTMLPreformatted"/>
        <w:ind w:firstLine="284"/>
        <w:jc w:val="both"/>
        <w:rPr>
          <w:rFonts w:ascii="Times New Roman" w:hAnsi="Times New Roman" w:cs="Times New Roman"/>
          <w:sz w:val="22"/>
          <w:u w:val="single"/>
          <w:lang w:val="ro-RO"/>
        </w:rPr>
      </w:pPr>
      <w:r>
        <w:rPr>
          <w:rFonts w:ascii="Times New Roman" w:hAnsi="Times New Roman" w:cs="Times New Roman"/>
          <w:sz w:val="22"/>
          <w:lang w:val="ro-RO"/>
        </w:rPr>
        <w:t>Pornind de la adresa de baza, toate elementele tabloului sunt memorate contiguu in memorie.  Prin definiţie un tablou bidimensional este de fapt un tablou unidimensional ale carei elemente sunt fiecare in parte câte un</w:t>
      </w:r>
      <w:r>
        <w:rPr>
          <w:rFonts w:ascii="Times New Roman" w:hAnsi="Times New Roman" w:cs="Times New Roman"/>
          <w:sz w:val="22"/>
          <w:lang w:val="ro-RO"/>
        </w:rPr>
        <w:t xml:space="preserve"> tablou. </w:t>
      </w:r>
      <w:r>
        <w:rPr>
          <w:rFonts w:ascii="Times New Roman" w:hAnsi="Times New Roman" w:cs="Times New Roman"/>
          <w:sz w:val="22"/>
          <w:lang w:val="ro-RO"/>
        </w:rPr>
        <w:lastRenderedPageBreak/>
        <w:t>Prin urmare, indicii se scriu astfel a[i][j] in loc de a[i, j] ca in majoritatea limbajelor. In plus un tablou bidimensional poate fi tratat in mai multe moduri decât in alte limbaje. Elementele sunt memorate pe linii, ceea ce inseamna ca indicele</w:t>
      </w:r>
      <w:r>
        <w:rPr>
          <w:rFonts w:ascii="Times New Roman" w:hAnsi="Times New Roman" w:cs="Times New Roman"/>
          <w:sz w:val="22"/>
          <w:lang w:val="ro-RO"/>
        </w:rPr>
        <w:t xml:space="preserve"> din dreapta variaza primul in aşa fel incit elementele sunt accesate in ordinea memoriei. </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u w:val="single"/>
          <w:lang w:val="ro-RO"/>
        </w:rPr>
        <w:t>Vectori 2-dimensionali</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Presupunem ca avem un vector 2-dimensional cu elemente intregi.                int a[3][5];</w:t>
      </w:r>
    </w:p>
    <w:p w:rsidR="00000000" w:rsidRDefault="001B0B0D">
      <w:pPr>
        <w:pStyle w:val="HTMLPreformatted"/>
        <w:ind w:firstLine="284"/>
        <w:jc w:val="both"/>
        <w:rPr>
          <w:rFonts w:ascii="Times New Roman" w:hAnsi="Times New Roman" w:cs="Times New Roman"/>
          <w:i/>
          <w:sz w:val="22"/>
          <w:lang w:val="ro-RO"/>
        </w:rPr>
      </w:pPr>
      <w:r>
        <w:rPr>
          <w:rFonts w:ascii="Times New Roman" w:hAnsi="Times New Roman" w:cs="Times New Roman"/>
          <w:sz w:val="22"/>
          <w:lang w:val="ro-RO"/>
        </w:rPr>
        <w:t>Incepand cu adresa de baza, compilatorul va aloca</w:t>
      </w:r>
      <w:r>
        <w:rPr>
          <w:rFonts w:ascii="Times New Roman" w:hAnsi="Times New Roman" w:cs="Times New Roman"/>
          <w:sz w:val="22"/>
          <w:lang w:val="ro-RO"/>
        </w:rPr>
        <w:t xml:space="preserve"> spatiu contiguu pentru 15 intregi. Atunci putem gândi acest vector ca o matrice, astfel: </w:t>
      </w:r>
    </w:p>
    <w:p w:rsidR="00000000" w:rsidRDefault="001B0B0D">
      <w:pPr>
        <w:pStyle w:val="HTMLPreformatted"/>
        <w:ind w:firstLine="284"/>
        <w:jc w:val="both"/>
        <w:rPr>
          <w:rFonts w:ascii="Times New Roman" w:hAnsi="Times New Roman" w:cs="Times New Roman"/>
          <w:i/>
          <w:sz w:val="22"/>
          <w:lang w:val="ro-RO"/>
        </w:rPr>
      </w:pPr>
      <w:r>
        <w:rPr>
          <w:rFonts w:ascii="Times New Roman" w:hAnsi="Times New Roman" w:cs="Times New Roman"/>
          <w:i/>
          <w:sz w:val="22"/>
          <w:lang w:val="ro-RO"/>
        </w:rPr>
        <w:t xml:space="preserve">                   </w:t>
      </w:r>
      <w:r>
        <w:rPr>
          <w:rFonts w:ascii="Times New Roman" w:hAnsi="Times New Roman" w:cs="Times New Roman"/>
          <w:i/>
          <w:sz w:val="22"/>
          <w:lang w:val="ro-RO"/>
        </w:rPr>
        <w:t>col1     col2     col3     col4     col5</w:t>
      </w:r>
    </w:p>
    <w:p w:rsidR="00000000" w:rsidRDefault="001B0B0D">
      <w:pPr>
        <w:pStyle w:val="HTMLPreformatted"/>
        <w:ind w:firstLine="284"/>
        <w:jc w:val="both"/>
        <w:rPr>
          <w:rFonts w:ascii="Times New Roman" w:hAnsi="Times New Roman" w:cs="Times New Roman"/>
          <w:i/>
          <w:sz w:val="22"/>
          <w:lang w:val="ro-RO"/>
        </w:rPr>
      </w:pPr>
      <w:r>
        <w:rPr>
          <w:rFonts w:ascii="Times New Roman" w:hAnsi="Times New Roman" w:cs="Times New Roman"/>
          <w:i/>
          <w:sz w:val="22"/>
          <w:lang w:val="ro-RO"/>
        </w:rPr>
        <w:t xml:space="preserve">         </w:t>
      </w:r>
      <w:r>
        <w:rPr>
          <w:rFonts w:ascii="Times New Roman" w:hAnsi="Times New Roman" w:cs="Times New Roman"/>
          <w:i/>
          <w:sz w:val="22"/>
          <w:lang w:val="ro-RO"/>
        </w:rPr>
        <w:t>lin1</w:t>
      </w:r>
      <w:r>
        <w:rPr>
          <w:rFonts w:ascii="Times New Roman" w:hAnsi="Times New Roman" w:cs="Times New Roman"/>
          <w:sz w:val="22"/>
          <w:lang w:val="ro-RO"/>
        </w:rPr>
        <w:t xml:space="preserve">  a[0][0] a[0][1] a[0][2] a[0][3] a[0][4]    </w:t>
      </w:r>
    </w:p>
    <w:p w:rsidR="00000000" w:rsidRDefault="001B0B0D">
      <w:pPr>
        <w:pStyle w:val="HTMLPreformatted"/>
        <w:ind w:firstLine="284"/>
        <w:jc w:val="both"/>
        <w:rPr>
          <w:rFonts w:ascii="Times New Roman" w:hAnsi="Times New Roman" w:cs="Times New Roman"/>
          <w:i/>
          <w:sz w:val="22"/>
          <w:lang w:val="ro-RO"/>
        </w:rPr>
      </w:pPr>
      <w:r>
        <w:rPr>
          <w:rFonts w:ascii="Times New Roman" w:hAnsi="Times New Roman" w:cs="Times New Roman"/>
          <w:i/>
          <w:sz w:val="22"/>
          <w:lang w:val="ro-RO"/>
        </w:rPr>
        <w:t xml:space="preserve">         </w:t>
      </w:r>
      <w:r>
        <w:rPr>
          <w:rFonts w:ascii="Times New Roman" w:hAnsi="Times New Roman" w:cs="Times New Roman"/>
          <w:i/>
          <w:sz w:val="22"/>
          <w:lang w:val="ro-RO"/>
        </w:rPr>
        <w:t>lin2</w:t>
      </w:r>
      <w:r>
        <w:rPr>
          <w:rFonts w:ascii="Times New Roman" w:hAnsi="Times New Roman" w:cs="Times New Roman"/>
          <w:sz w:val="22"/>
          <w:lang w:val="ro-RO"/>
        </w:rPr>
        <w:t xml:space="preserve">  a[1][0] a[1][1] a[1][2] a[1][3]</w:t>
      </w:r>
      <w:r>
        <w:rPr>
          <w:rFonts w:ascii="Times New Roman" w:hAnsi="Times New Roman" w:cs="Times New Roman"/>
          <w:sz w:val="22"/>
          <w:lang w:val="ro-RO"/>
        </w:rPr>
        <w:t xml:space="preserve"> a[1][4]</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i/>
          <w:sz w:val="22"/>
          <w:lang w:val="ro-RO"/>
        </w:rPr>
        <w:t xml:space="preserve">         </w:t>
      </w:r>
      <w:r>
        <w:rPr>
          <w:rFonts w:ascii="Times New Roman" w:hAnsi="Times New Roman" w:cs="Times New Roman"/>
          <w:i/>
          <w:sz w:val="22"/>
          <w:lang w:val="ro-RO"/>
        </w:rPr>
        <w:t>lin3</w:t>
      </w:r>
      <w:r>
        <w:rPr>
          <w:rFonts w:ascii="Times New Roman" w:hAnsi="Times New Roman" w:cs="Times New Roman"/>
          <w:sz w:val="22"/>
          <w:lang w:val="ro-RO"/>
        </w:rPr>
        <w:t xml:space="preserve">  a[2][0] a[2][1] a[2][2] a[2][3] a[2][4]</w:t>
      </w:r>
    </w:p>
    <w:p w:rsidR="00000000" w:rsidRDefault="001B0B0D">
      <w:pPr>
        <w:pStyle w:val="HTMLPreformatted"/>
        <w:ind w:firstLine="284"/>
        <w:jc w:val="both"/>
        <w:rPr>
          <w:rFonts w:ascii="Times New Roman" w:hAnsi="Times New Roman" w:cs="Times New Roman"/>
          <w:i/>
          <w:sz w:val="22"/>
          <w:lang w:val="ro-RO"/>
        </w:rPr>
      </w:pPr>
      <w:r>
        <w:rPr>
          <w:rFonts w:ascii="Times New Roman" w:hAnsi="Times New Roman" w:cs="Times New Roman"/>
          <w:sz w:val="22"/>
          <w:lang w:val="ro-RO"/>
        </w:rPr>
        <w:t>Pentru a[i][j] avem expresiile, utilizând pointeri, de exemplu, echivalente:</w:t>
      </w:r>
    </w:p>
    <w:p w:rsidR="00000000" w:rsidRDefault="001B0B0D">
      <w:pPr>
        <w:pStyle w:val="HTMLPreformatted"/>
        <w:ind w:left="1724" w:firstLine="284"/>
        <w:jc w:val="both"/>
        <w:rPr>
          <w:rFonts w:ascii="Times New Roman" w:hAnsi="Times New Roman" w:cs="Times New Roman"/>
          <w:i/>
          <w:sz w:val="22"/>
          <w:lang w:val="ro-RO"/>
        </w:rPr>
      </w:pPr>
      <w:r>
        <w:rPr>
          <w:rFonts w:ascii="Times New Roman" w:hAnsi="Times New Roman" w:cs="Times New Roman"/>
          <w:i/>
          <w:sz w:val="22"/>
          <w:lang w:val="ro-RO"/>
        </w:rPr>
        <w:t xml:space="preserve">                </w:t>
      </w:r>
      <w:r>
        <w:rPr>
          <w:rFonts w:ascii="Times New Roman" w:hAnsi="Times New Roman" w:cs="Times New Roman"/>
          <w:i/>
          <w:sz w:val="22"/>
          <w:lang w:val="ro-RO"/>
        </w:rPr>
        <w:t xml:space="preserve">*(a[i] + j)  </w:t>
      </w:r>
    </w:p>
    <w:p w:rsidR="00000000" w:rsidRDefault="001B0B0D">
      <w:pPr>
        <w:pStyle w:val="HTMLPreformatted"/>
        <w:ind w:left="1724" w:firstLine="284"/>
        <w:jc w:val="both"/>
        <w:rPr>
          <w:rFonts w:ascii="Times New Roman" w:hAnsi="Times New Roman" w:cs="Times New Roman"/>
          <w:i/>
          <w:sz w:val="22"/>
          <w:lang w:val="ro-RO"/>
        </w:rPr>
      </w:pPr>
      <w:r>
        <w:rPr>
          <w:rFonts w:ascii="Times New Roman" w:hAnsi="Times New Roman" w:cs="Times New Roman"/>
          <w:i/>
          <w:sz w:val="22"/>
          <w:lang w:val="ro-RO"/>
        </w:rPr>
        <w:t xml:space="preserve">                </w:t>
      </w:r>
      <w:r>
        <w:rPr>
          <w:rFonts w:ascii="Times New Roman" w:hAnsi="Times New Roman" w:cs="Times New Roman"/>
          <w:i/>
          <w:sz w:val="22"/>
          <w:lang w:val="ro-RO"/>
        </w:rPr>
        <w:t xml:space="preserve">(*(a + i))[j]  </w:t>
      </w:r>
    </w:p>
    <w:p w:rsidR="00000000" w:rsidRDefault="001B0B0D">
      <w:pPr>
        <w:pStyle w:val="HTMLPreformatted"/>
        <w:ind w:left="1724" w:firstLine="284"/>
        <w:jc w:val="both"/>
        <w:rPr>
          <w:rFonts w:ascii="Times New Roman" w:hAnsi="Times New Roman" w:cs="Times New Roman"/>
          <w:i/>
          <w:sz w:val="22"/>
          <w:lang w:val="ro-RO"/>
        </w:rPr>
      </w:pPr>
      <w:r>
        <w:rPr>
          <w:rFonts w:ascii="Times New Roman" w:hAnsi="Times New Roman" w:cs="Times New Roman"/>
          <w:i/>
          <w:sz w:val="22"/>
          <w:lang w:val="ro-RO"/>
        </w:rPr>
        <w:t xml:space="preserve">                </w:t>
      </w:r>
      <w:r>
        <w:rPr>
          <w:rFonts w:ascii="Times New Roman" w:hAnsi="Times New Roman" w:cs="Times New Roman"/>
          <w:i/>
          <w:sz w:val="22"/>
          <w:lang w:val="ro-RO"/>
        </w:rPr>
        <w:t>*((*(a + i)) + j)</w:t>
      </w:r>
    </w:p>
    <w:p w:rsidR="00000000" w:rsidRDefault="001B0B0D">
      <w:pPr>
        <w:pStyle w:val="HTMLPreformatted"/>
        <w:ind w:left="1724" w:firstLine="284"/>
        <w:jc w:val="both"/>
        <w:rPr>
          <w:rFonts w:ascii="Times New Roman" w:hAnsi="Times New Roman" w:cs="Times New Roman"/>
          <w:sz w:val="22"/>
          <w:lang w:val="ro-RO"/>
        </w:rPr>
      </w:pPr>
      <w:r>
        <w:rPr>
          <w:rFonts w:ascii="Times New Roman" w:hAnsi="Times New Roman" w:cs="Times New Roman"/>
          <w:i/>
          <w:sz w:val="22"/>
          <w:lang w:val="ro-RO"/>
        </w:rPr>
        <w:t xml:space="preserve">                </w:t>
      </w:r>
      <w:r>
        <w:rPr>
          <w:rFonts w:ascii="Times New Roman" w:hAnsi="Times New Roman" w:cs="Times New Roman"/>
          <w:i/>
          <w:sz w:val="22"/>
          <w:lang w:val="ro-RO"/>
        </w:rPr>
        <w:t>*(&amp;</w:t>
      </w:r>
      <w:r>
        <w:rPr>
          <w:rFonts w:ascii="Times New Roman" w:hAnsi="Times New Roman" w:cs="Times New Roman"/>
          <w:i/>
          <w:sz w:val="22"/>
          <w:lang w:val="ro-RO"/>
        </w:rPr>
        <w:t>a[0][0] + 5*i + j)</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Putem gândi "a[i]" ca a "i"-a coloana a lui "a" (numarand de la 0), si "a[i][j]" ca elementul din linia "i", coloana "j" a tabloului (numarand de la 0). Numele tabloului ("a") este tot una cu "&amp;a[0]"; acesta este un pointer catre un tabl</w:t>
      </w:r>
      <w:r>
        <w:rPr>
          <w:rFonts w:ascii="Times New Roman" w:hAnsi="Times New Roman" w:cs="Times New Roman"/>
          <w:sz w:val="22"/>
          <w:lang w:val="ro-RO"/>
        </w:rPr>
        <w:t xml:space="preserve">o de 5 intregi. Adresa de baza este "&amp;a[0][0]", si nu "a". Ultimul exemplu de mai sus reflecta functia de corespondenta in memorie dintre valoarea pointerului si indicele tabloului. </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Când un vector multidimensional este un parametru formal in definitia une</w:t>
      </w:r>
      <w:r>
        <w:rPr>
          <w:rFonts w:ascii="Times New Roman" w:hAnsi="Times New Roman" w:cs="Times New Roman"/>
          <w:sz w:val="22"/>
          <w:lang w:val="ro-RO"/>
        </w:rPr>
        <w:t xml:space="preserve">i functii, toate dimensiunile, exceptand prima trebuie specificate. </w:t>
      </w:r>
    </w:p>
    <w:p w:rsidR="00000000" w:rsidRDefault="001B0B0D">
      <w:pPr>
        <w:pStyle w:val="HTMLPreformatted"/>
        <w:ind w:firstLine="284"/>
        <w:jc w:val="both"/>
        <w:rPr>
          <w:rFonts w:ascii="Times New Roman" w:hAnsi="Times New Roman" w:cs="Times New Roman"/>
          <w:b/>
          <w:lang w:val="ro-RO"/>
        </w:rPr>
      </w:pPr>
      <w:r>
        <w:rPr>
          <w:rFonts w:ascii="Times New Roman" w:hAnsi="Times New Roman" w:cs="Times New Roman"/>
          <w:sz w:val="22"/>
          <w:lang w:val="ro-RO"/>
        </w:rPr>
        <w:t xml:space="preserve">Exemplu: Presupunem ca sunt date elementele vectorului "a". Functia de mai jos se poate folosi pentru suma elementelor unui tablou. Atentie ! </w:t>
      </w:r>
      <w:r>
        <w:rPr>
          <w:rFonts w:ascii="Times New Roman" w:hAnsi="Times New Roman" w:cs="Times New Roman"/>
          <w:sz w:val="22"/>
          <w:u w:val="single"/>
          <w:lang w:val="ro-RO"/>
        </w:rPr>
        <w:t>Trebuie specificat numaidecât numarul de colo</w:t>
      </w:r>
      <w:r>
        <w:rPr>
          <w:rFonts w:ascii="Times New Roman" w:hAnsi="Times New Roman" w:cs="Times New Roman"/>
          <w:sz w:val="22"/>
          <w:u w:val="single"/>
          <w:lang w:val="ro-RO"/>
        </w:rPr>
        <w:t>ane</w:t>
      </w:r>
      <w:r>
        <w:rPr>
          <w:rFonts w:ascii="Times New Roman" w:hAnsi="Times New Roman" w:cs="Times New Roman"/>
          <w:sz w:val="22"/>
          <w:lang w:val="ro-RO"/>
        </w:rPr>
        <w:t>.</w:t>
      </w:r>
    </w:p>
    <w:p w:rsidR="00000000" w:rsidRDefault="001B0B0D">
      <w:pPr>
        <w:pStyle w:val="HTMLPreformatted"/>
        <w:ind w:firstLine="284"/>
        <w:jc w:val="both"/>
        <w:rPr>
          <w:rFonts w:ascii="Times New Roman" w:hAnsi="Times New Roman" w:cs="Times New Roman"/>
          <w:b/>
          <w:lang w:val="ro-RO"/>
        </w:rPr>
      </w:pPr>
      <w:r>
        <w:rPr>
          <w:rFonts w:ascii="Times New Roman" w:hAnsi="Times New Roman" w:cs="Times New Roman"/>
          <w:b/>
          <w:lang w:val="ro-RO"/>
        </w:rPr>
        <w:t xml:space="preserve">        </w:t>
      </w:r>
      <w:r>
        <w:rPr>
          <w:rFonts w:ascii="Times New Roman" w:hAnsi="Times New Roman" w:cs="Times New Roman"/>
          <w:b/>
          <w:lang w:val="ro-RO"/>
        </w:rPr>
        <w:t>int suma(int a[][5])</w:t>
      </w:r>
    </w:p>
    <w:p w:rsidR="00000000" w:rsidRDefault="001B0B0D">
      <w:pPr>
        <w:pStyle w:val="HTMLPreformatted"/>
        <w:ind w:firstLine="284"/>
        <w:jc w:val="both"/>
        <w:rPr>
          <w:rFonts w:ascii="Times New Roman" w:hAnsi="Times New Roman" w:cs="Times New Roman"/>
          <w:b/>
          <w:lang w:val="ro-RO"/>
        </w:rPr>
      </w:pPr>
      <w:r>
        <w:rPr>
          <w:rFonts w:ascii="Times New Roman" w:hAnsi="Times New Roman" w:cs="Times New Roman"/>
          <w:b/>
          <w:lang w:val="ro-RO"/>
        </w:rPr>
        <w:t xml:space="preserve">         </w:t>
      </w:r>
      <w:r>
        <w:rPr>
          <w:rFonts w:ascii="Times New Roman" w:hAnsi="Times New Roman" w:cs="Times New Roman"/>
          <w:b/>
          <w:lang w:val="ro-RO"/>
        </w:rPr>
        <w:t>{</w:t>
      </w:r>
    </w:p>
    <w:p w:rsidR="00000000" w:rsidRDefault="001B0B0D">
      <w:pPr>
        <w:pStyle w:val="HTMLPreformatted"/>
        <w:ind w:firstLine="284"/>
        <w:jc w:val="both"/>
        <w:rPr>
          <w:rFonts w:ascii="Times New Roman" w:hAnsi="Times New Roman" w:cs="Times New Roman"/>
          <w:b/>
          <w:lang w:val="ro-RO"/>
        </w:rPr>
      </w:pPr>
      <w:r>
        <w:rPr>
          <w:rFonts w:ascii="Times New Roman" w:hAnsi="Times New Roman" w:cs="Times New Roman"/>
          <w:b/>
          <w:lang w:val="ro-RO"/>
        </w:rPr>
        <w:t xml:space="preserve">          </w:t>
      </w:r>
      <w:r>
        <w:rPr>
          <w:rFonts w:ascii="Times New Roman" w:hAnsi="Times New Roman" w:cs="Times New Roman"/>
          <w:b/>
          <w:lang w:val="ro-RO"/>
        </w:rPr>
        <w:t>int i, j, suma = 0;</w:t>
      </w:r>
    </w:p>
    <w:p w:rsidR="00000000" w:rsidRDefault="001B0B0D">
      <w:pPr>
        <w:pStyle w:val="HTMLPreformatted"/>
        <w:ind w:firstLine="284"/>
        <w:jc w:val="both"/>
        <w:rPr>
          <w:rFonts w:ascii="Times New Roman" w:hAnsi="Times New Roman" w:cs="Times New Roman"/>
          <w:b/>
          <w:lang w:val="ro-RO"/>
        </w:rPr>
      </w:pPr>
      <w:r>
        <w:rPr>
          <w:rFonts w:ascii="Times New Roman" w:hAnsi="Times New Roman" w:cs="Times New Roman"/>
          <w:b/>
          <w:lang w:val="ro-RO"/>
        </w:rPr>
        <w:t xml:space="preserve">                   </w:t>
      </w:r>
      <w:r>
        <w:rPr>
          <w:rFonts w:ascii="Times New Roman" w:hAnsi="Times New Roman" w:cs="Times New Roman"/>
          <w:b/>
          <w:lang w:val="ro-RO"/>
        </w:rPr>
        <w:t>for (i = 0; i &lt; 3; ++i)</w:t>
      </w:r>
    </w:p>
    <w:p w:rsidR="00000000" w:rsidRDefault="001B0B0D">
      <w:pPr>
        <w:pStyle w:val="HTMLPreformatted"/>
        <w:ind w:firstLine="284"/>
        <w:jc w:val="both"/>
        <w:rPr>
          <w:rFonts w:ascii="Times New Roman" w:hAnsi="Times New Roman" w:cs="Times New Roman"/>
          <w:b/>
          <w:lang w:val="ro-RO"/>
        </w:rPr>
      </w:pPr>
      <w:r>
        <w:rPr>
          <w:rFonts w:ascii="Times New Roman" w:hAnsi="Times New Roman" w:cs="Times New Roman"/>
          <w:b/>
          <w:lang w:val="ro-RO"/>
        </w:rPr>
        <w:tab/>
        <w:t xml:space="preserve">            for (j = 0; j &lt; 5; ++j)</w:t>
      </w:r>
    </w:p>
    <w:p w:rsidR="00000000" w:rsidRDefault="001B0B0D">
      <w:pPr>
        <w:pStyle w:val="HTMLPreformatted"/>
        <w:ind w:firstLine="284"/>
        <w:jc w:val="both"/>
        <w:rPr>
          <w:rFonts w:ascii="Times New Roman" w:hAnsi="Times New Roman" w:cs="Times New Roman"/>
          <w:b/>
          <w:lang w:val="ro-RO"/>
        </w:rPr>
      </w:pPr>
      <w:r>
        <w:rPr>
          <w:rFonts w:ascii="Times New Roman" w:hAnsi="Times New Roman" w:cs="Times New Roman"/>
          <w:b/>
          <w:lang w:val="ro-RO"/>
        </w:rPr>
        <w:tab/>
      </w:r>
      <w:r>
        <w:rPr>
          <w:rFonts w:ascii="Times New Roman" w:hAnsi="Times New Roman" w:cs="Times New Roman"/>
          <w:b/>
          <w:lang w:val="ro-RO"/>
        </w:rPr>
        <w:tab/>
        <w:t xml:space="preserve">              suma += a[i][j];</w:t>
      </w:r>
    </w:p>
    <w:p w:rsidR="00000000" w:rsidRDefault="001B0B0D">
      <w:pPr>
        <w:pStyle w:val="HTMLPreformatted"/>
        <w:ind w:firstLine="284"/>
        <w:jc w:val="both"/>
        <w:rPr>
          <w:rFonts w:ascii="Times New Roman" w:hAnsi="Times New Roman" w:cs="Times New Roman"/>
          <w:b/>
          <w:lang w:val="ro-RO"/>
        </w:rPr>
      </w:pPr>
      <w:r>
        <w:rPr>
          <w:rFonts w:ascii="Times New Roman" w:hAnsi="Times New Roman" w:cs="Times New Roman"/>
          <w:b/>
          <w:lang w:val="ro-RO"/>
        </w:rPr>
        <w:t xml:space="preserve">          </w:t>
      </w:r>
      <w:r>
        <w:rPr>
          <w:rFonts w:ascii="Times New Roman" w:hAnsi="Times New Roman" w:cs="Times New Roman"/>
          <w:b/>
          <w:lang w:val="ro-RO"/>
        </w:rPr>
        <w:t>return suma;</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b/>
          <w:lang w:val="ro-RO"/>
        </w:rPr>
        <w:t xml:space="preserve">         </w:t>
      </w:r>
      <w:r>
        <w:rPr>
          <w:rFonts w:ascii="Times New Roman" w:hAnsi="Times New Roman" w:cs="Times New Roman"/>
          <w:b/>
          <w:lang w:val="ro-RO"/>
        </w:rPr>
        <w:t>}</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In antetul functiei, urmatoarele d</w:t>
      </w:r>
      <w:r>
        <w:rPr>
          <w:rFonts w:ascii="Times New Roman" w:hAnsi="Times New Roman" w:cs="Times New Roman"/>
          <w:sz w:val="22"/>
          <w:lang w:val="ro-RO"/>
        </w:rPr>
        <w:t>eclaratii sunt echivalente:</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int a[][5]      int (*a)[5]     int a[3][5]</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Constanta 3 actioneaza ca o reminiscenta a omului, dar compilatorul nu tine cont de ea.</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Nou venitii in C sunt uneori confuzi in legatura cu deosebirea dintre un tablou bidimens</w:t>
      </w:r>
      <w:r>
        <w:rPr>
          <w:rFonts w:ascii="Times New Roman" w:hAnsi="Times New Roman" w:cs="Times New Roman"/>
          <w:sz w:val="22"/>
          <w:lang w:val="ro-RO"/>
        </w:rPr>
        <w:t xml:space="preserve">ional si un tablou de pointeri cum ar fi "a" din exemplul de mai sus. Fiind date declaratiile </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int a[10][10]; </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int *b[10]; </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utilizarile lui "a" si "b" pot fi similare, in sensul ca a[5][5] si b[5][5] sunt ambele referinte le</w:t>
      </w:r>
      <w:r>
        <w:rPr>
          <w:rFonts w:ascii="Times New Roman" w:hAnsi="Times New Roman" w:cs="Times New Roman"/>
          <w:sz w:val="22"/>
          <w:lang w:val="ro-RO"/>
        </w:rPr>
        <w:t xml:space="preserve">gale ale aceluiasi "int". </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Avantaje pentru utilizarea vectorilor (dezavantaje pentru pointeri):</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"a" este un tablou in toata regula: toate cele 100 celule  de memorie trebuie alocate, iar pentru gasirea fiecarui element </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se face calculul obisnui</w:t>
      </w:r>
      <w:r>
        <w:rPr>
          <w:rFonts w:ascii="Times New Roman" w:hAnsi="Times New Roman" w:cs="Times New Roman"/>
          <w:sz w:val="22"/>
          <w:lang w:val="ro-RO"/>
        </w:rPr>
        <w:t>t al indicelui;</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pentru "b", oricum prin declararea sa se aloca 10 pointeri;  fiecare trebuie facut sa pointeze un tablou de intregi. </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Presupunind ca fiecare pointeaza cate 10 elemente din tablou,  atunci vom obtine 100 celule de memorie rezerva</w:t>
      </w:r>
      <w:r>
        <w:rPr>
          <w:rFonts w:ascii="Times New Roman" w:hAnsi="Times New Roman" w:cs="Times New Roman"/>
          <w:sz w:val="22"/>
          <w:lang w:val="ro-RO"/>
        </w:rPr>
        <w:t xml:space="preserve">te, plus cele 10 celule pentru pointeri. Astfel tabloul de pointeri utilizeaza  sensibil mai mult spatiu si poate cere un procedeu explicit de  initializare. </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Avantaje pentru utilizarea pointerilor (dezavantaje pentru vectori):</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accesarea unui element</w:t>
      </w:r>
      <w:r>
        <w:rPr>
          <w:rFonts w:ascii="Times New Roman" w:hAnsi="Times New Roman" w:cs="Times New Roman"/>
          <w:sz w:val="22"/>
          <w:lang w:val="ro-RO"/>
        </w:rPr>
        <w:t xml:space="preserve"> se face indirect prin intermediul unui  pointer, in loc sa se faca prin inmultire si adunare;</w:t>
      </w:r>
    </w:p>
    <w:p w:rsidR="00000000" w:rsidRDefault="001B0B0D">
      <w:pPr>
        <w:pStyle w:val="HTMLPreformatted"/>
        <w:numPr>
          <w:ilvl w:val="0"/>
          <w:numId w:val="4"/>
        </w:numPr>
        <w:tabs>
          <w:tab w:val="clear" w:pos="916"/>
          <w:tab w:val="left" w:pos="284"/>
        </w:tabs>
        <w:ind w:left="284" w:hanging="884"/>
        <w:jc w:val="both"/>
        <w:rPr>
          <w:sz w:val="22"/>
          <w:lang w:val="ro-RO"/>
        </w:rPr>
      </w:pPr>
      <w:r>
        <w:rPr>
          <w:rFonts w:ascii="Times New Roman" w:hAnsi="Times New Roman" w:cs="Times New Roman"/>
          <w:sz w:val="22"/>
          <w:lang w:val="ro-RO"/>
        </w:rPr>
        <w:t>liniile tabloului pot fi de lungimi diferite. Aceasta inseamna ca nu orice element al lui b este constrins sa pointeze pe un vector  de 10 elemente, unii pot poi</w:t>
      </w:r>
      <w:r>
        <w:rPr>
          <w:rFonts w:ascii="Times New Roman" w:hAnsi="Times New Roman" w:cs="Times New Roman"/>
          <w:sz w:val="22"/>
          <w:lang w:val="ro-RO"/>
        </w:rPr>
        <w:t xml:space="preserve">nta pe cate 2 elemente, altii pe cate 20 si altii pe niciunul.  </w:t>
      </w:r>
    </w:p>
    <w:p w:rsidR="00000000" w:rsidRDefault="001B0B0D">
      <w:pPr>
        <w:numPr>
          <w:ilvl w:val="0"/>
          <w:numId w:val="10"/>
        </w:numPr>
        <w:jc w:val="both"/>
        <w:rPr>
          <w:sz w:val="22"/>
          <w:lang w:val="ro-RO"/>
        </w:rPr>
      </w:pPr>
      <w:r>
        <w:rPr>
          <w:sz w:val="22"/>
          <w:lang w:val="ro-RO"/>
        </w:rPr>
        <w:t xml:space="preserve">Un identificator de tablou este, în acelaşi timp, un pointer a cărui valoare este adresa primului element al tabloului. Prin această regulă, tablourile sunt identificate cu adresele primelor </w:t>
      </w:r>
      <w:r>
        <w:rPr>
          <w:sz w:val="22"/>
          <w:lang w:val="ro-RO"/>
        </w:rPr>
        <w:t>lor elemente. De exemplu, identificatorul a de mai sus (definit ca int a[2][5]) este de tip pointer la un tablou cu cinci elemente întregi, adică int (*)[5], iar a[0] şi a[1] sunt adrese de întregi, adică int*. Mai exact, expresia a[0] este adresa primei l</w:t>
      </w:r>
      <w:r>
        <w:rPr>
          <w:sz w:val="22"/>
          <w:lang w:val="ro-RO"/>
        </w:rPr>
        <w:t xml:space="preserve">inii din matrice (a primului tablou de cinci elemente) şi este echivalentă cu *(a+0), iar expresia a[1] este adresa celei de-a doua linii din matrice (a celui de-al doilea tablou de cinci elemente), adică *(a+1). În final, </w:t>
      </w:r>
      <w:r>
        <w:rPr>
          <w:sz w:val="22"/>
          <w:lang w:val="ro-RO"/>
        </w:rPr>
        <w:lastRenderedPageBreak/>
        <w:t>deducem că a[1][2] este echivalen</w:t>
      </w:r>
      <w:r>
        <w:rPr>
          <w:sz w:val="22"/>
          <w:lang w:val="ro-RO"/>
        </w:rPr>
        <w:t>t cu *(*(a+1)+2), ceea ce ilustrează echivalenţa operatorului de indexare şi a celui de indirectare.</w:t>
      </w:r>
    </w:p>
    <w:p w:rsidR="00000000" w:rsidRDefault="001B0B0D">
      <w:pPr>
        <w:ind w:firstLine="360"/>
        <w:jc w:val="both"/>
        <w:rPr>
          <w:sz w:val="22"/>
          <w:lang w:val="ro-RO"/>
        </w:rPr>
      </w:pPr>
      <w:r>
        <w:rPr>
          <w:sz w:val="22"/>
          <w:lang w:val="ro-RO"/>
        </w:rPr>
        <w:t>În privinţa echivalenţei identificatorilor de tablouri şi a pointerilor, nu mai putem fi atît de categorici. Să pornim de la urmatoarele două definiţii:</w:t>
      </w:r>
    </w:p>
    <w:p w:rsidR="00000000" w:rsidRDefault="001B0B0D">
      <w:pPr>
        <w:jc w:val="both"/>
        <w:rPr>
          <w:sz w:val="22"/>
          <w:lang w:val="ro-RO"/>
        </w:rPr>
      </w:pPr>
      <w:r>
        <w:rPr>
          <w:sz w:val="22"/>
          <w:lang w:val="ro-RO"/>
        </w:rPr>
        <w:t>in</w:t>
      </w:r>
      <w:r>
        <w:rPr>
          <w:sz w:val="22"/>
          <w:lang w:val="ro-RO"/>
        </w:rPr>
        <w:t>t a[ 2 ][ 5 ];</w:t>
      </w:r>
    </w:p>
    <w:p w:rsidR="00000000" w:rsidRDefault="001B0B0D">
      <w:pPr>
        <w:jc w:val="both"/>
        <w:rPr>
          <w:sz w:val="22"/>
          <w:lang w:val="ro-RO"/>
        </w:rPr>
      </w:pPr>
      <w:r>
        <w:rPr>
          <w:sz w:val="22"/>
          <w:lang w:val="ro-RO"/>
        </w:rPr>
        <w:t>int *b[ 2 ] = {</w:t>
      </w:r>
    </w:p>
    <w:p w:rsidR="00000000" w:rsidRDefault="001B0B0D">
      <w:pPr>
        <w:jc w:val="both"/>
        <w:rPr>
          <w:sz w:val="22"/>
          <w:lang w:val="ro-RO"/>
        </w:rPr>
      </w:pPr>
      <w:r>
        <w:rPr>
          <w:sz w:val="22"/>
          <w:lang w:val="ro-RO"/>
        </w:rPr>
        <w:t xml:space="preserve">                        </w:t>
      </w:r>
      <w:r>
        <w:rPr>
          <w:sz w:val="22"/>
          <w:lang w:val="ro-RO"/>
        </w:rPr>
        <w:t>a[ 0 ]    // adica b[ 0 ] = &amp;a[ 0 ][ 0 ]</w:t>
      </w:r>
    </w:p>
    <w:p w:rsidR="00000000" w:rsidRDefault="001B0B0D">
      <w:pPr>
        <w:jc w:val="both"/>
        <w:rPr>
          <w:sz w:val="22"/>
          <w:lang w:val="ro-RO"/>
        </w:rPr>
      </w:pPr>
      <w:r>
        <w:rPr>
          <w:sz w:val="22"/>
          <w:lang w:val="ro-RO"/>
        </w:rPr>
        <w:t xml:space="preserve">                        </w:t>
      </w:r>
      <w:r>
        <w:rPr>
          <w:sz w:val="22"/>
          <w:lang w:val="ro-RO"/>
        </w:rPr>
        <w:t>a[ 1 ]    // adica b[ 1 ] = &amp;a[ 1 ][ 0 ]</w:t>
      </w:r>
    </w:p>
    <w:p w:rsidR="00000000" w:rsidRDefault="001B0B0D">
      <w:pPr>
        <w:jc w:val="both"/>
        <w:rPr>
          <w:sz w:val="22"/>
          <w:lang w:val="ro-RO"/>
        </w:rPr>
      </w:pPr>
      <w:r>
        <w:rPr>
          <w:sz w:val="22"/>
          <w:lang w:val="ro-RO"/>
        </w:rPr>
        <w:t xml:space="preserve">                     </w:t>
      </w:r>
      <w:r>
        <w:rPr>
          <w:sz w:val="22"/>
          <w:lang w:val="ro-RO"/>
        </w:rPr>
        <w:t>};</w:t>
      </w:r>
    </w:p>
    <w:p w:rsidR="00000000" w:rsidRDefault="001B0B0D">
      <w:pPr>
        <w:jc w:val="both"/>
        <w:rPr>
          <w:sz w:val="22"/>
          <w:lang w:val="ro-RO"/>
        </w:rPr>
      </w:pPr>
      <w:r>
        <w:rPr>
          <w:sz w:val="22"/>
          <w:lang w:val="ro-RO"/>
        </w:rPr>
        <w:t>unde a este un tablou de 2 * 5 elemente întregi, iar b este un tablou d</w:t>
      </w:r>
      <w:r>
        <w:rPr>
          <w:sz w:val="22"/>
          <w:lang w:val="ro-RO"/>
        </w:rPr>
        <w:t xml:space="preserve">e două adrese de întregi. </w:t>
      </w:r>
    </w:p>
    <w:p w:rsidR="00000000" w:rsidRDefault="001B0B0D">
      <w:pPr>
        <w:ind w:firstLine="360"/>
        <w:jc w:val="both"/>
        <w:rPr>
          <w:sz w:val="22"/>
          <w:lang w:val="ro-RO"/>
        </w:rPr>
      </w:pPr>
      <w:r>
        <w:rPr>
          <w:sz w:val="22"/>
          <w:lang w:val="ro-RO"/>
        </w:rPr>
        <w:t>Evaluînd expresia b[1][2], obţinem *(*(b+1)+2), adică elementul a[1][2], element adresat şi prin expresia echivalentă *(*(a+1)+2). Se observă că valoarea pointerului *(b+1) este memorată în al doilea element din b (de adresa b+1)</w:t>
      </w:r>
      <w:r>
        <w:rPr>
          <w:sz w:val="22"/>
          <w:lang w:val="ro-RO"/>
        </w:rPr>
        <w:t xml:space="preserve">, în timp ce valoarea *(a+1), tot de tip pointer la int, nu este memorată, fiind substituită direct cu adresa celei de-a doua linii din a. </w:t>
      </w:r>
    </w:p>
    <w:p w:rsidR="00000000" w:rsidRDefault="001B0B0D">
      <w:pPr>
        <w:jc w:val="both"/>
        <w:rPr>
          <w:i/>
          <w:sz w:val="22"/>
          <w:u w:val="single"/>
          <w:lang w:val="ro-RO"/>
        </w:rPr>
      </w:pPr>
      <w:r>
        <w:rPr>
          <w:sz w:val="22"/>
          <w:lang w:val="ro-RO"/>
        </w:rPr>
        <w:t>Tratarea diferită a expresiilor echivalente *(b+1) şi *(a+1) se datorează faptului că identificatorii de tablouri nu</w:t>
      </w:r>
      <w:r>
        <w:rPr>
          <w:sz w:val="22"/>
          <w:lang w:val="ro-RO"/>
        </w:rPr>
        <w:t xml:space="preserve"> sunt de tip pointer, ci de tip pointer constant. Valoarea lor nu poate fi modificată, deoarece este o constantă rezultată în urma compilării programului</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i/>
          <w:sz w:val="22"/>
          <w:u w:val="single"/>
          <w:lang w:val="ro-RO"/>
        </w:rPr>
        <w:t xml:space="preserve">Vectori 3-dimensionali        </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Vectorii de dimensiune mai mare decat 3 lucreaza intr-un mod similar. D</w:t>
      </w:r>
      <w:r>
        <w:rPr>
          <w:rFonts w:ascii="Times New Roman" w:hAnsi="Times New Roman" w:cs="Times New Roman"/>
          <w:sz w:val="22"/>
          <w:lang w:val="ro-RO"/>
        </w:rPr>
        <w:t>aca avem declaratia</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int a[7][9][2];</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atunci compilatorul va aloca spatiu pentru 7*9*2 intregi. Adresa de baza a tabloului este "&amp;a[0][0][0]", iar functia de corespondenta in memorie este specificata de</w:t>
      </w:r>
    </w:p>
    <w:p w:rsidR="00000000" w:rsidRDefault="001B0B0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a[i][j][k]  care este e</w:t>
      </w:r>
      <w:r>
        <w:rPr>
          <w:rFonts w:ascii="Times New Roman" w:hAnsi="Times New Roman" w:cs="Times New Roman"/>
          <w:sz w:val="22"/>
          <w:lang w:val="ro-RO"/>
        </w:rPr>
        <w:t xml:space="preserve">chivalent cu *(&amp;a[0][0][0] + 9*2*i + 2*j + k) </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b/>
          <w:sz w:val="22"/>
          <w:lang w:val="ro-RO"/>
        </w:rPr>
        <w:tab/>
        <w:t>Initializarea tablourilor</w:t>
      </w:r>
    </w:p>
    <w:p w:rsidR="00000000" w:rsidRDefault="001B0B0D">
      <w:pPr>
        <w:pStyle w:val="HTMLPreformatted"/>
        <w:ind w:firstLine="284"/>
        <w:jc w:val="both"/>
        <w:rPr>
          <w:sz w:val="22"/>
          <w:lang w:val="ro-RO"/>
        </w:rPr>
      </w:pPr>
      <w:r>
        <w:rPr>
          <w:rFonts w:ascii="Times New Roman" w:hAnsi="Times New Roman" w:cs="Times New Roman"/>
          <w:sz w:val="22"/>
          <w:lang w:val="ro-RO"/>
        </w:rPr>
        <w:t xml:space="preserve">Exista mai multe moduri de a initializa un vector multidimensional. </w:t>
      </w:r>
    </w:p>
    <w:p w:rsidR="00000000" w:rsidRDefault="001B0B0D">
      <w:pPr>
        <w:autoSpaceDE w:val="0"/>
        <w:ind w:firstLine="284"/>
        <w:jc w:val="both"/>
        <w:rPr>
          <w:rFonts w:ascii="Arial" w:hAnsi="Arial" w:cs="Arial"/>
          <w:i/>
          <w:sz w:val="22"/>
          <w:lang w:val="ro-RO"/>
        </w:rPr>
      </w:pPr>
      <w:r>
        <w:rPr>
          <w:sz w:val="22"/>
          <w:lang w:val="ro-RO"/>
        </w:rPr>
        <w:t xml:space="preserve">Exemplu:  </w:t>
      </w:r>
      <w:r>
        <w:rPr>
          <w:rFonts w:ascii="Arial" w:hAnsi="Arial" w:cs="Arial"/>
          <w:i/>
          <w:sz w:val="22"/>
          <w:lang w:val="ro-RO"/>
        </w:rPr>
        <w:t xml:space="preserve">matrix[4][7  ] -  </w:t>
      </w:r>
      <w:r>
        <w:rPr>
          <w:sz w:val="22"/>
          <w:lang w:val="ro-RO"/>
        </w:rPr>
        <w:t>se acceseaz</w:t>
      </w:r>
      <w:r>
        <w:rPr>
          <w:rFonts w:eastAsia="TimesNewRomanPSMT+1"/>
          <w:sz w:val="22"/>
          <w:lang w:val="ro-RO"/>
        </w:rPr>
        <w:t xml:space="preserve">ă </w:t>
      </w:r>
      <w:r>
        <w:rPr>
          <w:sz w:val="22"/>
          <w:lang w:val="ro-RO"/>
        </w:rPr>
        <w:t xml:space="preserve">elementul de pe rîndul 4 </w:t>
      </w:r>
      <w:r>
        <w:rPr>
          <w:rFonts w:eastAsia="TimesNewRomanPSMT+1"/>
          <w:sz w:val="22"/>
          <w:lang w:val="ro-RO"/>
        </w:rPr>
        <w:t>ş</w:t>
      </w:r>
      <w:r>
        <w:rPr>
          <w:sz w:val="22"/>
          <w:lang w:val="ro-RO"/>
        </w:rPr>
        <w:t>i coloana 7 a tabloului matrix.</w:t>
      </w:r>
    </w:p>
    <w:p w:rsidR="00000000" w:rsidRDefault="001B0B0D">
      <w:pPr>
        <w:autoSpaceDE w:val="0"/>
        <w:ind w:firstLine="284"/>
        <w:jc w:val="both"/>
        <w:rPr>
          <w:sz w:val="22"/>
          <w:lang w:val="ro-RO"/>
        </w:rPr>
      </w:pPr>
      <w:r>
        <w:rPr>
          <w:rFonts w:ascii="Arial" w:hAnsi="Arial" w:cs="Arial"/>
          <w:i/>
          <w:sz w:val="22"/>
          <w:lang w:val="ro-RO"/>
        </w:rPr>
        <w:t xml:space="preserve">y[0][0]    </w:t>
      </w:r>
      <w:r>
        <w:rPr>
          <w:i/>
          <w:sz w:val="22"/>
          <w:lang w:val="ro-RO"/>
        </w:rPr>
        <w:t xml:space="preserve">   </w:t>
      </w:r>
      <w:r>
        <w:rPr>
          <w:sz w:val="22"/>
          <w:lang w:val="ro-RO"/>
        </w:rPr>
        <w:t>se acceseaz</w:t>
      </w:r>
      <w:r>
        <w:rPr>
          <w:rFonts w:eastAsia="TimesNewRomanPSMT+1"/>
          <w:sz w:val="22"/>
          <w:lang w:val="ro-RO"/>
        </w:rPr>
        <w:t xml:space="preserve">ă </w:t>
      </w:r>
      <w:r>
        <w:rPr>
          <w:sz w:val="22"/>
          <w:lang w:val="ro-RO"/>
        </w:rPr>
        <w:t>primul element al tabloului, adic</w:t>
      </w:r>
      <w:r>
        <w:rPr>
          <w:rFonts w:eastAsia="TimesNewRomanPSMT+1"/>
          <w:sz w:val="22"/>
          <w:lang w:val="ro-RO"/>
        </w:rPr>
        <w:t xml:space="preserve">ă </w:t>
      </w:r>
      <w:r>
        <w:rPr>
          <w:sz w:val="22"/>
          <w:lang w:val="ro-RO"/>
        </w:rPr>
        <w:t>rîndul 0, coloana 0.</w:t>
      </w:r>
    </w:p>
    <w:p w:rsidR="00000000" w:rsidRDefault="001B0B0D">
      <w:pPr>
        <w:autoSpaceDE w:val="0"/>
        <w:ind w:firstLine="284"/>
        <w:jc w:val="both"/>
        <w:rPr>
          <w:rFonts w:ascii="Arial" w:hAnsi="Arial" w:cs="Arial"/>
          <w:i/>
          <w:sz w:val="22"/>
          <w:lang w:val="ro-RO"/>
        </w:rPr>
      </w:pPr>
      <w:r>
        <w:rPr>
          <w:sz w:val="22"/>
          <w:lang w:val="ro-RO"/>
        </w:rPr>
        <w:t xml:space="preserve">În cazul cînd tabloul este de tip simplu, atribuirea valorii unui element al tabloului se face ca </w:t>
      </w:r>
      <w:r>
        <w:rPr>
          <w:rFonts w:eastAsia="TimesNewRomanPSMT+1"/>
          <w:sz w:val="22"/>
          <w:lang w:val="ro-RO"/>
        </w:rPr>
        <w:t>ş</w:t>
      </w:r>
      <w:r>
        <w:rPr>
          <w:sz w:val="22"/>
          <w:lang w:val="ro-RO"/>
        </w:rPr>
        <w:t>i în cazul atribuirii valorii unei variabile simple. Exemple:</w:t>
      </w:r>
    </w:p>
    <w:p w:rsidR="00000000" w:rsidRDefault="001B0B0D">
      <w:pPr>
        <w:autoSpaceDE w:val="0"/>
        <w:ind w:left="3600" w:firstLine="284"/>
        <w:jc w:val="both"/>
        <w:rPr>
          <w:rFonts w:ascii="Arial" w:hAnsi="Arial" w:cs="Arial"/>
          <w:i/>
          <w:sz w:val="22"/>
          <w:lang w:val="ro-RO"/>
        </w:rPr>
      </w:pPr>
      <w:r>
        <w:rPr>
          <w:rFonts w:ascii="Arial" w:hAnsi="Arial" w:cs="Arial"/>
          <w:i/>
          <w:sz w:val="22"/>
          <w:lang w:val="ro-RO"/>
        </w:rPr>
        <w:t>x[0]=7.125;</w:t>
      </w:r>
    </w:p>
    <w:p w:rsidR="00000000" w:rsidRDefault="001B0B0D">
      <w:pPr>
        <w:autoSpaceDE w:val="0"/>
        <w:ind w:left="3600" w:firstLine="284"/>
        <w:jc w:val="both"/>
        <w:rPr>
          <w:rFonts w:ascii="Arial" w:hAnsi="Arial" w:cs="Arial"/>
          <w:i/>
          <w:sz w:val="22"/>
          <w:lang w:val="ro-RO"/>
        </w:rPr>
      </w:pPr>
      <w:r>
        <w:rPr>
          <w:rFonts w:ascii="Arial" w:hAnsi="Arial" w:cs="Arial"/>
          <w:i/>
          <w:sz w:val="22"/>
          <w:lang w:val="ro-RO"/>
        </w:rPr>
        <w:t>vector[19]+=1;</w:t>
      </w:r>
    </w:p>
    <w:p w:rsidR="00000000" w:rsidRDefault="001B0B0D">
      <w:pPr>
        <w:autoSpaceDE w:val="0"/>
        <w:ind w:left="3600" w:firstLine="284"/>
        <w:jc w:val="both"/>
        <w:rPr>
          <w:rFonts w:ascii="Arial" w:hAnsi="Arial" w:cs="Arial"/>
          <w:i/>
          <w:sz w:val="22"/>
          <w:lang w:val="ro-RO"/>
        </w:rPr>
      </w:pPr>
      <w:r>
        <w:rPr>
          <w:rFonts w:ascii="Arial" w:hAnsi="Arial" w:cs="Arial"/>
          <w:i/>
          <w:sz w:val="22"/>
          <w:lang w:val="ro-RO"/>
        </w:rPr>
        <w:t>matrix[1][1]=5.5;</w:t>
      </w:r>
    </w:p>
    <w:p w:rsidR="00000000" w:rsidRDefault="001B0B0D">
      <w:pPr>
        <w:autoSpaceDE w:val="0"/>
        <w:ind w:left="3600" w:firstLine="284"/>
        <w:jc w:val="both"/>
        <w:rPr>
          <w:sz w:val="22"/>
          <w:lang w:val="ro-RO"/>
        </w:rPr>
      </w:pPr>
      <w:r>
        <w:rPr>
          <w:rFonts w:ascii="Arial" w:hAnsi="Arial" w:cs="Arial"/>
          <w:i/>
          <w:sz w:val="22"/>
          <w:lang w:val="ro-RO"/>
        </w:rPr>
        <w:t>fraza[3]=’b’;</w:t>
      </w:r>
    </w:p>
    <w:p w:rsidR="00000000" w:rsidRDefault="001B0B0D">
      <w:pPr>
        <w:autoSpaceDE w:val="0"/>
        <w:ind w:firstLine="284"/>
        <w:jc w:val="both"/>
        <w:rPr>
          <w:sz w:val="22"/>
          <w:lang w:val="ro-RO"/>
        </w:rPr>
      </w:pPr>
      <w:r>
        <w:rPr>
          <w:sz w:val="22"/>
          <w:lang w:val="ro-RO"/>
        </w:rPr>
        <w:t xml:space="preserve">În cazurile cînd tabloul este de tip structurat, atribuirea valorii </w:t>
      </w:r>
      <w:r>
        <w:rPr>
          <w:rFonts w:eastAsia="TimesNewRomanPSMT+1"/>
          <w:sz w:val="22"/>
          <w:lang w:val="ro-RO"/>
        </w:rPr>
        <w:t>ş</w:t>
      </w:r>
      <w:r>
        <w:rPr>
          <w:sz w:val="22"/>
          <w:lang w:val="ro-RO"/>
        </w:rPr>
        <w:t xml:space="preserve">i accesul laun element al tabloului se face conform regulilor de atribuire </w:t>
      </w:r>
      <w:r>
        <w:rPr>
          <w:rFonts w:eastAsia="TimesNewRomanPSMT+1"/>
          <w:sz w:val="22"/>
          <w:lang w:val="ro-RO"/>
        </w:rPr>
        <w:t>ş</w:t>
      </w:r>
      <w:r>
        <w:rPr>
          <w:sz w:val="22"/>
          <w:lang w:val="ro-RO"/>
        </w:rPr>
        <w:t>i accesare pentru variabile structurate. Un element al tabloului poate ap</w:t>
      </w:r>
      <w:r>
        <w:rPr>
          <w:rFonts w:eastAsia="TimesNewRomanPSMT+1"/>
          <w:sz w:val="22"/>
          <w:lang w:val="ro-RO"/>
        </w:rPr>
        <w:t>ă</w:t>
      </w:r>
      <w:r>
        <w:rPr>
          <w:sz w:val="22"/>
          <w:lang w:val="ro-RO"/>
        </w:rPr>
        <w:t xml:space="preserve">rea </w:t>
      </w:r>
      <w:r>
        <w:rPr>
          <w:sz w:val="22"/>
          <w:lang w:val="ro-RO"/>
        </w:rPr>
        <w:t>în orice expresie, unde e admisibil</w:t>
      </w:r>
      <w:r>
        <w:rPr>
          <w:rFonts w:eastAsia="TimesNewRomanPSMT+1"/>
          <w:sz w:val="22"/>
          <w:lang w:val="ro-RO"/>
        </w:rPr>
        <w:t>ă</w:t>
      </w:r>
      <w:r>
        <w:rPr>
          <w:sz w:val="22"/>
          <w:lang w:val="ro-RO"/>
        </w:rPr>
        <w:t>prezen</w:t>
      </w:r>
      <w:r>
        <w:rPr>
          <w:rFonts w:eastAsia="TimesNewRomanPSMT+1"/>
          <w:sz w:val="22"/>
          <w:lang w:val="ro-RO"/>
        </w:rPr>
        <w:t>ţ</w:t>
      </w:r>
      <w:r>
        <w:rPr>
          <w:sz w:val="22"/>
          <w:lang w:val="ro-RO"/>
        </w:rPr>
        <w:t>a unei variabile de tip compatibil cu tipul valorii elementului.</w:t>
      </w:r>
    </w:p>
    <w:p w:rsidR="00000000" w:rsidRDefault="001B0B0D">
      <w:pPr>
        <w:autoSpaceDE w:val="0"/>
        <w:spacing w:after="120"/>
        <w:ind w:firstLine="284"/>
        <w:rPr>
          <w:rFonts w:ascii="Arial" w:hAnsi="Arial" w:cs="Arial"/>
          <w:sz w:val="22"/>
          <w:lang w:val="ro-RO"/>
        </w:rPr>
      </w:pPr>
      <w:r>
        <w:rPr>
          <w:sz w:val="22"/>
          <w:lang w:val="ro-RO"/>
        </w:rPr>
        <w:t>S</w:t>
      </w:r>
      <w:r>
        <w:rPr>
          <w:rFonts w:eastAsia="TimesNewRomanPSMT+1"/>
          <w:sz w:val="22"/>
          <w:lang w:val="ro-RO"/>
        </w:rPr>
        <w:t xml:space="preserve">ă </w:t>
      </w:r>
      <w:r>
        <w:rPr>
          <w:sz w:val="22"/>
          <w:lang w:val="ro-RO"/>
        </w:rPr>
        <w:t>examin</w:t>
      </w:r>
      <w:r>
        <w:rPr>
          <w:rFonts w:eastAsia="TimesNewRomanPSMT+1"/>
          <w:sz w:val="22"/>
          <w:lang w:val="ro-RO"/>
        </w:rPr>
        <w:t>ă</w:t>
      </w:r>
      <w:r>
        <w:rPr>
          <w:sz w:val="22"/>
          <w:lang w:val="ro-RO"/>
        </w:rPr>
        <w:t>m ini</w:t>
      </w:r>
      <w:r>
        <w:rPr>
          <w:rFonts w:eastAsia="TimesNewRomanPSMT+1"/>
          <w:sz w:val="22"/>
          <w:lang w:val="ro-RO"/>
        </w:rPr>
        <w:t>ţ</w:t>
      </w:r>
      <w:r>
        <w:rPr>
          <w:sz w:val="22"/>
          <w:lang w:val="ro-RO"/>
        </w:rPr>
        <w:t>ializarea tabloului bidimensional:</w:t>
      </w:r>
    </w:p>
    <w:p w:rsidR="00000000" w:rsidRDefault="001B0B0D">
      <w:pPr>
        <w:pStyle w:val="Header"/>
        <w:tabs>
          <w:tab w:val="clear" w:pos="4680"/>
          <w:tab w:val="clear" w:pos="9360"/>
        </w:tabs>
        <w:autoSpaceDE w:val="0"/>
        <w:ind w:firstLine="284"/>
        <w:rPr>
          <w:rFonts w:ascii="Arial" w:hAnsi="Arial" w:cs="Arial"/>
          <w:sz w:val="22"/>
          <w:lang w:val="ro-RO"/>
        </w:rPr>
      </w:pPr>
      <w:r>
        <w:rPr>
          <w:rFonts w:ascii="Arial" w:hAnsi="Arial" w:cs="Arial"/>
          <w:sz w:val="22"/>
          <w:lang w:val="ro-RO"/>
        </w:rPr>
        <w:t>Int a[3][3]=</w:t>
      </w:r>
    </w:p>
    <w:p w:rsidR="00000000" w:rsidRDefault="001B0B0D">
      <w:pPr>
        <w:autoSpaceDE w:val="0"/>
        <w:ind w:left="720" w:firstLine="284"/>
        <w:rPr>
          <w:rFonts w:ascii="Arial" w:hAnsi="Arial" w:cs="Arial"/>
          <w:sz w:val="22"/>
          <w:lang w:val="ro-RO"/>
        </w:rPr>
      </w:pPr>
      <w:r>
        <w:rPr>
          <w:rFonts w:ascii="Arial" w:hAnsi="Arial" w:cs="Arial"/>
          <w:sz w:val="22"/>
          <w:lang w:val="ro-RO"/>
        </w:rPr>
        <w:t>{ {1,4,2},</w:t>
      </w:r>
    </w:p>
    <w:p w:rsidR="00000000" w:rsidRDefault="001B0B0D">
      <w:pPr>
        <w:autoSpaceDE w:val="0"/>
        <w:ind w:left="720" w:firstLine="284"/>
        <w:rPr>
          <w:rFonts w:ascii="Arial" w:hAnsi="Arial" w:cs="Arial"/>
          <w:sz w:val="22"/>
          <w:lang w:val="ro-RO"/>
        </w:rPr>
      </w:pPr>
      <w:r>
        <w:rPr>
          <w:rFonts w:ascii="Arial" w:hAnsi="Arial" w:cs="Arial"/>
          <w:sz w:val="22"/>
          <w:lang w:val="ro-RO"/>
        </w:rPr>
        <w:t xml:space="preserve">  </w:t>
      </w:r>
      <w:r>
        <w:rPr>
          <w:rFonts w:ascii="Arial" w:hAnsi="Arial" w:cs="Arial"/>
          <w:sz w:val="22"/>
          <w:lang w:val="ro-RO"/>
        </w:rPr>
        <w:t>{7,5,3},</w:t>
      </w:r>
    </w:p>
    <w:p w:rsidR="00000000" w:rsidRDefault="001B0B0D">
      <w:pPr>
        <w:autoSpaceDE w:val="0"/>
        <w:ind w:left="720" w:firstLine="284"/>
        <w:rPr>
          <w:sz w:val="22"/>
          <w:lang w:val="ro-RO"/>
        </w:rPr>
      </w:pPr>
      <w:r>
        <w:rPr>
          <w:rFonts w:ascii="Arial" w:hAnsi="Arial" w:cs="Arial"/>
          <w:sz w:val="22"/>
          <w:lang w:val="ro-RO"/>
        </w:rPr>
        <w:t xml:space="preserve">  </w:t>
      </w:r>
      <w:r>
        <w:rPr>
          <w:rFonts w:ascii="Arial" w:hAnsi="Arial" w:cs="Arial"/>
          <w:sz w:val="22"/>
          <w:lang w:val="ro-RO"/>
        </w:rPr>
        <w:t>{8,6,9} };</w:t>
      </w:r>
    </w:p>
    <w:p w:rsidR="00000000" w:rsidRDefault="001B0B0D">
      <w:pPr>
        <w:autoSpaceDE w:val="0"/>
        <w:spacing w:before="120" w:after="120"/>
        <w:ind w:firstLine="284"/>
        <w:jc w:val="both"/>
        <w:rPr>
          <w:rFonts w:ascii="Arial" w:hAnsi="Arial" w:cs="Arial"/>
          <w:sz w:val="22"/>
          <w:lang w:val="ro-RO"/>
        </w:rPr>
      </w:pPr>
      <w:r>
        <w:rPr>
          <w:sz w:val="22"/>
          <w:lang w:val="ro-RO"/>
        </w:rPr>
        <w:t>Ini</w:t>
      </w:r>
      <w:r>
        <w:rPr>
          <w:rFonts w:eastAsia="TimesNewRomanPSMT+1"/>
          <w:sz w:val="22"/>
          <w:lang w:val="ro-RO"/>
        </w:rPr>
        <w:t>ţ</w:t>
      </w:r>
      <w:r>
        <w:rPr>
          <w:sz w:val="22"/>
          <w:lang w:val="ro-RO"/>
        </w:rPr>
        <w:t>ializarea tabloului bidimensional se efectuea</w:t>
      </w:r>
      <w:r>
        <w:rPr>
          <w:sz w:val="22"/>
          <w:lang w:val="ro-RO"/>
        </w:rPr>
        <w:t>z</w:t>
      </w:r>
      <w:r>
        <w:rPr>
          <w:rFonts w:eastAsia="TimesNewRomanPSMT+1"/>
          <w:sz w:val="22"/>
          <w:lang w:val="ro-RO"/>
        </w:rPr>
        <w:t xml:space="preserve">ă </w:t>
      </w:r>
      <w:r>
        <w:rPr>
          <w:sz w:val="22"/>
          <w:lang w:val="ro-RO"/>
        </w:rPr>
        <w:t>pe rînduri. Elementele acestui tablou au urm</w:t>
      </w:r>
      <w:r>
        <w:rPr>
          <w:rFonts w:eastAsia="TimesNewRomanPSMT+1"/>
          <w:sz w:val="22"/>
          <w:lang w:val="ro-RO"/>
        </w:rPr>
        <w:t>ă</w:t>
      </w:r>
      <w:r>
        <w:rPr>
          <w:sz w:val="22"/>
          <w:lang w:val="ro-RO"/>
        </w:rPr>
        <w:t xml:space="preserve">toarele valori: </w:t>
      </w:r>
    </w:p>
    <w:p w:rsidR="00000000" w:rsidRDefault="001B0B0D">
      <w:pPr>
        <w:autoSpaceDE w:val="0"/>
        <w:ind w:left="1004" w:firstLine="284"/>
        <w:rPr>
          <w:rFonts w:ascii="Arial" w:hAnsi="Arial" w:cs="Arial"/>
          <w:sz w:val="22"/>
          <w:lang w:val="ro-RO"/>
        </w:rPr>
      </w:pPr>
      <w:r>
        <w:rPr>
          <w:rFonts w:ascii="Arial" w:hAnsi="Arial" w:cs="Arial"/>
          <w:sz w:val="22"/>
          <w:lang w:val="ro-RO"/>
        </w:rPr>
        <w:t xml:space="preserve">a[0][0]=1; a[0][1]=4; a[0][2]=2; </w:t>
      </w:r>
    </w:p>
    <w:p w:rsidR="00000000" w:rsidRDefault="001B0B0D">
      <w:pPr>
        <w:autoSpaceDE w:val="0"/>
        <w:ind w:left="1004" w:firstLine="284"/>
        <w:rPr>
          <w:rFonts w:ascii="Arial" w:hAnsi="Arial" w:cs="Arial"/>
          <w:sz w:val="22"/>
          <w:lang w:val="ro-RO"/>
        </w:rPr>
      </w:pPr>
      <w:r>
        <w:rPr>
          <w:rFonts w:ascii="Arial" w:hAnsi="Arial" w:cs="Arial"/>
          <w:sz w:val="22"/>
          <w:lang w:val="ro-RO"/>
        </w:rPr>
        <w:t xml:space="preserve">a[1][0]=7; a[1][1]=5; a[1][2]=3; </w:t>
      </w:r>
    </w:p>
    <w:p w:rsidR="00000000" w:rsidRDefault="001B0B0D">
      <w:pPr>
        <w:autoSpaceDE w:val="0"/>
        <w:ind w:left="1004" w:firstLine="284"/>
        <w:rPr>
          <w:sz w:val="22"/>
          <w:lang w:val="ro-RO"/>
        </w:rPr>
      </w:pPr>
      <w:r>
        <w:rPr>
          <w:rFonts w:ascii="Arial" w:hAnsi="Arial" w:cs="Arial"/>
          <w:sz w:val="22"/>
          <w:lang w:val="ro-RO"/>
        </w:rPr>
        <w:t>a[2][0]=8; a[2][1]=6; a[2][2]=9;</w:t>
      </w:r>
    </w:p>
    <w:p w:rsidR="00000000" w:rsidRDefault="001B0B0D">
      <w:pPr>
        <w:autoSpaceDE w:val="0"/>
        <w:spacing w:before="120"/>
        <w:ind w:firstLine="284"/>
        <w:jc w:val="both"/>
        <w:rPr>
          <w:sz w:val="22"/>
          <w:lang w:val="ro-RO"/>
        </w:rPr>
      </w:pPr>
      <w:r>
        <w:rPr>
          <w:sz w:val="22"/>
          <w:lang w:val="ro-RO"/>
        </w:rPr>
        <w:t>La ini</w:t>
      </w:r>
      <w:r>
        <w:rPr>
          <w:rFonts w:eastAsia="TimesNewRomanPSMT+1"/>
          <w:sz w:val="22"/>
          <w:lang w:val="ro-RO"/>
        </w:rPr>
        <w:t>ţ</w:t>
      </w:r>
      <w:r>
        <w:rPr>
          <w:sz w:val="22"/>
          <w:lang w:val="ro-RO"/>
        </w:rPr>
        <w:t>ializarea tabloului dat fiecare rînd se include în acolade . Dac</w:t>
      </w:r>
      <w:r>
        <w:rPr>
          <w:rFonts w:eastAsia="TimesNewRomanPSMT+1"/>
          <w:sz w:val="22"/>
          <w:lang w:val="ro-RO"/>
        </w:rPr>
        <w:t xml:space="preserve">ă </w:t>
      </w:r>
      <w:r>
        <w:rPr>
          <w:sz w:val="22"/>
          <w:lang w:val="ro-RO"/>
        </w:rPr>
        <w:t>în rîndurile indi</w:t>
      </w:r>
      <w:r>
        <w:rPr>
          <w:sz w:val="22"/>
          <w:lang w:val="ro-RO"/>
        </w:rPr>
        <w:t>cate de noi nu vor ajunge elemente pentru completarea rîndurilor, în acest caz în locul elementelor pentru care n-au ajuns valori vor ap</w:t>
      </w:r>
      <w:r>
        <w:rPr>
          <w:rFonts w:eastAsia="TimesNewRomanPSMT+1"/>
          <w:sz w:val="22"/>
          <w:lang w:val="ro-RO"/>
        </w:rPr>
        <w:t>ă</w:t>
      </w:r>
      <w:r>
        <w:rPr>
          <w:sz w:val="22"/>
          <w:lang w:val="ro-RO"/>
        </w:rPr>
        <w:t>rea zerouri.</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Exemplu: Urmatoarele declaratii sunt echivalente:</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ab/>
        <w:t xml:space="preserve">     int a[2][3] = {1, 2, 3, 4, 5, 6};</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int a[2][3] = {{1, 2, 3}, {4, 5, 6}};</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int a[][3]  = {{1, 2, 3}, {4, 5, 6}};</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Indexarea se face dupa linii. Daca nu sunt suficiente elemente care sa initializeze vectorul, atunci restul elementelor sunt initializate cu 0. Daca prima component</w:t>
      </w:r>
      <w:r>
        <w:rPr>
          <w:rFonts w:ascii="Times New Roman" w:hAnsi="Times New Roman" w:cs="Times New Roman"/>
          <w:sz w:val="22"/>
          <w:lang w:val="ro-RO"/>
        </w:rPr>
        <w:t>a lipseste, atunci compilatorul extrage lungimea din numarul de perechi de acolade interioare.</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Exemplu: Consideram initializarea:</w:t>
      </w:r>
    </w:p>
    <w:p w:rsidR="00000000" w:rsidRDefault="001B0B0D">
      <w:pPr>
        <w:pStyle w:val="HTMLPreformatted"/>
        <w:jc w:val="both"/>
        <w:rPr>
          <w:rFonts w:ascii="Times New Roman" w:hAnsi="Times New Roman" w:cs="Times New Roman"/>
          <w:sz w:val="22"/>
          <w:lang w:val="ro-RO"/>
        </w:rPr>
      </w:pPr>
      <w:r>
        <w:rPr>
          <w:rFonts w:ascii="Times New Roman" w:hAnsi="Times New Roman" w:cs="Times New Roman"/>
          <w:sz w:val="22"/>
          <w:lang w:val="ro-RO"/>
        </w:rPr>
        <w:t>int a[2][2][3] = {</w:t>
      </w:r>
    </w:p>
    <w:p w:rsidR="00000000" w:rsidRDefault="001B0B0D">
      <w:pPr>
        <w:pStyle w:val="HTMLPreformatted"/>
        <w:ind w:left="284"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{{1, 1, 0}, {2, 0, 0}},</w:t>
      </w:r>
    </w:p>
    <w:p w:rsidR="00000000" w:rsidRDefault="001B0B0D">
      <w:pPr>
        <w:pStyle w:val="HTMLPreformatted"/>
        <w:ind w:left="284" w:firstLine="284"/>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{{3, 0, 0}, {4, 4, 0}}</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ab/>
        <w:t xml:space="preserve">         };</w:t>
      </w:r>
    </w:p>
    <w:p w:rsidR="00000000" w:rsidRDefault="001B0B0D">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lastRenderedPageBreak/>
        <w:t xml:space="preserve">O initializare </w:t>
      </w:r>
      <w:r>
        <w:rPr>
          <w:rFonts w:ascii="Times New Roman" w:hAnsi="Times New Roman" w:cs="Times New Roman"/>
          <w:sz w:val="22"/>
          <w:lang w:val="ro-RO"/>
        </w:rPr>
        <w:t>echivalenta poate fi data si astfel:</w:t>
      </w:r>
    </w:p>
    <w:p w:rsidR="00000000" w:rsidRDefault="001B0B0D">
      <w:pPr>
        <w:pStyle w:val="HTMLPreformatted"/>
        <w:ind w:left="1832" w:firstLine="284"/>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int a[][2][3] = {{{1, 1}, {2}}, {{3}, {4, 4}}};</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De obicei, daca un tablou declarat "auto" nu este explicit initializat, atunci elementele tabloului vor contine valori "garbage". </w:t>
      </w:r>
    </w:p>
    <w:p w:rsidR="00000000" w:rsidRDefault="001B0B0D">
      <w:pPr>
        <w:pStyle w:val="HTMLPreformatted"/>
        <w:ind w:firstLine="284"/>
        <w:jc w:val="both"/>
        <w:rPr>
          <w:b/>
        </w:rPr>
      </w:pPr>
      <w:r>
        <w:rPr>
          <w:rFonts w:ascii="Times New Roman" w:hAnsi="Times New Roman" w:cs="Times New Roman"/>
          <w:sz w:val="22"/>
          <w:lang w:val="ro-RO"/>
        </w:rPr>
        <w:t>Tablourile "static" si "external</w:t>
      </w:r>
      <w:r>
        <w:rPr>
          <w:rFonts w:ascii="Times New Roman" w:hAnsi="Times New Roman" w:cs="Times New Roman"/>
          <w:sz w:val="22"/>
          <w:lang w:val="ro-RO"/>
        </w:rPr>
        <w:t xml:space="preserve">" sunt initializate implicit cu 0. Iata un mod simplu de a initializa toate valorile unui vector cu 0:        </w:t>
      </w:r>
      <w:r>
        <w:rPr>
          <w:rFonts w:ascii="Times New Roman" w:hAnsi="Times New Roman" w:cs="Times New Roman"/>
          <w:b/>
          <w:sz w:val="22"/>
          <w:lang w:val="ro-RO"/>
        </w:rPr>
        <w:t>int a[2][2][3] = {0};</w:t>
      </w:r>
    </w:p>
    <w:p w:rsidR="00000000" w:rsidRPr="001B0B0D" w:rsidRDefault="001B0B0D">
      <w:pPr>
        <w:ind w:firstLine="284"/>
        <w:jc w:val="both"/>
        <w:rPr>
          <w:lang w:val="en-US"/>
        </w:rPr>
      </w:pPr>
      <w:r w:rsidRPr="001B0B0D">
        <w:rPr>
          <w:b/>
          <w:lang w:val="en-US"/>
        </w:rPr>
        <w:t>Identificarea elementelor specifice unei matrici pătratice</w:t>
      </w:r>
      <w:r>
        <w:rPr>
          <w:b/>
          <w:lang w:val="ro-RO"/>
        </w:rPr>
        <w:t xml:space="preserve"> </w:t>
      </w:r>
      <w:r w:rsidRPr="001B0B0D">
        <w:rPr>
          <w:lang w:val="en-US"/>
        </w:rPr>
        <w:t xml:space="preserve">În cazul matricilor pătratice se identifică următoarele elemente </w:t>
      </w:r>
      <w:r w:rsidRPr="001B0B0D">
        <w:rPr>
          <w:lang w:val="en-US"/>
        </w:rPr>
        <w:t>specifice: diagonala principală</w:t>
      </w:r>
      <w:r>
        <w:rPr>
          <w:lang w:val="ro-RO"/>
        </w:rPr>
        <w:t xml:space="preserve"> </w:t>
      </w:r>
      <w:r w:rsidRPr="001B0B0D">
        <w:rPr>
          <w:lang w:val="en-US"/>
        </w:rPr>
        <w:t>(</w:t>
      </w:r>
      <w:r w:rsidRPr="001B0B0D">
        <w:rPr>
          <w:b/>
          <w:lang w:val="en-US"/>
        </w:rPr>
        <w:t>DP</w:t>
      </w:r>
      <w:r w:rsidRPr="001B0B0D">
        <w:rPr>
          <w:lang w:val="en-US"/>
        </w:rPr>
        <w:t>), diagonala secundară (</w:t>
      </w:r>
      <w:r w:rsidRPr="001B0B0D">
        <w:rPr>
          <w:b/>
          <w:lang w:val="en-US"/>
        </w:rPr>
        <w:t>DS</w:t>
      </w:r>
      <w:r w:rsidRPr="001B0B0D">
        <w:rPr>
          <w:lang w:val="en-US"/>
        </w:rPr>
        <w:t>), jumătatea superioară (</w:t>
      </w:r>
      <w:r w:rsidRPr="001B0B0D">
        <w:rPr>
          <w:b/>
          <w:lang w:val="en-US"/>
        </w:rPr>
        <w:t>JS</w:t>
      </w:r>
      <w:r w:rsidRPr="001B0B0D">
        <w:rPr>
          <w:lang w:val="en-US"/>
        </w:rPr>
        <w:t>) şi jumătatea inferioară (</w:t>
      </w:r>
      <w:r w:rsidRPr="001B0B0D">
        <w:rPr>
          <w:b/>
          <w:lang w:val="en-US"/>
        </w:rPr>
        <w:t>JI</w:t>
      </w:r>
      <w:r w:rsidRPr="001B0B0D">
        <w:rPr>
          <w:lang w:val="en-US"/>
        </w:rPr>
        <w:t>). Diagonalele</w:t>
      </w:r>
      <w:r>
        <w:rPr>
          <w:lang w:val="ro-RO"/>
        </w:rPr>
        <w:t xml:space="preserve"> </w:t>
      </w:r>
      <w:r w:rsidRPr="001B0B0D">
        <w:rPr>
          <w:lang w:val="en-US"/>
        </w:rPr>
        <w:t>corespund (geometric) diagonalelor unui pătrat.</w:t>
      </w:r>
    </w:p>
    <w:p w:rsidR="00000000" w:rsidRPr="001B0B0D" w:rsidRDefault="001B0B0D">
      <w:pPr>
        <w:ind w:firstLine="284"/>
        <w:jc w:val="both"/>
        <w:rPr>
          <w:b/>
          <w:lang w:val="en-US"/>
        </w:rPr>
      </w:pPr>
      <w:r w:rsidRPr="001B0B0D">
        <w:rPr>
          <w:lang w:val="en-US"/>
        </w:rPr>
        <w:t>Diagonala principală cuprinde elementele din colţul stânga sus până în colţu</w:t>
      </w:r>
      <w:r w:rsidRPr="001B0B0D">
        <w:rPr>
          <w:lang w:val="en-US"/>
        </w:rPr>
        <w:t>l dreapta jos, adică</w:t>
      </w:r>
      <w:r>
        <w:rPr>
          <w:lang w:val="ro-RO"/>
        </w:rPr>
        <w:t xml:space="preserve"> </w:t>
      </w:r>
      <w:r w:rsidRPr="001B0B0D">
        <w:rPr>
          <w:lang w:val="en-US"/>
        </w:rPr>
        <w:t>mulţimea:</w:t>
      </w:r>
    </w:p>
    <w:p w:rsidR="00000000" w:rsidRPr="001B0B0D" w:rsidRDefault="001B0B0D">
      <w:pPr>
        <w:ind w:firstLine="284"/>
        <w:jc w:val="both"/>
        <w:rPr>
          <w:lang w:val="en-US"/>
        </w:rPr>
      </w:pPr>
      <w:r w:rsidRPr="001B0B0D">
        <w:rPr>
          <w:b/>
          <w:lang w:val="en-US"/>
        </w:rPr>
        <w:t xml:space="preserve">DP={aij| i=j, i=0,…..n-1}={a00, a11, a22, ……………….,an-1n-1} </w:t>
      </w:r>
      <w:r w:rsidRPr="001B0B0D">
        <w:rPr>
          <w:lang w:val="en-US"/>
        </w:rPr>
        <w:t xml:space="preserve">unde </w:t>
      </w:r>
      <w:r w:rsidRPr="001B0B0D">
        <w:rPr>
          <w:b/>
          <w:lang w:val="en-US"/>
        </w:rPr>
        <w:t xml:space="preserve">n </w:t>
      </w:r>
      <w:r w:rsidRPr="001B0B0D">
        <w:rPr>
          <w:lang w:val="en-US"/>
        </w:rPr>
        <w:t>este dimensiunea reală a</w:t>
      </w:r>
      <w:r>
        <w:rPr>
          <w:lang w:val="ro-RO"/>
        </w:rPr>
        <w:t xml:space="preserve"> </w:t>
      </w:r>
      <w:r w:rsidRPr="001B0B0D">
        <w:rPr>
          <w:lang w:val="en-US"/>
        </w:rPr>
        <w:t>matricii.</w:t>
      </w:r>
    </w:p>
    <w:p w:rsidR="00000000" w:rsidRPr="001B0B0D" w:rsidRDefault="001B0B0D">
      <w:pPr>
        <w:ind w:firstLine="284"/>
        <w:jc w:val="both"/>
        <w:rPr>
          <w:b/>
          <w:lang w:val="en-US"/>
        </w:rPr>
      </w:pPr>
      <w:r w:rsidRPr="001B0B0D">
        <w:rPr>
          <w:lang w:val="en-US"/>
        </w:rPr>
        <w:t>Diagonala secundară cuprinde elementele din colţul dreapta sus până în colţul stânga jos,</w:t>
      </w:r>
      <w:r>
        <w:rPr>
          <w:lang w:val="ro-RO"/>
        </w:rPr>
        <w:t xml:space="preserve"> </w:t>
      </w:r>
      <w:r w:rsidRPr="001B0B0D">
        <w:rPr>
          <w:lang w:val="en-US"/>
        </w:rPr>
        <w:t>adică mulţimea:</w:t>
      </w:r>
    </w:p>
    <w:p w:rsidR="00000000" w:rsidRPr="001B0B0D" w:rsidRDefault="001B0B0D">
      <w:pPr>
        <w:ind w:firstLine="284"/>
        <w:jc w:val="both"/>
        <w:rPr>
          <w:lang w:val="en-US"/>
        </w:rPr>
      </w:pPr>
      <w:r w:rsidRPr="001B0B0D">
        <w:rPr>
          <w:b/>
          <w:lang w:val="en-US"/>
        </w:rPr>
        <w:t>DS={aij|i=0,1,…n-1</w:t>
      </w:r>
      <w:r w:rsidRPr="001B0B0D">
        <w:rPr>
          <w:b/>
          <w:lang w:val="en-US"/>
        </w:rPr>
        <w:t xml:space="preserve"> , j=n-1,n-2,…0, i+j=n-1}={a0n-1, a1n-2,……..,an-10}</w:t>
      </w:r>
    </w:p>
    <w:p w:rsidR="00000000" w:rsidRPr="001B0B0D" w:rsidRDefault="001B0B0D">
      <w:pPr>
        <w:ind w:firstLine="284"/>
        <w:jc w:val="both"/>
        <w:rPr>
          <w:b/>
          <w:lang w:val="en-US"/>
        </w:rPr>
      </w:pPr>
      <w:r w:rsidRPr="001B0B0D">
        <w:rPr>
          <w:lang w:val="en-US"/>
        </w:rPr>
        <w:t xml:space="preserve">Jumătatea superioară cuprinde elementele de deasupra diagonalei principale (fără cele de pe </w:t>
      </w:r>
      <w:r w:rsidRPr="001B0B0D">
        <w:rPr>
          <w:b/>
          <w:lang w:val="en-US"/>
        </w:rPr>
        <w:t>DP</w:t>
      </w:r>
      <w:r w:rsidRPr="001B0B0D">
        <w:rPr>
          <w:lang w:val="en-US"/>
        </w:rPr>
        <w:t>),</w:t>
      </w:r>
      <w:r>
        <w:rPr>
          <w:lang w:val="ro-RO"/>
        </w:rPr>
        <w:t xml:space="preserve"> </w:t>
      </w:r>
      <w:r w:rsidRPr="001B0B0D">
        <w:rPr>
          <w:lang w:val="en-US"/>
        </w:rPr>
        <w:t>adică mulţimea:</w:t>
      </w:r>
    </w:p>
    <w:p w:rsidR="00000000" w:rsidRPr="001B0B0D" w:rsidRDefault="001B0B0D">
      <w:pPr>
        <w:ind w:firstLine="284"/>
        <w:jc w:val="both"/>
        <w:rPr>
          <w:lang w:val="en-US"/>
        </w:rPr>
      </w:pPr>
      <w:r w:rsidRPr="001B0B0D">
        <w:rPr>
          <w:b/>
          <w:lang w:val="en-US"/>
        </w:rPr>
        <w:t>JS={aij | i=0,1,………n-2 , j=i+1,…………………,n-1}</w:t>
      </w:r>
    </w:p>
    <w:p w:rsidR="00000000" w:rsidRPr="001B0B0D" w:rsidRDefault="001B0B0D">
      <w:pPr>
        <w:ind w:firstLine="284"/>
        <w:jc w:val="both"/>
        <w:rPr>
          <w:b/>
          <w:lang w:val="en-US"/>
        </w:rPr>
      </w:pPr>
      <w:r w:rsidRPr="001B0B0D">
        <w:rPr>
          <w:lang w:val="en-US"/>
        </w:rPr>
        <w:t>Jumătatea inferioară cuprinde elementele de sub</w:t>
      </w:r>
      <w:r w:rsidRPr="001B0B0D">
        <w:rPr>
          <w:lang w:val="en-US"/>
        </w:rPr>
        <w:t xml:space="preserve"> diagonala principală (fără elementele de pe </w:t>
      </w:r>
      <w:r w:rsidRPr="001B0B0D">
        <w:rPr>
          <w:b/>
          <w:lang w:val="en-US"/>
        </w:rPr>
        <w:t>DP</w:t>
      </w:r>
      <w:r w:rsidRPr="001B0B0D">
        <w:rPr>
          <w:lang w:val="en-US"/>
        </w:rPr>
        <w:t>),</w:t>
      </w:r>
      <w:r>
        <w:rPr>
          <w:lang w:val="ro-RO"/>
        </w:rPr>
        <w:t xml:space="preserve"> </w:t>
      </w:r>
      <w:r w:rsidRPr="001B0B0D">
        <w:rPr>
          <w:lang w:val="en-US"/>
        </w:rPr>
        <w:t>adică mulţimea:</w:t>
      </w:r>
    </w:p>
    <w:p w:rsidR="00000000" w:rsidRPr="001B0B0D" w:rsidRDefault="001B0B0D">
      <w:pPr>
        <w:ind w:firstLine="284"/>
        <w:jc w:val="both"/>
        <w:rPr>
          <w:lang w:val="en-US"/>
        </w:rPr>
      </w:pPr>
      <w:r w:rsidRPr="001B0B0D">
        <w:rPr>
          <w:b/>
          <w:lang w:val="en-US"/>
        </w:rPr>
        <w:t>JI={aij | i=1,2,……….n-1 , j=0,1,………i-1}</w:t>
      </w:r>
    </w:p>
    <w:p w:rsidR="00000000" w:rsidRPr="001B0B0D" w:rsidRDefault="001B0B0D">
      <w:pPr>
        <w:ind w:firstLine="284"/>
        <w:jc w:val="both"/>
        <w:rPr>
          <w:b/>
          <w:lang w:val="en-US"/>
        </w:rPr>
      </w:pPr>
      <w:r w:rsidRPr="001B0B0D">
        <w:rPr>
          <w:lang w:val="en-US"/>
        </w:rPr>
        <w:t xml:space="preserve">Un element </w:t>
      </w:r>
      <w:r w:rsidRPr="001B0B0D">
        <w:rPr>
          <w:b/>
          <w:lang w:val="en-US"/>
        </w:rPr>
        <w:t xml:space="preserve">a[i][j] </w:t>
      </w:r>
      <w:r w:rsidRPr="001B0B0D">
        <w:rPr>
          <w:lang w:val="en-US"/>
        </w:rPr>
        <w:t xml:space="preserve">din </w:t>
      </w:r>
      <w:r w:rsidRPr="001B0B0D">
        <w:rPr>
          <w:b/>
          <w:lang w:val="en-US"/>
        </w:rPr>
        <w:t xml:space="preserve">JS </w:t>
      </w:r>
      <w:r w:rsidRPr="001B0B0D">
        <w:rPr>
          <w:lang w:val="en-US"/>
        </w:rPr>
        <w:t xml:space="preserve">are drept simetric elementul </w:t>
      </w:r>
      <w:r w:rsidRPr="001B0B0D">
        <w:rPr>
          <w:b/>
          <w:lang w:val="en-US"/>
        </w:rPr>
        <w:t xml:space="preserve">a[j][i] </w:t>
      </w:r>
      <w:r w:rsidRPr="001B0B0D">
        <w:rPr>
          <w:lang w:val="en-US"/>
        </w:rPr>
        <w:t xml:space="preserve">din </w:t>
      </w:r>
      <w:r w:rsidRPr="001B0B0D">
        <w:rPr>
          <w:b/>
          <w:lang w:val="en-US"/>
        </w:rPr>
        <w:t>JI</w:t>
      </w:r>
      <w:r w:rsidRPr="001B0B0D">
        <w:rPr>
          <w:lang w:val="en-US"/>
        </w:rPr>
        <w:t>. Astfel, transpusa unei matrici</w:t>
      </w:r>
      <w:r>
        <w:rPr>
          <w:lang w:val="ro-RO"/>
        </w:rPr>
        <w:t xml:space="preserve"> </w:t>
      </w:r>
      <w:r w:rsidRPr="001B0B0D">
        <w:rPr>
          <w:lang w:val="en-US"/>
        </w:rPr>
        <w:t>pătratice (matricea care are liniile drept coloa</w:t>
      </w:r>
      <w:r w:rsidRPr="001B0B0D">
        <w:rPr>
          <w:lang w:val="en-US"/>
        </w:rPr>
        <w:t>ne şi reciproc) se poate genera uşor interschimbând toate</w:t>
      </w:r>
      <w:r>
        <w:rPr>
          <w:lang w:val="ro-RO"/>
        </w:rPr>
        <w:t xml:space="preserve"> </w:t>
      </w:r>
      <w:r w:rsidRPr="001B0B0D">
        <w:rPr>
          <w:lang w:val="en-US"/>
        </w:rPr>
        <w:t xml:space="preserve">elementele din </w:t>
      </w:r>
      <w:r w:rsidRPr="001B0B0D">
        <w:rPr>
          <w:b/>
          <w:lang w:val="en-US"/>
        </w:rPr>
        <w:t xml:space="preserve">JS </w:t>
      </w:r>
      <w:r w:rsidRPr="001B0B0D">
        <w:rPr>
          <w:lang w:val="en-US"/>
        </w:rPr>
        <w:t xml:space="preserve">cu simetricele lor din </w:t>
      </w:r>
      <w:r w:rsidRPr="001B0B0D">
        <w:rPr>
          <w:b/>
          <w:lang w:val="en-US"/>
        </w:rPr>
        <w:t xml:space="preserve">JI </w:t>
      </w:r>
      <w:r w:rsidRPr="001B0B0D">
        <w:rPr>
          <w:lang w:val="en-US"/>
        </w:rPr>
        <w:t>aşa cum se vede în secvenţa de mai jos:</w:t>
      </w:r>
    </w:p>
    <w:p w:rsidR="00000000" w:rsidRPr="001B0B0D" w:rsidRDefault="001B0B0D">
      <w:pPr>
        <w:ind w:firstLine="284"/>
        <w:jc w:val="both"/>
        <w:rPr>
          <w:b/>
          <w:lang w:val="en-US"/>
        </w:rPr>
      </w:pPr>
      <w:r w:rsidRPr="001B0B0D">
        <w:rPr>
          <w:b/>
          <w:lang w:val="en-US"/>
        </w:rPr>
        <w:t>for(i=0; i&lt;n-1; i++)</w:t>
      </w:r>
    </w:p>
    <w:p w:rsidR="00000000" w:rsidRPr="001B0B0D" w:rsidRDefault="001B0B0D">
      <w:pPr>
        <w:ind w:firstLine="284"/>
        <w:jc w:val="both"/>
        <w:rPr>
          <w:b/>
          <w:lang w:val="en-US"/>
        </w:rPr>
      </w:pPr>
      <w:r w:rsidRPr="001B0B0D">
        <w:rPr>
          <w:b/>
          <w:lang w:val="en-US"/>
        </w:rPr>
        <w:t>for(j=i+1; j&lt;n; j++)</w:t>
      </w:r>
    </w:p>
    <w:p w:rsidR="00000000" w:rsidRPr="001B0B0D" w:rsidRDefault="001B0B0D">
      <w:pPr>
        <w:ind w:left="284" w:firstLine="284"/>
        <w:jc w:val="both"/>
        <w:rPr>
          <w:b/>
          <w:lang w:val="en-US"/>
        </w:rPr>
      </w:pPr>
      <w:r w:rsidRPr="001B0B0D">
        <w:rPr>
          <w:b/>
          <w:lang w:val="en-US"/>
        </w:rPr>
        <w:t>{ aux=a[i][j];</w:t>
      </w:r>
    </w:p>
    <w:p w:rsidR="00000000" w:rsidRPr="001B0B0D" w:rsidRDefault="001B0B0D">
      <w:pPr>
        <w:ind w:left="284" w:firstLine="284"/>
        <w:jc w:val="both"/>
        <w:rPr>
          <w:b/>
          <w:lang w:val="en-US"/>
        </w:rPr>
      </w:pPr>
      <w:r w:rsidRPr="001B0B0D">
        <w:rPr>
          <w:b/>
          <w:lang w:val="en-US"/>
        </w:rPr>
        <w:t>a[i][j]=a[j][i];</w:t>
      </w:r>
    </w:p>
    <w:p w:rsidR="00000000" w:rsidRDefault="001B0B0D">
      <w:pPr>
        <w:ind w:left="284" w:firstLine="284"/>
        <w:jc w:val="both"/>
        <w:rPr>
          <w:b/>
          <w:sz w:val="22"/>
          <w:lang w:val="ro-RO"/>
        </w:rPr>
      </w:pPr>
      <w:r w:rsidRPr="001B0B0D">
        <w:rPr>
          <w:b/>
          <w:lang w:val="en-US"/>
        </w:rPr>
        <w:t>a[j][i]=aux;</w:t>
      </w:r>
      <w:r>
        <w:rPr>
          <w:b/>
          <w:lang w:val="ro-RO"/>
        </w:rPr>
        <w:t xml:space="preserve">  </w:t>
      </w:r>
      <w:r w:rsidRPr="001B0B0D">
        <w:rPr>
          <w:b/>
          <w:lang w:val="en-US"/>
        </w:rPr>
        <w:t>}</w:t>
      </w:r>
    </w:p>
    <w:p w:rsidR="00000000" w:rsidRDefault="001B0B0D">
      <w:pPr>
        <w:pStyle w:val="HTMLPreformatted"/>
        <w:ind w:firstLine="284"/>
        <w:jc w:val="both"/>
        <w:rPr>
          <w:rFonts w:ascii="Times New Roman" w:hAnsi="Times New Roman" w:cs="Times New Roman"/>
          <w:b/>
          <w:sz w:val="22"/>
          <w:lang w:val="ro-RO"/>
        </w:rPr>
      </w:pPr>
    </w:p>
    <w:p w:rsidR="00000000" w:rsidRDefault="001B0B0D">
      <w:pPr>
        <w:ind w:firstLine="360"/>
        <w:rPr>
          <w:sz w:val="22"/>
          <w:lang w:val="en-US"/>
        </w:rPr>
      </w:pPr>
      <w:r>
        <w:rPr>
          <w:b/>
          <w:sz w:val="22"/>
          <w:lang w:val="ro-RO"/>
        </w:rPr>
        <w:t>Întrebări – răspuns</w:t>
      </w:r>
      <w:r>
        <w:rPr>
          <w:sz w:val="22"/>
          <w:lang w:val="ro-RO"/>
        </w:rPr>
        <w:t xml:space="preserve"> pe </w:t>
      </w:r>
      <w:r>
        <w:rPr>
          <w:sz w:val="22"/>
          <w:lang w:val="ro-RO"/>
        </w:rPr>
        <w:t>baza teoriei prezentate:</w:t>
      </w:r>
    </w:p>
    <w:p w:rsidR="00000000" w:rsidRDefault="001B0B0D">
      <w:pPr>
        <w:numPr>
          <w:ilvl w:val="0"/>
          <w:numId w:val="8"/>
        </w:numPr>
        <w:tabs>
          <w:tab w:val="left" w:pos="360"/>
        </w:tabs>
        <w:ind w:left="360"/>
        <w:rPr>
          <w:sz w:val="22"/>
          <w:lang w:val="en-US"/>
        </w:rPr>
      </w:pPr>
      <w:r>
        <w:rPr>
          <w:sz w:val="22"/>
          <w:lang w:val="en-US"/>
        </w:rPr>
        <w:t>Ce reprezinta un identificator de tablou?</w:t>
      </w:r>
    </w:p>
    <w:p w:rsidR="00000000" w:rsidRDefault="001B0B0D">
      <w:pPr>
        <w:rPr>
          <w:sz w:val="22"/>
          <w:lang w:val="en-US"/>
        </w:rPr>
      </w:pPr>
      <w:r>
        <w:rPr>
          <w:sz w:val="22"/>
          <w:lang w:val="en-US"/>
        </w:rPr>
        <w:t xml:space="preserve">      </w:t>
      </w:r>
      <w:r>
        <w:rPr>
          <w:sz w:val="22"/>
          <w:lang w:val="en-US"/>
        </w:rPr>
        <w:t>Un identificator de tablou, este un pointer a carui valoare este adresa primului element din tablou.</w:t>
      </w:r>
    </w:p>
    <w:p w:rsidR="00000000" w:rsidRDefault="001B0B0D">
      <w:pPr>
        <w:numPr>
          <w:ilvl w:val="0"/>
          <w:numId w:val="8"/>
        </w:numPr>
        <w:tabs>
          <w:tab w:val="left" w:pos="360"/>
        </w:tabs>
        <w:ind w:left="360"/>
        <w:jc w:val="both"/>
        <w:rPr>
          <w:sz w:val="22"/>
          <w:lang w:val="ro-RO"/>
        </w:rPr>
      </w:pPr>
      <w:r>
        <w:rPr>
          <w:sz w:val="22"/>
          <w:lang w:val="en-US"/>
        </w:rPr>
        <w:t>Care este condi</w:t>
      </w:r>
      <w:r>
        <w:rPr>
          <w:sz w:val="22"/>
          <w:lang w:val="ro-RO"/>
        </w:rPr>
        <w:t>ţia ca o matrice să fie triunghiulară?</w:t>
      </w:r>
    </w:p>
    <w:p w:rsidR="00000000" w:rsidRDefault="001B0B0D">
      <w:pPr>
        <w:ind w:firstLine="360"/>
        <w:jc w:val="both"/>
        <w:rPr>
          <w:sz w:val="22"/>
          <w:lang w:val="ro-RO"/>
        </w:rPr>
      </w:pPr>
      <w:r>
        <w:rPr>
          <w:sz w:val="22"/>
          <w:lang w:val="ro-RO"/>
        </w:rPr>
        <w:t>O matrice este triunghiulară</w:t>
      </w:r>
      <w:r>
        <w:rPr>
          <w:sz w:val="22"/>
          <w:lang w:val="ro-RO"/>
        </w:rPr>
        <w:t>, atunci cînd doar elementele situate de-o parte a diagonalei principale sunt efectiv utilizate.</w:t>
      </w:r>
    </w:p>
    <w:p w:rsidR="00000000" w:rsidRDefault="001B0B0D">
      <w:pPr>
        <w:numPr>
          <w:ilvl w:val="0"/>
          <w:numId w:val="8"/>
        </w:numPr>
        <w:tabs>
          <w:tab w:val="left" w:pos="360"/>
        </w:tabs>
        <w:ind w:left="360"/>
        <w:jc w:val="both"/>
        <w:rPr>
          <w:sz w:val="22"/>
          <w:lang w:val="ro-RO"/>
        </w:rPr>
      </w:pPr>
      <w:r>
        <w:rPr>
          <w:sz w:val="22"/>
          <w:lang w:val="ro-RO"/>
        </w:rPr>
        <w:t>Ce se întîmplă atunci cînd liniile unei matrici nu au acelaşi număr de elemente?</w:t>
      </w:r>
    </w:p>
    <w:p w:rsidR="00000000" w:rsidRDefault="001B0B0D">
      <w:pPr>
        <w:ind w:firstLine="360"/>
        <w:jc w:val="both"/>
        <w:rPr>
          <w:sz w:val="22"/>
          <w:lang w:val="ro-RO"/>
        </w:rPr>
      </w:pPr>
      <w:r>
        <w:rPr>
          <w:sz w:val="22"/>
          <w:lang w:val="ro-RO"/>
        </w:rPr>
        <w:t>Dacă liniile unei matrici nu au acelaşi număr de elemente, atunci:</w:t>
      </w:r>
    </w:p>
    <w:p w:rsidR="00000000" w:rsidRDefault="001B0B0D">
      <w:pPr>
        <w:numPr>
          <w:ilvl w:val="1"/>
          <w:numId w:val="8"/>
        </w:numPr>
        <w:tabs>
          <w:tab w:val="left" w:pos="1080"/>
        </w:tabs>
        <w:ind w:left="1080"/>
        <w:jc w:val="both"/>
        <w:rPr>
          <w:sz w:val="22"/>
          <w:lang w:val="ro-RO"/>
        </w:rPr>
      </w:pPr>
      <w:r>
        <w:rPr>
          <w:sz w:val="22"/>
          <w:lang w:val="ro-RO"/>
        </w:rPr>
        <w:t>În tablouri</w:t>
      </w:r>
      <w:r>
        <w:rPr>
          <w:sz w:val="22"/>
          <w:lang w:val="ro-RO"/>
        </w:rPr>
        <w:t>le predefinite, fiecare linie este de lungime maximă.</w:t>
      </w:r>
    </w:p>
    <w:p w:rsidR="00000000" w:rsidRPr="001B0B0D" w:rsidRDefault="001B0B0D">
      <w:pPr>
        <w:numPr>
          <w:ilvl w:val="1"/>
          <w:numId w:val="8"/>
        </w:numPr>
        <w:tabs>
          <w:tab w:val="left" w:pos="1080"/>
        </w:tabs>
        <w:ind w:left="1080"/>
        <w:jc w:val="both"/>
        <w:rPr>
          <w:lang w:val="en-US"/>
        </w:rPr>
      </w:pPr>
      <w:r>
        <w:rPr>
          <w:sz w:val="22"/>
          <w:lang w:val="ro-RO"/>
        </w:rPr>
        <w:t>În tablourile bazate pe clasă tablou</w:t>
      </w:r>
      <w:r>
        <w:rPr>
          <w:sz w:val="22"/>
          <w:lang w:val="en-US"/>
        </w:rPr>
        <w:t>&lt;T&gt;, fiecare linie poate fi dimensionată corespunzător numărului efectiv de elemente.</w:t>
      </w:r>
    </w:p>
    <w:p w:rsidR="00000000" w:rsidRPr="001B0B0D" w:rsidRDefault="001B0B0D">
      <w:pPr>
        <w:ind w:firstLine="284"/>
        <w:jc w:val="both"/>
        <w:rPr>
          <w:b/>
          <w:lang w:val="en-US"/>
        </w:rPr>
      </w:pPr>
      <w:r w:rsidRPr="001B0B0D">
        <w:rPr>
          <w:lang w:val="en-US"/>
        </w:rPr>
        <w:t>Fie programul următor :</w:t>
      </w:r>
    </w:p>
    <w:p w:rsidR="00000000" w:rsidRPr="001B0B0D" w:rsidRDefault="001B0B0D">
      <w:pPr>
        <w:ind w:firstLine="284"/>
        <w:jc w:val="both"/>
        <w:rPr>
          <w:b/>
          <w:lang w:val="en-US"/>
        </w:rPr>
      </w:pPr>
      <w:r w:rsidRPr="001B0B0D">
        <w:rPr>
          <w:b/>
          <w:lang w:val="en-US"/>
        </w:rPr>
        <w:t>void main()</w:t>
      </w:r>
    </w:p>
    <w:p w:rsidR="00000000" w:rsidRPr="001B0B0D" w:rsidRDefault="001B0B0D">
      <w:pPr>
        <w:ind w:firstLine="284"/>
        <w:jc w:val="both"/>
        <w:rPr>
          <w:b/>
          <w:lang w:val="en-US"/>
        </w:rPr>
      </w:pPr>
      <w:r w:rsidRPr="001B0B0D">
        <w:rPr>
          <w:b/>
          <w:lang w:val="en-US"/>
        </w:rPr>
        <w:t>{</w:t>
      </w:r>
      <w:r>
        <w:rPr>
          <w:b/>
          <w:lang w:val="ro-RO"/>
        </w:rPr>
        <w:t xml:space="preserve"> </w:t>
      </w:r>
      <w:r w:rsidRPr="001B0B0D">
        <w:rPr>
          <w:b/>
          <w:lang w:val="en-US"/>
        </w:rPr>
        <w:t>int i,j,m,n,p,a[10][10],b[6];</w:t>
      </w:r>
      <w:r>
        <w:rPr>
          <w:b/>
          <w:lang w:val="ro-RO"/>
        </w:rPr>
        <w:t xml:space="preserve">    </w:t>
      </w:r>
      <w:r w:rsidRPr="001B0B0D">
        <w:rPr>
          <w:b/>
          <w:lang w:val="en-US"/>
        </w:rPr>
        <w:t>m=2; n=3;</w:t>
      </w:r>
      <w:r w:rsidRPr="001B0B0D">
        <w:rPr>
          <w:b/>
          <w:lang w:val="en-US"/>
        </w:rPr>
        <w:t xml:space="preserve"> p=6; i=0;</w:t>
      </w:r>
    </w:p>
    <w:p w:rsidR="00000000" w:rsidRPr="001B0B0D" w:rsidRDefault="001B0B0D">
      <w:pPr>
        <w:ind w:firstLine="284"/>
        <w:jc w:val="both"/>
        <w:rPr>
          <w:b/>
          <w:lang w:val="en-US"/>
        </w:rPr>
      </w:pPr>
      <w:r w:rsidRPr="001B0B0D">
        <w:rPr>
          <w:b/>
          <w:lang w:val="en-US"/>
        </w:rPr>
        <w:t>while(i&lt;p) b[i++]=i;</w:t>
      </w:r>
    </w:p>
    <w:p w:rsidR="00000000" w:rsidRPr="001B0B0D" w:rsidRDefault="001B0B0D">
      <w:pPr>
        <w:ind w:firstLine="284"/>
        <w:jc w:val="both"/>
        <w:rPr>
          <w:b/>
          <w:lang w:val="en-US"/>
        </w:rPr>
      </w:pPr>
      <w:r w:rsidRPr="001B0B0D">
        <w:rPr>
          <w:b/>
          <w:lang w:val="en-US"/>
        </w:rPr>
        <w:t>for(i=0;i&lt;m;i++)</w:t>
      </w:r>
    </w:p>
    <w:p w:rsidR="00000000" w:rsidRPr="001B0B0D" w:rsidRDefault="001B0B0D">
      <w:pPr>
        <w:ind w:firstLine="284"/>
        <w:jc w:val="both"/>
        <w:rPr>
          <w:lang w:val="en-US"/>
        </w:rPr>
      </w:pPr>
      <w:r w:rsidRPr="001B0B0D">
        <w:rPr>
          <w:b/>
          <w:lang w:val="en-US"/>
        </w:rPr>
        <w:t>for(j=0;j&lt;n;j++)</w:t>
      </w:r>
      <w:r>
        <w:rPr>
          <w:b/>
          <w:lang w:val="ro-RO"/>
        </w:rPr>
        <w:t xml:space="preserve">   </w:t>
      </w:r>
      <w:r w:rsidRPr="001B0B0D">
        <w:rPr>
          <w:b/>
          <w:lang w:val="en-US"/>
        </w:rPr>
        <w:t>a[i][j]=b[3*i+j];</w:t>
      </w:r>
      <w:r>
        <w:rPr>
          <w:b/>
          <w:lang w:val="ro-RO"/>
        </w:rPr>
        <w:t xml:space="preserve">   </w:t>
      </w:r>
      <w:r w:rsidRPr="001B0B0D">
        <w:rPr>
          <w:b/>
          <w:lang w:val="en-US"/>
        </w:rPr>
        <w:t>}</w:t>
      </w:r>
      <w:r>
        <w:rPr>
          <w:b/>
          <w:lang w:val="ro-RO"/>
        </w:rPr>
        <w:t xml:space="preserve">  </w:t>
      </w:r>
      <w:r w:rsidRPr="001B0B0D">
        <w:rPr>
          <w:lang w:val="en-US"/>
        </w:rPr>
        <w:t>În urma execuţiei sunt posibile următoarele</w:t>
      </w:r>
      <w:r>
        <w:rPr>
          <w:lang w:val="ro-RO"/>
        </w:rPr>
        <w:t xml:space="preserve">  </w:t>
      </w:r>
      <w:r w:rsidRPr="001B0B0D">
        <w:rPr>
          <w:lang w:val="en-US"/>
        </w:rPr>
        <w:t>situaţii:</w:t>
      </w:r>
    </w:p>
    <w:p w:rsidR="00000000" w:rsidRPr="001B0B0D" w:rsidRDefault="001B0B0D">
      <w:pPr>
        <w:ind w:firstLine="284"/>
        <w:jc w:val="both"/>
        <w:rPr>
          <w:lang w:val="en-US"/>
        </w:rPr>
      </w:pPr>
      <w:r w:rsidRPr="001B0B0D">
        <w:rPr>
          <w:lang w:val="en-US"/>
        </w:rPr>
        <w:t>a) programul nu funcţionează din</w:t>
      </w:r>
      <w:r>
        <w:rPr>
          <w:lang w:val="ro-RO"/>
        </w:rPr>
        <w:t xml:space="preserve"> </w:t>
      </w:r>
      <w:r w:rsidRPr="001B0B0D">
        <w:rPr>
          <w:lang w:val="en-US"/>
        </w:rPr>
        <w:t>cauză că declaraţia matricei</w:t>
      </w:r>
      <w:r>
        <w:rPr>
          <w:lang w:val="ro-RO"/>
        </w:rPr>
        <w:t xml:space="preserve"> </w:t>
      </w:r>
      <w:r w:rsidRPr="001B0B0D">
        <w:rPr>
          <w:lang w:val="en-US"/>
        </w:rPr>
        <w:t>este eronată</w:t>
      </w:r>
    </w:p>
    <w:p w:rsidR="00000000" w:rsidRPr="001B0B0D" w:rsidRDefault="001B0B0D">
      <w:pPr>
        <w:ind w:firstLine="284"/>
        <w:jc w:val="both"/>
        <w:rPr>
          <w:lang w:val="en-US"/>
        </w:rPr>
      </w:pPr>
      <w:r w:rsidRPr="001B0B0D">
        <w:rPr>
          <w:lang w:val="en-US"/>
        </w:rPr>
        <w:t xml:space="preserve">b) valorile vectorului </w:t>
      </w:r>
      <w:r w:rsidRPr="001B0B0D">
        <w:rPr>
          <w:b/>
          <w:lang w:val="en-US"/>
        </w:rPr>
        <w:t xml:space="preserve">b </w:t>
      </w:r>
      <w:r w:rsidRPr="001B0B0D">
        <w:rPr>
          <w:lang w:val="en-US"/>
        </w:rPr>
        <w:t>sunt</w:t>
      </w:r>
      <w:r>
        <w:rPr>
          <w:lang w:val="ro-RO"/>
        </w:rPr>
        <w:t xml:space="preserve">  </w:t>
      </w:r>
      <w:r w:rsidRPr="001B0B0D">
        <w:rPr>
          <w:lang w:val="en-US"/>
        </w:rPr>
        <w:t>0,1,</w:t>
      </w:r>
      <w:r w:rsidRPr="001B0B0D">
        <w:rPr>
          <w:lang w:val="en-US"/>
        </w:rPr>
        <w:t>2,3,4,5</w:t>
      </w:r>
    </w:p>
    <w:p w:rsidR="00000000" w:rsidRPr="001B0B0D" w:rsidRDefault="001B0B0D">
      <w:pPr>
        <w:ind w:firstLine="284"/>
        <w:jc w:val="both"/>
        <w:rPr>
          <w:lang w:val="en-US"/>
        </w:rPr>
      </w:pPr>
      <w:r w:rsidRPr="001B0B0D">
        <w:rPr>
          <w:lang w:val="en-US"/>
        </w:rPr>
        <w:t xml:space="preserve">c) valorile vectorului </w:t>
      </w:r>
      <w:r w:rsidRPr="001B0B0D">
        <w:rPr>
          <w:b/>
          <w:lang w:val="en-US"/>
        </w:rPr>
        <w:t xml:space="preserve">b </w:t>
      </w:r>
      <w:r w:rsidRPr="001B0B0D">
        <w:rPr>
          <w:lang w:val="en-US"/>
        </w:rPr>
        <w:t>sunt</w:t>
      </w:r>
      <w:r>
        <w:rPr>
          <w:lang w:val="ro-RO"/>
        </w:rPr>
        <w:t xml:space="preserve">  </w:t>
      </w:r>
      <w:r w:rsidRPr="001B0B0D">
        <w:rPr>
          <w:lang w:val="en-US"/>
        </w:rPr>
        <w:t>1,2,3,4,5,6</w:t>
      </w:r>
    </w:p>
    <w:p w:rsidR="00000000" w:rsidRPr="001B0B0D" w:rsidRDefault="001B0B0D">
      <w:pPr>
        <w:ind w:firstLine="284"/>
        <w:jc w:val="both"/>
        <w:rPr>
          <w:lang w:val="en-US"/>
        </w:rPr>
      </w:pPr>
      <w:r w:rsidRPr="001B0B0D">
        <w:rPr>
          <w:lang w:val="en-US"/>
        </w:rPr>
        <w:t xml:space="preserve">d) </w:t>
      </w:r>
      <w:r w:rsidRPr="001B0B0D">
        <w:rPr>
          <w:b/>
          <w:lang w:val="en-US"/>
        </w:rPr>
        <w:t xml:space="preserve">a[1][0] </w:t>
      </w:r>
      <w:r w:rsidRPr="001B0B0D">
        <w:rPr>
          <w:lang w:val="en-US"/>
        </w:rPr>
        <w:t>are valoarea 3</w:t>
      </w:r>
    </w:p>
    <w:p w:rsidR="00000000" w:rsidRPr="001B0B0D" w:rsidRDefault="001B0B0D">
      <w:pPr>
        <w:ind w:firstLine="284"/>
        <w:jc w:val="both"/>
        <w:rPr>
          <w:lang w:val="en-US"/>
        </w:rPr>
      </w:pPr>
      <w:r w:rsidRPr="001B0B0D">
        <w:rPr>
          <w:lang w:val="en-US"/>
        </w:rPr>
        <w:t xml:space="preserve">e) </w:t>
      </w:r>
      <w:r w:rsidRPr="001B0B0D">
        <w:rPr>
          <w:b/>
          <w:lang w:val="en-US"/>
        </w:rPr>
        <w:t xml:space="preserve">a[0][2] </w:t>
      </w:r>
      <w:r w:rsidRPr="001B0B0D">
        <w:rPr>
          <w:lang w:val="en-US"/>
        </w:rPr>
        <w:t>are valoarea 2</w:t>
      </w:r>
    </w:p>
    <w:p w:rsidR="00000000" w:rsidRPr="001B0B0D" w:rsidRDefault="001B0B0D">
      <w:pPr>
        <w:ind w:firstLine="284"/>
        <w:jc w:val="both"/>
        <w:rPr>
          <w:b/>
          <w:lang w:val="en-US"/>
        </w:rPr>
      </w:pPr>
      <w:r w:rsidRPr="001B0B0D">
        <w:rPr>
          <w:lang w:val="en-US"/>
        </w:rPr>
        <w:t xml:space="preserve">7. Se consideră o matrice </w:t>
      </w:r>
      <w:r w:rsidRPr="001B0B0D">
        <w:rPr>
          <w:b/>
          <w:lang w:val="en-US"/>
        </w:rPr>
        <w:t xml:space="preserve">a </w:t>
      </w:r>
      <w:r w:rsidRPr="001B0B0D">
        <w:rPr>
          <w:lang w:val="en-US"/>
        </w:rPr>
        <w:t xml:space="preserve">cu </w:t>
      </w:r>
      <w:r w:rsidRPr="001B0B0D">
        <w:rPr>
          <w:b/>
          <w:lang w:val="en-US"/>
        </w:rPr>
        <w:t xml:space="preserve">n </w:t>
      </w:r>
      <w:r w:rsidRPr="001B0B0D">
        <w:rPr>
          <w:lang w:val="en-US"/>
        </w:rPr>
        <w:t>linii*</w:t>
      </w:r>
      <w:r w:rsidRPr="001B0B0D">
        <w:rPr>
          <w:b/>
          <w:lang w:val="en-US"/>
        </w:rPr>
        <w:t xml:space="preserve">n </w:t>
      </w:r>
      <w:r w:rsidRPr="001B0B0D">
        <w:rPr>
          <w:lang w:val="en-US"/>
        </w:rPr>
        <w:t>coloane</w:t>
      </w:r>
      <w:r>
        <w:rPr>
          <w:lang w:val="ro-RO"/>
        </w:rPr>
        <w:t xml:space="preserve"> </w:t>
      </w:r>
      <w:r w:rsidRPr="001B0B0D">
        <w:rPr>
          <w:lang w:val="en-US"/>
        </w:rPr>
        <w:t xml:space="preserve">şi un vector </w:t>
      </w:r>
      <w:r w:rsidRPr="001B0B0D">
        <w:rPr>
          <w:b/>
          <w:lang w:val="en-US"/>
        </w:rPr>
        <w:t xml:space="preserve">v </w:t>
      </w:r>
      <w:r w:rsidRPr="001B0B0D">
        <w:rPr>
          <w:lang w:val="en-US"/>
        </w:rPr>
        <w:t xml:space="preserve">cu </w:t>
      </w:r>
      <w:r w:rsidRPr="001B0B0D">
        <w:rPr>
          <w:b/>
          <w:lang w:val="en-US"/>
        </w:rPr>
        <w:t xml:space="preserve">n </w:t>
      </w:r>
      <w:r w:rsidRPr="001B0B0D">
        <w:rPr>
          <w:lang w:val="en-US"/>
        </w:rPr>
        <w:t>elemente. Precizaţi care vor</w:t>
      </w:r>
      <w:r>
        <w:rPr>
          <w:lang w:val="ro-RO"/>
        </w:rPr>
        <w:t xml:space="preserve"> </w:t>
      </w:r>
      <w:r w:rsidRPr="001B0B0D">
        <w:rPr>
          <w:lang w:val="en-US"/>
        </w:rPr>
        <w:t xml:space="preserve">fi elementele vectorului </w:t>
      </w:r>
      <w:r w:rsidRPr="001B0B0D">
        <w:rPr>
          <w:b/>
          <w:lang w:val="en-US"/>
        </w:rPr>
        <w:t>v</w:t>
      </w:r>
      <w:r w:rsidRPr="001B0B0D">
        <w:rPr>
          <w:lang w:val="en-US"/>
        </w:rPr>
        <w:t>, după execuţia</w:t>
      </w:r>
      <w:r>
        <w:rPr>
          <w:lang w:val="ro-RO"/>
        </w:rPr>
        <w:t xml:space="preserve"> </w:t>
      </w:r>
      <w:r w:rsidRPr="001B0B0D">
        <w:rPr>
          <w:lang w:val="en-US"/>
        </w:rPr>
        <w:t>secvenţei urm</w:t>
      </w:r>
      <w:r w:rsidRPr="001B0B0D">
        <w:rPr>
          <w:lang w:val="en-US"/>
        </w:rPr>
        <w:t>ătoare:</w:t>
      </w:r>
    </w:p>
    <w:p w:rsidR="00000000" w:rsidRPr="001B0B0D" w:rsidRDefault="001B0B0D">
      <w:pPr>
        <w:ind w:firstLine="284"/>
        <w:jc w:val="both"/>
        <w:rPr>
          <w:b/>
          <w:lang w:val="en-US"/>
        </w:rPr>
      </w:pPr>
      <w:r w:rsidRPr="001B0B0D">
        <w:rPr>
          <w:b/>
          <w:lang w:val="en-US"/>
        </w:rPr>
        <w:t>int nr, n, i, j, x, b[20];</w:t>
      </w:r>
      <w:r>
        <w:rPr>
          <w:b/>
          <w:lang w:val="ro-RO"/>
        </w:rPr>
        <w:t xml:space="preserve">  </w:t>
      </w:r>
      <w:r w:rsidRPr="001B0B0D">
        <w:rPr>
          <w:b/>
          <w:lang w:val="en-US"/>
        </w:rPr>
        <w:t>int a[3][3]={{7,1,7},{-7,7,0},</w:t>
      </w:r>
      <w:r>
        <w:rPr>
          <w:b/>
          <w:lang w:val="ro-RO"/>
        </w:rPr>
        <w:t xml:space="preserve"> </w:t>
      </w:r>
      <w:r w:rsidRPr="001B0B0D">
        <w:rPr>
          <w:b/>
          <w:lang w:val="en-US"/>
        </w:rPr>
        <w:t>{2,4,11}};</w:t>
      </w:r>
      <w:r>
        <w:rPr>
          <w:b/>
          <w:lang w:val="ro-RO"/>
        </w:rPr>
        <w:t xml:space="preserve">     </w:t>
      </w:r>
      <w:r w:rsidRPr="001B0B0D">
        <w:rPr>
          <w:b/>
          <w:lang w:val="en-US"/>
        </w:rPr>
        <w:t>n=3; x=7;</w:t>
      </w:r>
    </w:p>
    <w:p w:rsidR="00000000" w:rsidRPr="001B0B0D" w:rsidRDefault="001B0B0D">
      <w:pPr>
        <w:ind w:firstLine="284"/>
        <w:jc w:val="both"/>
        <w:rPr>
          <w:b/>
          <w:lang w:val="en-US"/>
        </w:rPr>
      </w:pPr>
      <w:r w:rsidRPr="001B0B0D">
        <w:rPr>
          <w:b/>
          <w:lang w:val="en-US"/>
        </w:rPr>
        <w:t>for(i=0;i&lt;n;i++)</w:t>
      </w:r>
      <w:r>
        <w:rPr>
          <w:b/>
          <w:lang w:val="ro-RO"/>
        </w:rPr>
        <w:t xml:space="preserve">  </w:t>
      </w:r>
      <w:r w:rsidRPr="001B0B0D">
        <w:rPr>
          <w:b/>
          <w:lang w:val="en-US"/>
        </w:rPr>
        <w:t>{ nr=0;</w:t>
      </w:r>
    </w:p>
    <w:p w:rsidR="00000000" w:rsidRPr="001B0B0D" w:rsidRDefault="001B0B0D">
      <w:pPr>
        <w:ind w:firstLine="284"/>
        <w:jc w:val="both"/>
        <w:rPr>
          <w:lang w:val="en-US"/>
        </w:rPr>
      </w:pPr>
      <w:r w:rsidRPr="001B0B0D">
        <w:rPr>
          <w:b/>
          <w:lang w:val="en-US"/>
        </w:rPr>
        <w:t>for(j=0;j&lt;n;j++)</w:t>
      </w:r>
      <w:r>
        <w:rPr>
          <w:b/>
          <w:lang w:val="ro-RO"/>
        </w:rPr>
        <w:t xml:space="preserve">  </w:t>
      </w:r>
      <w:r w:rsidRPr="001B0B0D">
        <w:rPr>
          <w:b/>
          <w:lang w:val="en-US"/>
        </w:rPr>
        <w:t>if(a[i][j]==x) nr++;</w:t>
      </w:r>
      <w:r>
        <w:rPr>
          <w:b/>
          <w:lang w:val="ro-RO"/>
        </w:rPr>
        <w:t xml:space="preserve">   </w:t>
      </w:r>
      <w:r w:rsidRPr="001B0B0D">
        <w:rPr>
          <w:b/>
          <w:lang w:val="en-US"/>
        </w:rPr>
        <w:t>b[i]=nr;</w:t>
      </w:r>
      <w:r>
        <w:rPr>
          <w:b/>
          <w:lang w:val="ro-RO"/>
        </w:rPr>
        <w:t xml:space="preserve"> </w:t>
      </w:r>
      <w:r w:rsidRPr="001B0B0D">
        <w:rPr>
          <w:b/>
          <w:lang w:val="en-US"/>
        </w:rPr>
        <w:t>}</w:t>
      </w:r>
    </w:p>
    <w:p w:rsidR="00000000" w:rsidRPr="001B0B0D" w:rsidRDefault="001B0B0D">
      <w:pPr>
        <w:ind w:firstLine="284"/>
        <w:jc w:val="both"/>
        <w:rPr>
          <w:lang w:val="en-US"/>
        </w:rPr>
      </w:pPr>
      <w:r w:rsidRPr="001B0B0D">
        <w:rPr>
          <w:lang w:val="en-US"/>
        </w:rPr>
        <w:t>a) nedefinite b) v=(0,0,0)</w:t>
      </w:r>
    </w:p>
    <w:p w:rsidR="00000000" w:rsidRPr="001B0B0D" w:rsidRDefault="001B0B0D">
      <w:pPr>
        <w:ind w:firstLine="284"/>
        <w:jc w:val="both"/>
        <w:rPr>
          <w:lang w:val="en-US"/>
        </w:rPr>
      </w:pPr>
      <w:r w:rsidRPr="001B0B0D">
        <w:rPr>
          <w:lang w:val="en-US"/>
        </w:rPr>
        <w:t>c) v=(1,2,3) d) v=(2,0,1)</w:t>
      </w:r>
    </w:p>
    <w:p w:rsidR="00000000" w:rsidRPr="001B0B0D" w:rsidRDefault="001B0B0D">
      <w:pPr>
        <w:ind w:firstLine="284"/>
        <w:jc w:val="both"/>
        <w:rPr>
          <w:lang w:val="en-US"/>
        </w:rPr>
      </w:pPr>
      <w:r w:rsidRPr="001B0B0D">
        <w:rPr>
          <w:lang w:val="en-US"/>
        </w:rPr>
        <w:t>e) v=(2,1,0)</w:t>
      </w:r>
    </w:p>
    <w:p w:rsidR="00000000" w:rsidRPr="001B0B0D" w:rsidRDefault="001B0B0D">
      <w:pPr>
        <w:ind w:firstLine="284"/>
        <w:jc w:val="both"/>
        <w:rPr>
          <w:b/>
          <w:lang w:val="en-US"/>
        </w:rPr>
      </w:pPr>
      <w:r w:rsidRPr="001B0B0D">
        <w:rPr>
          <w:lang w:val="en-US"/>
        </w:rPr>
        <w:t>8. Se consideră secv</w:t>
      </w:r>
      <w:r w:rsidRPr="001B0B0D">
        <w:rPr>
          <w:lang w:val="en-US"/>
        </w:rPr>
        <w:t>enţa de program</w:t>
      </w:r>
      <w:r>
        <w:rPr>
          <w:lang w:val="ro-RO"/>
        </w:rPr>
        <w:t xml:space="preserve"> </w:t>
      </w:r>
      <w:r w:rsidRPr="001B0B0D">
        <w:rPr>
          <w:lang w:val="en-US"/>
        </w:rPr>
        <w:t xml:space="preserve">următoare, în care </w:t>
      </w:r>
      <w:r w:rsidRPr="001B0B0D">
        <w:rPr>
          <w:b/>
          <w:lang w:val="en-US"/>
        </w:rPr>
        <w:t xml:space="preserve">a </w:t>
      </w:r>
      <w:r w:rsidRPr="001B0B0D">
        <w:rPr>
          <w:lang w:val="en-US"/>
        </w:rPr>
        <w:t xml:space="preserve">este o matrice cu </w:t>
      </w:r>
      <w:r w:rsidRPr="001B0B0D">
        <w:rPr>
          <w:b/>
          <w:lang w:val="en-US"/>
        </w:rPr>
        <w:t xml:space="preserve">n </w:t>
      </w:r>
      <w:r w:rsidRPr="001B0B0D">
        <w:rPr>
          <w:lang w:val="en-US"/>
        </w:rPr>
        <w:t>linii*</w:t>
      </w:r>
      <w:r w:rsidRPr="001B0B0D">
        <w:rPr>
          <w:b/>
          <w:lang w:val="en-US"/>
        </w:rPr>
        <w:t>n</w:t>
      </w:r>
      <w:r>
        <w:rPr>
          <w:b/>
          <w:lang w:val="ro-RO"/>
        </w:rPr>
        <w:t xml:space="preserve">  </w:t>
      </w:r>
      <w:r w:rsidRPr="001B0B0D">
        <w:rPr>
          <w:lang w:val="en-US"/>
        </w:rPr>
        <w:t xml:space="preserve">coloane şi elemente numere întregi, iar </w:t>
      </w:r>
      <w:r w:rsidRPr="001B0B0D">
        <w:rPr>
          <w:b/>
          <w:lang w:val="en-US"/>
        </w:rPr>
        <w:t xml:space="preserve">x </w:t>
      </w:r>
      <w:r w:rsidRPr="001B0B0D">
        <w:rPr>
          <w:lang w:val="en-US"/>
        </w:rPr>
        <w:t>este o</w:t>
      </w:r>
      <w:r>
        <w:rPr>
          <w:lang w:val="ro-RO"/>
        </w:rPr>
        <w:t xml:space="preserve"> </w:t>
      </w:r>
      <w:r w:rsidRPr="001B0B0D">
        <w:rPr>
          <w:lang w:val="en-US"/>
        </w:rPr>
        <w:t>variabilă de tip întreg.</w:t>
      </w:r>
    </w:p>
    <w:p w:rsidR="00000000" w:rsidRPr="001B0B0D" w:rsidRDefault="001B0B0D">
      <w:pPr>
        <w:ind w:firstLine="284"/>
        <w:jc w:val="both"/>
        <w:rPr>
          <w:b/>
          <w:lang w:val="en-US"/>
        </w:rPr>
      </w:pPr>
      <w:r w:rsidRPr="001B0B0D">
        <w:rPr>
          <w:b/>
          <w:lang w:val="en-US"/>
        </w:rPr>
        <w:t>x=1;</w:t>
      </w:r>
    </w:p>
    <w:p w:rsidR="00000000" w:rsidRPr="001B0B0D" w:rsidRDefault="001B0B0D">
      <w:pPr>
        <w:ind w:firstLine="284"/>
        <w:jc w:val="both"/>
        <w:rPr>
          <w:b/>
          <w:lang w:val="en-US"/>
        </w:rPr>
      </w:pPr>
      <w:r w:rsidRPr="001B0B0D">
        <w:rPr>
          <w:b/>
          <w:lang w:val="en-US"/>
        </w:rPr>
        <w:t>for(i=1;i&lt;=n-1;i++)</w:t>
      </w:r>
    </w:p>
    <w:p w:rsidR="00000000" w:rsidRPr="001B0B0D" w:rsidRDefault="001B0B0D">
      <w:pPr>
        <w:ind w:firstLine="284"/>
        <w:jc w:val="both"/>
        <w:rPr>
          <w:lang w:val="en-US"/>
        </w:rPr>
      </w:pPr>
      <w:r w:rsidRPr="001B0B0D">
        <w:rPr>
          <w:b/>
          <w:lang w:val="en-US"/>
        </w:rPr>
        <w:t>for(j=0;j&lt;=i-1;j++)</w:t>
      </w:r>
      <w:r>
        <w:rPr>
          <w:b/>
          <w:lang w:val="ro-RO"/>
        </w:rPr>
        <w:t xml:space="preserve">  </w:t>
      </w:r>
      <w:r w:rsidRPr="001B0B0D">
        <w:rPr>
          <w:b/>
          <w:lang w:val="en-US"/>
        </w:rPr>
        <w:t>if(a[i][j]!=0) x=0;</w:t>
      </w:r>
    </w:p>
    <w:p w:rsidR="00000000" w:rsidRPr="001B0B0D" w:rsidRDefault="001B0B0D">
      <w:pPr>
        <w:ind w:firstLine="284"/>
        <w:jc w:val="both"/>
        <w:rPr>
          <w:lang w:val="en-US"/>
        </w:rPr>
      </w:pPr>
      <w:r w:rsidRPr="001B0B0D">
        <w:rPr>
          <w:lang w:val="en-US"/>
        </w:rPr>
        <w:t>În urma execuţiei secvenţei, valoarea variabilei</w:t>
      </w:r>
      <w:r>
        <w:rPr>
          <w:lang w:val="ro-RO"/>
        </w:rPr>
        <w:t xml:space="preserve">  </w:t>
      </w:r>
      <w:r w:rsidRPr="001B0B0D">
        <w:rPr>
          <w:b/>
          <w:lang w:val="en-US"/>
        </w:rPr>
        <w:t xml:space="preserve">x </w:t>
      </w:r>
      <w:r w:rsidRPr="001B0B0D">
        <w:rPr>
          <w:lang w:val="en-US"/>
        </w:rPr>
        <w:t>va fi 1 dacă:</w:t>
      </w:r>
    </w:p>
    <w:p w:rsidR="00000000" w:rsidRPr="001B0B0D" w:rsidRDefault="001B0B0D">
      <w:pPr>
        <w:ind w:left="284" w:firstLine="284"/>
        <w:jc w:val="both"/>
        <w:rPr>
          <w:lang w:val="en-US"/>
        </w:rPr>
      </w:pPr>
      <w:r w:rsidRPr="001B0B0D">
        <w:rPr>
          <w:lang w:val="en-US"/>
        </w:rPr>
        <w:t>a) deasupra diagonalei principale</w:t>
      </w:r>
      <w:r>
        <w:rPr>
          <w:lang w:val="ro-RO"/>
        </w:rPr>
        <w:t xml:space="preserve">  </w:t>
      </w:r>
      <w:r w:rsidRPr="001B0B0D">
        <w:rPr>
          <w:lang w:val="en-US"/>
        </w:rPr>
        <w:t>există cel puţin un element egal</w:t>
      </w:r>
      <w:r>
        <w:rPr>
          <w:lang w:val="ro-RO"/>
        </w:rPr>
        <w:t xml:space="preserve"> </w:t>
      </w:r>
      <w:r w:rsidRPr="001B0B0D">
        <w:rPr>
          <w:lang w:val="en-US"/>
        </w:rPr>
        <w:t>cu 0</w:t>
      </w:r>
    </w:p>
    <w:p w:rsidR="00000000" w:rsidRPr="001B0B0D" w:rsidRDefault="001B0B0D">
      <w:pPr>
        <w:ind w:left="284" w:firstLine="284"/>
        <w:jc w:val="both"/>
        <w:rPr>
          <w:lang w:val="en-US"/>
        </w:rPr>
      </w:pPr>
      <w:r w:rsidRPr="001B0B0D">
        <w:rPr>
          <w:lang w:val="en-US"/>
        </w:rPr>
        <w:t>b) toate elementele de deasupra</w:t>
      </w:r>
      <w:r>
        <w:rPr>
          <w:lang w:val="ro-RO"/>
        </w:rPr>
        <w:t xml:space="preserve"> </w:t>
      </w:r>
      <w:r w:rsidRPr="001B0B0D">
        <w:rPr>
          <w:lang w:val="en-US"/>
        </w:rPr>
        <w:t>diagonalei principale sunt 0</w:t>
      </w:r>
    </w:p>
    <w:p w:rsidR="00000000" w:rsidRPr="001B0B0D" w:rsidRDefault="001B0B0D">
      <w:pPr>
        <w:ind w:left="284" w:firstLine="284"/>
        <w:jc w:val="both"/>
        <w:rPr>
          <w:lang w:val="en-US"/>
        </w:rPr>
      </w:pPr>
      <w:r w:rsidRPr="001B0B0D">
        <w:rPr>
          <w:lang w:val="en-US"/>
        </w:rPr>
        <w:t>c) toate elementele de sub</w:t>
      </w:r>
      <w:r>
        <w:rPr>
          <w:lang w:val="ro-RO"/>
        </w:rPr>
        <w:t xml:space="preserve"> </w:t>
      </w:r>
      <w:r w:rsidRPr="001B0B0D">
        <w:rPr>
          <w:lang w:val="en-US"/>
        </w:rPr>
        <w:t>diagonala principală sunt</w:t>
      </w:r>
      <w:r>
        <w:rPr>
          <w:lang w:val="ro-RO"/>
        </w:rPr>
        <w:t xml:space="preserve"> </w:t>
      </w:r>
      <w:r w:rsidRPr="001B0B0D">
        <w:rPr>
          <w:lang w:val="en-US"/>
        </w:rPr>
        <w:t>diferite de 0</w:t>
      </w:r>
    </w:p>
    <w:p w:rsidR="00000000" w:rsidRPr="001B0B0D" w:rsidRDefault="001B0B0D">
      <w:pPr>
        <w:ind w:left="284" w:firstLine="284"/>
        <w:jc w:val="both"/>
        <w:rPr>
          <w:lang w:val="en-US"/>
        </w:rPr>
      </w:pPr>
      <w:r w:rsidRPr="001B0B0D">
        <w:rPr>
          <w:lang w:val="en-US"/>
        </w:rPr>
        <w:t>d) toate elementele de sub</w:t>
      </w:r>
      <w:r>
        <w:rPr>
          <w:lang w:val="ro-RO"/>
        </w:rPr>
        <w:t xml:space="preserve"> </w:t>
      </w:r>
      <w:r w:rsidRPr="001B0B0D">
        <w:rPr>
          <w:lang w:val="en-US"/>
        </w:rPr>
        <w:t>diagonala pr</w:t>
      </w:r>
      <w:r w:rsidRPr="001B0B0D">
        <w:rPr>
          <w:lang w:val="en-US"/>
        </w:rPr>
        <w:t>incipală sunt 0</w:t>
      </w:r>
    </w:p>
    <w:p w:rsidR="00000000" w:rsidRPr="001B0B0D" w:rsidRDefault="001B0B0D">
      <w:pPr>
        <w:ind w:left="284" w:firstLine="284"/>
        <w:jc w:val="both"/>
        <w:rPr>
          <w:lang w:val="en-US"/>
        </w:rPr>
      </w:pPr>
      <w:r w:rsidRPr="001B0B0D">
        <w:rPr>
          <w:lang w:val="en-US"/>
        </w:rPr>
        <w:lastRenderedPageBreak/>
        <w:t>e) sub diagonala principală există</w:t>
      </w:r>
      <w:r>
        <w:rPr>
          <w:lang w:val="ro-RO"/>
        </w:rPr>
        <w:t xml:space="preserve"> </w:t>
      </w:r>
      <w:r w:rsidRPr="001B0B0D">
        <w:rPr>
          <w:lang w:val="en-US"/>
        </w:rPr>
        <w:t>cel puţin un element diferit de</w:t>
      </w:r>
      <w:r>
        <w:rPr>
          <w:lang w:val="ro-RO"/>
        </w:rPr>
        <w:t xml:space="preserve"> </w:t>
      </w:r>
      <w:r w:rsidRPr="001B0B0D">
        <w:rPr>
          <w:lang w:val="en-US"/>
        </w:rPr>
        <w:t>0</w:t>
      </w:r>
    </w:p>
    <w:p w:rsidR="00000000" w:rsidRPr="001B0B0D" w:rsidRDefault="001B0B0D">
      <w:pPr>
        <w:ind w:firstLine="284"/>
        <w:jc w:val="both"/>
        <w:rPr>
          <w:b/>
          <w:lang w:val="en-US"/>
        </w:rPr>
      </w:pPr>
      <w:r w:rsidRPr="001B0B0D">
        <w:rPr>
          <w:lang w:val="en-US"/>
        </w:rPr>
        <w:t xml:space="preserve">Se consideră matricea pătratică </w:t>
      </w:r>
      <w:r w:rsidRPr="001B0B0D">
        <w:rPr>
          <w:b/>
          <w:lang w:val="en-US"/>
        </w:rPr>
        <w:t>A(mxm</w:t>
      </w:r>
      <w:r w:rsidRPr="001B0B0D">
        <w:rPr>
          <w:lang w:val="en-US"/>
        </w:rPr>
        <w:t>) .</w:t>
      </w:r>
      <w:r>
        <w:rPr>
          <w:lang w:val="ro-RO"/>
        </w:rPr>
        <w:t xml:space="preserve"> </w:t>
      </w:r>
      <w:r w:rsidRPr="001B0B0D">
        <w:rPr>
          <w:lang w:val="en-US"/>
        </w:rPr>
        <w:t>Fie secvenţa de program :</w:t>
      </w:r>
    </w:p>
    <w:p w:rsidR="00000000" w:rsidRPr="001B0B0D" w:rsidRDefault="001B0B0D">
      <w:pPr>
        <w:ind w:firstLine="284"/>
        <w:jc w:val="both"/>
        <w:rPr>
          <w:b/>
          <w:lang w:val="en-US"/>
        </w:rPr>
      </w:pPr>
      <w:r w:rsidRPr="001B0B0D">
        <w:rPr>
          <w:b/>
          <w:lang w:val="en-US"/>
        </w:rPr>
        <w:t>x=a[0][m-1];</w:t>
      </w:r>
    </w:p>
    <w:p w:rsidR="00000000" w:rsidRPr="001B0B0D" w:rsidRDefault="001B0B0D">
      <w:pPr>
        <w:ind w:firstLine="284"/>
        <w:jc w:val="both"/>
        <w:rPr>
          <w:lang w:val="en-US"/>
        </w:rPr>
      </w:pPr>
      <w:r w:rsidRPr="001B0B0D">
        <w:rPr>
          <w:b/>
          <w:lang w:val="en-US"/>
        </w:rPr>
        <w:t>for(i=0;i&lt;m;i++)</w:t>
      </w:r>
      <w:r>
        <w:rPr>
          <w:b/>
          <w:lang w:val="ro-RO"/>
        </w:rPr>
        <w:t xml:space="preserve"> </w:t>
      </w:r>
      <w:r w:rsidRPr="001B0B0D">
        <w:rPr>
          <w:b/>
          <w:lang w:val="en-US"/>
        </w:rPr>
        <w:t>if x&lt;a[i][m-i] x=a[i][m-i];</w:t>
      </w:r>
    </w:p>
    <w:p w:rsidR="00000000" w:rsidRPr="001B0B0D" w:rsidRDefault="001B0B0D">
      <w:pPr>
        <w:ind w:firstLine="284"/>
        <w:jc w:val="both"/>
        <w:rPr>
          <w:lang w:val="en-US"/>
        </w:rPr>
      </w:pPr>
      <w:r w:rsidRPr="001B0B0D">
        <w:rPr>
          <w:lang w:val="en-US"/>
        </w:rPr>
        <w:t xml:space="preserve">Variabila </w:t>
      </w:r>
      <w:r w:rsidRPr="001B0B0D">
        <w:rPr>
          <w:b/>
          <w:lang w:val="en-US"/>
        </w:rPr>
        <w:t xml:space="preserve">x </w:t>
      </w:r>
      <w:r w:rsidRPr="001B0B0D">
        <w:rPr>
          <w:lang w:val="en-US"/>
        </w:rPr>
        <w:t>calculată exprimă :</w:t>
      </w:r>
    </w:p>
    <w:p w:rsidR="00000000" w:rsidRPr="001B0B0D" w:rsidRDefault="001B0B0D">
      <w:pPr>
        <w:ind w:firstLine="284"/>
        <w:jc w:val="both"/>
        <w:rPr>
          <w:lang w:val="en-US"/>
        </w:rPr>
      </w:pPr>
      <w:r w:rsidRPr="001B0B0D">
        <w:rPr>
          <w:lang w:val="en-US"/>
        </w:rPr>
        <w:t>a) valoarea ma</w:t>
      </w:r>
      <w:r w:rsidRPr="001B0B0D">
        <w:rPr>
          <w:lang w:val="en-US"/>
        </w:rPr>
        <w:t>ximă de pe diagonala</w:t>
      </w:r>
      <w:r>
        <w:rPr>
          <w:lang w:val="ro-RO"/>
        </w:rPr>
        <w:t xml:space="preserve"> </w:t>
      </w:r>
      <w:r w:rsidRPr="001B0B0D">
        <w:rPr>
          <w:lang w:val="en-US"/>
        </w:rPr>
        <w:t>principală</w:t>
      </w:r>
    </w:p>
    <w:p w:rsidR="00000000" w:rsidRPr="001B0B0D" w:rsidRDefault="001B0B0D">
      <w:pPr>
        <w:ind w:firstLine="284"/>
        <w:jc w:val="both"/>
        <w:rPr>
          <w:lang w:val="en-US"/>
        </w:rPr>
      </w:pPr>
      <w:r w:rsidRPr="001B0B0D">
        <w:rPr>
          <w:lang w:val="en-US"/>
        </w:rPr>
        <w:t>b) valoarea maximă de pe diagonala</w:t>
      </w:r>
      <w:r>
        <w:rPr>
          <w:lang w:val="ro-RO"/>
        </w:rPr>
        <w:t xml:space="preserve"> </w:t>
      </w:r>
      <w:r w:rsidRPr="001B0B0D">
        <w:rPr>
          <w:lang w:val="en-US"/>
        </w:rPr>
        <w:t>secundară</w:t>
      </w:r>
    </w:p>
    <w:p w:rsidR="00000000" w:rsidRPr="001B0B0D" w:rsidRDefault="001B0B0D">
      <w:pPr>
        <w:ind w:firstLine="284"/>
        <w:jc w:val="both"/>
        <w:rPr>
          <w:lang w:val="en-US"/>
        </w:rPr>
      </w:pPr>
      <w:r w:rsidRPr="001B0B0D">
        <w:rPr>
          <w:lang w:val="en-US"/>
        </w:rPr>
        <w:t>c) valarea maximă din întreaga</w:t>
      </w:r>
      <w:r>
        <w:rPr>
          <w:lang w:val="ro-RO"/>
        </w:rPr>
        <w:t xml:space="preserve"> </w:t>
      </w:r>
      <w:r w:rsidRPr="001B0B0D">
        <w:rPr>
          <w:lang w:val="en-US"/>
        </w:rPr>
        <w:t>matrice</w:t>
      </w:r>
    </w:p>
    <w:p w:rsidR="00000000" w:rsidRPr="001B0B0D" w:rsidRDefault="001B0B0D">
      <w:pPr>
        <w:ind w:firstLine="284"/>
        <w:jc w:val="both"/>
        <w:rPr>
          <w:lang w:val="en-US"/>
        </w:rPr>
      </w:pPr>
      <w:r w:rsidRPr="001B0B0D">
        <w:rPr>
          <w:lang w:val="en-US"/>
        </w:rPr>
        <w:t>d) altă valoare decat cele indicate</w:t>
      </w:r>
    </w:p>
    <w:p w:rsidR="00000000" w:rsidRPr="001B0B0D" w:rsidRDefault="001B0B0D">
      <w:pPr>
        <w:ind w:firstLine="284"/>
        <w:jc w:val="both"/>
        <w:rPr>
          <w:b/>
          <w:lang w:val="en-US"/>
        </w:rPr>
      </w:pPr>
      <w:r w:rsidRPr="001B0B0D">
        <w:rPr>
          <w:lang w:val="en-US"/>
        </w:rPr>
        <w:t xml:space="preserve">26. Fie matricea pătratică </w:t>
      </w:r>
      <w:r w:rsidRPr="001B0B0D">
        <w:rPr>
          <w:b/>
          <w:lang w:val="en-US"/>
        </w:rPr>
        <w:t xml:space="preserve">A(mxm) </w:t>
      </w:r>
      <w:r w:rsidRPr="001B0B0D">
        <w:rPr>
          <w:lang w:val="en-US"/>
        </w:rPr>
        <w:t>şi secvenţa</w:t>
      </w:r>
      <w:r>
        <w:rPr>
          <w:lang w:val="ro-RO"/>
        </w:rPr>
        <w:t xml:space="preserve"> </w:t>
      </w:r>
      <w:r w:rsidRPr="001B0B0D">
        <w:rPr>
          <w:lang w:val="en-US"/>
        </w:rPr>
        <w:t>de program :</w:t>
      </w:r>
    </w:p>
    <w:p w:rsidR="00000000" w:rsidRPr="001B0B0D" w:rsidRDefault="001B0B0D">
      <w:pPr>
        <w:ind w:firstLine="284"/>
        <w:jc w:val="both"/>
        <w:rPr>
          <w:b/>
          <w:lang w:val="en-US"/>
        </w:rPr>
      </w:pPr>
      <w:r w:rsidRPr="001B0B0D">
        <w:rPr>
          <w:b/>
          <w:lang w:val="en-US"/>
        </w:rPr>
        <w:t>x=a[0][0];</w:t>
      </w:r>
    </w:p>
    <w:p w:rsidR="00000000" w:rsidRPr="001B0B0D" w:rsidRDefault="001B0B0D">
      <w:pPr>
        <w:ind w:firstLine="284"/>
        <w:jc w:val="both"/>
        <w:rPr>
          <w:lang w:val="en-US"/>
        </w:rPr>
      </w:pPr>
      <w:r w:rsidRPr="001B0B0D">
        <w:rPr>
          <w:b/>
          <w:lang w:val="en-US"/>
        </w:rPr>
        <w:t>for(i=0;i&lt;m;i++)</w:t>
      </w:r>
      <w:r>
        <w:rPr>
          <w:b/>
          <w:lang w:val="ro-RO"/>
        </w:rPr>
        <w:t xml:space="preserve"> </w:t>
      </w:r>
      <w:r w:rsidRPr="001B0B0D">
        <w:rPr>
          <w:b/>
          <w:lang w:val="en-US"/>
        </w:rPr>
        <w:t>{ if(x&lt;a[i][i]) x</w:t>
      </w:r>
      <w:r w:rsidRPr="001B0B0D">
        <w:rPr>
          <w:b/>
          <w:lang w:val="en-US"/>
        </w:rPr>
        <w:t>=a[i][i];</w:t>
      </w:r>
      <w:r>
        <w:rPr>
          <w:b/>
          <w:lang w:val="ro-RO"/>
        </w:rPr>
        <w:t xml:space="preserve">    </w:t>
      </w:r>
      <w:r w:rsidRPr="001B0B0D">
        <w:rPr>
          <w:b/>
          <w:lang w:val="en-US"/>
        </w:rPr>
        <w:t>if(x&lt;a[i][m-i-1])</w:t>
      </w:r>
      <w:r>
        <w:rPr>
          <w:b/>
          <w:lang w:val="ro-RO"/>
        </w:rPr>
        <w:t xml:space="preserve"> </w:t>
      </w:r>
      <w:r w:rsidRPr="001B0B0D">
        <w:rPr>
          <w:b/>
          <w:lang w:val="en-US"/>
        </w:rPr>
        <w:t>x=a[i][m-i-1];</w:t>
      </w:r>
      <w:r>
        <w:rPr>
          <w:b/>
          <w:lang w:val="ro-RO"/>
        </w:rPr>
        <w:t xml:space="preserve">  </w:t>
      </w:r>
      <w:r w:rsidRPr="001B0B0D">
        <w:rPr>
          <w:b/>
          <w:lang w:val="en-US"/>
        </w:rPr>
        <w:t>}</w:t>
      </w:r>
    </w:p>
    <w:p w:rsidR="00000000" w:rsidRPr="001B0B0D" w:rsidRDefault="001B0B0D">
      <w:pPr>
        <w:ind w:firstLine="284"/>
        <w:jc w:val="both"/>
        <w:rPr>
          <w:lang w:val="en-US"/>
        </w:rPr>
      </w:pPr>
      <w:r w:rsidRPr="001B0B0D">
        <w:rPr>
          <w:lang w:val="en-US"/>
        </w:rPr>
        <w:t xml:space="preserve">Variabila </w:t>
      </w:r>
      <w:r w:rsidRPr="001B0B0D">
        <w:rPr>
          <w:b/>
          <w:lang w:val="en-US"/>
        </w:rPr>
        <w:t xml:space="preserve">x </w:t>
      </w:r>
      <w:r w:rsidRPr="001B0B0D">
        <w:rPr>
          <w:lang w:val="en-US"/>
        </w:rPr>
        <w:t>calculată reflectă :</w:t>
      </w:r>
    </w:p>
    <w:p w:rsidR="00000000" w:rsidRPr="001B0B0D" w:rsidRDefault="001B0B0D">
      <w:pPr>
        <w:ind w:firstLine="284"/>
        <w:jc w:val="both"/>
        <w:rPr>
          <w:lang w:val="en-US"/>
        </w:rPr>
      </w:pPr>
      <w:r w:rsidRPr="001B0B0D">
        <w:rPr>
          <w:lang w:val="en-US"/>
        </w:rPr>
        <w:t>a) valoarea cea mai mare de pe</w:t>
      </w:r>
      <w:r>
        <w:rPr>
          <w:lang w:val="ro-RO"/>
        </w:rPr>
        <w:t xml:space="preserve"> </w:t>
      </w:r>
      <w:r w:rsidRPr="001B0B0D">
        <w:rPr>
          <w:lang w:val="en-US"/>
        </w:rPr>
        <w:t>diagonale</w:t>
      </w:r>
    </w:p>
    <w:p w:rsidR="00000000" w:rsidRPr="001B0B0D" w:rsidRDefault="001B0B0D">
      <w:pPr>
        <w:ind w:firstLine="284"/>
        <w:jc w:val="both"/>
        <w:rPr>
          <w:lang w:val="en-US"/>
        </w:rPr>
      </w:pPr>
      <w:r w:rsidRPr="001B0B0D">
        <w:rPr>
          <w:lang w:val="en-US"/>
        </w:rPr>
        <w:t>b) valoarea cea mai mare de pe</w:t>
      </w:r>
      <w:r>
        <w:rPr>
          <w:lang w:val="ro-RO"/>
        </w:rPr>
        <w:t xml:space="preserve"> </w:t>
      </w:r>
      <w:r w:rsidRPr="001B0B0D">
        <w:rPr>
          <w:lang w:val="en-US"/>
        </w:rPr>
        <w:t>diagonala principală</w:t>
      </w:r>
    </w:p>
    <w:p w:rsidR="00000000" w:rsidRPr="001B0B0D" w:rsidRDefault="001B0B0D">
      <w:pPr>
        <w:ind w:firstLine="284"/>
        <w:jc w:val="both"/>
        <w:rPr>
          <w:lang w:val="en-US"/>
        </w:rPr>
      </w:pPr>
      <w:r w:rsidRPr="001B0B0D">
        <w:rPr>
          <w:lang w:val="en-US"/>
        </w:rPr>
        <w:t>c) valoarea cea mai mare de pe</w:t>
      </w:r>
      <w:r>
        <w:rPr>
          <w:lang w:val="ro-RO"/>
        </w:rPr>
        <w:t xml:space="preserve"> </w:t>
      </w:r>
      <w:r w:rsidRPr="001B0B0D">
        <w:rPr>
          <w:lang w:val="en-US"/>
        </w:rPr>
        <w:t>diagonala secundară</w:t>
      </w:r>
    </w:p>
    <w:p w:rsidR="00000000" w:rsidRPr="001B0B0D" w:rsidRDefault="001B0B0D">
      <w:pPr>
        <w:ind w:firstLine="284"/>
        <w:jc w:val="both"/>
        <w:rPr>
          <w:lang w:val="en-US"/>
        </w:rPr>
      </w:pPr>
      <w:r w:rsidRPr="001B0B0D">
        <w:rPr>
          <w:lang w:val="en-US"/>
        </w:rPr>
        <w:t>d) altă valoare decat cele ind</w:t>
      </w:r>
      <w:r w:rsidRPr="001B0B0D">
        <w:rPr>
          <w:lang w:val="en-US"/>
        </w:rPr>
        <w:t>icate</w:t>
      </w:r>
    </w:p>
    <w:p w:rsidR="00000000" w:rsidRPr="001B0B0D" w:rsidRDefault="001B0B0D">
      <w:pPr>
        <w:ind w:firstLine="284"/>
        <w:jc w:val="both"/>
        <w:rPr>
          <w:b/>
          <w:lang w:val="en-US"/>
        </w:rPr>
      </w:pPr>
      <w:r w:rsidRPr="001B0B0D">
        <w:rPr>
          <w:lang w:val="en-US"/>
        </w:rPr>
        <w:t xml:space="preserve">27. Fie matricea </w:t>
      </w:r>
      <w:r w:rsidRPr="001B0B0D">
        <w:rPr>
          <w:b/>
          <w:lang w:val="en-US"/>
        </w:rPr>
        <w:t xml:space="preserve">A(mxm) </w:t>
      </w:r>
      <w:r w:rsidRPr="001B0B0D">
        <w:rPr>
          <w:lang w:val="en-US"/>
        </w:rPr>
        <w:t>şi secvenţa de</w:t>
      </w:r>
      <w:r>
        <w:rPr>
          <w:lang w:val="ro-RO"/>
        </w:rPr>
        <w:t xml:space="preserve"> </w:t>
      </w:r>
      <w:r w:rsidRPr="001B0B0D">
        <w:rPr>
          <w:lang w:val="en-US"/>
        </w:rPr>
        <w:t>program:</w:t>
      </w:r>
    </w:p>
    <w:p w:rsidR="00000000" w:rsidRPr="001B0B0D" w:rsidRDefault="001B0B0D">
      <w:pPr>
        <w:ind w:firstLine="284"/>
        <w:jc w:val="both"/>
        <w:rPr>
          <w:b/>
          <w:lang w:val="en-US"/>
        </w:rPr>
      </w:pPr>
      <w:r w:rsidRPr="001B0B0D">
        <w:rPr>
          <w:b/>
          <w:lang w:val="en-US"/>
        </w:rPr>
        <w:t>s=1;</w:t>
      </w:r>
    </w:p>
    <w:p w:rsidR="00000000" w:rsidRPr="001B0B0D" w:rsidRDefault="001B0B0D">
      <w:pPr>
        <w:ind w:firstLine="284"/>
        <w:jc w:val="both"/>
        <w:rPr>
          <w:lang w:val="en-US"/>
        </w:rPr>
      </w:pPr>
      <w:r w:rsidRPr="001B0B0D">
        <w:rPr>
          <w:b/>
          <w:lang w:val="en-US"/>
        </w:rPr>
        <w:t>for(i=0;i&lt;m;i++)</w:t>
      </w:r>
      <w:r>
        <w:rPr>
          <w:b/>
          <w:lang w:val="ro-RO"/>
        </w:rPr>
        <w:t xml:space="preserve"> </w:t>
      </w:r>
      <w:r w:rsidRPr="001B0B0D">
        <w:rPr>
          <w:b/>
          <w:lang w:val="en-US"/>
        </w:rPr>
        <w:t>for(j=0;j&lt;i;j++) s*=a[i][j];</w:t>
      </w:r>
    </w:p>
    <w:p w:rsidR="00000000" w:rsidRPr="001B0B0D" w:rsidRDefault="001B0B0D">
      <w:pPr>
        <w:ind w:firstLine="284"/>
        <w:jc w:val="both"/>
        <w:rPr>
          <w:lang w:val="en-US"/>
        </w:rPr>
      </w:pPr>
      <w:r w:rsidRPr="001B0B0D">
        <w:rPr>
          <w:lang w:val="en-US"/>
        </w:rPr>
        <w:t xml:space="preserve">Valoarea calculată </w:t>
      </w:r>
      <w:r w:rsidRPr="001B0B0D">
        <w:rPr>
          <w:b/>
          <w:lang w:val="en-US"/>
        </w:rPr>
        <w:t xml:space="preserve">s </w:t>
      </w:r>
      <w:r w:rsidRPr="001B0B0D">
        <w:rPr>
          <w:lang w:val="en-US"/>
        </w:rPr>
        <w:t>reflectă :</w:t>
      </w:r>
    </w:p>
    <w:p w:rsidR="00000000" w:rsidRPr="001B0B0D" w:rsidRDefault="001B0B0D">
      <w:pPr>
        <w:ind w:firstLine="284"/>
        <w:jc w:val="both"/>
        <w:rPr>
          <w:lang w:val="en-US"/>
        </w:rPr>
      </w:pPr>
      <w:r w:rsidRPr="001B0B0D">
        <w:rPr>
          <w:lang w:val="en-US"/>
        </w:rPr>
        <w:t>a) produsul valorilor de sub</w:t>
      </w:r>
      <w:r>
        <w:rPr>
          <w:lang w:val="ro-RO"/>
        </w:rPr>
        <w:t xml:space="preserve"> </w:t>
      </w:r>
      <w:r w:rsidRPr="001B0B0D">
        <w:rPr>
          <w:lang w:val="en-US"/>
        </w:rPr>
        <w:t>diagonala principală</w:t>
      </w:r>
    </w:p>
    <w:p w:rsidR="00000000" w:rsidRPr="001B0B0D" w:rsidRDefault="001B0B0D">
      <w:pPr>
        <w:ind w:firstLine="284"/>
        <w:jc w:val="both"/>
        <w:rPr>
          <w:lang w:val="en-US"/>
        </w:rPr>
      </w:pPr>
      <w:r w:rsidRPr="001B0B0D">
        <w:rPr>
          <w:lang w:val="en-US"/>
        </w:rPr>
        <w:t>b) produsul valorilor de pe</w:t>
      </w:r>
      <w:r>
        <w:rPr>
          <w:lang w:val="ro-RO"/>
        </w:rPr>
        <w:t xml:space="preserve"> </w:t>
      </w:r>
      <w:r w:rsidRPr="001B0B0D">
        <w:rPr>
          <w:lang w:val="en-US"/>
        </w:rPr>
        <w:t>diagonala secundară</w:t>
      </w:r>
    </w:p>
    <w:p w:rsidR="00000000" w:rsidRPr="001B0B0D" w:rsidRDefault="001B0B0D">
      <w:pPr>
        <w:ind w:firstLine="284"/>
        <w:jc w:val="both"/>
        <w:rPr>
          <w:lang w:val="en-US"/>
        </w:rPr>
      </w:pPr>
      <w:r w:rsidRPr="001B0B0D">
        <w:rPr>
          <w:lang w:val="en-US"/>
        </w:rPr>
        <w:t>c) produsul valorilor</w:t>
      </w:r>
      <w:r w:rsidRPr="001B0B0D">
        <w:rPr>
          <w:lang w:val="en-US"/>
        </w:rPr>
        <w:t xml:space="preserve"> din întreaga</w:t>
      </w:r>
      <w:r>
        <w:rPr>
          <w:lang w:val="ro-RO"/>
        </w:rPr>
        <w:t xml:space="preserve"> </w:t>
      </w:r>
      <w:r w:rsidRPr="001B0B0D">
        <w:rPr>
          <w:lang w:val="en-US"/>
        </w:rPr>
        <w:t>matrice</w:t>
      </w:r>
    </w:p>
    <w:p w:rsidR="00000000" w:rsidRPr="001B0B0D" w:rsidRDefault="001B0B0D">
      <w:pPr>
        <w:ind w:firstLine="284"/>
        <w:jc w:val="both"/>
        <w:rPr>
          <w:lang w:val="en-US"/>
        </w:rPr>
      </w:pPr>
      <w:r w:rsidRPr="001B0B0D">
        <w:rPr>
          <w:lang w:val="en-US"/>
        </w:rPr>
        <w:t>d) altă valoare decât cele indicate</w:t>
      </w:r>
    </w:p>
    <w:p w:rsidR="00000000" w:rsidRPr="001B0B0D" w:rsidRDefault="001B0B0D">
      <w:pPr>
        <w:ind w:firstLine="284"/>
        <w:jc w:val="both"/>
        <w:rPr>
          <w:b/>
          <w:lang w:val="en-US"/>
        </w:rPr>
      </w:pPr>
      <w:r w:rsidRPr="001B0B0D">
        <w:rPr>
          <w:lang w:val="en-US"/>
        </w:rPr>
        <w:t xml:space="preserve">28. Fie o matrice </w:t>
      </w:r>
      <w:r w:rsidRPr="001B0B0D">
        <w:rPr>
          <w:b/>
          <w:lang w:val="en-US"/>
        </w:rPr>
        <w:t xml:space="preserve">A(nxn) </w:t>
      </w:r>
      <w:r w:rsidRPr="001B0B0D">
        <w:rPr>
          <w:lang w:val="en-US"/>
        </w:rPr>
        <w:t>citită de la tastatură .</w:t>
      </w:r>
      <w:r>
        <w:rPr>
          <w:lang w:val="ro-RO"/>
        </w:rPr>
        <w:t xml:space="preserve">  </w:t>
      </w:r>
      <w:r w:rsidRPr="001B0B0D">
        <w:rPr>
          <w:lang w:val="en-US"/>
        </w:rPr>
        <w:t>Atunci secvenţa de cod :</w:t>
      </w:r>
    </w:p>
    <w:p w:rsidR="00000000" w:rsidRPr="001B0B0D" w:rsidRDefault="001B0B0D">
      <w:pPr>
        <w:ind w:firstLine="284"/>
        <w:jc w:val="both"/>
        <w:rPr>
          <w:b/>
          <w:lang w:val="en-US"/>
        </w:rPr>
      </w:pPr>
      <w:r w:rsidRPr="001B0B0D">
        <w:rPr>
          <w:b/>
          <w:lang w:val="en-US"/>
        </w:rPr>
        <w:t>i=0; m=a[0][0];</w:t>
      </w:r>
    </w:p>
    <w:p w:rsidR="00000000" w:rsidRPr="001B0B0D" w:rsidRDefault="001B0B0D">
      <w:pPr>
        <w:ind w:firstLine="284"/>
        <w:jc w:val="both"/>
        <w:rPr>
          <w:lang w:val="en-US"/>
        </w:rPr>
      </w:pPr>
      <w:r w:rsidRPr="001B0B0D">
        <w:rPr>
          <w:b/>
          <w:lang w:val="en-US"/>
        </w:rPr>
        <w:t>while(i&lt;n) {</w:t>
      </w:r>
      <w:r>
        <w:rPr>
          <w:b/>
          <w:lang w:val="ro-RO"/>
        </w:rPr>
        <w:t xml:space="preserve"> </w:t>
      </w:r>
      <w:r w:rsidRPr="001B0B0D">
        <w:rPr>
          <w:b/>
          <w:lang w:val="en-US"/>
        </w:rPr>
        <w:t>for(j=0;j&lt;n;j++)</w:t>
      </w:r>
      <w:r>
        <w:rPr>
          <w:b/>
          <w:lang w:val="ro-RO"/>
        </w:rPr>
        <w:t xml:space="preserve"> </w:t>
      </w:r>
      <w:r w:rsidRPr="001B0B0D">
        <w:rPr>
          <w:b/>
          <w:lang w:val="en-US"/>
        </w:rPr>
        <w:t>if(m&lt;a[i][j]) m=a[i][j];</w:t>
      </w:r>
      <w:r>
        <w:rPr>
          <w:b/>
          <w:lang w:val="ro-RO"/>
        </w:rPr>
        <w:t xml:space="preserve"> </w:t>
      </w:r>
      <w:r w:rsidRPr="001B0B0D">
        <w:rPr>
          <w:b/>
          <w:lang w:val="en-US"/>
        </w:rPr>
        <w:t>i++;</w:t>
      </w:r>
      <w:r>
        <w:rPr>
          <w:b/>
          <w:lang w:val="ro-RO"/>
        </w:rPr>
        <w:t xml:space="preserve"> </w:t>
      </w:r>
      <w:r w:rsidRPr="001B0B0D">
        <w:rPr>
          <w:b/>
          <w:lang w:val="en-US"/>
        </w:rPr>
        <w:t>}</w:t>
      </w:r>
    </w:p>
    <w:p w:rsidR="00000000" w:rsidRPr="001B0B0D" w:rsidRDefault="001B0B0D">
      <w:pPr>
        <w:ind w:firstLine="284"/>
        <w:jc w:val="both"/>
        <w:rPr>
          <w:lang w:val="en-US"/>
        </w:rPr>
      </w:pPr>
      <w:r w:rsidRPr="001B0B0D">
        <w:rPr>
          <w:lang w:val="en-US"/>
        </w:rPr>
        <w:t xml:space="preserve">a) calculează elementul maxim </w:t>
      </w:r>
      <w:r w:rsidRPr="001B0B0D">
        <w:rPr>
          <w:b/>
          <w:lang w:val="en-US"/>
        </w:rPr>
        <w:t>m</w:t>
      </w:r>
      <w:r>
        <w:rPr>
          <w:b/>
          <w:lang w:val="ro-RO"/>
        </w:rPr>
        <w:t xml:space="preserve"> </w:t>
      </w:r>
      <w:r w:rsidRPr="001B0B0D">
        <w:rPr>
          <w:lang w:val="en-US"/>
        </w:rPr>
        <w:t>dintre eleme</w:t>
      </w:r>
      <w:r w:rsidRPr="001B0B0D">
        <w:rPr>
          <w:lang w:val="en-US"/>
        </w:rPr>
        <w:t>ntele matricii</w:t>
      </w:r>
    </w:p>
    <w:p w:rsidR="00000000" w:rsidRPr="001B0B0D" w:rsidRDefault="001B0B0D">
      <w:pPr>
        <w:ind w:firstLine="284"/>
        <w:jc w:val="both"/>
        <w:rPr>
          <w:lang w:val="en-US"/>
        </w:rPr>
      </w:pPr>
      <w:r w:rsidRPr="001B0B0D">
        <w:rPr>
          <w:lang w:val="en-US"/>
        </w:rPr>
        <w:t xml:space="preserve">b) calculează elementul minim </w:t>
      </w:r>
      <w:r w:rsidRPr="001B0B0D">
        <w:rPr>
          <w:b/>
          <w:lang w:val="en-US"/>
        </w:rPr>
        <w:t>m</w:t>
      </w:r>
      <w:r>
        <w:rPr>
          <w:b/>
          <w:lang w:val="ro-RO"/>
        </w:rPr>
        <w:t xml:space="preserve"> </w:t>
      </w:r>
      <w:r w:rsidRPr="001B0B0D">
        <w:rPr>
          <w:lang w:val="en-US"/>
        </w:rPr>
        <w:t>dintre elementele matricii</w:t>
      </w:r>
    </w:p>
    <w:p w:rsidR="00000000" w:rsidRPr="001B0B0D" w:rsidRDefault="001B0B0D">
      <w:pPr>
        <w:ind w:firstLine="284"/>
        <w:jc w:val="both"/>
        <w:rPr>
          <w:lang w:val="en-US"/>
        </w:rPr>
      </w:pPr>
      <w:r w:rsidRPr="001B0B0D">
        <w:rPr>
          <w:lang w:val="en-US"/>
        </w:rPr>
        <w:t>c) se ciclează la infinit</w:t>
      </w:r>
    </w:p>
    <w:p w:rsidR="00000000" w:rsidRPr="001B0B0D" w:rsidRDefault="001B0B0D">
      <w:pPr>
        <w:ind w:firstLine="284"/>
        <w:jc w:val="both"/>
        <w:rPr>
          <w:lang w:val="en-US"/>
        </w:rPr>
      </w:pPr>
      <w:r w:rsidRPr="001B0B0D">
        <w:rPr>
          <w:lang w:val="en-US"/>
        </w:rPr>
        <w:t>d) numără elementele matricii care</w:t>
      </w:r>
      <w:r>
        <w:rPr>
          <w:lang w:val="ro-RO"/>
        </w:rPr>
        <w:t xml:space="preserve"> </w:t>
      </w:r>
      <w:r w:rsidRPr="001B0B0D">
        <w:rPr>
          <w:lang w:val="en-US"/>
        </w:rPr>
        <w:t xml:space="preserve">sunt mai mari ca </w:t>
      </w:r>
      <w:r w:rsidRPr="001B0B0D">
        <w:rPr>
          <w:b/>
          <w:lang w:val="en-US"/>
        </w:rPr>
        <w:t>m</w:t>
      </w:r>
    </w:p>
    <w:p w:rsidR="00000000" w:rsidRPr="001B0B0D" w:rsidRDefault="001B0B0D">
      <w:pPr>
        <w:ind w:firstLine="284"/>
        <w:jc w:val="both"/>
        <w:rPr>
          <w:b/>
          <w:lang w:val="en-US"/>
        </w:rPr>
      </w:pPr>
      <w:r w:rsidRPr="001B0B0D">
        <w:rPr>
          <w:lang w:val="en-US"/>
        </w:rPr>
        <w:t>29. Fie secvenţa de cod de mai jos. Dacă</w:t>
      </w:r>
      <w:r>
        <w:rPr>
          <w:lang w:val="ro-RO"/>
        </w:rPr>
        <w:t xml:space="preserve"> </w:t>
      </w:r>
      <w:r w:rsidRPr="001B0B0D">
        <w:rPr>
          <w:lang w:val="en-US"/>
        </w:rPr>
        <w:t xml:space="preserve">considerăm ca date de intrare tabloul </w:t>
      </w:r>
      <w:r w:rsidRPr="001B0B0D">
        <w:rPr>
          <w:b/>
          <w:lang w:val="en-US"/>
        </w:rPr>
        <w:t xml:space="preserve">V1 </w:t>
      </w:r>
      <w:r w:rsidRPr="001B0B0D">
        <w:rPr>
          <w:lang w:val="en-US"/>
        </w:rPr>
        <w:t>de</w:t>
      </w:r>
      <w:r>
        <w:rPr>
          <w:lang w:val="ro-RO"/>
        </w:rPr>
        <w:t xml:space="preserve"> </w:t>
      </w:r>
      <w:r w:rsidRPr="001B0B0D">
        <w:rPr>
          <w:lang w:val="en-US"/>
        </w:rPr>
        <w:t xml:space="preserve">dimensiune </w:t>
      </w:r>
      <w:r w:rsidRPr="001B0B0D">
        <w:rPr>
          <w:b/>
          <w:lang w:val="en-US"/>
        </w:rPr>
        <w:t>n</w:t>
      </w:r>
      <w:r w:rsidRPr="001B0B0D">
        <w:rPr>
          <w:lang w:val="en-US"/>
        </w:rPr>
        <w:t>, atu</w:t>
      </w:r>
      <w:r w:rsidRPr="001B0B0D">
        <w:rPr>
          <w:lang w:val="en-US"/>
        </w:rPr>
        <w:t xml:space="preserve">nci tabloul </w:t>
      </w:r>
      <w:r w:rsidRPr="001B0B0D">
        <w:rPr>
          <w:b/>
          <w:lang w:val="en-US"/>
        </w:rPr>
        <w:t xml:space="preserve">V0 </w:t>
      </w:r>
      <w:r w:rsidRPr="001B0B0D">
        <w:rPr>
          <w:lang w:val="en-US"/>
        </w:rPr>
        <w:t>va conţine :</w:t>
      </w:r>
    </w:p>
    <w:p w:rsidR="00000000" w:rsidRPr="001B0B0D" w:rsidRDefault="001B0B0D">
      <w:pPr>
        <w:ind w:firstLine="284"/>
        <w:jc w:val="both"/>
        <w:rPr>
          <w:lang w:val="en-US"/>
        </w:rPr>
      </w:pPr>
      <w:r w:rsidRPr="001B0B0D">
        <w:rPr>
          <w:b/>
          <w:lang w:val="en-US"/>
        </w:rPr>
        <w:t>for(i=0;i&lt;n;i++) v0[n-i-1]=v1[i];</w:t>
      </w:r>
    </w:p>
    <w:p w:rsidR="00000000" w:rsidRPr="001B0B0D" w:rsidRDefault="001B0B0D">
      <w:pPr>
        <w:ind w:firstLine="284"/>
        <w:jc w:val="both"/>
        <w:rPr>
          <w:lang w:val="en-US"/>
        </w:rPr>
      </w:pPr>
      <w:r w:rsidRPr="001B0B0D">
        <w:rPr>
          <w:lang w:val="en-US"/>
        </w:rPr>
        <w:t xml:space="preserve">a) elementele lui </w:t>
      </w:r>
      <w:r w:rsidRPr="001B0B0D">
        <w:rPr>
          <w:b/>
          <w:lang w:val="en-US"/>
        </w:rPr>
        <w:t xml:space="preserve">V1 </w:t>
      </w:r>
      <w:r w:rsidRPr="001B0B0D">
        <w:rPr>
          <w:lang w:val="en-US"/>
        </w:rPr>
        <w:t>în ordine</w:t>
      </w:r>
      <w:r>
        <w:rPr>
          <w:lang w:val="ro-RO"/>
        </w:rPr>
        <w:t xml:space="preserve"> </w:t>
      </w:r>
      <w:r w:rsidRPr="001B0B0D">
        <w:rPr>
          <w:lang w:val="en-US"/>
        </w:rPr>
        <w:t>inversă</w:t>
      </w:r>
    </w:p>
    <w:p w:rsidR="00000000" w:rsidRPr="001B0B0D" w:rsidRDefault="001B0B0D">
      <w:pPr>
        <w:ind w:firstLine="284"/>
        <w:jc w:val="both"/>
        <w:rPr>
          <w:lang w:val="en-US"/>
        </w:rPr>
      </w:pPr>
      <w:r w:rsidRPr="001B0B0D">
        <w:rPr>
          <w:lang w:val="en-US"/>
        </w:rPr>
        <w:t xml:space="preserve">b) o parte din elementele lui </w:t>
      </w:r>
      <w:r w:rsidRPr="001B0B0D">
        <w:rPr>
          <w:b/>
          <w:lang w:val="en-US"/>
        </w:rPr>
        <w:t>V1</w:t>
      </w:r>
    </w:p>
    <w:p w:rsidR="00000000" w:rsidRPr="001B0B0D" w:rsidRDefault="001B0B0D">
      <w:pPr>
        <w:ind w:firstLine="284"/>
        <w:jc w:val="both"/>
        <w:rPr>
          <w:lang w:val="en-US"/>
        </w:rPr>
      </w:pPr>
      <w:r w:rsidRPr="001B0B0D">
        <w:rPr>
          <w:lang w:val="en-US"/>
        </w:rPr>
        <w:t xml:space="preserve">c) numai elem. impare ale lui </w:t>
      </w:r>
      <w:r w:rsidRPr="001B0B0D">
        <w:rPr>
          <w:b/>
          <w:lang w:val="en-US"/>
        </w:rPr>
        <w:t>V1</w:t>
      </w:r>
    </w:p>
    <w:p w:rsidR="00000000" w:rsidRPr="001B0B0D" w:rsidRDefault="001B0B0D">
      <w:pPr>
        <w:ind w:firstLine="284"/>
        <w:jc w:val="both"/>
        <w:rPr>
          <w:lang w:val="en-US"/>
        </w:rPr>
      </w:pPr>
      <w:r w:rsidRPr="001B0B0D">
        <w:rPr>
          <w:lang w:val="en-US"/>
        </w:rPr>
        <w:t>d) algoritmul depune elementele lui</w:t>
      </w:r>
      <w:r>
        <w:rPr>
          <w:lang w:val="ro-RO"/>
        </w:rPr>
        <w:t xml:space="preserve"> </w:t>
      </w:r>
      <w:r w:rsidRPr="001B0B0D">
        <w:rPr>
          <w:b/>
          <w:lang w:val="en-US"/>
        </w:rPr>
        <w:t xml:space="preserve">V1 </w:t>
      </w:r>
      <w:r w:rsidRPr="001B0B0D">
        <w:rPr>
          <w:lang w:val="en-US"/>
        </w:rPr>
        <w:t xml:space="preserve">în ordine inversă numai dacă </w:t>
      </w:r>
      <w:r w:rsidRPr="001B0B0D">
        <w:rPr>
          <w:b/>
          <w:lang w:val="en-US"/>
        </w:rPr>
        <w:t>n</w:t>
      </w:r>
      <w:r>
        <w:rPr>
          <w:b/>
          <w:lang w:val="ro-RO"/>
        </w:rPr>
        <w:t xml:space="preserve"> </w:t>
      </w:r>
      <w:r w:rsidRPr="001B0B0D">
        <w:rPr>
          <w:lang w:val="en-US"/>
        </w:rPr>
        <w:t>este impar</w:t>
      </w:r>
    </w:p>
    <w:p w:rsidR="00000000" w:rsidRPr="001B0B0D" w:rsidRDefault="001B0B0D">
      <w:pPr>
        <w:ind w:firstLine="284"/>
        <w:jc w:val="both"/>
        <w:rPr>
          <w:b/>
          <w:lang w:val="en-US"/>
        </w:rPr>
      </w:pPr>
      <w:r w:rsidRPr="001B0B0D">
        <w:rPr>
          <w:lang w:val="en-US"/>
        </w:rPr>
        <w:t xml:space="preserve">30. Fie </w:t>
      </w:r>
      <w:r w:rsidRPr="001B0B0D">
        <w:rPr>
          <w:lang w:val="en-US"/>
        </w:rPr>
        <w:t>următoarea secvenţă de cod care</w:t>
      </w:r>
      <w:r>
        <w:rPr>
          <w:lang w:val="ro-RO"/>
        </w:rPr>
        <w:t xml:space="preserve"> </w:t>
      </w:r>
      <w:r w:rsidRPr="001B0B0D">
        <w:rPr>
          <w:lang w:val="en-US"/>
        </w:rPr>
        <w:t xml:space="preserve">primeşte o matrice </w:t>
      </w:r>
      <w:r w:rsidRPr="001B0B0D">
        <w:rPr>
          <w:b/>
          <w:lang w:val="en-US"/>
        </w:rPr>
        <w:t xml:space="preserve">M </w:t>
      </w:r>
      <w:r w:rsidRPr="001B0B0D">
        <w:rPr>
          <w:lang w:val="en-US"/>
        </w:rPr>
        <w:t xml:space="preserve">pătratică de dimensiune </w:t>
      </w:r>
      <w:r w:rsidRPr="001B0B0D">
        <w:rPr>
          <w:b/>
          <w:lang w:val="en-US"/>
        </w:rPr>
        <w:t>n</w:t>
      </w:r>
      <w:r>
        <w:rPr>
          <w:b/>
          <w:lang w:val="ro-RO"/>
        </w:rPr>
        <w:t xml:space="preserve"> </w:t>
      </w:r>
      <w:r w:rsidRPr="001B0B0D">
        <w:rPr>
          <w:lang w:val="en-US"/>
        </w:rPr>
        <w:t>la intrare :</w:t>
      </w:r>
    </w:p>
    <w:p w:rsidR="00000000" w:rsidRPr="001B0B0D" w:rsidRDefault="001B0B0D">
      <w:pPr>
        <w:ind w:firstLine="284"/>
        <w:jc w:val="both"/>
        <w:rPr>
          <w:b/>
          <w:lang w:val="en-US"/>
        </w:rPr>
      </w:pPr>
      <w:r w:rsidRPr="001B0B0D">
        <w:rPr>
          <w:b/>
          <w:lang w:val="en-US"/>
        </w:rPr>
        <w:t>p=1;</w:t>
      </w:r>
    </w:p>
    <w:p w:rsidR="00000000" w:rsidRPr="001B0B0D" w:rsidRDefault="001B0B0D">
      <w:pPr>
        <w:ind w:firstLine="284"/>
        <w:jc w:val="both"/>
        <w:rPr>
          <w:lang w:val="en-US"/>
        </w:rPr>
      </w:pPr>
      <w:r w:rsidRPr="001B0B0D">
        <w:rPr>
          <w:b/>
          <w:lang w:val="en-US"/>
        </w:rPr>
        <w:t>for(i=0;i&lt;n;i++) p=p*m[i][i]-2;</w:t>
      </w:r>
      <w:r>
        <w:rPr>
          <w:b/>
          <w:lang w:val="ro-RO"/>
        </w:rPr>
        <w:t xml:space="preserve">   </w:t>
      </w:r>
      <w:r w:rsidRPr="001B0B0D">
        <w:rPr>
          <w:lang w:val="en-US"/>
        </w:rPr>
        <w:t>atunci aceasta realizează :</w:t>
      </w:r>
    </w:p>
    <w:p w:rsidR="00000000" w:rsidRPr="001B0B0D" w:rsidRDefault="001B0B0D">
      <w:pPr>
        <w:ind w:firstLine="284"/>
        <w:jc w:val="both"/>
        <w:rPr>
          <w:lang w:val="en-US"/>
        </w:rPr>
      </w:pPr>
      <w:r w:rsidRPr="001B0B0D">
        <w:rPr>
          <w:lang w:val="en-US"/>
        </w:rPr>
        <w:t>a) produsul elementelor din matrice</w:t>
      </w:r>
    </w:p>
    <w:p w:rsidR="00000000" w:rsidRPr="001B0B0D" w:rsidRDefault="001B0B0D">
      <w:pPr>
        <w:ind w:firstLine="284"/>
        <w:jc w:val="both"/>
        <w:rPr>
          <w:lang w:val="en-US"/>
        </w:rPr>
      </w:pPr>
      <w:r w:rsidRPr="001B0B0D">
        <w:rPr>
          <w:lang w:val="en-US"/>
        </w:rPr>
        <w:t>b) produsul elementelor de pe</w:t>
      </w:r>
      <w:r>
        <w:rPr>
          <w:lang w:val="ro-RO"/>
        </w:rPr>
        <w:t xml:space="preserve"> </w:t>
      </w:r>
      <w:r w:rsidRPr="001B0B0D">
        <w:rPr>
          <w:lang w:val="en-US"/>
        </w:rPr>
        <w:t>diagonala principală a matricii</w:t>
      </w:r>
      <w:r w:rsidRPr="001B0B0D">
        <w:rPr>
          <w:lang w:val="en-US"/>
        </w:rPr>
        <w:t xml:space="preserve"> </w:t>
      </w:r>
      <w:r w:rsidRPr="001B0B0D">
        <w:rPr>
          <w:b/>
          <w:lang w:val="en-US"/>
        </w:rPr>
        <w:t>m</w:t>
      </w:r>
    </w:p>
    <w:p w:rsidR="00000000" w:rsidRPr="001B0B0D" w:rsidRDefault="001B0B0D">
      <w:pPr>
        <w:ind w:firstLine="284"/>
        <w:jc w:val="both"/>
        <w:rPr>
          <w:lang w:val="en-US"/>
        </w:rPr>
      </w:pPr>
      <w:r w:rsidRPr="001B0B0D">
        <w:rPr>
          <w:lang w:val="en-US"/>
        </w:rPr>
        <w:t>c) o prelucrare a elementelor de pe</w:t>
      </w:r>
      <w:r>
        <w:rPr>
          <w:lang w:val="ro-RO"/>
        </w:rPr>
        <w:t xml:space="preserve"> </w:t>
      </w:r>
      <w:r w:rsidRPr="001B0B0D">
        <w:rPr>
          <w:lang w:val="en-US"/>
        </w:rPr>
        <w:t xml:space="preserve">diagonala principală a matricii </w:t>
      </w:r>
      <w:r w:rsidRPr="001B0B0D">
        <w:rPr>
          <w:b/>
          <w:lang w:val="en-US"/>
        </w:rPr>
        <w:t>m</w:t>
      </w:r>
    </w:p>
    <w:p w:rsidR="00000000" w:rsidRPr="001B0B0D" w:rsidRDefault="001B0B0D">
      <w:pPr>
        <w:ind w:firstLine="284"/>
        <w:jc w:val="both"/>
        <w:rPr>
          <w:lang w:val="en-US"/>
        </w:rPr>
      </w:pPr>
      <w:r w:rsidRPr="001B0B0D">
        <w:rPr>
          <w:lang w:val="en-US"/>
        </w:rPr>
        <w:t>d) se ciclează la infinit</w:t>
      </w:r>
    </w:p>
    <w:p w:rsidR="00000000" w:rsidRPr="001B0B0D" w:rsidRDefault="001B0B0D">
      <w:pPr>
        <w:ind w:firstLine="284"/>
        <w:jc w:val="both"/>
        <w:rPr>
          <w:b/>
          <w:lang w:val="en-US"/>
        </w:rPr>
      </w:pPr>
      <w:r w:rsidRPr="001B0B0D">
        <w:rPr>
          <w:lang w:val="en-US"/>
        </w:rPr>
        <w:t xml:space="preserve">31. Care este valoarea elementului </w:t>
      </w:r>
      <w:r w:rsidRPr="001B0B0D">
        <w:rPr>
          <w:b/>
          <w:lang w:val="en-US"/>
        </w:rPr>
        <w:t>tab[2][3]</w:t>
      </w:r>
      <w:r>
        <w:rPr>
          <w:b/>
          <w:lang w:val="ro-RO"/>
        </w:rPr>
        <w:t xml:space="preserve"> </w:t>
      </w:r>
      <w:r w:rsidRPr="001B0B0D">
        <w:rPr>
          <w:lang w:val="en-US"/>
        </w:rPr>
        <w:t>după execuţia secvenţei de cod :</w:t>
      </w:r>
    </w:p>
    <w:p w:rsidR="00000000" w:rsidRPr="001B0B0D" w:rsidRDefault="001B0B0D">
      <w:pPr>
        <w:ind w:firstLine="284"/>
        <w:jc w:val="both"/>
        <w:rPr>
          <w:b/>
          <w:lang w:val="en-US"/>
        </w:rPr>
      </w:pPr>
      <w:r w:rsidRPr="001B0B0D">
        <w:rPr>
          <w:b/>
          <w:lang w:val="en-US"/>
        </w:rPr>
        <w:t>int i,j;</w:t>
      </w:r>
      <w:r>
        <w:rPr>
          <w:b/>
          <w:lang w:val="ro-RO"/>
        </w:rPr>
        <w:t xml:space="preserve">  </w:t>
      </w:r>
      <w:r w:rsidRPr="001B0B0D">
        <w:rPr>
          <w:b/>
          <w:lang w:val="en-US"/>
        </w:rPr>
        <w:t>int ctr=0;</w:t>
      </w:r>
      <w:r>
        <w:rPr>
          <w:b/>
          <w:lang w:val="ro-RO"/>
        </w:rPr>
        <w:t xml:space="preserve"> </w:t>
      </w:r>
      <w:r w:rsidRPr="001B0B0D">
        <w:rPr>
          <w:b/>
          <w:lang w:val="en-US"/>
        </w:rPr>
        <w:t>int tab[4][4];</w:t>
      </w:r>
    </w:p>
    <w:p w:rsidR="00000000" w:rsidRPr="001B0B0D" w:rsidRDefault="001B0B0D">
      <w:pPr>
        <w:ind w:firstLine="284"/>
        <w:jc w:val="both"/>
        <w:rPr>
          <w:b/>
          <w:lang w:val="en-US"/>
        </w:rPr>
      </w:pPr>
      <w:r w:rsidRPr="001B0B0D">
        <w:rPr>
          <w:b/>
          <w:lang w:val="en-US"/>
        </w:rPr>
        <w:t>for(i=0;i&lt;4;i++)</w:t>
      </w:r>
    </w:p>
    <w:p w:rsidR="00000000" w:rsidRPr="001B0B0D" w:rsidRDefault="001B0B0D">
      <w:pPr>
        <w:ind w:firstLine="284"/>
        <w:jc w:val="both"/>
        <w:rPr>
          <w:lang w:val="en-US"/>
        </w:rPr>
      </w:pPr>
      <w:r w:rsidRPr="001B0B0D">
        <w:rPr>
          <w:b/>
          <w:lang w:val="en-US"/>
        </w:rPr>
        <w:t>for(j=0;j&lt;4;j++)</w:t>
      </w:r>
      <w:r>
        <w:rPr>
          <w:b/>
          <w:lang w:val="ro-RO"/>
        </w:rPr>
        <w:t xml:space="preserve"> </w:t>
      </w:r>
      <w:r w:rsidRPr="001B0B0D">
        <w:rPr>
          <w:b/>
          <w:lang w:val="en-US"/>
        </w:rPr>
        <w:t>{ tab[i][</w:t>
      </w:r>
      <w:r w:rsidRPr="001B0B0D">
        <w:rPr>
          <w:b/>
          <w:lang w:val="en-US"/>
        </w:rPr>
        <w:t>j]:=ctr; ++ctr; }</w:t>
      </w:r>
    </w:p>
    <w:p w:rsidR="00000000" w:rsidRDefault="001B0B0D">
      <w:pPr>
        <w:ind w:firstLine="284"/>
        <w:jc w:val="both"/>
        <w:rPr>
          <w:sz w:val="22"/>
          <w:lang w:val="ro-RO"/>
        </w:rPr>
      </w:pPr>
      <w:r w:rsidRPr="001B0B0D">
        <w:rPr>
          <w:lang w:val="en-US"/>
        </w:rPr>
        <w:t>a) 7 b) 9 c) 11 d) 14</w:t>
      </w:r>
    </w:p>
    <w:p w:rsidR="00000000" w:rsidRDefault="001B0B0D">
      <w:pPr>
        <w:ind w:left="720"/>
        <w:jc w:val="both"/>
        <w:rPr>
          <w:sz w:val="22"/>
          <w:lang w:val="ro-RO"/>
        </w:rPr>
      </w:pPr>
    </w:p>
    <w:p w:rsidR="00000000" w:rsidRDefault="001B0B0D">
      <w:pPr>
        <w:ind w:firstLine="720"/>
        <w:jc w:val="both"/>
        <w:rPr>
          <w:b/>
          <w:i/>
          <w:lang w:val="ro-RO"/>
        </w:rPr>
      </w:pPr>
      <w:r>
        <w:rPr>
          <w:b/>
          <w:i/>
          <w:sz w:val="22"/>
          <w:lang w:val="ro-RO"/>
        </w:rPr>
        <w:t>Exemple model:</w:t>
      </w:r>
      <w:r>
        <w:rPr>
          <w:b/>
          <w:i/>
          <w:lang w:val="ro-RO"/>
        </w:rPr>
        <w:t xml:space="preserve"> </w:t>
      </w:r>
    </w:p>
    <w:p w:rsidR="00000000" w:rsidRDefault="001B0B0D">
      <w:pPr>
        <w:ind w:firstLine="284"/>
        <w:jc w:val="both"/>
        <w:rPr>
          <w:sz w:val="22"/>
          <w:lang w:val="en-US"/>
        </w:rPr>
      </w:pPr>
      <w:r>
        <w:rPr>
          <w:b/>
          <w:i/>
          <w:lang w:val="ro-RO"/>
        </w:rPr>
        <w:t xml:space="preserve">Scopul lucrarii : </w:t>
      </w:r>
      <w:r>
        <w:rPr>
          <w:sz w:val="22"/>
          <w:lang w:val="ro-RO"/>
        </w:rPr>
        <w:t xml:space="preserve">Prelucrarea matricei pe coloane: calculul sumei valorilor elementelor pe coloane: </w:t>
      </w:r>
    </w:p>
    <w:p w:rsidR="00000000" w:rsidRDefault="001B0B0D">
      <w:pPr>
        <w:ind w:firstLine="284"/>
        <w:jc w:val="both"/>
        <w:rPr>
          <w:sz w:val="22"/>
          <w:lang w:val="en-US"/>
        </w:rPr>
      </w:pPr>
      <w:r>
        <w:rPr>
          <w:sz w:val="22"/>
          <w:lang w:val="en-US"/>
        </w:rPr>
        <w:t xml:space="preserve">#include &lt;stdio.h&gt; </w:t>
      </w:r>
    </w:p>
    <w:p w:rsidR="00000000" w:rsidRDefault="001B0B0D">
      <w:pPr>
        <w:ind w:firstLine="284"/>
        <w:jc w:val="both"/>
        <w:rPr>
          <w:sz w:val="22"/>
          <w:lang w:val="en-US"/>
        </w:rPr>
      </w:pPr>
      <w:r>
        <w:rPr>
          <w:sz w:val="22"/>
          <w:lang w:val="en-US"/>
        </w:rPr>
        <w:t xml:space="preserve">#define ROW 2 </w:t>
      </w:r>
    </w:p>
    <w:p w:rsidR="00000000" w:rsidRDefault="001B0B0D">
      <w:pPr>
        <w:ind w:firstLine="284"/>
        <w:jc w:val="both"/>
        <w:rPr>
          <w:sz w:val="22"/>
          <w:lang w:val="en-US"/>
        </w:rPr>
      </w:pPr>
      <w:r>
        <w:rPr>
          <w:sz w:val="22"/>
          <w:lang w:val="en-US"/>
        </w:rPr>
        <w:t xml:space="preserve">#define COL 3 </w:t>
      </w:r>
    </w:p>
    <w:p w:rsidR="00000000" w:rsidRPr="001B0B0D" w:rsidRDefault="001B0B0D">
      <w:pPr>
        <w:ind w:left="568" w:firstLine="284"/>
        <w:jc w:val="both"/>
        <w:rPr>
          <w:sz w:val="22"/>
          <w:lang w:val="en-US"/>
        </w:rPr>
      </w:pPr>
      <w:r>
        <w:rPr>
          <w:sz w:val="22"/>
          <w:lang w:val="en-US"/>
        </w:rPr>
        <w:t>void main() {</w:t>
      </w:r>
    </w:p>
    <w:p w:rsidR="00000000" w:rsidRPr="001B0B0D" w:rsidRDefault="001B0B0D">
      <w:pPr>
        <w:ind w:left="568" w:firstLine="284"/>
        <w:jc w:val="both"/>
        <w:rPr>
          <w:sz w:val="22"/>
          <w:lang w:val="en-US"/>
        </w:rPr>
      </w:pPr>
      <w:r w:rsidRPr="001B0B0D">
        <w:rPr>
          <w:sz w:val="22"/>
          <w:lang w:val="en-US"/>
        </w:rPr>
        <w:t>int  a[ROW][COL], b[ROW];</w:t>
      </w:r>
      <w:r>
        <w:rPr>
          <w:sz w:val="22"/>
          <w:lang w:val="en-US"/>
        </w:rPr>
        <w:tab/>
      </w:r>
      <w:r w:rsidRPr="001B0B0D">
        <w:rPr>
          <w:sz w:val="22"/>
          <w:lang w:val="en-US"/>
        </w:rPr>
        <w:t>int i,j;</w:t>
      </w:r>
      <w:r w:rsidRPr="001B0B0D">
        <w:rPr>
          <w:sz w:val="22"/>
          <w:lang w:val="en-US"/>
        </w:rPr>
        <w:t xml:space="preserve"> </w:t>
      </w:r>
    </w:p>
    <w:p w:rsidR="00000000" w:rsidRDefault="001B0B0D">
      <w:pPr>
        <w:ind w:left="568" w:firstLine="284"/>
        <w:jc w:val="both"/>
        <w:rPr>
          <w:sz w:val="22"/>
          <w:lang w:val="en-US"/>
        </w:rPr>
      </w:pPr>
      <w:r w:rsidRPr="001B0B0D">
        <w:rPr>
          <w:sz w:val="22"/>
          <w:lang w:val="en-US"/>
        </w:rPr>
        <w:t>for(i = 0; i &lt; ROW; i++)  {</w:t>
      </w:r>
      <w:r>
        <w:rPr>
          <w:sz w:val="22"/>
          <w:lang w:val="en-US"/>
        </w:rPr>
        <w:tab/>
      </w:r>
      <w:r w:rsidRPr="001B0B0D">
        <w:rPr>
          <w:sz w:val="22"/>
          <w:lang w:val="en-US"/>
        </w:rPr>
        <w:t>printf("\n %d\n", i + 1);</w:t>
      </w:r>
    </w:p>
    <w:p w:rsidR="00000000" w:rsidRPr="001B0B0D" w:rsidRDefault="001B0B0D">
      <w:pPr>
        <w:ind w:left="568" w:firstLine="284"/>
        <w:jc w:val="both"/>
        <w:rPr>
          <w:sz w:val="22"/>
          <w:lang w:val="en-US"/>
        </w:rPr>
      </w:pPr>
      <w:r>
        <w:rPr>
          <w:sz w:val="22"/>
          <w:lang w:val="en-US"/>
        </w:rPr>
        <w:t xml:space="preserve">for(j = 0; j &lt; COL; i++) </w:t>
      </w:r>
      <w:r w:rsidRPr="001B0B0D">
        <w:rPr>
          <w:sz w:val="22"/>
          <w:lang w:val="en-US"/>
        </w:rPr>
        <w:t>scanf("%d",&amp;a[i][j]);</w:t>
      </w:r>
      <w:r>
        <w:rPr>
          <w:sz w:val="22"/>
          <w:lang w:val="en-US"/>
        </w:rPr>
        <w:t xml:space="preserve">   </w:t>
      </w:r>
      <w:r w:rsidRPr="001B0B0D">
        <w:rPr>
          <w:sz w:val="22"/>
          <w:lang w:val="en-US"/>
        </w:rPr>
        <w:t xml:space="preserve">} </w:t>
      </w:r>
    </w:p>
    <w:p w:rsidR="00000000" w:rsidRPr="001B0B0D" w:rsidRDefault="001B0B0D">
      <w:pPr>
        <w:ind w:left="568" w:firstLine="284"/>
        <w:jc w:val="both"/>
        <w:rPr>
          <w:sz w:val="22"/>
          <w:lang w:val="en-US"/>
        </w:rPr>
      </w:pPr>
      <w:r w:rsidRPr="001B0B0D">
        <w:rPr>
          <w:sz w:val="22"/>
          <w:lang w:val="en-US"/>
        </w:rPr>
        <w:t>/* */</w:t>
      </w:r>
    </w:p>
    <w:p w:rsidR="00000000" w:rsidRDefault="001B0B0D">
      <w:pPr>
        <w:ind w:left="568" w:firstLine="284"/>
        <w:jc w:val="both"/>
        <w:rPr>
          <w:sz w:val="22"/>
          <w:lang w:val="en-US"/>
        </w:rPr>
      </w:pPr>
      <w:r w:rsidRPr="001B0B0D">
        <w:rPr>
          <w:sz w:val="22"/>
          <w:lang w:val="en-US"/>
        </w:rPr>
        <w:t>for(j = 0; j &lt; COL; i++) {</w:t>
      </w:r>
      <w:r>
        <w:rPr>
          <w:sz w:val="22"/>
          <w:lang w:val="en-US"/>
        </w:rPr>
        <w:tab/>
        <w:t xml:space="preserve">b[j] = 0; </w:t>
      </w:r>
    </w:p>
    <w:p w:rsidR="00000000" w:rsidRPr="001B0B0D" w:rsidRDefault="001B0B0D">
      <w:pPr>
        <w:ind w:left="568" w:firstLine="284"/>
        <w:jc w:val="both"/>
        <w:rPr>
          <w:sz w:val="22"/>
          <w:lang w:val="en-US"/>
        </w:rPr>
      </w:pPr>
      <w:r>
        <w:rPr>
          <w:sz w:val="22"/>
          <w:lang w:val="en-US"/>
        </w:rPr>
        <w:t xml:space="preserve">for(i = 0; i &lt; ROW; i++) </w:t>
      </w:r>
      <w:r>
        <w:rPr>
          <w:sz w:val="22"/>
          <w:lang w:val="en-US"/>
        </w:rPr>
        <w:tab/>
      </w:r>
      <w:r w:rsidRPr="001B0B0D">
        <w:rPr>
          <w:sz w:val="22"/>
          <w:lang w:val="en-US"/>
        </w:rPr>
        <w:t>b[j] = b[j] + a[i][j];</w:t>
      </w:r>
      <w:r>
        <w:rPr>
          <w:sz w:val="22"/>
          <w:lang w:val="en-US"/>
        </w:rPr>
        <w:tab/>
      </w:r>
      <w:r w:rsidRPr="001B0B0D">
        <w:rPr>
          <w:sz w:val="22"/>
          <w:lang w:val="en-US"/>
        </w:rPr>
        <w:t>}</w:t>
      </w:r>
      <w:r>
        <w:rPr>
          <w:sz w:val="22"/>
          <w:lang w:val="en-US"/>
        </w:rPr>
        <w:tab/>
      </w:r>
      <w:r w:rsidRPr="001B0B0D">
        <w:rPr>
          <w:sz w:val="22"/>
          <w:lang w:val="en-US"/>
        </w:rPr>
        <w:t>printf("\n \n");</w:t>
      </w:r>
    </w:p>
    <w:p w:rsidR="00000000" w:rsidRDefault="001B0B0D">
      <w:pPr>
        <w:ind w:left="568" w:firstLine="284"/>
        <w:jc w:val="both"/>
        <w:rPr>
          <w:b/>
          <w:i/>
          <w:lang w:val="ro-RO"/>
        </w:rPr>
      </w:pPr>
      <w:r w:rsidRPr="001B0B0D">
        <w:rPr>
          <w:sz w:val="22"/>
          <w:lang w:val="en-US"/>
        </w:rPr>
        <w:t>for(i = 0; i &lt; COL; i++)</w:t>
      </w:r>
      <w:r>
        <w:rPr>
          <w:sz w:val="22"/>
          <w:lang w:val="en-US"/>
        </w:rPr>
        <w:t xml:space="preserve">  printf("%d</w:t>
      </w:r>
      <w:r>
        <w:rPr>
          <w:sz w:val="22"/>
          <w:lang w:val="en-US"/>
        </w:rPr>
        <w:t xml:space="preserve">",b[i]); </w:t>
      </w:r>
      <w:r w:rsidRPr="001B0B0D">
        <w:rPr>
          <w:sz w:val="22"/>
          <w:lang w:val="en-US"/>
        </w:rPr>
        <w:t xml:space="preserve">} </w:t>
      </w:r>
    </w:p>
    <w:p w:rsidR="00000000" w:rsidRDefault="001B0B0D">
      <w:pPr>
        <w:ind w:firstLine="284"/>
        <w:jc w:val="both"/>
        <w:rPr>
          <w:sz w:val="22"/>
          <w:lang w:val="en-US"/>
        </w:rPr>
      </w:pPr>
      <w:r>
        <w:rPr>
          <w:b/>
          <w:i/>
          <w:lang w:val="ro-RO"/>
        </w:rPr>
        <w:t xml:space="preserve">Scopul lucrarii : </w:t>
      </w:r>
      <w:r>
        <w:rPr>
          <w:sz w:val="22"/>
          <w:lang w:val="ro-RO"/>
        </w:rPr>
        <w:t xml:space="preserve">Prelucrarea matricei pe linii: calculul numărul valorilor nule ale elementelor </w:t>
      </w:r>
    </w:p>
    <w:p w:rsidR="00000000" w:rsidRDefault="001B0B0D">
      <w:pPr>
        <w:ind w:firstLine="284"/>
        <w:jc w:val="both"/>
        <w:rPr>
          <w:sz w:val="22"/>
          <w:lang w:val="en-US"/>
        </w:rPr>
      </w:pPr>
      <w:r>
        <w:rPr>
          <w:sz w:val="22"/>
          <w:lang w:val="en-US"/>
        </w:rPr>
        <w:lastRenderedPageBreak/>
        <w:t xml:space="preserve">#include &lt;stdio.h&gt; </w:t>
      </w:r>
    </w:p>
    <w:p w:rsidR="00000000" w:rsidRDefault="001B0B0D">
      <w:pPr>
        <w:ind w:firstLine="284"/>
        <w:jc w:val="both"/>
        <w:rPr>
          <w:sz w:val="22"/>
          <w:lang w:val="en-US"/>
        </w:rPr>
      </w:pPr>
      <w:r>
        <w:rPr>
          <w:sz w:val="22"/>
          <w:lang w:val="en-US"/>
        </w:rPr>
        <w:t xml:space="preserve">#include &lt;conio.h&gt; </w:t>
      </w:r>
    </w:p>
    <w:p w:rsidR="00000000" w:rsidRDefault="001B0B0D">
      <w:pPr>
        <w:ind w:firstLine="284"/>
        <w:jc w:val="both"/>
        <w:rPr>
          <w:sz w:val="22"/>
          <w:lang w:val="en-US"/>
        </w:rPr>
      </w:pPr>
      <w:r>
        <w:rPr>
          <w:sz w:val="22"/>
          <w:lang w:val="en-US"/>
        </w:rPr>
        <w:t xml:space="preserve">#define ROW 2 </w:t>
      </w:r>
    </w:p>
    <w:p w:rsidR="00000000" w:rsidRDefault="001B0B0D">
      <w:pPr>
        <w:ind w:firstLine="284"/>
        <w:jc w:val="both"/>
        <w:rPr>
          <w:sz w:val="22"/>
          <w:lang w:val="en-US"/>
        </w:rPr>
      </w:pPr>
      <w:r>
        <w:rPr>
          <w:sz w:val="22"/>
          <w:lang w:val="en-US"/>
        </w:rPr>
        <w:t xml:space="preserve">#define COL 3 </w:t>
      </w:r>
    </w:p>
    <w:p w:rsidR="00000000" w:rsidRPr="001B0B0D" w:rsidRDefault="001B0B0D">
      <w:pPr>
        <w:ind w:left="1004" w:firstLine="284"/>
        <w:jc w:val="both"/>
        <w:rPr>
          <w:sz w:val="22"/>
          <w:lang w:val="en-US"/>
        </w:rPr>
      </w:pPr>
      <w:r>
        <w:rPr>
          <w:sz w:val="22"/>
          <w:lang w:val="en-US"/>
        </w:rPr>
        <w:t xml:space="preserve">void main(){  </w:t>
      </w:r>
      <w:r w:rsidRPr="001B0B0D">
        <w:rPr>
          <w:sz w:val="22"/>
          <w:lang w:val="en-US"/>
        </w:rPr>
        <w:t>int a[ROW][COL], b[ROW];</w:t>
      </w:r>
      <w:r>
        <w:rPr>
          <w:sz w:val="22"/>
          <w:lang w:val="en-US"/>
        </w:rPr>
        <w:tab/>
      </w:r>
      <w:r w:rsidRPr="001B0B0D">
        <w:rPr>
          <w:sz w:val="22"/>
          <w:lang w:val="en-US"/>
        </w:rPr>
        <w:t>int i, j, n;</w:t>
      </w:r>
      <w:r>
        <w:rPr>
          <w:sz w:val="22"/>
          <w:lang w:val="en-US"/>
        </w:rPr>
        <w:tab/>
      </w:r>
      <w:r w:rsidRPr="001B0B0D">
        <w:rPr>
          <w:sz w:val="22"/>
          <w:lang w:val="en-US"/>
        </w:rPr>
        <w:t>clrscr();</w:t>
      </w:r>
    </w:p>
    <w:p w:rsidR="00000000" w:rsidRDefault="001B0B0D">
      <w:pPr>
        <w:ind w:left="1440" w:firstLine="284"/>
        <w:jc w:val="both"/>
        <w:rPr>
          <w:sz w:val="22"/>
          <w:lang w:val="en-US"/>
        </w:rPr>
      </w:pPr>
      <w:r w:rsidRPr="001B0B0D">
        <w:rPr>
          <w:sz w:val="22"/>
          <w:lang w:val="en-US"/>
        </w:rPr>
        <w:t>for (i = 0; i&lt;</w:t>
      </w:r>
      <w:r w:rsidRPr="001B0B0D">
        <w:rPr>
          <w:sz w:val="22"/>
          <w:lang w:val="en-US"/>
        </w:rPr>
        <w:t xml:space="preserve"> ROW; i++) {printf("%d\n", i + 1);</w:t>
      </w:r>
    </w:p>
    <w:p w:rsidR="00000000" w:rsidRPr="001B0B0D" w:rsidRDefault="001B0B0D">
      <w:pPr>
        <w:ind w:left="1440" w:firstLine="284"/>
        <w:jc w:val="both"/>
        <w:rPr>
          <w:sz w:val="22"/>
          <w:lang w:val="en-US"/>
        </w:rPr>
      </w:pPr>
      <w:r>
        <w:rPr>
          <w:sz w:val="22"/>
          <w:lang w:val="en-US"/>
        </w:rPr>
        <w:t>for (j = 0; j &lt; COL; i++)</w:t>
      </w:r>
      <w:r>
        <w:rPr>
          <w:sz w:val="22"/>
          <w:lang w:val="en-US"/>
        </w:rPr>
        <w:tab/>
      </w:r>
      <w:r w:rsidRPr="001B0B0D">
        <w:rPr>
          <w:sz w:val="22"/>
          <w:lang w:val="en-US"/>
        </w:rPr>
        <w:t>scanf("%d",&amp;a[i][j]);</w:t>
      </w:r>
      <w:r>
        <w:rPr>
          <w:sz w:val="22"/>
          <w:lang w:val="en-US"/>
        </w:rPr>
        <w:tab/>
        <w:t>}</w:t>
      </w:r>
    </w:p>
    <w:p w:rsidR="00000000" w:rsidRDefault="001B0B0D">
      <w:pPr>
        <w:ind w:left="1440" w:firstLine="284"/>
        <w:jc w:val="both"/>
        <w:rPr>
          <w:sz w:val="22"/>
          <w:lang w:val="en-US"/>
        </w:rPr>
      </w:pPr>
      <w:r w:rsidRPr="001B0B0D">
        <w:rPr>
          <w:sz w:val="22"/>
          <w:lang w:val="en-US"/>
        </w:rPr>
        <w:t>for (i = 0; i&lt; ROW; i++) {</w:t>
      </w:r>
      <w:r>
        <w:rPr>
          <w:sz w:val="22"/>
          <w:lang w:val="en-US"/>
        </w:rPr>
        <w:t xml:space="preserve"> b[i] = 0; n = 0;</w:t>
      </w:r>
    </w:p>
    <w:p w:rsidR="00000000" w:rsidRPr="001B0B0D" w:rsidRDefault="001B0B0D">
      <w:pPr>
        <w:numPr>
          <w:ilvl w:val="0"/>
          <w:numId w:val="9"/>
        </w:numPr>
        <w:tabs>
          <w:tab w:val="left" w:pos="1952"/>
        </w:tabs>
        <w:ind w:left="2520"/>
        <w:jc w:val="both"/>
        <w:rPr>
          <w:sz w:val="22"/>
          <w:lang w:val="en-US"/>
        </w:rPr>
      </w:pPr>
      <w:r>
        <w:rPr>
          <w:sz w:val="22"/>
          <w:lang w:val="en-US"/>
        </w:rPr>
        <w:t>for (j = 0; j &lt; COL; i++)</w:t>
      </w:r>
      <w:r>
        <w:rPr>
          <w:sz w:val="22"/>
          <w:lang w:val="en-US"/>
        </w:rPr>
        <w:tab/>
      </w:r>
      <w:r w:rsidRPr="001B0B0D">
        <w:rPr>
          <w:sz w:val="22"/>
          <w:lang w:val="en-US"/>
        </w:rPr>
        <w:t>if(a[i][j] == 0) n = n + 1;</w:t>
      </w:r>
      <w:r>
        <w:rPr>
          <w:sz w:val="22"/>
          <w:lang w:val="en-US"/>
        </w:rPr>
        <w:tab/>
        <w:t>b[i] = n;</w:t>
      </w:r>
      <w:r>
        <w:rPr>
          <w:sz w:val="22"/>
          <w:lang w:val="en-US"/>
        </w:rPr>
        <w:tab/>
      </w:r>
      <w:r w:rsidRPr="001B0B0D">
        <w:rPr>
          <w:sz w:val="22"/>
          <w:lang w:val="en-US"/>
        </w:rPr>
        <w:t>}</w:t>
      </w:r>
    </w:p>
    <w:p w:rsidR="00000000" w:rsidRPr="001B0B0D" w:rsidRDefault="001B0B0D">
      <w:pPr>
        <w:ind w:left="1004" w:firstLine="284"/>
        <w:jc w:val="both"/>
        <w:rPr>
          <w:sz w:val="22"/>
          <w:lang w:val="en-US"/>
        </w:rPr>
      </w:pPr>
      <w:r w:rsidRPr="001B0B0D">
        <w:rPr>
          <w:sz w:val="22"/>
          <w:lang w:val="en-US"/>
        </w:rPr>
        <w:t>printf("\n</w:t>
      </w:r>
      <w:r>
        <w:rPr>
          <w:sz w:val="22"/>
          <w:lang w:val="ro-RO"/>
        </w:rPr>
        <w:t xml:space="preserve">   </w:t>
      </w:r>
      <w:r w:rsidRPr="001B0B0D">
        <w:rPr>
          <w:sz w:val="22"/>
          <w:lang w:val="en-US"/>
        </w:rPr>
        <w:t xml:space="preserve">\n"); </w:t>
      </w:r>
    </w:p>
    <w:p w:rsidR="00000000" w:rsidRDefault="001B0B0D">
      <w:pPr>
        <w:ind w:left="1004" w:firstLine="284"/>
        <w:jc w:val="both"/>
        <w:rPr>
          <w:b/>
          <w:i/>
          <w:lang w:val="ro-RO"/>
        </w:rPr>
      </w:pPr>
      <w:r w:rsidRPr="001B0B0D">
        <w:rPr>
          <w:sz w:val="22"/>
          <w:lang w:val="en-US"/>
        </w:rPr>
        <w:t>for (i = 0; i&lt; ROW; i++)</w:t>
      </w:r>
      <w:r>
        <w:rPr>
          <w:sz w:val="22"/>
          <w:lang w:val="en-US"/>
        </w:rPr>
        <w:t xml:space="preserve">   printf("%4d",b</w:t>
      </w:r>
      <w:r>
        <w:rPr>
          <w:sz w:val="22"/>
          <w:lang w:val="en-US"/>
        </w:rPr>
        <w:t>[i]);</w:t>
      </w:r>
      <w:r>
        <w:rPr>
          <w:sz w:val="22"/>
          <w:lang w:val="en-US"/>
        </w:rPr>
        <w:tab/>
      </w:r>
      <w:r>
        <w:rPr>
          <w:sz w:val="22"/>
          <w:lang w:val="en-US"/>
        </w:rPr>
        <w:tab/>
      </w:r>
      <w:r w:rsidRPr="001B0B0D">
        <w:rPr>
          <w:sz w:val="22"/>
          <w:lang w:val="en-US"/>
        </w:rPr>
        <w:t xml:space="preserve">} </w:t>
      </w:r>
    </w:p>
    <w:p w:rsidR="00000000" w:rsidRDefault="001B0B0D">
      <w:pPr>
        <w:pBdr>
          <w:bottom w:val="single" w:sz="4" w:space="1" w:color="000000"/>
        </w:pBdr>
        <w:ind w:firstLine="284"/>
        <w:jc w:val="both"/>
        <w:rPr>
          <w:sz w:val="22"/>
          <w:lang w:val="ro-RO"/>
        </w:rPr>
      </w:pPr>
      <w:r>
        <w:rPr>
          <w:b/>
          <w:i/>
          <w:lang w:val="ro-RO"/>
        </w:rPr>
        <w:t>Scopul lucrarii :</w:t>
      </w:r>
      <w:r>
        <w:rPr>
          <w:sz w:val="22"/>
          <w:lang w:val="ro-RO"/>
        </w:rPr>
        <w:t xml:space="preserve">Să se scrie un program prin care să se calculeze valoarea matricii S = A+B. </w:t>
      </w:r>
    </w:p>
    <w:p w:rsidR="00000000" w:rsidRDefault="001B0B0D">
      <w:pPr>
        <w:jc w:val="both"/>
        <w:rPr>
          <w:sz w:val="22"/>
          <w:lang w:val="ro-RO"/>
        </w:rPr>
      </w:pPr>
      <w:r>
        <w:rPr>
          <w:sz w:val="22"/>
          <w:lang w:val="ro-RO"/>
        </w:rPr>
        <w:t>#include&lt;stdio.h&gt;</w:t>
      </w:r>
    </w:p>
    <w:p w:rsidR="00000000" w:rsidRDefault="001B0B0D">
      <w:pPr>
        <w:jc w:val="both"/>
        <w:rPr>
          <w:sz w:val="22"/>
          <w:lang w:val="ro-RO"/>
        </w:rPr>
      </w:pPr>
      <w:r>
        <w:rPr>
          <w:sz w:val="22"/>
          <w:lang w:val="ro-RO"/>
        </w:rPr>
        <w:t>#include&lt;conio.h&gt;</w:t>
      </w:r>
    </w:p>
    <w:p w:rsidR="00000000" w:rsidRDefault="001B0B0D">
      <w:pPr>
        <w:ind w:left="720"/>
        <w:jc w:val="both"/>
        <w:rPr>
          <w:sz w:val="22"/>
          <w:lang w:val="ro-RO"/>
        </w:rPr>
      </w:pPr>
      <w:r>
        <w:rPr>
          <w:sz w:val="22"/>
          <w:lang w:val="ro-RO"/>
        </w:rPr>
        <w:t>void main()</w:t>
      </w:r>
    </w:p>
    <w:p w:rsidR="00000000" w:rsidRDefault="001B0B0D">
      <w:pPr>
        <w:ind w:left="720"/>
        <w:jc w:val="both"/>
        <w:rPr>
          <w:sz w:val="22"/>
          <w:lang w:val="ro-RO"/>
        </w:rPr>
      </w:pPr>
      <w:r>
        <w:rPr>
          <w:sz w:val="22"/>
          <w:lang w:val="ro-RO"/>
        </w:rPr>
        <w:t>{   int a[10][10], b[10][10], s[10][10];        int m,n,i,j;</w:t>
      </w:r>
    </w:p>
    <w:p w:rsidR="00000000" w:rsidRDefault="001B0B0D">
      <w:pPr>
        <w:ind w:left="720"/>
        <w:jc w:val="both"/>
        <w:rPr>
          <w:sz w:val="22"/>
          <w:lang w:val="ro-RO"/>
        </w:rPr>
      </w:pPr>
      <w:r>
        <w:rPr>
          <w:sz w:val="22"/>
          <w:lang w:val="ro-RO"/>
        </w:rPr>
        <w:t xml:space="preserve"> </w:t>
      </w:r>
      <w:r>
        <w:rPr>
          <w:sz w:val="22"/>
          <w:lang w:val="ro-RO"/>
        </w:rPr>
        <w:t>clrscr();</w:t>
      </w:r>
    </w:p>
    <w:p w:rsidR="00000000" w:rsidRDefault="001B0B0D">
      <w:pPr>
        <w:ind w:left="720"/>
        <w:jc w:val="both"/>
        <w:rPr>
          <w:sz w:val="22"/>
          <w:lang w:val="ro-RO"/>
        </w:rPr>
      </w:pPr>
      <w:r>
        <w:rPr>
          <w:sz w:val="22"/>
          <w:lang w:val="ro-RO"/>
        </w:rPr>
        <w:t xml:space="preserve"> </w:t>
      </w:r>
      <w:r>
        <w:rPr>
          <w:sz w:val="22"/>
          <w:lang w:val="ro-RO"/>
        </w:rPr>
        <w:t>printf("Introduceti dimensiunea</w:t>
      </w:r>
      <w:r>
        <w:rPr>
          <w:sz w:val="22"/>
          <w:lang w:val="ro-RO"/>
        </w:rPr>
        <w:t xml:space="preserve"> matricei\nDati numarul de coloane m= ");  scanf("%d",&amp;m);</w:t>
      </w:r>
    </w:p>
    <w:p w:rsidR="00000000" w:rsidRDefault="001B0B0D">
      <w:pPr>
        <w:ind w:left="720"/>
        <w:jc w:val="both"/>
        <w:rPr>
          <w:sz w:val="22"/>
          <w:lang w:val="ro-RO"/>
        </w:rPr>
      </w:pPr>
      <w:r>
        <w:rPr>
          <w:sz w:val="22"/>
          <w:lang w:val="ro-RO"/>
        </w:rPr>
        <w:t xml:space="preserve"> </w:t>
      </w:r>
      <w:r>
        <w:rPr>
          <w:sz w:val="22"/>
          <w:lang w:val="ro-RO"/>
        </w:rPr>
        <w:t>printf("Dati numarul de linii n= ");    scanf("%d",&amp;n);</w:t>
      </w:r>
    </w:p>
    <w:p w:rsidR="00000000" w:rsidRDefault="001B0B0D">
      <w:pPr>
        <w:ind w:left="720"/>
        <w:jc w:val="both"/>
        <w:rPr>
          <w:sz w:val="22"/>
          <w:lang w:val="ro-RO"/>
        </w:rPr>
      </w:pPr>
      <w:r>
        <w:rPr>
          <w:sz w:val="22"/>
          <w:lang w:val="ro-RO"/>
        </w:rPr>
        <w:t xml:space="preserve"> </w:t>
      </w:r>
      <w:r>
        <w:rPr>
          <w:sz w:val="22"/>
          <w:lang w:val="ro-RO"/>
        </w:rPr>
        <w:t>printf("Introduceti elementele matricei A\n");</w:t>
      </w:r>
    </w:p>
    <w:p w:rsidR="00000000" w:rsidRDefault="001B0B0D">
      <w:pPr>
        <w:ind w:left="720"/>
        <w:jc w:val="both"/>
        <w:rPr>
          <w:sz w:val="22"/>
          <w:lang w:val="ro-RO"/>
        </w:rPr>
      </w:pPr>
      <w:r>
        <w:rPr>
          <w:sz w:val="22"/>
          <w:lang w:val="ro-RO"/>
        </w:rPr>
        <w:t xml:space="preserve"> </w:t>
      </w:r>
      <w:r>
        <w:rPr>
          <w:sz w:val="22"/>
          <w:lang w:val="ro-RO"/>
        </w:rPr>
        <w:t>for (i=0;i&lt;m;i++)</w:t>
      </w:r>
    </w:p>
    <w:p w:rsidR="00000000" w:rsidRDefault="001B0B0D">
      <w:pPr>
        <w:ind w:left="720"/>
        <w:jc w:val="both"/>
        <w:rPr>
          <w:sz w:val="22"/>
          <w:lang w:val="ro-RO"/>
        </w:rPr>
      </w:pPr>
      <w:r>
        <w:rPr>
          <w:sz w:val="22"/>
          <w:lang w:val="ro-RO"/>
        </w:rPr>
        <w:t xml:space="preserve">   </w:t>
      </w:r>
      <w:r>
        <w:rPr>
          <w:sz w:val="22"/>
          <w:lang w:val="ro-RO"/>
        </w:rPr>
        <w:t>for(j=0;j&lt;n;j++)</w:t>
      </w:r>
    </w:p>
    <w:p w:rsidR="00000000" w:rsidRDefault="001B0B0D">
      <w:pPr>
        <w:ind w:left="720"/>
        <w:jc w:val="both"/>
        <w:rPr>
          <w:sz w:val="22"/>
          <w:lang w:val="ro-RO"/>
        </w:rPr>
      </w:pPr>
      <w:r>
        <w:rPr>
          <w:sz w:val="22"/>
          <w:lang w:val="ro-RO"/>
        </w:rPr>
        <w:tab/>
        <w:t>{</w:t>
      </w:r>
    </w:p>
    <w:p w:rsidR="00000000" w:rsidRDefault="001B0B0D">
      <w:pPr>
        <w:ind w:left="720"/>
        <w:jc w:val="both"/>
        <w:rPr>
          <w:sz w:val="22"/>
          <w:lang w:val="ro-RO"/>
        </w:rPr>
      </w:pPr>
      <w:r>
        <w:rPr>
          <w:sz w:val="22"/>
          <w:lang w:val="ro-RO"/>
        </w:rPr>
        <w:tab/>
        <w:t>printf("Introduceti elementul a[%d][%d]=",i,j);</w:t>
      </w:r>
    </w:p>
    <w:p w:rsidR="00000000" w:rsidRDefault="001B0B0D">
      <w:pPr>
        <w:ind w:left="720"/>
        <w:jc w:val="both"/>
        <w:rPr>
          <w:sz w:val="22"/>
          <w:lang w:val="ro-RO"/>
        </w:rPr>
      </w:pPr>
      <w:r>
        <w:rPr>
          <w:sz w:val="22"/>
          <w:lang w:val="ro-RO"/>
        </w:rPr>
        <w:tab/>
      </w:r>
      <w:r>
        <w:rPr>
          <w:sz w:val="22"/>
          <w:lang w:val="ro-RO"/>
        </w:rPr>
        <w:t>scanf("%d",&amp;a[i][j]);</w:t>
      </w:r>
    </w:p>
    <w:p w:rsidR="00000000" w:rsidRDefault="001B0B0D">
      <w:pPr>
        <w:ind w:left="720"/>
        <w:jc w:val="both"/>
        <w:rPr>
          <w:sz w:val="22"/>
          <w:lang w:val="ro-RO"/>
        </w:rPr>
      </w:pPr>
      <w:r>
        <w:rPr>
          <w:sz w:val="22"/>
          <w:lang w:val="ro-RO"/>
        </w:rPr>
        <w:tab/>
        <w:t>}</w:t>
      </w:r>
    </w:p>
    <w:p w:rsidR="00000000" w:rsidRDefault="001B0B0D">
      <w:pPr>
        <w:ind w:left="720"/>
        <w:jc w:val="both"/>
        <w:rPr>
          <w:sz w:val="22"/>
          <w:lang w:val="ro-RO"/>
        </w:rPr>
      </w:pPr>
      <w:r>
        <w:rPr>
          <w:sz w:val="22"/>
          <w:lang w:val="ro-RO"/>
        </w:rPr>
        <w:t xml:space="preserve"> </w:t>
      </w:r>
      <w:r>
        <w:rPr>
          <w:sz w:val="22"/>
          <w:lang w:val="ro-RO"/>
        </w:rPr>
        <w:t>printf("Introduceti elementele matricei B\n");</w:t>
      </w:r>
    </w:p>
    <w:p w:rsidR="00000000" w:rsidRDefault="001B0B0D">
      <w:pPr>
        <w:ind w:left="720"/>
        <w:jc w:val="both"/>
        <w:rPr>
          <w:sz w:val="22"/>
          <w:lang w:val="ro-RO"/>
        </w:rPr>
      </w:pPr>
      <w:r>
        <w:rPr>
          <w:sz w:val="22"/>
          <w:lang w:val="ro-RO"/>
        </w:rPr>
        <w:t xml:space="preserve"> </w:t>
      </w:r>
      <w:r>
        <w:rPr>
          <w:sz w:val="22"/>
          <w:lang w:val="ro-RO"/>
        </w:rPr>
        <w:t>for (i=0;i&lt;m;i++)</w:t>
      </w:r>
    </w:p>
    <w:p w:rsidR="00000000" w:rsidRDefault="001B0B0D">
      <w:pPr>
        <w:ind w:left="720"/>
        <w:jc w:val="both"/>
        <w:rPr>
          <w:sz w:val="22"/>
          <w:lang w:val="ro-RO"/>
        </w:rPr>
      </w:pPr>
      <w:r>
        <w:rPr>
          <w:sz w:val="22"/>
          <w:lang w:val="ro-RO"/>
        </w:rPr>
        <w:t xml:space="preserve">   </w:t>
      </w:r>
      <w:r>
        <w:rPr>
          <w:sz w:val="22"/>
          <w:lang w:val="ro-RO"/>
        </w:rPr>
        <w:t>for(j=0;j&lt;n;j++)</w:t>
      </w:r>
    </w:p>
    <w:p w:rsidR="00000000" w:rsidRDefault="001B0B0D">
      <w:pPr>
        <w:ind w:left="720"/>
        <w:jc w:val="both"/>
        <w:rPr>
          <w:sz w:val="22"/>
          <w:lang w:val="ro-RO"/>
        </w:rPr>
      </w:pPr>
      <w:r>
        <w:rPr>
          <w:sz w:val="22"/>
          <w:lang w:val="ro-RO"/>
        </w:rPr>
        <w:tab/>
        <w:t>{</w:t>
      </w:r>
    </w:p>
    <w:p w:rsidR="00000000" w:rsidRDefault="001B0B0D">
      <w:pPr>
        <w:ind w:left="720"/>
        <w:jc w:val="both"/>
        <w:rPr>
          <w:sz w:val="22"/>
          <w:lang w:val="ro-RO"/>
        </w:rPr>
      </w:pPr>
      <w:r>
        <w:rPr>
          <w:sz w:val="22"/>
          <w:lang w:val="ro-RO"/>
        </w:rPr>
        <w:tab/>
        <w:t>printf("Introduceti elementul b[%d][%d]=",i,j);</w:t>
      </w:r>
    </w:p>
    <w:p w:rsidR="00000000" w:rsidRDefault="001B0B0D">
      <w:pPr>
        <w:ind w:left="720"/>
        <w:jc w:val="both"/>
        <w:rPr>
          <w:sz w:val="22"/>
          <w:lang w:val="ro-RO"/>
        </w:rPr>
      </w:pPr>
      <w:r>
        <w:rPr>
          <w:sz w:val="22"/>
          <w:lang w:val="ro-RO"/>
        </w:rPr>
        <w:tab/>
        <w:t>scanf("%d",&amp;b[i][j]);</w:t>
      </w:r>
    </w:p>
    <w:p w:rsidR="00000000" w:rsidRDefault="001B0B0D">
      <w:pPr>
        <w:ind w:left="720"/>
        <w:jc w:val="both"/>
        <w:rPr>
          <w:sz w:val="22"/>
          <w:lang w:val="ro-RO"/>
        </w:rPr>
      </w:pPr>
      <w:r>
        <w:rPr>
          <w:sz w:val="22"/>
          <w:lang w:val="ro-RO"/>
        </w:rPr>
        <w:tab/>
        <w:t>}</w:t>
      </w:r>
    </w:p>
    <w:p w:rsidR="00000000" w:rsidRDefault="001B0B0D">
      <w:pPr>
        <w:ind w:left="720"/>
        <w:jc w:val="both"/>
        <w:rPr>
          <w:sz w:val="22"/>
          <w:lang w:val="ro-RO"/>
        </w:rPr>
      </w:pPr>
      <w:r>
        <w:rPr>
          <w:sz w:val="22"/>
          <w:lang w:val="ro-RO"/>
        </w:rPr>
        <w:t>//calculul sumei</w:t>
      </w:r>
    </w:p>
    <w:p w:rsidR="00000000" w:rsidRDefault="001B0B0D">
      <w:pPr>
        <w:ind w:left="720"/>
        <w:jc w:val="both"/>
        <w:rPr>
          <w:sz w:val="22"/>
          <w:lang w:val="ro-RO"/>
        </w:rPr>
      </w:pPr>
      <w:r>
        <w:rPr>
          <w:sz w:val="22"/>
          <w:lang w:val="ro-RO"/>
        </w:rPr>
        <w:t>printf("Matricea suma este \n\n");</w:t>
      </w:r>
    </w:p>
    <w:p w:rsidR="00000000" w:rsidRDefault="001B0B0D">
      <w:pPr>
        <w:ind w:left="720"/>
        <w:jc w:val="both"/>
        <w:rPr>
          <w:sz w:val="22"/>
          <w:lang w:val="ro-RO"/>
        </w:rPr>
      </w:pPr>
      <w:r>
        <w:rPr>
          <w:sz w:val="22"/>
          <w:lang w:val="ro-RO"/>
        </w:rPr>
        <w:t xml:space="preserve"> </w:t>
      </w:r>
      <w:r>
        <w:rPr>
          <w:sz w:val="22"/>
          <w:lang w:val="ro-RO"/>
        </w:rPr>
        <w:t>for (i=0;i&lt;m;</w:t>
      </w:r>
      <w:r>
        <w:rPr>
          <w:sz w:val="22"/>
          <w:lang w:val="ro-RO"/>
        </w:rPr>
        <w:t>i++)</w:t>
      </w:r>
    </w:p>
    <w:p w:rsidR="00000000" w:rsidRDefault="001B0B0D">
      <w:pPr>
        <w:ind w:left="720"/>
        <w:jc w:val="both"/>
        <w:rPr>
          <w:sz w:val="22"/>
          <w:lang w:val="ro-RO"/>
        </w:rPr>
      </w:pPr>
      <w:r>
        <w:rPr>
          <w:sz w:val="22"/>
          <w:lang w:val="ro-RO"/>
        </w:rPr>
        <w:t xml:space="preserve">   </w:t>
      </w:r>
      <w:r>
        <w:rPr>
          <w:sz w:val="22"/>
          <w:lang w:val="ro-RO"/>
        </w:rPr>
        <w:t>for(j=0;j&lt;n;j++)</w:t>
      </w:r>
    </w:p>
    <w:p w:rsidR="00000000" w:rsidRDefault="001B0B0D">
      <w:pPr>
        <w:ind w:left="720"/>
        <w:jc w:val="both"/>
        <w:rPr>
          <w:sz w:val="22"/>
          <w:lang w:val="ro-RO"/>
        </w:rPr>
      </w:pPr>
      <w:r>
        <w:rPr>
          <w:sz w:val="22"/>
          <w:lang w:val="ro-RO"/>
        </w:rPr>
        <w:tab/>
        <w:t>s[i][j]=a[i][j]+b[i][j];</w:t>
      </w:r>
    </w:p>
    <w:p w:rsidR="00000000" w:rsidRDefault="001B0B0D">
      <w:pPr>
        <w:ind w:left="720"/>
        <w:jc w:val="both"/>
        <w:rPr>
          <w:sz w:val="22"/>
          <w:lang w:val="ro-RO"/>
        </w:rPr>
      </w:pPr>
      <w:r>
        <w:rPr>
          <w:sz w:val="22"/>
          <w:lang w:val="ro-RO"/>
        </w:rPr>
        <w:t>//afisare matrici</w:t>
      </w:r>
    </w:p>
    <w:p w:rsidR="00000000" w:rsidRDefault="001B0B0D">
      <w:pPr>
        <w:ind w:left="720"/>
        <w:jc w:val="both"/>
        <w:rPr>
          <w:sz w:val="22"/>
          <w:lang w:val="ro-RO"/>
        </w:rPr>
      </w:pPr>
      <w:r>
        <w:rPr>
          <w:sz w:val="22"/>
          <w:lang w:val="ro-RO"/>
        </w:rPr>
        <w:t xml:space="preserve"> </w:t>
      </w:r>
      <w:r>
        <w:rPr>
          <w:sz w:val="22"/>
          <w:lang w:val="ro-RO"/>
        </w:rPr>
        <w:t>for (i=0;i&lt;m;i++)</w:t>
      </w:r>
    </w:p>
    <w:p w:rsidR="00000000" w:rsidRDefault="001B0B0D">
      <w:pPr>
        <w:ind w:left="720"/>
        <w:jc w:val="both"/>
        <w:rPr>
          <w:sz w:val="22"/>
          <w:lang w:val="ro-RO"/>
        </w:rPr>
      </w:pPr>
      <w:r>
        <w:rPr>
          <w:sz w:val="22"/>
          <w:lang w:val="ro-RO"/>
        </w:rPr>
        <w:t xml:space="preserve">   </w:t>
      </w:r>
      <w:r>
        <w:rPr>
          <w:sz w:val="22"/>
          <w:lang w:val="ro-RO"/>
        </w:rPr>
        <w:t>{</w:t>
      </w:r>
    </w:p>
    <w:p w:rsidR="00000000" w:rsidRDefault="001B0B0D">
      <w:pPr>
        <w:ind w:left="720"/>
        <w:jc w:val="both"/>
        <w:rPr>
          <w:sz w:val="22"/>
          <w:lang w:val="ro-RO"/>
        </w:rPr>
      </w:pPr>
      <w:r>
        <w:rPr>
          <w:sz w:val="22"/>
          <w:lang w:val="ro-RO"/>
        </w:rPr>
        <w:tab/>
        <w:t xml:space="preserve"> for(j=0;j&lt;n;j++)</w:t>
      </w:r>
    </w:p>
    <w:p w:rsidR="00000000" w:rsidRDefault="001B0B0D">
      <w:pPr>
        <w:ind w:left="720"/>
        <w:jc w:val="both"/>
        <w:rPr>
          <w:sz w:val="22"/>
          <w:lang w:val="ro-RO"/>
        </w:rPr>
      </w:pPr>
      <w:r>
        <w:rPr>
          <w:sz w:val="22"/>
          <w:lang w:val="ro-RO"/>
        </w:rPr>
        <w:tab/>
        <w:t xml:space="preserve">  printf("%4d",s[i][j]);</w:t>
      </w:r>
    </w:p>
    <w:p w:rsidR="00000000" w:rsidRDefault="001B0B0D">
      <w:pPr>
        <w:ind w:left="720"/>
        <w:jc w:val="both"/>
        <w:rPr>
          <w:sz w:val="22"/>
          <w:lang w:val="ro-RO"/>
        </w:rPr>
      </w:pPr>
      <w:r>
        <w:rPr>
          <w:sz w:val="22"/>
          <w:lang w:val="ro-RO"/>
        </w:rPr>
        <w:tab/>
        <w:t xml:space="preserve"> printf("\n\n");</w:t>
      </w:r>
    </w:p>
    <w:p w:rsidR="00000000" w:rsidRDefault="001B0B0D">
      <w:pPr>
        <w:ind w:left="720"/>
        <w:jc w:val="both"/>
        <w:rPr>
          <w:sz w:val="22"/>
          <w:lang w:val="ro-RO"/>
        </w:rPr>
      </w:pPr>
      <w:r>
        <w:rPr>
          <w:sz w:val="22"/>
          <w:lang w:val="ro-RO"/>
        </w:rPr>
        <w:tab/>
        <w:t>}</w:t>
      </w:r>
    </w:p>
    <w:p w:rsidR="00000000" w:rsidRDefault="001B0B0D">
      <w:pPr>
        <w:ind w:left="720"/>
        <w:jc w:val="both"/>
        <w:rPr>
          <w:sz w:val="22"/>
          <w:lang w:val="ro-RO"/>
        </w:rPr>
      </w:pPr>
      <w:r>
        <w:rPr>
          <w:sz w:val="22"/>
          <w:lang w:val="ro-RO"/>
        </w:rPr>
        <w:t xml:space="preserve"> </w:t>
      </w:r>
      <w:r>
        <w:rPr>
          <w:sz w:val="22"/>
          <w:lang w:val="ro-RO"/>
        </w:rPr>
        <w:t>getch();</w:t>
      </w:r>
    </w:p>
    <w:p w:rsidR="00000000" w:rsidRDefault="001B0B0D">
      <w:pPr>
        <w:pBdr>
          <w:bottom w:val="single" w:sz="4" w:space="1" w:color="000000"/>
        </w:pBdr>
        <w:ind w:left="720"/>
        <w:jc w:val="both"/>
        <w:rPr>
          <w:b/>
          <w:i/>
          <w:lang w:val="ro-RO"/>
        </w:rPr>
      </w:pPr>
      <w:r>
        <w:rPr>
          <w:sz w:val="22"/>
          <w:lang w:val="ro-RO"/>
        </w:rPr>
        <w:t>}</w:t>
      </w:r>
    </w:p>
    <w:p w:rsidR="00000000" w:rsidRDefault="001B0B0D">
      <w:pPr>
        <w:ind w:firstLine="284"/>
        <w:jc w:val="both"/>
        <w:rPr>
          <w:b/>
          <w:i/>
          <w:lang w:val="ro-RO"/>
        </w:rPr>
      </w:pPr>
    </w:p>
    <w:p w:rsidR="00000000" w:rsidRDefault="001B0B0D">
      <w:pPr>
        <w:ind w:firstLine="284"/>
        <w:jc w:val="both"/>
        <w:rPr>
          <w:sz w:val="22"/>
          <w:lang w:val="ro-RO"/>
        </w:rPr>
      </w:pPr>
      <w:r>
        <w:rPr>
          <w:noProof/>
          <w:lang w:val="en-US" w:eastAsia="en-US" w:bidi="ar-SA"/>
        </w:rPr>
        <mc:AlternateContent>
          <mc:Choice Requires="wpg">
            <w:drawing>
              <wp:anchor distT="0" distB="0" distL="0" distR="0" simplePos="0" relativeHeight="251660800" behindDoc="0" locked="0" layoutInCell="1" allowOverlap="1">
                <wp:simplePos x="0" y="0"/>
                <wp:positionH relativeFrom="column">
                  <wp:posOffset>3217545</wp:posOffset>
                </wp:positionH>
                <wp:positionV relativeFrom="paragraph">
                  <wp:posOffset>87630</wp:posOffset>
                </wp:positionV>
                <wp:extent cx="1297940" cy="972185"/>
                <wp:effectExtent l="3667760" t="8503285" r="0" b="0"/>
                <wp:wrapNone/>
                <wp:docPr id="75"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7940" cy="972185"/>
                          <a:chOff x="5067" y="138"/>
                          <a:chExt cx="2044" cy="1531"/>
                        </a:xfrm>
                      </wpg:grpSpPr>
                      <wpg:grpSp>
                        <wpg:cNvPr id="76" name="Group 77"/>
                        <wpg:cNvGrpSpPr>
                          <a:grpSpLocks/>
                        </wpg:cNvGrpSpPr>
                        <wpg:grpSpPr bwMode="auto">
                          <a:xfrm>
                            <a:off x="5169" y="240"/>
                            <a:ext cx="1738" cy="1327"/>
                            <a:chOff x="5169" y="240"/>
                            <a:chExt cx="1738" cy="1327"/>
                          </a:xfrm>
                        </wpg:grpSpPr>
                        <wps:wsp>
                          <wps:cNvPr id="77" name="Freeform 78"/>
                          <wps:cNvSpPr>
                            <a:spLocks noChangeArrowheads="1"/>
                          </wps:cNvSpPr>
                          <wps:spPr bwMode="auto">
                            <a:xfrm>
                              <a:off x="5271" y="240"/>
                              <a:ext cx="1634" cy="1326"/>
                            </a:xfrm>
                            <a:custGeom>
                              <a:avLst/>
                              <a:gdLst>
                                <a:gd name="T0" fmla="*/ 0 w 2304"/>
                                <a:gd name="T1" fmla="*/ 0 h 1872"/>
                                <a:gd name="T2" fmla="*/ 0 w 2304"/>
                                <a:gd name="T3" fmla="*/ 1872 h 1872"/>
                                <a:gd name="T4" fmla="*/ 2304 w 2304"/>
                                <a:gd name="T5" fmla="*/ 1872 h 1872"/>
                                <a:gd name="T6" fmla="*/ 2304 w 2304"/>
                                <a:gd name="T7" fmla="*/ 0 h 1872"/>
                                <a:gd name="T8" fmla="*/ 432 w 2304"/>
                                <a:gd name="T9" fmla="*/ 0 h 1872"/>
                                <a:gd name="T10" fmla="*/ 432 w 2304"/>
                                <a:gd name="T11" fmla="*/ 1440 h 1872"/>
                                <a:gd name="T12" fmla="*/ 2016 w 2304"/>
                                <a:gd name="T13" fmla="*/ 1440 h 1872"/>
                                <a:gd name="T14" fmla="*/ 2016 w 2304"/>
                                <a:gd name="T15" fmla="*/ 432 h 1872"/>
                                <a:gd name="T16" fmla="*/ 864 w 2304"/>
                                <a:gd name="T17" fmla="*/ 432 h 1872"/>
                                <a:gd name="T18" fmla="*/ 864 w 2304"/>
                                <a:gd name="T19" fmla="*/ 1152 h 1872"/>
                                <a:gd name="T20" fmla="*/ 1584 w 2304"/>
                                <a:gd name="T21" fmla="*/ 1152 h 1872"/>
                                <a:gd name="T22" fmla="*/ 1584 w 2304"/>
                                <a:gd name="T23" fmla="*/ 720 h 1872"/>
                                <a:gd name="T24" fmla="*/ 1152 w 2304"/>
                                <a:gd name="T25" fmla="*/ 720 h 1872"/>
                                <a:gd name="T26" fmla="*/ 1152 w 2304"/>
                                <a:gd name="T27" fmla="*/ 864 h 1872"/>
                                <a:gd name="T28" fmla="*/ 1296 w 2304"/>
                                <a:gd name="T29" fmla="*/ 864 h 18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304" h="1872">
                                  <a:moveTo>
                                    <a:pt x="0" y="0"/>
                                  </a:moveTo>
                                  <a:lnTo>
                                    <a:pt x="0" y="1872"/>
                                  </a:lnTo>
                                  <a:lnTo>
                                    <a:pt x="2304" y="1872"/>
                                  </a:lnTo>
                                  <a:lnTo>
                                    <a:pt x="2304" y="0"/>
                                  </a:lnTo>
                                  <a:lnTo>
                                    <a:pt x="432" y="0"/>
                                  </a:lnTo>
                                  <a:lnTo>
                                    <a:pt x="432" y="1440"/>
                                  </a:lnTo>
                                  <a:lnTo>
                                    <a:pt x="2016" y="1440"/>
                                  </a:lnTo>
                                  <a:lnTo>
                                    <a:pt x="2016" y="432"/>
                                  </a:lnTo>
                                  <a:lnTo>
                                    <a:pt x="864" y="432"/>
                                  </a:lnTo>
                                  <a:lnTo>
                                    <a:pt x="864" y="1152"/>
                                  </a:lnTo>
                                  <a:lnTo>
                                    <a:pt x="1584" y="1152"/>
                                  </a:lnTo>
                                  <a:lnTo>
                                    <a:pt x="1584" y="720"/>
                                  </a:lnTo>
                                  <a:lnTo>
                                    <a:pt x="1152" y="720"/>
                                  </a:lnTo>
                                  <a:lnTo>
                                    <a:pt x="1152" y="864"/>
                                  </a:lnTo>
                                  <a:lnTo>
                                    <a:pt x="1296" y="864"/>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8" name="AutoShape 79"/>
                          <wps:cNvSpPr>
                            <a:spLocks noChangeArrowheads="1"/>
                          </wps:cNvSpPr>
                          <wps:spPr bwMode="auto">
                            <a:xfrm>
                              <a:off x="5169" y="342"/>
                              <a:ext cx="101" cy="305"/>
                            </a:xfrm>
                            <a:prstGeom prst="downArrow">
                              <a:avLst>
                                <a:gd name="adj1" fmla="val 50000"/>
                                <a:gd name="adj2" fmla="val 75495"/>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9" name="AutoShape 80"/>
                          <wps:cNvSpPr>
                            <a:spLocks noChangeArrowheads="1"/>
                          </wps:cNvSpPr>
                          <wps:spPr bwMode="auto">
                            <a:xfrm>
                              <a:off x="6088" y="648"/>
                              <a:ext cx="203" cy="101"/>
                            </a:xfrm>
                            <a:prstGeom prst="leftArrow">
                              <a:avLst>
                                <a:gd name="adj1" fmla="val 50000"/>
                                <a:gd name="adj2" fmla="val 50248"/>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80" name="AutoShape 81"/>
                        <wps:cNvSpPr>
                          <a:spLocks noChangeArrowheads="1"/>
                        </wps:cNvSpPr>
                        <wps:spPr bwMode="auto">
                          <a:xfrm>
                            <a:off x="5067" y="138"/>
                            <a:ext cx="2043" cy="1530"/>
                          </a:xfrm>
                          <a:prstGeom prst="bracePair">
                            <a:avLst>
                              <a:gd name="adj" fmla="val 8333"/>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DCE9A6" id="Group 76" o:spid="_x0000_s1026" style="position:absolute;margin-left:253.35pt;margin-top:6.9pt;width:102.2pt;height:76.55pt;z-index:251660800;mso-wrap-distance-left:0;mso-wrap-distance-right:0" coordorigin="5067,138" coordsize="2044,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">
                <v:group id="Group 77" o:spid="_x0000_s1027" style="position:absolute;left:5169;top:240;width:1738;height:1327" coordorigin="5169,240" coordsize="1738,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78" o:spid="_x0000_s1028" style="position:absolute;left:5271;top:240;width:1634;height:1326;visibility:visible;mso-wrap-style:none;v-text-anchor:middle" coordsize="2304,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" path="m,l,1872r2304,l2304,,432,r,1440l2016,1440r,-1008l864,432r,720l1584,1152r,-432l1152,720r,144l1296,864e" filled="f" strokeweight=".26mm">
                    <v:stroke endcap="square"/>
                    <v:path o:connecttype="custom" o:connectlocs="0,0;0,1326;1634,1326;1634,0;306,0;306,1020;1430,1020;1430,306;613,306;613,816;1123,816;1123,510;817,510;817,612;919,612" o:connectangles="0,0,0,0,0,0,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9" o:spid="_x0000_s1029" type="#_x0000_t67" style="position:absolute;left:5169;top:342;width:101;height:3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" strokeweight=".26mm">
                    <v:stroke endcap="square"/>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80" o:spid="_x0000_s1030" type="#_x0000_t66" style="position:absolute;left:6088;top:648;width:203;height:1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" strokeweight=".26mm">
                    <v:stroke endcap="square"/>
                  </v:shape>
                </v:group>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81" o:spid="_x0000_s1031" type="#_x0000_t186" style="position:absolute;left:5067;top:138;width:2043;height:15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" strokeweight=".26mm">
                  <v:stroke joinstyle="miter" endcap="square"/>
                </v:shape>
              </v:group>
            </w:pict>
          </mc:Fallback>
        </mc:AlternateContent>
      </w:r>
      <w:r>
        <w:rPr>
          <w:b/>
          <w:i/>
          <w:lang w:val="ro-RO"/>
        </w:rPr>
        <w:t>S</w:t>
      </w:r>
      <w:r>
        <w:rPr>
          <w:b/>
          <w:i/>
          <w:lang w:val="ro-RO"/>
        </w:rPr>
        <w:t xml:space="preserve">copul lucrarii : </w:t>
      </w:r>
      <w:r>
        <w:rPr>
          <w:sz w:val="22"/>
          <w:lang w:val="ro-RO"/>
        </w:rPr>
        <w:t>Este dată matricea A={</w:t>
      </w:r>
      <w:r>
        <w:rPr>
          <w:b/>
          <w:sz w:val="22"/>
          <w:lang w:val="ro-RO"/>
        </w:rPr>
        <w:t>a</w:t>
      </w:r>
      <w:r>
        <w:rPr>
          <w:b/>
          <w:i/>
          <w:color w:val="000000"/>
          <w:spacing w:val="-4"/>
          <w:sz w:val="22"/>
          <w:vertAlign w:val="subscript"/>
          <w:lang w:val="ro-RO"/>
        </w:rPr>
        <w:t>i,j</w:t>
      </w:r>
      <w:r>
        <w:rPr>
          <w:sz w:val="22"/>
          <w:lang w:val="ro-RO"/>
        </w:rPr>
        <w:t>}, i=1,..,n; j=1,..,n. Extrageţi vector</w:t>
      </w:r>
      <w:r>
        <w:rPr>
          <w:sz w:val="22"/>
          <w:lang w:val="ro-RO"/>
        </w:rPr>
        <w:t xml:space="preserve">ul B după schema mişcării reprezentată în Fig.5 (schema  mişcării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reprezintă spirala şi punctul iniţial de pornire este </w:t>
      </w:r>
      <w:r>
        <w:rPr>
          <w:b/>
          <w:sz w:val="22"/>
          <w:lang w:val="ro-RO"/>
        </w:rPr>
        <w:t>a</w:t>
      </w:r>
      <w:r>
        <w:rPr>
          <w:b/>
          <w:i/>
          <w:color w:val="000000"/>
          <w:spacing w:val="-4"/>
          <w:sz w:val="22"/>
          <w:vertAlign w:val="subscript"/>
          <w:lang w:val="ro-RO"/>
        </w:rPr>
        <w:t>i,j</w:t>
      </w:r>
      <w:r>
        <w:rPr>
          <w:rFonts w:ascii="Times New Roman" w:hAnsi="Times New Roman" w:cs="Times New Roman"/>
          <w:sz w:val="22"/>
          <w:lang w:val="ro-RO"/>
        </w:rPr>
        <w:t xml:space="preserve">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spre  elementul din centrul matricei A  Apoi elementele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lui B de rearnjat în creştere.</w:t>
      </w:r>
    </w:p>
    <w:p w:rsidR="00000000" w:rsidRDefault="001B0B0D">
      <w:pPr>
        <w:pStyle w:val="a0"/>
        <w:ind w:left="2160" w:firstLine="720"/>
        <w:rPr>
          <w:b/>
          <w:sz w:val="22"/>
          <w:vertAlign w:val="subscript"/>
          <w:lang w:val="ro-RO"/>
        </w:rPr>
      </w:pPr>
      <w:r>
        <w:rPr>
          <w:rFonts w:ascii="Times New Roman" w:hAnsi="Times New Roman" w:cs="Times New Roman"/>
          <w:sz w:val="22"/>
          <w:lang w:val="ro-RO"/>
        </w:rPr>
        <w:t xml:space="preserve">                             </w:t>
      </w:r>
      <w:r>
        <w:rPr>
          <w:rFonts w:ascii="Times New Roman" w:hAnsi="Times New Roman" w:cs="Times New Roman"/>
          <w:sz w:val="22"/>
          <w:lang w:val="ro-RO"/>
        </w:rPr>
        <w:t>Fig.5.</w:t>
      </w:r>
    </w:p>
    <w:p w:rsidR="00000000" w:rsidRDefault="001B0B0D">
      <w:pPr>
        <w:ind w:left="720"/>
        <w:rPr>
          <w:b/>
          <w:sz w:val="22"/>
          <w:vertAlign w:val="subscript"/>
          <w:lang w:val="ro-RO"/>
        </w:rPr>
      </w:pPr>
      <w:r>
        <w:rPr>
          <w:b/>
          <w:sz w:val="22"/>
          <w:vertAlign w:val="subscript"/>
          <w:lang w:val="ro-RO"/>
        </w:rPr>
        <w:t>#inc</w:t>
      </w:r>
      <w:r>
        <w:rPr>
          <w:b/>
          <w:sz w:val="22"/>
          <w:vertAlign w:val="subscript"/>
          <w:lang w:val="ro-RO"/>
        </w:rPr>
        <w:t>lude&lt;stdio.h&gt;</w:t>
      </w:r>
    </w:p>
    <w:p w:rsidR="00000000" w:rsidRDefault="001B0B0D">
      <w:pPr>
        <w:ind w:left="720"/>
        <w:rPr>
          <w:b/>
          <w:sz w:val="22"/>
          <w:vertAlign w:val="subscript"/>
          <w:lang w:val="ro-RO"/>
        </w:rPr>
      </w:pPr>
      <w:r>
        <w:rPr>
          <w:b/>
          <w:sz w:val="22"/>
          <w:vertAlign w:val="subscript"/>
          <w:lang w:val="ro-RO"/>
        </w:rPr>
        <w:t>#include&lt;conio.h&gt;</w:t>
      </w:r>
    </w:p>
    <w:p w:rsidR="00000000" w:rsidRDefault="001B0B0D">
      <w:pPr>
        <w:ind w:left="720"/>
        <w:rPr>
          <w:b/>
          <w:sz w:val="22"/>
          <w:vertAlign w:val="subscript"/>
          <w:lang w:val="ro-RO"/>
        </w:rPr>
      </w:pPr>
      <w:r>
        <w:rPr>
          <w:b/>
          <w:sz w:val="22"/>
          <w:vertAlign w:val="subscript"/>
          <w:lang w:val="ro-RO"/>
        </w:rPr>
        <w:t>void main()</w:t>
      </w:r>
    </w:p>
    <w:p w:rsidR="00000000" w:rsidRDefault="001B0B0D">
      <w:pPr>
        <w:ind w:left="720"/>
        <w:rPr>
          <w:b/>
          <w:sz w:val="22"/>
          <w:vertAlign w:val="subscript"/>
          <w:lang w:val="ro-RO"/>
        </w:rPr>
      </w:pPr>
      <w:r>
        <w:rPr>
          <w:b/>
          <w:sz w:val="22"/>
          <w:vertAlign w:val="subscript"/>
          <w:lang w:val="ro-RO"/>
        </w:rPr>
        <w:t>{</w:t>
      </w:r>
    </w:p>
    <w:p w:rsidR="00000000" w:rsidRDefault="001B0B0D">
      <w:pPr>
        <w:ind w:left="720"/>
        <w:rPr>
          <w:b/>
          <w:sz w:val="22"/>
          <w:vertAlign w:val="subscript"/>
          <w:lang w:val="ro-RO"/>
        </w:rPr>
      </w:pPr>
      <w:r>
        <w:rPr>
          <w:b/>
          <w:sz w:val="22"/>
          <w:vertAlign w:val="subscript"/>
          <w:lang w:val="ro-RO"/>
        </w:rPr>
        <w:t>clrscr();</w:t>
      </w:r>
    </w:p>
    <w:p w:rsidR="00000000" w:rsidRDefault="001B0B0D">
      <w:pPr>
        <w:ind w:left="720"/>
        <w:rPr>
          <w:b/>
          <w:sz w:val="22"/>
          <w:vertAlign w:val="subscript"/>
          <w:lang w:val="ro-RO"/>
        </w:rPr>
      </w:pPr>
      <w:r>
        <w:rPr>
          <w:b/>
          <w:sz w:val="22"/>
          <w:vertAlign w:val="subscript"/>
          <w:lang w:val="ro-RO"/>
        </w:rPr>
        <w:t>int i,n,n1,p,q,aux,r,j,t,b[100],a[100][100];</w:t>
      </w:r>
    </w:p>
    <w:p w:rsidR="00000000" w:rsidRDefault="001B0B0D">
      <w:pPr>
        <w:ind w:left="720"/>
        <w:rPr>
          <w:b/>
          <w:sz w:val="22"/>
          <w:vertAlign w:val="subscript"/>
          <w:lang w:val="ro-RO"/>
        </w:rPr>
      </w:pPr>
      <w:r>
        <w:rPr>
          <w:b/>
          <w:sz w:val="22"/>
          <w:vertAlign w:val="subscript"/>
          <w:lang w:val="ro-RO"/>
        </w:rPr>
        <w:t>printf("Introdu dimensiunea matricei: n=");</w:t>
      </w:r>
    </w:p>
    <w:p w:rsidR="00000000" w:rsidRDefault="001B0B0D">
      <w:pPr>
        <w:ind w:left="720"/>
        <w:rPr>
          <w:b/>
          <w:sz w:val="22"/>
          <w:vertAlign w:val="subscript"/>
          <w:lang w:val="ro-RO"/>
        </w:rPr>
      </w:pPr>
      <w:r>
        <w:rPr>
          <w:b/>
          <w:sz w:val="22"/>
          <w:vertAlign w:val="subscript"/>
          <w:lang w:val="ro-RO"/>
        </w:rPr>
        <w:lastRenderedPageBreak/>
        <w:t>scanf("%d",&amp;n);</w:t>
      </w:r>
    </w:p>
    <w:p w:rsidR="00000000" w:rsidRDefault="001B0B0D">
      <w:pPr>
        <w:ind w:left="720"/>
        <w:rPr>
          <w:b/>
          <w:sz w:val="22"/>
          <w:vertAlign w:val="subscript"/>
          <w:lang w:val="ro-RO"/>
        </w:rPr>
      </w:pPr>
      <w:r>
        <w:rPr>
          <w:b/>
          <w:sz w:val="22"/>
          <w:vertAlign w:val="subscript"/>
          <w:lang w:val="ro-RO"/>
        </w:rPr>
        <w:t>printf("Introdu %d de elementele:\n",n*n);</w:t>
      </w:r>
    </w:p>
    <w:p w:rsidR="00000000" w:rsidRDefault="001B0B0D">
      <w:pPr>
        <w:ind w:left="720"/>
        <w:rPr>
          <w:b/>
          <w:sz w:val="22"/>
          <w:vertAlign w:val="subscript"/>
          <w:lang w:val="ro-RO"/>
        </w:rPr>
      </w:pPr>
      <w:r>
        <w:rPr>
          <w:b/>
          <w:sz w:val="22"/>
          <w:vertAlign w:val="subscript"/>
          <w:lang w:val="ro-RO"/>
        </w:rPr>
        <w:t>for(i=0;i&lt;n;i++)</w:t>
      </w:r>
    </w:p>
    <w:p w:rsidR="00000000" w:rsidRDefault="001B0B0D">
      <w:pPr>
        <w:ind w:left="720"/>
        <w:rPr>
          <w:b/>
          <w:sz w:val="22"/>
          <w:vertAlign w:val="subscript"/>
          <w:lang w:val="ro-RO"/>
        </w:rPr>
      </w:pPr>
      <w:r>
        <w:rPr>
          <w:b/>
          <w:sz w:val="22"/>
          <w:vertAlign w:val="subscript"/>
          <w:lang w:val="ro-RO"/>
        </w:rPr>
        <w:t>for(j=0;j&lt;n;j++)</w:t>
      </w:r>
    </w:p>
    <w:p w:rsidR="00000000" w:rsidRDefault="001B0B0D">
      <w:pPr>
        <w:ind w:left="720"/>
        <w:rPr>
          <w:b/>
          <w:sz w:val="22"/>
          <w:vertAlign w:val="subscript"/>
          <w:lang w:val="ro-RO"/>
        </w:rPr>
      </w:pPr>
      <w:r>
        <w:rPr>
          <w:b/>
          <w:sz w:val="22"/>
          <w:vertAlign w:val="subscript"/>
          <w:lang w:val="ro-RO"/>
        </w:rPr>
        <w:t>scanf("%d",&amp;a[i][j</w:t>
      </w:r>
      <w:r>
        <w:rPr>
          <w:b/>
          <w:sz w:val="22"/>
          <w:vertAlign w:val="subscript"/>
          <w:lang w:val="ro-RO"/>
        </w:rPr>
        <w:t>]);</w:t>
      </w:r>
    </w:p>
    <w:p w:rsidR="00000000" w:rsidRDefault="001B0B0D">
      <w:pPr>
        <w:ind w:left="720"/>
        <w:rPr>
          <w:b/>
          <w:sz w:val="22"/>
          <w:vertAlign w:val="subscript"/>
          <w:lang w:val="ro-RO"/>
        </w:rPr>
      </w:pPr>
      <w:r>
        <w:rPr>
          <w:b/>
          <w:sz w:val="22"/>
          <w:vertAlign w:val="subscript"/>
          <w:lang w:val="ro-RO"/>
        </w:rPr>
        <w:t>clrscr();</w:t>
      </w:r>
    </w:p>
    <w:p w:rsidR="00000000" w:rsidRDefault="001B0B0D">
      <w:pPr>
        <w:ind w:left="720"/>
        <w:rPr>
          <w:b/>
          <w:sz w:val="22"/>
          <w:vertAlign w:val="subscript"/>
          <w:lang w:val="ro-RO"/>
        </w:rPr>
      </w:pPr>
      <w:r>
        <w:rPr>
          <w:b/>
          <w:sz w:val="22"/>
          <w:vertAlign w:val="subscript"/>
          <w:lang w:val="ro-RO"/>
        </w:rPr>
        <w:t>printf("Matricea A:\n");</w:t>
      </w:r>
    </w:p>
    <w:p w:rsidR="00000000" w:rsidRDefault="001B0B0D">
      <w:pPr>
        <w:ind w:left="720"/>
        <w:rPr>
          <w:b/>
          <w:sz w:val="22"/>
          <w:vertAlign w:val="subscript"/>
          <w:lang w:val="ro-RO"/>
        </w:rPr>
      </w:pPr>
      <w:r>
        <w:rPr>
          <w:b/>
          <w:sz w:val="22"/>
          <w:vertAlign w:val="subscript"/>
          <w:lang w:val="ro-RO"/>
        </w:rPr>
        <w:t>for(i=0;i&lt;n;i++)</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 printf("\n");</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for(j=0;j&lt;n;j++)</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printf("%d ",a[i][j]);</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w:t>
      </w:r>
    </w:p>
    <w:p w:rsidR="00000000" w:rsidRDefault="001B0B0D">
      <w:pPr>
        <w:ind w:left="720"/>
        <w:rPr>
          <w:b/>
          <w:sz w:val="22"/>
          <w:vertAlign w:val="subscript"/>
          <w:lang w:val="ro-RO"/>
        </w:rPr>
      </w:pPr>
      <w:r>
        <w:rPr>
          <w:b/>
          <w:sz w:val="22"/>
          <w:vertAlign w:val="subscript"/>
          <w:lang w:val="ro-RO"/>
        </w:rPr>
        <w:t>if(n%2!=0) n1=n/2+1;</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else n1=n/2;</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p=0;</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for(i=0;i&lt;n1;i++)</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for(j=i;j&lt;n-i;j++)</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 b[p]=a[j][i];p++; }</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for(q=i+1;q&lt;n-i;</w:t>
      </w:r>
      <w:r>
        <w:rPr>
          <w:b/>
          <w:sz w:val="22"/>
          <w:vertAlign w:val="subscript"/>
          <w:lang w:val="ro-RO"/>
        </w:rPr>
        <w:t>q++)</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 b[p]=a[n-i-1][q];p++; }</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for(r=n-i-2;r&gt;=i;r--)</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 b[p]=a[r][n-i-1];p++; }</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for(t=n-i-2;t&gt;i;t--)</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 b[p]=a[i][t];p++; }</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printf("\nVectorul B:\n");</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for(i=0;i&lt;p;i++) printf("%d ",b[i]);</w:t>
      </w:r>
    </w:p>
    <w:p w:rsidR="00000000" w:rsidRDefault="001B0B0D">
      <w:pPr>
        <w:ind w:left="720"/>
        <w:rPr>
          <w:b/>
          <w:sz w:val="22"/>
          <w:vertAlign w:val="subscript"/>
          <w:lang w:val="ro-RO"/>
        </w:rPr>
      </w:pP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for(i=0;i&lt;p-1;i++)</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for(j=0;</w:t>
      </w:r>
      <w:r>
        <w:rPr>
          <w:b/>
          <w:sz w:val="22"/>
          <w:vertAlign w:val="subscript"/>
          <w:lang w:val="ro-RO"/>
        </w:rPr>
        <w:t>j&lt;p-1;j++)</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 if(b[j+1]&lt;b[j])</w:t>
      </w:r>
    </w:p>
    <w:p w:rsidR="00000000" w:rsidRDefault="001B0B0D">
      <w:pPr>
        <w:ind w:left="720"/>
        <w:rPr>
          <w:b/>
          <w:sz w:val="22"/>
          <w:vertAlign w:val="subscript"/>
          <w:lang w:val="ro-RO"/>
        </w:rPr>
      </w:pPr>
      <w:r>
        <w:rPr>
          <w:b/>
          <w:sz w:val="22"/>
          <w:vertAlign w:val="subscript"/>
          <w:lang w:val="ro-RO"/>
        </w:rPr>
        <w:tab/>
        <w:t>{ aux=b[j];</w:t>
      </w:r>
    </w:p>
    <w:p w:rsidR="00000000" w:rsidRDefault="001B0B0D">
      <w:pPr>
        <w:ind w:left="720"/>
        <w:rPr>
          <w:b/>
          <w:sz w:val="22"/>
          <w:vertAlign w:val="subscript"/>
          <w:lang w:val="ro-RO"/>
        </w:rPr>
      </w:pPr>
      <w:r>
        <w:rPr>
          <w:b/>
          <w:sz w:val="22"/>
          <w:vertAlign w:val="subscript"/>
          <w:lang w:val="ro-RO"/>
        </w:rPr>
        <w:tab/>
        <w:t xml:space="preserve">  b[j]=b[j+1];</w:t>
      </w:r>
    </w:p>
    <w:p w:rsidR="00000000" w:rsidRDefault="001B0B0D">
      <w:pPr>
        <w:ind w:left="720"/>
        <w:rPr>
          <w:b/>
          <w:sz w:val="22"/>
          <w:vertAlign w:val="subscript"/>
          <w:lang w:val="ro-RO"/>
        </w:rPr>
      </w:pPr>
      <w:r>
        <w:rPr>
          <w:b/>
          <w:sz w:val="22"/>
          <w:vertAlign w:val="subscript"/>
          <w:lang w:val="ro-RO"/>
        </w:rPr>
        <w:tab/>
        <w:t xml:space="preserve">  b[j+1]=aux;</w:t>
      </w:r>
    </w:p>
    <w:p w:rsidR="00000000" w:rsidRDefault="001B0B0D">
      <w:pPr>
        <w:ind w:left="720"/>
        <w:rPr>
          <w:b/>
          <w:sz w:val="22"/>
          <w:vertAlign w:val="subscript"/>
          <w:lang w:val="ro-RO"/>
        </w:rPr>
      </w:pPr>
      <w:r>
        <w:rPr>
          <w:b/>
          <w:sz w:val="22"/>
          <w:vertAlign w:val="subscript"/>
          <w:lang w:val="ro-RO"/>
        </w:rPr>
        <w:tab/>
        <w:t>}</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printf("\nVectorul B ordonat  crescator:\n");</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for(i=0;i&lt;p;i++)</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printf("%d ",b[i]);</w:t>
      </w:r>
    </w:p>
    <w:p w:rsidR="00000000" w:rsidRDefault="001B0B0D">
      <w:pPr>
        <w:ind w:left="720"/>
        <w:rPr>
          <w:b/>
          <w:sz w:val="22"/>
          <w:vertAlign w:val="subscript"/>
          <w:lang w:val="ro-RO"/>
        </w:rPr>
      </w:pPr>
      <w:r>
        <w:rPr>
          <w:b/>
          <w:sz w:val="22"/>
          <w:vertAlign w:val="subscript"/>
          <w:lang w:val="ro-RO"/>
        </w:rPr>
        <w:t xml:space="preserve">  </w:t>
      </w:r>
      <w:r>
        <w:rPr>
          <w:b/>
          <w:sz w:val="22"/>
          <w:vertAlign w:val="subscript"/>
          <w:lang w:val="ro-RO"/>
        </w:rPr>
        <w:t>getch();</w:t>
      </w:r>
    </w:p>
    <w:p w:rsidR="00000000" w:rsidRDefault="001B0B0D">
      <w:pPr>
        <w:ind w:left="720"/>
        <w:rPr>
          <w:sz w:val="22"/>
          <w:lang w:val="ro-RO"/>
        </w:rPr>
      </w:pPr>
      <w:r>
        <w:rPr>
          <w:b/>
          <w:sz w:val="22"/>
          <w:vertAlign w:val="subscript"/>
          <w:lang w:val="ro-RO"/>
        </w:rPr>
        <w:t>}</w:t>
      </w:r>
    </w:p>
    <w:p w:rsidR="00000000" w:rsidRDefault="001B0B0D">
      <w:pPr>
        <w:pStyle w:val="a0"/>
        <w:ind w:left="4320" w:firstLine="720"/>
        <w:rPr>
          <w:rFonts w:ascii="Times New Roman" w:hAnsi="Times New Roman" w:cs="Times New Roman"/>
          <w:b/>
          <w:sz w:val="22"/>
          <w:lang w:val="ro-RO"/>
        </w:rPr>
      </w:pPr>
      <w:r>
        <w:rPr>
          <w:rFonts w:ascii="Times New Roman" w:hAnsi="Times New Roman" w:cs="Times New Roman"/>
          <w:sz w:val="22"/>
          <w:lang w:val="ro-RO"/>
        </w:rPr>
        <w:t>ANEXA Ll. nr.4</w:t>
      </w:r>
    </w:p>
    <w:p w:rsidR="00000000" w:rsidRDefault="001B0B0D">
      <w:pPr>
        <w:pStyle w:val="a0"/>
        <w:rPr>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Variantele  L.l. “Prelucrarea tablourilor bi</w:t>
      </w:r>
      <w:r>
        <w:rPr>
          <w:rFonts w:ascii="Times New Roman" w:hAnsi="Times New Roman" w:cs="Times New Roman"/>
          <w:b/>
          <w:sz w:val="22"/>
          <w:lang w:val="ro-RO"/>
        </w:rPr>
        <w:t>dimensionale(matricelor)”,</w:t>
      </w:r>
    </w:p>
    <w:p w:rsidR="00000000" w:rsidRDefault="001B0B0D">
      <w:pPr>
        <w:numPr>
          <w:ilvl w:val="0"/>
          <w:numId w:val="6"/>
        </w:numPr>
        <w:tabs>
          <w:tab w:val="left" w:pos="284"/>
        </w:tabs>
        <w:ind w:left="284" w:hanging="284"/>
        <w:jc w:val="both"/>
        <w:rPr>
          <w:sz w:val="22"/>
          <w:lang w:val="ro-RO"/>
        </w:rPr>
      </w:pPr>
      <w:r>
        <w:rPr>
          <w:sz w:val="22"/>
          <w:lang w:val="ro-RO"/>
        </w:rPr>
        <w:t>Să se citească de la tastatură o matrice A</w:t>
      </w:r>
      <w:r>
        <w:rPr>
          <w:b/>
          <w:sz w:val="22"/>
          <w:vertAlign w:val="subscript"/>
          <w:lang w:val="ro-RO"/>
        </w:rPr>
        <w:t>m</w:t>
      </w:r>
      <w:r>
        <w:rPr>
          <w:sz w:val="22"/>
          <w:vertAlign w:val="subscript"/>
          <w:lang w:val="ro-RO"/>
        </w:rPr>
        <w:t>x</w:t>
      </w:r>
      <w:r>
        <w:rPr>
          <w:b/>
          <w:sz w:val="22"/>
          <w:vertAlign w:val="subscript"/>
          <w:lang w:val="ro-RO"/>
        </w:rPr>
        <w:t>n</w:t>
      </w:r>
      <w:r>
        <w:rPr>
          <w:sz w:val="22"/>
          <w:lang w:val="ro-RO"/>
        </w:rPr>
        <w:t xml:space="preserve"> . </w:t>
      </w:r>
    </w:p>
    <w:p w:rsidR="00000000" w:rsidRDefault="001B0B0D">
      <w:pPr>
        <w:numPr>
          <w:ilvl w:val="1"/>
          <w:numId w:val="6"/>
        </w:numPr>
        <w:tabs>
          <w:tab w:val="left" w:pos="284"/>
        </w:tabs>
        <w:ind w:left="284" w:hanging="284"/>
        <w:jc w:val="both"/>
        <w:rPr>
          <w:sz w:val="22"/>
          <w:lang w:val="ro-RO"/>
        </w:rPr>
      </w:pPr>
      <w:r>
        <w:rPr>
          <w:sz w:val="22"/>
          <w:lang w:val="ro-RO"/>
        </w:rPr>
        <w:t>Să se calculeze suma elementelor strict pozitive.</w:t>
      </w:r>
    </w:p>
    <w:p w:rsidR="00000000" w:rsidRDefault="001B0B0D">
      <w:pPr>
        <w:numPr>
          <w:ilvl w:val="1"/>
          <w:numId w:val="6"/>
        </w:numPr>
        <w:tabs>
          <w:tab w:val="left" w:pos="284"/>
        </w:tabs>
        <w:ind w:left="284" w:hanging="284"/>
        <w:jc w:val="both"/>
        <w:rPr>
          <w:sz w:val="22"/>
          <w:lang w:val="ro-RO"/>
        </w:rPr>
      </w:pPr>
      <w:r>
        <w:rPr>
          <w:sz w:val="22"/>
          <w:lang w:val="ro-RO"/>
        </w:rPr>
        <w:t>Să se afiseze poziţia în matrice a elementelor nule. (Ex: Elementul A[2][4] este nul).</w:t>
      </w:r>
    </w:p>
    <w:p w:rsidR="00000000" w:rsidRDefault="001B0B0D">
      <w:pPr>
        <w:numPr>
          <w:ilvl w:val="0"/>
          <w:numId w:val="6"/>
        </w:numPr>
        <w:tabs>
          <w:tab w:val="left" w:pos="284"/>
        </w:tabs>
        <w:ind w:left="284" w:hanging="284"/>
        <w:jc w:val="both"/>
        <w:rPr>
          <w:sz w:val="22"/>
          <w:lang w:val="ro-RO"/>
        </w:rPr>
      </w:pPr>
      <w:r>
        <w:rPr>
          <w:sz w:val="22"/>
          <w:lang w:val="ro-RO"/>
        </w:rPr>
        <w:t>Să se citească de la tastatură o matrice pa</w:t>
      </w:r>
      <w:r>
        <w:rPr>
          <w:sz w:val="22"/>
          <w:lang w:val="ro-RO"/>
        </w:rPr>
        <w:t>tratica A</w:t>
      </w:r>
      <w:r>
        <w:rPr>
          <w:b/>
          <w:sz w:val="22"/>
          <w:vertAlign w:val="subscript"/>
          <w:lang w:val="ro-RO"/>
        </w:rPr>
        <w:t>n</w:t>
      </w:r>
      <w:r>
        <w:rPr>
          <w:sz w:val="22"/>
          <w:vertAlign w:val="subscript"/>
          <w:lang w:val="ro-RO"/>
        </w:rPr>
        <w:t>x</w:t>
      </w:r>
      <w:r>
        <w:rPr>
          <w:b/>
          <w:sz w:val="22"/>
          <w:vertAlign w:val="subscript"/>
          <w:lang w:val="ro-RO"/>
        </w:rPr>
        <w:t>n</w:t>
      </w:r>
      <w:r>
        <w:rPr>
          <w:sz w:val="22"/>
          <w:lang w:val="ro-RO"/>
        </w:rPr>
        <w:t xml:space="preserve"> .</w:t>
      </w:r>
    </w:p>
    <w:p w:rsidR="00000000" w:rsidRDefault="001B0B0D">
      <w:pPr>
        <w:tabs>
          <w:tab w:val="left" w:pos="284"/>
        </w:tabs>
        <w:ind w:left="284" w:hanging="284"/>
        <w:jc w:val="both"/>
        <w:rPr>
          <w:sz w:val="22"/>
          <w:lang w:val="ro-RO"/>
        </w:rPr>
      </w:pPr>
      <w:r>
        <w:rPr>
          <w:sz w:val="22"/>
          <w:lang w:val="ro-RO"/>
        </w:rPr>
        <w:t>Sa se inverseze fiecare element cu negativul lui cu exceptia elementelor de pe diagonale.</w:t>
      </w:r>
    </w:p>
    <w:p w:rsidR="00000000" w:rsidRDefault="001B0B0D">
      <w:pPr>
        <w:numPr>
          <w:ilvl w:val="0"/>
          <w:numId w:val="6"/>
        </w:numPr>
        <w:tabs>
          <w:tab w:val="left" w:pos="284"/>
        </w:tabs>
        <w:ind w:left="284" w:hanging="284"/>
        <w:jc w:val="both"/>
        <w:rPr>
          <w:sz w:val="22"/>
          <w:lang w:val="ro-RO"/>
        </w:rPr>
      </w:pPr>
      <w:r>
        <w:rPr>
          <w:sz w:val="22"/>
          <w:lang w:val="ro-RO"/>
        </w:rPr>
        <w:t>Să se citească de la tastatură o matrice patratica A</w:t>
      </w:r>
      <w:r>
        <w:rPr>
          <w:b/>
          <w:sz w:val="22"/>
          <w:vertAlign w:val="subscript"/>
          <w:lang w:val="ro-RO"/>
        </w:rPr>
        <w:t>n</w:t>
      </w:r>
      <w:r>
        <w:rPr>
          <w:sz w:val="22"/>
          <w:vertAlign w:val="subscript"/>
          <w:lang w:val="ro-RO"/>
        </w:rPr>
        <w:t>x</w:t>
      </w:r>
      <w:r>
        <w:rPr>
          <w:b/>
          <w:sz w:val="22"/>
          <w:vertAlign w:val="subscript"/>
          <w:lang w:val="ro-RO"/>
        </w:rPr>
        <w:t>n.</w:t>
      </w:r>
    </w:p>
    <w:p w:rsidR="00000000" w:rsidRDefault="001B0B0D">
      <w:pPr>
        <w:tabs>
          <w:tab w:val="left" w:pos="284"/>
        </w:tabs>
        <w:ind w:left="284" w:hanging="284"/>
        <w:jc w:val="both"/>
        <w:rPr>
          <w:sz w:val="22"/>
          <w:lang w:val="ro-RO"/>
        </w:rPr>
      </w:pPr>
      <w:r>
        <w:rPr>
          <w:sz w:val="22"/>
          <w:lang w:val="ro-RO"/>
        </w:rPr>
        <w:t>Sa se verifice daca matricea este simetrica iar in cazul in care nu este, sa se schimbe cu 0 t</w:t>
      </w:r>
      <w:r>
        <w:rPr>
          <w:sz w:val="22"/>
          <w:lang w:val="ro-RO"/>
        </w:rPr>
        <w:t>oate elementele nesimetrice. (Simetria matricii se verifica fata de diagonala principala)</w:t>
      </w:r>
    </w:p>
    <w:p w:rsidR="00000000" w:rsidRDefault="001B0B0D">
      <w:pPr>
        <w:numPr>
          <w:ilvl w:val="0"/>
          <w:numId w:val="6"/>
        </w:numPr>
        <w:tabs>
          <w:tab w:val="left" w:pos="284"/>
        </w:tabs>
        <w:ind w:left="284" w:hanging="284"/>
        <w:jc w:val="both"/>
        <w:rPr>
          <w:sz w:val="22"/>
          <w:lang w:val="ro-RO"/>
        </w:rPr>
      </w:pPr>
      <w:r>
        <w:rPr>
          <w:sz w:val="22"/>
          <w:lang w:val="ro-RO"/>
        </w:rPr>
        <w:t>Să se citească de la tastatură o matrice patratica A</w:t>
      </w:r>
      <w:r>
        <w:rPr>
          <w:b/>
          <w:sz w:val="22"/>
          <w:vertAlign w:val="subscript"/>
          <w:lang w:val="ro-RO"/>
        </w:rPr>
        <w:t>n</w:t>
      </w:r>
      <w:r>
        <w:rPr>
          <w:sz w:val="22"/>
          <w:vertAlign w:val="subscript"/>
          <w:lang w:val="ro-RO"/>
        </w:rPr>
        <w:t>x</w:t>
      </w:r>
      <w:r>
        <w:rPr>
          <w:b/>
          <w:sz w:val="22"/>
          <w:vertAlign w:val="subscript"/>
          <w:lang w:val="ro-RO"/>
        </w:rPr>
        <w:t>n.</w:t>
      </w:r>
    </w:p>
    <w:p w:rsidR="00000000" w:rsidRDefault="001B0B0D">
      <w:pPr>
        <w:tabs>
          <w:tab w:val="left" w:pos="284"/>
        </w:tabs>
        <w:ind w:left="284" w:hanging="284"/>
        <w:jc w:val="both"/>
        <w:rPr>
          <w:sz w:val="22"/>
          <w:lang w:val="ro-RO"/>
        </w:rPr>
      </w:pPr>
      <w:r>
        <w:rPr>
          <w:sz w:val="22"/>
          <w:lang w:val="ro-RO"/>
        </w:rPr>
        <w:t>Sa se verifice daca matricea este antisimetrica iar in cazul in care nu este, sa se schimbe cu 0 toate elemen</w:t>
      </w:r>
      <w:r>
        <w:rPr>
          <w:sz w:val="22"/>
          <w:lang w:val="ro-RO"/>
        </w:rPr>
        <w:t>tele nesimetrice. (Antisimetria matricii se verifica fata de diagonala secundara)</w:t>
      </w:r>
    </w:p>
    <w:p w:rsidR="00000000" w:rsidRDefault="001B0B0D">
      <w:pPr>
        <w:numPr>
          <w:ilvl w:val="0"/>
          <w:numId w:val="6"/>
        </w:numPr>
        <w:tabs>
          <w:tab w:val="left" w:pos="284"/>
        </w:tabs>
        <w:ind w:left="284" w:hanging="284"/>
        <w:jc w:val="both"/>
        <w:rPr>
          <w:sz w:val="22"/>
          <w:lang w:val="ro-RO"/>
        </w:rPr>
      </w:pPr>
      <w:r>
        <w:rPr>
          <w:sz w:val="22"/>
          <w:lang w:val="ro-RO"/>
        </w:rPr>
        <w:t>Să se citească de la tastatură o matrice patratica A</w:t>
      </w:r>
      <w:r>
        <w:rPr>
          <w:b/>
          <w:sz w:val="22"/>
          <w:vertAlign w:val="subscript"/>
          <w:lang w:val="ro-RO"/>
        </w:rPr>
        <w:t>n</w:t>
      </w:r>
      <w:r>
        <w:rPr>
          <w:sz w:val="22"/>
          <w:vertAlign w:val="subscript"/>
          <w:lang w:val="ro-RO"/>
        </w:rPr>
        <w:t>x</w:t>
      </w:r>
      <w:r>
        <w:rPr>
          <w:b/>
          <w:sz w:val="22"/>
          <w:vertAlign w:val="subscript"/>
          <w:lang w:val="ro-RO"/>
        </w:rPr>
        <w:t>n.</w:t>
      </w:r>
    </w:p>
    <w:p w:rsidR="00000000" w:rsidRDefault="001B0B0D">
      <w:pPr>
        <w:tabs>
          <w:tab w:val="left" w:pos="284"/>
        </w:tabs>
        <w:ind w:left="284" w:hanging="284"/>
        <w:jc w:val="both"/>
        <w:rPr>
          <w:sz w:val="22"/>
          <w:lang w:val="ro-RO"/>
        </w:rPr>
      </w:pPr>
      <w:r>
        <w:rPr>
          <w:sz w:val="22"/>
          <w:lang w:val="ro-RO"/>
        </w:rPr>
        <w:t>Sa se calculeze suma si produsul elementelor de pe diagonala principala si de sub diagonala secundara</w:t>
      </w:r>
    </w:p>
    <w:p w:rsidR="00000000" w:rsidRDefault="001B0B0D">
      <w:pPr>
        <w:numPr>
          <w:ilvl w:val="0"/>
          <w:numId w:val="6"/>
        </w:numPr>
        <w:tabs>
          <w:tab w:val="left" w:pos="284"/>
        </w:tabs>
        <w:ind w:left="284" w:hanging="284"/>
        <w:jc w:val="both"/>
        <w:rPr>
          <w:sz w:val="22"/>
          <w:lang w:val="ro-RO"/>
        </w:rPr>
      </w:pPr>
      <w:r>
        <w:rPr>
          <w:sz w:val="22"/>
          <w:lang w:val="ro-RO"/>
        </w:rPr>
        <w:t xml:space="preserve">Să se citească </w:t>
      </w:r>
      <w:r>
        <w:rPr>
          <w:sz w:val="22"/>
          <w:lang w:val="ro-RO"/>
        </w:rPr>
        <w:t>de la tastatură o matrice patratica A</w:t>
      </w:r>
      <w:r>
        <w:rPr>
          <w:b/>
          <w:sz w:val="22"/>
          <w:vertAlign w:val="subscript"/>
          <w:lang w:val="ro-RO"/>
        </w:rPr>
        <w:t>n</w:t>
      </w:r>
      <w:r>
        <w:rPr>
          <w:sz w:val="22"/>
          <w:vertAlign w:val="subscript"/>
          <w:lang w:val="ro-RO"/>
        </w:rPr>
        <w:t>x</w:t>
      </w:r>
      <w:r>
        <w:rPr>
          <w:b/>
          <w:sz w:val="22"/>
          <w:vertAlign w:val="subscript"/>
          <w:lang w:val="ro-RO"/>
        </w:rPr>
        <w:t>n.</w:t>
      </w:r>
    </w:p>
    <w:p w:rsidR="00000000" w:rsidRDefault="001B0B0D">
      <w:pPr>
        <w:tabs>
          <w:tab w:val="left" w:pos="284"/>
        </w:tabs>
        <w:ind w:left="284" w:hanging="284"/>
        <w:jc w:val="both"/>
        <w:rPr>
          <w:sz w:val="22"/>
          <w:lang w:val="ro-RO"/>
        </w:rPr>
      </w:pPr>
      <w:r>
        <w:rPr>
          <w:sz w:val="22"/>
          <w:lang w:val="ro-RO"/>
        </w:rPr>
        <w:t>Sa se calculeze media aritmetica a elementelor pozitive si produsul elementelor de pe diagonala principala si de pe diagonala secundara</w:t>
      </w:r>
    </w:p>
    <w:p w:rsidR="00000000" w:rsidRDefault="001B0B0D">
      <w:pPr>
        <w:numPr>
          <w:ilvl w:val="0"/>
          <w:numId w:val="6"/>
        </w:numPr>
        <w:tabs>
          <w:tab w:val="left" w:pos="284"/>
        </w:tabs>
        <w:ind w:left="284" w:hanging="284"/>
        <w:jc w:val="both"/>
        <w:rPr>
          <w:sz w:val="22"/>
          <w:lang w:val="ro-RO"/>
        </w:rPr>
      </w:pPr>
      <w:r>
        <w:rPr>
          <w:sz w:val="22"/>
          <w:lang w:val="ro-RO"/>
        </w:rPr>
        <w:t>Să se citească de la tastatură o matrice patratica A</w:t>
      </w:r>
      <w:r>
        <w:rPr>
          <w:b/>
          <w:sz w:val="22"/>
          <w:vertAlign w:val="subscript"/>
          <w:lang w:val="ro-RO"/>
        </w:rPr>
        <w:t>n</w:t>
      </w:r>
      <w:r>
        <w:rPr>
          <w:sz w:val="22"/>
          <w:vertAlign w:val="subscript"/>
          <w:lang w:val="ro-RO"/>
        </w:rPr>
        <w:t>x</w:t>
      </w:r>
      <w:r>
        <w:rPr>
          <w:b/>
          <w:sz w:val="22"/>
          <w:vertAlign w:val="subscript"/>
          <w:lang w:val="ro-RO"/>
        </w:rPr>
        <w:t>n.</w:t>
      </w:r>
    </w:p>
    <w:p w:rsidR="00000000" w:rsidRDefault="001B0B0D">
      <w:pPr>
        <w:tabs>
          <w:tab w:val="left" w:pos="284"/>
        </w:tabs>
        <w:ind w:left="284" w:hanging="284"/>
        <w:jc w:val="both"/>
        <w:rPr>
          <w:sz w:val="22"/>
          <w:lang w:val="ro-RO"/>
        </w:rPr>
      </w:pPr>
      <w:r>
        <w:rPr>
          <w:sz w:val="22"/>
          <w:lang w:val="ro-RO"/>
        </w:rPr>
        <w:lastRenderedPageBreak/>
        <w:t xml:space="preserve">Sa se calculeze suma </w:t>
      </w:r>
      <w:r>
        <w:rPr>
          <w:sz w:val="22"/>
          <w:lang w:val="ro-RO"/>
        </w:rPr>
        <w:t>elementelor negative si produsul elementelor pozitive de sub diagonala principala si de pe diagonala secundara, inclusiv de pe cele doua diagonale.</w:t>
      </w:r>
    </w:p>
    <w:p w:rsidR="00000000" w:rsidRDefault="001B0B0D">
      <w:pPr>
        <w:numPr>
          <w:ilvl w:val="0"/>
          <w:numId w:val="6"/>
        </w:numPr>
        <w:tabs>
          <w:tab w:val="left" w:pos="284"/>
        </w:tabs>
        <w:ind w:left="284" w:hanging="284"/>
        <w:jc w:val="both"/>
        <w:rPr>
          <w:sz w:val="22"/>
          <w:lang w:val="ro-RO"/>
        </w:rPr>
      </w:pPr>
      <w:r>
        <w:rPr>
          <w:sz w:val="22"/>
          <w:lang w:val="ro-RO"/>
        </w:rPr>
        <w:t>Să se citească de la tastatură o matrice patratica A</w:t>
      </w:r>
      <w:r>
        <w:rPr>
          <w:b/>
          <w:sz w:val="22"/>
          <w:vertAlign w:val="subscript"/>
          <w:lang w:val="ro-RO"/>
        </w:rPr>
        <w:t>n</w:t>
      </w:r>
      <w:r>
        <w:rPr>
          <w:sz w:val="22"/>
          <w:vertAlign w:val="subscript"/>
          <w:lang w:val="ro-RO"/>
        </w:rPr>
        <w:t>x</w:t>
      </w:r>
      <w:r>
        <w:rPr>
          <w:b/>
          <w:sz w:val="22"/>
          <w:vertAlign w:val="subscript"/>
          <w:lang w:val="ro-RO"/>
        </w:rPr>
        <w:t>n.</w:t>
      </w:r>
    </w:p>
    <w:p w:rsidR="00000000" w:rsidRDefault="001B0B0D">
      <w:pPr>
        <w:tabs>
          <w:tab w:val="left" w:pos="284"/>
        </w:tabs>
        <w:ind w:left="284" w:hanging="284"/>
        <w:jc w:val="both"/>
        <w:rPr>
          <w:sz w:val="22"/>
          <w:lang w:val="ro-RO"/>
        </w:rPr>
      </w:pPr>
      <w:r>
        <w:rPr>
          <w:sz w:val="22"/>
          <w:lang w:val="ro-RO"/>
        </w:rPr>
        <w:t>Sa se calculeze suma elementelor pozitive si produs</w:t>
      </w:r>
      <w:r>
        <w:rPr>
          <w:sz w:val="22"/>
          <w:lang w:val="ro-RO"/>
        </w:rPr>
        <w:t>ul elementelor negative de sub diagonala principala si de sub diagonala secundara, inclusiv de pe cele doua diagonale.</w:t>
      </w:r>
    </w:p>
    <w:p w:rsidR="00000000" w:rsidRDefault="001B0B0D">
      <w:pPr>
        <w:numPr>
          <w:ilvl w:val="0"/>
          <w:numId w:val="6"/>
        </w:numPr>
        <w:tabs>
          <w:tab w:val="left" w:pos="284"/>
        </w:tabs>
        <w:ind w:left="284" w:hanging="284"/>
        <w:jc w:val="both"/>
        <w:rPr>
          <w:sz w:val="22"/>
          <w:lang w:val="ro-RO"/>
        </w:rPr>
      </w:pPr>
      <w:r>
        <w:rPr>
          <w:sz w:val="22"/>
          <w:lang w:val="ro-RO"/>
        </w:rPr>
        <w:t>Se citesc doua matrici patratice A si B. Sa se inverseze elementele de deasupra si de pe diagonala principala intre cele doua matrici. Sa</w:t>
      </w:r>
      <w:r>
        <w:rPr>
          <w:sz w:val="22"/>
          <w:lang w:val="ro-RO"/>
        </w:rPr>
        <w:t xml:space="preserve"> se afiseze matricile inainte si dupa inversarea elementelor.</w:t>
      </w:r>
    </w:p>
    <w:p w:rsidR="00000000" w:rsidRDefault="001B0B0D">
      <w:pPr>
        <w:numPr>
          <w:ilvl w:val="0"/>
          <w:numId w:val="6"/>
        </w:numPr>
        <w:tabs>
          <w:tab w:val="left" w:pos="284"/>
        </w:tabs>
        <w:ind w:left="284" w:hanging="284"/>
        <w:jc w:val="both"/>
        <w:rPr>
          <w:sz w:val="22"/>
          <w:lang w:val="ro-RO"/>
        </w:rPr>
      </w:pPr>
      <w:r>
        <w:rPr>
          <w:sz w:val="22"/>
          <w:lang w:val="ro-RO"/>
        </w:rPr>
        <w:t>Sa se determine numarul elementelor pozitive dintr-o matrice patratica, care nu se afla pe cele doua diagonale. Sa se gaseasca elementele nule din toata matricea si sa se afiseze pozitiile lor.</w:t>
      </w:r>
    </w:p>
    <w:p w:rsidR="00000000" w:rsidRDefault="001B0B0D">
      <w:pPr>
        <w:numPr>
          <w:ilvl w:val="0"/>
          <w:numId w:val="6"/>
        </w:numPr>
        <w:tabs>
          <w:tab w:val="left" w:pos="284"/>
        </w:tabs>
        <w:ind w:left="284" w:hanging="284"/>
        <w:jc w:val="both"/>
        <w:rPr>
          <w:sz w:val="22"/>
          <w:lang w:val="ro-RO"/>
        </w:rPr>
      </w:pPr>
      <w:r>
        <w:rPr>
          <w:sz w:val="22"/>
          <w:lang w:val="ro-RO"/>
        </w:rPr>
        <w:t>Se da o matrice patratica. Sa se schimbe toate elementele negative cu -1, iar cele pozitive cu 1. Sa se afiseze noua matrice. Sa se puna apoi toate elementele de pe diagonale in zero si sa se afiseze din nou matricea.</w:t>
      </w:r>
    </w:p>
    <w:p w:rsidR="00000000" w:rsidRDefault="001B0B0D">
      <w:pPr>
        <w:numPr>
          <w:ilvl w:val="0"/>
          <w:numId w:val="6"/>
        </w:numPr>
        <w:tabs>
          <w:tab w:val="left" w:pos="284"/>
        </w:tabs>
        <w:ind w:left="284" w:hanging="284"/>
        <w:jc w:val="both"/>
        <w:rPr>
          <w:color w:val="000080"/>
          <w:sz w:val="22"/>
          <w:lang w:val="ro-RO"/>
        </w:rPr>
      </w:pPr>
      <w:r>
        <w:rPr>
          <w:sz w:val="22"/>
          <w:lang w:val="ro-RO"/>
        </w:rPr>
        <w:t>Sa se calculeze produsul a doua matric</w:t>
      </w:r>
      <w:r>
        <w:rPr>
          <w:sz w:val="22"/>
          <w:lang w:val="ro-RO"/>
        </w:rPr>
        <w:t xml:space="preserve">i patratice A si B. Sa se calculeze suma elementelor de deasupra diagonalei principale din matricea produs. </w:t>
      </w:r>
    </w:p>
    <w:p w:rsidR="00000000" w:rsidRDefault="001B0B0D">
      <w:pPr>
        <w:numPr>
          <w:ilvl w:val="0"/>
          <w:numId w:val="6"/>
        </w:numPr>
        <w:tabs>
          <w:tab w:val="left" w:pos="360"/>
        </w:tabs>
        <w:ind w:left="360"/>
        <w:rPr>
          <w:color w:val="000080"/>
          <w:sz w:val="22"/>
          <w:lang w:val="ro-RO"/>
        </w:rPr>
      </w:pPr>
      <w:r>
        <w:rPr>
          <w:color w:val="000080"/>
          <w:sz w:val="22"/>
          <w:lang w:val="ro-RO"/>
        </w:rPr>
        <w:t>Sa se calculeze suma elementelor din triunghiul superior diagonalei principale</w:t>
      </w:r>
    </w:p>
    <w:p w:rsidR="00000000" w:rsidRDefault="001B0B0D">
      <w:pPr>
        <w:numPr>
          <w:ilvl w:val="0"/>
          <w:numId w:val="6"/>
        </w:numPr>
        <w:tabs>
          <w:tab w:val="left" w:pos="360"/>
        </w:tabs>
        <w:ind w:left="360"/>
        <w:rPr>
          <w:color w:val="000080"/>
          <w:sz w:val="22"/>
          <w:lang w:val="ro-RO"/>
        </w:rPr>
      </w:pPr>
      <w:r>
        <w:rPr>
          <w:color w:val="000080"/>
          <w:sz w:val="22"/>
          <w:lang w:val="ro-RO"/>
        </w:rPr>
        <w:t xml:space="preserve">Sa se calculeze suma elementelor din triunghiul inferior diagonalei </w:t>
      </w:r>
      <w:r>
        <w:rPr>
          <w:color w:val="000080"/>
          <w:sz w:val="22"/>
          <w:lang w:val="ro-RO"/>
        </w:rPr>
        <w:t>principale</w:t>
      </w:r>
    </w:p>
    <w:p w:rsidR="00000000" w:rsidRDefault="001B0B0D">
      <w:pPr>
        <w:numPr>
          <w:ilvl w:val="0"/>
          <w:numId w:val="6"/>
        </w:numPr>
        <w:tabs>
          <w:tab w:val="left" w:pos="360"/>
        </w:tabs>
        <w:ind w:left="360"/>
        <w:rPr>
          <w:color w:val="000080"/>
          <w:sz w:val="22"/>
          <w:lang w:val="ro-RO"/>
        </w:rPr>
      </w:pPr>
      <w:r>
        <w:rPr>
          <w:color w:val="000080"/>
          <w:sz w:val="22"/>
          <w:lang w:val="ro-RO"/>
        </w:rPr>
        <w:t>Sa se calculeze suma elementelor din triunghiul superior diagonalei secundare</w:t>
      </w:r>
    </w:p>
    <w:p w:rsidR="00000000" w:rsidRDefault="001B0B0D">
      <w:pPr>
        <w:numPr>
          <w:ilvl w:val="0"/>
          <w:numId w:val="6"/>
        </w:numPr>
        <w:tabs>
          <w:tab w:val="left" w:pos="360"/>
        </w:tabs>
        <w:ind w:left="360"/>
        <w:rPr>
          <w:color w:val="000080"/>
          <w:sz w:val="22"/>
          <w:lang w:val="ro-RO"/>
        </w:rPr>
      </w:pPr>
      <w:r>
        <w:rPr>
          <w:color w:val="000080"/>
          <w:sz w:val="22"/>
          <w:lang w:val="ro-RO"/>
        </w:rPr>
        <w:t>Sa se calculeze suma elementelor din triunghiul inferior diagonalei secundare</w:t>
      </w:r>
    </w:p>
    <w:p w:rsidR="00000000" w:rsidRDefault="001B0B0D">
      <w:pPr>
        <w:numPr>
          <w:ilvl w:val="0"/>
          <w:numId w:val="6"/>
        </w:numPr>
        <w:tabs>
          <w:tab w:val="left" w:pos="360"/>
        </w:tabs>
        <w:ind w:left="360"/>
        <w:rPr>
          <w:color w:val="000080"/>
          <w:sz w:val="22"/>
          <w:lang w:val="ro-RO"/>
        </w:rPr>
      </w:pPr>
      <w:r>
        <w:rPr>
          <w:color w:val="000080"/>
          <w:sz w:val="22"/>
          <w:lang w:val="ro-RO"/>
        </w:rPr>
        <w:t>Sa se calculeze suma elementelor din triunghiul superior diagonalelor</w:t>
      </w:r>
    </w:p>
    <w:p w:rsidR="00000000" w:rsidRDefault="001B0B0D">
      <w:pPr>
        <w:numPr>
          <w:ilvl w:val="0"/>
          <w:numId w:val="6"/>
        </w:numPr>
        <w:tabs>
          <w:tab w:val="left" w:pos="360"/>
        </w:tabs>
        <w:ind w:left="360"/>
        <w:rPr>
          <w:color w:val="000080"/>
          <w:sz w:val="22"/>
          <w:lang w:val="ro-RO"/>
        </w:rPr>
      </w:pPr>
      <w:r>
        <w:rPr>
          <w:color w:val="000080"/>
          <w:sz w:val="22"/>
          <w:lang w:val="ro-RO"/>
        </w:rPr>
        <w:t>Sa se calculeze sum</w:t>
      </w:r>
      <w:r>
        <w:rPr>
          <w:color w:val="000080"/>
          <w:sz w:val="22"/>
          <w:lang w:val="ro-RO"/>
        </w:rPr>
        <w:t>a elementelor din triunghiul inferior diagonalelor</w:t>
      </w:r>
    </w:p>
    <w:p w:rsidR="00000000" w:rsidRDefault="001B0B0D">
      <w:pPr>
        <w:numPr>
          <w:ilvl w:val="0"/>
          <w:numId w:val="6"/>
        </w:numPr>
        <w:tabs>
          <w:tab w:val="left" w:pos="360"/>
        </w:tabs>
        <w:ind w:left="360"/>
        <w:rPr>
          <w:color w:val="000080"/>
          <w:sz w:val="22"/>
          <w:lang w:val="ro-RO"/>
        </w:rPr>
      </w:pPr>
      <w:r>
        <w:rPr>
          <w:color w:val="000080"/>
          <w:sz w:val="22"/>
          <w:lang w:val="ro-RO"/>
        </w:rPr>
        <w:t>Sa se calculeze suma elementelor din triunghiul inferior diagonalei principale si superior diagonalei secundare</w:t>
      </w:r>
    </w:p>
    <w:p w:rsidR="00000000" w:rsidRDefault="001B0B0D">
      <w:pPr>
        <w:numPr>
          <w:ilvl w:val="0"/>
          <w:numId w:val="6"/>
        </w:numPr>
        <w:tabs>
          <w:tab w:val="left" w:pos="360"/>
        </w:tabs>
        <w:ind w:left="360"/>
        <w:rPr>
          <w:sz w:val="22"/>
          <w:lang w:val="ro-RO"/>
        </w:rPr>
      </w:pPr>
      <w:r>
        <w:rPr>
          <w:color w:val="000080"/>
          <w:sz w:val="22"/>
          <w:lang w:val="ro-RO"/>
        </w:rPr>
        <w:t>Sa se calculeze suma elementelor din triunghiul inferior diagonalei secundare si superior dia</w:t>
      </w:r>
      <w:r>
        <w:rPr>
          <w:color w:val="000080"/>
          <w:sz w:val="22"/>
          <w:lang w:val="ro-RO"/>
        </w:rPr>
        <w:t>gonalei principale</w:t>
      </w:r>
    </w:p>
    <w:p w:rsidR="00000000" w:rsidRDefault="001B0B0D">
      <w:pPr>
        <w:pStyle w:val="a0"/>
        <w:jc w:val="both"/>
        <w:rPr>
          <w:rFonts w:ascii="Times New Roman" w:hAnsi="Times New Roman" w:cs="Times New Roman"/>
          <w:sz w:val="22"/>
          <w:lang w:val="ro-RO"/>
        </w:rPr>
      </w:pPr>
      <w:r>
        <w:rPr>
          <w:rFonts w:ascii="Times New Roman" w:hAnsi="Times New Roman" w:cs="Times New Roman"/>
          <w:sz w:val="22"/>
          <w:lang w:val="ro-RO"/>
        </w:rPr>
        <w:t>21.   Determinaţi caracteristica coloanei matricii  ca  suma  elementelor negative  pe poziţiile  pare  şi celor pozitive – pe impare. Apoi  comparaţi sumele şi în caz că suma celor pozitive este mai mare decît suma celor negative, atunc</w:t>
      </w:r>
      <w:r>
        <w:rPr>
          <w:rFonts w:ascii="Times New Roman" w:hAnsi="Times New Roman" w:cs="Times New Roman"/>
          <w:sz w:val="22"/>
          <w:lang w:val="ro-RO"/>
        </w:rPr>
        <w:t>i aranjaţi  coloanele matricei date în   în  ordinea  crescătoare, în caz contrar înlocuiţi elementele cu valori pozitive cu   valoarea sumei celor pozitive.</w:t>
      </w:r>
    </w:p>
    <w:p w:rsidR="00000000" w:rsidRPr="001B0B0D" w:rsidRDefault="001B0B0D">
      <w:pPr>
        <w:pStyle w:val="a0"/>
        <w:rPr>
          <w:lang w:val="en-US"/>
        </w:rPr>
      </w:pPr>
      <w:r>
        <w:rPr>
          <w:rFonts w:ascii="Times New Roman" w:hAnsi="Times New Roman" w:cs="Times New Roman"/>
          <w:sz w:val="22"/>
          <w:lang w:val="ro-RO"/>
        </w:rPr>
        <w:t>22.   Pentru matricea dată A={</w:t>
      </w:r>
      <w:r>
        <w:rPr>
          <w:b/>
          <w:sz w:val="24"/>
          <w:lang w:val="ro-RO"/>
        </w:rPr>
        <w:t>a</w:t>
      </w:r>
      <w:r>
        <w:rPr>
          <w:b/>
          <w:i/>
          <w:color w:val="000000"/>
          <w:spacing w:val="-4"/>
          <w:vertAlign w:val="subscript"/>
          <w:lang w:val="ro-RO"/>
        </w:rPr>
        <w:t>i,j</w:t>
      </w:r>
      <w:r>
        <w:rPr>
          <w:rFonts w:ascii="Times New Roman" w:hAnsi="Times New Roman" w:cs="Times New Roman"/>
          <w:sz w:val="22"/>
          <w:lang w:val="ro-RO"/>
        </w:rPr>
        <w:t>},  i=1,…,n;  j=1,…,n; calculaţi elementele</w:t>
      </w:r>
    </w:p>
    <w:p w:rsidR="00000000" w:rsidRDefault="001B0B0D">
      <w:pPr>
        <w:pStyle w:val="a0"/>
        <w:rPr>
          <w:rFonts w:ascii="Times New Roman" w:hAnsi="Times New Roman" w:cs="Times New Roman"/>
          <w:sz w:val="22"/>
          <w:lang w:val="ro-RO"/>
        </w:rPr>
      </w:pPr>
      <w:r>
        <w:rPr>
          <w:noProof/>
          <w:lang w:val="en-US" w:eastAsia="en-US" w:bidi="ar-SA"/>
        </w:rPr>
        <mc:AlternateContent>
          <mc:Choice Requires="wpg">
            <w:drawing>
              <wp:anchor distT="0" distB="0" distL="0" distR="0" simplePos="0" relativeHeight="251654656" behindDoc="0" locked="0" layoutInCell="1" allowOverlap="1">
                <wp:simplePos x="0" y="0"/>
                <wp:positionH relativeFrom="column">
                  <wp:posOffset>3573145</wp:posOffset>
                </wp:positionH>
                <wp:positionV relativeFrom="paragraph">
                  <wp:posOffset>-2540</wp:posOffset>
                </wp:positionV>
                <wp:extent cx="1301115" cy="944880"/>
                <wp:effectExtent l="4023360" t="5031740" r="0" b="0"/>
                <wp:wrapNone/>
                <wp:docPr id="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115" cy="944880"/>
                          <a:chOff x="5627" y="-4"/>
                          <a:chExt cx="2049" cy="1488"/>
                        </a:xfrm>
                      </wpg:grpSpPr>
                      <wpg:grpSp>
                        <wpg:cNvPr id="70" name="Group 3"/>
                        <wpg:cNvGrpSpPr>
                          <a:grpSpLocks/>
                        </wpg:cNvGrpSpPr>
                        <wpg:grpSpPr bwMode="auto">
                          <a:xfrm>
                            <a:off x="5822" y="-4"/>
                            <a:ext cx="1658" cy="1487"/>
                            <a:chOff x="5822" y="-4"/>
                            <a:chExt cx="1658" cy="1487"/>
                          </a:xfrm>
                        </wpg:grpSpPr>
                        <wps:wsp>
                          <wps:cNvPr id="71" name="Text Box 4"/>
                          <wps:cNvSpPr txBox="1">
                            <a:spLocks noChangeArrowheads="1"/>
                          </wps:cNvSpPr>
                          <wps:spPr bwMode="auto">
                            <a:xfrm>
                              <a:off x="5822" y="-4"/>
                              <a:ext cx="1657" cy="1486"/>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B0B0D">
                                <w:r>
                                  <w:t xml:space="preserve">                </w:t>
                                </w:r>
                              </w:p>
                              <w:p w:rsidR="00000000" w:rsidRDefault="001B0B0D">
                                <w:r>
                                  <w:t xml:space="preserve">            1</w:t>
                                </w:r>
                              </w:p>
                              <w:p w:rsidR="00000000" w:rsidRDefault="001B0B0D">
                                <w:pPr>
                                  <w:rPr>
                                    <w:lang w:val="ro-RO"/>
                                  </w:rPr>
                                </w:pPr>
                                <w:r>
                                  <w:t xml:space="preserve">   </w:t>
                                </w:r>
                                <w:r>
                                  <w:rPr>
                                    <w:lang w:val="ro-RO"/>
                                  </w:rPr>
                                  <w:t>2</w:t>
                                </w:r>
                                <w:r>
                                  <w:t xml:space="preserve">                 </w:t>
                                </w:r>
                                <w:r>
                                  <w:rPr>
                                    <w:lang w:val="ro-RO"/>
                                  </w:rPr>
                                  <w:t>3</w:t>
                                </w:r>
                              </w:p>
                              <w:p w:rsidR="00000000" w:rsidRDefault="001B0B0D"/>
                              <w:p w:rsidR="00000000" w:rsidRDefault="001B0B0D">
                                <w:r>
                                  <w:t xml:space="preserve"> </w:t>
                                </w:r>
                                <w:r>
                                  <w:t xml:space="preserve">           4</w:t>
                                </w:r>
                              </w:p>
                              <w:p w:rsidR="00000000" w:rsidRDefault="001B0B0D"/>
                            </w:txbxContent>
                          </wps:txbx>
                          <wps:bodyPr rot="0" vert="horz" wrap="square" lIns="91440" tIns="45720" rIns="91440" bIns="45720" anchor="t" anchorCtr="0">
                            <a:noAutofit/>
                          </wps:bodyPr>
                        </wps:wsp>
                        <wps:wsp>
                          <wps:cNvPr id="72" name="Line 5"/>
                          <wps:cNvCnPr>
                            <a:cxnSpLocks noChangeShapeType="1"/>
                          </wps:cNvCnPr>
                          <wps:spPr bwMode="auto">
                            <a:xfrm flipH="1">
                              <a:off x="5822" y="-3"/>
                              <a:ext cx="1657" cy="1486"/>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6"/>
                          <wps:cNvCnPr>
                            <a:cxnSpLocks noChangeShapeType="1"/>
                          </wps:cNvCnPr>
                          <wps:spPr bwMode="auto">
                            <a:xfrm>
                              <a:off x="5822" y="-3"/>
                              <a:ext cx="1657" cy="1486"/>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4" name="AutoShape 7"/>
                        <wps:cNvSpPr>
                          <a:spLocks noChangeArrowheads="1"/>
                        </wps:cNvSpPr>
                        <wps:spPr bwMode="auto">
                          <a:xfrm>
                            <a:off x="5627" y="-3"/>
                            <a:ext cx="2048" cy="1486"/>
                          </a:xfrm>
                          <a:prstGeom prst="bracePair">
                            <a:avLst>
                              <a:gd name="adj" fmla="val 8333"/>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81.35pt;margin-top:-.2pt;width:102.45pt;height:74.4pt;z-index:251654656;mso-wrap-distance-left:0;mso-wrap-distance-right:0" coordorigin="5627,-4" coordsize="2049,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">
                <v:group id="Group 3" o:spid="_x0000_s1027" style="position:absolute;left:5822;top:-4;width:1658;height:1487" coordorigin="5822,-4" coordsize="1658,1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type id="_x0000_t202" coordsize="21600,21600" o:spt="202" path="m,l,21600r21600,l21600,xe">
                    <v:stroke joinstyle="miter"/>
                    <v:path gradientshapeok="t" o:connecttype="rect"/>
                  </v:shapetype>
                  <v:shape id="Text Box 4" o:spid="_x0000_s1028" type="#_x0000_t202" style="position:absolute;left:5822;top:-4;width:165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" strokeweight=".26mm">
                    <v:stroke endcap="square"/>
                    <v:textbox>
                      <w:txbxContent>
                        <w:p w:rsidR="00000000" w:rsidRDefault="001B0B0D">
                          <w:r>
                            <w:t xml:space="preserve">                </w:t>
                          </w:r>
                        </w:p>
                        <w:p w:rsidR="00000000" w:rsidRDefault="001B0B0D">
                          <w:r>
                            <w:t xml:space="preserve">            1</w:t>
                          </w:r>
                        </w:p>
                        <w:p w:rsidR="00000000" w:rsidRDefault="001B0B0D">
                          <w:pPr>
                            <w:rPr>
                              <w:lang w:val="ro-RO"/>
                            </w:rPr>
                          </w:pPr>
                          <w:r>
                            <w:t xml:space="preserve">   </w:t>
                          </w:r>
                          <w:r>
                            <w:rPr>
                              <w:lang w:val="ro-RO"/>
                            </w:rPr>
                            <w:t>2</w:t>
                          </w:r>
                          <w:r>
                            <w:t xml:space="preserve">                 </w:t>
                          </w:r>
                          <w:r>
                            <w:rPr>
                              <w:lang w:val="ro-RO"/>
                            </w:rPr>
                            <w:t>3</w:t>
                          </w:r>
                        </w:p>
                        <w:p w:rsidR="00000000" w:rsidRDefault="001B0B0D"/>
                        <w:p w:rsidR="00000000" w:rsidRDefault="001B0B0D">
                          <w:r>
                            <w:t xml:space="preserve"> </w:t>
                          </w:r>
                          <w:r>
                            <w:t xml:space="preserve">           4</w:t>
                          </w:r>
                        </w:p>
                        <w:p w:rsidR="00000000" w:rsidRDefault="001B0B0D"/>
                      </w:txbxContent>
                    </v:textbox>
                  </v:shape>
                  <v:line id="Line 5" o:spid="_x0000_s1029" style="position:absolute;flip:x;visibility:visible;mso-wrap-style:square" from="5822,-3" to="7479,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" strokeweight=".26mm">
                    <v:stroke joinstyle="miter" endcap="square"/>
                  </v:line>
                  <v:line id="Line 6" o:spid="_x0000_s1030" style="position:absolute;visibility:visible;mso-wrap-style:square" from="5822,-3" to="7479,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" strokeweight=".26mm">
                    <v:stroke joinstyle="miter" endcap="square"/>
                  </v:line>
                </v:group>
                <v:shape id="AutoShape 7" o:spid="_x0000_s1031" type="#_x0000_t186" style="position:absolute;left:5627;top:-3;width:2048;height:14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" strokeweight=".26mm">
                  <v:stroke joinstyle="miter" endcap="square"/>
                </v:shape>
              </v:group>
            </w:pict>
          </mc:Fallback>
        </mc:AlternateContent>
      </w:r>
      <w:r>
        <w:rPr>
          <w:rFonts w:ascii="Times New Roman" w:hAnsi="Times New Roman" w:cs="Times New Roman"/>
          <w:sz w:val="22"/>
          <w:lang w:val="ro-RO"/>
        </w:rPr>
        <w:t xml:space="preserve"> </w:t>
      </w:r>
      <w:r>
        <w:rPr>
          <w:rFonts w:ascii="Times New Roman" w:hAnsi="Times New Roman" w:cs="Times New Roman"/>
          <w:sz w:val="22"/>
          <w:lang w:val="ro-RO"/>
        </w:rPr>
        <w:t>matricei B={b</w:t>
      </w:r>
      <w:r>
        <w:rPr>
          <w:b/>
          <w:i/>
          <w:color w:val="000000"/>
          <w:spacing w:val="-4"/>
          <w:vertAlign w:val="subscript"/>
          <w:lang w:val="ro-RO"/>
        </w:rPr>
        <w:t>i</w:t>
      </w:r>
      <w:r>
        <w:rPr>
          <w:rFonts w:ascii="Times New Roman" w:hAnsi="Times New Roman" w:cs="Times New Roman"/>
          <w:sz w:val="22"/>
          <w:lang w:val="ro-RO"/>
        </w:rPr>
        <w:t>}, i</w:t>
      </w:r>
      <w:r>
        <w:rPr>
          <w:rFonts w:ascii="Times New Roman" w:hAnsi="Times New Roman" w:cs="Times New Roman"/>
          <w:sz w:val="22"/>
          <w:lang w:val="ro-RO"/>
        </w:rPr>
        <w:t xml:space="preserve">,j=1,,n; conform schemei următoare: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elementul b</w:t>
      </w:r>
      <w:r>
        <w:rPr>
          <w:b/>
          <w:i/>
          <w:color w:val="000000"/>
          <w:spacing w:val="-4"/>
          <w:vertAlign w:val="subscript"/>
          <w:lang w:val="ro-RO"/>
        </w:rPr>
        <w:t>i</w:t>
      </w:r>
      <w:r>
        <w:rPr>
          <w:rFonts w:ascii="Times New Roman" w:hAnsi="Times New Roman" w:cs="Times New Roman"/>
          <w:sz w:val="22"/>
          <w:lang w:val="ro-RO"/>
        </w:rPr>
        <w:t xml:space="preserve">  va fi egal cu valoarea minimă a laturilor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triunghiurilor obţinute din sectoarele 1…4 în A  (Fig.2).</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Apoi obţineţi matricea C(C=A*B*A). Verificaţi dacă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matricea  C  este unitară.</w:t>
      </w:r>
    </w:p>
    <w:p w:rsidR="00000000" w:rsidRDefault="001B0B0D">
      <w:pPr>
        <w:pStyle w:val="a0"/>
        <w:ind w:left="2880" w:firstLine="720"/>
        <w:rPr>
          <w:rFonts w:ascii="Times New Roman" w:hAnsi="Times New Roman" w:cs="Times New Roman"/>
          <w:sz w:val="22"/>
          <w:lang w:val="ro-RO"/>
        </w:rPr>
      </w:pPr>
      <w:r>
        <w:rPr>
          <w:rFonts w:ascii="Times New Roman" w:hAnsi="Times New Roman" w:cs="Times New Roman"/>
          <w:sz w:val="22"/>
          <w:lang w:val="ro-RO"/>
        </w:rPr>
        <w:t>Fig.1. Structura matrice</w:t>
      </w:r>
      <w:r>
        <w:rPr>
          <w:rFonts w:ascii="Times New Roman" w:hAnsi="Times New Roman" w:cs="Times New Roman"/>
          <w:sz w:val="22"/>
          <w:lang w:val="ro-RO"/>
        </w:rPr>
        <w:t>i  A.</w:t>
      </w:r>
    </w:p>
    <w:p w:rsidR="00000000" w:rsidRDefault="001B0B0D">
      <w:pPr>
        <w:pStyle w:val="a0"/>
        <w:jc w:val="both"/>
        <w:rPr>
          <w:sz w:val="22"/>
          <w:lang w:val="ro-RO"/>
        </w:rPr>
      </w:pPr>
      <w:r>
        <w:rPr>
          <w:rFonts w:ascii="Times New Roman" w:hAnsi="Times New Roman" w:cs="Times New Roman"/>
          <w:sz w:val="22"/>
          <w:lang w:val="ro-RO"/>
        </w:rPr>
        <w:t>23.  Pentru  matricea dată X={</w:t>
      </w:r>
      <w:r>
        <w:rPr>
          <w:rFonts w:ascii="Times New Roman" w:hAnsi="Times New Roman" w:cs="Times New Roman"/>
          <w:b/>
          <w:sz w:val="22"/>
          <w:lang w:val="ro-RO"/>
        </w:rPr>
        <w:t>x</w:t>
      </w:r>
      <w:r>
        <w:rPr>
          <w:rFonts w:ascii="Times New Roman" w:hAnsi="Times New Roman" w:cs="Times New Roman"/>
          <w:b/>
          <w:i/>
          <w:color w:val="000000"/>
          <w:spacing w:val="-4"/>
          <w:sz w:val="22"/>
          <w:vertAlign w:val="subscript"/>
          <w:lang w:val="ro-RO"/>
        </w:rPr>
        <w:t>i,j</w:t>
      </w:r>
      <w:r>
        <w:rPr>
          <w:rFonts w:ascii="Times New Roman" w:hAnsi="Times New Roman" w:cs="Times New Roman"/>
          <w:sz w:val="22"/>
          <w:lang w:val="ro-RO"/>
        </w:rPr>
        <w:t>} de format 2 tablouri bidimensionale după următoarele   scheme:</w:t>
      </w:r>
    </w:p>
    <w:p w:rsidR="00000000" w:rsidRDefault="001B0B0D">
      <w:pPr>
        <w:ind w:left="720"/>
        <w:rPr>
          <w:sz w:val="22"/>
          <w:lang w:val="ro-RO"/>
        </w:rPr>
      </w:pPr>
      <w:r>
        <w:rPr>
          <w:sz w:val="22"/>
          <w:lang w:val="ro-RO"/>
        </w:rPr>
        <w:t>a)</w:t>
      </w:r>
      <w:r>
        <w:rPr>
          <w:b/>
          <w:sz w:val="22"/>
          <w:lang w:val="ro-RO"/>
        </w:rPr>
        <w:t>x</w:t>
      </w:r>
      <w:r>
        <w:rPr>
          <w:b/>
          <w:i/>
          <w:color w:val="000000"/>
          <w:spacing w:val="-4"/>
          <w:sz w:val="22"/>
          <w:vertAlign w:val="subscript"/>
          <w:lang w:val="ro-RO"/>
        </w:rPr>
        <w:t xml:space="preserve">1    </w:t>
      </w:r>
      <w:r>
        <w:rPr>
          <w:b/>
          <w:sz w:val="22"/>
          <w:lang w:val="ro-RO"/>
        </w:rPr>
        <w:t>x</w:t>
      </w:r>
      <w:r>
        <w:rPr>
          <w:b/>
          <w:i/>
          <w:color w:val="000000"/>
          <w:spacing w:val="-4"/>
          <w:sz w:val="22"/>
          <w:vertAlign w:val="subscript"/>
          <w:lang w:val="ro-RO"/>
        </w:rPr>
        <w:t>2</w:t>
      </w:r>
      <w:r>
        <w:rPr>
          <w:b/>
          <w:sz w:val="22"/>
          <w:lang w:val="ro-RO"/>
        </w:rPr>
        <w:t xml:space="preserve"> ..        x</w:t>
      </w:r>
      <w:r>
        <w:rPr>
          <w:b/>
          <w:i/>
          <w:color w:val="000000"/>
          <w:spacing w:val="-4"/>
          <w:sz w:val="22"/>
          <w:vertAlign w:val="subscript"/>
          <w:lang w:val="ro-RO"/>
        </w:rPr>
        <w:t>n</w:t>
      </w:r>
      <w:r>
        <w:rPr>
          <w:sz w:val="22"/>
          <w:lang w:val="ro-RO"/>
        </w:rPr>
        <w:tab/>
      </w:r>
      <w:r>
        <w:rPr>
          <w:sz w:val="22"/>
          <w:lang w:val="ro-RO"/>
        </w:rPr>
        <w:tab/>
      </w:r>
      <w:r>
        <w:rPr>
          <w:sz w:val="22"/>
          <w:lang w:val="ro-RO"/>
        </w:rPr>
        <w:tab/>
        <w:t>b)</w:t>
      </w:r>
      <w:r>
        <w:rPr>
          <w:b/>
          <w:sz w:val="22"/>
          <w:lang w:val="ro-RO"/>
        </w:rPr>
        <w:t xml:space="preserve"> x</w:t>
      </w:r>
      <w:r>
        <w:rPr>
          <w:b/>
          <w:i/>
          <w:color w:val="000000"/>
          <w:spacing w:val="-4"/>
          <w:sz w:val="22"/>
          <w:vertAlign w:val="subscript"/>
          <w:lang w:val="ro-RO"/>
        </w:rPr>
        <w:t>n</w:t>
      </w:r>
      <w:r>
        <w:rPr>
          <w:b/>
          <w:sz w:val="22"/>
          <w:lang w:val="ro-RO"/>
        </w:rPr>
        <w:t xml:space="preserve">     0     0</w:t>
      </w:r>
    </w:p>
    <w:p w:rsidR="00000000" w:rsidRDefault="001B0B0D">
      <w:pPr>
        <w:ind w:left="720"/>
        <w:rPr>
          <w:b/>
          <w:sz w:val="22"/>
          <w:lang w:val="ro-RO"/>
        </w:rPr>
      </w:pPr>
      <w:r>
        <w:rPr>
          <w:sz w:val="22"/>
          <w:lang w:val="ro-RO"/>
        </w:rPr>
        <w:t xml:space="preserve">..............                                      </w:t>
      </w:r>
      <w:r>
        <w:rPr>
          <w:b/>
          <w:sz w:val="22"/>
          <w:lang w:val="ro-RO"/>
        </w:rPr>
        <w:t>x</w:t>
      </w:r>
      <w:r>
        <w:rPr>
          <w:b/>
          <w:i/>
          <w:color w:val="000000"/>
          <w:spacing w:val="-4"/>
          <w:sz w:val="22"/>
          <w:vertAlign w:val="subscript"/>
          <w:lang w:val="ro-RO"/>
        </w:rPr>
        <w:t xml:space="preserve">n-1 </w:t>
      </w:r>
      <w:r>
        <w:rPr>
          <w:sz w:val="22"/>
          <w:lang w:val="ro-RO"/>
        </w:rPr>
        <w:t>.</w:t>
      </w:r>
      <w:r>
        <w:rPr>
          <w:b/>
          <w:i/>
          <w:color w:val="000000"/>
          <w:spacing w:val="-4"/>
          <w:sz w:val="22"/>
          <w:vertAlign w:val="subscript"/>
          <w:lang w:val="ro-RO"/>
        </w:rPr>
        <w:t xml:space="preserve"> </w:t>
      </w:r>
      <w:r>
        <w:rPr>
          <w:b/>
          <w:sz w:val="22"/>
          <w:lang w:val="ro-RO"/>
        </w:rPr>
        <w:t>x</w:t>
      </w:r>
      <w:r>
        <w:rPr>
          <w:b/>
          <w:i/>
          <w:color w:val="000000"/>
          <w:spacing w:val="-4"/>
          <w:sz w:val="22"/>
          <w:vertAlign w:val="subscript"/>
          <w:lang w:val="ro-RO"/>
        </w:rPr>
        <w:t>n</w:t>
      </w:r>
      <w:r>
        <w:rPr>
          <w:b/>
          <w:sz w:val="22"/>
          <w:lang w:val="ro-RO"/>
        </w:rPr>
        <w:t xml:space="preserve">     0</w:t>
      </w:r>
    </w:p>
    <w:p w:rsidR="00000000" w:rsidRDefault="001B0B0D">
      <w:pPr>
        <w:ind w:left="720"/>
        <w:rPr>
          <w:b/>
          <w:sz w:val="22"/>
          <w:lang w:val="ro-RO"/>
        </w:rPr>
      </w:pPr>
      <w:r>
        <w:rPr>
          <w:b/>
          <w:sz w:val="22"/>
          <w:lang w:val="ro-RO"/>
        </w:rPr>
        <w:t>x</w:t>
      </w:r>
      <w:r>
        <w:rPr>
          <w:b/>
          <w:i/>
          <w:color w:val="000000"/>
          <w:spacing w:val="-4"/>
          <w:sz w:val="22"/>
          <w:vertAlign w:val="subscript"/>
          <w:lang w:val="ro-RO"/>
        </w:rPr>
        <w:t xml:space="preserve">n-2  </w:t>
      </w:r>
      <w:r>
        <w:rPr>
          <w:b/>
          <w:sz w:val="22"/>
          <w:lang w:val="ro-RO"/>
        </w:rPr>
        <w:t>x</w:t>
      </w:r>
      <w:r>
        <w:rPr>
          <w:b/>
          <w:i/>
          <w:color w:val="000000"/>
          <w:spacing w:val="-4"/>
          <w:sz w:val="22"/>
          <w:vertAlign w:val="subscript"/>
          <w:lang w:val="ro-RO"/>
        </w:rPr>
        <w:t>n-1</w:t>
      </w:r>
      <w:r>
        <w:rPr>
          <w:b/>
          <w:sz w:val="22"/>
          <w:lang w:val="ro-RO"/>
        </w:rPr>
        <w:t xml:space="preserve">  x</w:t>
      </w:r>
      <w:r>
        <w:rPr>
          <w:b/>
          <w:i/>
          <w:color w:val="000000"/>
          <w:spacing w:val="-4"/>
          <w:sz w:val="22"/>
          <w:vertAlign w:val="subscript"/>
          <w:lang w:val="ro-RO"/>
        </w:rPr>
        <w:t>n</w:t>
      </w:r>
      <w:r>
        <w:rPr>
          <w:b/>
          <w:sz w:val="22"/>
          <w:lang w:val="ro-RO"/>
        </w:rPr>
        <w:t xml:space="preserve">   0</w:t>
      </w:r>
      <w:r>
        <w:rPr>
          <w:b/>
          <w:sz w:val="22"/>
          <w:lang w:val="ro-RO"/>
        </w:rPr>
        <w:tab/>
      </w:r>
      <w:r>
        <w:rPr>
          <w:b/>
          <w:sz w:val="22"/>
          <w:lang w:val="ro-RO"/>
        </w:rPr>
        <w:tab/>
      </w:r>
      <w:r>
        <w:rPr>
          <w:b/>
          <w:sz w:val="22"/>
          <w:lang w:val="ro-RO"/>
        </w:rPr>
        <w:tab/>
        <w:t xml:space="preserve">     x</w:t>
      </w:r>
      <w:r>
        <w:rPr>
          <w:b/>
          <w:i/>
          <w:color w:val="000000"/>
          <w:spacing w:val="-4"/>
          <w:sz w:val="22"/>
          <w:vertAlign w:val="subscript"/>
          <w:lang w:val="ro-RO"/>
        </w:rPr>
        <w:t xml:space="preserve">n-2    </w:t>
      </w:r>
      <w:r>
        <w:rPr>
          <w:b/>
          <w:sz w:val="22"/>
          <w:lang w:val="ro-RO"/>
        </w:rPr>
        <w:t>x</w:t>
      </w:r>
      <w:r>
        <w:rPr>
          <w:b/>
          <w:i/>
          <w:color w:val="000000"/>
          <w:spacing w:val="-4"/>
          <w:sz w:val="22"/>
          <w:vertAlign w:val="subscript"/>
          <w:lang w:val="ro-RO"/>
        </w:rPr>
        <w:t>n-1</w:t>
      </w:r>
      <w:r>
        <w:rPr>
          <w:b/>
          <w:sz w:val="22"/>
          <w:lang w:val="ro-RO"/>
        </w:rPr>
        <w:t xml:space="preserve"> </w:t>
      </w:r>
      <w:r>
        <w:rPr>
          <w:b/>
          <w:sz w:val="22"/>
          <w:lang w:val="ro-RO"/>
        </w:rPr>
        <w:t xml:space="preserve">   x</w:t>
      </w:r>
      <w:r>
        <w:rPr>
          <w:b/>
          <w:i/>
          <w:color w:val="000000"/>
          <w:spacing w:val="-4"/>
          <w:sz w:val="22"/>
          <w:vertAlign w:val="subscript"/>
          <w:lang w:val="ro-RO"/>
        </w:rPr>
        <w:t>n</w:t>
      </w:r>
    </w:p>
    <w:p w:rsidR="00000000" w:rsidRDefault="001B0B0D">
      <w:pPr>
        <w:ind w:left="720"/>
        <w:rPr>
          <w:b/>
          <w:sz w:val="22"/>
          <w:lang w:val="ro-RO"/>
        </w:rPr>
      </w:pPr>
      <w:r>
        <w:rPr>
          <w:b/>
          <w:sz w:val="22"/>
          <w:lang w:val="ro-RO"/>
        </w:rPr>
        <w:t>x</w:t>
      </w:r>
      <w:r>
        <w:rPr>
          <w:b/>
          <w:i/>
          <w:color w:val="000000"/>
          <w:spacing w:val="-4"/>
          <w:sz w:val="22"/>
          <w:vertAlign w:val="subscript"/>
          <w:lang w:val="ro-RO"/>
        </w:rPr>
        <w:t xml:space="preserve">n-1  </w:t>
      </w:r>
      <w:r>
        <w:rPr>
          <w:b/>
          <w:sz w:val="22"/>
          <w:lang w:val="ro-RO"/>
        </w:rPr>
        <w:t>x</w:t>
      </w:r>
      <w:r>
        <w:rPr>
          <w:b/>
          <w:i/>
          <w:color w:val="000000"/>
          <w:spacing w:val="-4"/>
          <w:sz w:val="22"/>
          <w:vertAlign w:val="subscript"/>
          <w:lang w:val="ro-RO"/>
        </w:rPr>
        <w:t>n</w:t>
      </w:r>
      <w:r>
        <w:rPr>
          <w:b/>
          <w:sz w:val="22"/>
          <w:lang w:val="ro-RO"/>
        </w:rPr>
        <w:t xml:space="preserve">    0    0</w:t>
      </w:r>
      <w:r>
        <w:rPr>
          <w:b/>
          <w:sz w:val="22"/>
          <w:lang w:val="ro-RO"/>
        </w:rPr>
        <w:tab/>
      </w:r>
      <w:r>
        <w:rPr>
          <w:b/>
          <w:sz w:val="22"/>
          <w:lang w:val="ro-RO"/>
        </w:rPr>
        <w:tab/>
      </w:r>
      <w:r>
        <w:rPr>
          <w:b/>
          <w:sz w:val="22"/>
          <w:lang w:val="ro-RO"/>
        </w:rPr>
        <w:tab/>
        <w:t xml:space="preserve">     ……………</w:t>
      </w:r>
    </w:p>
    <w:p w:rsidR="00000000" w:rsidRPr="001B0B0D" w:rsidRDefault="001B0B0D">
      <w:pPr>
        <w:ind w:left="720"/>
        <w:rPr>
          <w:lang w:val="ro-RO"/>
        </w:rPr>
      </w:pPr>
      <w:r>
        <w:rPr>
          <w:b/>
          <w:sz w:val="22"/>
          <w:lang w:val="ro-RO"/>
        </w:rPr>
        <w:t>x</w:t>
      </w:r>
      <w:r>
        <w:rPr>
          <w:b/>
          <w:i/>
          <w:color w:val="000000"/>
          <w:spacing w:val="-4"/>
          <w:sz w:val="22"/>
          <w:vertAlign w:val="subscript"/>
          <w:lang w:val="ro-RO"/>
        </w:rPr>
        <w:t xml:space="preserve">n               ……      </w:t>
      </w:r>
      <w:r>
        <w:rPr>
          <w:b/>
          <w:sz w:val="22"/>
          <w:lang w:val="ro-RO"/>
        </w:rPr>
        <w:t xml:space="preserve">0 </w:t>
      </w:r>
      <w:r>
        <w:rPr>
          <w:b/>
          <w:sz w:val="22"/>
          <w:lang w:val="ro-RO"/>
        </w:rPr>
        <w:tab/>
      </w:r>
      <w:r>
        <w:rPr>
          <w:b/>
          <w:sz w:val="22"/>
          <w:lang w:val="ro-RO"/>
        </w:rPr>
        <w:tab/>
      </w:r>
      <w:r>
        <w:rPr>
          <w:b/>
          <w:sz w:val="22"/>
          <w:lang w:val="ro-RO"/>
        </w:rPr>
        <w:tab/>
        <w:t xml:space="preserve">      x</w:t>
      </w:r>
      <w:r>
        <w:rPr>
          <w:b/>
          <w:i/>
          <w:color w:val="000000"/>
          <w:spacing w:val="-4"/>
          <w:sz w:val="22"/>
          <w:vertAlign w:val="subscript"/>
          <w:lang w:val="ro-RO"/>
        </w:rPr>
        <w:t xml:space="preserve">1      </w:t>
      </w:r>
      <w:r>
        <w:rPr>
          <w:b/>
          <w:sz w:val="22"/>
          <w:lang w:val="ro-RO"/>
        </w:rPr>
        <w:t>x</w:t>
      </w:r>
      <w:r>
        <w:rPr>
          <w:b/>
          <w:i/>
          <w:color w:val="000000"/>
          <w:spacing w:val="-4"/>
          <w:sz w:val="22"/>
          <w:vertAlign w:val="subscript"/>
          <w:lang w:val="ro-RO"/>
        </w:rPr>
        <w:t>2</w:t>
      </w:r>
      <w:r>
        <w:rPr>
          <w:b/>
          <w:sz w:val="22"/>
          <w:lang w:val="ro-RO"/>
        </w:rPr>
        <w:t xml:space="preserve">     x</w:t>
      </w:r>
      <w:r>
        <w:rPr>
          <w:b/>
          <w:i/>
          <w:color w:val="000000"/>
          <w:spacing w:val="-4"/>
          <w:sz w:val="22"/>
          <w:vertAlign w:val="subscript"/>
          <w:lang w:val="ro-RO"/>
        </w:rPr>
        <w:t>n</w:t>
      </w:r>
      <w:r>
        <w:rPr>
          <w:sz w:val="22"/>
          <w:lang w:val="ro-RO"/>
        </w:rPr>
        <w:tab/>
      </w:r>
    </w:p>
    <w:p w:rsidR="00000000" w:rsidRDefault="001B0B0D">
      <w:pPr>
        <w:pStyle w:val="3"/>
      </w:pPr>
      <w:r>
        <w:rPr>
          <w:noProof/>
          <w:lang w:val="en-US" w:eastAsia="en-US" w:bidi="ar-SA"/>
        </w:rPr>
        <mc:AlternateContent>
          <mc:Choice Requires="wpg">
            <w:drawing>
              <wp:anchor distT="0" distB="0" distL="0" distR="0" simplePos="0" relativeHeight="251657728" behindDoc="0" locked="0" layoutInCell="1" allowOverlap="1">
                <wp:simplePos x="0" y="0"/>
                <wp:positionH relativeFrom="column">
                  <wp:posOffset>4578985</wp:posOffset>
                </wp:positionH>
                <wp:positionV relativeFrom="paragraph">
                  <wp:posOffset>448945</wp:posOffset>
                </wp:positionV>
                <wp:extent cx="1323975" cy="1047750"/>
                <wp:effectExtent l="9525" t="16510" r="9525" b="12065"/>
                <wp:wrapNone/>
                <wp:docPr id="5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975" cy="1047750"/>
                          <a:chOff x="7211" y="707"/>
                          <a:chExt cx="2085" cy="1650"/>
                        </a:xfrm>
                      </wpg:grpSpPr>
                      <wpg:grpSp>
                        <wpg:cNvPr id="52" name="Group 32"/>
                        <wpg:cNvGrpSpPr>
                          <a:grpSpLocks/>
                        </wpg:cNvGrpSpPr>
                        <wpg:grpSpPr bwMode="auto">
                          <a:xfrm>
                            <a:off x="7400" y="707"/>
                            <a:ext cx="1706" cy="1532"/>
                            <a:chOff x="7400" y="707"/>
                            <a:chExt cx="1706" cy="1532"/>
                          </a:xfrm>
                        </wpg:grpSpPr>
                        <wps:wsp>
                          <wps:cNvPr id="53" name="Rectangle 33"/>
                          <wps:cNvSpPr>
                            <a:spLocks noChangeArrowheads="1"/>
                          </wps:cNvSpPr>
                          <wps:spPr bwMode="auto">
                            <a:xfrm>
                              <a:off x="7400" y="707"/>
                              <a:ext cx="1705" cy="1531"/>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4" name="Line 34"/>
                          <wps:cNvCnPr>
                            <a:cxnSpLocks noChangeShapeType="1"/>
                          </wps:cNvCnPr>
                          <wps:spPr bwMode="auto">
                            <a:xfrm>
                              <a:off x="7400" y="707"/>
                              <a:ext cx="1705" cy="153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5"/>
                          <wps:cNvCnPr>
                            <a:cxnSpLocks noChangeShapeType="1"/>
                          </wps:cNvCnPr>
                          <wps:spPr bwMode="auto">
                            <a:xfrm>
                              <a:off x="7684" y="707"/>
                              <a:ext cx="1420" cy="129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36"/>
                          <wps:cNvCnPr>
                            <a:cxnSpLocks noChangeShapeType="1"/>
                          </wps:cNvCnPr>
                          <wps:spPr bwMode="auto">
                            <a:xfrm>
                              <a:off x="8253" y="707"/>
                              <a:ext cx="852" cy="706"/>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37"/>
                          <wps:cNvCnPr>
                            <a:cxnSpLocks noChangeShapeType="1"/>
                          </wps:cNvCnPr>
                          <wps:spPr bwMode="auto">
                            <a:xfrm>
                              <a:off x="8537" y="707"/>
                              <a:ext cx="567" cy="47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38"/>
                          <wps:cNvCnPr>
                            <a:cxnSpLocks noChangeShapeType="1"/>
                          </wps:cNvCnPr>
                          <wps:spPr bwMode="auto">
                            <a:xfrm>
                              <a:off x="8821" y="707"/>
                              <a:ext cx="283" cy="234"/>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39"/>
                          <wps:cNvCnPr>
                            <a:cxnSpLocks noChangeShapeType="1"/>
                          </wps:cNvCnPr>
                          <wps:spPr bwMode="auto">
                            <a:xfrm>
                              <a:off x="7400" y="942"/>
                              <a:ext cx="1420" cy="129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0"/>
                          <wps:cNvCnPr>
                            <a:cxnSpLocks noChangeShapeType="1"/>
                          </wps:cNvCnPr>
                          <wps:spPr bwMode="auto">
                            <a:xfrm>
                              <a:off x="7400" y="1178"/>
                              <a:ext cx="1136" cy="1059"/>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1"/>
                          <wps:cNvCnPr>
                            <a:cxnSpLocks noChangeShapeType="1"/>
                          </wps:cNvCnPr>
                          <wps:spPr bwMode="auto">
                            <a:xfrm>
                              <a:off x="7400" y="1532"/>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42"/>
                          <wps:cNvCnPr>
                            <a:cxnSpLocks noChangeShapeType="1"/>
                          </wps:cNvCnPr>
                          <wps:spPr bwMode="auto">
                            <a:xfrm>
                              <a:off x="7400" y="1414"/>
                              <a:ext cx="852" cy="824"/>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43"/>
                          <wps:cNvCnPr>
                            <a:cxnSpLocks noChangeShapeType="1"/>
                          </wps:cNvCnPr>
                          <wps:spPr bwMode="auto">
                            <a:xfrm>
                              <a:off x="7400" y="1649"/>
                              <a:ext cx="567" cy="588"/>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44"/>
                          <wps:cNvCnPr>
                            <a:cxnSpLocks noChangeShapeType="1"/>
                          </wps:cNvCnPr>
                          <wps:spPr bwMode="auto">
                            <a:xfrm>
                              <a:off x="7400" y="2003"/>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5"/>
                          <wps:cNvCnPr>
                            <a:cxnSpLocks noChangeShapeType="1"/>
                          </wps:cNvCnPr>
                          <wps:spPr bwMode="auto">
                            <a:xfrm>
                              <a:off x="7400" y="1885"/>
                              <a:ext cx="283" cy="352"/>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6"/>
                          <wps:cNvCnPr>
                            <a:cxnSpLocks noChangeShapeType="1"/>
                          </wps:cNvCnPr>
                          <wps:spPr bwMode="auto">
                            <a:xfrm>
                              <a:off x="8063" y="707"/>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7"/>
                          <wps:cNvCnPr>
                            <a:cxnSpLocks noChangeShapeType="1"/>
                          </wps:cNvCnPr>
                          <wps:spPr bwMode="auto">
                            <a:xfrm>
                              <a:off x="7968" y="707"/>
                              <a:ext cx="1136" cy="94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8" name="AutoShape 48"/>
                        <wps:cNvSpPr>
                          <a:spLocks noChangeArrowheads="1"/>
                        </wps:cNvSpPr>
                        <wps:spPr bwMode="auto">
                          <a:xfrm>
                            <a:off x="7211" y="707"/>
                            <a:ext cx="2084" cy="1649"/>
                          </a:xfrm>
                          <a:prstGeom prst="bracePair">
                            <a:avLst>
                              <a:gd name="adj" fmla="val 8333"/>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6F4252" id="Group 31" o:spid="_x0000_s1026" style="position:absolute;margin-left:360.55pt;margin-top:35.35pt;width:104.25pt;height:82.5pt;z-index:251657728;mso-wrap-distance-left:0;mso-wrap-distance-right:0" coordorigin="7211,707" coordsize="2085,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">
                <v:group id="Group 32" o:spid="_x0000_s1027" style="position:absolute;left:7400;top:707;width:1706;height:1532" coordorigin="7400,707" coordsize="1706,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3" o:spid="_x0000_s1028" style="position:absolute;left:7400;top:707;width:1705;height:15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" strokeweight=".26mm">
                    <v:stroke endcap="square"/>
                  </v:rect>
                  <v:line id="Line 34" o:spid="_x0000_s1029" style="position:absolute;visibility:visible;mso-wrap-style:square" from="7400,707" to="9105,2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" strokeweight=".26mm">
                    <v:stroke joinstyle="miter" endcap="square"/>
                  </v:line>
                  <v:line id="Line 35" o:spid="_x0000_s1030" style="position:absolute;visibility:visible;mso-wrap-style:square" from="7684,707" to="9104,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" strokeweight=".26mm">
                    <v:stroke joinstyle="miter" endcap="square"/>
                  </v:line>
                  <v:line id="Line 36" o:spid="_x0000_s1031" style="position:absolute;visibility:visible;mso-wrap-style:square" from="8253,707" to="9105,1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" strokeweight=".26mm">
                    <v:stroke joinstyle="miter" endcap="square"/>
                  </v:line>
                  <v:line id="Line 37" o:spid="_x0000_s1032" style="position:absolute;visibility:visible;mso-wrap-style:square" from="8537,707" to="9104,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" strokeweight=".26mm">
                    <v:stroke joinstyle="miter" endcap="square"/>
                  </v:line>
                  <v:line id="Line 38" o:spid="_x0000_s1033" style="position:absolute;visibility:visible;mso-wrap-style:square" from="8821,707" to="9104,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" strokeweight=".26mm">
                    <v:stroke joinstyle="miter" endcap="square"/>
                  </v:line>
                  <v:line id="Line 39" o:spid="_x0000_s1034" style="position:absolute;visibility:visible;mso-wrap-style:square" from="7400,942" to="8820,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" strokeweight=".26mm">
                    <v:stroke joinstyle="miter" endcap="square"/>
                  </v:line>
                  <v:line id="Line 40" o:spid="_x0000_s1035" style="position:absolute;visibility:visible;mso-wrap-style:square" from="7400,1178" to="8536,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" strokeweight=".26mm">
                    <v:stroke joinstyle="miter" endcap="square"/>
                  </v:line>
                  <v:line id="Line 41" o:spid="_x0000_s1036" style="position:absolute;visibility:visible;mso-wrap-style:square" from="7400,1532" to="7400,1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" strokeweight=".26mm">
                    <v:stroke joinstyle="miter" endcap="square"/>
                  </v:line>
                  <v:line id="Line 42" o:spid="_x0000_s1037" style="position:absolute;visibility:visible;mso-wrap-style:square" from="7400,1414" to="8252,2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" strokeweight=".26mm">
                    <v:stroke joinstyle="miter" endcap="square"/>
                  </v:line>
                  <v:line id="Line 43" o:spid="_x0000_s1038" style="position:absolute;visibility:visible;mso-wrap-style:square" from="7400,1649" to="7967,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" strokeweight=".26mm">
                    <v:stroke joinstyle="miter" endcap="square"/>
                  </v:line>
                  <v:line id="Line 44" o:spid="_x0000_s1039" style="position:absolute;visibility:visible;mso-wrap-style:square" from="7400,2003" to="7400,2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" strokeweight=".26mm">
                    <v:stroke joinstyle="miter" endcap="square"/>
                  </v:line>
                  <v:line id="Line 45" o:spid="_x0000_s1040" style="position:absolute;visibility:visible;mso-wrap-style:square" from="7400,1885" to="7683,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" strokeweight=".26mm">
                    <v:stroke joinstyle="miter" endcap="square"/>
                  </v:line>
                  <v:line id="Line 46" o:spid="_x0000_s1041" style="position:absolute;visibility:visible;mso-wrap-style:square" from="8063,707" to="80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" strokeweight=".26mm">
                    <v:stroke joinstyle="miter" endcap="square"/>
                  </v:line>
                  <v:line id="Line 47" o:spid="_x0000_s1042" style="position:absolute;visibility:visible;mso-wrap-style:square" from="7968,707" to="9104,1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" strokeweight=".26mm">
                    <v:stroke joinstyle="miter" endcap="square"/>
                  </v:line>
                </v:group>
                <v:shape id="AutoShape 48" o:spid="_x0000_s1043" type="#_x0000_t186" style="position:absolute;left:7211;top:707;width:2084;height:16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" strokeweight=".26mm">
                  <v:stroke joinstyle="miter" endcap="square"/>
                </v:shape>
              </v:group>
            </w:pict>
          </mc:Fallback>
        </mc:AlternateContent>
      </w:r>
      <w:r>
        <w:t>Apoi de comparat valorile elementelor ambelori tablouri obţinute şi dacă numărul elementelor mai mari din primul tablou este mai mare, atunci în ambele matrici el</w:t>
      </w:r>
      <w:r>
        <w:t>ementele coloanelor impare  de schimbat cu locurile celor pare .                                                                                                                        Fig.3</w:t>
      </w:r>
    </w:p>
    <w:p w:rsidR="00000000" w:rsidRDefault="001B0B0D">
      <w:pPr>
        <w:rPr>
          <w:sz w:val="22"/>
          <w:lang w:val="ro-RO"/>
        </w:rPr>
      </w:pPr>
      <w:r>
        <w:rPr>
          <w:sz w:val="22"/>
          <w:lang w:val="ro-RO"/>
        </w:rPr>
        <w:t>24.  Este  dată  matricea       A={</w:t>
      </w:r>
      <w:r>
        <w:rPr>
          <w:b/>
          <w:sz w:val="22"/>
          <w:lang w:val="ro-RO"/>
        </w:rPr>
        <w:t>a</w:t>
      </w:r>
      <w:r>
        <w:rPr>
          <w:b/>
          <w:i/>
          <w:color w:val="000000"/>
          <w:spacing w:val="-4"/>
          <w:sz w:val="22"/>
          <w:vertAlign w:val="subscript"/>
          <w:lang w:val="ro-RO"/>
        </w:rPr>
        <w:t>i,j</w:t>
      </w:r>
      <w:r>
        <w:rPr>
          <w:sz w:val="22"/>
          <w:lang w:val="ro-RO"/>
        </w:rPr>
        <w:t>};  i=1,…,n; j=1,…,n.</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Const</w:t>
      </w:r>
      <w:r>
        <w:rPr>
          <w:rFonts w:ascii="Times New Roman" w:hAnsi="Times New Roman" w:cs="Times New Roman"/>
          <w:sz w:val="22"/>
          <w:lang w:val="ro-RO"/>
        </w:rPr>
        <w:t>ruiţi matricea B={</w:t>
      </w:r>
      <w:r>
        <w:rPr>
          <w:b/>
          <w:sz w:val="24"/>
          <w:lang w:val="ro-RO"/>
        </w:rPr>
        <w:t>b</w:t>
      </w:r>
      <w:r>
        <w:rPr>
          <w:b/>
          <w:i/>
          <w:color w:val="000000"/>
          <w:spacing w:val="-4"/>
          <w:vertAlign w:val="subscript"/>
          <w:lang w:val="ro-RO"/>
        </w:rPr>
        <w:t>i,j</w:t>
      </w:r>
      <w:r>
        <w:rPr>
          <w:rFonts w:ascii="Times New Roman" w:hAnsi="Times New Roman" w:cs="Times New Roman"/>
          <w:sz w:val="22"/>
          <w:lang w:val="ro-RO"/>
        </w:rPr>
        <w:t>},  elementele căreia se determină conform următoarei</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scheme: în matricea A (Fig.3)  prin  </w:t>
      </w:r>
      <w:r>
        <w:rPr>
          <w:b/>
          <w:sz w:val="24"/>
          <w:lang w:val="ro-RO"/>
        </w:rPr>
        <w:t>a</w:t>
      </w:r>
      <w:r>
        <w:rPr>
          <w:b/>
          <w:i/>
          <w:color w:val="000000"/>
          <w:spacing w:val="-4"/>
          <w:vertAlign w:val="subscript"/>
          <w:lang w:val="ro-RO"/>
        </w:rPr>
        <w:t>i,j</w:t>
      </w:r>
      <w:r>
        <w:rPr>
          <w:rFonts w:ascii="Times New Roman" w:hAnsi="Times New Roman" w:cs="Times New Roman"/>
          <w:sz w:val="22"/>
          <w:lang w:val="ro-RO"/>
        </w:rPr>
        <w:t xml:space="preserve">  se trasează elementele diagonalelor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paralele cu  diagonala principală,  iar  matricea  B  cu elementele  </w:t>
      </w:r>
      <w:r>
        <w:rPr>
          <w:b/>
          <w:sz w:val="24"/>
          <w:lang w:val="ro-RO"/>
        </w:rPr>
        <w:t>b</w:t>
      </w:r>
      <w:r>
        <w:rPr>
          <w:b/>
          <w:i/>
          <w:color w:val="000000"/>
          <w:spacing w:val="-4"/>
          <w:vertAlign w:val="subscript"/>
          <w:lang w:val="ro-RO"/>
        </w:rPr>
        <w:t>i,j</w:t>
      </w:r>
      <w:r>
        <w:rPr>
          <w:rFonts w:ascii="Times New Roman" w:hAnsi="Times New Roman" w:cs="Times New Roman"/>
          <w:sz w:val="22"/>
          <w:lang w:val="ro-RO"/>
        </w:rPr>
        <w:t xml:space="preserve"> ,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obţinute din </w:t>
      </w:r>
      <w:r>
        <w:rPr>
          <w:b/>
          <w:sz w:val="24"/>
          <w:lang w:val="ro-RO"/>
        </w:rPr>
        <w:t>a</w:t>
      </w:r>
      <w:r>
        <w:rPr>
          <w:b/>
          <w:i/>
          <w:color w:val="000000"/>
          <w:spacing w:val="-4"/>
          <w:vertAlign w:val="subscript"/>
          <w:lang w:val="ro-RO"/>
        </w:rPr>
        <w:t>i,j</w:t>
      </w:r>
      <w:r>
        <w:rPr>
          <w:rFonts w:ascii="Times New Roman" w:hAnsi="Times New Roman" w:cs="Times New Roman"/>
          <w:sz w:val="22"/>
          <w:lang w:val="ro-RO"/>
        </w:rPr>
        <w:t>, în</w:t>
      </w:r>
      <w:r>
        <w:rPr>
          <w:rFonts w:ascii="Times New Roman" w:hAnsi="Times New Roman" w:cs="Times New Roman"/>
          <w:sz w:val="22"/>
          <w:lang w:val="ro-RO"/>
        </w:rPr>
        <w:t xml:space="preserve">să în B aranjate paralel cu diagonala  secundară (vezi Fig.4.).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De asemenea determinaţi pentru ambele matrice  coordonatele elementelor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minimale şi maximale. </w:t>
      </w:r>
    </w:p>
    <w:p w:rsidR="00000000" w:rsidRDefault="001B0B0D">
      <w:pPr>
        <w:pStyle w:val="a0"/>
        <w:jc w:val="both"/>
        <w:rPr>
          <w:rFonts w:ascii="Times New Roman" w:hAnsi="Times New Roman" w:cs="Times New Roman"/>
          <w:sz w:val="22"/>
          <w:lang w:val="ro-RO"/>
        </w:rPr>
      </w:pPr>
      <w:r>
        <w:rPr>
          <w:rFonts w:ascii="Times New Roman" w:hAnsi="Times New Roman" w:cs="Times New Roman"/>
          <w:sz w:val="22"/>
          <w:lang w:val="ro-RO"/>
        </w:rPr>
        <w:t>25.   Sunt  date 2 matrice A={</w:t>
      </w:r>
      <w:r>
        <w:rPr>
          <w:b/>
          <w:sz w:val="24"/>
          <w:lang w:val="ro-RO"/>
        </w:rPr>
        <w:t>a</w:t>
      </w:r>
      <w:r>
        <w:rPr>
          <w:b/>
          <w:i/>
          <w:color w:val="000000"/>
          <w:spacing w:val="-4"/>
          <w:vertAlign w:val="subscript"/>
          <w:lang w:val="ro-RO"/>
        </w:rPr>
        <w:t>i,j</w:t>
      </w:r>
      <w:r>
        <w:rPr>
          <w:rFonts w:ascii="Times New Roman" w:hAnsi="Times New Roman" w:cs="Times New Roman"/>
          <w:sz w:val="22"/>
          <w:lang w:val="ro-RO"/>
        </w:rPr>
        <w:t>}, B={</w:t>
      </w:r>
      <w:r>
        <w:rPr>
          <w:b/>
          <w:sz w:val="24"/>
          <w:lang w:val="ro-RO"/>
        </w:rPr>
        <w:t>b</w:t>
      </w:r>
      <w:r>
        <w:rPr>
          <w:b/>
          <w:i/>
          <w:color w:val="000000"/>
          <w:spacing w:val="-4"/>
          <w:vertAlign w:val="subscript"/>
          <w:lang w:val="ro-RO"/>
        </w:rPr>
        <w:t>i,j</w:t>
      </w:r>
      <w:r>
        <w:rPr>
          <w:rFonts w:ascii="Times New Roman" w:hAnsi="Times New Roman" w:cs="Times New Roman"/>
          <w:sz w:val="22"/>
          <w:lang w:val="ro-RO"/>
        </w:rPr>
        <w:t>},  delimitate în 4 sectoare (vezi Fig.2.). .  Calc</w:t>
      </w:r>
      <w:r>
        <w:rPr>
          <w:rFonts w:ascii="Times New Roman" w:hAnsi="Times New Roman" w:cs="Times New Roman"/>
          <w:sz w:val="22"/>
          <w:lang w:val="ro-RO"/>
        </w:rPr>
        <w:t>ulaţi pentru ambele matrice următoarele:</w:t>
      </w:r>
    </w:p>
    <w:p w:rsidR="00000000" w:rsidRDefault="001B0B0D">
      <w:pPr>
        <w:pStyle w:val="a0"/>
        <w:ind w:left="720"/>
        <w:jc w:val="both"/>
        <w:rPr>
          <w:rFonts w:ascii="Times New Roman" w:hAnsi="Times New Roman" w:cs="Times New Roman"/>
          <w:sz w:val="22"/>
          <w:lang w:val="ro-RO"/>
        </w:rPr>
      </w:pPr>
      <w:r>
        <w:rPr>
          <w:rFonts w:ascii="Times New Roman" w:hAnsi="Times New Roman" w:cs="Times New Roman"/>
          <w:sz w:val="22"/>
          <w:lang w:val="ro-RO"/>
        </w:rPr>
        <w:t>valoarea minimă a sectorului 1; -- valoarea maximă a sectorului 2;</w:t>
      </w:r>
    </w:p>
    <w:p w:rsidR="00000000" w:rsidRDefault="001B0B0D">
      <w:pPr>
        <w:pStyle w:val="a0"/>
        <w:ind w:left="720"/>
        <w:jc w:val="both"/>
        <w:rPr>
          <w:rFonts w:ascii="Times New Roman" w:hAnsi="Times New Roman" w:cs="Times New Roman"/>
          <w:sz w:val="22"/>
          <w:lang w:val="ro-RO"/>
        </w:rPr>
      </w:pPr>
      <w:r>
        <w:rPr>
          <w:rFonts w:ascii="Times New Roman" w:hAnsi="Times New Roman" w:cs="Times New Roman"/>
          <w:sz w:val="22"/>
          <w:lang w:val="ro-RO"/>
        </w:rPr>
        <w:t xml:space="preserve">produsul elementelor a sectorului 3;. suma elementelor  sectorului 4. </w:t>
      </w:r>
    </w:p>
    <w:p w:rsidR="00000000" w:rsidRDefault="001B0B0D">
      <w:pPr>
        <w:pStyle w:val="a0"/>
        <w:rPr>
          <w:rFonts w:ascii="Times New Roman" w:hAnsi="Times New Roman" w:cs="Times New Roman"/>
          <w:sz w:val="22"/>
          <w:lang w:val="ro-RO"/>
        </w:rPr>
      </w:pP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26.   </w:t>
      </w:r>
      <w:r>
        <w:rPr>
          <w:noProof/>
          <w:lang w:val="en-US" w:eastAsia="en-US" w:bidi="ar-SA"/>
        </w:rPr>
        <mc:AlternateContent>
          <mc:Choice Requires="wpg">
            <w:drawing>
              <wp:anchor distT="0" distB="0" distL="0" distR="0" simplePos="0" relativeHeight="251656704" behindDoc="0" locked="0" layoutInCell="1" allowOverlap="1">
                <wp:simplePos x="0" y="0"/>
                <wp:positionH relativeFrom="column">
                  <wp:posOffset>3091815</wp:posOffset>
                </wp:positionH>
                <wp:positionV relativeFrom="paragraph">
                  <wp:posOffset>7620</wp:posOffset>
                </wp:positionV>
                <wp:extent cx="1330960" cy="921385"/>
                <wp:effectExtent l="8255" t="14605" r="13335" b="16510"/>
                <wp:wrapNone/>
                <wp:docPr id="3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0960" cy="921385"/>
                          <a:chOff x="4869" y="12"/>
                          <a:chExt cx="2096" cy="1451"/>
                        </a:xfrm>
                      </wpg:grpSpPr>
                      <wpg:grpSp>
                        <wpg:cNvPr id="36" name="Group 16"/>
                        <wpg:cNvGrpSpPr>
                          <a:grpSpLocks/>
                        </wpg:cNvGrpSpPr>
                        <wpg:grpSpPr bwMode="auto">
                          <a:xfrm>
                            <a:off x="5058" y="102"/>
                            <a:ext cx="1716" cy="1269"/>
                            <a:chOff x="5058" y="102"/>
                            <a:chExt cx="1716" cy="1269"/>
                          </a:xfrm>
                        </wpg:grpSpPr>
                        <wps:wsp>
                          <wps:cNvPr id="37" name="Rectangle 17"/>
                          <wps:cNvSpPr>
                            <a:spLocks noChangeArrowheads="1"/>
                          </wps:cNvSpPr>
                          <wps:spPr bwMode="auto">
                            <a:xfrm>
                              <a:off x="5059" y="102"/>
                              <a:ext cx="1714" cy="126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8" name="Line 18"/>
                          <wps:cNvCnPr>
                            <a:cxnSpLocks noChangeShapeType="1"/>
                          </wps:cNvCnPr>
                          <wps:spPr bwMode="auto">
                            <a:xfrm flipH="1">
                              <a:off x="5058" y="102"/>
                              <a:ext cx="1714" cy="1268"/>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9"/>
                          <wps:cNvCnPr>
                            <a:cxnSpLocks noChangeShapeType="1"/>
                          </wps:cNvCnPr>
                          <wps:spPr bwMode="auto">
                            <a:xfrm flipH="1">
                              <a:off x="5343" y="283"/>
                              <a:ext cx="1428" cy="1087"/>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20"/>
                          <wps:cNvCnPr>
                            <a:cxnSpLocks noChangeShapeType="1"/>
                          </wps:cNvCnPr>
                          <wps:spPr bwMode="auto">
                            <a:xfrm flipH="1">
                              <a:off x="5629" y="464"/>
                              <a:ext cx="1142" cy="90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21"/>
                          <wps:cNvCnPr>
                            <a:cxnSpLocks noChangeShapeType="1"/>
                          </wps:cNvCnPr>
                          <wps:spPr bwMode="auto">
                            <a:xfrm flipH="1">
                              <a:off x="5915" y="646"/>
                              <a:ext cx="856" cy="724"/>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2"/>
                          <wps:cNvCnPr>
                            <a:cxnSpLocks noChangeShapeType="1"/>
                          </wps:cNvCnPr>
                          <wps:spPr bwMode="auto">
                            <a:xfrm flipH="1">
                              <a:off x="6201" y="827"/>
                              <a:ext cx="570" cy="54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23"/>
                          <wps:cNvCnPr>
                            <a:cxnSpLocks noChangeShapeType="1"/>
                          </wps:cNvCnPr>
                          <wps:spPr bwMode="auto">
                            <a:xfrm flipH="1">
                              <a:off x="6392" y="1008"/>
                              <a:ext cx="380" cy="36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24"/>
                          <wps:cNvCnPr>
                            <a:cxnSpLocks noChangeShapeType="1"/>
                          </wps:cNvCnPr>
                          <wps:spPr bwMode="auto">
                            <a:xfrm flipH="1">
                              <a:off x="6583" y="1190"/>
                              <a:ext cx="189" cy="18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25"/>
                          <wps:cNvCnPr>
                            <a:cxnSpLocks noChangeShapeType="1"/>
                          </wps:cNvCnPr>
                          <wps:spPr bwMode="auto">
                            <a:xfrm flipH="1">
                              <a:off x="5058" y="102"/>
                              <a:ext cx="1428" cy="1087"/>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26"/>
                          <wps:cNvCnPr>
                            <a:cxnSpLocks noChangeShapeType="1"/>
                          </wps:cNvCnPr>
                          <wps:spPr bwMode="auto">
                            <a:xfrm flipH="1">
                              <a:off x="5058" y="102"/>
                              <a:ext cx="1142" cy="81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27"/>
                          <wps:cNvCnPr>
                            <a:cxnSpLocks noChangeShapeType="1"/>
                          </wps:cNvCnPr>
                          <wps:spPr bwMode="auto">
                            <a:xfrm flipH="1">
                              <a:off x="5058" y="102"/>
                              <a:ext cx="856" cy="63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8"/>
                          <wps:cNvCnPr>
                            <a:cxnSpLocks noChangeShapeType="1"/>
                          </wps:cNvCnPr>
                          <wps:spPr bwMode="auto">
                            <a:xfrm flipH="1">
                              <a:off x="5058" y="102"/>
                              <a:ext cx="570" cy="36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9"/>
                          <wps:cNvCnPr>
                            <a:cxnSpLocks noChangeShapeType="1"/>
                          </wps:cNvCnPr>
                          <wps:spPr bwMode="auto">
                            <a:xfrm flipH="1">
                              <a:off x="5058" y="102"/>
                              <a:ext cx="284" cy="18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0" name="AutoShape 30"/>
                        <wps:cNvSpPr>
                          <a:spLocks noChangeArrowheads="1"/>
                        </wps:cNvSpPr>
                        <wps:spPr bwMode="auto">
                          <a:xfrm>
                            <a:off x="4869" y="12"/>
                            <a:ext cx="2095" cy="1450"/>
                          </a:xfrm>
                          <a:prstGeom prst="bracePair">
                            <a:avLst>
                              <a:gd name="adj" fmla="val 8333"/>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1F02C" id="Group 15" o:spid="_x0000_s1026" style="position:absolute;margin-left:243.45pt;margin-top:.6pt;width:104.8pt;height:72.55pt;z-index:251656704;mso-wrap-distance-left:0;mso-wrap-distance-right:0" coordorigin="4869,12" coordsize="2096,1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">
                <v:group id="Group 16" o:spid="_x0000_s1027" style="position:absolute;left:5058;top:102;width:1716;height:1269" coordorigin="5058,102" coordsize="1716,1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17" o:spid="_x0000_s1028" style="position:absolute;left:5059;top:102;width:1714;height:12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" strokeweight=".26mm">
                    <v:stroke endcap="square"/>
                  </v:rect>
                  <v:line id="Line 18" o:spid="_x0000_s1029" style="position:absolute;flip:x;visibility:visible;mso-wrap-style:square" from="5058,102" to="6772,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" strokeweight=".26mm">
                    <v:stroke joinstyle="miter" endcap="square"/>
                  </v:line>
                  <v:line id="Line 19" o:spid="_x0000_s1030" style="position:absolute;flip:x;visibility:visible;mso-wrap-style:square" from="5343,283" to="6771,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" strokeweight=".26mm">
                    <v:stroke joinstyle="miter" endcap="square"/>
                  </v:line>
                  <v:line id="Line 20" o:spid="_x0000_s1031" style="position:absolute;flip:x;visibility:visible;mso-wrap-style:square" from="5629,464" to="6771,1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" strokeweight=".26mm">
                    <v:stroke joinstyle="miter" endcap="square"/>
                  </v:line>
                  <v:line id="Line 21" o:spid="_x0000_s1032" style="position:absolute;flip:x;visibility:visible;mso-wrap-style:square" from="5915,646" to="6771,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" strokeweight=".26mm">
                    <v:stroke joinstyle="miter" endcap="square"/>
                  </v:line>
                  <v:line id="Line 22" o:spid="_x0000_s1033" style="position:absolute;flip:x;visibility:visible;mso-wrap-style:square" from="6201,827" to="6771,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" strokeweight=".26mm">
                    <v:stroke joinstyle="miter" endcap="square"/>
                  </v:line>
                  <v:line id="Line 23" o:spid="_x0000_s1034" style="position:absolute;flip:x;visibility:visible;mso-wrap-style:square" from="6392,1008" to="6772,1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" strokeweight=".26mm">
                    <v:stroke joinstyle="miter" endcap="square"/>
                  </v:line>
                  <v:line id="Line 24" o:spid="_x0000_s1035" style="position:absolute;flip:x;visibility:visible;mso-wrap-style:square" from="6583,1190" to="6772,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" strokeweight=".26mm">
                    <v:stroke joinstyle="miter" endcap="square"/>
                  </v:line>
                  <v:line id="Line 25" o:spid="_x0000_s1036" style="position:absolute;flip:x;visibility:visible;mso-wrap-style:square" from="5058,102" to="6486,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" strokeweight=".26mm">
                    <v:stroke joinstyle="miter" endcap="square"/>
                  </v:line>
                  <v:line id="Line 26" o:spid="_x0000_s1037" style="position:absolute;flip:x;visibility:visible;mso-wrap-style:square" from="5058,102" to="6200,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" strokeweight=".26mm">
                    <v:stroke joinstyle="miter" endcap="square"/>
                  </v:line>
                  <v:line id="Line 27" o:spid="_x0000_s1038" style="position:absolute;flip:x;visibility:visible;mso-wrap-style:square" from="5058,102" to="5914,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" strokeweight=".26mm">
                    <v:stroke joinstyle="miter" endcap="square"/>
                  </v:line>
                  <v:line id="Line 28" o:spid="_x0000_s1039" style="position:absolute;flip:x;visibility:visible;mso-wrap-style:square" from="5058,102" to="5628,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" strokeweight=".26mm">
                    <v:stroke joinstyle="miter" endcap="square"/>
                  </v:line>
                  <v:line id="Line 29" o:spid="_x0000_s1040" style="position:absolute;flip:x;visibility:visible;mso-wrap-style:square" from="5058,102" to="534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" strokeweight=".26mm">
                    <v:stroke joinstyle="miter" endcap="square"/>
                  </v:line>
                </v:group>
                <v:shape id="AutoShape 30" o:spid="_x0000_s1041" type="#_x0000_t186" style="position:absolute;left:4869;top:12;width:2095;height:14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" strokeweight=".26mm">
                  <v:stroke joinstyle="miter" endcap="square"/>
                </v:shape>
              </v:group>
            </w:pict>
          </mc:Fallback>
        </mc:AlternateContent>
      </w:r>
      <w:r>
        <w:rPr>
          <w:rFonts w:ascii="Times New Roman" w:hAnsi="Times New Roman" w:cs="Times New Roman"/>
          <w:sz w:val="22"/>
          <w:lang w:val="ro-RO"/>
        </w:rPr>
        <w:t>P</w:t>
      </w:r>
      <w:r>
        <w:rPr>
          <w:rFonts w:ascii="Times New Roman" w:hAnsi="Times New Roman" w:cs="Times New Roman"/>
          <w:sz w:val="22"/>
          <w:lang w:val="ro-RO"/>
        </w:rPr>
        <w:t>entru matricea dată  A={</w:t>
      </w:r>
      <w:r>
        <w:rPr>
          <w:b/>
          <w:sz w:val="24"/>
          <w:lang w:val="ro-RO"/>
        </w:rPr>
        <w:t>a</w:t>
      </w:r>
      <w:r>
        <w:rPr>
          <w:b/>
          <w:i/>
          <w:color w:val="000000"/>
          <w:spacing w:val="-4"/>
          <w:vertAlign w:val="subscript"/>
          <w:lang w:val="ro-RO"/>
        </w:rPr>
        <w:t>i,j</w:t>
      </w:r>
      <w:r>
        <w:rPr>
          <w:rFonts w:ascii="Times New Roman" w:hAnsi="Times New Roman" w:cs="Times New Roman"/>
          <w:sz w:val="22"/>
          <w:lang w:val="ro-RO"/>
        </w:rPr>
        <w:t xml:space="preserve"> }, i=1,..,n; j=1,…,n;</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obţineţi  vectoru</w:t>
      </w:r>
      <w:r>
        <w:rPr>
          <w:rFonts w:ascii="Times New Roman" w:hAnsi="Times New Roman" w:cs="Times New Roman"/>
          <w:sz w:val="22"/>
          <w:lang w:val="ro-RO"/>
        </w:rPr>
        <w:t xml:space="preserve">l  B care reprezintă valoarile minime şi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maxime  a  elementelor  diagonalelor paralele cu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diagonala secundară ( fig.4). Apoi înmulţiţi B la A</w:t>
      </w:r>
      <w:r>
        <w:rPr>
          <w:rFonts w:ascii="Times New Roman" w:hAnsi="Times New Roman" w:cs="Times New Roman"/>
          <w:color w:val="000000"/>
          <w:spacing w:val="-4"/>
          <w:w w:val="104"/>
          <w:sz w:val="22"/>
          <w:vertAlign w:val="superscript"/>
          <w:lang w:val="ro-RO"/>
        </w:rPr>
        <w:t>3</w:t>
      </w:r>
      <w:r>
        <w:rPr>
          <w:rFonts w:ascii="Times New Roman" w:hAnsi="Times New Roman" w:cs="Times New Roman"/>
          <w:sz w:val="22"/>
          <w:lang w:val="ro-RO"/>
        </w:rPr>
        <w:t xml:space="preserve"> A</w:t>
      </w:r>
      <w:r>
        <w:rPr>
          <w:rFonts w:ascii="Times New Roman" w:hAnsi="Times New Roman" w:cs="Times New Roman"/>
          <w:color w:val="000000"/>
          <w:spacing w:val="-4"/>
          <w:w w:val="104"/>
          <w:sz w:val="22"/>
          <w:vertAlign w:val="superscript"/>
          <w:lang w:val="ro-RO"/>
        </w:rPr>
        <w:t>T</w:t>
      </w:r>
      <w:r>
        <w:rPr>
          <w:rFonts w:ascii="Times New Roman" w:hAnsi="Times New Roman" w:cs="Times New Roman"/>
          <w:sz w:val="22"/>
          <w:lang w:val="ro-RO"/>
        </w:rPr>
        <w:t>.</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Afişaţi tablorile obţinute într-o formă clară.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t>Fig.4.</w:t>
      </w:r>
    </w:p>
    <w:p w:rsidR="00000000" w:rsidRDefault="001B0B0D">
      <w:pPr>
        <w:pStyle w:val="a0"/>
        <w:jc w:val="both"/>
        <w:rPr>
          <w:b/>
          <w:sz w:val="24"/>
          <w:lang w:val="ro-RO"/>
        </w:rPr>
      </w:pPr>
      <w:r>
        <w:rPr>
          <w:rFonts w:ascii="Times New Roman" w:hAnsi="Times New Roman" w:cs="Times New Roman"/>
          <w:sz w:val="22"/>
          <w:lang w:val="ro-RO"/>
        </w:rPr>
        <w:lastRenderedPageBreak/>
        <w:t>27.   Pentru matricea dată A={</w:t>
      </w:r>
      <w:r>
        <w:rPr>
          <w:b/>
          <w:sz w:val="24"/>
          <w:lang w:val="ro-RO"/>
        </w:rPr>
        <w:t>a</w:t>
      </w:r>
      <w:r>
        <w:rPr>
          <w:b/>
          <w:i/>
          <w:color w:val="000000"/>
          <w:spacing w:val="-4"/>
          <w:vertAlign w:val="subscript"/>
          <w:lang w:val="ro-RO"/>
        </w:rPr>
        <w:t>i,j</w:t>
      </w:r>
      <w:r>
        <w:rPr>
          <w:rFonts w:ascii="Times New Roman" w:hAnsi="Times New Roman" w:cs="Times New Roman"/>
          <w:sz w:val="22"/>
          <w:lang w:val="ro-RO"/>
        </w:rPr>
        <w:t>}, i=1,…,n;</w:t>
      </w:r>
      <w:r>
        <w:rPr>
          <w:rFonts w:ascii="Times New Roman" w:hAnsi="Times New Roman" w:cs="Times New Roman"/>
          <w:sz w:val="22"/>
          <w:lang w:val="ro-RO"/>
        </w:rPr>
        <w:t xml:space="preserve"> j=1,…,n; calculaţi   elementele matricei B={</w:t>
      </w:r>
      <w:r>
        <w:rPr>
          <w:b/>
          <w:sz w:val="24"/>
          <w:lang w:val="ro-RO"/>
        </w:rPr>
        <w:t>b</w:t>
      </w:r>
      <w:r>
        <w:rPr>
          <w:b/>
          <w:i/>
          <w:color w:val="000000"/>
          <w:spacing w:val="-4"/>
          <w:vertAlign w:val="subscript"/>
          <w:lang w:val="ro-RO"/>
        </w:rPr>
        <w:t>i,j</w:t>
      </w:r>
      <w:r>
        <w:rPr>
          <w:rFonts w:ascii="Times New Roman" w:hAnsi="Times New Roman" w:cs="Times New Roman"/>
          <w:sz w:val="22"/>
          <w:lang w:val="ro-RO"/>
        </w:rPr>
        <w:t>}, i=1,n; j=1,n după formula:</w:t>
      </w:r>
    </w:p>
    <w:p w:rsidR="00000000" w:rsidRDefault="001B0B0D">
      <w:pPr>
        <w:pStyle w:val="a0"/>
        <w:ind w:left="720"/>
        <w:rPr>
          <w:rFonts w:ascii="Times New Roman" w:hAnsi="Times New Roman" w:cs="Times New Roman"/>
          <w:sz w:val="22"/>
          <w:lang w:val="ro-RO"/>
        </w:rPr>
      </w:pPr>
      <w:r>
        <w:rPr>
          <w:b/>
          <w:sz w:val="24"/>
          <w:lang w:val="ro-RO"/>
        </w:rPr>
        <w:t>a</w:t>
      </w:r>
      <w:r>
        <w:rPr>
          <w:b/>
          <w:i/>
          <w:color w:val="000000"/>
          <w:spacing w:val="-4"/>
          <w:vertAlign w:val="subscript"/>
          <w:lang w:val="ro-RO"/>
        </w:rPr>
        <w:t xml:space="preserve">i,j </w:t>
      </w:r>
      <w:r>
        <w:rPr>
          <w:b/>
          <w:sz w:val="24"/>
          <w:lang w:val="ro-RO"/>
        </w:rPr>
        <w:t>-</w:t>
      </w:r>
      <w:r>
        <w:rPr>
          <w:rFonts w:ascii="Times New Roman" w:hAnsi="Times New Roman" w:cs="Times New Roman"/>
          <w:lang w:val="ro-RO"/>
        </w:rPr>
        <w:t xml:space="preserve"> </w:t>
      </w:r>
      <w:r>
        <w:rPr>
          <w:rFonts w:ascii="Symbol" w:hAnsi="Symbol"/>
          <w:sz w:val="32"/>
          <w:lang w:val="ro-RO"/>
        </w:rPr>
        <w:t></w:t>
      </w:r>
      <w:r>
        <w:rPr>
          <w:rFonts w:ascii="Symbol" w:hAnsi="Symbol"/>
          <w:lang w:val="ro-RO"/>
        </w:rPr>
        <w:t></w:t>
      </w:r>
      <w:r>
        <w:rPr>
          <w:b/>
          <w:sz w:val="24"/>
          <w:lang w:val="ro-RO"/>
        </w:rPr>
        <w:t>a</w:t>
      </w:r>
      <w:r>
        <w:rPr>
          <w:b/>
          <w:i/>
          <w:color w:val="000000"/>
          <w:spacing w:val="-4"/>
          <w:vertAlign w:val="subscript"/>
          <w:lang w:val="ro-RO"/>
        </w:rPr>
        <w:t>k,j</w:t>
      </w:r>
      <w:r>
        <w:rPr>
          <w:rFonts w:ascii="Times New Roman" w:hAnsi="Times New Roman" w:cs="Times New Roman"/>
          <w:lang w:val="ro-RO"/>
        </w:rPr>
        <w:t>-</w:t>
      </w:r>
      <w:r>
        <w:rPr>
          <w:b/>
          <w:sz w:val="24"/>
          <w:lang w:val="ro-RO"/>
        </w:rPr>
        <w:t>a</w:t>
      </w:r>
      <w:r>
        <w:rPr>
          <w:b/>
          <w:i/>
          <w:color w:val="000000"/>
          <w:spacing w:val="-4"/>
          <w:vertAlign w:val="subscript"/>
          <w:lang w:val="ro-RO"/>
        </w:rPr>
        <w:t>i,m</w:t>
      </w:r>
      <w:r>
        <w:rPr>
          <w:rFonts w:ascii="Symbol" w:hAnsi="Symbol"/>
          <w:lang w:val="ro-RO"/>
        </w:rPr>
        <w:t></w:t>
      </w:r>
      <w:r>
        <w:rPr>
          <w:rFonts w:ascii="Times New Roman" w:hAnsi="Times New Roman" w:cs="Times New Roman"/>
          <w:lang w:val="ro-RO"/>
        </w:rPr>
        <w:t>/</w:t>
      </w:r>
      <w:r>
        <w:rPr>
          <w:b/>
          <w:sz w:val="24"/>
          <w:lang w:val="ro-RO"/>
        </w:rPr>
        <w:t>a</w:t>
      </w:r>
      <w:r>
        <w:rPr>
          <w:b/>
          <w:i/>
          <w:color w:val="000000"/>
          <w:spacing w:val="-4"/>
          <w:vertAlign w:val="subscript"/>
          <w:lang w:val="ro-RO"/>
        </w:rPr>
        <w:t xml:space="preserve">j,i, </w:t>
      </w:r>
      <w:r>
        <w:rPr>
          <w:rFonts w:ascii="Times New Roman" w:hAnsi="Times New Roman" w:cs="Times New Roman"/>
          <w:sz w:val="22"/>
          <w:lang w:val="ro-RO"/>
        </w:rPr>
        <w:t>unde  k  --  numărul  liniei  care  conţine  elementul  maximal  al coloanei m; m -- numărul  coloanei  care  conţine elementul  minimal  al liniei. Li</w:t>
      </w:r>
      <w:r>
        <w:rPr>
          <w:rFonts w:ascii="Times New Roman" w:hAnsi="Times New Roman" w:cs="Times New Roman"/>
          <w:sz w:val="22"/>
          <w:lang w:val="ro-RO"/>
        </w:rPr>
        <w:t>nia k şi coloana m se transmit din A în B neschimbate.</w:t>
      </w: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r>
    </w:p>
    <w:p w:rsidR="00000000" w:rsidRDefault="001B0B0D">
      <w:pPr>
        <w:pStyle w:val="a0"/>
        <w:jc w:val="both"/>
        <w:rPr>
          <w:rFonts w:ascii="Times New Roman" w:hAnsi="Times New Roman" w:cs="Times New Roman"/>
          <w:sz w:val="22"/>
          <w:lang w:val="ro-RO"/>
        </w:rPr>
      </w:pPr>
      <w:r>
        <w:rPr>
          <w:rFonts w:ascii="Times New Roman" w:hAnsi="Times New Roman" w:cs="Times New Roman"/>
          <w:sz w:val="22"/>
          <w:lang w:val="ro-RO"/>
        </w:rPr>
        <w:t xml:space="preserve">28.   </w:t>
      </w:r>
      <w:r>
        <w:rPr>
          <w:noProof/>
          <w:lang w:val="en-US" w:eastAsia="en-US" w:bidi="ar-SA"/>
        </w:rPr>
        <mc:AlternateContent>
          <mc:Choice Requires="wpg">
            <w:drawing>
              <wp:anchor distT="0" distB="0" distL="0" distR="0" simplePos="0" relativeHeight="251658752" behindDoc="0" locked="0" layoutInCell="1" allowOverlap="1">
                <wp:simplePos x="0" y="0"/>
                <wp:positionH relativeFrom="column">
                  <wp:posOffset>3015615</wp:posOffset>
                </wp:positionH>
                <wp:positionV relativeFrom="paragraph">
                  <wp:posOffset>126365</wp:posOffset>
                </wp:positionV>
                <wp:extent cx="1400175" cy="1064895"/>
                <wp:effectExtent l="8255" t="12065" r="10795" b="8890"/>
                <wp:wrapNone/>
                <wp:docPr id="2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0175" cy="1064895"/>
                          <a:chOff x="4749" y="199"/>
                          <a:chExt cx="2205" cy="1677"/>
                        </a:xfrm>
                      </wpg:grpSpPr>
                      <wpg:grpSp>
                        <wpg:cNvPr id="26" name="Group 50"/>
                        <wpg:cNvGrpSpPr>
                          <a:grpSpLocks/>
                        </wpg:cNvGrpSpPr>
                        <wpg:grpSpPr bwMode="auto">
                          <a:xfrm>
                            <a:off x="4969" y="297"/>
                            <a:ext cx="1764" cy="1479"/>
                            <a:chOff x="4969" y="297"/>
                            <a:chExt cx="1764" cy="1479"/>
                          </a:xfrm>
                        </wpg:grpSpPr>
                        <wpg:grpSp>
                          <wpg:cNvPr id="27" name="Group 51"/>
                          <wpg:cNvGrpSpPr>
                            <a:grpSpLocks/>
                          </wpg:cNvGrpSpPr>
                          <wpg:grpSpPr bwMode="auto">
                            <a:xfrm>
                              <a:off x="4969" y="297"/>
                              <a:ext cx="1764" cy="1479"/>
                              <a:chOff x="4969" y="297"/>
                              <a:chExt cx="1764" cy="1479"/>
                            </a:xfrm>
                          </wpg:grpSpPr>
                          <wpg:grpSp>
                            <wpg:cNvPr id="28" name="Group 52"/>
                            <wpg:cNvGrpSpPr>
                              <a:grpSpLocks/>
                            </wpg:cNvGrpSpPr>
                            <wpg:grpSpPr bwMode="auto">
                              <a:xfrm>
                                <a:off x="4969" y="297"/>
                                <a:ext cx="1764" cy="1479"/>
                                <a:chOff x="4969" y="297"/>
                                <a:chExt cx="1764" cy="1479"/>
                              </a:xfrm>
                            </wpg:grpSpPr>
                            <wps:wsp>
                              <wps:cNvPr id="29" name="Rectangle 53"/>
                              <wps:cNvSpPr>
                                <a:spLocks noChangeArrowheads="1"/>
                              </wps:cNvSpPr>
                              <wps:spPr bwMode="auto">
                                <a:xfrm>
                                  <a:off x="4969" y="297"/>
                                  <a:ext cx="1763" cy="147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0" name="Freeform 54"/>
                              <wps:cNvSpPr>
                                <a:spLocks noChangeArrowheads="1"/>
                              </wps:cNvSpPr>
                              <wps:spPr bwMode="auto">
                                <a:xfrm>
                                  <a:off x="5079" y="395"/>
                                  <a:ext cx="1542" cy="1281"/>
                                </a:xfrm>
                                <a:custGeom>
                                  <a:avLst/>
                                  <a:gdLst>
                                    <a:gd name="T0" fmla="*/ 0 w 2016"/>
                                    <a:gd name="T1" fmla="*/ 0 h 1872"/>
                                    <a:gd name="T2" fmla="*/ 2016 w 2016"/>
                                    <a:gd name="T3" fmla="*/ 1872 h 1872"/>
                                    <a:gd name="T4" fmla="*/ 2016 w 2016"/>
                                    <a:gd name="T5" fmla="*/ 1584 h 1872"/>
                                    <a:gd name="T6" fmla="*/ 432 w 2016"/>
                                    <a:gd name="T7" fmla="*/ 0 h 1872"/>
                                    <a:gd name="T8" fmla="*/ 864 w 2016"/>
                                    <a:gd name="T9" fmla="*/ 0 h 1872"/>
                                    <a:gd name="T10" fmla="*/ 2016 w 2016"/>
                                    <a:gd name="T11" fmla="*/ 1152 h 1872"/>
                                    <a:gd name="T12" fmla="*/ 2016 w 2016"/>
                                    <a:gd name="T13" fmla="*/ 720 h 1872"/>
                                    <a:gd name="T14" fmla="*/ 1296 w 2016"/>
                                    <a:gd name="T15" fmla="*/ 0 h 1872"/>
                                    <a:gd name="T16" fmla="*/ 1728 w 2016"/>
                                    <a:gd name="T17" fmla="*/ 0 h 1872"/>
                                    <a:gd name="T18" fmla="*/ 2016 w 2016"/>
                                    <a:gd name="T19" fmla="*/ 288 h 1872"/>
                                    <a:gd name="T20" fmla="*/ 2016 w 2016"/>
                                    <a:gd name="T21" fmla="*/ 0 h 18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16" h="1872">
                                      <a:moveTo>
                                        <a:pt x="0" y="0"/>
                                      </a:moveTo>
                                      <a:lnTo>
                                        <a:pt x="2016" y="1872"/>
                                      </a:lnTo>
                                      <a:lnTo>
                                        <a:pt x="2016" y="1584"/>
                                      </a:lnTo>
                                      <a:lnTo>
                                        <a:pt x="432" y="0"/>
                                      </a:lnTo>
                                      <a:lnTo>
                                        <a:pt x="864" y="0"/>
                                      </a:lnTo>
                                      <a:lnTo>
                                        <a:pt x="2016" y="1152"/>
                                      </a:lnTo>
                                      <a:lnTo>
                                        <a:pt x="2016" y="720"/>
                                      </a:lnTo>
                                      <a:lnTo>
                                        <a:pt x="1296" y="0"/>
                                      </a:lnTo>
                                      <a:lnTo>
                                        <a:pt x="1728" y="0"/>
                                      </a:lnTo>
                                      <a:lnTo>
                                        <a:pt x="2016" y="288"/>
                                      </a:lnTo>
                                      <a:lnTo>
                                        <a:pt x="2016" y="0"/>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31" name="Freeform 55"/>
                            <wps:cNvSpPr>
                              <a:spLocks noChangeArrowheads="1"/>
                            </wps:cNvSpPr>
                            <wps:spPr bwMode="auto">
                              <a:xfrm>
                                <a:off x="5079" y="395"/>
                                <a:ext cx="1101" cy="1281"/>
                              </a:xfrm>
                              <a:custGeom>
                                <a:avLst/>
                                <a:gdLst>
                                  <a:gd name="T0" fmla="*/ 0 w 1440"/>
                                  <a:gd name="T1" fmla="*/ 0 h 1872"/>
                                  <a:gd name="T2" fmla="*/ 0 w 1440"/>
                                  <a:gd name="T3" fmla="*/ 432 h 1872"/>
                                  <a:gd name="T4" fmla="*/ 1440 w 1440"/>
                                  <a:gd name="T5" fmla="*/ 1872 h 1872"/>
                                  <a:gd name="T6" fmla="*/ 1008 w 1440"/>
                                  <a:gd name="T7" fmla="*/ 1872 h 1872"/>
                                  <a:gd name="T8" fmla="*/ 0 w 1440"/>
                                  <a:gd name="T9" fmla="*/ 864 h 1872"/>
                                  <a:gd name="T10" fmla="*/ 0 w 1440"/>
                                  <a:gd name="T11" fmla="*/ 1296 h 1872"/>
                                  <a:gd name="T12" fmla="*/ 576 w 1440"/>
                                  <a:gd name="T13" fmla="*/ 1872 h 1872"/>
                                  <a:gd name="T14" fmla="*/ 144 w 1440"/>
                                  <a:gd name="T15" fmla="*/ 1872 h 1872"/>
                                  <a:gd name="T16" fmla="*/ 0 w 1440"/>
                                  <a:gd name="T17" fmla="*/ 1728 h 18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0" h="1872">
                                    <a:moveTo>
                                      <a:pt x="0" y="0"/>
                                    </a:moveTo>
                                    <a:lnTo>
                                      <a:pt x="0" y="432"/>
                                    </a:lnTo>
                                    <a:lnTo>
                                      <a:pt x="1440" y="1872"/>
                                    </a:lnTo>
                                    <a:lnTo>
                                      <a:pt x="1008" y="1872"/>
                                    </a:lnTo>
                                    <a:lnTo>
                                      <a:pt x="0" y="864"/>
                                    </a:lnTo>
                                    <a:lnTo>
                                      <a:pt x="0" y="1296"/>
                                    </a:lnTo>
                                    <a:lnTo>
                                      <a:pt x="576" y="1872"/>
                                    </a:lnTo>
                                    <a:lnTo>
                                      <a:pt x="144" y="1872"/>
                                    </a:lnTo>
                                    <a:lnTo>
                                      <a:pt x="0" y="1728"/>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32" name="AutoShape 56"/>
                          <wps:cNvSpPr>
                            <a:spLocks noChangeArrowheads="1"/>
                          </wps:cNvSpPr>
                          <wps:spPr bwMode="auto">
                            <a:xfrm>
                              <a:off x="6181" y="395"/>
                              <a:ext cx="219" cy="97"/>
                            </a:xfrm>
                            <a:prstGeom prst="leftArrow">
                              <a:avLst>
                                <a:gd name="adj1" fmla="val 50000"/>
                                <a:gd name="adj2" fmla="val 56443"/>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3" name="AutoShape 57"/>
                          <wps:cNvSpPr>
                            <a:spLocks noChangeArrowheads="1"/>
                          </wps:cNvSpPr>
                          <wps:spPr bwMode="auto">
                            <a:xfrm>
                              <a:off x="5189" y="1579"/>
                              <a:ext cx="219" cy="97"/>
                            </a:xfrm>
                            <a:prstGeom prst="leftArrow">
                              <a:avLst>
                                <a:gd name="adj1" fmla="val 50000"/>
                                <a:gd name="adj2" fmla="val 56443"/>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34" name="AutoShape 58"/>
                        <wps:cNvSpPr>
                          <a:spLocks noChangeArrowheads="1"/>
                        </wps:cNvSpPr>
                        <wps:spPr bwMode="auto">
                          <a:xfrm>
                            <a:off x="4749" y="199"/>
                            <a:ext cx="2204" cy="1676"/>
                          </a:xfrm>
                          <a:prstGeom prst="bracePair">
                            <a:avLst>
                              <a:gd name="adj" fmla="val 8333"/>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A9AB3A" id="Group 49" o:spid="_x0000_s1026" style="position:absolute;margin-left:237.45pt;margin-top:9.95pt;width:110.25pt;height:83.85pt;z-index:251658752;mso-wrap-distance-left:0;mso-wrap-distance-right:0" coordorigin="4749,199" coordsize="2205,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">
                <v:group id="Group 50" o:spid="_x0000_s1027" style="position:absolute;left:4969;top:297;width:1764;height:1479" coordorigin="4969,297" coordsize="1764,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51" o:spid="_x0000_s1028" style="position:absolute;left:4969;top:297;width:1764;height:1479" coordorigin="4969,297" coordsize="1764,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52" o:spid="_x0000_s1029" style="position:absolute;left:4969;top:297;width:1764;height:1479" coordorigin="4969,297" coordsize="1764,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53" o:spid="_x0000_s1030" style="position:absolute;left:4969;top:297;width:1763;height:14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" strokeweight=".26mm">
                        <v:stroke endcap="square"/>
                      </v:rect>
                      <v:shape id="Freeform 54" o:spid="_x0000_s1031" style="position:absolute;left:5079;top:395;width:1542;height:1281;visibility:visible;mso-wrap-style:none;v-text-anchor:middle" coordsize="2016,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" path="m,l2016,1872r,-288l432,,864,,2016,1152r,-432l1296,r432,l2016,288,2016,e" filled="f" strokeweight=".26mm">
                        <v:stroke endcap="square"/>
                        <v:path o:connecttype="custom" o:connectlocs="0,0;1542,1281;1542,1084;330,0;661,0;1542,788;1542,493;991,0;1322,0;1542,197;1542,0" o:connectangles="0,0,0,0,0,0,0,0,0,0,0"/>
                      </v:shape>
                    </v:group>
                    <v:shape id="Freeform 55" o:spid="_x0000_s1032" style="position:absolute;left:5079;top:395;width:1101;height:1281;visibility:visible;mso-wrap-style:none;v-text-anchor:middle" coordsize="144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" path="m,l,432,1440,1872r-432,l,864r,432l576,1872r-432,l,1728e" filled="f" strokeweight=".26mm">
                      <v:stroke endcap="square"/>
                      <v:path o:connecttype="custom" o:connectlocs="0,0;0,296;1101,1281;771,1281;0,591;0,887;440,1281;110,1281;0,1182" o:connectangles="0,0,0,0,0,0,0,0,0"/>
                    </v:shape>
                  </v:group>
                  <v:shape id="AutoShape 56" o:spid="_x0000_s1033" type="#_x0000_t66" style="position:absolute;left:6181;top:395;width:219;height: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" strokeweight=".26mm">
                    <v:stroke endcap="square"/>
                  </v:shape>
                  <v:shape id="AutoShape 57" o:spid="_x0000_s1034" type="#_x0000_t66" style="position:absolute;left:5189;top:1579;width:219;height: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" strokeweight=".26mm">
                    <v:stroke endcap="square"/>
                  </v:shape>
                </v:group>
                <v:shape id="AutoShape 58" o:spid="_x0000_s1035" type="#_x0000_t186" style="position:absolute;left:4749;top:199;width:2204;height:16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" strokeweight=".26mm">
                  <v:stroke joinstyle="miter" endcap="square"/>
                </v:shape>
              </v:group>
            </w:pict>
          </mc:Fallback>
        </mc:AlternateContent>
      </w:r>
      <w:r>
        <w:rPr>
          <w:rFonts w:ascii="Times New Roman" w:hAnsi="Times New Roman" w:cs="Times New Roman"/>
          <w:sz w:val="22"/>
          <w:lang w:val="ro-RO"/>
        </w:rPr>
        <w:t>P</w:t>
      </w:r>
      <w:r>
        <w:rPr>
          <w:rFonts w:ascii="Times New Roman" w:hAnsi="Times New Roman" w:cs="Times New Roman"/>
          <w:sz w:val="22"/>
          <w:lang w:val="ro-RO"/>
        </w:rPr>
        <w:t>entru matricea dată  WA={</w:t>
      </w:r>
      <w:r>
        <w:rPr>
          <w:b/>
          <w:sz w:val="24"/>
          <w:lang w:val="ro-RO"/>
        </w:rPr>
        <w:t>wa</w:t>
      </w:r>
      <w:r>
        <w:rPr>
          <w:b/>
          <w:i/>
          <w:color w:val="000000"/>
          <w:spacing w:val="-4"/>
          <w:vertAlign w:val="subscript"/>
          <w:lang w:val="ro-RO"/>
        </w:rPr>
        <w:t>i,j</w:t>
      </w:r>
      <w:r>
        <w:rPr>
          <w:rFonts w:ascii="Times New Roman" w:hAnsi="Times New Roman" w:cs="Times New Roman"/>
          <w:sz w:val="22"/>
          <w:lang w:val="ro-RO"/>
        </w:rPr>
        <w:t>}, i=1,..,n; j=1,..,n;</w:t>
      </w:r>
    </w:p>
    <w:p w:rsidR="00000000" w:rsidRDefault="001B0B0D">
      <w:pPr>
        <w:pStyle w:val="a0"/>
        <w:jc w:val="both"/>
        <w:rPr>
          <w:rFonts w:ascii="Times New Roman" w:hAnsi="Times New Roman" w:cs="Times New Roman"/>
          <w:sz w:val="22"/>
          <w:lang w:val="ro-RO"/>
        </w:rPr>
      </w:pPr>
      <w:r>
        <w:rPr>
          <w:rFonts w:ascii="Times New Roman" w:hAnsi="Times New Roman" w:cs="Times New Roman"/>
          <w:sz w:val="22"/>
          <w:lang w:val="ro-RO"/>
        </w:rPr>
        <w:t xml:space="preserve">extrageţi  vectorul   WW  după  schema mişcării </w:t>
      </w:r>
    </w:p>
    <w:p w:rsidR="00000000" w:rsidRDefault="001B0B0D">
      <w:pPr>
        <w:pStyle w:val="a0"/>
        <w:jc w:val="both"/>
        <w:rPr>
          <w:rFonts w:ascii="Times New Roman" w:hAnsi="Times New Roman" w:cs="Times New Roman"/>
          <w:sz w:val="22"/>
          <w:lang w:val="ro-RO"/>
        </w:rPr>
      </w:pPr>
      <w:r>
        <w:rPr>
          <w:rFonts w:ascii="Times New Roman" w:hAnsi="Times New Roman" w:cs="Times New Roman"/>
          <w:sz w:val="22"/>
          <w:lang w:val="ro-RO"/>
        </w:rPr>
        <w:t xml:space="preserve">reprezentate în Fig.6, începînd de la elementul </w:t>
      </w:r>
      <w:r>
        <w:rPr>
          <w:b/>
          <w:sz w:val="24"/>
          <w:lang w:val="ro-RO"/>
        </w:rPr>
        <w:t>wa</w:t>
      </w:r>
      <w:r>
        <w:rPr>
          <w:b/>
          <w:i/>
          <w:color w:val="000000"/>
          <w:spacing w:val="-4"/>
          <w:vertAlign w:val="subscript"/>
          <w:lang w:val="ro-RO"/>
        </w:rPr>
        <w:t>1,n</w:t>
      </w:r>
    </w:p>
    <w:p w:rsidR="00000000" w:rsidRDefault="001B0B0D">
      <w:pPr>
        <w:pStyle w:val="a0"/>
        <w:jc w:val="both"/>
        <w:rPr>
          <w:rFonts w:ascii="Times New Roman" w:hAnsi="Times New Roman" w:cs="Times New Roman"/>
          <w:sz w:val="22"/>
          <w:lang w:val="ro-RO"/>
        </w:rPr>
      </w:pPr>
      <w:r>
        <w:rPr>
          <w:rFonts w:ascii="Times New Roman" w:hAnsi="Times New Roman" w:cs="Times New Roman"/>
          <w:sz w:val="22"/>
          <w:lang w:val="ro-RO"/>
        </w:rPr>
        <w:t xml:space="preserve">spre  </w:t>
      </w:r>
      <w:r>
        <w:rPr>
          <w:b/>
          <w:sz w:val="24"/>
          <w:lang w:val="ro-RO"/>
        </w:rPr>
        <w:t>wa</w:t>
      </w:r>
      <w:r>
        <w:rPr>
          <w:b/>
          <w:i/>
          <w:color w:val="000000"/>
          <w:spacing w:val="-4"/>
          <w:vertAlign w:val="subscript"/>
          <w:lang w:val="ro-RO"/>
        </w:rPr>
        <w:t xml:space="preserve">2,n </w:t>
      </w:r>
      <w:r>
        <w:rPr>
          <w:rFonts w:ascii="Times New Roman" w:hAnsi="Times New Roman" w:cs="Times New Roman"/>
          <w:sz w:val="22"/>
          <w:lang w:val="ro-RO"/>
        </w:rPr>
        <w:t>, apoi paralel cu diag</w:t>
      </w:r>
      <w:r>
        <w:rPr>
          <w:rFonts w:ascii="Times New Roman" w:hAnsi="Times New Roman" w:cs="Times New Roman"/>
          <w:sz w:val="22"/>
          <w:lang w:val="ro-RO"/>
        </w:rPr>
        <w:t xml:space="preserve">onala  principală se  </w:t>
      </w:r>
    </w:p>
    <w:p w:rsidR="00000000" w:rsidRDefault="001B0B0D">
      <w:pPr>
        <w:pStyle w:val="a0"/>
        <w:jc w:val="both"/>
        <w:rPr>
          <w:rFonts w:ascii="Times New Roman" w:hAnsi="Times New Roman" w:cs="Times New Roman"/>
          <w:sz w:val="22"/>
          <w:lang w:val="ro-RO"/>
        </w:rPr>
      </w:pPr>
      <w:r>
        <w:rPr>
          <w:rFonts w:ascii="Times New Roman" w:hAnsi="Times New Roman" w:cs="Times New Roman"/>
          <w:sz w:val="22"/>
          <w:lang w:val="ro-RO"/>
        </w:rPr>
        <w:t xml:space="preserve">mişcă  spre  linia  întîi, parcurgînd  două elemente, şi </w:t>
      </w:r>
    </w:p>
    <w:p w:rsidR="00000000" w:rsidRDefault="001B0B0D">
      <w:pPr>
        <w:pStyle w:val="a0"/>
        <w:jc w:val="both"/>
        <w:rPr>
          <w:rFonts w:ascii="Times New Roman" w:hAnsi="Times New Roman" w:cs="Times New Roman"/>
          <w:sz w:val="22"/>
          <w:lang w:val="ro-RO"/>
        </w:rPr>
      </w:pPr>
      <w:r>
        <w:rPr>
          <w:rFonts w:ascii="Times New Roman" w:hAnsi="Times New Roman" w:cs="Times New Roman"/>
          <w:sz w:val="22"/>
          <w:lang w:val="ro-RO"/>
        </w:rPr>
        <w:t xml:space="preserve">dinnou  paralel cu diagonala  paralelă  ajunge la  ultima </w:t>
      </w:r>
    </w:p>
    <w:p w:rsidR="00000000" w:rsidRPr="001B0B0D" w:rsidRDefault="001B0B0D">
      <w:pPr>
        <w:pStyle w:val="a0"/>
        <w:jc w:val="both"/>
        <w:rPr>
          <w:lang w:val="en-US"/>
        </w:rPr>
      </w:pPr>
      <w:r>
        <w:rPr>
          <w:rFonts w:ascii="Times New Roman" w:hAnsi="Times New Roman" w:cs="Times New Roman"/>
          <w:sz w:val="22"/>
          <w:lang w:val="ro-RO"/>
        </w:rPr>
        <w:t xml:space="preserve">coloană  ş.a.m.d. pînă la sfîrşit la elementul    </w:t>
      </w:r>
      <w:r>
        <w:rPr>
          <w:b/>
          <w:sz w:val="24"/>
          <w:lang w:val="ro-RO"/>
        </w:rPr>
        <w:t>wa</w:t>
      </w:r>
      <w:r>
        <w:rPr>
          <w:b/>
          <w:i/>
          <w:color w:val="000000"/>
          <w:spacing w:val="-4"/>
          <w:vertAlign w:val="subscript"/>
          <w:lang w:val="ro-RO"/>
        </w:rPr>
        <w:t>n,1</w:t>
      </w:r>
      <w:r>
        <w:rPr>
          <w:rFonts w:ascii="Times New Roman" w:hAnsi="Times New Roman" w:cs="Times New Roman"/>
          <w:sz w:val="22"/>
          <w:lang w:val="ro-RO"/>
        </w:rPr>
        <w:t xml:space="preserve"> .</w:t>
      </w: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t>Fig.6.</w:t>
      </w:r>
    </w:p>
    <w:p w:rsidR="00000000" w:rsidRDefault="001B0B0D">
      <w:pPr>
        <w:pStyle w:val="3"/>
      </w:pPr>
      <w:r>
        <w:t>29.   Elaboraţi algoritmul şi programul pentru p</w:t>
      </w:r>
      <w:r>
        <w:t xml:space="preserve">relucrarea unui tablou patratic şi  se obţine  ca rezultat una din valorile următoare: 0 - dacă tabloul este simetric fata de diagonala principala; 1 - dacă tabloul este superior triunghiular (toate elementele  de sub diagonala principală sunt nule) şi  2 </w:t>
      </w:r>
      <w:r>
        <w:t>- dacă tabloul este inferior triunghiular; 3 - dacă tabloul este unitar şi  4 - în restul cazurilor.</w:t>
      </w:r>
    </w:p>
    <w:p w:rsidR="00000000" w:rsidRDefault="001B0B0D">
      <w:pPr>
        <w:pStyle w:val="a0"/>
        <w:jc w:val="both"/>
        <w:rPr>
          <w:rFonts w:ascii="Times New Roman" w:hAnsi="Times New Roman" w:cs="Times New Roman"/>
          <w:sz w:val="22"/>
          <w:lang w:val="ro-RO"/>
        </w:rPr>
      </w:pPr>
      <w:r>
        <w:rPr>
          <w:noProof/>
          <w:lang w:val="en-US" w:eastAsia="en-US" w:bidi="ar-SA"/>
        </w:rPr>
        <mc:AlternateContent>
          <mc:Choice Requires="wpg">
            <w:drawing>
              <wp:anchor distT="0" distB="0" distL="0" distR="0" simplePos="0" relativeHeight="251659776" behindDoc="0" locked="0" layoutInCell="1" allowOverlap="1">
                <wp:simplePos x="0" y="0"/>
                <wp:positionH relativeFrom="column">
                  <wp:posOffset>3664585</wp:posOffset>
                </wp:positionH>
                <wp:positionV relativeFrom="paragraph">
                  <wp:posOffset>413385</wp:posOffset>
                </wp:positionV>
                <wp:extent cx="1434465" cy="1169670"/>
                <wp:effectExtent l="9525" t="13970" r="13335" b="16510"/>
                <wp:wrapNone/>
                <wp:docPr id="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4465" cy="1169670"/>
                          <a:chOff x="5771" y="651"/>
                          <a:chExt cx="2259" cy="1842"/>
                        </a:xfrm>
                      </wpg:grpSpPr>
                      <wpg:grpSp>
                        <wpg:cNvPr id="9" name="Group 60"/>
                        <wpg:cNvGrpSpPr>
                          <a:grpSpLocks/>
                        </wpg:cNvGrpSpPr>
                        <wpg:grpSpPr bwMode="auto">
                          <a:xfrm>
                            <a:off x="5976" y="753"/>
                            <a:ext cx="1848" cy="1637"/>
                            <a:chOff x="5976" y="753"/>
                            <a:chExt cx="1848" cy="1637"/>
                          </a:xfrm>
                        </wpg:grpSpPr>
                        <wpg:grpSp>
                          <wpg:cNvPr id="10" name="Group 61"/>
                          <wpg:cNvGrpSpPr>
                            <a:grpSpLocks/>
                          </wpg:cNvGrpSpPr>
                          <wpg:grpSpPr bwMode="auto">
                            <a:xfrm>
                              <a:off x="5976" y="753"/>
                              <a:ext cx="1848" cy="1637"/>
                              <a:chOff x="5976" y="753"/>
                              <a:chExt cx="1848" cy="1637"/>
                            </a:xfrm>
                          </wpg:grpSpPr>
                          <wps:wsp>
                            <wps:cNvPr id="11" name="Rectangle 62"/>
                            <wps:cNvSpPr>
                              <a:spLocks noChangeArrowheads="1"/>
                            </wps:cNvSpPr>
                            <wps:spPr bwMode="auto">
                              <a:xfrm>
                                <a:off x="5976" y="753"/>
                                <a:ext cx="1847" cy="1636"/>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3"/>
                            <wps:cNvSpPr>
                              <a:spLocks noChangeArrowheads="1"/>
                            </wps:cNvSpPr>
                            <wps:spPr bwMode="auto">
                              <a:xfrm>
                                <a:off x="5976" y="753"/>
                                <a:ext cx="1847" cy="1636"/>
                              </a:xfrm>
                              <a:custGeom>
                                <a:avLst/>
                                <a:gdLst>
                                  <a:gd name="T0" fmla="*/ 1296 w 2592"/>
                                  <a:gd name="T1" fmla="*/ 0 h 2304"/>
                                  <a:gd name="T2" fmla="*/ 0 w 2592"/>
                                  <a:gd name="T3" fmla="*/ 1152 h 2304"/>
                                  <a:gd name="T4" fmla="*/ 1296 w 2592"/>
                                  <a:gd name="T5" fmla="*/ 2304 h 2304"/>
                                  <a:gd name="T6" fmla="*/ 2592 w 2592"/>
                                  <a:gd name="T7" fmla="*/ 1152 h 2304"/>
                                  <a:gd name="T8" fmla="*/ 1296 w 2592"/>
                                  <a:gd name="T9" fmla="*/ 0 h 2304"/>
                                </a:gdLst>
                                <a:ahLst/>
                                <a:cxnLst>
                                  <a:cxn ang="0">
                                    <a:pos x="T0" y="T1"/>
                                  </a:cxn>
                                  <a:cxn ang="0">
                                    <a:pos x="T2" y="T3"/>
                                  </a:cxn>
                                  <a:cxn ang="0">
                                    <a:pos x="T4" y="T5"/>
                                  </a:cxn>
                                  <a:cxn ang="0">
                                    <a:pos x="T6" y="T7"/>
                                  </a:cxn>
                                  <a:cxn ang="0">
                                    <a:pos x="T8" y="T9"/>
                                  </a:cxn>
                                </a:cxnLst>
                                <a:rect l="0" t="0" r="r" b="b"/>
                                <a:pathLst>
                                  <a:path w="2592" h="2304">
                                    <a:moveTo>
                                      <a:pt x="1296" y="0"/>
                                    </a:moveTo>
                                    <a:lnTo>
                                      <a:pt x="0" y="1152"/>
                                    </a:lnTo>
                                    <a:lnTo>
                                      <a:pt x="1296" y="2304"/>
                                    </a:lnTo>
                                    <a:lnTo>
                                      <a:pt x="2592" y="1152"/>
                                    </a:lnTo>
                                    <a:lnTo>
                                      <a:pt x="1296" y="0"/>
                                    </a:lnTo>
                                    <a:close/>
                                  </a:path>
                                </a:pathLst>
                              </a:custGeom>
                              <a:solidFill>
                                <a:srgbClr val="FFFFFF"/>
                              </a:solidFill>
                              <a:ln w="9360" cap="sq">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13" name="Line 64"/>
                          <wps:cNvCnPr>
                            <a:cxnSpLocks noChangeShapeType="1"/>
                          </wps:cNvCnPr>
                          <wps:spPr bwMode="auto">
                            <a:xfrm>
                              <a:off x="6181" y="855"/>
                              <a:ext cx="0" cy="2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65"/>
                          <wps:cNvCnPr>
                            <a:cxnSpLocks noChangeShapeType="1"/>
                          </wps:cNvCnPr>
                          <wps:spPr bwMode="auto">
                            <a:xfrm>
                              <a:off x="7721" y="855"/>
                              <a:ext cx="0" cy="2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66"/>
                          <wps:cNvCnPr>
                            <a:cxnSpLocks noChangeShapeType="1"/>
                          </wps:cNvCnPr>
                          <wps:spPr bwMode="auto">
                            <a:xfrm>
                              <a:off x="7618" y="855"/>
                              <a:ext cx="0" cy="2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67"/>
                          <wps:cNvCnPr>
                            <a:cxnSpLocks noChangeShapeType="1"/>
                          </wps:cNvCnPr>
                          <wps:spPr bwMode="auto">
                            <a:xfrm>
                              <a:off x="7721" y="2083"/>
                              <a:ext cx="0" cy="2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68"/>
                          <wps:cNvCnPr>
                            <a:cxnSpLocks noChangeShapeType="1"/>
                          </wps:cNvCnPr>
                          <wps:spPr bwMode="auto">
                            <a:xfrm>
                              <a:off x="7721" y="2083"/>
                              <a:ext cx="0" cy="2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69"/>
                          <wps:cNvCnPr>
                            <a:cxnSpLocks noChangeShapeType="1"/>
                          </wps:cNvCnPr>
                          <wps:spPr bwMode="auto">
                            <a:xfrm>
                              <a:off x="7618" y="2083"/>
                              <a:ext cx="0" cy="2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70"/>
                          <wps:cNvCnPr>
                            <a:cxnSpLocks noChangeShapeType="1"/>
                          </wps:cNvCnPr>
                          <wps:spPr bwMode="auto">
                            <a:xfrm>
                              <a:off x="7516" y="2083"/>
                              <a:ext cx="0" cy="2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71"/>
                          <wps:cNvCnPr>
                            <a:cxnSpLocks noChangeShapeType="1"/>
                          </wps:cNvCnPr>
                          <wps:spPr bwMode="auto">
                            <a:xfrm>
                              <a:off x="6181" y="2083"/>
                              <a:ext cx="0" cy="2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72"/>
                          <wps:cNvCnPr>
                            <a:cxnSpLocks noChangeShapeType="1"/>
                          </wps:cNvCnPr>
                          <wps:spPr bwMode="auto">
                            <a:xfrm>
                              <a:off x="6078" y="2083"/>
                              <a:ext cx="0" cy="2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73"/>
                          <wps:cNvCnPr>
                            <a:cxnSpLocks noChangeShapeType="1"/>
                          </wps:cNvCnPr>
                          <wps:spPr bwMode="auto">
                            <a:xfrm>
                              <a:off x="6284" y="2083"/>
                              <a:ext cx="0" cy="2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74"/>
                          <wps:cNvCnPr>
                            <a:cxnSpLocks noChangeShapeType="1"/>
                          </wps:cNvCnPr>
                          <wps:spPr bwMode="auto">
                            <a:xfrm>
                              <a:off x="6386" y="2083"/>
                              <a:ext cx="0" cy="2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4" name="AutoShape 75"/>
                        <wps:cNvSpPr>
                          <a:spLocks noChangeArrowheads="1"/>
                        </wps:cNvSpPr>
                        <wps:spPr bwMode="auto">
                          <a:xfrm>
                            <a:off x="5771" y="651"/>
                            <a:ext cx="2258" cy="1841"/>
                          </a:xfrm>
                          <a:prstGeom prst="bracePair">
                            <a:avLst>
                              <a:gd name="adj" fmla="val 8333"/>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66CB56" id="Group 59" o:spid="_x0000_s1026" style="position:absolute;margin-left:288.55pt;margin-top:32.55pt;width:112.95pt;height:92.1pt;z-index:251659776;mso-wrap-distance-left:0;mso-wrap-distance-right:0" coordorigin="5771,651" coordsize="2259,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">
                <v:group id="Group 60" o:spid="_x0000_s1027" style="position:absolute;left:5976;top:753;width:1848;height:1637" coordorigin="5976,753" coordsize="1848,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61" o:spid="_x0000_s1028" style="position:absolute;left:5976;top:753;width:1848;height:1637" coordorigin="5976,753" coordsize="1848,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62" o:spid="_x0000_s1029" style="position:absolute;left:5976;top:753;width:1847;height:16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" strokeweight=".26mm">
                      <v:stroke endcap="square"/>
                    </v:rect>
                    <v:shape id="Freeform 63" o:spid="_x0000_s1030" style="position:absolute;left:5976;top:753;width:1847;height:1636;visibility:visible;mso-wrap-style:none;v-text-anchor:middle" coordsize="2592,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" path="m1296,l,1152,1296,2304,2592,1152,1296,xe" strokeweight=".26mm">
                      <v:stroke endcap="square"/>
                      <v:path o:connecttype="custom" o:connectlocs="924,0;0,818;924,1636;1847,818;924,0" o:connectangles="0,0,0,0,0"/>
                    </v:shape>
                  </v:group>
                  <v:line id="Line 64" o:spid="_x0000_s1031" style="position:absolute;visibility:visible;mso-wrap-style:square" from="6181,855" to="618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" strokeweight=".26mm">
                    <v:stroke joinstyle="miter" endcap="square"/>
                  </v:line>
                  <v:line id="Line 65" o:spid="_x0000_s1032" style="position:absolute;visibility:visible;mso-wrap-style:square" from="7721,855" to="772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" strokeweight=".26mm">
                    <v:stroke joinstyle="miter" endcap="square"/>
                  </v:line>
                  <v:line id="Line 66" o:spid="_x0000_s1033" style="position:absolute;visibility:visible;mso-wrap-style:square" from="7618,855" to="7618,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" strokeweight=".26mm">
                    <v:stroke joinstyle="miter" endcap="square"/>
                  </v:line>
                  <v:line id="Line 67" o:spid="_x0000_s1034" style="position:absolute;visibility:visible;mso-wrap-style:square" from="7721,2083" to="772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" strokeweight=".26mm">
                    <v:stroke joinstyle="miter" endcap="square"/>
                  </v:line>
                  <v:line id="Line 68" o:spid="_x0000_s1035" style="position:absolute;visibility:visible;mso-wrap-style:square" from="7721,2083" to="772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" strokeweight=".26mm">
                    <v:stroke joinstyle="miter" endcap="square"/>
                  </v:line>
                  <v:line id="Line 69" o:spid="_x0000_s1036" style="position:absolute;visibility:visible;mso-wrap-style:square" from="7618,2083" to="761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" strokeweight=".26mm">
                    <v:stroke joinstyle="miter" endcap="square"/>
                  </v:line>
                  <v:line id="Line 70" o:spid="_x0000_s1037" style="position:absolute;visibility:visible;mso-wrap-style:square" from="7516,2083" to="751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" strokeweight=".26mm">
                    <v:stroke joinstyle="miter" endcap="square"/>
                  </v:line>
                  <v:line id="Line 71" o:spid="_x0000_s1038" style="position:absolute;visibility:visible;mso-wrap-style:square" from="6181,2083" to="618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" strokeweight=".26mm">
                    <v:stroke joinstyle="miter" endcap="square"/>
                  </v:line>
                  <v:line id="Line 72" o:spid="_x0000_s1039" style="position:absolute;visibility:visible;mso-wrap-style:square" from="6078,2083" to="607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" strokeweight=".26mm">
                    <v:stroke joinstyle="miter" endcap="square"/>
                  </v:line>
                  <v:line id="Line 73" o:spid="_x0000_s1040" style="position:absolute;visibility:visible;mso-wrap-style:square" from="6284,2083" to="6284,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" strokeweight=".26mm">
                    <v:stroke joinstyle="miter" endcap="square"/>
                  </v:line>
                  <v:line id="Line 74" o:spid="_x0000_s1041" style="position:absolute;visibility:visible;mso-wrap-style:square" from="6386,2083" to="638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" strokeweight=".26mm">
                    <v:stroke joinstyle="miter" endcap="square"/>
                  </v:line>
                </v:group>
                <v:shape id="AutoShape 75" o:spid="_x0000_s1042" type="#_x0000_t186" style="position:absolute;left:5771;top:651;width:2258;height:184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" strokeweight=".26mm">
                  <v:stroke joinstyle="miter" endcap="square"/>
                </v:shape>
              </v:group>
            </w:pict>
          </mc:Fallback>
        </mc:AlternateContent>
      </w:r>
      <w:r>
        <w:rPr>
          <w:rFonts w:ascii="Times New Roman" w:hAnsi="Times New Roman" w:cs="Times New Roman"/>
          <w:sz w:val="22"/>
          <w:lang w:val="ro-RO"/>
        </w:rPr>
        <w:t>3</w:t>
      </w:r>
      <w:r>
        <w:rPr>
          <w:rFonts w:ascii="Times New Roman" w:hAnsi="Times New Roman" w:cs="Times New Roman"/>
          <w:sz w:val="22"/>
          <w:lang w:val="ro-RO"/>
        </w:rPr>
        <w:t>0.  Se defineşte că două coloane a matricei date D={</w:t>
      </w:r>
      <w:r>
        <w:rPr>
          <w:b/>
          <w:sz w:val="24"/>
          <w:lang w:val="ro-RO"/>
        </w:rPr>
        <w:t>d</w:t>
      </w:r>
      <w:r>
        <w:rPr>
          <w:b/>
          <w:i/>
          <w:color w:val="000000"/>
          <w:spacing w:val="-4"/>
          <w:vertAlign w:val="subscript"/>
          <w:lang w:val="ro-RO"/>
        </w:rPr>
        <w:t>i,j</w:t>
      </w:r>
      <w:r>
        <w:rPr>
          <w:rFonts w:ascii="Times New Roman" w:hAnsi="Times New Roman" w:cs="Times New Roman"/>
          <w:sz w:val="22"/>
          <w:lang w:val="ro-RO"/>
        </w:rPr>
        <w:t>}, i=1,n; j=1,n; sunt asămănătoare dacă  coincid  seturi  de  valori  ale  acestor coloane. De ca</w:t>
      </w:r>
      <w:r>
        <w:rPr>
          <w:rFonts w:ascii="Times New Roman" w:hAnsi="Times New Roman" w:cs="Times New Roman"/>
          <w:sz w:val="22"/>
          <w:lang w:val="ro-RO"/>
        </w:rPr>
        <w:t xml:space="preserve">lculat pentru D numărul de coloane cu setul  maximal şi numărul de coloane  neasămănătoare.  </w:t>
      </w: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t xml:space="preserve">                   </w:t>
      </w:r>
      <w:r>
        <w:rPr>
          <w:rFonts w:ascii="Times New Roman" w:hAnsi="Times New Roman" w:cs="Times New Roman"/>
          <w:i/>
          <w:sz w:val="22"/>
          <w:lang w:val="ro-RO"/>
        </w:rPr>
        <w:t>K</w:t>
      </w:r>
      <w:r>
        <w:rPr>
          <w:rFonts w:ascii="Times New Roman" w:hAnsi="Times New Roman" w:cs="Times New Roman"/>
          <w:sz w:val="22"/>
          <w:lang w:val="ro-RO"/>
        </w:rPr>
        <w:t xml:space="preserve">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Este dată matricea   Q={</w:t>
      </w:r>
      <w:r>
        <w:rPr>
          <w:b/>
          <w:sz w:val="24"/>
          <w:lang w:val="ro-RO"/>
        </w:rPr>
        <w:t>q</w:t>
      </w:r>
      <w:r>
        <w:rPr>
          <w:b/>
          <w:i/>
          <w:color w:val="000000"/>
          <w:spacing w:val="-4"/>
          <w:vertAlign w:val="subscript"/>
          <w:lang w:val="ro-RO"/>
        </w:rPr>
        <w:t>i,j</w:t>
      </w:r>
      <w:r>
        <w:rPr>
          <w:rFonts w:ascii="Times New Roman" w:hAnsi="Times New Roman" w:cs="Times New Roman"/>
          <w:sz w:val="22"/>
          <w:lang w:val="ro-RO"/>
        </w:rPr>
        <w:t xml:space="preserve">},  i=1,n;  j=1,n; delimitată în 5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sectoare după schema reprezentată în </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 xml:space="preserve">fig.7 (pentru </w:t>
      </w:r>
      <w:r>
        <w:rPr>
          <w:rFonts w:ascii="Times New Roman" w:hAnsi="Times New Roman" w:cs="Times New Roman"/>
          <w:b/>
          <w:i/>
          <w:sz w:val="22"/>
          <w:lang w:val="ro-RO"/>
        </w:rPr>
        <w:t>n</w:t>
      </w:r>
      <w:r>
        <w:rPr>
          <w:rFonts w:ascii="Times New Roman" w:hAnsi="Times New Roman" w:cs="Times New Roman"/>
          <w:sz w:val="22"/>
          <w:lang w:val="ro-RO"/>
        </w:rPr>
        <w:t xml:space="preserve"> impar valoare</w:t>
      </w:r>
      <w:r>
        <w:rPr>
          <w:rFonts w:ascii="Times New Roman" w:hAnsi="Times New Roman" w:cs="Times New Roman"/>
          <w:sz w:val="22"/>
          <w:lang w:val="ro-RO"/>
        </w:rPr>
        <w:t>a lui k=n/2+1). Calculaţi:</w:t>
      </w:r>
    </w:p>
    <w:p w:rsidR="00000000" w:rsidRDefault="001B0B0D">
      <w:pPr>
        <w:pStyle w:val="a0"/>
        <w:ind w:left="720"/>
        <w:rPr>
          <w:rFonts w:ascii="Times New Roman" w:hAnsi="Times New Roman" w:cs="Times New Roman"/>
          <w:sz w:val="22"/>
          <w:lang w:val="ro-RO"/>
        </w:rPr>
      </w:pPr>
      <w:r>
        <w:rPr>
          <w:rFonts w:ascii="Times New Roman" w:hAnsi="Times New Roman" w:cs="Times New Roman"/>
          <w:sz w:val="22"/>
          <w:lang w:val="ro-RO"/>
        </w:rPr>
        <w:t>valoarea minimă a sectorului 1;</w:t>
      </w:r>
    </w:p>
    <w:p w:rsidR="00000000" w:rsidRDefault="001B0B0D">
      <w:pPr>
        <w:pStyle w:val="a0"/>
        <w:ind w:left="720"/>
        <w:rPr>
          <w:rFonts w:ascii="Times New Roman" w:hAnsi="Times New Roman" w:cs="Times New Roman"/>
          <w:sz w:val="22"/>
          <w:lang w:val="ro-RO"/>
        </w:rPr>
      </w:pPr>
      <w:r>
        <w:rPr>
          <w:rFonts w:ascii="Times New Roman" w:hAnsi="Times New Roman" w:cs="Times New Roman"/>
          <w:sz w:val="22"/>
          <w:lang w:val="ro-RO"/>
        </w:rPr>
        <w:t xml:space="preserve">valoarea maximă a sectorului 2; -- produsul elementelor al </w:t>
      </w:r>
    </w:p>
    <w:p w:rsidR="00000000" w:rsidRDefault="001B0B0D">
      <w:pPr>
        <w:pStyle w:val="a0"/>
        <w:ind w:left="720"/>
        <w:rPr>
          <w:rFonts w:ascii="Times New Roman" w:hAnsi="Times New Roman" w:cs="Times New Roman"/>
          <w:sz w:val="22"/>
          <w:lang w:val="ro-RO"/>
        </w:rPr>
      </w:pPr>
      <w:r>
        <w:rPr>
          <w:rFonts w:ascii="Times New Roman" w:hAnsi="Times New Roman" w:cs="Times New Roman"/>
          <w:sz w:val="22"/>
          <w:lang w:val="ro-RO"/>
        </w:rPr>
        <w:t>sectorului 4; suma elementelor a sectorului 3.</w:t>
      </w:r>
    </w:p>
    <w:p w:rsidR="00000000" w:rsidRDefault="001B0B0D">
      <w:pPr>
        <w:pStyle w:val="a0"/>
        <w:rPr>
          <w:rFonts w:ascii="Times New Roman" w:hAnsi="Times New Roman" w:cs="Times New Roman"/>
          <w:sz w:val="22"/>
          <w:lang w:val="ro-RO"/>
        </w:rPr>
      </w:pPr>
      <w:r>
        <w:rPr>
          <w:rFonts w:ascii="Times New Roman" w:hAnsi="Times New Roman" w:cs="Times New Roman"/>
          <w:sz w:val="22"/>
          <w:lang w:val="ro-RO"/>
        </w:rPr>
        <w:t>31.  Din elementele sectorului 5, rombul din centru, creaţi tabloul B={</w:t>
      </w:r>
      <w:r>
        <w:rPr>
          <w:b/>
          <w:sz w:val="24"/>
          <w:lang w:val="ro-RO"/>
        </w:rPr>
        <w:t>b</w:t>
      </w:r>
      <w:r>
        <w:rPr>
          <w:b/>
          <w:i/>
          <w:color w:val="000000"/>
          <w:spacing w:val="-4"/>
          <w:vertAlign w:val="subscript"/>
          <w:lang w:val="ro-RO"/>
        </w:rPr>
        <w:t>l</w:t>
      </w:r>
      <w:r>
        <w:rPr>
          <w:rFonts w:ascii="Times New Roman" w:hAnsi="Times New Roman" w:cs="Times New Roman"/>
          <w:sz w:val="22"/>
          <w:lang w:val="ro-RO"/>
        </w:rPr>
        <w:t>}.</w:t>
      </w: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sz w:val="22"/>
          <w:lang w:val="ro-RO"/>
        </w:rPr>
        <w:tab/>
        <w:t xml:space="preserve"> Fig.7.</w:t>
      </w:r>
    </w:p>
    <w:p w:rsidR="00000000" w:rsidRDefault="001B0B0D">
      <w:pPr>
        <w:pStyle w:val="a0"/>
        <w:jc w:val="both"/>
        <w:rPr>
          <w:rFonts w:ascii="Times New Roman" w:hAnsi="Times New Roman" w:cs="Times New Roman"/>
          <w:sz w:val="22"/>
          <w:lang w:val="ro-RO"/>
        </w:rPr>
      </w:pPr>
      <w:r>
        <w:rPr>
          <w:rFonts w:ascii="Times New Roman" w:hAnsi="Times New Roman" w:cs="Times New Roman"/>
          <w:sz w:val="22"/>
          <w:lang w:val="ro-RO"/>
        </w:rPr>
        <w:t>Pent</w:t>
      </w:r>
      <w:r>
        <w:rPr>
          <w:rFonts w:ascii="Times New Roman" w:hAnsi="Times New Roman" w:cs="Times New Roman"/>
          <w:sz w:val="22"/>
          <w:lang w:val="ro-RO"/>
        </w:rPr>
        <w:t>ru matricea dată Y={</w:t>
      </w:r>
      <w:r>
        <w:rPr>
          <w:b/>
          <w:sz w:val="24"/>
          <w:lang w:val="ro-RO"/>
        </w:rPr>
        <w:t>Y</w:t>
      </w:r>
      <w:r>
        <w:rPr>
          <w:b/>
          <w:i/>
          <w:color w:val="000000"/>
          <w:spacing w:val="-4"/>
          <w:vertAlign w:val="subscript"/>
          <w:lang w:val="ro-RO"/>
        </w:rPr>
        <w:t>i,j</w:t>
      </w:r>
      <w:r>
        <w:rPr>
          <w:rFonts w:ascii="Times New Roman" w:hAnsi="Times New Roman" w:cs="Times New Roman"/>
          <w:sz w:val="22"/>
          <w:lang w:val="ro-RO"/>
        </w:rPr>
        <w:t>}, i=1,n; j=1,n; efectuaţi transpunerea faţă de diagonala secundară şi obţineţi matricea B, apoi calculaţi E=Y*</w:t>
      </w:r>
      <w:r>
        <w:rPr>
          <w:b/>
          <w:sz w:val="24"/>
          <w:lang w:val="ro-RO"/>
        </w:rPr>
        <w:t>B</w:t>
      </w:r>
      <w:r>
        <w:rPr>
          <w:color w:val="000000"/>
          <w:spacing w:val="-4"/>
          <w:w w:val="104"/>
          <w:sz w:val="28"/>
          <w:vertAlign w:val="superscript"/>
          <w:lang w:val="ro-RO"/>
        </w:rPr>
        <w:t>3</w:t>
      </w:r>
      <w:r>
        <w:rPr>
          <w:rFonts w:ascii="Times New Roman" w:hAnsi="Times New Roman" w:cs="Times New Roman"/>
          <w:sz w:val="22"/>
          <w:lang w:val="ro-RO"/>
        </w:rPr>
        <w:t>*</w:t>
      </w:r>
      <w:r>
        <w:rPr>
          <w:b/>
          <w:sz w:val="24"/>
          <w:lang w:val="ro-RO"/>
        </w:rPr>
        <w:t>Y</w:t>
      </w:r>
      <w:r>
        <w:rPr>
          <w:color w:val="000000"/>
          <w:spacing w:val="-4"/>
          <w:w w:val="104"/>
          <w:sz w:val="28"/>
          <w:vertAlign w:val="superscript"/>
          <w:lang w:val="ro-RO"/>
        </w:rPr>
        <w:t>T</w:t>
      </w:r>
      <w:r>
        <w:rPr>
          <w:rFonts w:ascii="Times New Roman" w:hAnsi="Times New Roman" w:cs="Times New Roman"/>
          <w:sz w:val="22"/>
          <w:lang w:val="ro-RO"/>
        </w:rPr>
        <w:t xml:space="preserve"> Verificaţi dacă matricea E este singulară sau nu.</w:t>
      </w:r>
    </w:p>
    <w:p w:rsidR="00000000" w:rsidRDefault="001B0B0D">
      <w:pPr>
        <w:pStyle w:val="a0"/>
        <w:jc w:val="both"/>
        <w:rPr>
          <w:rFonts w:ascii="Times New Roman" w:hAnsi="Times New Roman" w:cs="Times New Roman"/>
          <w:sz w:val="22"/>
          <w:lang w:val="ro-RO"/>
        </w:rPr>
      </w:pPr>
      <w:r>
        <w:rPr>
          <w:rFonts w:ascii="Times New Roman" w:hAnsi="Times New Roman" w:cs="Times New Roman"/>
          <w:sz w:val="22"/>
          <w:lang w:val="ro-RO"/>
        </w:rPr>
        <w:t>32.  Pentru matricea dată A={</w:t>
      </w:r>
      <w:r>
        <w:rPr>
          <w:b/>
          <w:sz w:val="24"/>
          <w:lang w:val="ro-RO"/>
        </w:rPr>
        <w:t>a</w:t>
      </w:r>
      <w:r>
        <w:rPr>
          <w:b/>
          <w:i/>
          <w:color w:val="000000"/>
          <w:spacing w:val="-4"/>
          <w:vertAlign w:val="subscript"/>
          <w:lang w:val="ro-RO"/>
        </w:rPr>
        <w:t>i,j</w:t>
      </w:r>
      <w:r>
        <w:rPr>
          <w:rFonts w:ascii="Times New Roman" w:hAnsi="Times New Roman" w:cs="Times New Roman"/>
          <w:sz w:val="22"/>
          <w:lang w:val="ro-RO"/>
        </w:rPr>
        <w:t>}, i=1,n; j=1,n; calculaţi compl</w:t>
      </w:r>
      <w:r>
        <w:rPr>
          <w:rFonts w:ascii="Times New Roman" w:hAnsi="Times New Roman" w:cs="Times New Roman"/>
          <w:sz w:val="22"/>
          <w:lang w:val="ro-RO"/>
        </w:rPr>
        <w:t>ementele algebrice la elementele diagonalei principale şi obţineţi n matrici B de rangul n=1. Matricea B se obţine din A prin excluderea liniei şi coloanei cu numărul i. Afişaţi matriciile obţinute şi elementele lor minime.</w:t>
      </w:r>
    </w:p>
    <w:p w:rsidR="00000000" w:rsidRDefault="001B0B0D">
      <w:pPr>
        <w:pStyle w:val="a0"/>
        <w:jc w:val="both"/>
        <w:rPr>
          <w:sz w:val="22"/>
          <w:lang w:val="ro-RO"/>
        </w:rPr>
      </w:pPr>
      <w:r>
        <w:rPr>
          <w:rFonts w:ascii="Times New Roman" w:hAnsi="Times New Roman" w:cs="Times New Roman"/>
          <w:sz w:val="22"/>
          <w:lang w:val="ro-RO"/>
        </w:rPr>
        <w:t>33.  Sunt date matricile A={</w:t>
      </w:r>
      <w:r>
        <w:rPr>
          <w:b/>
          <w:sz w:val="24"/>
          <w:lang w:val="ro-RO"/>
        </w:rPr>
        <w:t>a</w:t>
      </w:r>
      <w:r>
        <w:rPr>
          <w:b/>
          <w:i/>
          <w:color w:val="000000"/>
          <w:spacing w:val="-4"/>
          <w:vertAlign w:val="subscript"/>
          <w:lang w:val="ro-RO"/>
        </w:rPr>
        <w:t>i,j</w:t>
      </w:r>
      <w:r>
        <w:rPr>
          <w:rFonts w:ascii="Times New Roman" w:hAnsi="Times New Roman" w:cs="Times New Roman"/>
          <w:sz w:val="22"/>
          <w:lang w:val="ro-RO"/>
        </w:rPr>
        <w:t>} şi B={</w:t>
      </w:r>
      <w:r>
        <w:rPr>
          <w:b/>
          <w:sz w:val="24"/>
          <w:lang w:val="ro-RO"/>
        </w:rPr>
        <w:t>b</w:t>
      </w:r>
      <w:r>
        <w:rPr>
          <w:b/>
          <w:i/>
          <w:color w:val="000000"/>
          <w:spacing w:val="-4"/>
          <w:vertAlign w:val="subscript"/>
          <w:lang w:val="ro-RO"/>
        </w:rPr>
        <w:t>i,j</w:t>
      </w:r>
      <w:r>
        <w:rPr>
          <w:rFonts w:ascii="Times New Roman" w:hAnsi="Times New Roman" w:cs="Times New Roman"/>
          <w:sz w:val="22"/>
          <w:lang w:val="ro-RO"/>
        </w:rPr>
        <w:t>}, i=1,n; j=1,n. Ordonaţi elementele liniilor acestor matrici în ordinea crescătoare. Interclasaţi  A şi B şi obţineţi C={</w:t>
      </w:r>
      <w:r>
        <w:rPr>
          <w:b/>
          <w:sz w:val="24"/>
          <w:lang w:val="ro-RO"/>
        </w:rPr>
        <w:t>c</w:t>
      </w:r>
      <w:r>
        <w:rPr>
          <w:b/>
          <w:i/>
          <w:color w:val="000000"/>
          <w:spacing w:val="-4"/>
          <w:vertAlign w:val="subscript"/>
          <w:lang w:val="ro-RO"/>
        </w:rPr>
        <w:t>i,j</w:t>
      </w:r>
      <w:r>
        <w:rPr>
          <w:rFonts w:ascii="Times New Roman" w:hAnsi="Times New Roman" w:cs="Times New Roman"/>
          <w:sz w:val="22"/>
          <w:lang w:val="ro-RO"/>
        </w:rPr>
        <w:t>}, i=1,…,n; j=1,…,2n. Elementele liniilor matricii C să fie ordonate în ordinea crescătoare.  Apoi calculaţi S=C-A*B*</w:t>
      </w:r>
      <w:r>
        <w:rPr>
          <w:b/>
          <w:sz w:val="24"/>
          <w:lang w:val="ro-RO"/>
        </w:rPr>
        <w:t>B</w:t>
      </w:r>
      <w:r>
        <w:rPr>
          <w:color w:val="000000"/>
          <w:spacing w:val="-4"/>
          <w:w w:val="104"/>
          <w:sz w:val="28"/>
          <w:vertAlign w:val="superscript"/>
          <w:lang w:val="ro-RO"/>
        </w:rPr>
        <w:t>T</w:t>
      </w:r>
    </w:p>
    <w:p w:rsidR="00000000" w:rsidRDefault="001B0B0D">
      <w:pPr>
        <w:jc w:val="both"/>
        <w:rPr>
          <w:sz w:val="22"/>
          <w:lang w:val="ro-RO"/>
        </w:rPr>
      </w:pPr>
      <w:r>
        <w:rPr>
          <w:sz w:val="22"/>
          <w:lang w:val="ro-RO"/>
        </w:rPr>
        <w:t>Se consideră date două matrice patratice A si B de ordinul n (n=&gt;20) cu numere  întregi. Să se elaboreze algoritmul şi programul pentru efectuarea  . calculului elementelor matricei C în baza elementelor matricelor A şi B, definite astfel: deasupra diago</w:t>
      </w:r>
      <w:r>
        <w:rPr>
          <w:sz w:val="22"/>
          <w:lang w:val="ro-RO"/>
        </w:rPr>
        <w:t>nalei principale:</w:t>
      </w:r>
    </w:p>
    <w:p w:rsidR="00000000" w:rsidRDefault="001B0B0D">
      <w:pPr>
        <w:ind w:left="1440"/>
        <w:jc w:val="both"/>
        <w:rPr>
          <w:sz w:val="22"/>
          <w:lang w:val="ro-RO"/>
        </w:rPr>
      </w:pPr>
      <w:r>
        <w:rPr>
          <w:sz w:val="22"/>
          <w:lang w:val="ro-RO"/>
        </w:rPr>
        <w:t>c[i,j]=a[i,j]+b[i,j], dacă cei doi termeni au aceiaşi paritate;</w:t>
      </w:r>
    </w:p>
    <w:p w:rsidR="00000000" w:rsidRDefault="001B0B0D">
      <w:pPr>
        <w:ind w:left="1440"/>
        <w:jc w:val="both"/>
        <w:rPr>
          <w:sz w:val="22"/>
          <w:lang w:val="ro-RO"/>
        </w:rPr>
      </w:pPr>
      <w:r>
        <w:rPr>
          <w:sz w:val="22"/>
          <w:lang w:val="ro-RO"/>
        </w:rPr>
        <w:t>c[i,j]=abs(a[i,j]-b[i,j]), dacă cei doi termeni au parităţi diferite;</w:t>
      </w:r>
    </w:p>
    <w:p w:rsidR="00000000" w:rsidRDefault="001B0B0D">
      <w:pPr>
        <w:ind w:left="720"/>
        <w:jc w:val="both"/>
        <w:rPr>
          <w:sz w:val="22"/>
          <w:lang w:val="ro-RO"/>
        </w:rPr>
      </w:pPr>
      <w:r>
        <w:rPr>
          <w:sz w:val="22"/>
          <w:lang w:val="ro-RO"/>
        </w:rPr>
        <w:t>34.  diagonala principală: semisuma elementelor corespunzatoare din A şi B;</w:t>
      </w:r>
    </w:p>
    <w:p w:rsidR="00000000" w:rsidRDefault="001B0B0D">
      <w:pPr>
        <w:ind w:left="1440"/>
        <w:jc w:val="both"/>
        <w:rPr>
          <w:sz w:val="22"/>
          <w:lang w:val="ro-RO"/>
        </w:rPr>
      </w:pPr>
      <w:r>
        <w:rPr>
          <w:sz w:val="22"/>
          <w:lang w:val="ro-RO"/>
        </w:rPr>
        <w:t>sub diagonala principală:</w:t>
      </w:r>
    </w:p>
    <w:p w:rsidR="00000000" w:rsidRDefault="001B0B0D">
      <w:pPr>
        <w:ind w:left="1440"/>
        <w:jc w:val="both"/>
        <w:rPr>
          <w:sz w:val="22"/>
          <w:lang w:val="ro-RO"/>
        </w:rPr>
      </w:pPr>
      <w:r>
        <w:rPr>
          <w:sz w:val="22"/>
          <w:lang w:val="ro-RO"/>
        </w:rPr>
        <w:t>c[</w:t>
      </w:r>
      <w:r>
        <w:rPr>
          <w:sz w:val="22"/>
          <w:lang w:val="ro-RO"/>
        </w:rPr>
        <w:t xml:space="preserve">i,j]=a[i,j]+b[i,j], dacă cei doi termeni au parităţi diferite; </w:t>
      </w:r>
    </w:p>
    <w:p w:rsidR="00000000" w:rsidRDefault="001B0B0D">
      <w:pPr>
        <w:ind w:left="1440"/>
        <w:jc w:val="both"/>
        <w:rPr>
          <w:sz w:val="22"/>
          <w:lang w:val="ro-RO"/>
        </w:rPr>
      </w:pPr>
      <w:r>
        <w:rPr>
          <w:sz w:val="22"/>
          <w:lang w:val="ro-RO"/>
        </w:rPr>
        <w:t>c[i,j]=abs(a[i,j]-b[i,j]), dacă cei doi termeni au aceleaşi parităţi.</w:t>
      </w:r>
    </w:p>
    <w:p w:rsidR="00000000" w:rsidRDefault="001B0B0D">
      <w:pPr>
        <w:jc w:val="both"/>
        <w:rPr>
          <w:sz w:val="22"/>
          <w:lang w:val="ro-RO"/>
        </w:rPr>
      </w:pPr>
      <w:r>
        <w:rPr>
          <w:sz w:val="22"/>
          <w:lang w:val="ro-RO"/>
        </w:rPr>
        <w:t>35.  Se consideră date două matrice patratice F si G de ordinul n (n=&gt;20) cu numere  întregi. Să se elaboreze algoritmul ş</w:t>
      </w:r>
      <w:r>
        <w:rPr>
          <w:sz w:val="22"/>
          <w:lang w:val="ro-RO"/>
        </w:rPr>
        <w:t>i programul pentru efectuarea   calculul elementelor matricei H=</w:t>
      </w:r>
      <w:r>
        <w:rPr>
          <w:b/>
          <w:sz w:val="24"/>
          <w:lang w:val="ro-RO"/>
        </w:rPr>
        <w:t xml:space="preserve"> F</w:t>
      </w:r>
      <w:r>
        <w:rPr>
          <w:color w:val="000000"/>
          <w:spacing w:val="-4"/>
          <w:w w:val="104"/>
          <w:sz w:val="28"/>
          <w:vertAlign w:val="superscript"/>
          <w:lang w:val="ro-RO"/>
        </w:rPr>
        <w:t>T</w:t>
      </w:r>
      <w:r>
        <w:rPr>
          <w:sz w:val="22"/>
          <w:lang w:val="ro-RO"/>
        </w:rPr>
        <w:t>*G-F*</w:t>
      </w:r>
      <w:r>
        <w:rPr>
          <w:b/>
          <w:sz w:val="24"/>
          <w:lang w:val="ro-RO"/>
        </w:rPr>
        <w:t>G</w:t>
      </w:r>
      <w:r>
        <w:rPr>
          <w:color w:val="000000"/>
          <w:spacing w:val="-4"/>
          <w:w w:val="104"/>
          <w:sz w:val="28"/>
          <w:vertAlign w:val="superscript"/>
          <w:lang w:val="ro-RO"/>
        </w:rPr>
        <w:t>T</w:t>
      </w:r>
      <w:r>
        <w:rPr>
          <w:sz w:val="22"/>
          <w:lang w:val="ro-RO"/>
        </w:rPr>
        <w:t xml:space="preserve">  şi de  verificat toate matricele prin relaţia de similitudine definită   prin urmatoarele trei condiţii:</w:t>
      </w:r>
    </w:p>
    <w:p w:rsidR="00000000" w:rsidRPr="001B0B0D" w:rsidRDefault="001B0B0D">
      <w:pPr>
        <w:jc w:val="both"/>
        <w:rPr>
          <w:lang w:val="en-US"/>
        </w:rPr>
      </w:pPr>
      <w:r>
        <w:rPr>
          <w:sz w:val="22"/>
          <w:lang w:val="ro-RO"/>
        </w:rPr>
        <w:t>reflexivitatea elementelor diagonalei principale egale cu 1; simetria lor;</w:t>
      </w:r>
    </w:p>
    <w:p w:rsidR="00000000" w:rsidRDefault="001B0B0D">
      <w:pPr>
        <w:pStyle w:val="3"/>
      </w:pPr>
      <w:r>
        <w:t>36.  tranzitivitatea: orce i,j(1&lt;=i,j&lt;=N) c(i,j)&gt;=max{min(c(i,k),c(k,j)), dacă 1&lt;=k&lt;=n.</w:t>
      </w:r>
    </w:p>
    <w:p w:rsidR="00000000" w:rsidRDefault="001B0B0D">
      <w:pPr>
        <w:pStyle w:val="a0"/>
        <w:jc w:val="both"/>
        <w:rPr>
          <w:sz w:val="22"/>
          <w:lang w:val="ro-RO"/>
        </w:rPr>
      </w:pPr>
      <w:r>
        <w:rPr>
          <w:rFonts w:ascii="Times New Roman" w:hAnsi="Times New Roman" w:cs="Times New Roman"/>
          <w:sz w:val="22"/>
          <w:lang w:val="ro-RO"/>
        </w:rPr>
        <w:t>37.  Se consideră date trei matrice patratice P, R şi S de ordinul n (n=&gt;50) cu numere  reale. Să se elaboreze algoritmul şi programul pentru  prelucrarea matricelor du</w:t>
      </w:r>
      <w:r>
        <w:rPr>
          <w:rFonts w:ascii="Times New Roman" w:hAnsi="Times New Roman" w:cs="Times New Roman"/>
          <w:sz w:val="22"/>
          <w:lang w:val="ro-RO"/>
        </w:rPr>
        <w:t>pă  următoarele:</w:t>
      </w:r>
    </w:p>
    <w:p w:rsidR="00000000" w:rsidRDefault="001B0B0D">
      <w:pPr>
        <w:jc w:val="both"/>
        <w:rPr>
          <w:sz w:val="22"/>
          <w:lang w:val="ro-RO"/>
        </w:rPr>
      </w:pPr>
      <w:r>
        <w:rPr>
          <w:sz w:val="22"/>
          <w:lang w:val="ro-RO"/>
        </w:rPr>
        <w:t>se schimbă cu locurile elementele rîndului al doilea cu penultimul;</w:t>
      </w:r>
    </w:p>
    <w:p w:rsidR="00000000" w:rsidRDefault="001B0B0D">
      <w:pPr>
        <w:jc w:val="both"/>
        <w:rPr>
          <w:sz w:val="22"/>
          <w:lang w:val="ro-RO"/>
        </w:rPr>
      </w:pPr>
      <w:r>
        <w:rPr>
          <w:sz w:val="22"/>
          <w:lang w:val="ro-RO"/>
        </w:rPr>
        <w:t>se schimbă cu locurile elementele coloanei a doua cu penultima;</w:t>
      </w:r>
    </w:p>
    <w:p w:rsidR="00000000" w:rsidRPr="001B0B0D" w:rsidRDefault="001B0B0D">
      <w:pPr>
        <w:jc w:val="both"/>
        <w:rPr>
          <w:lang w:val="en-US"/>
        </w:rPr>
      </w:pPr>
      <w:r>
        <w:rPr>
          <w:sz w:val="22"/>
          <w:lang w:val="ro-RO"/>
        </w:rPr>
        <w:t xml:space="preserve">se schimbă cu locurile elementele coloanelor impare cu valori nule cu respectivele elemente ale rîndurilor </w:t>
      </w:r>
      <w:r>
        <w:rPr>
          <w:sz w:val="22"/>
          <w:lang w:val="ro-RO"/>
        </w:rPr>
        <w:t xml:space="preserve">impare, adică </w:t>
      </w:r>
      <w:r>
        <w:rPr>
          <w:b/>
          <w:sz w:val="22"/>
          <w:lang w:val="ro-RO"/>
        </w:rPr>
        <w:t>p</w:t>
      </w:r>
      <w:r>
        <w:rPr>
          <w:b/>
          <w:i/>
          <w:color w:val="000000"/>
          <w:spacing w:val="-4"/>
          <w:sz w:val="22"/>
          <w:vertAlign w:val="subscript"/>
          <w:lang w:val="ro-RO"/>
        </w:rPr>
        <w:t>ji</w:t>
      </w:r>
      <w:r>
        <w:rPr>
          <w:sz w:val="22"/>
          <w:lang w:val="ro-RO"/>
        </w:rPr>
        <w:t xml:space="preserve"> =&gt;</w:t>
      </w:r>
      <w:r>
        <w:rPr>
          <w:b/>
          <w:sz w:val="22"/>
          <w:lang w:val="ro-RO"/>
        </w:rPr>
        <w:t>p</w:t>
      </w:r>
      <w:r>
        <w:rPr>
          <w:b/>
          <w:i/>
          <w:color w:val="000000"/>
          <w:spacing w:val="-4"/>
          <w:sz w:val="22"/>
          <w:vertAlign w:val="subscript"/>
          <w:lang w:val="ro-RO"/>
        </w:rPr>
        <w:t>i,j</w:t>
      </w:r>
      <w:r>
        <w:rPr>
          <w:sz w:val="22"/>
          <w:lang w:val="ro-RO"/>
        </w:rPr>
        <w:t>.înmulţiţi matricele între ele.</w:t>
      </w:r>
    </w:p>
    <w:p w:rsidR="00000000" w:rsidRDefault="001B0B0D">
      <w:pPr>
        <w:pStyle w:val="a0"/>
        <w:rPr>
          <w:lang w:val="ro-RO"/>
        </w:rPr>
      </w:pPr>
      <w:r>
        <w:rPr>
          <w:noProof/>
          <w:lang w:val="en-US" w:eastAsia="en-US" w:bidi="ar-SA"/>
        </w:rPr>
        <mc:AlternateContent>
          <mc:Choice Requires="wpg">
            <w:drawing>
              <wp:anchor distT="0" distB="0" distL="0" distR="0" simplePos="0" relativeHeight="251655680" behindDoc="0" locked="0" layoutInCell="1" allowOverlap="1">
                <wp:simplePos x="0" y="0"/>
                <wp:positionH relativeFrom="column">
                  <wp:posOffset>3280410</wp:posOffset>
                </wp:positionH>
                <wp:positionV relativeFrom="paragraph">
                  <wp:posOffset>630555</wp:posOffset>
                </wp:positionV>
                <wp:extent cx="1097280" cy="822960"/>
                <wp:effectExtent l="6350" t="16510" r="10795" b="1778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822960"/>
                          <a:chOff x="5166" y="993"/>
                          <a:chExt cx="1728" cy="1296"/>
                        </a:xfrm>
                      </wpg:grpSpPr>
                      <wpg:grpSp>
                        <wpg:cNvPr id="2" name="Group 9"/>
                        <wpg:cNvGrpSpPr>
                          <a:grpSpLocks/>
                        </wpg:cNvGrpSpPr>
                        <wpg:grpSpPr bwMode="auto">
                          <a:xfrm>
                            <a:off x="5329" y="1079"/>
                            <a:ext cx="1399" cy="1123"/>
                            <a:chOff x="5329" y="1079"/>
                            <a:chExt cx="1399" cy="1123"/>
                          </a:xfrm>
                        </wpg:grpSpPr>
                        <wps:wsp>
                          <wps:cNvPr id="3" name="AutoShape 10"/>
                          <wps:cNvSpPr>
                            <a:spLocks noChangeArrowheads="1"/>
                          </wps:cNvSpPr>
                          <wps:spPr bwMode="auto">
                            <a:xfrm>
                              <a:off x="5330" y="1079"/>
                              <a:ext cx="1398" cy="1122"/>
                            </a:xfrm>
                            <a:prstGeom prst="flowChartProcess">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Line 11"/>
                          <wps:cNvCnPr>
                            <a:cxnSpLocks noChangeShapeType="1"/>
                          </wps:cNvCnPr>
                          <wps:spPr bwMode="auto">
                            <a:xfrm flipH="1">
                              <a:off x="5329" y="1079"/>
                              <a:ext cx="1398" cy="1122"/>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2"/>
                          <wps:cNvCnPr>
                            <a:cxnSpLocks noChangeShapeType="1"/>
                          </wps:cNvCnPr>
                          <wps:spPr bwMode="auto">
                            <a:xfrm>
                              <a:off x="5330" y="1079"/>
                              <a:ext cx="1398" cy="1122"/>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Freeform 13"/>
                          <wps:cNvSpPr>
                            <a:spLocks noChangeArrowheads="1"/>
                          </wps:cNvSpPr>
                          <wps:spPr bwMode="auto">
                            <a:xfrm>
                              <a:off x="5659" y="1771"/>
                              <a:ext cx="904" cy="431"/>
                            </a:xfrm>
                            <a:custGeom>
                              <a:avLst/>
                              <a:gdLst>
                                <a:gd name="T0" fmla="*/ 864 w 1584"/>
                                <a:gd name="T1" fmla="*/ 0 h 720"/>
                                <a:gd name="T2" fmla="*/ 0 w 1584"/>
                                <a:gd name="T3" fmla="*/ 720 h 720"/>
                                <a:gd name="T4" fmla="*/ 432 w 1584"/>
                                <a:gd name="T5" fmla="*/ 720 h 720"/>
                                <a:gd name="T6" fmla="*/ 1152 w 1584"/>
                                <a:gd name="T7" fmla="*/ 144 h 720"/>
                                <a:gd name="T8" fmla="*/ 1296 w 1584"/>
                                <a:gd name="T9" fmla="*/ 288 h 720"/>
                                <a:gd name="T10" fmla="*/ 864 w 1584"/>
                                <a:gd name="T11" fmla="*/ 720 h 720"/>
                                <a:gd name="T12" fmla="*/ 1296 w 1584"/>
                                <a:gd name="T13" fmla="*/ 720 h 720"/>
                                <a:gd name="T14" fmla="*/ 1584 w 1584"/>
                                <a:gd name="T15" fmla="*/ 432 h 7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720">
                                  <a:moveTo>
                                    <a:pt x="864" y="0"/>
                                  </a:moveTo>
                                  <a:lnTo>
                                    <a:pt x="0" y="720"/>
                                  </a:lnTo>
                                  <a:lnTo>
                                    <a:pt x="432" y="720"/>
                                  </a:lnTo>
                                  <a:lnTo>
                                    <a:pt x="1152" y="144"/>
                                  </a:lnTo>
                                  <a:lnTo>
                                    <a:pt x="1296" y="288"/>
                                  </a:lnTo>
                                  <a:lnTo>
                                    <a:pt x="864" y="720"/>
                                  </a:lnTo>
                                  <a:lnTo>
                                    <a:pt x="1296" y="720"/>
                                  </a:lnTo>
                                  <a:lnTo>
                                    <a:pt x="1584" y="432"/>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7" name="AutoShape 14"/>
                        <wps:cNvSpPr>
                          <a:spLocks noChangeArrowheads="1"/>
                        </wps:cNvSpPr>
                        <wps:spPr bwMode="auto">
                          <a:xfrm>
                            <a:off x="5166" y="993"/>
                            <a:ext cx="1727" cy="1295"/>
                          </a:xfrm>
                          <a:prstGeom prst="bracePair">
                            <a:avLst>
                              <a:gd name="adj" fmla="val 8333"/>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875458" id="Group 8" o:spid="_x0000_s1026" style="position:absolute;margin-left:258.3pt;margin-top:49.65pt;width:86.4pt;height:64.8pt;z-index:251655680;mso-wrap-distance-left:0;mso-wrap-distance-right:0" coordorigin="5166,993" coordsize="1728,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">
                <v:group id="Group 9" o:spid="_x0000_s1027" style="position:absolute;left:5329;top:1079;width:1399;height:1123" coordorigin="5329,1079" coordsize="1399,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09" coordsize="21600,21600" o:spt="109" path="m,l,21600r21600,l21600,xe">
                    <v:stroke joinstyle="miter"/>
                    <v:path gradientshapeok="t" o:connecttype="rect"/>
                  </v:shapetype>
                  <v:shape id="AutoShape 10" o:spid="_x0000_s1028" type="#_x0000_t109" style="position:absolute;left:5330;top:1079;width:1398;height:11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" strokeweight=".26mm">
                    <v:stroke endcap="square"/>
                  </v:shape>
                  <v:line id="Line 11" o:spid="_x0000_s1029" style="position:absolute;flip:x;visibility:visible;mso-wrap-style:square" from="5329,1079" to="6727,2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" strokeweight=".26mm">
                    <v:stroke joinstyle="miter" endcap="square"/>
                  </v:line>
                  <v:line id="Line 12" o:spid="_x0000_s1030" style="position:absolute;visibility:visible;mso-wrap-style:square" from="5330,1079" to="6728,2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" strokeweight=".26mm">
                    <v:stroke joinstyle="miter" endcap="square"/>
                  </v:line>
                  <v:shape id="Freeform 13" o:spid="_x0000_s1031" style="position:absolute;left:5659;top:1771;width:904;height:431;visibility:visible;mso-wrap-style:none;v-text-anchor:middle" coordsize="158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" path="m864,l,720r432,l1152,144r144,144l864,720r432,l1584,432e" filled="f" strokeweight=".26mm">
                    <v:stroke endcap="square"/>
                    <v:path o:connecttype="custom" o:connectlocs="493,0;0,431;247,431;657,86;740,172;493,431;740,431;904,259" o:connectangles="0,0,0,0,0,0,0,0"/>
                  </v:shape>
                </v:group>
                <v:shape id="AutoShape 14" o:spid="_x0000_s1032" type="#_x0000_t186" style="position:absolute;left:5166;top:993;width:1727;height:12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" strokeweight=".26mm">
                  <v:stroke joinstyle="miter" endcap="square"/>
                </v:shape>
              </v:group>
            </w:pict>
          </mc:Fallback>
        </mc:AlternateContent>
      </w:r>
      <w:r>
        <w:rPr>
          <w:rFonts w:ascii="Times New Roman" w:hAnsi="Times New Roman" w:cs="Times New Roman"/>
          <w:sz w:val="22"/>
          <w:lang w:val="ro-RO"/>
        </w:rPr>
        <w:t>3</w:t>
      </w:r>
      <w:r>
        <w:rPr>
          <w:rFonts w:ascii="Times New Roman" w:hAnsi="Times New Roman" w:cs="Times New Roman"/>
          <w:sz w:val="22"/>
          <w:lang w:val="ro-RO"/>
        </w:rPr>
        <w:t xml:space="preserve">8..Sunt date numerele reale </w:t>
      </w:r>
      <w:r>
        <w:rPr>
          <w:i/>
          <w:sz w:val="24"/>
          <w:lang w:val="ro-RO"/>
        </w:rPr>
        <w:t>х</w:t>
      </w:r>
      <w:r>
        <w:rPr>
          <w:i/>
          <w:sz w:val="24"/>
          <w:vertAlign w:val="subscript"/>
          <w:lang w:val="ro-RO"/>
        </w:rPr>
        <w:t>1</w:t>
      </w:r>
      <w:r>
        <w:rPr>
          <w:i/>
          <w:sz w:val="24"/>
          <w:lang w:val="ro-RO"/>
        </w:rPr>
        <w:t>,…,х</w:t>
      </w:r>
      <w:r>
        <w:rPr>
          <w:i/>
          <w:sz w:val="24"/>
          <w:vertAlign w:val="subscript"/>
          <w:lang w:val="ro-RO"/>
        </w:rPr>
        <w:t>8</w:t>
      </w:r>
      <w:r>
        <w:rPr>
          <w:sz w:val="22"/>
          <w:lang w:val="ro-RO"/>
        </w:rPr>
        <w:t>. De</w:t>
      </w:r>
      <w:r>
        <w:rPr>
          <w:rFonts w:ascii="Times New Roman" w:hAnsi="Times New Roman" w:cs="Times New Roman"/>
          <w:sz w:val="22"/>
          <w:lang w:val="ro-RO"/>
        </w:rPr>
        <w:t xml:space="preserve"> obţinut matricele patratice de ordinul 8 A={</w:t>
      </w:r>
      <w:r>
        <w:rPr>
          <w:b/>
          <w:sz w:val="24"/>
          <w:lang w:val="ro-RO"/>
        </w:rPr>
        <w:t>a</w:t>
      </w:r>
      <w:r>
        <w:rPr>
          <w:b/>
          <w:i/>
          <w:color w:val="000000"/>
          <w:spacing w:val="-4"/>
          <w:vertAlign w:val="subscript"/>
          <w:lang w:val="ro-RO"/>
        </w:rPr>
        <w:t>i,j</w:t>
      </w:r>
      <w:r>
        <w:rPr>
          <w:rFonts w:ascii="Times New Roman" w:hAnsi="Times New Roman" w:cs="Times New Roman"/>
          <w:sz w:val="22"/>
          <w:lang w:val="ro-RO"/>
        </w:rPr>
        <w:t>} şi B={</w:t>
      </w:r>
      <w:r>
        <w:rPr>
          <w:b/>
          <w:sz w:val="24"/>
          <w:lang w:val="ro-RO"/>
        </w:rPr>
        <w:t>b</w:t>
      </w:r>
      <w:r>
        <w:rPr>
          <w:b/>
          <w:i/>
          <w:color w:val="000000"/>
          <w:spacing w:val="-4"/>
          <w:vertAlign w:val="subscript"/>
          <w:lang w:val="ro-RO"/>
        </w:rPr>
        <w:t>i,j</w:t>
      </w:r>
      <w:r>
        <w:rPr>
          <w:rFonts w:ascii="Times New Roman" w:hAnsi="Times New Roman" w:cs="Times New Roman"/>
          <w:sz w:val="22"/>
          <w:lang w:val="ro-RO"/>
        </w:rPr>
        <w:t>}, (n=8) şi de înmulţit între ele de 3 ori, iar din matricea obţinută de determinat valoarea maxim</w:t>
      </w:r>
      <w:r>
        <w:rPr>
          <w:rFonts w:ascii="Times New Roman" w:hAnsi="Times New Roman" w:cs="Times New Roman"/>
          <w:sz w:val="22"/>
          <w:lang w:val="ro-RO"/>
        </w:rPr>
        <w:t>ă a elementelor situate în sectorul haşurat în Fig.8.</w:t>
      </w:r>
    </w:p>
    <w:p w:rsidR="00000000" w:rsidRDefault="001B0B0D">
      <w:pPr>
        <w:rPr>
          <w:lang w:val="ro-RO"/>
        </w:rPr>
      </w:pPr>
      <w:r>
        <w:rPr>
          <w:lang w:val="ro-RO"/>
        </w:rPr>
        <w:lastRenderedPageBreak/>
        <w:t xml:space="preserve">A= </w:t>
      </w:r>
      <w:r>
        <w:rPr>
          <w:position w:val="-53"/>
        </w:rPr>
        <w:object w:dxaOrig="1300" w:dyaOrig="1520">
          <v:shape id="_x0000_i1026" type="#_x0000_t75" style="width:54.75pt;height:63.75pt" o:ole="" filled="t">
            <v:fill color2="black"/>
            <v:imagedata r:id="rId7" o:title=""/>
          </v:shape>
          <o:OLEObject Type="Embed" ProgID="Equation.3" ShapeID="_x0000_i1026" DrawAspect="Content" ObjectID="_1571821542" r:id="rId8"/>
        </w:object>
      </w:r>
      <w:r>
        <w:rPr>
          <w:lang w:val="ro-RO"/>
        </w:rPr>
        <w:t xml:space="preserve">;  </w:t>
      </w:r>
      <w:r>
        <w:rPr>
          <w:lang w:val="ro-RO"/>
        </w:rPr>
        <w:tab/>
        <w:t xml:space="preserve">  B= </w:t>
      </w:r>
      <w:r>
        <w:rPr>
          <w:position w:val="-53"/>
        </w:rPr>
        <w:object w:dxaOrig="1300" w:dyaOrig="1520">
          <v:shape id="_x0000_i1027" type="#_x0000_t75" style="width:54.75pt;height:63.75pt" o:ole="" filled="t">
            <v:fill color2="black"/>
            <v:imagedata r:id="rId9" o:title=""/>
          </v:shape>
          <o:OLEObject Type="Embed" ProgID="Equation.3" ShapeID="_x0000_i1027" DrawAspect="Content" ObjectID="_1571821543" r:id="rId10"/>
        </w:object>
      </w:r>
      <w:r>
        <w:rPr>
          <w:lang w:val="ro-RO"/>
        </w:rPr>
        <w:t>.</w:t>
      </w:r>
    </w:p>
    <w:p w:rsidR="00000000" w:rsidRDefault="001B0B0D">
      <w:pPr>
        <w:pStyle w:val="a0"/>
        <w:rPr>
          <w:rFonts w:ascii="Times New Roman" w:hAnsi="Times New Roman" w:cs="Times New Roman"/>
          <w:sz w:val="22"/>
          <w:lang w:val="ro-RO"/>
        </w:rPr>
      </w:pPr>
      <w:r>
        <w:rPr>
          <w:lang w:val="ro-RO"/>
        </w:rPr>
        <w:t>Fig.8</w:t>
      </w:r>
    </w:p>
    <w:p w:rsidR="00000000" w:rsidRDefault="001B0B0D">
      <w:pPr>
        <w:pStyle w:val="a0"/>
        <w:jc w:val="both"/>
        <w:rPr>
          <w:rFonts w:ascii="Times New Roman" w:hAnsi="Times New Roman" w:cs="Times New Roman"/>
          <w:sz w:val="22"/>
          <w:lang w:val="ro-RO"/>
        </w:rPr>
      </w:pPr>
      <w:r>
        <w:rPr>
          <w:rFonts w:ascii="Times New Roman" w:hAnsi="Times New Roman" w:cs="Times New Roman"/>
          <w:sz w:val="22"/>
          <w:lang w:val="ro-RO"/>
        </w:rPr>
        <w:t xml:space="preserve">39. Se consideră un pătrat cu nxn căsuţe. Fiecare căsuţă conţine un număr între 1 şi </w:t>
      </w:r>
      <w:r>
        <w:rPr>
          <w:sz w:val="22"/>
          <w:lang w:val="ro-RO"/>
        </w:rPr>
        <w:t>2</w:t>
      </w:r>
      <w:r>
        <w:rPr>
          <w:rFonts w:ascii="Times New Roman" w:hAnsi="Times New Roman" w:cs="Times New Roman"/>
          <w:sz w:val="22"/>
          <w:lang w:val="ro-RO"/>
        </w:rPr>
        <w:t>n. Fiecare număr natural, di</w:t>
      </w:r>
      <w:r>
        <w:rPr>
          <w:rFonts w:ascii="Times New Roman" w:hAnsi="Times New Roman" w:cs="Times New Roman"/>
          <w:sz w:val="22"/>
          <w:lang w:val="ro-RO"/>
        </w:rPr>
        <w:t xml:space="preserve">ferit de 0, apare aleatoriu o singură dată în cadrul pătratului. De găsit calea, începînd din orice linie şi terminînd cu orişice coloană, prin suma minimă a numerelor parcurse. </w:t>
      </w:r>
    </w:p>
    <w:p w:rsidR="00000000" w:rsidRDefault="001B0B0D">
      <w:pPr>
        <w:pStyle w:val="a0"/>
        <w:jc w:val="both"/>
        <w:rPr>
          <w:sz w:val="22"/>
          <w:lang w:val="en-US"/>
        </w:rPr>
      </w:pPr>
      <w:r>
        <w:rPr>
          <w:rFonts w:ascii="Times New Roman" w:hAnsi="Times New Roman" w:cs="Times New Roman"/>
          <w:sz w:val="22"/>
          <w:lang w:val="ro-RO"/>
        </w:rPr>
        <w:t xml:space="preserve">Traseul de fixat prin înlocuirea numerelor cu 0, ştiind că numărul  poate fi </w:t>
      </w:r>
      <w:r>
        <w:rPr>
          <w:rFonts w:ascii="Times New Roman" w:hAnsi="Times New Roman" w:cs="Times New Roman"/>
          <w:sz w:val="22"/>
          <w:lang w:val="ro-RO"/>
        </w:rPr>
        <w:t xml:space="preserve">schimbat în 0 numai cu cel impar pe poziţile impare. Dacă traseul nu poate fi creat, atunci se caută altă cale. Afişaţi configuraţiile tablourilor iniţială şi finală cu traseul obţinut. </w:t>
      </w:r>
    </w:p>
    <w:p w:rsidR="00000000" w:rsidRPr="001B0B0D" w:rsidRDefault="001B0B0D">
      <w:pPr>
        <w:ind w:firstLine="284"/>
        <w:jc w:val="both"/>
        <w:rPr>
          <w:sz w:val="22"/>
          <w:lang w:val="en-US"/>
        </w:rPr>
      </w:pPr>
      <w:r>
        <w:rPr>
          <w:sz w:val="22"/>
          <w:lang w:val="en-US"/>
        </w:rPr>
        <w:t>40</w:t>
      </w:r>
      <w:r w:rsidRPr="001B0B0D">
        <w:rPr>
          <w:sz w:val="22"/>
          <w:lang w:val="en-US"/>
        </w:rPr>
        <w:t>. Calculati valoarea unui determinant asociat unei matrice patratic</w:t>
      </w:r>
      <w:r w:rsidRPr="001B0B0D">
        <w:rPr>
          <w:sz w:val="22"/>
          <w:lang w:val="en-US"/>
        </w:rPr>
        <w:t>e. In cazul in care determinantul este nenul, calculati</w:t>
      </w:r>
      <w:r>
        <w:rPr>
          <w:sz w:val="22"/>
          <w:lang w:val="en-US"/>
        </w:rPr>
        <w:t xml:space="preserve"> </w:t>
      </w:r>
      <w:r w:rsidRPr="001B0B0D">
        <w:rPr>
          <w:sz w:val="22"/>
          <w:lang w:val="en-US"/>
        </w:rPr>
        <w:t>inversa matricei.</w:t>
      </w:r>
    </w:p>
    <w:p w:rsidR="00000000" w:rsidRDefault="001B0B0D">
      <w:pPr>
        <w:ind w:firstLine="284"/>
        <w:jc w:val="both"/>
        <w:rPr>
          <w:sz w:val="22"/>
          <w:lang w:val="ro-RO"/>
        </w:rPr>
      </w:pPr>
      <w:r w:rsidRPr="001B0B0D">
        <w:rPr>
          <w:sz w:val="22"/>
          <w:lang w:val="en-US"/>
        </w:rPr>
        <w:t>4</w:t>
      </w:r>
      <w:r>
        <w:rPr>
          <w:sz w:val="22"/>
          <w:lang w:val="en-US"/>
        </w:rPr>
        <w:t>1</w:t>
      </w:r>
      <w:r w:rsidRPr="001B0B0D">
        <w:rPr>
          <w:sz w:val="22"/>
          <w:lang w:val="en-US"/>
        </w:rPr>
        <w:t>. Calculati inversa unei permutari cu un numar constant de variabile suplimentare.</w:t>
      </w:r>
    </w:p>
    <w:p w:rsidR="00000000" w:rsidRDefault="001B0B0D">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t xml:space="preserve">42. Se considera un labirint cu n la puterea 2 celule. Fiecare celula are cel putin o usa si cel </w:t>
      </w:r>
      <w:r>
        <w:rPr>
          <w:rFonts w:ascii="Times New Roman" w:hAnsi="Times New Roman" w:cs="Times New Roman"/>
          <w:sz w:val="22"/>
          <w:lang w:val="ro-RO"/>
        </w:rPr>
        <w:t>mult trei. Sa se determine drumurile care pot fi parcurse de la celula C11 pana la celula Cnn , astfel incit printr-o usa sa se treaca o singura data.</w:t>
      </w:r>
    </w:p>
    <w:p w:rsidR="00000000" w:rsidRDefault="001B0B0D">
      <w:pPr>
        <w:pStyle w:val="HTMLPreformatted"/>
        <w:ind w:firstLine="284"/>
        <w:jc w:val="both"/>
      </w:pPr>
      <w:r>
        <w:rPr>
          <w:rFonts w:ascii="Times New Roman" w:hAnsi="Times New Roman" w:cs="Times New Roman"/>
          <w:sz w:val="22"/>
          <w:lang w:val="ro-RO"/>
        </w:rPr>
        <w:t xml:space="preserve">43. Vom genera siruri de margele formate din mar-gele de  diferite dimensuni si de patru culori. </w:t>
      </w:r>
      <w:r>
        <w:rPr>
          <w:rFonts w:ascii="Times New Roman" w:hAnsi="Times New Roman" w:cs="Times New Roman"/>
          <w:sz w:val="22"/>
          <w:lang w:val="ro-RO"/>
        </w:rPr>
        <w:tab/>
        <w:t>Sa se g</w:t>
      </w:r>
      <w:r>
        <w:rPr>
          <w:rFonts w:ascii="Times New Roman" w:hAnsi="Times New Roman" w:cs="Times New Roman"/>
          <w:sz w:val="22"/>
          <w:lang w:val="ro-RO"/>
        </w:rPr>
        <w:t>enereze toate sirurile de margele de lungime data in care margelele sunt aranjate in ordine descrescatoare , iar orice doua margele vecine sunt de culori diferite.</w:t>
      </w:r>
    </w:p>
    <w:p w:rsidR="00000000" w:rsidRDefault="001B0B0D">
      <w:pPr>
        <w:pStyle w:val="Heading2"/>
      </w:pPr>
      <w:r>
        <w:t>Bibliografie</w:t>
      </w:r>
    </w:p>
    <w:p w:rsidR="00000000" w:rsidRDefault="001B0B0D">
      <w:pPr>
        <w:numPr>
          <w:ilvl w:val="0"/>
          <w:numId w:val="3"/>
        </w:numPr>
        <w:jc w:val="both"/>
        <w:rPr>
          <w:sz w:val="22"/>
          <w:lang w:val="ro-RO"/>
        </w:rPr>
      </w:pPr>
      <w:r>
        <w:rPr>
          <w:sz w:val="22"/>
          <w:lang w:val="ro-RO"/>
        </w:rPr>
        <w:t>D. Lucanu: Bazele proiectarii programelor si algoritmilor, Universitatea “A.I.C</w:t>
      </w:r>
      <w:r>
        <w:rPr>
          <w:sz w:val="22"/>
          <w:lang w:val="ro-RO"/>
        </w:rPr>
        <w:t>uza” Iasi, 1996</w:t>
      </w:r>
    </w:p>
    <w:p w:rsidR="00000000" w:rsidRDefault="001B0B0D">
      <w:pPr>
        <w:numPr>
          <w:ilvl w:val="0"/>
          <w:numId w:val="3"/>
        </w:numPr>
        <w:jc w:val="both"/>
        <w:rPr>
          <w:i/>
          <w:sz w:val="22"/>
          <w:lang w:val="ro-RO"/>
        </w:rPr>
      </w:pPr>
      <w:r>
        <w:rPr>
          <w:sz w:val="22"/>
          <w:lang w:val="ro-RO"/>
        </w:rPr>
        <w:t>L. Livovschi, H. Georgescu: Sinteza si analiza algoritmilor, Ed. Stiintifica si enciclopedica, 1986</w:t>
      </w:r>
    </w:p>
    <w:p w:rsidR="00000000" w:rsidRDefault="001B0B0D">
      <w:pPr>
        <w:numPr>
          <w:ilvl w:val="0"/>
          <w:numId w:val="3"/>
        </w:numPr>
        <w:jc w:val="both"/>
        <w:rPr>
          <w:i/>
          <w:sz w:val="22"/>
          <w:lang w:val="ro-RO"/>
        </w:rPr>
      </w:pPr>
      <w:r>
        <w:rPr>
          <w:i/>
          <w:sz w:val="22"/>
          <w:lang w:val="ro-RO"/>
        </w:rPr>
        <w:t xml:space="preserve"> </w:t>
      </w:r>
      <w:r>
        <w:rPr>
          <w:sz w:val="22"/>
          <w:lang w:val="ro-RO"/>
        </w:rPr>
        <w:t>O. Catrina, I. Cojocaru, Turbo C++, ed. Teora 1993</w:t>
      </w:r>
    </w:p>
    <w:p w:rsidR="00000000" w:rsidRDefault="001B0B0D">
      <w:pPr>
        <w:numPr>
          <w:ilvl w:val="0"/>
          <w:numId w:val="3"/>
        </w:numPr>
        <w:jc w:val="both"/>
        <w:rPr>
          <w:sz w:val="22"/>
          <w:lang w:val="ro-RO"/>
        </w:rPr>
      </w:pPr>
      <w:r>
        <w:rPr>
          <w:i/>
          <w:sz w:val="22"/>
          <w:lang w:val="ro-RO"/>
        </w:rPr>
        <w:t xml:space="preserve"> </w:t>
      </w:r>
      <w:r>
        <w:rPr>
          <w:sz w:val="22"/>
          <w:lang w:val="ro-RO"/>
        </w:rPr>
        <w:t>V. Petrovici, Florin Goicea, Programarea in limbajul C. Eed. Teora 1999</w:t>
      </w:r>
    </w:p>
    <w:p w:rsidR="00000000" w:rsidRDefault="001B0B0D">
      <w:pPr>
        <w:numPr>
          <w:ilvl w:val="0"/>
          <w:numId w:val="3"/>
        </w:numPr>
        <w:jc w:val="both"/>
        <w:rPr>
          <w:color w:val="000000"/>
          <w:sz w:val="22"/>
          <w:lang w:val="ro-RO"/>
        </w:rPr>
      </w:pPr>
      <w:r>
        <w:rPr>
          <w:sz w:val="22"/>
          <w:lang w:val="ro-RO"/>
        </w:rPr>
        <w:t>Liviu Negrescu,</w:t>
      </w:r>
      <w:r>
        <w:rPr>
          <w:sz w:val="22"/>
          <w:lang w:val="ro-RO"/>
        </w:rPr>
        <w:t xml:space="preserve">  ,,Limbajul C” ,volumul I_partea I-a si partea II-a. Editura MicroInformatica, Cluj-napoca  2001</w:t>
      </w:r>
    </w:p>
    <w:p w:rsidR="00000000" w:rsidRDefault="001B0B0D">
      <w:pPr>
        <w:numPr>
          <w:ilvl w:val="0"/>
          <w:numId w:val="3"/>
        </w:numPr>
        <w:jc w:val="both"/>
        <w:rPr>
          <w:rFonts w:ascii="Book Antiqua" w:hAnsi="Book Antiqua" w:cs="Book Antiqua"/>
          <w:sz w:val="22"/>
          <w:lang w:val="ro-RO"/>
        </w:rPr>
      </w:pPr>
      <w:r>
        <w:rPr>
          <w:color w:val="000000"/>
          <w:sz w:val="22"/>
          <w:lang w:val="ro-RO"/>
        </w:rPr>
        <w:t xml:space="preserve">Б.Керниган, Д.Ритчи. Язык программирования Си. Санкт-Петербург, 2001,,, </w:t>
      </w:r>
      <w:r>
        <w:rPr>
          <w:sz w:val="22"/>
          <w:lang w:val="ro-RO"/>
        </w:rPr>
        <w:t xml:space="preserve">Brian Kernighan, Dennis Ritchie  </w:t>
      </w:r>
      <w:r>
        <w:rPr>
          <w:i/>
          <w:sz w:val="22"/>
          <w:lang w:val="ro-RO"/>
        </w:rPr>
        <w:t>” The C Programming Language”  este în l. română form</w:t>
      </w:r>
      <w:r>
        <w:rPr>
          <w:i/>
          <w:sz w:val="22"/>
          <w:lang w:val="ro-RO"/>
        </w:rPr>
        <w:t>at electronic</w:t>
      </w:r>
    </w:p>
    <w:p w:rsidR="00000000" w:rsidRDefault="001B0B0D">
      <w:pPr>
        <w:numPr>
          <w:ilvl w:val="0"/>
          <w:numId w:val="3"/>
        </w:numPr>
        <w:jc w:val="both"/>
        <w:rPr>
          <w:sz w:val="22"/>
          <w:lang w:val="ro-RO"/>
        </w:rPr>
      </w:pPr>
      <w:r>
        <w:rPr>
          <w:rFonts w:ascii="Book Antiqua" w:hAnsi="Book Antiqua" w:cs="Book Antiqua"/>
          <w:sz w:val="22"/>
          <w:lang w:val="ro-RO"/>
        </w:rPr>
        <w:t>Indrumar de lucrări de laborator: “Informatica”. /A.Popescu, Ş. Marin / Chisinau. UTM,2003.</w:t>
      </w:r>
    </w:p>
    <w:p w:rsidR="00000000" w:rsidRDefault="001B0B0D">
      <w:pPr>
        <w:numPr>
          <w:ilvl w:val="0"/>
          <w:numId w:val="3"/>
        </w:numPr>
        <w:jc w:val="both"/>
        <w:rPr>
          <w:sz w:val="22"/>
          <w:lang w:val="ro-RO"/>
        </w:rPr>
      </w:pPr>
      <w:r>
        <w:rPr>
          <w:sz w:val="22"/>
          <w:lang w:val="ro-RO"/>
        </w:rPr>
        <w:t>Vlad Caprariu  ”Ghid de utilizare Turbo C” Cluj - Napoca 1993.</w:t>
      </w:r>
    </w:p>
    <w:p w:rsidR="00000000" w:rsidRDefault="001B0B0D">
      <w:pPr>
        <w:numPr>
          <w:ilvl w:val="0"/>
          <w:numId w:val="3"/>
        </w:numPr>
        <w:ind w:right="-1"/>
        <w:jc w:val="both"/>
        <w:rPr>
          <w:sz w:val="22"/>
          <w:lang w:val="ro-RO"/>
        </w:rPr>
      </w:pPr>
      <w:r>
        <w:rPr>
          <w:sz w:val="22"/>
          <w:lang w:val="ro-RO"/>
        </w:rPr>
        <w:t>Cristea Valentin. Tehnici de programare. Ed.: Bucur., Teora, 1993. /681.3; T29/</w:t>
      </w:r>
    </w:p>
    <w:p w:rsidR="00000000" w:rsidRDefault="001B0B0D">
      <w:pPr>
        <w:numPr>
          <w:ilvl w:val="0"/>
          <w:numId w:val="3"/>
        </w:numPr>
        <w:ind w:right="-1"/>
        <w:jc w:val="both"/>
        <w:rPr>
          <w:sz w:val="22"/>
          <w:lang w:val="ro-RO"/>
        </w:rPr>
      </w:pPr>
      <w:r>
        <w:rPr>
          <w:sz w:val="22"/>
          <w:lang w:val="ro-RO"/>
        </w:rPr>
        <w:t>Odagesc</w:t>
      </w:r>
      <w:r>
        <w:rPr>
          <w:sz w:val="22"/>
          <w:lang w:val="ro-RO"/>
        </w:rPr>
        <w:t>u Ioan, Copos Cristina s.a. Metode si Tehnici de programare./enunturi, solutii, probleme propuse/ Ed.:Bucur.: INTACT, 1994 /681.3; O23/</w:t>
      </w:r>
    </w:p>
    <w:p w:rsidR="00000000" w:rsidRDefault="001B0B0D">
      <w:pPr>
        <w:pStyle w:val="a0"/>
        <w:numPr>
          <w:ilvl w:val="0"/>
          <w:numId w:val="3"/>
        </w:numPr>
        <w:ind w:right="-18"/>
        <w:jc w:val="both"/>
        <w:rPr>
          <w:lang w:val="ro-RO"/>
        </w:rPr>
      </w:pPr>
      <w:r>
        <w:rPr>
          <w:rFonts w:ascii="Times New Roman" w:hAnsi="Times New Roman" w:cs="Times New Roman"/>
          <w:sz w:val="22"/>
          <w:lang w:val="ro-RO"/>
        </w:rPr>
        <w:t>Tudor Bălănescu. Corectudinea agoritmilor.Bucur.:Ed. Tehn.1995</w:t>
      </w:r>
    </w:p>
    <w:p w:rsidR="00000000" w:rsidRDefault="001B0B0D">
      <w:pPr>
        <w:ind w:firstLine="284"/>
        <w:jc w:val="both"/>
      </w:pPr>
    </w:p>
    <w:sectPr w:rsidR="00000000">
      <w:pgSz w:w="11906" w:h="16838"/>
      <w:pgMar w:top="567" w:right="1274" w:bottom="567" w:left="709"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rooklyn-Rom">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Math"/>
    <w:panose1 w:val="02040503050203030202"/>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1">
    <w:altName w:val="MS Gothic"/>
    <w:charset w:val="8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1"/>
    <w:lvl w:ilvl="0">
      <w:start w:val="1"/>
      <w:numFmt w:val="decimal"/>
      <w:lvlText w:val="%1."/>
      <w:lvlJc w:val="left"/>
      <w:pPr>
        <w:tabs>
          <w:tab w:val="num" w:pos="480"/>
        </w:tabs>
        <w:ind w:left="480" w:hanging="360"/>
      </w:pPr>
      <w:rPr>
        <w:rFonts w:hint="default"/>
      </w:rPr>
    </w:lvl>
  </w:abstractNum>
  <w:abstractNum w:abstractNumId="2" w15:restartNumberingAfterBreak="0">
    <w:nsid w:val="00000003"/>
    <w:multiLevelType w:val="singleLevel"/>
    <w:tmpl w:val="00000003"/>
    <w:name w:val="WW8Num39"/>
    <w:lvl w:ilvl="0">
      <w:start w:val="1"/>
      <w:numFmt w:val="decimal"/>
      <w:lvlText w:val="%1."/>
      <w:lvlJc w:val="left"/>
      <w:pPr>
        <w:tabs>
          <w:tab w:val="num" w:pos="360"/>
        </w:tabs>
        <w:ind w:left="360" w:hanging="360"/>
      </w:pPr>
      <w:rPr>
        <w:sz w:val="22"/>
        <w:lang w:val="ro-RO"/>
      </w:rPr>
    </w:lvl>
  </w:abstractNum>
  <w:abstractNum w:abstractNumId="3" w15:restartNumberingAfterBreak="0">
    <w:nsid w:val="00000004"/>
    <w:multiLevelType w:val="singleLevel"/>
    <w:tmpl w:val="00000004"/>
    <w:name w:val="WW8Num42"/>
    <w:lvl w:ilvl="0">
      <w:numFmt w:val="bullet"/>
      <w:lvlText w:val="-"/>
      <w:lvlJc w:val="left"/>
      <w:pPr>
        <w:tabs>
          <w:tab w:val="num" w:pos="884"/>
        </w:tabs>
        <w:ind w:left="884" w:hanging="360"/>
      </w:pPr>
      <w:rPr>
        <w:rFonts w:ascii="Times New Roman" w:hAnsi="Times New Roman" w:hint="default"/>
      </w:rPr>
    </w:lvl>
  </w:abstractNum>
  <w:abstractNum w:abstractNumId="4" w15:restartNumberingAfterBreak="0">
    <w:nsid w:val="00000005"/>
    <w:multiLevelType w:val="singleLevel"/>
    <w:tmpl w:val="00000005"/>
    <w:name w:val="WW8Num64"/>
    <w:lvl w:ilvl="0">
      <w:start w:val="1"/>
      <w:numFmt w:val="decimal"/>
      <w:lvlText w:val="%1."/>
      <w:lvlJc w:val="left"/>
      <w:pPr>
        <w:tabs>
          <w:tab w:val="num" w:pos="360"/>
        </w:tabs>
        <w:ind w:left="360" w:hanging="360"/>
      </w:pPr>
      <w:rPr>
        <w:rFonts w:hint="default"/>
      </w:rPr>
    </w:lvl>
  </w:abstractNum>
  <w:abstractNum w:abstractNumId="5" w15:restartNumberingAfterBreak="0">
    <w:nsid w:val="00000006"/>
    <w:multiLevelType w:val="multilevel"/>
    <w:tmpl w:val="00000006"/>
    <w:name w:val="WW8Num74"/>
    <w:lvl w:ilvl="0">
      <w:start w:val="1"/>
      <w:numFmt w:val="decimal"/>
      <w:lvlText w:val="%1."/>
      <w:lvlJc w:val="left"/>
      <w:pPr>
        <w:tabs>
          <w:tab w:val="num" w:pos="720"/>
        </w:tabs>
        <w:ind w:left="720" w:hanging="360"/>
      </w:pPr>
      <w:rPr>
        <w:rFonts w:hint="default"/>
        <w:b/>
        <w:sz w:val="22"/>
        <w:vertAlign w:val="subscript"/>
        <w:lang w:val="ro-R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singleLevel"/>
    <w:tmpl w:val="00000007"/>
    <w:name w:val="WW8Num77"/>
    <w:lvl w:ilvl="0">
      <w:start w:val="1"/>
      <w:numFmt w:val="upperRoman"/>
      <w:lvlText w:val="%1."/>
      <w:lvlJc w:val="left"/>
      <w:pPr>
        <w:tabs>
          <w:tab w:val="num" w:pos="2160"/>
        </w:tabs>
        <w:ind w:left="2160" w:hanging="720"/>
      </w:pPr>
      <w:rPr>
        <w:rFonts w:hint="default"/>
      </w:rPr>
    </w:lvl>
  </w:abstractNum>
  <w:abstractNum w:abstractNumId="7" w15:restartNumberingAfterBreak="0">
    <w:nsid w:val="00000008"/>
    <w:multiLevelType w:val="multilevel"/>
    <w:tmpl w:val="00000008"/>
    <w:name w:val="WW8Num80"/>
    <w:lvl w:ilvl="0">
      <w:start w:val="1"/>
      <w:numFmt w:val="decimal"/>
      <w:lvlText w:val="%1."/>
      <w:lvlJc w:val="left"/>
      <w:pPr>
        <w:tabs>
          <w:tab w:val="num" w:pos="720"/>
        </w:tabs>
        <w:ind w:left="720" w:hanging="360"/>
      </w:pPr>
      <w:rPr>
        <w:rFonts w:hint="default"/>
        <w:sz w:val="22"/>
        <w:lang w:val="ro-RO"/>
      </w:rPr>
    </w:lvl>
    <w:lvl w:ilvl="1">
      <w:start w:val="1"/>
      <w:numFmt w:val="bullet"/>
      <w:lvlText w:val=""/>
      <w:lvlJc w:val="left"/>
      <w:pPr>
        <w:tabs>
          <w:tab w:val="num" w:pos="1440"/>
        </w:tabs>
        <w:ind w:left="1440" w:hanging="360"/>
      </w:pPr>
      <w:rPr>
        <w:rFonts w:ascii="Symbol" w:hAnsi="Symbol" w:cs="Symbol" w:hint="default"/>
        <w:sz w:val="22"/>
        <w:lang w:val="en-U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singleLevel"/>
    <w:tmpl w:val="00000009"/>
    <w:name w:val="WW8Num105"/>
    <w:lvl w:ilvl="0">
      <w:start w:val="56"/>
      <w:numFmt w:val="bullet"/>
      <w:lvlText w:val="-"/>
      <w:lvlJc w:val="left"/>
      <w:pPr>
        <w:tabs>
          <w:tab w:val="num" w:pos="1080"/>
        </w:tabs>
        <w:ind w:left="1080" w:hanging="360"/>
      </w:pPr>
      <w:rPr>
        <w:rFonts w:ascii="Times New Roman" w:hAnsi="Times New Roman" w:hint="default"/>
      </w:rPr>
    </w:lvl>
  </w:abstractNum>
  <w:abstractNum w:abstractNumId="9" w15:restartNumberingAfterBreak="0">
    <w:nsid w:val="0000000A"/>
    <w:multiLevelType w:val="multilevel"/>
    <w:tmpl w:val="0000000A"/>
    <w:name w:val="WW8Num137"/>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Book Antiqua"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Book Antiqua"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Book Antiqua"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0D"/>
    <w:rsid w:val="001B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C8EBE6A5-4CA8-4A23-9957-768AB726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ru-RU" w:eastAsia="hi-IN" w:bidi="hi-IN"/>
    </w:rPr>
  </w:style>
  <w:style w:type="paragraph" w:styleId="Heading1">
    <w:name w:val="heading 1"/>
    <w:basedOn w:val="Normal"/>
    <w:next w:val="Normal"/>
    <w:qFormat/>
    <w:pPr>
      <w:keepNext/>
      <w:outlineLvl w:val="0"/>
    </w:pPr>
    <w:rPr>
      <w:b/>
      <w:lang w:val="en-US"/>
    </w:rPr>
  </w:style>
  <w:style w:type="paragraph" w:styleId="Heading2">
    <w:name w:val="heading 2"/>
    <w:basedOn w:val="Normal"/>
    <w:next w:val="Normal"/>
    <w:qFormat/>
    <w:pPr>
      <w:keepNext/>
      <w:outlineLvl w:val="1"/>
    </w:pPr>
    <w:rPr>
      <w:b/>
      <w:sz w:val="22"/>
      <w:lang w:val="ro-RO"/>
    </w:rPr>
  </w:style>
  <w:style w:type="paragraph" w:styleId="Heading4">
    <w:name w:val="heading 4"/>
    <w:basedOn w:val="Normal"/>
    <w:next w:val="Normal"/>
    <w:qFormat/>
    <w:pPr>
      <w:keepNext/>
      <w:ind w:firstLine="720"/>
      <w:outlineLvl w:val="3"/>
    </w:pPr>
    <w:rPr>
      <w:sz w:val="24"/>
      <w:lang w:val="ro-RO"/>
    </w:rPr>
  </w:style>
  <w:style w:type="paragraph" w:styleId="Heading5">
    <w:name w:val="heading 5"/>
    <w:basedOn w:val="Normal"/>
    <w:next w:val="Normal"/>
    <w:qFormat/>
    <w:pPr>
      <w:keepNext/>
      <w:ind w:left="589" w:firstLine="851"/>
      <w:jc w:val="both"/>
      <w:outlineLvl w:val="4"/>
    </w:pPr>
    <w:rPr>
      <w:sz w:val="24"/>
      <w:lang w:val="ro-RO"/>
    </w:rPr>
  </w:style>
  <w:style w:type="paragraph" w:styleId="Heading7">
    <w:name w:val="heading 7"/>
    <w:basedOn w:val="Normal"/>
    <w:next w:val="Normal"/>
    <w:qFormat/>
    <w:pPr>
      <w:keepNext/>
      <w:numPr>
        <w:numId w:val="7"/>
      </w:numPr>
      <w:outlineLvl w:val="6"/>
    </w:pPr>
    <w:rPr>
      <w:b/>
      <w:i/>
      <w:sz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4z0">
    <w:name w:val="WW8Num4z0"/>
    <w:rPr>
      <w:rFonts w:hint="default"/>
    </w:rPr>
  </w:style>
  <w:style w:type="character" w:customStyle="1" w:styleId="WW8Num5z0">
    <w:name w:val="WW8Num5z0"/>
    <w:rPr>
      <w:rFonts w:hint="default"/>
      <w:b/>
      <w:u w:val="single"/>
    </w:rPr>
  </w:style>
  <w:style w:type="character" w:customStyle="1" w:styleId="WW8Num6z0">
    <w:name w:val="WW8Num6z0"/>
    <w:rPr>
      <w:rFonts w:hint="default"/>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Wingdings" w:hAnsi="Wingdings" w:cs="Wingdings" w:hint="default"/>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3z0">
    <w:name w:val="WW8Num13z0"/>
    <w:rPr>
      <w:rFonts w:hint="default"/>
    </w:rPr>
  </w:style>
  <w:style w:type="character" w:customStyle="1" w:styleId="WW8Num14z0">
    <w:name w:val="WW8Num14z0"/>
  </w:style>
  <w:style w:type="character" w:customStyle="1" w:styleId="WW8Num15z0">
    <w:name w:val="WW8Num15z0"/>
    <w:rPr>
      <w:rFont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Brooklyn-Rom" w:hAnsi="Brooklyn-Rom" w:cs="Brooklyn-Rom" w:hint="default"/>
      <w:sz w:val="24"/>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hint="default"/>
    </w:rPr>
  </w:style>
  <w:style w:type="character" w:customStyle="1" w:styleId="WW8Num28z0">
    <w:name w:val="WW8Num28z0"/>
    <w:rPr>
      <w:rFonts w:hint="default"/>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sz w:val="20"/>
    </w:rPr>
  </w:style>
  <w:style w:type="character" w:customStyle="1" w:styleId="WW8Num32z0">
    <w:name w:val="WW8Num32z0"/>
    <w:rPr>
      <w:rFonts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hint="default"/>
    </w:rPr>
  </w:style>
  <w:style w:type="character" w:customStyle="1" w:styleId="WW8Num35z0">
    <w:name w:val="WW8Num35z0"/>
    <w:rPr>
      <w:rFonts w:hint="default"/>
    </w:rPr>
  </w:style>
  <w:style w:type="character" w:customStyle="1" w:styleId="WW8Num36z0">
    <w:name w:val="WW8Num36z0"/>
    <w:rPr>
      <w:rFonts w:hint="default"/>
    </w:rPr>
  </w:style>
  <w:style w:type="character" w:customStyle="1" w:styleId="WW8Num37z0">
    <w:name w:val="WW8Num37z0"/>
    <w:rPr>
      <w:rFonts w:hint="default"/>
      <w:b/>
      <w:u w:val="single"/>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sz w:val="22"/>
      <w:lang w:val="ro-RO"/>
    </w:rPr>
  </w:style>
  <w:style w:type="character" w:customStyle="1" w:styleId="WW8Num40z0">
    <w:name w:val="WW8Num40z0"/>
    <w:rPr>
      <w:rFonts w:hint="default"/>
    </w:rPr>
  </w:style>
  <w:style w:type="character" w:customStyle="1" w:styleId="WW8Num41z0">
    <w:name w:val="WW8Num41z0"/>
    <w:rPr>
      <w:rFonts w:hint="default"/>
    </w:rPr>
  </w:style>
  <w:style w:type="character" w:customStyle="1" w:styleId="WW8Num42z0">
    <w:name w:val="WW8Num42z0"/>
    <w:rPr>
      <w:rFonts w:hint="default"/>
    </w:rPr>
  </w:style>
  <w:style w:type="character" w:customStyle="1" w:styleId="WW8Num43z0">
    <w:name w:val="WW8Num43z0"/>
    <w:rPr>
      <w:rFonts w:hint="default"/>
    </w:rPr>
  </w:style>
  <w:style w:type="character" w:customStyle="1" w:styleId="WW8Num44z0">
    <w:name w:val="WW8Num44z0"/>
    <w:rPr>
      <w:rFonts w:hint="default"/>
      <w:b/>
    </w:rPr>
  </w:style>
  <w:style w:type="character" w:customStyle="1" w:styleId="WW8Num45z0">
    <w:name w:val="WW8Num45z0"/>
    <w:rPr>
      <w:rFonts w:ascii="Symbol" w:hAnsi="Symbol" w:cs="Symbol" w:hint="default"/>
    </w:rPr>
  </w:style>
  <w:style w:type="character" w:customStyle="1" w:styleId="WW8Num46z0">
    <w:name w:val="WW8Num46z0"/>
    <w:rPr>
      <w:rFonts w:hint="default"/>
    </w:rPr>
  </w:style>
  <w:style w:type="character" w:customStyle="1" w:styleId="WW8Num47z0">
    <w:name w:val="WW8Num47z0"/>
    <w:rPr>
      <w:rFonts w:hint="default"/>
    </w:rPr>
  </w:style>
  <w:style w:type="character" w:customStyle="1" w:styleId="WW8Num48z0">
    <w:name w:val="WW8Num48z0"/>
    <w:rPr>
      <w:rFonts w:hint="default"/>
    </w:rPr>
  </w:style>
  <w:style w:type="character" w:customStyle="1" w:styleId="WW8Num49z0">
    <w:name w:val="WW8Num49z0"/>
    <w:rPr>
      <w:rFonts w:hint="default"/>
    </w:rPr>
  </w:style>
  <w:style w:type="character" w:customStyle="1" w:styleId="WW8Num50z0">
    <w:name w:val="WW8Num50z0"/>
    <w:rPr>
      <w:rFonts w:hint="default"/>
    </w:rPr>
  </w:style>
  <w:style w:type="character" w:customStyle="1" w:styleId="WW8Num51z0">
    <w:name w:val="WW8Num51z0"/>
    <w:rPr>
      <w:rFonts w:hint="default"/>
    </w:rPr>
  </w:style>
  <w:style w:type="character" w:customStyle="1" w:styleId="WW8Num52z0">
    <w:name w:val="WW8Num52z0"/>
  </w:style>
  <w:style w:type="character" w:customStyle="1" w:styleId="WW8Num53z0">
    <w:name w:val="WW8Num53z0"/>
    <w:rPr>
      <w:rFonts w:hint="default"/>
    </w:rPr>
  </w:style>
  <w:style w:type="character" w:customStyle="1" w:styleId="WW8Num54z0">
    <w:name w:val="WW8Num54z0"/>
    <w:rPr>
      <w:rFonts w:ascii="Brooklyn-Rom" w:hAnsi="Brooklyn-Rom" w:cs="Brooklyn-Rom" w:hint="default"/>
      <w:b w:val="0"/>
      <w:i w:val="0"/>
      <w:sz w:val="22"/>
    </w:rPr>
  </w:style>
  <w:style w:type="character" w:customStyle="1" w:styleId="WW8Num55z0">
    <w:name w:val="WW8Num55z0"/>
    <w:rPr>
      <w:rFonts w:hint="default"/>
    </w:rPr>
  </w:style>
  <w:style w:type="character" w:customStyle="1" w:styleId="WW8Num56z0">
    <w:name w:val="WW8Num56z0"/>
    <w:rPr>
      <w:rFonts w:hint="default"/>
    </w:rPr>
  </w:style>
  <w:style w:type="character" w:customStyle="1" w:styleId="WW8Num57z0">
    <w:name w:val="WW8Num57z0"/>
    <w:rPr>
      <w:rFonts w:hint="default"/>
    </w:rPr>
  </w:style>
  <w:style w:type="character" w:customStyle="1" w:styleId="WW8Num58z0">
    <w:name w:val="WW8Num58z0"/>
    <w:rPr>
      <w:rFonts w:hint="default"/>
    </w:rPr>
  </w:style>
  <w:style w:type="character" w:customStyle="1" w:styleId="WW8Num59z0">
    <w:name w:val="WW8Num59z0"/>
    <w:rPr>
      <w:rFonts w:hint="default"/>
    </w:rPr>
  </w:style>
  <w:style w:type="character" w:customStyle="1" w:styleId="WW8Num60z0">
    <w:name w:val="WW8Num60z0"/>
    <w:rPr>
      <w:rFonts w:hint="default"/>
    </w:rPr>
  </w:style>
  <w:style w:type="character" w:customStyle="1" w:styleId="WW8Num61z0">
    <w:name w:val="WW8Num61z0"/>
    <w:rPr>
      <w:rFonts w:hint="default"/>
      <w:sz w:val="36"/>
    </w:rPr>
  </w:style>
  <w:style w:type="character" w:customStyle="1" w:styleId="WW8Num62z0">
    <w:name w:val="WW8Num62z0"/>
    <w:rPr>
      <w:rFonts w:hint="default"/>
    </w:rPr>
  </w:style>
  <w:style w:type="character" w:customStyle="1" w:styleId="WW8Num63z0">
    <w:name w:val="WW8Num63z0"/>
    <w:rPr>
      <w:rFonts w:ascii="Symbol" w:hAnsi="Symbol" w:cs="Symbol" w:hint="default"/>
    </w:rPr>
  </w:style>
  <w:style w:type="character" w:customStyle="1" w:styleId="WW8Num63z1">
    <w:name w:val="WW8Num63z1"/>
    <w:rPr>
      <w:rFonts w:hint="default"/>
    </w:rPr>
  </w:style>
  <w:style w:type="character" w:customStyle="1" w:styleId="WW8Num63z2">
    <w:name w:val="WW8Num63z2"/>
  </w:style>
  <w:style w:type="character" w:customStyle="1" w:styleId="WW8Num63z4">
    <w:name w:val="WW8Num63z4"/>
    <w:rPr>
      <w:rFonts w:hint="default"/>
      <w:u w:val="none"/>
    </w:rPr>
  </w:style>
  <w:style w:type="character" w:customStyle="1" w:styleId="WW8Num63z5">
    <w:name w:val="WW8Num63z5"/>
    <w:rPr>
      <w:rFonts w:ascii="Wingdings" w:hAnsi="Wingdings" w:cs="Wingdings" w:hint="default"/>
    </w:rPr>
  </w:style>
  <w:style w:type="character" w:customStyle="1" w:styleId="WW8Num63z7">
    <w:name w:val="WW8Num63z7"/>
    <w:rPr>
      <w:rFonts w:ascii="Courier New" w:hAnsi="Courier New" w:cs="Courier New" w:hint="default"/>
    </w:rPr>
  </w:style>
  <w:style w:type="character" w:customStyle="1" w:styleId="WW8Num64z0">
    <w:name w:val="WW8Num64z0"/>
    <w:rPr>
      <w:rFonts w:hint="default"/>
    </w:rPr>
  </w:style>
  <w:style w:type="character" w:customStyle="1" w:styleId="WW8Num65z0">
    <w:name w:val="WW8Num65z0"/>
  </w:style>
  <w:style w:type="character" w:customStyle="1" w:styleId="WW8Num66z0">
    <w:name w:val="WW8Num66z0"/>
    <w:rPr>
      <w:rFonts w:ascii="Wingdings" w:hAnsi="Wingdings" w:cs="Wingdings" w:hint="default"/>
    </w:rPr>
  </w:style>
  <w:style w:type="character" w:customStyle="1" w:styleId="WW8Num66z1">
    <w:name w:val="WW8Num66z1"/>
  </w:style>
  <w:style w:type="character" w:customStyle="1" w:styleId="WW8Num66z2">
    <w:name w:val="WW8Num66z2"/>
  </w:style>
  <w:style w:type="character" w:customStyle="1" w:styleId="WW8Num66z3">
    <w:name w:val="WW8Num66z3"/>
  </w:style>
  <w:style w:type="character" w:customStyle="1" w:styleId="WW8Num66z4">
    <w:name w:val="WW8Num66z4"/>
  </w:style>
  <w:style w:type="character" w:customStyle="1" w:styleId="WW8Num66z5">
    <w:name w:val="WW8Num66z5"/>
  </w:style>
  <w:style w:type="character" w:customStyle="1" w:styleId="WW8Num66z6">
    <w:name w:val="WW8Num66z6"/>
  </w:style>
  <w:style w:type="character" w:customStyle="1" w:styleId="WW8Num66z7">
    <w:name w:val="WW8Num66z7"/>
  </w:style>
  <w:style w:type="character" w:customStyle="1" w:styleId="WW8Num66z8">
    <w:name w:val="WW8Num66z8"/>
  </w:style>
  <w:style w:type="character" w:customStyle="1" w:styleId="WW8Num67z0">
    <w:name w:val="WW8Num67z0"/>
    <w:rPr>
      <w:rFonts w:hint="default"/>
      <w:b/>
      <w:i w:val="0"/>
    </w:rPr>
  </w:style>
  <w:style w:type="character" w:customStyle="1" w:styleId="WW8Num67z1">
    <w:name w:val="WW8Num67z1"/>
  </w:style>
  <w:style w:type="character" w:customStyle="1" w:styleId="WW8Num67z2">
    <w:name w:val="WW8Num67z2"/>
  </w:style>
  <w:style w:type="character" w:customStyle="1" w:styleId="WW8Num67z3">
    <w:name w:val="WW8Num67z3"/>
  </w:style>
  <w:style w:type="character" w:customStyle="1" w:styleId="WW8Num67z4">
    <w:name w:val="WW8Num67z4"/>
  </w:style>
  <w:style w:type="character" w:customStyle="1" w:styleId="WW8Num67z5">
    <w:name w:val="WW8Num67z5"/>
  </w:style>
  <w:style w:type="character" w:customStyle="1" w:styleId="WW8Num67z6">
    <w:name w:val="WW8Num67z6"/>
  </w:style>
  <w:style w:type="character" w:customStyle="1" w:styleId="WW8Num67z7">
    <w:name w:val="WW8Num67z7"/>
  </w:style>
  <w:style w:type="character" w:customStyle="1" w:styleId="WW8Num67z8">
    <w:name w:val="WW8Num67z8"/>
  </w:style>
  <w:style w:type="character" w:customStyle="1" w:styleId="WW8Num68z0">
    <w:name w:val="WW8Num68z0"/>
    <w:rPr>
      <w:rFonts w:hint="default"/>
    </w:rPr>
  </w:style>
  <w:style w:type="character" w:customStyle="1" w:styleId="WW8Num69z0">
    <w:name w:val="WW8Num69z0"/>
    <w:rPr>
      <w:rFonts w:hint="default"/>
    </w:rPr>
  </w:style>
  <w:style w:type="character" w:customStyle="1" w:styleId="WW8Num70z0">
    <w:name w:val="WW8Num70z0"/>
    <w:rPr>
      <w:rFonts w:hint="default"/>
    </w:rPr>
  </w:style>
  <w:style w:type="character" w:customStyle="1" w:styleId="WW8Num71z0">
    <w:name w:val="WW8Num71z0"/>
    <w:rPr>
      <w:rFonts w:hint="default"/>
    </w:rPr>
  </w:style>
  <w:style w:type="character" w:customStyle="1" w:styleId="WW8Num72z0">
    <w:name w:val="WW8Num72z0"/>
    <w:rPr>
      <w:rFonts w:hint="default"/>
      <w:b/>
      <w:i w:val="0"/>
    </w:rPr>
  </w:style>
  <w:style w:type="character" w:customStyle="1" w:styleId="WW8Num72z1">
    <w:name w:val="WW8Num72z1"/>
    <w:rPr>
      <w:rFonts w:hint="default"/>
    </w:rPr>
  </w:style>
  <w:style w:type="character" w:customStyle="1" w:styleId="WW8Num72z2">
    <w:name w:val="WW8Num72z2"/>
    <w:rPr>
      <w:rFonts w:ascii="Symbol" w:hAnsi="Symbol" w:cs="Symbol" w:hint="default"/>
    </w:rPr>
  </w:style>
  <w:style w:type="character" w:customStyle="1" w:styleId="WW8Num72z3">
    <w:name w:val="WW8Num72z3"/>
  </w:style>
  <w:style w:type="character" w:customStyle="1" w:styleId="WW8Num72z4">
    <w:name w:val="WW8Num72z4"/>
  </w:style>
  <w:style w:type="character" w:customStyle="1" w:styleId="WW8Num72z5">
    <w:name w:val="WW8Num72z5"/>
  </w:style>
  <w:style w:type="character" w:customStyle="1" w:styleId="WW8Num72z6">
    <w:name w:val="WW8Num72z6"/>
  </w:style>
  <w:style w:type="character" w:customStyle="1" w:styleId="WW8Num72z7">
    <w:name w:val="WW8Num72z7"/>
  </w:style>
  <w:style w:type="character" w:customStyle="1" w:styleId="WW8Num72z8">
    <w:name w:val="WW8Num72z8"/>
  </w:style>
  <w:style w:type="character" w:customStyle="1" w:styleId="WW8Num73z0">
    <w:name w:val="WW8Num73z0"/>
    <w:rPr>
      <w:rFonts w:hint="default"/>
    </w:rPr>
  </w:style>
  <w:style w:type="character" w:customStyle="1" w:styleId="WW8Num74z0">
    <w:name w:val="WW8Num74z0"/>
    <w:rPr>
      <w:rFonts w:hint="default"/>
      <w:b/>
      <w:sz w:val="22"/>
      <w:vertAlign w:val="subscript"/>
      <w:lang w:val="ro-RO"/>
    </w:rPr>
  </w:style>
  <w:style w:type="character" w:customStyle="1" w:styleId="WW8Num74z1">
    <w:name w:val="WW8Num74z1"/>
  </w:style>
  <w:style w:type="character" w:customStyle="1" w:styleId="WW8Num74z2">
    <w:name w:val="WW8Num74z2"/>
  </w:style>
  <w:style w:type="character" w:customStyle="1" w:styleId="WW8Num74z3">
    <w:name w:val="WW8Num74z3"/>
  </w:style>
  <w:style w:type="character" w:customStyle="1" w:styleId="WW8Num74z4">
    <w:name w:val="WW8Num74z4"/>
  </w:style>
  <w:style w:type="character" w:customStyle="1" w:styleId="WW8Num74z5">
    <w:name w:val="WW8Num74z5"/>
  </w:style>
  <w:style w:type="character" w:customStyle="1" w:styleId="WW8Num74z6">
    <w:name w:val="WW8Num74z6"/>
  </w:style>
  <w:style w:type="character" w:customStyle="1" w:styleId="WW8Num74z7">
    <w:name w:val="WW8Num74z7"/>
  </w:style>
  <w:style w:type="character" w:customStyle="1" w:styleId="WW8Num74z8">
    <w:name w:val="WW8Num74z8"/>
  </w:style>
  <w:style w:type="character" w:customStyle="1" w:styleId="WW8Num75z0">
    <w:name w:val="WW8Num75z0"/>
    <w:rPr>
      <w:rFonts w:ascii="Symbol" w:hAnsi="Symbol" w:cs="Symbol" w:hint="default"/>
    </w:rPr>
  </w:style>
  <w:style w:type="character" w:customStyle="1" w:styleId="WW8Num75z1">
    <w:name w:val="WW8Num75z1"/>
    <w:rPr>
      <w:rFonts w:ascii="Courier New" w:hAnsi="Courier New" w:cs="Courier New" w:hint="default"/>
    </w:rPr>
  </w:style>
  <w:style w:type="character" w:customStyle="1" w:styleId="WW8Num75z2">
    <w:name w:val="WW8Num75z2"/>
    <w:rPr>
      <w:rFonts w:ascii="Wingdings" w:hAnsi="Wingdings" w:cs="Wingdings" w:hint="default"/>
    </w:rPr>
  </w:style>
  <w:style w:type="character" w:customStyle="1" w:styleId="WW8Num76z0">
    <w:name w:val="WW8Num76z0"/>
    <w:rPr>
      <w:rFonts w:hint="default"/>
    </w:rPr>
  </w:style>
  <w:style w:type="character" w:customStyle="1" w:styleId="WW8Num77z0">
    <w:name w:val="WW8Num77z0"/>
    <w:rPr>
      <w:rFonts w:hint="default"/>
    </w:rPr>
  </w:style>
  <w:style w:type="character" w:customStyle="1" w:styleId="WW8Num78z0">
    <w:name w:val="WW8Num78z0"/>
    <w:rPr>
      <w:rFonts w:hint="default"/>
    </w:rPr>
  </w:style>
  <w:style w:type="character" w:customStyle="1" w:styleId="WW8Num79z0">
    <w:name w:val="WW8Num79z0"/>
    <w:rPr>
      <w:rFonts w:hint="default"/>
    </w:rPr>
  </w:style>
  <w:style w:type="character" w:customStyle="1" w:styleId="WW8Num80z0">
    <w:name w:val="WW8Num80z0"/>
    <w:rPr>
      <w:rFonts w:hint="default"/>
      <w:sz w:val="22"/>
      <w:lang w:val="ro-RO"/>
    </w:rPr>
  </w:style>
  <w:style w:type="character" w:customStyle="1" w:styleId="WW8Num80z1">
    <w:name w:val="WW8Num80z1"/>
    <w:rPr>
      <w:rFonts w:ascii="Symbol" w:hAnsi="Symbol" w:cs="Symbol" w:hint="default"/>
      <w:sz w:val="22"/>
      <w:lang w:val="en-US"/>
    </w:rPr>
  </w:style>
  <w:style w:type="character" w:customStyle="1" w:styleId="WW8Num80z2">
    <w:name w:val="WW8Num80z2"/>
  </w:style>
  <w:style w:type="character" w:customStyle="1" w:styleId="WW8Num80z3">
    <w:name w:val="WW8Num80z3"/>
  </w:style>
  <w:style w:type="character" w:customStyle="1" w:styleId="WW8Num80z4">
    <w:name w:val="WW8Num80z4"/>
  </w:style>
  <w:style w:type="character" w:customStyle="1" w:styleId="WW8Num80z5">
    <w:name w:val="WW8Num80z5"/>
  </w:style>
  <w:style w:type="character" w:customStyle="1" w:styleId="WW8Num80z6">
    <w:name w:val="WW8Num80z6"/>
  </w:style>
  <w:style w:type="character" w:customStyle="1" w:styleId="WW8Num80z7">
    <w:name w:val="WW8Num80z7"/>
  </w:style>
  <w:style w:type="character" w:customStyle="1" w:styleId="WW8Num80z8">
    <w:name w:val="WW8Num80z8"/>
  </w:style>
  <w:style w:type="character" w:customStyle="1" w:styleId="WW8Num81z0">
    <w:name w:val="WW8Num81z0"/>
    <w:rPr>
      <w:rFonts w:hint="default"/>
    </w:rPr>
  </w:style>
  <w:style w:type="character" w:customStyle="1" w:styleId="WW8Num82z0">
    <w:name w:val="WW8Num82z0"/>
    <w:rPr>
      <w:rFonts w:hint="default"/>
    </w:rPr>
  </w:style>
  <w:style w:type="character" w:customStyle="1" w:styleId="WW8Num83z0">
    <w:name w:val="WW8Num83z0"/>
    <w:rPr>
      <w:rFonts w:hint="default"/>
    </w:rPr>
  </w:style>
  <w:style w:type="character" w:customStyle="1" w:styleId="WW8Num83z1">
    <w:name w:val="WW8Num83z1"/>
  </w:style>
  <w:style w:type="character" w:customStyle="1" w:styleId="WW8Num83z2">
    <w:name w:val="WW8Num83z2"/>
  </w:style>
  <w:style w:type="character" w:customStyle="1" w:styleId="WW8Num83z3">
    <w:name w:val="WW8Num83z3"/>
  </w:style>
  <w:style w:type="character" w:customStyle="1" w:styleId="WW8Num83z4">
    <w:name w:val="WW8Num83z4"/>
  </w:style>
  <w:style w:type="character" w:customStyle="1" w:styleId="WW8Num83z5">
    <w:name w:val="WW8Num83z5"/>
  </w:style>
  <w:style w:type="character" w:customStyle="1" w:styleId="WW8Num83z6">
    <w:name w:val="WW8Num83z6"/>
  </w:style>
  <w:style w:type="character" w:customStyle="1" w:styleId="WW8Num83z7">
    <w:name w:val="WW8Num83z7"/>
  </w:style>
  <w:style w:type="character" w:customStyle="1" w:styleId="WW8Num83z8">
    <w:name w:val="WW8Num83z8"/>
  </w:style>
  <w:style w:type="character" w:customStyle="1" w:styleId="WW8Num84z0">
    <w:name w:val="WW8Num84z0"/>
    <w:rPr>
      <w:rFonts w:hint="default"/>
    </w:rPr>
  </w:style>
  <w:style w:type="character" w:customStyle="1" w:styleId="WW8Num85z0">
    <w:name w:val="WW8Num85z0"/>
    <w:rPr>
      <w:rFonts w:hint="default"/>
    </w:rPr>
  </w:style>
  <w:style w:type="character" w:customStyle="1" w:styleId="WW8Num86z0">
    <w:name w:val="WW8Num86z0"/>
    <w:rPr>
      <w:rFonts w:hint="default"/>
    </w:rPr>
  </w:style>
  <w:style w:type="character" w:customStyle="1" w:styleId="WW8Num87z0">
    <w:name w:val="WW8Num87z0"/>
    <w:rPr>
      <w:rFonts w:ascii="Symbol" w:hAnsi="Symbol" w:cs="Symbol" w:hint="default"/>
    </w:rPr>
  </w:style>
  <w:style w:type="character" w:customStyle="1" w:styleId="WW8Num88z0">
    <w:name w:val="WW8Num88z0"/>
    <w:rPr>
      <w:rFonts w:hint="default"/>
    </w:rPr>
  </w:style>
  <w:style w:type="character" w:customStyle="1" w:styleId="WW8Num89z0">
    <w:name w:val="WW8Num89z0"/>
  </w:style>
  <w:style w:type="character" w:customStyle="1" w:styleId="WW8Num90z0">
    <w:name w:val="WW8Num90z0"/>
    <w:rPr>
      <w:rFonts w:hint="default"/>
    </w:rPr>
  </w:style>
  <w:style w:type="character" w:customStyle="1" w:styleId="WW8Num91z0">
    <w:name w:val="WW8Num91z0"/>
    <w:rPr>
      <w:rFonts w:hint="default"/>
    </w:rPr>
  </w:style>
  <w:style w:type="character" w:customStyle="1" w:styleId="WW8Num92z0">
    <w:name w:val="WW8Num92z0"/>
    <w:rPr>
      <w:rFonts w:hint="default"/>
      <w:b/>
      <w:i w:val="0"/>
    </w:rPr>
  </w:style>
  <w:style w:type="character" w:customStyle="1" w:styleId="WW8Num92z1">
    <w:name w:val="WW8Num92z1"/>
    <w:rPr>
      <w:rFonts w:hint="default"/>
    </w:rPr>
  </w:style>
  <w:style w:type="character" w:customStyle="1" w:styleId="WW8Num92z3">
    <w:name w:val="WW8Num92z3"/>
  </w:style>
  <w:style w:type="character" w:customStyle="1" w:styleId="WW8Num92z4">
    <w:name w:val="WW8Num92z4"/>
  </w:style>
  <w:style w:type="character" w:customStyle="1" w:styleId="WW8Num92z5">
    <w:name w:val="WW8Num92z5"/>
  </w:style>
  <w:style w:type="character" w:customStyle="1" w:styleId="WW8Num92z6">
    <w:name w:val="WW8Num92z6"/>
  </w:style>
  <w:style w:type="character" w:customStyle="1" w:styleId="WW8Num92z7">
    <w:name w:val="WW8Num92z7"/>
  </w:style>
  <w:style w:type="character" w:customStyle="1" w:styleId="WW8Num92z8">
    <w:name w:val="WW8Num92z8"/>
  </w:style>
  <w:style w:type="character" w:customStyle="1" w:styleId="WW8Num93z0">
    <w:name w:val="WW8Num93z0"/>
    <w:rPr>
      <w:rFonts w:hint="default"/>
    </w:rPr>
  </w:style>
  <w:style w:type="character" w:customStyle="1" w:styleId="WW8Num93z1">
    <w:name w:val="WW8Num93z1"/>
    <w:rPr>
      <w:rFonts w:ascii="Courier New" w:hAnsi="Courier New" w:cs="Courier New" w:hint="default"/>
    </w:rPr>
  </w:style>
  <w:style w:type="character" w:customStyle="1" w:styleId="WW8Num93z2">
    <w:name w:val="WW8Num93z2"/>
    <w:rPr>
      <w:rFonts w:ascii="Wingdings" w:hAnsi="Wingdings" w:cs="Wingdings" w:hint="default"/>
    </w:rPr>
  </w:style>
  <w:style w:type="character" w:customStyle="1" w:styleId="WW8Num93z3">
    <w:name w:val="WW8Num93z3"/>
    <w:rPr>
      <w:rFonts w:ascii="Symbol" w:hAnsi="Symbol" w:cs="Symbol" w:hint="default"/>
    </w:rPr>
  </w:style>
  <w:style w:type="character" w:customStyle="1" w:styleId="WW8Num94z0">
    <w:name w:val="WW8Num94z0"/>
    <w:rPr>
      <w:rFonts w:hint="default"/>
    </w:rPr>
  </w:style>
  <w:style w:type="character" w:customStyle="1" w:styleId="WW8Num95z0">
    <w:name w:val="WW8Num95z0"/>
    <w:rPr>
      <w:rFonts w:ascii="Symbol" w:hAnsi="Symbol" w:cs="Symbol" w:hint="default"/>
    </w:rPr>
  </w:style>
  <w:style w:type="character" w:customStyle="1" w:styleId="WW8Num96z0">
    <w:name w:val="WW8Num96z0"/>
    <w:rPr>
      <w:rFonts w:hint="default"/>
    </w:rPr>
  </w:style>
  <w:style w:type="character" w:customStyle="1" w:styleId="WW8Num97z0">
    <w:name w:val="WW8Num97z0"/>
    <w:rPr>
      <w:rFonts w:ascii="Times New Roman" w:hAnsi="Times New Roman" w:cs="Times New Roman" w:hint="default"/>
    </w:rPr>
  </w:style>
  <w:style w:type="character" w:customStyle="1" w:styleId="WW8Num97z1">
    <w:name w:val="WW8Num97z1"/>
    <w:rPr>
      <w:rFonts w:hint="default"/>
    </w:rPr>
  </w:style>
  <w:style w:type="character" w:customStyle="1" w:styleId="WW8Num98z0">
    <w:name w:val="WW8Num98z0"/>
    <w:rPr>
      <w:rFonts w:ascii="Brooklyn-Rom" w:hAnsi="Brooklyn-Rom" w:cs="Brooklyn-Rom" w:hint="default"/>
      <w:b w:val="0"/>
      <w:i w:val="0"/>
      <w:sz w:val="22"/>
    </w:rPr>
  </w:style>
  <w:style w:type="character" w:customStyle="1" w:styleId="WW8Num99z0">
    <w:name w:val="WW8Num99z0"/>
  </w:style>
  <w:style w:type="character" w:customStyle="1" w:styleId="WW8Num99z1">
    <w:name w:val="WW8Num99z1"/>
  </w:style>
  <w:style w:type="character" w:customStyle="1" w:styleId="WW8Num99z2">
    <w:name w:val="WW8Num99z2"/>
  </w:style>
  <w:style w:type="character" w:customStyle="1" w:styleId="WW8Num99z3">
    <w:name w:val="WW8Num99z3"/>
  </w:style>
  <w:style w:type="character" w:customStyle="1" w:styleId="WW8Num99z4">
    <w:name w:val="WW8Num99z4"/>
  </w:style>
  <w:style w:type="character" w:customStyle="1" w:styleId="WW8Num99z5">
    <w:name w:val="WW8Num99z5"/>
  </w:style>
  <w:style w:type="character" w:customStyle="1" w:styleId="WW8Num99z6">
    <w:name w:val="WW8Num99z6"/>
  </w:style>
  <w:style w:type="character" w:customStyle="1" w:styleId="WW8Num99z7">
    <w:name w:val="WW8Num99z7"/>
  </w:style>
  <w:style w:type="character" w:customStyle="1" w:styleId="WW8Num99z8">
    <w:name w:val="WW8Num99z8"/>
  </w:style>
  <w:style w:type="character" w:customStyle="1" w:styleId="WW8Num100z0">
    <w:name w:val="WW8Num100z0"/>
    <w:rPr>
      <w:rFonts w:hint="default"/>
    </w:rPr>
  </w:style>
  <w:style w:type="character" w:customStyle="1" w:styleId="WW8Num101z0">
    <w:name w:val="WW8Num101z0"/>
    <w:rPr>
      <w:rFonts w:ascii="Symbol" w:hAnsi="Symbol" w:cs="Symbol" w:hint="default"/>
    </w:rPr>
  </w:style>
  <w:style w:type="character" w:customStyle="1" w:styleId="WW8Num101z1">
    <w:name w:val="WW8Num101z1"/>
    <w:rPr>
      <w:rFonts w:ascii="Courier New" w:hAnsi="Courier New" w:cs="Courier New" w:hint="default"/>
    </w:rPr>
  </w:style>
  <w:style w:type="character" w:customStyle="1" w:styleId="WW8Num101z2">
    <w:name w:val="WW8Num101z2"/>
    <w:rPr>
      <w:rFonts w:ascii="Wingdings" w:hAnsi="Wingdings" w:cs="Wingdings" w:hint="default"/>
    </w:rPr>
  </w:style>
  <w:style w:type="character" w:customStyle="1" w:styleId="WW8Num102z0">
    <w:name w:val="WW8Num102z0"/>
    <w:rPr>
      <w:rFonts w:hint="default"/>
    </w:rPr>
  </w:style>
  <w:style w:type="character" w:customStyle="1" w:styleId="WW8Num103z0">
    <w:name w:val="WW8Num103z0"/>
    <w:rPr>
      <w:rFonts w:hint="default"/>
    </w:rPr>
  </w:style>
  <w:style w:type="character" w:customStyle="1" w:styleId="WW8Num104z0">
    <w:name w:val="WW8Num104z0"/>
    <w:rPr>
      <w:rFonts w:ascii="Times New Roman" w:hAnsi="Times New Roman" w:cs="Times New Roman" w:hint="default"/>
    </w:rPr>
  </w:style>
  <w:style w:type="character" w:customStyle="1" w:styleId="WW8Num105z0">
    <w:name w:val="WW8Num105z0"/>
    <w:rPr>
      <w:rFonts w:hint="default"/>
    </w:rPr>
  </w:style>
  <w:style w:type="character" w:customStyle="1" w:styleId="WW8Num106z0">
    <w:name w:val="WW8Num106z0"/>
  </w:style>
  <w:style w:type="character" w:customStyle="1" w:styleId="WW8Num107z0">
    <w:name w:val="WW8Num107z0"/>
    <w:rPr>
      <w:rFonts w:hint="default"/>
    </w:rPr>
  </w:style>
  <w:style w:type="character" w:customStyle="1" w:styleId="WW8Num108z0">
    <w:name w:val="WW8Num108z0"/>
    <w:rPr>
      <w:rFonts w:hint="default"/>
    </w:rPr>
  </w:style>
  <w:style w:type="character" w:customStyle="1" w:styleId="WW8Num109z0">
    <w:name w:val="WW8Num109z0"/>
    <w:rPr>
      <w:rFonts w:hint="default"/>
    </w:rPr>
  </w:style>
  <w:style w:type="character" w:customStyle="1" w:styleId="WW8Num110z0">
    <w:name w:val="WW8Num110z0"/>
    <w:rPr>
      <w:rFonts w:hint="default"/>
    </w:rPr>
  </w:style>
  <w:style w:type="character" w:customStyle="1" w:styleId="WW8Num111z0">
    <w:name w:val="WW8Num111z0"/>
    <w:rPr>
      <w:rFonts w:hint="default"/>
    </w:rPr>
  </w:style>
  <w:style w:type="character" w:customStyle="1" w:styleId="WW8Num112z0">
    <w:name w:val="WW8Num112z0"/>
    <w:rPr>
      <w:rFonts w:hint="default"/>
    </w:rPr>
  </w:style>
  <w:style w:type="character" w:customStyle="1" w:styleId="WW8Num113z0">
    <w:name w:val="WW8Num113z0"/>
    <w:rPr>
      <w:rFonts w:hint="default"/>
    </w:rPr>
  </w:style>
  <w:style w:type="character" w:customStyle="1" w:styleId="WW8Num114z0">
    <w:name w:val="WW8Num114z0"/>
    <w:rPr>
      <w:rFonts w:hint="default"/>
    </w:rPr>
  </w:style>
  <w:style w:type="character" w:customStyle="1" w:styleId="WW8Num115z0">
    <w:name w:val="WW8Num115z0"/>
    <w:rPr>
      <w:rFonts w:hint="default"/>
    </w:rPr>
  </w:style>
  <w:style w:type="character" w:customStyle="1" w:styleId="WW8Num116z0">
    <w:name w:val="WW8Num116z0"/>
    <w:rPr>
      <w:rFonts w:hint="default"/>
    </w:rPr>
  </w:style>
  <w:style w:type="character" w:customStyle="1" w:styleId="WW8Num117z0">
    <w:name w:val="WW8Num117z0"/>
    <w:rPr>
      <w:rFonts w:ascii="Symbol" w:hAnsi="Symbol" w:cs="Symbol" w:hint="default"/>
    </w:rPr>
  </w:style>
  <w:style w:type="character" w:customStyle="1" w:styleId="WW8Num117z1">
    <w:name w:val="WW8Num117z1"/>
    <w:rPr>
      <w:rFonts w:ascii="Courier New" w:hAnsi="Courier New" w:cs="Courier New" w:hint="default"/>
    </w:rPr>
  </w:style>
  <w:style w:type="character" w:customStyle="1" w:styleId="WW8Num117z2">
    <w:name w:val="WW8Num117z2"/>
    <w:rPr>
      <w:rFonts w:ascii="Wingdings" w:hAnsi="Wingdings" w:cs="Wingdings" w:hint="default"/>
    </w:rPr>
  </w:style>
  <w:style w:type="character" w:customStyle="1" w:styleId="WW8Num118z0">
    <w:name w:val="WW8Num118z0"/>
    <w:rPr>
      <w:rFonts w:ascii="Symbol" w:hAnsi="Symbol" w:cs="Symbol" w:hint="default"/>
    </w:rPr>
  </w:style>
  <w:style w:type="character" w:customStyle="1" w:styleId="WW8Num118z1">
    <w:name w:val="WW8Num118z1"/>
    <w:rPr>
      <w:rFonts w:ascii="Courier New" w:hAnsi="Courier New" w:cs="Courier New" w:hint="default"/>
    </w:rPr>
  </w:style>
  <w:style w:type="character" w:customStyle="1" w:styleId="WW8Num118z2">
    <w:name w:val="WW8Num118z2"/>
    <w:rPr>
      <w:rFonts w:hint="default"/>
    </w:rPr>
  </w:style>
  <w:style w:type="character" w:customStyle="1" w:styleId="WW8Num118z5">
    <w:name w:val="WW8Num118z5"/>
    <w:rPr>
      <w:rFonts w:ascii="Wingdings" w:hAnsi="Wingdings" w:cs="Wingdings" w:hint="default"/>
    </w:rPr>
  </w:style>
  <w:style w:type="character" w:customStyle="1" w:styleId="WW8Num119z0">
    <w:name w:val="WW8Num119z0"/>
    <w:rPr>
      <w:rFonts w:hint="default"/>
      <w:b/>
      <w:i w:val="0"/>
    </w:rPr>
  </w:style>
  <w:style w:type="character" w:customStyle="1" w:styleId="WW8Num119z1">
    <w:name w:val="WW8Num119z1"/>
  </w:style>
  <w:style w:type="character" w:customStyle="1" w:styleId="WW8Num119z2">
    <w:name w:val="WW8Num119z2"/>
  </w:style>
  <w:style w:type="character" w:customStyle="1" w:styleId="WW8Num119z3">
    <w:name w:val="WW8Num119z3"/>
  </w:style>
  <w:style w:type="character" w:customStyle="1" w:styleId="WW8Num119z4">
    <w:name w:val="WW8Num119z4"/>
  </w:style>
  <w:style w:type="character" w:customStyle="1" w:styleId="WW8Num119z5">
    <w:name w:val="WW8Num119z5"/>
  </w:style>
  <w:style w:type="character" w:customStyle="1" w:styleId="WW8Num119z6">
    <w:name w:val="WW8Num119z6"/>
  </w:style>
  <w:style w:type="character" w:customStyle="1" w:styleId="WW8Num119z7">
    <w:name w:val="WW8Num119z7"/>
  </w:style>
  <w:style w:type="character" w:customStyle="1" w:styleId="WW8Num119z8">
    <w:name w:val="WW8Num119z8"/>
  </w:style>
  <w:style w:type="character" w:customStyle="1" w:styleId="WW8Num120z0">
    <w:name w:val="WW8Num120z0"/>
    <w:rPr>
      <w:rFonts w:hint="default"/>
    </w:rPr>
  </w:style>
  <w:style w:type="character" w:customStyle="1" w:styleId="WW8Num121z0">
    <w:name w:val="WW8Num121z0"/>
    <w:rPr>
      <w:rFonts w:hint="default"/>
    </w:rPr>
  </w:style>
  <w:style w:type="character" w:customStyle="1" w:styleId="WW8Num122z0">
    <w:name w:val="WW8Num122z0"/>
  </w:style>
  <w:style w:type="character" w:customStyle="1" w:styleId="WW8Num122z1">
    <w:name w:val="WW8Num122z1"/>
  </w:style>
  <w:style w:type="character" w:customStyle="1" w:styleId="WW8Num122z2">
    <w:name w:val="WW8Num122z2"/>
  </w:style>
  <w:style w:type="character" w:customStyle="1" w:styleId="WW8Num122z3">
    <w:name w:val="WW8Num122z3"/>
  </w:style>
  <w:style w:type="character" w:customStyle="1" w:styleId="WW8Num122z4">
    <w:name w:val="WW8Num122z4"/>
  </w:style>
  <w:style w:type="character" w:customStyle="1" w:styleId="WW8Num122z5">
    <w:name w:val="WW8Num122z5"/>
  </w:style>
  <w:style w:type="character" w:customStyle="1" w:styleId="WW8Num122z6">
    <w:name w:val="WW8Num122z6"/>
  </w:style>
  <w:style w:type="character" w:customStyle="1" w:styleId="WW8Num122z7">
    <w:name w:val="WW8Num122z7"/>
  </w:style>
  <w:style w:type="character" w:customStyle="1" w:styleId="WW8Num122z8">
    <w:name w:val="WW8Num122z8"/>
  </w:style>
  <w:style w:type="character" w:customStyle="1" w:styleId="WW8Num123z0">
    <w:name w:val="WW8Num123z0"/>
    <w:rPr>
      <w:rFonts w:hint="default"/>
    </w:rPr>
  </w:style>
  <w:style w:type="character" w:customStyle="1" w:styleId="WW8Num124z0">
    <w:name w:val="WW8Num124z0"/>
    <w:rPr>
      <w:rFonts w:hint="default"/>
    </w:rPr>
  </w:style>
  <w:style w:type="character" w:customStyle="1" w:styleId="WW8Num125z0">
    <w:name w:val="WW8Num125z0"/>
    <w:rPr>
      <w:rFonts w:ascii="Wingdings" w:hAnsi="Wingdings" w:cs="Wingdings" w:hint="default"/>
    </w:rPr>
  </w:style>
  <w:style w:type="character" w:customStyle="1" w:styleId="WW8Num126z0">
    <w:name w:val="WW8Num126z0"/>
    <w:rPr>
      <w:rFonts w:hint="default"/>
    </w:rPr>
  </w:style>
  <w:style w:type="character" w:customStyle="1" w:styleId="WW8Num127z0">
    <w:name w:val="WW8Num127z0"/>
    <w:rPr>
      <w:rFonts w:hint="default"/>
    </w:rPr>
  </w:style>
  <w:style w:type="character" w:customStyle="1" w:styleId="WW8Num128z0">
    <w:name w:val="WW8Num128z0"/>
    <w:rPr>
      <w:rFonts w:hint="default"/>
    </w:rPr>
  </w:style>
  <w:style w:type="character" w:customStyle="1" w:styleId="WW8Num129z0">
    <w:name w:val="WW8Num129z0"/>
    <w:rPr>
      <w:rFonts w:hint="default"/>
    </w:rPr>
  </w:style>
  <w:style w:type="character" w:customStyle="1" w:styleId="WW8Num129z1">
    <w:name w:val="WW8Num129z1"/>
    <w:rPr>
      <w:rFonts w:ascii="Courier New" w:hAnsi="Courier New" w:cs="Courier New" w:hint="default"/>
    </w:rPr>
  </w:style>
  <w:style w:type="character" w:customStyle="1" w:styleId="WW8Num129z2">
    <w:name w:val="WW8Num129z2"/>
    <w:rPr>
      <w:rFonts w:ascii="Wingdings" w:hAnsi="Wingdings" w:cs="Wingdings" w:hint="default"/>
    </w:rPr>
  </w:style>
  <w:style w:type="character" w:customStyle="1" w:styleId="WW8Num129z3">
    <w:name w:val="WW8Num129z3"/>
    <w:rPr>
      <w:rFonts w:ascii="Symbol" w:hAnsi="Symbol" w:cs="Symbol" w:hint="default"/>
    </w:rPr>
  </w:style>
  <w:style w:type="character" w:customStyle="1" w:styleId="WW8Num130z0">
    <w:name w:val="WW8Num130z0"/>
    <w:rPr>
      <w:rFonts w:hint="default"/>
    </w:rPr>
  </w:style>
  <w:style w:type="character" w:customStyle="1" w:styleId="WW8Num130z1">
    <w:name w:val="WW8Num130z1"/>
    <w:rPr>
      <w:rFonts w:ascii="Courier New" w:hAnsi="Courier New" w:cs="Courier New" w:hint="default"/>
    </w:rPr>
  </w:style>
  <w:style w:type="character" w:customStyle="1" w:styleId="WW8Num130z2">
    <w:name w:val="WW8Num130z2"/>
    <w:rPr>
      <w:rFonts w:ascii="Wingdings" w:hAnsi="Wingdings" w:cs="Wingdings" w:hint="default"/>
    </w:rPr>
  </w:style>
  <w:style w:type="character" w:customStyle="1" w:styleId="WW8Num130z3">
    <w:name w:val="WW8Num130z3"/>
    <w:rPr>
      <w:rFonts w:ascii="Symbol" w:hAnsi="Symbol" w:cs="Symbol" w:hint="default"/>
    </w:rPr>
  </w:style>
  <w:style w:type="character" w:customStyle="1" w:styleId="WW8Num131z0">
    <w:name w:val="WW8Num131z0"/>
    <w:rPr>
      <w:rFonts w:hint="default"/>
    </w:rPr>
  </w:style>
  <w:style w:type="character" w:customStyle="1" w:styleId="WW8Num132z0">
    <w:name w:val="WW8Num132z0"/>
    <w:rPr>
      <w:rFonts w:hint="default"/>
    </w:rPr>
  </w:style>
  <w:style w:type="character" w:customStyle="1" w:styleId="WW8Num133z0">
    <w:name w:val="WW8Num133z0"/>
    <w:rPr>
      <w:rFonts w:hint="default"/>
    </w:rPr>
  </w:style>
  <w:style w:type="character" w:customStyle="1" w:styleId="WW8Num134z0">
    <w:name w:val="WW8Num134z0"/>
  </w:style>
  <w:style w:type="character" w:customStyle="1" w:styleId="WW8Num134z1">
    <w:name w:val="WW8Num134z1"/>
  </w:style>
  <w:style w:type="character" w:customStyle="1" w:styleId="WW8Num134z2">
    <w:name w:val="WW8Num134z2"/>
  </w:style>
  <w:style w:type="character" w:customStyle="1" w:styleId="WW8Num134z3">
    <w:name w:val="WW8Num134z3"/>
  </w:style>
  <w:style w:type="character" w:customStyle="1" w:styleId="WW8Num134z4">
    <w:name w:val="WW8Num134z4"/>
  </w:style>
  <w:style w:type="character" w:customStyle="1" w:styleId="WW8Num134z5">
    <w:name w:val="WW8Num134z5"/>
  </w:style>
  <w:style w:type="character" w:customStyle="1" w:styleId="WW8Num134z6">
    <w:name w:val="WW8Num134z6"/>
  </w:style>
  <w:style w:type="character" w:customStyle="1" w:styleId="WW8Num134z7">
    <w:name w:val="WW8Num134z7"/>
  </w:style>
  <w:style w:type="character" w:customStyle="1" w:styleId="WW8Num134z8">
    <w:name w:val="WW8Num134z8"/>
  </w:style>
  <w:style w:type="character" w:customStyle="1" w:styleId="WW8Num135z0">
    <w:name w:val="WW8Num135z0"/>
    <w:rPr>
      <w:rFonts w:hint="default"/>
    </w:rPr>
  </w:style>
  <w:style w:type="character" w:customStyle="1" w:styleId="WW8Num136z0">
    <w:name w:val="WW8Num136z0"/>
    <w:rPr>
      <w:rFonts w:hint="default"/>
    </w:rPr>
  </w:style>
  <w:style w:type="character" w:customStyle="1" w:styleId="WW8Num137z0">
    <w:name w:val="WW8Num137z0"/>
    <w:rPr>
      <w:rFonts w:ascii="Symbol" w:hAnsi="Symbol" w:cs="Symbol" w:hint="default"/>
    </w:rPr>
  </w:style>
  <w:style w:type="character" w:customStyle="1" w:styleId="WW8Num137z1">
    <w:name w:val="WW8Num137z1"/>
    <w:rPr>
      <w:rFonts w:ascii="Courier New" w:hAnsi="Courier New" w:cs="Book Antiqua" w:hint="default"/>
    </w:rPr>
  </w:style>
  <w:style w:type="character" w:customStyle="1" w:styleId="WW8Num137z2">
    <w:name w:val="WW8Num137z2"/>
    <w:rPr>
      <w:rFonts w:ascii="Wingdings" w:hAnsi="Wingdings" w:cs="Wingdings" w:hint="default"/>
    </w:rPr>
  </w:style>
  <w:style w:type="character" w:customStyle="1" w:styleId="WW8Num138z0">
    <w:name w:val="WW8Num138z0"/>
  </w:style>
  <w:style w:type="character" w:customStyle="1" w:styleId="WW8Num139z0">
    <w:name w:val="WW8Num139z0"/>
    <w:rPr>
      <w:rFonts w:hint="default"/>
    </w:rPr>
  </w:style>
  <w:style w:type="character" w:customStyle="1" w:styleId="WW8Num140z0">
    <w:name w:val="WW8Num140z0"/>
    <w:rPr>
      <w:rFonts w:ascii="Symbol" w:hAnsi="Symbol" w:cs="Symbol" w:hint="default"/>
    </w:rPr>
  </w:style>
  <w:style w:type="character" w:customStyle="1" w:styleId="WW8Num141z0">
    <w:name w:val="WW8Num141z0"/>
    <w:rPr>
      <w:rFonts w:hint="default"/>
    </w:rPr>
  </w:style>
  <w:style w:type="character" w:customStyle="1" w:styleId="WW8Num142z0">
    <w:name w:val="WW8Num142z0"/>
  </w:style>
  <w:style w:type="character" w:customStyle="1" w:styleId="WW8Num142z1">
    <w:name w:val="WW8Num142z1"/>
    <w:rPr>
      <w:rFonts w:hint="default"/>
    </w:rPr>
  </w:style>
  <w:style w:type="character" w:customStyle="1" w:styleId="WW8Num142z2">
    <w:name w:val="WW8Num142z2"/>
  </w:style>
  <w:style w:type="character" w:customStyle="1" w:styleId="WW8Num142z3">
    <w:name w:val="WW8Num142z3"/>
  </w:style>
  <w:style w:type="character" w:customStyle="1" w:styleId="WW8Num142z4">
    <w:name w:val="WW8Num142z4"/>
  </w:style>
  <w:style w:type="character" w:customStyle="1" w:styleId="WW8Num142z5">
    <w:name w:val="WW8Num142z5"/>
  </w:style>
  <w:style w:type="character" w:customStyle="1" w:styleId="WW8Num142z6">
    <w:name w:val="WW8Num142z6"/>
  </w:style>
  <w:style w:type="character" w:customStyle="1" w:styleId="WW8Num142z7">
    <w:name w:val="WW8Num142z7"/>
  </w:style>
  <w:style w:type="character" w:customStyle="1" w:styleId="WW8Num142z8">
    <w:name w:val="WW8Num142z8"/>
  </w:style>
  <w:style w:type="character" w:customStyle="1" w:styleId="WW8Num143z0">
    <w:name w:val="WW8Num143z0"/>
    <w:rPr>
      <w:rFonts w:hint="default"/>
    </w:rPr>
  </w:style>
  <w:style w:type="character" w:customStyle="1" w:styleId="WW8Num143z1">
    <w:name w:val="WW8Num143z1"/>
  </w:style>
  <w:style w:type="character" w:customStyle="1" w:styleId="WW8Num143z2">
    <w:name w:val="WW8Num143z2"/>
  </w:style>
  <w:style w:type="character" w:customStyle="1" w:styleId="WW8Num143z3">
    <w:name w:val="WW8Num143z3"/>
  </w:style>
  <w:style w:type="character" w:customStyle="1" w:styleId="WW8Num143z4">
    <w:name w:val="WW8Num143z4"/>
  </w:style>
  <w:style w:type="character" w:customStyle="1" w:styleId="WW8Num143z5">
    <w:name w:val="WW8Num143z5"/>
  </w:style>
  <w:style w:type="character" w:customStyle="1" w:styleId="WW8Num143z6">
    <w:name w:val="WW8Num143z6"/>
  </w:style>
  <w:style w:type="character" w:customStyle="1" w:styleId="WW8Num143z7">
    <w:name w:val="WW8Num143z7"/>
  </w:style>
  <w:style w:type="character" w:customStyle="1" w:styleId="WW8Num143z8">
    <w:name w:val="WW8Num143z8"/>
  </w:style>
  <w:style w:type="character" w:customStyle="1" w:styleId="WW8Num144z0">
    <w:name w:val="WW8Num144z0"/>
    <w:rPr>
      <w:rFonts w:hint="default"/>
    </w:rPr>
  </w:style>
  <w:style w:type="character" w:customStyle="1" w:styleId="WW8Num145z0">
    <w:name w:val="WW8Num145z0"/>
    <w:rPr>
      <w:rFonts w:hint="default"/>
    </w:rPr>
  </w:style>
  <w:style w:type="character" w:customStyle="1" w:styleId="WW8Num146z0">
    <w:name w:val="WW8Num146z0"/>
    <w:rPr>
      <w:rFonts w:hint="default"/>
    </w:rPr>
  </w:style>
  <w:style w:type="character" w:customStyle="1" w:styleId="WW8Num147z0">
    <w:name w:val="WW8Num147z0"/>
    <w:rPr>
      <w:rFonts w:ascii="Symbol" w:hAnsi="Symbol" w:cs="Symbol" w:hint="default"/>
    </w:rPr>
  </w:style>
  <w:style w:type="character" w:customStyle="1" w:styleId="WW8Num147z1">
    <w:name w:val="WW8Num147z1"/>
    <w:rPr>
      <w:rFonts w:ascii="Courier New" w:hAnsi="Courier New" w:cs="Courier New" w:hint="default"/>
    </w:rPr>
  </w:style>
  <w:style w:type="character" w:customStyle="1" w:styleId="WW8Num147z2">
    <w:name w:val="WW8Num147z2"/>
    <w:rPr>
      <w:rFonts w:ascii="Wingdings" w:hAnsi="Wingdings" w:cs="Wingdings" w:hint="default"/>
    </w:rPr>
  </w:style>
  <w:style w:type="character" w:customStyle="1" w:styleId="WW8Num148z0">
    <w:name w:val="WW8Num148z0"/>
    <w:rPr>
      <w:rFonts w:hint="default"/>
    </w:rPr>
  </w:style>
  <w:style w:type="character" w:customStyle="1" w:styleId="WW8Num149z0">
    <w:name w:val="WW8Num149z0"/>
    <w:rPr>
      <w:rFonts w:hint="default"/>
    </w:rPr>
  </w:style>
  <w:style w:type="character" w:customStyle="1" w:styleId="WW8Num150z0">
    <w:name w:val="WW8Num150z0"/>
    <w:rPr>
      <w:rFonts w:ascii="Wingdings" w:hAnsi="Wingdings" w:cs="Wingdings" w:hint="default"/>
    </w:rPr>
  </w:style>
  <w:style w:type="character" w:customStyle="1" w:styleId="WW8Num151z0">
    <w:name w:val="WW8Num151z0"/>
  </w:style>
  <w:style w:type="character" w:customStyle="1" w:styleId="WW8Num151z1">
    <w:name w:val="WW8Num151z1"/>
  </w:style>
  <w:style w:type="character" w:customStyle="1" w:styleId="WW8Num151z2">
    <w:name w:val="WW8Num151z2"/>
  </w:style>
  <w:style w:type="character" w:customStyle="1" w:styleId="WW8Num151z3">
    <w:name w:val="WW8Num151z3"/>
  </w:style>
  <w:style w:type="character" w:customStyle="1" w:styleId="WW8Num151z4">
    <w:name w:val="WW8Num151z4"/>
  </w:style>
  <w:style w:type="character" w:customStyle="1" w:styleId="WW8Num151z5">
    <w:name w:val="WW8Num151z5"/>
  </w:style>
  <w:style w:type="character" w:customStyle="1" w:styleId="WW8Num151z6">
    <w:name w:val="WW8Num151z6"/>
  </w:style>
  <w:style w:type="character" w:customStyle="1" w:styleId="WW8Num151z7">
    <w:name w:val="WW8Num151z7"/>
  </w:style>
  <w:style w:type="character" w:customStyle="1" w:styleId="WW8Num151z8">
    <w:name w:val="WW8Num151z8"/>
  </w:style>
  <w:style w:type="character" w:customStyle="1" w:styleId="WW8NumSt76z0">
    <w:name w:val="WW8NumSt76z0"/>
    <w:rPr>
      <w:rFonts w:ascii="Symbol" w:hAnsi="Symbol" w:cs="Symbol" w:hint="default"/>
    </w:rPr>
  </w:style>
  <w:style w:type="character" w:customStyle="1" w:styleId="WW8NumSt80z0">
    <w:name w:val="WW8NumSt80z0"/>
    <w:rPr>
      <w:rFonts w:ascii="Symbol" w:hAnsi="Symbol" w:cs="Symbol" w:hint="default"/>
    </w:rPr>
  </w:style>
  <w:style w:type="character" w:customStyle="1" w:styleId="WW8NumSt115z0">
    <w:name w:val="WW8NumSt115z0"/>
    <w:rPr>
      <w:b w:val="0"/>
      <w:i w:val="0"/>
    </w:rPr>
  </w:style>
  <w:style w:type="character" w:customStyle="1" w:styleId="WW8NumSt118z0">
    <w:name w:val="WW8NumSt118z0"/>
    <w:rPr>
      <w:b w:val="0"/>
      <w:i w:val="0"/>
    </w:rPr>
  </w:style>
  <w:style w:type="character" w:customStyle="1" w:styleId="a">
    <w:name w:val="Основной шрифт абзаца"/>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0">
    <w:name w:val="Текст"/>
    <w:basedOn w:val="Normal"/>
    <w:rPr>
      <w:rFonts w:ascii="Courier New" w:hAnsi="Courier New" w:cs="Courier New"/>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paragraph" w:customStyle="1" w:styleId="Frspaiere">
    <w:name w:val="Fără spațiere"/>
    <w:pPr>
      <w:suppressAutoHyphens/>
    </w:pPr>
    <w:rPr>
      <w:rFonts w:ascii="Calibri" w:hAnsi="Calibri" w:cs="Calibri"/>
      <w:sz w:val="22"/>
      <w:lang w:val="ru-RU" w:eastAsia="hi-IN" w:bidi="hi-IN"/>
    </w:rPr>
  </w:style>
  <w:style w:type="paragraph" w:customStyle="1" w:styleId="TextnBalon">
    <w:name w:val="Text în Balon"/>
    <w:basedOn w:val="Normal"/>
    <w:rPr>
      <w:rFonts w:ascii="Tahoma" w:hAnsi="Tahoma" w:cs="Tahoma"/>
      <w:sz w:val="16"/>
    </w:rPr>
  </w:style>
  <w:style w:type="paragraph" w:styleId="Header">
    <w:name w:val="header"/>
    <w:basedOn w:val="Normal"/>
    <w:pPr>
      <w:tabs>
        <w:tab w:val="center" w:pos="4680"/>
        <w:tab w:val="right" w:pos="9360"/>
      </w:tabs>
    </w:pPr>
  </w:style>
  <w:style w:type="paragraph" w:customStyle="1" w:styleId="3">
    <w:name w:val="Основной текст 3"/>
    <w:basedOn w:val="Normal"/>
    <w:pPr>
      <w:jc w:val="both"/>
    </w:pPr>
    <w:rPr>
      <w:sz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5188</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LUCRAREA DE LABORATOR Nr</vt:lpstr>
    </vt:vector>
  </TitlesOfParts>
  <Company/>
  <LinksUpToDate>false</LinksUpToDate>
  <CharactersWithSpaces>34691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LUCRAREA DE LABORATOR Nr</dc:title>
  <dc:subject/>
  <dc:creator>HOME</dc:creator>
  <cp:keywords/>
  <cp:lastModifiedBy>Windows User</cp:lastModifiedBy>
  <cp:revision>2</cp:revision>
  <cp:lastPrinted>1601-01-01T00:00:00Z</cp:lastPrinted>
  <dcterms:created xsi:type="dcterms:W3CDTF">2017-11-10T10:19:00Z</dcterms:created>
  <dcterms:modified xsi:type="dcterms:W3CDTF">2017-11-10T10:19:00Z</dcterms:modified>
</cp:coreProperties>
</file>