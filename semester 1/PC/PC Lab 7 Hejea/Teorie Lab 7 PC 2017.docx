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7E2310">
      <w:pPr>
        <w:jc w:val="center"/>
        <w:rPr>
          <w:b/>
          <w:sz w:val="22"/>
          <w:lang w:val="ro-RO"/>
        </w:rPr>
      </w:pPr>
      <w:bookmarkStart w:id="0" w:name="Functia_strlen"/>
      <w:bookmarkStart w:id="1" w:name="_GoBack"/>
      <w:bookmarkEnd w:id="0"/>
      <w:bookmarkEnd w:id="1"/>
      <w:r>
        <w:rPr>
          <w:sz w:val="22"/>
          <w:lang w:val="ro-RO"/>
        </w:rPr>
        <w:t>Ll7  TEMA:</w:t>
      </w:r>
      <w:r>
        <w:rPr>
          <w:b/>
          <w:sz w:val="22"/>
          <w:lang w:val="ro-RO"/>
        </w:rPr>
        <w:t xml:space="preserve"> </w:t>
      </w:r>
      <w:r>
        <w:rPr>
          <w:b/>
          <w:i/>
          <w:sz w:val="22"/>
          <w:lang w:val="ro-RO"/>
        </w:rPr>
        <w:t>Prelucrarea şirurilor caracteriale cu ajutorul funcţiilor standarde</w:t>
      </w:r>
    </w:p>
    <w:p w:rsidR="00000000" w:rsidRDefault="007E2310">
      <w:pPr>
        <w:jc w:val="center"/>
        <w:rPr>
          <w:b/>
          <w:sz w:val="22"/>
          <w:lang w:val="ro-RO"/>
        </w:rPr>
      </w:pPr>
    </w:p>
    <w:p w:rsidR="00000000" w:rsidRDefault="007E2310">
      <w:pPr>
        <w:jc w:val="center"/>
        <w:rPr>
          <w:i/>
          <w:sz w:val="22"/>
          <w:lang w:val="ro-RO"/>
        </w:rPr>
      </w:pPr>
      <w:r>
        <w:rPr>
          <w:b/>
          <w:sz w:val="22"/>
          <w:lang w:val="ro-RO"/>
        </w:rPr>
        <w:t>Obiectivele temei</w:t>
      </w:r>
    </w:p>
    <w:p w:rsidR="00000000" w:rsidRDefault="007E2310">
      <w:pPr>
        <w:numPr>
          <w:ilvl w:val="0"/>
          <w:numId w:val="2"/>
        </w:numPr>
        <w:jc w:val="both"/>
        <w:rPr>
          <w:i/>
          <w:sz w:val="22"/>
          <w:lang w:val="ro-RO"/>
        </w:rPr>
      </w:pPr>
      <w:r>
        <w:rPr>
          <w:i/>
          <w:sz w:val="22"/>
          <w:lang w:val="ro-RO"/>
        </w:rPr>
        <w:t>Insuşirea principiilor si perfecţionare tehnicii de programare cu subprograme standarde si definite pentru prelucrarea datelor şi şirurilor de caractere in TC</w:t>
      </w:r>
      <w:r>
        <w:rPr>
          <w:i/>
          <w:sz w:val="22"/>
          <w:lang w:val="ro-RO"/>
        </w:rPr>
        <w:t>.</w:t>
      </w:r>
    </w:p>
    <w:p w:rsidR="00000000" w:rsidRDefault="007E2310">
      <w:pPr>
        <w:numPr>
          <w:ilvl w:val="0"/>
          <w:numId w:val="2"/>
        </w:numPr>
        <w:jc w:val="both"/>
        <w:rPr>
          <w:i/>
          <w:sz w:val="22"/>
          <w:lang w:val="ro-RO"/>
        </w:rPr>
      </w:pPr>
      <w:r>
        <w:rPr>
          <w:i/>
          <w:sz w:val="22"/>
          <w:lang w:val="ro-RO"/>
        </w:rPr>
        <w:t>Insuşirea procedeelor de elaborare si utilizarea efectiva a programelor cu proceduri si funcţii predefinite pentru prelucrarea şirurilor caracteriale.</w:t>
      </w:r>
    </w:p>
    <w:p w:rsidR="00000000" w:rsidRDefault="007E2310">
      <w:pPr>
        <w:numPr>
          <w:ilvl w:val="0"/>
          <w:numId w:val="2"/>
        </w:numPr>
        <w:jc w:val="both"/>
        <w:rPr>
          <w:sz w:val="22"/>
          <w:lang w:val="en-US"/>
        </w:rPr>
      </w:pPr>
      <w:r>
        <w:rPr>
          <w:i/>
          <w:sz w:val="22"/>
          <w:lang w:val="ro-RO"/>
        </w:rPr>
        <w:t>Analiza elementelor specifice ale funcţiilor  predefinite prin algoritmizare si programare pentru prelu</w:t>
      </w:r>
      <w:r>
        <w:rPr>
          <w:i/>
          <w:sz w:val="22"/>
          <w:lang w:val="ro-RO"/>
        </w:rPr>
        <w:t>crarea fragmentelor de texte prin comparaţia soluţiilor stereotipice cu cele eficiente pentru diverse moduri de manipulare ale textelor.</w:t>
      </w:r>
    </w:p>
    <w:p w:rsidR="00000000" w:rsidRDefault="007E2310">
      <w:pPr>
        <w:pStyle w:val="a1"/>
        <w:ind w:firstLine="360"/>
        <w:rPr>
          <w:rFonts w:ascii="Times New Roman" w:hAnsi="Times New Roman" w:cs="Times New Roman"/>
          <w:sz w:val="22"/>
          <w:lang w:val="en-US"/>
        </w:rPr>
      </w:pPr>
      <w:r>
        <w:rPr>
          <w:rFonts w:ascii="Times New Roman" w:hAnsi="Times New Roman" w:cs="Times New Roman"/>
          <w:sz w:val="22"/>
          <w:lang w:val="en-US"/>
        </w:rPr>
        <w:t>Subiect</w:t>
      </w:r>
      <w:r>
        <w:rPr>
          <w:rFonts w:ascii="Times New Roman" w:hAnsi="Times New Roman" w:cs="Times New Roman"/>
          <w:sz w:val="22"/>
          <w:lang w:val="ro-RO"/>
        </w:rPr>
        <w:t>e</w:t>
      </w:r>
      <w:r>
        <w:rPr>
          <w:rFonts w:ascii="Times New Roman" w:hAnsi="Times New Roman" w:cs="Times New Roman"/>
          <w:sz w:val="22"/>
          <w:lang w:val="en-US"/>
        </w:rPr>
        <w:t>l</w:t>
      </w:r>
      <w:r>
        <w:rPr>
          <w:rFonts w:ascii="Times New Roman" w:hAnsi="Times New Roman" w:cs="Times New Roman"/>
          <w:sz w:val="22"/>
          <w:lang w:val="ro-RO"/>
        </w:rPr>
        <w:t>e</w:t>
      </w:r>
      <w:r>
        <w:rPr>
          <w:rFonts w:ascii="Times New Roman" w:hAnsi="Times New Roman" w:cs="Times New Roman"/>
          <w:sz w:val="22"/>
          <w:lang w:val="en-US"/>
        </w:rPr>
        <w:t xml:space="preserve"> temei</w:t>
      </w:r>
      <w:r>
        <w:rPr>
          <w:rFonts w:ascii="Times New Roman" w:hAnsi="Times New Roman" w:cs="Times New Roman"/>
          <w:sz w:val="22"/>
          <w:lang w:val="ro-RO"/>
        </w:rPr>
        <w:t xml:space="preserve"> şi ordinea executării</w:t>
      </w:r>
    </w:p>
    <w:p w:rsidR="00000000" w:rsidRDefault="007E2310">
      <w:pPr>
        <w:pStyle w:val="a1"/>
        <w:numPr>
          <w:ilvl w:val="0"/>
          <w:numId w:val="15"/>
        </w:numPr>
        <w:jc w:val="both"/>
        <w:rPr>
          <w:rFonts w:ascii="Times New Roman" w:hAnsi="Times New Roman" w:cs="Times New Roman"/>
          <w:sz w:val="22"/>
          <w:lang w:val="en-US"/>
        </w:rPr>
      </w:pPr>
      <w:r>
        <w:rPr>
          <w:rFonts w:ascii="Times New Roman" w:hAnsi="Times New Roman" w:cs="Times New Roman"/>
          <w:sz w:val="22"/>
          <w:lang w:val="en-US"/>
        </w:rPr>
        <w:t>Aprofundarea studierei principiilor prelucrării (descrierii</w:t>
      </w:r>
      <w:r>
        <w:rPr>
          <w:rFonts w:ascii="Times New Roman" w:hAnsi="Times New Roman" w:cs="Times New Roman"/>
          <w:sz w:val="22"/>
          <w:lang w:val="ro-RO"/>
        </w:rPr>
        <w:t>, declarării, formări</w:t>
      </w:r>
      <w:r>
        <w:rPr>
          <w:rFonts w:ascii="Times New Roman" w:hAnsi="Times New Roman" w:cs="Times New Roman"/>
          <w:sz w:val="22"/>
          <w:lang w:val="ro-RO"/>
        </w:rPr>
        <w:t>i, etc.)</w:t>
      </w:r>
      <w:r>
        <w:rPr>
          <w:rFonts w:ascii="Times New Roman" w:hAnsi="Times New Roman" w:cs="Times New Roman"/>
          <w:sz w:val="22"/>
          <w:lang w:val="en-US"/>
        </w:rPr>
        <w:t xml:space="preserve"> şirurilor</w:t>
      </w:r>
      <w:r>
        <w:rPr>
          <w:rFonts w:ascii="Times New Roman" w:hAnsi="Times New Roman" w:cs="Times New Roman"/>
          <w:sz w:val="22"/>
          <w:lang w:val="ro-RO"/>
        </w:rPr>
        <w:t xml:space="preserve"> caracteriale în C</w:t>
      </w:r>
      <w:r>
        <w:rPr>
          <w:rFonts w:ascii="Times New Roman" w:hAnsi="Times New Roman" w:cs="Times New Roman"/>
          <w:sz w:val="22"/>
          <w:lang w:val="en-US"/>
        </w:rPr>
        <w:t>.</w:t>
      </w:r>
    </w:p>
    <w:p w:rsidR="00000000" w:rsidRDefault="007E2310">
      <w:pPr>
        <w:pStyle w:val="a1"/>
        <w:numPr>
          <w:ilvl w:val="0"/>
          <w:numId w:val="15"/>
        </w:numPr>
        <w:jc w:val="both"/>
        <w:rPr>
          <w:rFonts w:ascii="Times New Roman" w:hAnsi="Times New Roman" w:cs="Times New Roman"/>
          <w:sz w:val="22"/>
          <w:lang w:val="en-US"/>
        </w:rPr>
      </w:pPr>
      <w:r>
        <w:rPr>
          <w:rFonts w:ascii="Times New Roman" w:hAnsi="Times New Roman" w:cs="Times New Roman"/>
          <w:sz w:val="22"/>
          <w:lang w:val="en-US"/>
        </w:rPr>
        <w:t>Studierea  metodelor şi tehnicilor d</w:t>
      </w:r>
      <w:r>
        <w:rPr>
          <w:rFonts w:ascii="Times New Roman" w:hAnsi="Times New Roman" w:cs="Times New Roman"/>
          <w:sz w:val="22"/>
          <w:lang w:val="ro-RO"/>
        </w:rPr>
        <w:t xml:space="preserve">e bază </w:t>
      </w:r>
      <w:r>
        <w:rPr>
          <w:rFonts w:ascii="Times New Roman" w:hAnsi="Times New Roman" w:cs="Times New Roman"/>
          <w:sz w:val="22"/>
          <w:lang w:val="en-US"/>
        </w:rPr>
        <w:t xml:space="preserve">de </w:t>
      </w:r>
      <w:r>
        <w:rPr>
          <w:rFonts w:ascii="Times New Roman" w:hAnsi="Times New Roman" w:cs="Times New Roman"/>
          <w:sz w:val="22"/>
          <w:lang w:val="ro-RO"/>
        </w:rPr>
        <w:t xml:space="preserve">prelucrare a textelor  ca şiruri caracteriale, utilizînd subprograme </w:t>
      </w:r>
      <w:r>
        <w:rPr>
          <w:rFonts w:ascii="Times New Roman" w:hAnsi="Times New Roman" w:cs="Times New Roman"/>
          <w:color w:val="000000"/>
          <w:sz w:val="22"/>
          <w:lang w:val="en-US"/>
        </w:rPr>
        <w:t>definite şi predefinite</w:t>
      </w:r>
      <w:r>
        <w:rPr>
          <w:rFonts w:ascii="Times New Roman" w:hAnsi="Times New Roman" w:cs="Times New Roman"/>
          <w:sz w:val="22"/>
          <w:lang w:val="ro-RO"/>
        </w:rPr>
        <w:t>.</w:t>
      </w:r>
    </w:p>
    <w:p w:rsidR="00000000" w:rsidRDefault="007E2310">
      <w:pPr>
        <w:pStyle w:val="a1"/>
        <w:numPr>
          <w:ilvl w:val="0"/>
          <w:numId w:val="15"/>
        </w:numPr>
        <w:jc w:val="both"/>
        <w:rPr>
          <w:rFonts w:ascii="Times New Roman" w:hAnsi="Times New Roman" w:cs="Times New Roman"/>
          <w:sz w:val="22"/>
          <w:lang w:val="en-US"/>
        </w:rPr>
      </w:pPr>
      <w:r>
        <w:rPr>
          <w:rFonts w:ascii="Times New Roman" w:hAnsi="Times New Roman" w:cs="Times New Roman"/>
          <w:sz w:val="22"/>
          <w:lang w:val="en-US"/>
        </w:rPr>
        <w:t xml:space="preserve">Elaborarea algoritmului </w:t>
      </w:r>
      <w:r>
        <w:rPr>
          <w:rFonts w:ascii="Times New Roman" w:hAnsi="Times New Roman" w:cs="Times New Roman"/>
          <w:sz w:val="22"/>
          <w:lang w:val="ro-RO"/>
        </w:rPr>
        <w:t xml:space="preserve">şi </w:t>
      </w:r>
      <w:r>
        <w:rPr>
          <w:rFonts w:ascii="Times New Roman" w:hAnsi="Times New Roman" w:cs="Times New Roman"/>
          <w:sz w:val="22"/>
          <w:lang w:val="en-US"/>
        </w:rPr>
        <w:t>program</w:t>
      </w:r>
      <w:r>
        <w:rPr>
          <w:rFonts w:ascii="Times New Roman" w:hAnsi="Times New Roman" w:cs="Times New Roman"/>
          <w:sz w:val="22"/>
          <w:lang w:val="ro-RO"/>
        </w:rPr>
        <w:t>ulu</w:t>
      </w:r>
      <w:r>
        <w:rPr>
          <w:rFonts w:ascii="Times New Roman" w:hAnsi="Times New Roman" w:cs="Times New Roman"/>
          <w:sz w:val="22"/>
          <w:lang w:val="en-US"/>
        </w:rPr>
        <w:t xml:space="preserve">i de soluţionare a </w:t>
      </w:r>
      <w:r>
        <w:rPr>
          <w:rFonts w:ascii="Times New Roman" w:hAnsi="Times New Roman" w:cs="Times New Roman"/>
          <w:sz w:val="22"/>
          <w:lang w:val="ro-RO"/>
        </w:rPr>
        <w:t>v</w:t>
      </w:r>
      <w:r>
        <w:rPr>
          <w:rFonts w:ascii="Times New Roman" w:hAnsi="Times New Roman" w:cs="Times New Roman"/>
          <w:sz w:val="22"/>
          <w:lang w:val="en-US"/>
        </w:rPr>
        <w:t>ari</w:t>
      </w:r>
      <w:r>
        <w:rPr>
          <w:rFonts w:ascii="Times New Roman" w:hAnsi="Times New Roman" w:cs="Times New Roman"/>
          <w:sz w:val="22"/>
          <w:lang w:val="ro-RO"/>
        </w:rPr>
        <w:t>a</w:t>
      </w:r>
      <w:r>
        <w:rPr>
          <w:rFonts w:ascii="Times New Roman" w:hAnsi="Times New Roman" w:cs="Times New Roman"/>
          <w:sz w:val="22"/>
          <w:lang w:val="en-US"/>
        </w:rPr>
        <w:t>n</w:t>
      </w:r>
      <w:r>
        <w:rPr>
          <w:rFonts w:ascii="Times New Roman" w:hAnsi="Times New Roman" w:cs="Times New Roman"/>
          <w:sz w:val="22"/>
          <w:lang w:val="ro-RO"/>
        </w:rPr>
        <w:t>te</w:t>
      </w:r>
      <w:r>
        <w:rPr>
          <w:rFonts w:ascii="Times New Roman" w:hAnsi="Times New Roman" w:cs="Times New Roman"/>
          <w:sz w:val="22"/>
          <w:lang w:val="en-US"/>
        </w:rPr>
        <w:t>i</w:t>
      </w:r>
      <w:r>
        <w:rPr>
          <w:rFonts w:ascii="Times New Roman" w:hAnsi="Times New Roman" w:cs="Times New Roman"/>
          <w:sz w:val="22"/>
          <w:lang w:val="ro-RO"/>
        </w:rPr>
        <w:t>.</w:t>
      </w:r>
    </w:p>
    <w:p w:rsidR="00000000" w:rsidRDefault="007E2310">
      <w:pPr>
        <w:pStyle w:val="a1"/>
        <w:numPr>
          <w:ilvl w:val="0"/>
          <w:numId w:val="15"/>
        </w:numPr>
        <w:jc w:val="both"/>
        <w:rPr>
          <w:rFonts w:ascii="Times New Roman" w:hAnsi="Times New Roman" w:cs="Times New Roman"/>
          <w:sz w:val="22"/>
          <w:lang w:val="ro-RO"/>
        </w:rPr>
      </w:pPr>
      <w:r>
        <w:rPr>
          <w:rFonts w:ascii="Times New Roman" w:hAnsi="Times New Roman" w:cs="Times New Roman"/>
          <w:sz w:val="22"/>
          <w:lang w:val="en-US"/>
        </w:rPr>
        <w:t>Depanarea p</w:t>
      </w:r>
      <w:r>
        <w:rPr>
          <w:rFonts w:ascii="Times New Roman" w:hAnsi="Times New Roman" w:cs="Times New Roman"/>
          <w:sz w:val="22"/>
          <w:lang w:val="en-US"/>
        </w:rPr>
        <w:t xml:space="preserve">rogramului  şi  </w:t>
      </w:r>
      <w:r>
        <w:rPr>
          <w:rFonts w:ascii="Times New Roman" w:hAnsi="Times New Roman" w:cs="Times New Roman"/>
          <w:sz w:val="22"/>
          <w:lang w:val="ro-RO"/>
        </w:rPr>
        <w:t>v</w:t>
      </w:r>
      <w:r>
        <w:rPr>
          <w:rFonts w:ascii="Times New Roman" w:hAnsi="Times New Roman" w:cs="Times New Roman"/>
          <w:sz w:val="22"/>
          <w:lang w:val="en-US"/>
        </w:rPr>
        <w:t>e</w:t>
      </w:r>
      <w:r>
        <w:rPr>
          <w:rFonts w:ascii="Times New Roman" w:hAnsi="Times New Roman" w:cs="Times New Roman"/>
          <w:sz w:val="22"/>
          <w:lang w:val="ro-RO"/>
        </w:rPr>
        <w:t>rifica</w:t>
      </w:r>
      <w:r>
        <w:rPr>
          <w:rFonts w:ascii="Times New Roman" w:hAnsi="Times New Roman" w:cs="Times New Roman"/>
          <w:sz w:val="22"/>
          <w:lang w:val="en-US"/>
        </w:rPr>
        <w:t>rea corectitudinei   cu  ajutorul  test</w:t>
      </w:r>
      <w:r>
        <w:rPr>
          <w:rFonts w:ascii="Times New Roman" w:hAnsi="Times New Roman" w:cs="Times New Roman"/>
          <w:sz w:val="22"/>
          <w:lang w:val="ro-RO"/>
        </w:rPr>
        <w:t>elo</w:t>
      </w:r>
      <w:r>
        <w:rPr>
          <w:rFonts w:ascii="Times New Roman" w:hAnsi="Times New Roman" w:cs="Times New Roman"/>
          <w:sz w:val="22"/>
          <w:lang w:val="en-US"/>
        </w:rPr>
        <w:t>r</w:t>
      </w:r>
      <w:r>
        <w:rPr>
          <w:rFonts w:ascii="Times New Roman" w:hAnsi="Times New Roman" w:cs="Times New Roman"/>
          <w:sz w:val="22"/>
          <w:lang w:val="ro-RO"/>
        </w:rPr>
        <w:t xml:space="preserve"> </w:t>
      </w:r>
      <w:r>
        <w:rPr>
          <w:rFonts w:ascii="Times New Roman" w:hAnsi="Times New Roman" w:cs="Times New Roman"/>
          <w:sz w:val="22"/>
          <w:lang w:val="en-US"/>
        </w:rPr>
        <w:t>e</w:t>
      </w:r>
      <w:r>
        <w:rPr>
          <w:rFonts w:ascii="Times New Roman" w:hAnsi="Times New Roman" w:cs="Times New Roman"/>
          <w:sz w:val="22"/>
          <w:lang w:val="ro-RO"/>
        </w:rPr>
        <w:t>laborate</w:t>
      </w:r>
      <w:r>
        <w:rPr>
          <w:rFonts w:ascii="Times New Roman" w:hAnsi="Times New Roman" w:cs="Times New Roman"/>
          <w:sz w:val="22"/>
          <w:lang w:val="en-US"/>
        </w:rPr>
        <w:t>.</w:t>
      </w:r>
    </w:p>
    <w:p w:rsidR="00000000" w:rsidRDefault="007E2310">
      <w:pPr>
        <w:pStyle w:val="a1"/>
        <w:rPr>
          <w:rFonts w:ascii="Times New Roman" w:hAnsi="Times New Roman" w:cs="Times New Roman"/>
          <w:sz w:val="22"/>
          <w:lang w:val="ro-RO"/>
        </w:rPr>
      </w:pPr>
    </w:p>
    <w:p w:rsidR="00000000" w:rsidRDefault="007E2310">
      <w:pPr>
        <w:pStyle w:val="a1"/>
        <w:jc w:val="both"/>
        <w:rPr>
          <w:rFonts w:ascii="Times New Roman" w:hAnsi="Times New Roman" w:cs="Times New Roman"/>
          <w:sz w:val="22"/>
          <w:lang w:val="en-US"/>
        </w:rPr>
      </w:pPr>
      <w:r>
        <w:rPr>
          <w:rFonts w:ascii="Times New Roman" w:hAnsi="Times New Roman" w:cs="Times New Roman"/>
          <w:sz w:val="22"/>
          <w:lang w:val="en-US"/>
        </w:rPr>
        <w:tab/>
      </w:r>
      <w:r>
        <w:rPr>
          <w:rFonts w:ascii="Times New Roman" w:hAnsi="Times New Roman" w:cs="Times New Roman"/>
          <w:sz w:val="22"/>
          <w:lang w:val="en-US"/>
        </w:rPr>
        <w:tab/>
      </w:r>
      <w:r>
        <w:rPr>
          <w:rFonts w:ascii="Times New Roman" w:hAnsi="Times New Roman" w:cs="Times New Roman"/>
          <w:i/>
          <w:sz w:val="22"/>
          <w:lang w:val="en-US"/>
        </w:rPr>
        <w:t>Conţinutul raportului (vezi lucr. de laborator nr.1-6)</w:t>
      </w:r>
    </w:p>
    <w:p w:rsidR="00000000" w:rsidRDefault="007E2310">
      <w:pPr>
        <w:pStyle w:val="a1"/>
        <w:ind w:firstLine="720"/>
        <w:jc w:val="both"/>
        <w:rPr>
          <w:rFonts w:ascii="Times New Roman" w:hAnsi="Times New Roman" w:cs="Times New Roman"/>
          <w:sz w:val="22"/>
          <w:lang w:val="ro-RO"/>
        </w:rPr>
      </w:pPr>
      <w:r>
        <w:rPr>
          <w:rFonts w:ascii="Times New Roman" w:hAnsi="Times New Roman" w:cs="Times New Roman"/>
          <w:sz w:val="22"/>
          <w:lang w:val="en-US"/>
        </w:rPr>
        <w:t xml:space="preserve">Suplimentar: </w:t>
      </w:r>
      <w:r>
        <w:rPr>
          <w:rFonts w:ascii="Times New Roman" w:hAnsi="Times New Roman" w:cs="Times New Roman"/>
          <w:sz w:val="22"/>
          <w:lang w:val="ro-RO"/>
        </w:rPr>
        <w:t xml:space="preserve">Evidenţierea specificului </w:t>
      </w:r>
      <w:r>
        <w:rPr>
          <w:rFonts w:ascii="Times New Roman" w:hAnsi="Times New Roman" w:cs="Times New Roman"/>
          <w:sz w:val="22"/>
          <w:lang w:val="en-US"/>
        </w:rPr>
        <w:t>prelucrării şirurilor</w:t>
      </w:r>
      <w:r>
        <w:rPr>
          <w:rFonts w:ascii="Times New Roman" w:hAnsi="Times New Roman" w:cs="Times New Roman"/>
          <w:sz w:val="22"/>
          <w:lang w:val="ro-RO"/>
        </w:rPr>
        <w:t xml:space="preserve"> caracteriale în TP şi</w:t>
      </w:r>
      <w:r>
        <w:rPr>
          <w:rFonts w:ascii="Times New Roman" w:hAnsi="Times New Roman" w:cs="Times New Roman"/>
          <w:sz w:val="22"/>
          <w:lang w:val="en-US"/>
        </w:rPr>
        <w:t xml:space="preserve"> </w:t>
      </w:r>
      <w:r>
        <w:rPr>
          <w:rFonts w:ascii="Times New Roman" w:hAnsi="Times New Roman" w:cs="Times New Roman"/>
          <w:sz w:val="22"/>
          <w:lang w:val="ro-RO"/>
        </w:rPr>
        <w:t>analiza</w:t>
      </w:r>
      <w:r>
        <w:rPr>
          <w:rFonts w:ascii="Times New Roman" w:hAnsi="Times New Roman" w:cs="Times New Roman"/>
          <w:sz w:val="22"/>
          <w:lang w:val="en-US"/>
        </w:rPr>
        <w:t xml:space="preserve"> erorilor admise pe parcursul</w:t>
      </w:r>
      <w:r>
        <w:rPr>
          <w:rFonts w:ascii="Times New Roman" w:hAnsi="Times New Roman" w:cs="Times New Roman"/>
          <w:sz w:val="22"/>
          <w:lang w:val="en-US"/>
        </w:rPr>
        <w:t xml:space="preserve"> efectu</w:t>
      </w:r>
      <w:r>
        <w:rPr>
          <w:rFonts w:ascii="Times New Roman" w:hAnsi="Times New Roman" w:cs="Times New Roman"/>
          <w:sz w:val="22"/>
          <w:lang w:val="ro-RO"/>
        </w:rPr>
        <w:t>ă</w:t>
      </w:r>
      <w:r>
        <w:rPr>
          <w:rFonts w:ascii="Times New Roman" w:hAnsi="Times New Roman" w:cs="Times New Roman"/>
          <w:sz w:val="22"/>
          <w:lang w:val="en-US"/>
        </w:rPr>
        <w:t>rii lucrării</w:t>
      </w:r>
      <w:r>
        <w:rPr>
          <w:rFonts w:ascii="Times New Roman" w:hAnsi="Times New Roman" w:cs="Times New Roman"/>
          <w:sz w:val="22"/>
          <w:lang w:val="ro-RO"/>
        </w:rPr>
        <w:t xml:space="preserve"> şi eficienţa algoritmilor elaboraţi</w:t>
      </w:r>
      <w:r>
        <w:rPr>
          <w:rFonts w:ascii="Times New Roman" w:hAnsi="Times New Roman" w:cs="Times New Roman"/>
          <w:sz w:val="22"/>
          <w:lang w:val="en-US"/>
        </w:rPr>
        <w:t>.</w:t>
      </w:r>
    </w:p>
    <w:p w:rsidR="00000000" w:rsidRDefault="007E2310">
      <w:pPr>
        <w:pStyle w:val="a1"/>
        <w:ind w:firstLine="720"/>
        <w:jc w:val="both"/>
        <w:rPr>
          <w:rFonts w:ascii="Times New Roman" w:hAnsi="Times New Roman" w:cs="Times New Roman"/>
          <w:sz w:val="22"/>
          <w:lang w:val="ro-RO"/>
        </w:rPr>
      </w:pPr>
    </w:p>
    <w:p w:rsidR="00000000" w:rsidRDefault="007E2310">
      <w:pPr>
        <w:pStyle w:val="a1"/>
        <w:ind w:left="720" w:firstLine="720"/>
        <w:rPr>
          <w:rFonts w:ascii="Freehand471 BT" w:hAnsi="Freehand471 BT" w:cs="Freehand471 BT"/>
          <w:b/>
          <w:color w:val="FF0000"/>
          <w:sz w:val="22"/>
          <w:lang w:val="en-GB"/>
        </w:rPr>
      </w:pPr>
      <w:r>
        <w:rPr>
          <w:rFonts w:ascii="Times New Roman" w:hAnsi="Times New Roman" w:cs="Times New Roman"/>
          <w:b/>
          <w:i/>
          <w:sz w:val="24"/>
          <w:lang w:val="ro-RO"/>
        </w:rPr>
        <w:tab/>
        <w:t>Noţiuni generale</w:t>
      </w:r>
    </w:p>
    <w:p w:rsidR="00000000" w:rsidRDefault="007E2310">
      <w:pPr>
        <w:ind w:firstLine="284"/>
        <w:jc w:val="both"/>
        <w:rPr>
          <w:lang w:val="fr-FR"/>
        </w:rPr>
      </w:pPr>
      <w:r>
        <w:rPr>
          <w:rFonts w:ascii="Freehand471 BT" w:hAnsi="Freehand471 BT" w:cs="Freehand471 BT"/>
          <w:b/>
          <w:color w:val="FF0000"/>
          <w:sz w:val="22"/>
          <w:lang w:val="en-GB"/>
        </w:rPr>
        <w:t xml:space="preserve">Functii de prelucrare a sirurilor  </w:t>
      </w:r>
      <w:r>
        <w:rPr>
          <w:sz w:val="22"/>
          <w:lang w:val="ro-RO"/>
        </w:rPr>
        <w:t>Majoritatea compilatoarelor C/C++ au incorporate funcţii speciale pentru lucrul cu şirurile. Evident, că pentru aşa scopuri se poate crea funcţi</w:t>
      </w:r>
      <w:r>
        <w:rPr>
          <w:sz w:val="22"/>
          <w:lang w:val="ro-RO"/>
        </w:rPr>
        <w:t xml:space="preserve">i proprii, dar este mai efectiv de folosit funcţiile din bibliotecile standarde. Prototipurile acestor funcţii sunt descrise în biblioteca </w:t>
      </w:r>
      <w:r>
        <w:rPr>
          <w:i/>
          <w:sz w:val="22"/>
          <w:lang w:val="ro-RO"/>
        </w:rPr>
        <w:t xml:space="preserve">string.h </w:t>
      </w:r>
      <w:r>
        <w:rPr>
          <w:sz w:val="22"/>
          <w:lang w:val="ro-RO"/>
        </w:rPr>
        <w:t xml:space="preserve">şi deci pentru folosirea lor, în program trebuie inclusă această bibliotecă folosind sintaxa: </w:t>
      </w:r>
      <w:r>
        <w:rPr>
          <w:i/>
          <w:sz w:val="22"/>
          <w:lang w:val="ro-RO"/>
        </w:rPr>
        <w:t>#include &lt;</w:t>
      </w:r>
      <w:r>
        <w:rPr>
          <w:b/>
          <w:i/>
          <w:sz w:val="22"/>
          <w:lang w:val="ro-RO"/>
        </w:rPr>
        <w:t>stri</w:t>
      </w:r>
      <w:r>
        <w:rPr>
          <w:b/>
          <w:i/>
          <w:sz w:val="22"/>
          <w:lang w:val="ro-RO"/>
        </w:rPr>
        <w:t>ng.h</w:t>
      </w:r>
      <w:r>
        <w:rPr>
          <w:i/>
          <w:sz w:val="22"/>
          <w:lang w:val="ro-RO"/>
        </w:rPr>
        <w:t>&gt;</w:t>
      </w:r>
      <w:r>
        <w:rPr>
          <w:sz w:val="22"/>
          <w:lang w:val="ro-RO"/>
        </w:rPr>
        <w:t xml:space="preserve">. </w:t>
      </w:r>
    </w:p>
    <w:p w:rsidR="00000000" w:rsidRDefault="007E2310">
      <w:pPr>
        <w:pStyle w:val="20"/>
        <w:rPr>
          <w:lang w:val="en-US"/>
        </w:rPr>
      </w:pPr>
      <w:r>
        <w:rPr>
          <w:lang w:val="fr-FR"/>
        </w:rPr>
        <w:t>Func</w:t>
      </w:r>
      <w:r>
        <w:t>ţ</w:t>
      </w:r>
      <w:r>
        <w:rPr>
          <w:lang w:val="fr-FR"/>
        </w:rPr>
        <w:t xml:space="preserve">ii din string.h: </w:t>
      </w:r>
    </w:p>
    <w:p w:rsidR="00000000" w:rsidRDefault="007E2310">
      <w:pPr>
        <w:ind w:left="720"/>
        <w:rPr>
          <w:sz w:val="22"/>
          <w:lang w:val="en-US"/>
        </w:rPr>
      </w:pPr>
      <w:r>
        <w:rPr>
          <w:sz w:val="22"/>
          <w:lang w:val="en-US"/>
        </w:rPr>
        <w:t xml:space="preserve">int </w:t>
      </w:r>
      <w:r>
        <w:rPr>
          <w:b/>
          <w:sz w:val="22"/>
          <w:lang w:val="en-US"/>
        </w:rPr>
        <w:t>strcmp</w:t>
      </w:r>
      <w:r>
        <w:rPr>
          <w:sz w:val="22"/>
          <w:lang w:val="en-US"/>
        </w:rPr>
        <w:t xml:space="preserve">(const char *s1, const char *s2); </w:t>
      </w:r>
    </w:p>
    <w:p w:rsidR="00000000" w:rsidRDefault="007E2310">
      <w:pPr>
        <w:ind w:left="720"/>
        <w:rPr>
          <w:sz w:val="22"/>
          <w:lang w:val="en-US"/>
        </w:rPr>
      </w:pPr>
      <w:r>
        <w:rPr>
          <w:sz w:val="22"/>
          <w:lang w:val="en-US"/>
        </w:rPr>
        <w:t>char *</w:t>
      </w:r>
      <w:r>
        <w:rPr>
          <w:b/>
          <w:sz w:val="22"/>
          <w:lang w:val="en-US"/>
        </w:rPr>
        <w:t>strcpy</w:t>
      </w:r>
      <w:r>
        <w:rPr>
          <w:sz w:val="22"/>
          <w:lang w:val="en-US"/>
        </w:rPr>
        <w:t>(char *d, const char *s);</w:t>
      </w:r>
    </w:p>
    <w:p w:rsidR="00000000" w:rsidRDefault="007E2310">
      <w:pPr>
        <w:ind w:left="720"/>
        <w:rPr>
          <w:sz w:val="22"/>
          <w:lang w:val="en-US"/>
        </w:rPr>
      </w:pPr>
      <w:r>
        <w:rPr>
          <w:sz w:val="22"/>
          <w:lang w:val="en-US"/>
        </w:rPr>
        <w:t xml:space="preserve">char* </w:t>
      </w:r>
      <w:r>
        <w:rPr>
          <w:b/>
          <w:sz w:val="22"/>
          <w:lang w:val="en-US"/>
        </w:rPr>
        <w:t>strncpy</w:t>
      </w:r>
      <w:r>
        <w:rPr>
          <w:sz w:val="22"/>
          <w:lang w:val="en-US"/>
        </w:rPr>
        <w:t>(char *d, const char *s, unsigned n);</w:t>
      </w:r>
    </w:p>
    <w:p w:rsidR="00000000" w:rsidRDefault="007E2310">
      <w:pPr>
        <w:ind w:left="720"/>
        <w:rPr>
          <w:sz w:val="22"/>
          <w:lang w:val="en-US"/>
        </w:rPr>
      </w:pPr>
      <w:r>
        <w:rPr>
          <w:sz w:val="22"/>
          <w:lang w:val="en-US"/>
        </w:rPr>
        <w:t>char *</w:t>
      </w:r>
      <w:r>
        <w:rPr>
          <w:b/>
          <w:sz w:val="22"/>
          <w:lang w:val="en-US"/>
        </w:rPr>
        <w:t>strdup</w:t>
      </w:r>
      <w:r>
        <w:rPr>
          <w:sz w:val="22"/>
          <w:lang w:val="en-US"/>
        </w:rPr>
        <w:t>(const char *s);</w:t>
      </w:r>
    </w:p>
    <w:p w:rsidR="00000000" w:rsidRDefault="007E2310">
      <w:pPr>
        <w:ind w:left="720"/>
        <w:rPr>
          <w:sz w:val="22"/>
          <w:lang w:val="en-US"/>
        </w:rPr>
      </w:pPr>
      <w:r>
        <w:rPr>
          <w:sz w:val="22"/>
          <w:lang w:val="en-US"/>
        </w:rPr>
        <w:t xml:space="preserve">int </w:t>
      </w:r>
      <w:r>
        <w:rPr>
          <w:b/>
          <w:sz w:val="22"/>
          <w:lang w:val="en-US"/>
        </w:rPr>
        <w:t>strlen</w:t>
      </w:r>
      <w:r>
        <w:rPr>
          <w:sz w:val="22"/>
          <w:lang w:val="en-US"/>
        </w:rPr>
        <w:t>(const char *s);</w:t>
      </w:r>
    </w:p>
    <w:p w:rsidR="00000000" w:rsidRDefault="007E2310">
      <w:pPr>
        <w:ind w:left="720"/>
        <w:rPr>
          <w:sz w:val="22"/>
          <w:lang w:val="en-US"/>
        </w:rPr>
      </w:pPr>
      <w:r>
        <w:rPr>
          <w:sz w:val="22"/>
          <w:lang w:val="en-US"/>
        </w:rPr>
        <w:t>char *</w:t>
      </w:r>
      <w:r>
        <w:rPr>
          <w:b/>
          <w:sz w:val="22"/>
          <w:lang w:val="en-US"/>
        </w:rPr>
        <w:t>strcat</w:t>
      </w:r>
      <w:r>
        <w:rPr>
          <w:sz w:val="22"/>
          <w:lang w:val="en-US"/>
        </w:rPr>
        <w:t>(char *d, const char *s</w:t>
      </w:r>
      <w:r>
        <w:rPr>
          <w:sz w:val="22"/>
          <w:lang w:val="en-US"/>
        </w:rPr>
        <w:t>);</w:t>
      </w:r>
    </w:p>
    <w:p w:rsidR="00000000" w:rsidRDefault="007E2310">
      <w:pPr>
        <w:ind w:left="720"/>
        <w:rPr>
          <w:sz w:val="22"/>
          <w:lang w:val="en-US"/>
        </w:rPr>
      </w:pPr>
      <w:r>
        <w:rPr>
          <w:sz w:val="22"/>
          <w:lang w:val="en-US"/>
        </w:rPr>
        <w:t>char *</w:t>
      </w:r>
      <w:r>
        <w:rPr>
          <w:b/>
          <w:sz w:val="22"/>
          <w:lang w:val="en-US"/>
        </w:rPr>
        <w:t>strncat</w:t>
      </w:r>
      <w:r>
        <w:rPr>
          <w:sz w:val="22"/>
          <w:lang w:val="en-US"/>
        </w:rPr>
        <w:t>(char *d, const char *s, unsigned n);</w:t>
      </w:r>
    </w:p>
    <w:p w:rsidR="00000000" w:rsidRDefault="007E2310">
      <w:pPr>
        <w:ind w:left="720"/>
        <w:rPr>
          <w:sz w:val="22"/>
          <w:lang w:val="en-US"/>
        </w:rPr>
      </w:pPr>
      <w:r>
        <w:rPr>
          <w:sz w:val="22"/>
          <w:lang w:val="en-US"/>
        </w:rPr>
        <w:t>char *</w:t>
      </w:r>
      <w:r>
        <w:rPr>
          <w:b/>
          <w:sz w:val="22"/>
          <w:lang w:val="en-US"/>
        </w:rPr>
        <w:t>strchr</w:t>
      </w:r>
      <w:r>
        <w:rPr>
          <w:sz w:val="22"/>
          <w:lang w:val="en-US"/>
        </w:rPr>
        <w:t>(const char *s, int c);</w:t>
      </w:r>
    </w:p>
    <w:p w:rsidR="00000000" w:rsidRDefault="007E2310">
      <w:pPr>
        <w:ind w:left="720"/>
        <w:rPr>
          <w:sz w:val="22"/>
          <w:lang w:val="en-US"/>
        </w:rPr>
      </w:pPr>
      <w:r>
        <w:rPr>
          <w:sz w:val="22"/>
          <w:lang w:val="en-US"/>
        </w:rPr>
        <w:t>char *</w:t>
      </w:r>
      <w:r>
        <w:rPr>
          <w:b/>
          <w:sz w:val="22"/>
          <w:lang w:val="en-US"/>
        </w:rPr>
        <w:t>strrchr</w:t>
      </w:r>
      <w:r>
        <w:rPr>
          <w:sz w:val="22"/>
          <w:lang w:val="en-US"/>
        </w:rPr>
        <w:t>(const char *s, int c);</w:t>
      </w:r>
    </w:p>
    <w:p w:rsidR="00000000" w:rsidRDefault="007E2310">
      <w:pPr>
        <w:ind w:left="720"/>
        <w:rPr>
          <w:sz w:val="22"/>
          <w:lang w:val="ro-RO"/>
        </w:rPr>
      </w:pPr>
      <w:r>
        <w:rPr>
          <w:sz w:val="22"/>
          <w:lang w:val="en-US"/>
        </w:rPr>
        <w:t>char *</w:t>
      </w:r>
      <w:r>
        <w:rPr>
          <w:b/>
          <w:sz w:val="22"/>
          <w:lang w:val="en-US"/>
        </w:rPr>
        <w:t>strstr</w:t>
      </w:r>
      <w:r>
        <w:rPr>
          <w:sz w:val="22"/>
          <w:lang w:val="en-US"/>
        </w:rPr>
        <w:t>(const char *s, const char *subsir);</w:t>
      </w:r>
    </w:p>
    <w:p w:rsidR="00000000" w:rsidRDefault="007E2310">
      <w:pPr>
        <w:ind w:firstLine="284"/>
        <w:jc w:val="both"/>
        <w:rPr>
          <w:sz w:val="22"/>
          <w:lang w:val="ro-RO"/>
        </w:rPr>
      </w:pPr>
    </w:p>
    <w:p w:rsidR="00000000" w:rsidRDefault="007E2310">
      <w:pPr>
        <w:ind w:firstLine="284"/>
        <w:jc w:val="both"/>
        <w:rPr>
          <w:b/>
          <w:sz w:val="22"/>
          <w:lang w:val="en-US"/>
        </w:rPr>
      </w:pPr>
      <w:r>
        <w:rPr>
          <w:sz w:val="22"/>
          <w:lang w:val="ro-RO"/>
        </w:rPr>
        <w:t>Unele din aceste funcţii le vom analiza:</w:t>
      </w:r>
    </w:p>
    <w:p w:rsidR="00000000" w:rsidRDefault="007E2310">
      <w:pPr>
        <w:jc w:val="both"/>
        <w:rPr>
          <w:sz w:val="22"/>
          <w:lang w:val="ro-RO"/>
        </w:rPr>
      </w:pPr>
      <w:r>
        <w:rPr>
          <w:b/>
          <w:sz w:val="22"/>
          <w:lang w:val="en-US"/>
        </w:rPr>
        <w:t xml:space="preserve">1. Functia strlen. </w:t>
      </w:r>
      <w:r>
        <w:rPr>
          <w:sz w:val="22"/>
          <w:lang w:val="en-US"/>
        </w:rPr>
        <w:t xml:space="preserve">  </w:t>
      </w:r>
      <w:r>
        <w:rPr>
          <w:sz w:val="22"/>
          <w:lang w:val="ro-RO"/>
        </w:rPr>
        <w:t xml:space="preserve">Prototip: </w:t>
      </w:r>
      <w:r>
        <w:rPr>
          <w:b/>
          <w:sz w:val="22"/>
          <w:lang w:val="ro-RO"/>
        </w:rPr>
        <w:t xml:space="preserve">size_t </w:t>
      </w:r>
      <w:r>
        <w:rPr>
          <w:b/>
          <w:sz w:val="22"/>
          <w:lang w:val="ro-RO"/>
        </w:rPr>
        <w:t>strlen(const char *S);</w:t>
      </w:r>
    </w:p>
    <w:p w:rsidR="00000000" w:rsidRPr="007E2310" w:rsidRDefault="007E2310">
      <w:pPr>
        <w:ind w:firstLine="284"/>
        <w:jc w:val="both"/>
        <w:rPr>
          <w:b/>
          <w:lang w:val="en-US"/>
        </w:rPr>
      </w:pPr>
      <w:r>
        <w:rPr>
          <w:sz w:val="22"/>
          <w:lang w:val="ro-RO"/>
        </w:rPr>
        <w:t>Efect: Determină lungimea şirului de caractere S.  În majoritatea cazurilor lungimea şirului nu coincide cu lungimea masivului în care se află şirul. Adică lungimea masivului este mai mare. Funcţia strlen() determină lungimea reală a</w:t>
      </w:r>
      <w:r>
        <w:rPr>
          <w:sz w:val="22"/>
          <w:lang w:val="ro-RO"/>
        </w:rPr>
        <w:t xml:space="preserve"> şirului şi întoarce o valoare de tip întreg egală cu cantitatea de caractere ce se află în şir.</w:t>
      </w:r>
    </w:p>
    <w:p w:rsidR="00000000" w:rsidRDefault="007E2310">
      <w:pPr>
        <w:ind w:left="1440"/>
        <w:rPr>
          <w:b/>
          <w:lang w:val="en-US"/>
        </w:rPr>
      </w:pPr>
      <w:r w:rsidRPr="007E2310">
        <w:rPr>
          <w:b/>
          <w:lang w:val="en-US"/>
        </w:rPr>
        <w:t>int str</w:t>
      </w:r>
      <w:r>
        <w:rPr>
          <w:b/>
          <w:lang w:val="en-US"/>
        </w:rPr>
        <w:t>l</w:t>
      </w:r>
      <w:r w:rsidRPr="007E2310">
        <w:rPr>
          <w:b/>
          <w:lang w:val="en-US"/>
        </w:rPr>
        <w:t>en (char str[])</w:t>
      </w:r>
    </w:p>
    <w:p w:rsidR="00000000" w:rsidRDefault="007E2310">
      <w:pPr>
        <w:ind w:left="1440"/>
        <w:rPr>
          <w:sz w:val="22"/>
          <w:lang w:val="ro-RO"/>
        </w:rPr>
      </w:pPr>
      <w:r>
        <w:rPr>
          <w:b/>
          <w:lang w:val="en-US"/>
        </w:rPr>
        <w:t xml:space="preserve">{ int len;  for(len=0; str[len]; len++); </w:t>
      </w:r>
      <w:r w:rsidRPr="007E2310">
        <w:rPr>
          <w:b/>
          <w:lang w:val="en-US"/>
        </w:rPr>
        <w:t>return len;</w:t>
      </w:r>
      <w:r>
        <w:rPr>
          <w:b/>
          <w:lang w:val="en-US"/>
        </w:rPr>
        <w:t xml:space="preserve">  </w:t>
      </w:r>
      <w:r w:rsidRPr="007E2310">
        <w:rPr>
          <w:b/>
          <w:lang w:val="en-US"/>
        </w:rPr>
        <w:t>}</w:t>
      </w:r>
    </w:p>
    <w:p w:rsidR="00000000" w:rsidRDefault="007E2310">
      <w:pPr>
        <w:ind w:firstLine="284"/>
        <w:jc w:val="both"/>
        <w:rPr>
          <w:i/>
          <w:sz w:val="22"/>
          <w:lang w:val="ro-RO"/>
        </w:rPr>
      </w:pPr>
      <w:r>
        <w:rPr>
          <w:sz w:val="22"/>
          <w:lang w:val="ro-RO"/>
        </w:rPr>
        <w:t>Exemplu:</w:t>
      </w:r>
    </w:p>
    <w:p w:rsidR="00000000" w:rsidRDefault="007E2310">
      <w:pPr>
        <w:ind w:firstLine="284"/>
        <w:jc w:val="both"/>
        <w:rPr>
          <w:i/>
          <w:sz w:val="22"/>
          <w:lang w:val="ro-RO"/>
        </w:rPr>
      </w:pPr>
      <w:r>
        <w:rPr>
          <w:i/>
          <w:sz w:val="22"/>
          <w:lang w:val="ro-RO"/>
        </w:rPr>
        <w:t>#include&lt;string.h&gt;</w:t>
      </w:r>
    </w:p>
    <w:p w:rsidR="00000000" w:rsidRDefault="007E2310">
      <w:pPr>
        <w:ind w:firstLine="284"/>
        <w:jc w:val="both"/>
        <w:rPr>
          <w:i/>
          <w:sz w:val="22"/>
          <w:lang w:val="ro-RO"/>
        </w:rPr>
      </w:pPr>
      <w:r>
        <w:rPr>
          <w:i/>
          <w:sz w:val="22"/>
          <w:lang w:val="ro-RO"/>
        </w:rPr>
        <w:t>#include&lt;stdio.h&gt;</w:t>
      </w:r>
    </w:p>
    <w:p w:rsidR="00000000" w:rsidRDefault="007E2310">
      <w:pPr>
        <w:ind w:firstLine="284"/>
        <w:jc w:val="both"/>
        <w:rPr>
          <w:b/>
          <w:i/>
          <w:sz w:val="22"/>
          <w:lang w:val="ro-RO"/>
        </w:rPr>
      </w:pPr>
      <w:r>
        <w:rPr>
          <w:i/>
          <w:sz w:val="22"/>
          <w:lang w:val="ro-RO"/>
        </w:rPr>
        <w:t>#include&lt;conio.h&gt;</w:t>
      </w:r>
    </w:p>
    <w:p w:rsidR="00000000" w:rsidRDefault="007E2310">
      <w:pPr>
        <w:ind w:firstLine="284"/>
        <w:jc w:val="both"/>
        <w:rPr>
          <w:b/>
          <w:i/>
          <w:sz w:val="22"/>
          <w:lang w:val="ro-RO"/>
        </w:rPr>
      </w:pPr>
      <w:r>
        <w:rPr>
          <w:b/>
          <w:i/>
          <w:sz w:val="22"/>
          <w:lang w:val="ro-RO"/>
        </w:rPr>
        <w:t>void main(void)</w:t>
      </w:r>
      <w:r>
        <w:rPr>
          <w:b/>
          <w:i/>
          <w:sz w:val="22"/>
          <w:lang w:val="ro-RO"/>
        </w:rPr>
        <w:t xml:space="preserve"> {</w:t>
      </w:r>
      <w:r>
        <w:rPr>
          <w:b/>
          <w:i/>
          <w:sz w:val="22"/>
          <w:lang w:val="ro-RO"/>
        </w:rPr>
        <w:tab/>
        <w:t>char name[20]; int k;</w:t>
      </w:r>
      <w:r>
        <w:rPr>
          <w:b/>
          <w:i/>
          <w:sz w:val="22"/>
          <w:lang w:val="ro-RO"/>
        </w:rPr>
        <w:tab/>
        <w:t>puts (“culege numele”); gets (name);</w:t>
      </w:r>
    </w:p>
    <w:p w:rsidR="00000000" w:rsidRDefault="007E2310">
      <w:pPr>
        <w:ind w:firstLine="284"/>
        <w:jc w:val="both"/>
        <w:rPr>
          <w:sz w:val="22"/>
          <w:lang w:val="en-US"/>
        </w:rPr>
      </w:pPr>
      <w:r>
        <w:rPr>
          <w:b/>
          <w:i/>
          <w:sz w:val="22"/>
          <w:lang w:val="ro-RO"/>
        </w:rPr>
        <w:t>k=strlen(name); printf (“Numele dvs are % d caractere”,K); getch(); }</w:t>
      </w:r>
    </w:p>
    <w:p w:rsidR="00000000" w:rsidRDefault="007E2310">
      <w:pPr>
        <w:rPr>
          <w:sz w:val="22"/>
          <w:lang w:val="en-US"/>
        </w:rPr>
      </w:pPr>
      <w:r>
        <w:rPr>
          <w:sz w:val="22"/>
          <w:lang w:val="en-US"/>
        </w:rPr>
        <w:t>Are rolul de a returna lungimea unui sir(fara a lua in considerare caracterul nul).</w:t>
      </w:r>
    </w:p>
    <w:p w:rsidR="00000000" w:rsidRDefault="007E2310">
      <w:pPr>
        <w:rPr>
          <w:sz w:val="22"/>
          <w:lang w:val="en-US"/>
        </w:rPr>
      </w:pPr>
      <w:r>
        <w:rPr>
          <w:sz w:val="22"/>
          <w:lang w:val="en-US"/>
        </w:rPr>
        <w:t>Forma generala : strlen(nume sir);</w:t>
      </w:r>
    </w:p>
    <w:p w:rsidR="00000000" w:rsidRDefault="007E2310">
      <w:pPr>
        <w:ind w:firstLine="720"/>
        <w:rPr>
          <w:sz w:val="22"/>
          <w:lang w:val="en-US"/>
        </w:rPr>
      </w:pPr>
      <w:r>
        <w:rPr>
          <w:sz w:val="22"/>
          <w:lang w:val="en-US"/>
        </w:rPr>
        <w:t>Exemp</w:t>
      </w:r>
      <w:r>
        <w:rPr>
          <w:sz w:val="22"/>
          <w:lang w:val="en-US"/>
        </w:rPr>
        <w:t>lu în C++: Se citeste un sir de caractere si se afiseaza numarul de caractere a sirului</w:t>
      </w:r>
    </w:p>
    <w:p w:rsidR="00000000" w:rsidRDefault="007E2310">
      <w:pPr>
        <w:rPr>
          <w:sz w:val="22"/>
          <w:lang w:val="en-US"/>
        </w:rPr>
      </w:pPr>
      <w:r>
        <w:rPr>
          <w:sz w:val="22"/>
          <w:lang w:val="en-US"/>
        </w:rPr>
        <w:t>#include&lt;iostream.h&gt;</w:t>
      </w:r>
    </w:p>
    <w:p w:rsidR="00000000" w:rsidRDefault="007E2310">
      <w:pPr>
        <w:rPr>
          <w:sz w:val="22"/>
          <w:lang w:val="en-US"/>
        </w:rPr>
      </w:pPr>
      <w:r>
        <w:rPr>
          <w:sz w:val="22"/>
          <w:lang w:val="en-US"/>
        </w:rPr>
        <w:t>#include&lt;conio.h&gt;</w:t>
      </w:r>
    </w:p>
    <w:p w:rsidR="00000000" w:rsidRDefault="007E2310">
      <w:pPr>
        <w:rPr>
          <w:sz w:val="22"/>
          <w:lang w:val="en-US"/>
        </w:rPr>
      </w:pPr>
      <w:r>
        <w:rPr>
          <w:sz w:val="22"/>
          <w:lang w:val="en-US"/>
        </w:rPr>
        <w:lastRenderedPageBreak/>
        <w:t>#include&lt;string.h&gt;</w:t>
      </w:r>
    </w:p>
    <w:p w:rsidR="00000000" w:rsidRDefault="007E2310">
      <w:pPr>
        <w:rPr>
          <w:sz w:val="22"/>
          <w:lang w:val="en-US"/>
        </w:rPr>
      </w:pPr>
      <w:r>
        <w:rPr>
          <w:sz w:val="22"/>
          <w:lang w:val="en-US"/>
        </w:rPr>
        <w:t>void main() {</w:t>
      </w:r>
    </w:p>
    <w:p w:rsidR="00000000" w:rsidRDefault="007E2310">
      <w:pPr>
        <w:rPr>
          <w:sz w:val="22"/>
          <w:lang w:val="en-US"/>
        </w:rPr>
      </w:pPr>
      <w:r>
        <w:rPr>
          <w:sz w:val="22"/>
          <w:lang w:val="en-US"/>
        </w:rPr>
        <w:t>char s1[100];</w:t>
      </w:r>
    </w:p>
    <w:p w:rsidR="00000000" w:rsidRDefault="007E2310">
      <w:pPr>
        <w:rPr>
          <w:sz w:val="22"/>
          <w:lang w:val="en-US"/>
        </w:rPr>
      </w:pPr>
      <w:r>
        <w:rPr>
          <w:sz w:val="22"/>
          <w:lang w:val="en-US"/>
        </w:rPr>
        <w:t>cin.get(s1,100);</w:t>
      </w:r>
    </w:p>
    <w:p w:rsidR="00000000" w:rsidRDefault="007E2310">
      <w:pPr>
        <w:rPr>
          <w:sz w:val="22"/>
          <w:lang w:val="en-US"/>
        </w:rPr>
      </w:pPr>
      <w:r>
        <w:rPr>
          <w:sz w:val="22"/>
          <w:lang w:val="en-US"/>
        </w:rPr>
        <w:t>cin.get();</w:t>
      </w:r>
    </w:p>
    <w:p w:rsidR="00000000" w:rsidRDefault="007E2310">
      <w:pPr>
        <w:rPr>
          <w:sz w:val="22"/>
          <w:lang w:val="en-US"/>
        </w:rPr>
      </w:pPr>
      <w:r>
        <w:rPr>
          <w:sz w:val="22"/>
          <w:lang w:val="en-US"/>
        </w:rPr>
        <w:t>cout&lt;&lt;"Sirul citit are"&lt;&lt;" "&lt;&lt;strlen(s1)&lt;&lt;" "&lt;&lt;"caract</w:t>
      </w:r>
      <w:r>
        <w:rPr>
          <w:sz w:val="22"/>
          <w:lang w:val="en-US"/>
        </w:rPr>
        <w:t>ere";</w:t>
      </w:r>
    </w:p>
    <w:p w:rsidR="00000000" w:rsidRDefault="007E2310">
      <w:pPr>
        <w:rPr>
          <w:sz w:val="22"/>
          <w:lang w:val="en-US"/>
        </w:rPr>
      </w:pPr>
      <w:r>
        <w:rPr>
          <w:sz w:val="22"/>
          <w:lang w:val="en-US"/>
        </w:rPr>
        <w:t>getch(); }</w:t>
      </w:r>
    </w:p>
    <w:p w:rsidR="00000000" w:rsidRDefault="007E2310">
      <w:pPr>
        <w:rPr>
          <w:sz w:val="22"/>
          <w:lang w:val="en-US"/>
        </w:rPr>
      </w:pPr>
      <w:bookmarkStart w:id="2" w:name="Functia_strcpy"/>
      <w:bookmarkEnd w:id="2"/>
    </w:p>
    <w:p w:rsidR="00000000" w:rsidRDefault="007E2310">
      <w:pPr>
        <w:ind w:firstLine="720"/>
        <w:jc w:val="both"/>
        <w:rPr>
          <w:sz w:val="22"/>
          <w:lang w:val="ro-RO"/>
        </w:rPr>
      </w:pPr>
      <w:r>
        <w:rPr>
          <w:sz w:val="22"/>
          <w:lang w:val="ro-RO"/>
        </w:rPr>
        <w:t xml:space="preserve">2. Funcţia </w:t>
      </w:r>
      <w:r>
        <w:rPr>
          <w:b/>
          <w:sz w:val="22"/>
          <w:lang w:val="ro-RO"/>
        </w:rPr>
        <w:t>strcmp();</w:t>
      </w:r>
      <w:r>
        <w:rPr>
          <w:sz w:val="22"/>
          <w:lang w:val="ro-RO"/>
        </w:rPr>
        <w:tab/>
        <w:t>Prototip: int strcmp (const char * S1, const char* S2);   Efect: Compară două şiruri.</w:t>
      </w:r>
    </w:p>
    <w:p w:rsidR="00000000" w:rsidRDefault="007E2310">
      <w:pPr>
        <w:ind w:firstLine="284"/>
        <w:jc w:val="both"/>
        <w:rPr>
          <w:rStyle w:val="HTMLTypewriter"/>
          <w:rFonts w:cs="Times New Roman"/>
          <w:color w:val="008000"/>
          <w:sz w:val="22"/>
          <w:lang w:val="en-GB"/>
        </w:rPr>
      </w:pPr>
      <w:r>
        <w:rPr>
          <w:sz w:val="22"/>
          <w:lang w:val="ro-RO"/>
        </w:rPr>
        <w:t xml:space="preserve">Limbajul C nu permite compararea a două şiruri în forma: </w:t>
      </w:r>
      <w:r>
        <w:rPr>
          <w:i/>
          <w:sz w:val="22"/>
          <w:lang w:val="ro-RO"/>
        </w:rPr>
        <w:t xml:space="preserve">if (S1==S2) ; </w:t>
      </w:r>
      <w:r>
        <w:rPr>
          <w:sz w:val="22"/>
          <w:lang w:val="ro-RO"/>
        </w:rPr>
        <w:t>Aici compararea este făcută cu ajutorul funcţiei strcmp() ca</w:t>
      </w:r>
      <w:r>
        <w:rPr>
          <w:sz w:val="22"/>
          <w:lang w:val="ro-RO"/>
        </w:rPr>
        <w:t>re întoarce valoare nulă, în caz că şirurile sînt identice, sau o valoare diferită de zero, în caz că şirurile nu coincid. După executarea funcţiei strcmp(), va fi întoarsă o valoare întreagă care va fi: mai mică ca 0 dacă S1&lt;S2;  mai mare ca 0 dacă S1&gt;S2;</w:t>
      </w:r>
      <w:r>
        <w:rPr>
          <w:sz w:val="22"/>
          <w:lang w:val="ro-RO"/>
        </w:rPr>
        <w:t xml:space="preserve"> egală cu 0 daca S1==S2;   Exemplu:</w:t>
      </w:r>
    </w:p>
    <w:p w:rsidR="00000000" w:rsidRDefault="007E2310">
      <w:pPr>
        <w:ind w:left="1440"/>
        <w:rPr>
          <w:color w:val="000080"/>
          <w:lang w:val="en-GB"/>
        </w:rPr>
      </w:pPr>
      <w:r>
        <w:rPr>
          <w:rStyle w:val="HTMLTypewriter"/>
          <w:rFonts w:cs="Times New Roman"/>
          <w:color w:val="008000"/>
          <w:sz w:val="22"/>
          <w:lang w:val="en-GB"/>
        </w:rPr>
        <w:t>int strcmp(char *s1,char *s2);</w:t>
      </w:r>
      <w:r>
        <w:rPr>
          <w:lang w:val="en-GB"/>
        </w:rPr>
        <w:t xml:space="preserve"> </w:t>
      </w:r>
    </w:p>
    <w:p w:rsidR="00000000" w:rsidRDefault="007E2310">
      <w:pPr>
        <w:ind w:left="1440"/>
        <w:rPr>
          <w:color w:val="000080"/>
          <w:lang w:val="en-GB"/>
        </w:rPr>
      </w:pPr>
      <w:r>
        <w:rPr>
          <w:color w:val="000080"/>
          <w:lang w:val="en-GB"/>
        </w:rPr>
        <w:t>returneaza:</w:t>
      </w:r>
      <w:r>
        <w:rPr>
          <w:color w:val="000080"/>
          <w:lang w:val="en-GB"/>
        </w:rPr>
        <w:tab/>
        <w:t xml:space="preserve"> &lt;0, daca s1 &lt; s2</w:t>
      </w:r>
      <w:r>
        <w:rPr>
          <w:lang w:val="en-GB"/>
        </w:rPr>
        <w:t xml:space="preserve"> </w:t>
      </w:r>
    </w:p>
    <w:p w:rsidR="00000000" w:rsidRDefault="007E2310">
      <w:pPr>
        <w:ind w:left="2160"/>
        <w:rPr>
          <w:color w:val="000080"/>
          <w:lang w:val="en-GB"/>
        </w:rPr>
      </w:pPr>
      <w:r>
        <w:rPr>
          <w:color w:val="000080"/>
          <w:lang w:val="en-GB"/>
        </w:rPr>
        <w:t xml:space="preserve">         </w:t>
      </w:r>
      <w:r>
        <w:rPr>
          <w:color w:val="000080"/>
          <w:lang w:val="en-GB"/>
        </w:rPr>
        <w:t>0, daca s1 = s2</w:t>
      </w:r>
      <w:r>
        <w:rPr>
          <w:lang w:val="en-GB"/>
        </w:rPr>
        <w:t xml:space="preserve"> </w:t>
      </w:r>
    </w:p>
    <w:p w:rsidR="00000000" w:rsidRDefault="007E2310">
      <w:pPr>
        <w:ind w:left="2160"/>
        <w:rPr>
          <w:i/>
          <w:sz w:val="22"/>
          <w:lang w:val="ro-RO"/>
        </w:rPr>
      </w:pPr>
      <w:r>
        <w:rPr>
          <w:color w:val="000080"/>
          <w:lang w:val="en-GB"/>
        </w:rPr>
        <w:t xml:space="preserve">       </w:t>
      </w:r>
      <w:r>
        <w:rPr>
          <w:color w:val="000080"/>
          <w:lang w:val="en-GB"/>
        </w:rPr>
        <w:t>&gt;0, daca s1 &gt; s2</w:t>
      </w:r>
    </w:p>
    <w:p w:rsidR="00000000" w:rsidRDefault="007E2310">
      <w:pPr>
        <w:ind w:firstLine="284"/>
        <w:jc w:val="both"/>
        <w:rPr>
          <w:i/>
          <w:sz w:val="22"/>
          <w:lang w:val="ro-RO"/>
        </w:rPr>
      </w:pPr>
      <w:r>
        <w:rPr>
          <w:i/>
          <w:sz w:val="22"/>
          <w:lang w:val="ro-RO"/>
        </w:rPr>
        <w:t>#include&lt;string.h&gt;</w:t>
      </w:r>
    </w:p>
    <w:p w:rsidR="00000000" w:rsidRDefault="007E2310">
      <w:pPr>
        <w:ind w:firstLine="284"/>
        <w:jc w:val="both"/>
        <w:rPr>
          <w:i/>
          <w:sz w:val="22"/>
          <w:lang w:val="ro-RO"/>
        </w:rPr>
      </w:pPr>
      <w:r>
        <w:rPr>
          <w:i/>
          <w:sz w:val="22"/>
          <w:lang w:val="ro-RO"/>
        </w:rPr>
        <w:t>#include&lt;stdio.h&gt;</w:t>
      </w:r>
    </w:p>
    <w:p w:rsidR="00000000" w:rsidRDefault="007E2310">
      <w:pPr>
        <w:ind w:firstLine="284"/>
        <w:jc w:val="both"/>
        <w:rPr>
          <w:b/>
          <w:i/>
          <w:sz w:val="22"/>
          <w:lang w:val="ro-RO"/>
        </w:rPr>
      </w:pPr>
      <w:r>
        <w:rPr>
          <w:i/>
          <w:sz w:val="22"/>
          <w:lang w:val="ro-RO"/>
        </w:rPr>
        <w:t>#include&lt;conio.h&gt;</w:t>
      </w:r>
    </w:p>
    <w:p w:rsidR="00000000" w:rsidRDefault="007E2310">
      <w:pPr>
        <w:ind w:firstLine="284"/>
        <w:jc w:val="both"/>
        <w:rPr>
          <w:b/>
          <w:i/>
          <w:sz w:val="22"/>
          <w:lang w:val="ro-RO"/>
        </w:rPr>
      </w:pPr>
      <w:r>
        <w:rPr>
          <w:b/>
          <w:i/>
          <w:sz w:val="22"/>
          <w:lang w:val="ro-RO"/>
        </w:rPr>
        <w:t>void main(void) {  char S1 [30]; char S2 [30]; int k</w:t>
      </w:r>
      <w:r>
        <w:rPr>
          <w:b/>
          <w:i/>
          <w:sz w:val="22"/>
          <w:lang w:val="ro-RO"/>
        </w:rPr>
        <w:t>;</w:t>
      </w:r>
    </w:p>
    <w:p w:rsidR="00000000" w:rsidRDefault="007E2310">
      <w:pPr>
        <w:ind w:firstLine="284"/>
        <w:jc w:val="both"/>
        <w:rPr>
          <w:b/>
          <w:i/>
          <w:sz w:val="22"/>
          <w:lang w:val="ro-RO"/>
        </w:rPr>
      </w:pPr>
      <w:r>
        <w:rPr>
          <w:b/>
          <w:i/>
          <w:sz w:val="22"/>
          <w:lang w:val="ro-RO"/>
        </w:rPr>
        <w:t>gets (S1); gets (S2); k=strcmp(S1,S2);</w:t>
      </w:r>
    </w:p>
    <w:p w:rsidR="00000000" w:rsidRDefault="007E2310">
      <w:pPr>
        <w:ind w:firstLine="284"/>
        <w:jc w:val="both"/>
        <w:rPr>
          <w:rStyle w:val="HTMLTypewriter"/>
          <w:color w:val="008000"/>
          <w:lang w:val="en-GB"/>
        </w:rPr>
      </w:pPr>
      <w:r>
        <w:rPr>
          <w:b/>
          <w:i/>
          <w:sz w:val="22"/>
          <w:lang w:val="ro-RO"/>
        </w:rPr>
        <w:t>If (k==0) puts (“sirurile coincid”); else puts (“sirurile nu coincid”);</w:t>
      </w:r>
      <w:r>
        <w:rPr>
          <w:b/>
          <w:i/>
          <w:sz w:val="22"/>
          <w:lang w:val="ro-RO"/>
        </w:rPr>
        <w:tab/>
      </w:r>
      <w:r>
        <w:rPr>
          <w:b/>
          <w:i/>
          <w:sz w:val="22"/>
          <w:lang w:val="ro-RO"/>
        </w:rPr>
        <w:tab/>
        <w:t>getch();}</w:t>
      </w:r>
    </w:p>
    <w:p w:rsidR="00000000" w:rsidRDefault="007E2310">
      <w:pPr>
        <w:numPr>
          <w:ilvl w:val="1"/>
          <w:numId w:val="13"/>
        </w:numPr>
        <w:spacing w:before="100" w:after="100"/>
        <w:rPr>
          <w:b/>
          <w:sz w:val="22"/>
          <w:lang w:val="en-US"/>
        </w:rPr>
      </w:pPr>
      <w:r>
        <w:rPr>
          <w:rStyle w:val="HTMLTypewriter"/>
          <w:color w:val="008000"/>
          <w:lang w:val="en-GB"/>
        </w:rPr>
        <w:t>int strncmp(char *s1,char *s2,int n);</w:t>
      </w:r>
      <w:r>
        <w:rPr>
          <w:lang w:val="en-GB"/>
        </w:rPr>
        <w:t xml:space="preserve"> // </w:t>
      </w:r>
      <w:r>
        <w:rPr>
          <w:color w:val="000080"/>
          <w:lang w:val="en-GB"/>
        </w:rPr>
        <w:t>comparare a doua siruri pe lungimea n</w:t>
      </w:r>
      <w:r>
        <w:rPr>
          <w:lang w:val="en-GB"/>
        </w:rPr>
        <w:t xml:space="preserve"> </w:t>
      </w:r>
    </w:p>
    <w:p w:rsidR="00000000" w:rsidRDefault="007E2310">
      <w:pPr>
        <w:rPr>
          <w:b/>
          <w:sz w:val="22"/>
          <w:lang w:val="en-US"/>
        </w:rPr>
      </w:pPr>
    </w:p>
    <w:p w:rsidR="00000000" w:rsidRDefault="007E2310">
      <w:pPr>
        <w:ind w:left="284"/>
        <w:jc w:val="both"/>
        <w:rPr>
          <w:sz w:val="22"/>
          <w:lang w:val="en-US"/>
        </w:rPr>
      </w:pPr>
      <w:r>
        <w:rPr>
          <w:b/>
          <w:sz w:val="22"/>
          <w:lang w:val="en-US"/>
        </w:rPr>
        <w:t xml:space="preserve">3. </w:t>
      </w:r>
      <w:r>
        <w:rPr>
          <w:sz w:val="22"/>
          <w:lang w:val="ro-RO"/>
        </w:rPr>
        <w:t xml:space="preserve">Funcţia </w:t>
      </w:r>
      <w:r>
        <w:rPr>
          <w:b/>
          <w:sz w:val="22"/>
          <w:lang w:val="ro-RO"/>
        </w:rPr>
        <w:t>strcpy();</w:t>
      </w:r>
      <w:r>
        <w:rPr>
          <w:b/>
          <w:sz w:val="22"/>
          <w:lang w:val="ro-RO"/>
        </w:rPr>
        <w:tab/>
      </w:r>
      <w:r>
        <w:rPr>
          <w:sz w:val="22"/>
          <w:lang w:val="ro-RO"/>
        </w:rPr>
        <w:t>Prototip: char *strcpy(char *S</w:t>
      </w:r>
      <w:r>
        <w:rPr>
          <w:sz w:val="22"/>
          <w:lang w:val="ro-RO"/>
        </w:rPr>
        <w:t>1, const char *S2);</w:t>
      </w:r>
    </w:p>
    <w:p w:rsidR="00000000" w:rsidRDefault="007E2310">
      <w:pPr>
        <w:numPr>
          <w:ilvl w:val="1"/>
          <w:numId w:val="13"/>
        </w:numPr>
        <w:spacing w:before="100" w:after="100"/>
        <w:jc w:val="both"/>
        <w:rPr>
          <w:sz w:val="22"/>
          <w:lang w:val="ro-RO"/>
        </w:rPr>
      </w:pPr>
      <w:r>
        <w:rPr>
          <w:sz w:val="22"/>
          <w:lang w:val="en-US"/>
        </w:rPr>
        <w:t xml:space="preserve">Forma generala: strcpy(destinatie,sursa). </w:t>
      </w:r>
      <w:r>
        <w:rPr>
          <w:sz w:val="22"/>
          <w:lang w:val="ro-RO"/>
        </w:rPr>
        <w:t xml:space="preserve">Efect: Copie şirul S2 în şirul S1. După îndeplinirea funcţiei </w:t>
      </w:r>
      <w:r>
        <w:rPr>
          <w:i/>
          <w:sz w:val="22"/>
          <w:lang w:val="ro-RO"/>
        </w:rPr>
        <w:t xml:space="preserve">strcpy (S1,S2);   </w:t>
      </w:r>
      <w:r>
        <w:rPr>
          <w:sz w:val="22"/>
          <w:lang w:val="ro-RO"/>
        </w:rPr>
        <w:t xml:space="preserve">şirul S1 îşi va pierde valoarea iniţială şi va avea valoarea nouă din S2. Iar S2  va rămîne neschimbat. </w:t>
      </w:r>
      <w:r>
        <w:rPr>
          <w:color w:val="000080"/>
          <w:sz w:val="22"/>
          <w:lang w:val="en-GB"/>
        </w:rPr>
        <w:t>Copiaza si</w:t>
      </w:r>
      <w:r>
        <w:rPr>
          <w:color w:val="000080"/>
          <w:sz w:val="22"/>
          <w:lang w:val="en-GB"/>
        </w:rPr>
        <w:t>rul sursa s in sirul destinatie d; returneaza  adresa sirului destinatie.</w:t>
      </w:r>
    </w:p>
    <w:p w:rsidR="00000000" w:rsidRDefault="007E2310">
      <w:pPr>
        <w:ind w:firstLine="284"/>
        <w:jc w:val="both"/>
        <w:rPr>
          <w:i/>
          <w:sz w:val="22"/>
          <w:lang w:val="ro-RO"/>
        </w:rPr>
      </w:pPr>
      <w:r>
        <w:rPr>
          <w:sz w:val="22"/>
          <w:lang w:val="ro-RO"/>
        </w:rPr>
        <w:t>Exemplu:</w:t>
      </w:r>
    </w:p>
    <w:p w:rsidR="00000000" w:rsidRDefault="007E2310">
      <w:pPr>
        <w:ind w:firstLine="284"/>
        <w:jc w:val="both"/>
        <w:rPr>
          <w:i/>
          <w:sz w:val="22"/>
          <w:lang w:val="ro-RO"/>
        </w:rPr>
      </w:pPr>
      <w:r>
        <w:rPr>
          <w:i/>
          <w:sz w:val="22"/>
          <w:lang w:val="ro-RO"/>
        </w:rPr>
        <w:t>#include&lt;string.h&gt;</w:t>
      </w:r>
    </w:p>
    <w:p w:rsidR="00000000" w:rsidRDefault="007E2310">
      <w:pPr>
        <w:ind w:firstLine="284"/>
        <w:jc w:val="both"/>
        <w:rPr>
          <w:i/>
          <w:sz w:val="22"/>
          <w:lang w:val="ro-RO"/>
        </w:rPr>
      </w:pPr>
      <w:r>
        <w:rPr>
          <w:i/>
          <w:sz w:val="22"/>
          <w:lang w:val="ro-RO"/>
        </w:rPr>
        <w:t>#include&lt;stdio.h&gt;</w:t>
      </w:r>
    </w:p>
    <w:p w:rsidR="00000000" w:rsidRDefault="007E2310">
      <w:pPr>
        <w:ind w:firstLine="284"/>
        <w:jc w:val="both"/>
        <w:rPr>
          <w:b/>
          <w:i/>
          <w:sz w:val="22"/>
          <w:lang w:val="ro-RO"/>
        </w:rPr>
      </w:pPr>
      <w:r>
        <w:rPr>
          <w:i/>
          <w:sz w:val="22"/>
          <w:lang w:val="ro-RO"/>
        </w:rPr>
        <w:t>#include&lt;conio.h&gt;</w:t>
      </w:r>
    </w:p>
    <w:p w:rsidR="00000000" w:rsidRDefault="007E2310">
      <w:pPr>
        <w:ind w:firstLine="284"/>
        <w:jc w:val="both"/>
        <w:rPr>
          <w:b/>
          <w:i/>
          <w:sz w:val="22"/>
          <w:lang w:val="ro-RO"/>
        </w:rPr>
      </w:pPr>
      <w:r>
        <w:rPr>
          <w:b/>
          <w:i/>
          <w:sz w:val="22"/>
          <w:lang w:val="ro-RO"/>
        </w:rPr>
        <w:t>void main(void) {</w:t>
      </w:r>
      <w:r>
        <w:rPr>
          <w:b/>
          <w:i/>
          <w:sz w:val="22"/>
          <w:lang w:val="ro-RO"/>
        </w:rPr>
        <w:tab/>
        <w:t>char name [30]; char fam [30];</w:t>
      </w:r>
      <w:r>
        <w:rPr>
          <w:b/>
          <w:i/>
          <w:sz w:val="22"/>
          <w:lang w:val="ro-RO"/>
        </w:rPr>
        <w:tab/>
        <w:t xml:space="preserve"> </w:t>
      </w:r>
      <w:r>
        <w:rPr>
          <w:b/>
          <w:i/>
          <w:sz w:val="22"/>
          <w:lang w:val="ro-RO"/>
        </w:rPr>
        <w:tab/>
        <w:t>puts (“Culege numele”); gets (nume);</w:t>
      </w:r>
    </w:p>
    <w:p w:rsidR="00000000" w:rsidRDefault="007E2310">
      <w:pPr>
        <w:ind w:firstLine="284"/>
        <w:jc w:val="both"/>
        <w:rPr>
          <w:sz w:val="22"/>
          <w:lang w:val="ro-RO"/>
        </w:rPr>
      </w:pPr>
      <w:r>
        <w:rPr>
          <w:b/>
          <w:i/>
          <w:sz w:val="22"/>
          <w:lang w:val="ro-RO"/>
        </w:rPr>
        <w:t xml:space="preserve">puts (“culege familia”); gets </w:t>
      </w:r>
      <w:r>
        <w:rPr>
          <w:b/>
          <w:i/>
          <w:sz w:val="22"/>
          <w:lang w:val="ro-RO"/>
        </w:rPr>
        <w:t>(fam);</w:t>
      </w:r>
      <w:r>
        <w:rPr>
          <w:b/>
          <w:i/>
          <w:sz w:val="22"/>
          <w:lang w:val="ro-RO"/>
        </w:rPr>
        <w:tab/>
        <w:t>strcpy (nume, fam);</w:t>
      </w:r>
      <w:r>
        <w:rPr>
          <w:b/>
          <w:i/>
          <w:sz w:val="22"/>
          <w:lang w:val="ro-RO"/>
        </w:rPr>
        <w:tab/>
        <w:t>puts(nume); puts(fam); getch(); }</w:t>
      </w:r>
    </w:p>
    <w:p w:rsidR="00000000" w:rsidRDefault="007E2310">
      <w:pPr>
        <w:ind w:firstLine="284"/>
        <w:jc w:val="both"/>
        <w:rPr>
          <w:sz w:val="22"/>
          <w:lang w:val="en-US"/>
        </w:rPr>
      </w:pPr>
      <w:r>
        <w:rPr>
          <w:sz w:val="22"/>
          <w:lang w:val="ro-RO"/>
        </w:rPr>
        <w:t>În rezultatul îndeplinirii acestui exemplu numele va fi identic cu familia.</w:t>
      </w:r>
    </w:p>
    <w:p w:rsidR="00000000" w:rsidRDefault="007E2310">
      <w:pPr>
        <w:rPr>
          <w:sz w:val="22"/>
          <w:lang w:val="en-US"/>
        </w:rPr>
      </w:pPr>
      <w:r>
        <w:rPr>
          <w:sz w:val="22"/>
          <w:lang w:val="en-US"/>
        </w:rPr>
        <w:t xml:space="preserve">Exemplu C++: </w:t>
      </w:r>
    </w:p>
    <w:p w:rsidR="00000000" w:rsidRDefault="007E2310">
      <w:pPr>
        <w:rPr>
          <w:sz w:val="22"/>
          <w:lang w:val="en-US"/>
        </w:rPr>
      </w:pPr>
      <w:r>
        <w:rPr>
          <w:sz w:val="22"/>
          <w:lang w:val="en-US"/>
        </w:rPr>
        <w:t>#include&lt;iostream.h&gt;</w:t>
      </w:r>
    </w:p>
    <w:p w:rsidR="00000000" w:rsidRDefault="007E2310">
      <w:pPr>
        <w:rPr>
          <w:sz w:val="22"/>
          <w:lang w:val="en-US"/>
        </w:rPr>
      </w:pPr>
      <w:r>
        <w:rPr>
          <w:sz w:val="22"/>
          <w:lang w:val="en-US"/>
        </w:rPr>
        <w:t>#include&lt;conio.h&gt;</w:t>
      </w:r>
    </w:p>
    <w:p w:rsidR="00000000" w:rsidRDefault="007E2310">
      <w:pPr>
        <w:rPr>
          <w:sz w:val="22"/>
          <w:lang w:val="en-US"/>
        </w:rPr>
      </w:pPr>
      <w:r>
        <w:rPr>
          <w:sz w:val="22"/>
          <w:lang w:val="en-US"/>
        </w:rPr>
        <w:t>#include&lt;string.h&gt;</w:t>
      </w:r>
    </w:p>
    <w:p w:rsidR="00000000" w:rsidRDefault="007E2310">
      <w:pPr>
        <w:rPr>
          <w:sz w:val="22"/>
          <w:lang w:val="en-US"/>
        </w:rPr>
      </w:pPr>
      <w:r>
        <w:rPr>
          <w:sz w:val="22"/>
          <w:lang w:val="en-US"/>
        </w:rPr>
        <w:t>void main() {</w:t>
      </w:r>
    </w:p>
    <w:p w:rsidR="00000000" w:rsidRDefault="007E2310">
      <w:pPr>
        <w:rPr>
          <w:sz w:val="22"/>
          <w:lang w:val="en-US"/>
        </w:rPr>
      </w:pPr>
      <w:r>
        <w:rPr>
          <w:sz w:val="22"/>
          <w:lang w:val="en-US"/>
        </w:rPr>
        <w:t>char s1[20]="Limbalul Turbo C++",</w:t>
      </w:r>
      <w:r>
        <w:rPr>
          <w:sz w:val="22"/>
          <w:lang w:val="en-US"/>
        </w:rPr>
        <w:t>s2[20]="Limbajul C++";</w:t>
      </w:r>
    </w:p>
    <w:p w:rsidR="00000000" w:rsidRDefault="007E2310">
      <w:pPr>
        <w:rPr>
          <w:b/>
          <w:sz w:val="22"/>
          <w:lang w:val="en-US"/>
        </w:rPr>
      </w:pPr>
      <w:r>
        <w:rPr>
          <w:sz w:val="22"/>
          <w:lang w:val="en-US"/>
        </w:rPr>
        <w:t>strcpy(s1,s2);       cout&lt;&lt;s1;         getch(); }</w:t>
      </w:r>
    </w:p>
    <w:p w:rsidR="00000000" w:rsidRDefault="007E2310">
      <w:pPr>
        <w:rPr>
          <w:b/>
          <w:sz w:val="22"/>
          <w:lang w:val="en-US"/>
        </w:rPr>
      </w:pPr>
      <w:bookmarkStart w:id="3" w:name="Functia_strcat"/>
      <w:bookmarkEnd w:id="3"/>
    </w:p>
    <w:p w:rsidR="00000000" w:rsidRDefault="007E2310">
      <w:pPr>
        <w:rPr>
          <w:sz w:val="22"/>
          <w:lang w:val="en-US"/>
        </w:rPr>
      </w:pPr>
      <w:r>
        <w:rPr>
          <w:b/>
          <w:sz w:val="22"/>
          <w:lang w:val="en-US"/>
        </w:rPr>
        <w:t xml:space="preserve">4. Functia strcat. </w:t>
      </w:r>
      <w:r>
        <w:rPr>
          <w:sz w:val="22"/>
          <w:lang w:val="ro-RO"/>
        </w:rPr>
        <w:t>Prototip:</w:t>
      </w:r>
      <w:r>
        <w:rPr>
          <w:b/>
          <w:sz w:val="22"/>
          <w:lang w:val="ro-RO"/>
        </w:rPr>
        <w:t xml:space="preserve"> char *strcat (char *dest, const char *sursa);</w:t>
      </w:r>
    </w:p>
    <w:p w:rsidR="00000000" w:rsidRDefault="007E2310">
      <w:pPr>
        <w:rPr>
          <w:sz w:val="22"/>
          <w:lang w:val="en-US"/>
        </w:rPr>
      </w:pPr>
      <w:r>
        <w:rPr>
          <w:sz w:val="22"/>
          <w:lang w:val="en-US"/>
        </w:rPr>
        <w:t xml:space="preserve">Forma generala: </w:t>
      </w:r>
      <w:r>
        <w:rPr>
          <w:b/>
          <w:sz w:val="22"/>
          <w:lang w:val="en-US"/>
        </w:rPr>
        <w:t>strcat(destinatie,sursa)</w:t>
      </w:r>
    </w:p>
    <w:p w:rsidR="00000000" w:rsidRDefault="007E2310">
      <w:pPr>
        <w:rPr>
          <w:sz w:val="22"/>
          <w:lang w:val="ro-RO"/>
        </w:rPr>
      </w:pPr>
      <w:r>
        <w:rPr>
          <w:sz w:val="22"/>
          <w:lang w:val="en-US"/>
        </w:rPr>
        <w:t>Funtia are rolul de a adauga sirului de la adresa destinatie sirul</w:t>
      </w:r>
      <w:r>
        <w:rPr>
          <w:sz w:val="22"/>
          <w:lang w:val="en-US"/>
        </w:rPr>
        <w:t xml:space="preserve"> de la adresa sursa, adic</w:t>
      </w:r>
      <w:r>
        <w:rPr>
          <w:sz w:val="22"/>
          <w:lang w:val="ro-RO"/>
        </w:rPr>
        <w:t xml:space="preserve">ă </w:t>
      </w:r>
      <w:r>
        <w:rPr>
          <w:color w:val="000080"/>
          <w:sz w:val="22"/>
          <w:lang w:val="en-GB"/>
        </w:rPr>
        <w:t>concateneaza cele doua siruri si returneaza adresa sirului rezultat.</w:t>
      </w:r>
    </w:p>
    <w:p w:rsidR="00000000" w:rsidRDefault="007E2310">
      <w:pPr>
        <w:ind w:firstLine="284"/>
        <w:jc w:val="both"/>
        <w:rPr>
          <w:i/>
          <w:sz w:val="22"/>
          <w:lang w:val="ro-RO"/>
        </w:rPr>
      </w:pPr>
      <w:r>
        <w:rPr>
          <w:sz w:val="22"/>
          <w:lang w:val="ro-RO"/>
        </w:rPr>
        <w:t>Exemplu 1:</w:t>
      </w:r>
    </w:p>
    <w:p w:rsidR="00000000" w:rsidRDefault="007E2310">
      <w:pPr>
        <w:ind w:firstLine="284"/>
        <w:jc w:val="both"/>
        <w:rPr>
          <w:i/>
          <w:sz w:val="22"/>
          <w:lang w:val="ro-RO"/>
        </w:rPr>
      </w:pPr>
      <w:r>
        <w:rPr>
          <w:i/>
          <w:sz w:val="22"/>
          <w:lang w:val="ro-RO"/>
        </w:rPr>
        <w:t>#include&lt;string.h&gt;</w:t>
      </w:r>
    </w:p>
    <w:p w:rsidR="00000000" w:rsidRDefault="007E2310">
      <w:pPr>
        <w:ind w:firstLine="284"/>
        <w:jc w:val="both"/>
        <w:rPr>
          <w:i/>
          <w:sz w:val="22"/>
          <w:lang w:val="ro-RO"/>
        </w:rPr>
      </w:pPr>
      <w:r>
        <w:rPr>
          <w:i/>
          <w:sz w:val="22"/>
          <w:lang w:val="ro-RO"/>
        </w:rPr>
        <w:t>#include&lt;stdio.h&gt;</w:t>
      </w:r>
    </w:p>
    <w:p w:rsidR="00000000" w:rsidRDefault="007E2310">
      <w:pPr>
        <w:ind w:firstLine="284"/>
        <w:jc w:val="both"/>
        <w:rPr>
          <w:b/>
          <w:i/>
          <w:sz w:val="22"/>
          <w:lang w:val="ro-RO"/>
        </w:rPr>
      </w:pPr>
      <w:r>
        <w:rPr>
          <w:i/>
          <w:sz w:val="22"/>
          <w:lang w:val="ro-RO"/>
        </w:rPr>
        <w:t>#include&lt;conio.h&gt;</w:t>
      </w:r>
    </w:p>
    <w:p w:rsidR="00000000" w:rsidRDefault="007E2310">
      <w:pPr>
        <w:ind w:firstLine="284"/>
        <w:jc w:val="both"/>
        <w:rPr>
          <w:b/>
          <w:i/>
          <w:sz w:val="22"/>
          <w:lang w:val="ro-RO"/>
        </w:rPr>
      </w:pPr>
      <w:r>
        <w:rPr>
          <w:b/>
          <w:i/>
          <w:sz w:val="22"/>
          <w:lang w:val="ro-RO"/>
        </w:rPr>
        <w:t>void main(void) {</w:t>
      </w:r>
    </w:p>
    <w:p w:rsidR="00000000" w:rsidRDefault="007E2310">
      <w:pPr>
        <w:ind w:firstLine="284"/>
        <w:jc w:val="both"/>
        <w:rPr>
          <w:b/>
          <w:i/>
          <w:sz w:val="22"/>
          <w:lang w:val="ro-RO"/>
        </w:rPr>
      </w:pPr>
      <w:r>
        <w:rPr>
          <w:b/>
          <w:i/>
          <w:sz w:val="22"/>
          <w:lang w:val="ro-RO"/>
        </w:rPr>
        <w:lastRenderedPageBreak/>
        <w:t>char dest [50]; char sursa [5];</w:t>
      </w:r>
    </w:p>
    <w:p w:rsidR="00000000" w:rsidRDefault="007E2310">
      <w:pPr>
        <w:ind w:firstLine="284"/>
        <w:jc w:val="both"/>
        <w:rPr>
          <w:b/>
          <w:i/>
          <w:sz w:val="22"/>
          <w:lang w:val="ro-RO"/>
        </w:rPr>
      </w:pPr>
      <w:r>
        <w:rPr>
          <w:b/>
          <w:i/>
          <w:sz w:val="22"/>
          <w:lang w:val="ro-RO"/>
        </w:rPr>
        <w:t>dess=“Turbo ”; sursa =“C++”;</w:t>
      </w:r>
    </w:p>
    <w:p w:rsidR="00000000" w:rsidRDefault="007E2310">
      <w:pPr>
        <w:ind w:firstLine="284"/>
        <w:jc w:val="both"/>
        <w:rPr>
          <w:sz w:val="22"/>
          <w:lang w:val="en-US"/>
        </w:rPr>
      </w:pPr>
      <w:r>
        <w:rPr>
          <w:b/>
          <w:i/>
          <w:sz w:val="22"/>
          <w:lang w:val="ro-RO"/>
        </w:rPr>
        <w:t>strcat (dest,su</w:t>
      </w:r>
      <w:r>
        <w:rPr>
          <w:b/>
          <w:i/>
          <w:sz w:val="22"/>
          <w:lang w:val="ro-RO"/>
        </w:rPr>
        <w:t>rsa); puts(dest); getch(); }</w:t>
      </w:r>
      <w:r>
        <w:rPr>
          <w:i/>
          <w:sz w:val="22"/>
          <w:lang w:val="ro-RO"/>
        </w:rPr>
        <w:tab/>
      </w:r>
      <w:r>
        <w:rPr>
          <w:sz w:val="22"/>
          <w:lang w:val="ro-RO"/>
        </w:rPr>
        <w:t xml:space="preserve">Aici rezultatul va fi: </w:t>
      </w:r>
      <w:r>
        <w:rPr>
          <w:i/>
          <w:sz w:val="22"/>
          <w:lang w:val="ro-RO"/>
        </w:rPr>
        <w:t>dest=Turbo C++</w:t>
      </w:r>
      <w:r>
        <w:rPr>
          <w:sz w:val="22"/>
          <w:lang w:val="ro-RO"/>
        </w:rPr>
        <w:t>.</w:t>
      </w:r>
    </w:p>
    <w:p w:rsidR="00000000" w:rsidRDefault="007E2310">
      <w:pPr>
        <w:rPr>
          <w:sz w:val="22"/>
          <w:lang w:val="en-US"/>
        </w:rPr>
      </w:pPr>
      <w:r>
        <w:rPr>
          <w:sz w:val="22"/>
          <w:lang w:val="en-US"/>
        </w:rPr>
        <w:t xml:space="preserve">Exemplu 2 </w:t>
      </w:r>
      <w:r>
        <w:rPr>
          <w:sz w:val="22"/>
          <w:lang w:val="ro-RO"/>
        </w:rPr>
        <w:t>în C++</w:t>
      </w:r>
      <w:r>
        <w:rPr>
          <w:sz w:val="22"/>
          <w:lang w:val="en-US"/>
        </w:rPr>
        <w:t>:</w:t>
      </w:r>
    </w:p>
    <w:p w:rsidR="00000000" w:rsidRDefault="007E2310">
      <w:pPr>
        <w:rPr>
          <w:sz w:val="22"/>
          <w:lang w:val="en-US"/>
        </w:rPr>
      </w:pPr>
      <w:r>
        <w:rPr>
          <w:sz w:val="22"/>
          <w:lang w:val="en-US"/>
        </w:rPr>
        <w:t>#include&lt;iostream.h&gt;</w:t>
      </w:r>
    </w:p>
    <w:p w:rsidR="00000000" w:rsidRDefault="007E2310">
      <w:pPr>
        <w:rPr>
          <w:sz w:val="22"/>
          <w:lang w:val="en-US"/>
        </w:rPr>
      </w:pPr>
      <w:r>
        <w:rPr>
          <w:sz w:val="22"/>
          <w:lang w:val="en-US"/>
        </w:rPr>
        <w:t>#include&lt;conio.h&gt;</w:t>
      </w:r>
    </w:p>
    <w:p w:rsidR="00000000" w:rsidRDefault="007E2310">
      <w:pPr>
        <w:rPr>
          <w:sz w:val="22"/>
          <w:lang w:val="en-US"/>
        </w:rPr>
      </w:pPr>
      <w:r>
        <w:rPr>
          <w:sz w:val="22"/>
          <w:lang w:val="en-US"/>
        </w:rPr>
        <w:t>#include&lt;string.h&gt;</w:t>
      </w:r>
    </w:p>
    <w:p w:rsidR="00000000" w:rsidRDefault="007E2310">
      <w:pPr>
        <w:rPr>
          <w:sz w:val="22"/>
          <w:lang w:val="en-US"/>
        </w:rPr>
      </w:pPr>
      <w:r>
        <w:rPr>
          <w:sz w:val="22"/>
          <w:lang w:val="en-US"/>
        </w:rPr>
        <w:t>void main()</w:t>
      </w:r>
    </w:p>
    <w:p w:rsidR="00000000" w:rsidRDefault="007E2310">
      <w:pPr>
        <w:rPr>
          <w:sz w:val="22"/>
          <w:lang w:val="en-US"/>
        </w:rPr>
      </w:pPr>
      <w:r>
        <w:rPr>
          <w:sz w:val="22"/>
          <w:lang w:val="en-US"/>
        </w:rPr>
        <w:t>{</w:t>
      </w:r>
    </w:p>
    <w:p w:rsidR="00000000" w:rsidRDefault="007E2310">
      <w:pPr>
        <w:rPr>
          <w:sz w:val="22"/>
          <w:lang w:val="en-US"/>
        </w:rPr>
      </w:pPr>
      <w:r>
        <w:rPr>
          <w:sz w:val="22"/>
          <w:lang w:val="en-US"/>
        </w:rPr>
        <w:t>char s1[20]="Limbajul Turbo C++", s2[20]=" si Limbajul C++";</w:t>
      </w:r>
    </w:p>
    <w:p w:rsidR="00000000" w:rsidRDefault="007E2310">
      <w:pPr>
        <w:rPr>
          <w:sz w:val="22"/>
          <w:lang w:val="en-US"/>
        </w:rPr>
      </w:pPr>
      <w:r>
        <w:rPr>
          <w:sz w:val="22"/>
          <w:lang w:val="en-US"/>
        </w:rPr>
        <w:t>strcat(s1,s2);</w:t>
      </w:r>
    </w:p>
    <w:p w:rsidR="00000000" w:rsidRDefault="007E2310">
      <w:pPr>
        <w:rPr>
          <w:sz w:val="22"/>
          <w:lang w:val="en-US"/>
        </w:rPr>
      </w:pPr>
      <w:r>
        <w:rPr>
          <w:sz w:val="22"/>
          <w:lang w:val="en-US"/>
        </w:rPr>
        <w:t>cout&lt;&lt;s1;</w:t>
      </w:r>
    </w:p>
    <w:p w:rsidR="00000000" w:rsidRDefault="007E2310">
      <w:pPr>
        <w:rPr>
          <w:sz w:val="22"/>
          <w:lang w:val="en-US"/>
        </w:rPr>
      </w:pPr>
      <w:r>
        <w:rPr>
          <w:sz w:val="22"/>
          <w:lang w:val="en-US"/>
        </w:rPr>
        <w:t>getch();</w:t>
      </w:r>
    </w:p>
    <w:p w:rsidR="00000000" w:rsidRDefault="007E2310">
      <w:pPr>
        <w:rPr>
          <w:sz w:val="22"/>
          <w:lang w:val="en-US"/>
        </w:rPr>
      </w:pPr>
      <w:r>
        <w:rPr>
          <w:sz w:val="22"/>
          <w:lang w:val="en-US"/>
        </w:rPr>
        <w:t>}</w:t>
      </w:r>
    </w:p>
    <w:p w:rsidR="00000000" w:rsidRDefault="007E2310">
      <w:pPr>
        <w:rPr>
          <w:sz w:val="22"/>
          <w:lang w:val="en-US"/>
        </w:rPr>
      </w:pPr>
      <w:bookmarkStart w:id="4" w:name="Functia_strncat"/>
      <w:bookmarkEnd w:id="4"/>
    </w:p>
    <w:p w:rsidR="00000000" w:rsidRDefault="007E2310">
      <w:pPr>
        <w:pStyle w:val="Heading1"/>
        <w:rPr>
          <w:sz w:val="22"/>
        </w:rPr>
      </w:pPr>
      <w:r>
        <w:rPr>
          <w:sz w:val="22"/>
        </w:rPr>
        <w:t xml:space="preserve">5. Functia strncat </w:t>
      </w:r>
      <w:r>
        <w:rPr>
          <w:b w:val="0"/>
          <w:sz w:val="22"/>
          <w:lang w:val="ro-RO"/>
        </w:rPr>
        <w:t>Prototip</w:t>
      </w:r>
      <w:r>
        <w:rPr>
          <w:sz w:val="22"/>
          <w:lang w:val="ro-RO"/>
        </w:rPr>
        <w:t>: char *strncat (char *dest, const char *sursa, size_t k);</w:t>
      </w:r>
    </w:p>
    <w:p w:rsidR="00000000" w:rsidRDefault="007E2310">
      <w:pPr>
        <w:rPr>
          <w:sz w:val="22"/>
          <w:lang w:val="en-US"/>
        </w:rPr>
      </w:pPr>
      <w:r>
        <w:rPr>
          <w:sz w:val="22"/>
          <w:lang w:val="en-US"/>
        </w:rPr>
        <w:t>Forma generala: strncat(destinatie,sursa,n)</w:t>
      </w:r>
    </w:p>
    <w:p w:rsidR="00000000" w:rsidRDefault="007E2310">
      <w:pPr>
        <w:rPr>
          <w:sz w:val="22"/>
          <w:lang w:val="ro-RO"/>
        </w:rPr>
      </w:pPr>
      <w:r>
        <w:rPr>
          <w:sz w:val="22"/>
          <w:lang w:val="en-US"/>
        </w:rPr>
        <w:t xml:space="preserve">Functia adauga sirului destinatie primii n octeti ai sirului sursa adică </w:t>
      </w:r>
      <w:r>
        <w:rPr>
          <w:sz w:val="22"/>
          <w:lang w:val="ro-RO"/>
        </w:rPr>
        <w:t xml:space="preserve">adaogă un număr egal cu </w:t>
      </w:r>
      <w:r>
        <w:rPr>
          <w:i/>
          <w:sz w:val="22"/>
          <w:lang w:val="ro-RO"/>
        </w:rPr>
        <w:t xml:space="preserve">k </w:t>
      </w:r>
      <w:r>
        <w:rPr>
          <w:sz w:val="22"/>
          <w:lang w:val="ro-RO"/>
        </w:rPr>
        <w:t>caratere de la începutul şi</w:t>
      </w:r>
      <w:r>
        <w:rPr>
          <w:sz w:val="22"/>
          <w:lang w:val="ro-RO"/>
        </w:rPr>
        <w:t>rului sursa la sfărşitul şirului dest.</w:t>
      </w:r>
    </w:p>
    <w:p w:rsidR="00000000" w:rsidRDefault="007E2310">
      <w:pPr>
        <w:ind w:firstLine="284"/>
        <w:jc w:val="both"/>
        <w:rPr>
          <w:i/>
          <w:sz w:val="22"/>
          <w:lang w:val="ro-RO"/>
        </w:rPr>
      </w:pPr>
      <w:r>
        <w:rPr>
          <w:sz w:val="22"/>
          <w:lang w:val="ro-RO"/>
        </w:rPr>
        <w:t>Exemplu:</w:t>
      </w:r>
    </w:p>
    <w:p w:rsidR="00000000" w:rsidRDefault="007E2310">
      <w:pPr>
        <w:ind w:firstLine="284"/>
        <w:jc w:val="both"/>
        <w:rPr>
          <w:i/>
          <w:sz w:val="22"/>
          <w:lang w:val="ro-RO"/>
        </w:rPr>
      </w:pPr>
      <w:r>
        <w:rPr>
          <w:i/>
          <w:sz w:val="22"/>
          <w:lang w:val="ro-RO"/>
        </w:rPr>
        <w:t>#include&lt;string.h&gt;</w:t>
      </w:r>
    </w:p>
    <w:p w:rsidR="00000000" w:rsidRDefault="007E2310">
      <w:pPr>
        <w:ind w:firstLine="284"/>
        <w:jc w:val="both"/>
        <w:rPr>
          <w:i/>
          <w:sz w:val="22"/>
          <w:lang w:val="ro-RO"/>
        </w:rPr>
      </w:pPr>
      <w:r>
        <w:rPr>
          <w:i/>
          <w:sz w:val="22"/>
          <w:lang w:val="ro-RO"/>
        </w:rPr>
        <w:t>#include&lt;stdio.h&gt;</w:t>
      </w:r>
    </w:p>
    <w:p w:rsidR="00000000" w:rsidRDefault="007E2310">
      <w:pPr>
        <w:ind w:firstLine="284"/>
        <w:jc w:val="both"/>
        <w:rPr>
          <w:b/>
          <w:i/>
          <w:sz w:val="22"/>
          <w:lang w:val="ro-RO"/>
        </w:rPr>
      </w:pPr>
      <w:r>
        <w:rPr>
          <w:i/>
          <w:sz w:val="22"/>
          <w:lang w:val="ro-RO"/>
        </w:rPr>
        <w:t>#include&lt;conio.h&gt;</w:t>
      </w:r>
    </w:p>
    <w:p w:rsidR="00000000" w:rsidRDefault="007E2310">
      <w:pPr>
        <w:ind w:firstLine="284"/>
        <w:jc w:val="both"/>
        <w:rPr>
          <w:sz w:val="22"/>
          <w:lang w:val="ro-RO"/>
        </w:rPr>
      </w:pPr>
      <w:r>
        <w:rPr>
          <w:b/>
          <w:i/>
          <w:sz w:val="22"/>
          <w:lang w:val="ro-RO"/>
        </w:rPr>
        <w:t>void main(void){  char a[20]=“Turbo”; b[10]=“Pascal”;   strncat (a, b, 3); puts (a); }</w:t>
      </w:r>
    </w:p>
    <w:p w:rsidR="00000000" w:rsidRDefault="007E2310">
      <w:pPr>
        <w:ind w:firstLine="284"/>
        <w:jc w:val="both"/>
        <w:rPr>
          <w:sz w:val="22"/>
          <w:lang w:val="en-US"/>
        </w:rPr>
      </w:pPr>
      <w:r>
        <w:rPr>
          <w:sz w:val="22"/>
          <w:lang w:val="ro-RO"/>
        </w:rPr>
        <w:t>În rezultatul executării acestui exemplu primele 3 caractere din ş</w:t>
      </w:r>
      <w:r>
        <w:rPr>
          <w:sz w:val="22"/>
          <w:lang w:val="ro-RO"/>
        </w:rPr>
        <w:t xml:space="preserve">irul </w:t>
      </w:r>
      <w:r>
        <w:rPr>
          <w:i/>
          <w:sz w:val="22"/>
          <w:lang w:val="ro-RO"/>
        </w:rPr>
        <w:t>b[10]</w:t>
      </w:r>
      <w:r>
        <w:rPr>
          <w:sz w:val="22"/>
          <w:lang w:val="ro-RO"/>
        </w:rPr>
        <w:t xml:space="preserve">,  (adica subşirul “Pas”) vor fi adaogate la sfîrşitul şirului </w:t>
      </w:r>
      <w:r>
        <w:rPr>
          <w:i/>
          <w:sz w:val="22"/>
          <w:lang w:val="ro-RO"/>
        </w:rPr>
        <w:t xml:space="preserve">a[20]. </w:t>
      </w:r>
      <w:r>
        <w:rPr>
          <w:sz w:val="22"/>
          <w:lang w:val="ro-RO"/>
        </w:rPr>
        <w:t xml:space="preserve">Rezultatul executării funcţiei strncat() va fi de tip şir de caractere şi se va conţine în vaiabila </w:t>
      </w:r>
      <w:r>
        <w:rPr>
          <w:i/>
          <w:sz w:val="22"/>
          <w:lang w:val="ro-RO"/>
        </w:rPr>
        <w:t>a</w:t>
      </w:r>
      <w:r>
        <w:rPr>
          <w:sz w:val="22"/>
          <w:lang w:val="ro-RO"/>
        </w:rPr>
        <w:t>. După executarea exemplului variabila a va conţine valoarea “</w:t>
      </w:r>
      <w:r>
        <w:rPr>
          <w:i/>
          <w:sz w:val="22"/>
          <w:lang w:val="ro-RO"/>
        </w:rPr>
        <w:t>TurboPas</w:t>
      </w:r>
      <w:r>
        <w:rPr>
          <w:sz w:val="22"/>
          <w:lang w:val="ro-RO"/>
        </w:rPr>
        <w:t>”.</w:t>
      </w:r>
    </w:p>
    <w:p w:rsidR="00000000" w:rsidRDefault="007E2310">
      <w:pPr>
        <w:rPr>
          <w:sz w:val="22"/>
          <w:lang w:val="en-US"/>
        </w:rPr>
      </w:pPr>
      <w:r>
        <w:rPr>
          <w:sz w:val="22"/>
          <w:lang w:val="en-US"/>
        </w:rPr>
        <w:t>Ex</w:t>
      </w:r>
      <w:r>
        <w:rPr>
          <w:sz w:val="22"/>
          <w:lang w:val="en-US"/>
        </w:rPr>
        <w:t>emplu:</w:t>
      </w:r>
    </w:p>
    <w:p w:rsidR="00000000" w:rsidRDefault="007E2310">
      <w:pPr>
        <w:rPr>
          <w:sz w:val="22"/>
          <w:lang w:val="en-US"/>
        </w:rPr>
      </w:pPr>
      <w:r>
        <w:rPr>
          <w:sz w:val="22"/>
          <w:lang w:val="en-US"/>
        </w:rPr>
        <w:t>#include&lt;iostream.h&gt;</w:t>
      </w:r>
    </w:p>
    <w:p w:rsidR="00000000" w:rsidRDefault="007E2310">
      <w:pPr>
        <w:rPr>
          <w:sz w:val="22"/>
          <w:lang w:val="en-US"/>
        </w:rPr>
      </w:pPr>
      <w:r>
        <w:rPr>
          <w:sz w:val="22"/>
          <w:lang w:val="en-US"/>
        </w:rPr>
        <w:t>#include&lt;conio.h&gt;</w:t>
      </w:r>
    </w:p>
    <w:p w:rsidR="00000000" w:rsidRDefault="007E2310">
      <w:pPr>
        <w:rPr>
          <w:sz w:val="22"/>
          <w:lang w:val="en-US"/>
        </w:rPr>
      </w:pPr>
      <w:r>
        <w:rPr>
          <w:sz w:val="22"/>
          <w:lang w:val="en-US"/>
        </w:rPr>
        <w:t>#include&lt;string.h&gt;</w:t>
      </w:r>
    </w:p>
    <w:p w:rsidR="00000000" w:rsidRDefault="007E2310">
      <w:pPr>
        <w:rPr>
          <w:sz w:val="22"/>
          <w:lang w:val="en-US"/>
        </w:rPr>
      </w:pPr>
      <w:r>
        <w:rPr>
          <w:sz w:val="22"/>
          <w:lang w:val="en-US"/>
        </w:rPr>
        <w:t>void main()</w:t>
      </w:r>
    </w:p>
    <w:p w:rsidR="00000000" w:rsidRDefault="007E2310">
      <w:pPr>
        <w:rPr>
          <w:sz w:val="22"/>
          <w:lang w:val="en-US"/>
        </w:rPr>
      </w:pPr>
      <w:r>
        <w:rPr>
          <w:sz w:val="22"/>
          <w:lang w:val="en-US"/>
        </w:rPr>
        <w:t>{</w:t>
      </w:r>
    </w:p>
    <w:p w:rsidR="00000000" w:rsidRDefault="007E2310">
      <w:pPr>
        <w:rPr>
          <w:sz w:val="22"/>
          <w:lang w:val="en-US"/>
        </w:rPr>
      </w:pPr>
      <w:r>
        <w:rPr>
          <w:sz w:val="22"/>
          <w:lang w:val="en-US"/>
        </w:rPr>
        <w:t>char s1[20]="Limbajul Turbo C++",s2[20]=" si Limbajul C++";</w:t>
      </w:r>
    </w:p>
    <w:p w:rsidR="00000000" w:rsidRDefault="007E2310">
      <w:pPr>
        <w:rPr>
          <w:sz w:val="22"/>
          <w:lang w:val="en-US"/>
        </w:rPr>
      </w:pPr>
      <w:r>
        <w:rPr>
          <w:sz w:val="22"/>
          <w:lang w:val="en-US"/>
        </w:rPr>
        <w:t>strncat(s1,s2,5);</w:t>
      </w:r>
    </w:p>
    <w:p w:rsidR="00000000" w:rsidRDefault="007E2310">
      <w:pPr>
        <w:rPr>
          <w:sz w:val="22"/>
          <w:lang w:val="en-US"/>
        </w:rPr>
      </w:pPr>
      <w:r>
        <w:rPr>
          <w:sz w:val="22"/>
          <w:lang w:val="en-US"/>
        </w:rPr>
        <w:t>cout&lt;&lt;s1;</w:t>
      </w:r>
    </w:p>
    <w:p w:rsidR="00000000" w:rsidRDefault="007E2310">
      <w:pPr>
        <w:rPr>
          <w:sz w:val="22"/>
          <w:lang w:val="en-US"/>
        </w:rPr>
      </w:pPr>
      <w:r>
        <w:rPr>
          <w:sz w:val="22"/>
          <w:lang w:val="en-US"/>
        </w:rPr>
        <w:t>getch();</w:t>
      </w:r>
    </w:p>
    <w:p w:rsidR="00000000" w:rsidRDefault="007E2310">
      <w:pPr>
        <w:rPr>
          <w:sz w:val="22"/>
          <w:lang w:val="en-US"/>
        </w:rPr>
      </w:pPr>
      <w:r>
        <w:rPr>
          <w:sz w:val="22"/>
          <w:lang w:val="en-US"/>
        </w:rPr>
        <w:t>}</w:t>
      </w:r>
    </w:p>
    <w:p w:rsidR="00000000" w:rsidRDefault="007E2310">
      <w:pPr>
        <w:rPr>
          <w:sz w:val="22"/>
          <w:lang w:val="en-US"/>
        </w:rPr>
      </w:pPr>
      <w:bookmarkStart w:id="5" w:name="Functia_strchr"/>
      <w:bookmarkEnd w:id="5"/>
    </w:p>
    <w:p w:rsidR="00000000" w:rsidRDefault="007E2310">
      <w:pPr>
        <w:pStyle w:val="Heading1"/>
        <w:rPr>
          <w:sz w:val="22"/>
        </w:rPr>
      </w:pPr>
      <w:r>
        <w:rPr>
          <w:sz w:val="22"/>
        </w:rPr>
        <w:t xml:space="preserve">6. Functia strchr </w:t>
      </w:r>
      <w:r>
        <w:rPr>
          <w:b w:val="0"/>
          <w:sz w:val="22"/>
          <w:lang w:val="ro-RO"/>
        </w:rPr>
        <w:t>Prototip:</w:t>
      </w:r>
      <w:r>
        <w:rPr>
          <w:sz w:val="22"/>
          <w:lang w:val="ro-RO"/>
        </w:rPr>
        <w:t xml:space="preserve"> char *strchr(const char *S, int c);</w:t>
      </w:r>
    </w:p>
    <w:p w:rsidR="00000000" w:rsidRDefault="007E2310">
      <w:pPr>
        <w:rPr>
          <w:sz w:val="22"/>
          <w:lang w:val="ro-RO"/>
        </w:rPr>
      </w:pPr>
      <w:r>
        <w:rPr>
          <w:sz w:val="22"/>
          <w:lang w:val="en-US"/>
        </w:rPr>
        <w:t>Forma general</w:t>
      </w:r>
      <w:r>
        <w:rPr>
          <w:sz w:val="22"/>
          <w:lang w:val="en-US"/>
        </w:rPr>
        <w:t>a: strchr(nume sir, ' caracter ' )</w:t>
      </w:r>
    </w:p>
    <w:p w:rsidR="00000000" w:rsidRDefault="007E2310">
      <w:pPr>
        <w:ind w:firstLine="284"/>
        <w:jc w:val="both"/>
        <w:rPr>
          <w:i/>
          <w:sz w:val="22"/>
          <w:lang w:val="ro-RO"/>
        </w:rPr>
      </w:pPr>
      <w:r>
        <w:rPr>
          <w:sz w:val="22"/>
          <w:lang w:val="ro-RO"/>
        </w:rPr>
        <w:t>Efect: Scanează şirul S în căutarea caracterului c. În caz de succes funcţia întoarce un indicator la caracterul din S care primul a fost găsit identic cu caracterul c. În caz de eroare (dacă aşa caracter nu există în şir</w:t>
      </w:r>
      <w:r>
        <w:rPr>
          <w:sz w:val="22"/>
          <w:lang w:val="ro-RO"/>
        </w:rPr>
        <w:t>ul S) funcţia întoarce valoare nulă. Exemplu1:</w:t>
      </w:r>
    </w:p>
    <w:p w:rsidR="00000000" w:rsidRDefault="007E2310">
      <w:pPr>
        <w:ind w:firstLine="284"/>
        <w:jc w:val="both"/>
        <w:rPr>
          <w:i/>
          <w:sz w:val="22"/>
          <w:lang w:val="ro-RO"/>
        </w:rPr>
      </w:pPr>
      <w:r>
        <w:rPr>
          <w:i/>
          <w:sz w:val="22"/>
          <w:lang w:val="ro-RO"/>
        </w:rPr>
        <w:t>#include &lt;string.h&gt;</w:t>
      </w:r>
    </w:p>
    <w:p w:rsidR="00000000" w:rsidRDefault="007E2310">
      <w:pPr>
        <w:ind w:firstLine="284"/>
        <w:jc w:val="both"/>
        <w:rPr>
          <w:i/>
          <w:sz w:val="22"/>
          <w:lang w:val="ro-RO"/>
        </w:rPr>
      </w:pPr>
      <w:r>
        <w:rPr>
          <w:i/>
          <w:sz w:val="22"/>
          <w:lang w:val="ro-RO"/>
        </w:rPr>
        <w:t>#include &lt;conio.h&gt;</w:t>
      </w:r>
    </w:p>
    <w:p w:rsidR="00000000" w:rsidRDefault="007E2310">
      <w:pPr>
        <w:ind w:firstLine="284"/>
        <w:jc w:val="both"/>
        <w:rPr>
          <w:b/>
          <w:i/>
          <w:sz w:val="22"/>
          <w:lang w:val="ro-RO"/>
        </w:rPr>
      </w:pPr>
      <w:r>
        <w:rPr>
          <w:i/>
          <w:sz w:val="22"/>
          <w:lang w:val="ro-RO"/>
        </w:rPr>
        <w:t>#include &lt;stdio.h&gt;</w:t>
      </w:r>
    </w:p>
    <w:p w:rsidR="00000000" w:rsidRDefault="007E2310">
      <w:pPr>
        <w:ind w:firstLine="284"/>
        <w:jc w:val="both"/>
        <w:rPr>
          <w:b/>
          <w:i/>
          <w:sz w:val="22"/>
          <w:lang w:val="ro-RO"/>
        </w:rPr>
      </w:pPr>
      <w:r>
        <w:rPr>
          <w:b/>
          <w:i/>
          <w:sz w:val="22"/>
          <w:lang w:val="ro-RO"/>
        </w:rPr>
        <w:t>void main(void)  { clrscr(); char S[15];  char *ptr, c = 'r';  strcpy(S, "TurboC++");  ptr = strchr(S, c);</w:t>
      </w:r>
    </w:p>
    <w:p w:rsidR="00000000" w:rsidRDefault="007E2310">
      <w:pPr>
        <w:ind w:firstLine="284"/>
        <w:jc w:val="both"/>
        <w:rPr>
          <w:b/>
          <w:i/>
          <w:sz w:val="22"/>
          <w:lang w:val="ro-RO"/>
        </w:rPr>
      </w:pPr>
      <w:r>
        <w:rPr>
          <w:b/>
          <w:i/>
          <w:sz w:val="22"/>
          <w:lang w:val="ro-RO"/>
        </w:rPr>
        <w:t xml:space="preserve">if (ptr) {printf("Caracterul %c are pozitia </w:t>
      </w:r>
      <w:r>
        <w:rPr>
          <w:b/>
          <w:i/>
          <w:sz w:val="22"/>
          <w:lang w:val="ro-RO"/>
        </w:rPr>
        <w:t>%d in sirul %s\n", c, ptr-S, S); puts(ptr);}</w:t>
      </w:r>
    </w:p>
    <w:p w:rsidR="00000000" w:rsidRDefault="007E2310">
      <w:pPr>
        <w:ind w:firstLine="284"/>
        <w:jc w:val="both"/>
        <w:rPr>
          <w:sz w:val="22"/>
          <w:lang w:val="ro-RO"/>
        </w:rPr>
      </w:pPr>
      <w:r>
        <w:rPr>
          <w:b/>
          <w:i/>
          <w:sz w:val="22"/>
          <w:lang w:val="ro-RO"/>
        </w:rPr>
        <w:t>elseprintf("Caracterul n-a fost gasit\n");  getch(); }</w:t>
      </w:r>
    </w:p>
    <w:p w:rsidR="00000000" w:rsidRDefault="007E2310">
      <w:pPr>
        <w:ind w:firstLine="284"/>
        <w:jc w:val="both"/>
        <w:rPr>
          <w:i/>
          <w:sz w:val="22"/>
          <w:lang w:val="ro-RO"/>
        </w:rPr>
      </w:pPr>
      <w:r>
        <w:rPr>
          <w:sz w:val="22"/>
          <w:lang w:val="ro-RO"/>
        </w:rPr>
        <w:t xml:space="preserve">În rezultatul îndeplinirii acestui exemplu la monitor va fi afişat mesajul: </w:t>
      </w:r>
    </w:p>
    <w:p w:rsidR="00000000" w:rsidRDefault="007E2310">
      <w:pPr>
        <w:ind w:firstLine="284"/>
        <w:jc w:val="both"/>
        <w:rPr>
          <w:sz w:val="22"/>
          <w:lang w:val="en-US"/>
        </w:rPr>
      </w:pPr>
      <w:r>
        <w:rPr>
          <w:i/>
          <w:sz w:val="22"/>
          <w:lang w:val="ro-RO"/>
        </w:rPr>
        <w:t xml:space="preserve">Caracterul r are poziţia 2 în şirul TurboC++ </w:t>
      </w:r>
      <w:r>
        <w:rPr>
          <w:sz w:val="22"/>
          <w:lang w:val="ro-RO"/>
        </w:rPr>
        <w:t xml:space="preserve">şi apoi datorită funcţiei </w:t>
      </w:r>
      <w:r>
        <w:rPr>
          <w:i/>
          <w:sz w:val="22"/>
          <w:lang w:val="ro-RO"/>
        </w:rPr>
        <w:t>puts(ptr</w:t>
      </w:r>
      <w:r>
        <w:rPr>
          <w:i/>
          <w:sz w:val="22"/>
          <w:lang w:val="ro-RO"/>
        </w:rPr>
        <w:t xml:space="preserve">); </w:t>
      </w:r>
      <w:r>
        <w:rPr>
          <w:sz w:val="22"/>
          <w:lang w:val="ro-RO"/>
        </w:rPr>
        <w:t xml:space="preserve">va fi afişat şirul S trunchiat de la caracterul </w:t>
      </w:r>
      <w:r>
        <w:rPr>
          <w:i/>
          <w:sz w:val="22"/>
          <w:lang w:val="ro-RO"/>
        </w:rPr>
        <w:t xml:space="preserve">r </w:t>
      </w:r>
      <w:r>
        <w:rPr>
          <w:sz w:val="22"/>
          <w:lang w:val="ro-RO"/>
        </w:rPr>
        <w:t xml:space="preserve">la care indică </w:t>
      </w:r>
      <w:r>
        <w:rPr>
          <w:i/>
          <w:sz w:val="22"/>
          <w:lang w:val="ro-RO"/>
        </w:rPr>
        <w:t>ptr</w:t>
      </w:r>
      <w:r>
        <w:rPr>
          <w:sz w:val="22"/>
          <w:lang w:val="ro-RO"/>
        </w:rPr>
        <w:t xml:space="preserve">:  </w:t>
      </w:r>
      <w:r>
        <w:rPr>
          <w:i/>
          <w:sz w:val="22"/>
          <w:lang w:val="ro-RO"/>
        </w:rPr>
        <w:t>„rboC++”</w:t>
      </w:r>
      <w:r>
        <w:rPr>
          <w:sz w:val="22"/>
          <w:lang w:val="ro-RO"/>
        </w:rPr>
        <w:t>.</w:t>
      </w:r>
    </w:p>
    <w:p w:rsidR="00000000" w:rsidRDefault="007E2310">
      <w:pPr>
        <w:rPr>
          <w:sz w:val="22"/>
          <w:lang w:val="en-US"/>
        </w:rPr>
      </w:pPr>
      <w:r>
        <w:rPr>
          <w:sz w:val="22"/>
          <w:lang w:val="en-US"/>
        </w:rPr>
        <w:t>Functia cauta in sirul nume sir caracterul caracter si returneaza subsirul care incepe cu prima aparitie a caracterului citit</w:t>
      </w:r>
    </w:p>
    <w:p w:rsidR="00000000" w:rsidRDefault="007E2310">
      <w:pPr>
        <w:rPr>
          <w:sz w:val="22"/>
          <w:lang w:val="en-US"/>
        </w:rPr>
      </w:pPr>
      <w:r>
        <w:rPr>
          <w:sz w:val="22"/>
          <w:lang w:val="en-US"/>
        </w:rPr>
        <w:t>Exemplu2: se va lista Turbo C++</w:t>
      </w:r>
    </w:p>
    <w:p w:rsidR="00000000" w:rsidRDefault="007E2310">
      <w:pPr>
        <w:rPr>
          <w:sz w:val="22"/>
          <w:lang w:val="en-US"/>
        </w:rPr>
      </w:pPr>
      <w:r>
        <w:rPr>
          <w:sz w:val="22"/>
          <w:lang w:val="en-US"/>
        </w:rPr>
        <w:t>#include&lt;iostr</w:t>
      </w:r>
      <w:r>
        <w:rPr>
          <w:sz w:val="22"/>
          <w:lang w:val="en-US"/>
        </w:rPr>
        <w:t>eam.h&gt;</w:t>
      </w:r>
    </w:p>
    <w:p w:rsidR="00000000" w:rsidRDefault="007E2310">
      <w:pPr>
        <w:rPr>
          <w:sz w:val="22"/>
          <w:lang w:val="en-US"/>
        </w:rPr>
      </w:pPr>
      <w:r>
        <w:rPr>
          <w:sz w:val="22"/>
          <w:lang w:val="en-US"/>
        </w:rPr>
        <w:t>#include&lt;conio.h&gt;</w:t>
      </w:r>
    </w:p>
    <w:p w:rsidR="00000000" w:rsidRDefault="007E2310">
      <w:pPr>
        <w:rPr>
          <w:sz w:val="22"/>
          <w:lang w:val="en-US"/>
        </w:rPr>
      </w:pPr>
      <w:r>
        <w:rPr>
          <w:sz w:val="22"/>
          <w:lang w:val="en-US"/>
        </w:rPr>
        <w:t>#include&lt;string.h&gt;</w:t>
      </w:r>
    </w:p>
    <w:p w:rsidR="00000000" w:rsidRDefault="007E2310">
      <w:pPr>
        <w:rPr>
          <w:sz w:val="22"/>
          <w:lang w:val="en-US"/>
        </w:rPr>
      </w:pPr>
      <w:r>
        <w:rPr>
          <w:sz w:val="22"/>
          <w:lang w:val="en-US"/>
        </w:rPr>
        <w:t>void main()</w:t>
      </w:r>
    </w:p>
    <w:p w:rsidR="00000000" w:rsidRDefault="007E2310">
      <w:pPr>
        <w:rPr>
          <w:sz w:val="22"/>
          <w:lang w:val="en-US"/>
        </w:rPr>
      </w:pPr>
      <w:r>
        <w:rPr>
          <w:sz w:val="22"/>
          <w:lang w:val="en-US"/>
        </w:rPr>
        <w:t>{</w:t>
      </w:r>
    </w:p>
    <w:p w:rsidR="00000000" w:rsidRDefault="007E2310">
      <w:pPr>
        <w:rPr>
          <w:sz w:val="22"/>
          <w:lang w:val="en-US"/>
        </w:rPr>
      </w:pPr>
      <w:r>
        <w:rPr>
          <w:sz w:val="22"/>
          <w:lang w:val="en-US"/>
        </w:rPr>
        <w:t>char s1[20]="Limbajul Turbo C++";</w:t>
      </w:r>
    </w:p>
    <w:p w:rsidR="00000000" w:rsidRDefault="007E2310">
      <w:pPr>
        <w:rPr>
          <w:sz w:val="22"/>
          <w:lang w:val="en-US"/>
        </w:rPr>
      </w:pPr>
      <w:r>
        <w:rPr>
          <w:sz w:val="22"/>
          <w:lang w:val="en-US"/>
        </w:rPr>
        <w:t>cout&lt;&lt;strchr(s1,'T');</w:t>
      </w:r>
    </w:p>
    <w:p w:rsidR="00000000" w:rsidRDefault="007E2310">
      <w:pPr>
        <w:rPr>
          <w:sz w:val="22"/>
          <w:lang w:val="en-US"/>
        </w:rPr>
      </w:pPr>
      <w:r>
        <w:rPr>
          <w:sz w:val="22"/>
          <w:lang w:val="en-US"/>
        </w:rPr>
        <w:t>getch();</w:t>
      </w:r>
    </w:p>
    <w:p w:rsidR="00000000" w:rsidRDefault="007E2310">
      <w:pPr>
        <w:rPr>
          <w:sz w:val="22"/>
          <w:lang w:val="en-US"/>
        </w:rPr>
      </w:pPr>
      <w:r>
        <w:rPr>
          <w:sz w:val="22"/>
          <w:lang w:val="en-US"/>
        </w:rPr>
        <w:t>}</w:t>
      </w:r>
    </w:p>
    <w:p w:rsidR="00000000" w:rsidRDefault="007E2310">
      <w:pPr>
        <w:rPr>
          <w:sz w:val="22"/>
          <w:lang w:val="en-US"/>
        </w:rPr>
      </w:pPr>
      <w:r>
        <w:rPr>
          <w:sz w:val="22"/>
          <w:lang w:val="en-US"/>
        </w:rPr>
        <w:t>Exemplul3: Se tipareste indicele primei aparitii a caracterului 'u'</w:t>
      </w:r>
    </w:p>
    <w:p w:rsidR="00000000" w:rsidRDefault="007E2310">
      <w:pPr>
        <w:rPr>
          <w:sz w:val="22"/>
          <w:lang w:val="en-US"/>
        </w:rPr>
      </w:pPr>
      <w:r>
        <w:rPr>
          <w:sz w:val="22"/>
          <w:lang w:val="en-US"/>
        </w:rPr>
        <w:t>#include&lt;iostream.h&gt;</w:t>
      </w:r>
    </w:p>
    <w:p w:rsidR="00000000" w:rsidRDefault="007E2310">
      <w:pPr>
        <w:rPr>
          <w:sz w:val="22"/>
          <w:lang w:val="en-US"/>
        </w:rPr>
      </w:pPr>
      <w:r>
        <w:rPr>
          <w:sz w:val="22"/>
          <w:lang w:val="en-US"/>
        </w:rPr>
        <w:t>#include&lt;conio.h&gt;</w:t>
      </w:r>
    </w:p>
    <w:p w:rsidR="00000000" w:rsidRDefault="007E2310">
      <w:pPr>
        <w:rPr>
          <w:sz w:val="22"/>
          <w:lang w:val="en-US"/>
        </w:rPr>
      </w:pPr>
      <w:r>
        <w:rPr>
          <w:sz w:val="22"/>
          <w:lang w:val="en-US"/>
        </w:rPr>
        <w:t>#include&lt;string.h&gt;</w:t>
      </w:r>
    </w:p>
    <w:p w:rsidR="00000000" w:rsidRDefault="007E2310">
      <w:pPr>
        <w:rPr>
          <w:sz w:val="22"/>
          <w:lang w:val="en-US"/>
        </w:rPr>
      </w:pPr>
      <w:r>
        <w:rPr>
          <w:sz w:val="22"/>
          <w:lang w:val="en-US"/>
        </w:rPr>
        <w:t xml:space="preserve">void </w:t>
      </w:r>
      <w:r>
        <w:rPr>
          <w:sz w:val="22"/>
          <w:lang w:val="en-US"/>
        </w:rPr>
        <w:t>main()</w:t>
      </w:r>
    </w:p>
    <w:p w:rsidR="00000000" w:rsidRDefault="007E2310">
      <w:pPr>
        <w:rPr>
          <w:sz w:val="22"/>
          <w:lang w:val="en-US"/>
        </w:rPr>
      </w:pPr>
      <w:r>
        <w:rPr>
          <w:sz w:val="22"/>
          <w:lang w:val="en-US"/>
        </w:rPr>
        <w:t>{char s1[20]="Limbajul Turbo C++";</w:t>
      </w:r>
    </w:p>
    <w:p w:rsidR="00000000" w:rsidRDefault="007E2310">
      <w:pPr>
        <w:rPr>
          <w:sz w:val="22"/>
          <w:lang w:val="en-US"/>
        </w:rPr>
      </w:pPr>
      <w:r>
        <w:rPr>
          <w:sz w:val="22"/>
          <w:lang w:val="en-US"/>
        </w:rPr>
        <w:t>cout&lt;&lt;strchr(s1,'u')-s1;</w:t>
      </w:r>
    </w:p>
    <w:p w:rsidR="00000000" w:rsidRDefault="007E2310">
      <w:pPr>
        <w:rPr>
          <w:sz w:val="22"/>
          <w:lang w:val="ro-RO"/>
        </w:rPr>
      </w:pPr>
      <w:r>
        <w:rPr>
          <w:sz w:val="22"/>
          <w:lang w:val="en-US"/>
        </w:rPr>
        <w:t xml:space="preserve">getch();}                                  </w:t>
      </w:r>
      <w:r>
        <w:rPr>
          <w:i/>
          <w:sz w:val="22"/>
          <w:lang w:val="en-US"/>
        </w:rPr>
        <w:t>Returneaza valoarea 6</w:t>
      </w:r>
    </w:p>
    <w:p w:rsidR="00000000" w:rsidRDefault="007E2310">
      <w:pPr>
        <w:ind w:firstLine="720"/>
        <w:jc w:val="both"/>
        <w:rPr>
          <w:sz w:val="22"/>
          <w:lang w:val="ro-RO"/>
        </w:rPr>
      </w:pPr>
      <w:bookmarkStart w:id="6" w:name="Functia_strrchr"/>
      <w:bookmarkEnd w:id="6"/>
      <w:r>
        <w:rPr>
          <w:sz w:val="22"/>
          <w:lang w:val="ro-RO"/>
        </w:rPr>
        <w:t xml:space="preserve">8. Funcţia </w:t>
      </w:r>
      <w:r>
        <w:rPr>
          <w:b/>
          <w:sz w:val="22"/>
          <w:lang w:val="ro-RO"/>
        </w:rPr>
        <w:t>strcspn();</w:t>
      </w:r>
      <w:r>
        <w:rPr>
          <w:b/>
          <w:sz w:val="22"/>
          <w:lang w:val="ro-RO"/>
        </w:rPr>
        <w:tab/>
      </w:r>
      <w:r>
        <w:rPr>
          <w:sz w:val="22"/>
          <w:lang w:val="ro-RO"/>
        </w:rPr>
        <w:t>Prototip: size_t strcspn (const char *S1, const char *S2);</w:t>
      </w:r>
    </w:p>
    <w:p w:rsidR="00000000" w:rsidRDefault="007E2310">
      <w:pPr>
        <w:ind w:firstLine="284"/>
        <w:jc w:val="both"/>
        <w:rPr>
          <w:i/>
          <w:sz w:val="22"/>
          <w:lang w:val="ro-RO"/>
        </w:rPr>
      </w:pPr>
      <w:r>
        <w:rPr>
          <w:sz w:val="22"/>
          <w:lang w:val="ro-RO"/>
        </w:rPr>
        <w:t>Efect: Determină poziţia caracterului din ş</w:t>
      </w:r>
      <w:r>
        <w:rPr>
          <w:sz w:val="22"/>
          <w:lang w:val="ro-RO"/>
        </w:rPr>
        <w:t>irul S1, care primul a fost întîlnit în</w:t>
      </w:r>
      <w:r>
        <w:rPr>
          <w:sz w:val="22"/>
          <w:lang w:val="ro-RO"/>
        </w:rPr>
        <w:tab/>
        <w:t>şirul S2. Întoarce o valoare de tip întreg egală cu numărul de ordine a acestui</w:t>
      </w:r>
      <w:r>
        <w:rPr>
          <w:sz w:val="22"/>
          <w:lang w:val="ro-RO"/>
        </w:rPr>
        <w:tab/>
        <w:t>caracter. Exemplu:</w:t>
      </w:r>
    </w:p>
    <w:p w:rsidR="00000000" w:rsidRDefault="007E2310">
      <w:pPr>
        <w:ind w:firstLine="284"/>
        <w:jc w:val="both"/>
        <w:rPr>
          <w:i/>
          <w:sz w:val="22"/>
          <w:lang w:val="ro-RO"/>
        </w:rPr>
      </w:pPr>
      <w:r>
        <w:rPr>
          <w:i/>
          <w:sz w:val="22"/>
          <w:lang w:val="ro-RO"/>
        </w:rPr>
        <w:t>#include&lt;string.h&gt;</w:t>
      </w:r>
    </w:p>
    <w:p w:rsidR="00000000" w:rsidRDefault="007E2310">
      <w:pPr>
        <w:ind w:firstLine="284"/>
        <w:jc w:val="both"/>
        <w:rPr>
          <w:i/>
          <w:sz w:val="22"/>
          <w:lang w:val="ro-RO"/>
        </w:rPr>
      </w:pPr>
      <w:r>
        <w:rPr>
          <w:i/>
          <w:sz w:val="22"/>
          <w:lang w:val="ro-RO"/>
        </w:rPr>
        <w:t>#include&lt;stdio.h&gt;</w:t>
      </w:r>
    </w:p>
    <w:p w:rsidR="00000000" w:rsidRDefault="007E2310">
      <w:pPr>
        <w:ind w:firstLine="284"/>
        <w:jc w:val="both"/>
        <w:rPr>
          <w:b/>
          <w:i/>
          <w:sz w:val="22"/>
          <w:lang w:val="ro-RO"/>
        </w:rPr>
      </w:pPr>
      <w:r>
        <w:rPr>
          <w:i/>
          <w:sz w:val="22"/>
          <w:lang w:val="ro-RO"/>
        </w:rPr>
        <w:t>#include&lt;conio.h&gt;</w:t>
      </w:r>
    </w:p>
    <w:p w:rsidR="00000000" w:rsidRDefault="007E2310">
      <w:pPr>
        <w:ind w:firstLine="284"/>
        <w:jc w:val="both"/>
        <w:rPr>
          <w:b/>
          <w:i/>
          <w:sz w:val="22"/>
          <w:lang w:val="ro-RO"/>
        </w:rPr>
      </w:pPr>
      <w:r>
        <w:rPr>
          <w:b/>
          <w:i/>
          <w:sz w:val="22"/>
          <w:lang w:val="ro-RO"/>
        </w:rPr>
        <w:t>void main(void){</w:t>
      </w:r>
      <w:r>
        <w:rPr>
          <w:b/>
          <w:i/>
          <w:sz w:val="22"/>
          <w:lang w:val="ro-RO"/>
        </w:rPr>
        <w:tab/>
        <w:t>char name[20],fam[20]; int k; puts ("culege n</w:t>
      </w:r>
      <w:r>
        <w:rPr>
          <w:b/>
          <w:i/>
          <w:sz w:val="22"/>
          <w:lang w:val="ro-RO"/>
        </w:rPr>
        <w:t xml:space="preserve">umele"); gets (name); </w:t>
      </w:r>
    </w:p>
    <w:p w:rsidR="00000000" w:rsidRDefault="007E2310">
      <w:pPr>
        <w:ind w:firstLine="284"/>
        <w:jc w:val="both"/>
        <w:rPr>
          <w:b/>
          <w:i/>
          <w:sz w:val="22"/>
          <w:lang w:val="ro-RO"/>
        </w:rPr>
      </w:pPr>
      <w:r>
        <w:rPr>
          <w:b/>
          <w:i/>
          <w:sz w:val="22"/>
          <w:lang w:val="ro-RO"/>
        </w:rPr>
        <w:t>puts ("culege familia"); gets (fam);   k=strcspn(name,fam);</w:t>
      </w:r>
    </w:p>
    <w:p w:rsidR="00000000" w:rsidRDefault="007E2310">
      <w:pPr>
        <w:ind w:firstLine="284"/>
        <w:jc w:val="both"/>
        <w:rPr>
          <w:sz w:val="22"/>
          <w:lang w:val="ro-RO"/>
        </w:rPr>
      </w:pPr>
      <w:r>
        <w:rPr>
          <w:b/>
          <w:i/>
          <w:sz w:val="22"/>
          <w:lang w:val="ro-RO"/>
        </w:rPr>
        <w:t>printf ("Simbolul %c din %s primul a fost gasit in %s", name[k],name,fam);  getch(); }</w:t>
      </w:r>
    </w:p>
    <w:p w:rsidR="00000000" w:rsidRDefault="007E2310">
      <w:pPr>
        <w:ind w:firstLine="284"/>
        <w:jc w:val="both"/>
        <w:rPr>
          <w:sz w:val="22"/>
          <w:lang w:val="ro-RO"/>
        </w:rPr>
      </w:pPr>
      <w:r>
        <w:rPr>
          <w:sz w:val="22"/>
          <w:lang w:val="ro-RO"/>
        </w:rPr>
        <w:t xml:space="preserve">Dacă în cazul nostru name=“Stepan” şi fam=“Ivanov”, atunci rezultatul funcţiei </w:t>
      </w:r>
      <w:r>
        <w:rPr>
          <w:i/>
          <w:sz w:val="22"/>
          <w:lang w:val="ro-RO"/>
        </w:rPr>
        <w:t>k=strcs</w:t>
      </w:r>
      <w:r>
        <w:rPr>
          <w:i/>
          <w:sz w:val="22"/>
          <w:lang w:val="ro-RO"/>
        </w:rPr>
        <w:t xml:space="preserve">pn(name,fam); </w:t>
      </w:r>
      <w:r>
        <w:rPr>
          <w:sz w:val="22"/>
          <w:lang w:val="ro-RO"/>
        </w:rPr>
        <w:t>va fi k=4, din cauză că pe locul patru în numele “Step</w:t>
      </w:r>
      <w:r>
        <w:rPr>
          <w:b/>
          <w:sz w:val="22"/>
          <w:lang w:val="ro-RO"/>
        </w:rPr>
        <w:t>a</w:t>
      </w:r>
      <w:r>
        <w:rPr>
          <w:sz w:val="22"/>
          <w:lang w:val="ro-RO"/>
        </w:rPr>
        <w:t>n” se află caracterul “a” care primul a fost depistat în “Iv</w:t>
      </w:r>
      <w:r>
        <w:rPr>
          <w:b/>
          <w:sz w:val="22"/>
          <w:lang w:val="ro-RO"/>
        </w:rPr>
        <w:t>a</w:t>
      </w:r>
      <w:r>
        <w:rPr>
          <w:sz w:val="22"/>
          <w:lang w:val="ro-RO"/>
        </w:rPr>
        <w:t>nov” .</w:t>
      </w:r>
    </w:p>
    <w:p w:rsidR="00000000" w:rsidRDefault="007E2310">
      <w:pPr>
        <w:ind w:firstLine="720"/>
        <w:jc w:val="both"/>
        <w:rPr>
          <w:sz w:val="22"/>
          <w:lang w:val="ro-RO"/>
        </w:rPr>
      </w:pPr>
      <w:r>
        <w:rPr>
          <w:sz w:val="22"/>
          <w:lang w:val="ro-RO"/>
        </w:rPr>
        <w:t xml:space="preserve">9. Funcţia </w:t>
      </w:r>
      <w:r>
        <w:rPr>
          <w:b/>
          <w:sz w:val="22"/>
          <w:lang w:val="ro-RO"/>
        </w:rPr>
        <w:t>strspn();</w:t>
      </w:r>
      <w:r>
        <w:rPr>
          <w:b/>
          <w:sz w:val="22"/>
          <w:lang w:val="ro-RO"/>
        </w:rPr>
        <w:tab/>
      </w:r>
      <w:r>
        <w:rPr>
          <w:sz w:val="22"/>
          <w:lang w:val="ro-RO"/>
        </w:rPr>
        <w:t>Prototip: size_t strspn(const char *S1, const char *S2);</w:t>
      </w:r>
    </w:p>
    <w:p w:rsidR="00000000" w:rsidRDefault="007E2310">
      <w:pPr>
        <w:ind w:firstLine="284"/>
        <w:jc w:val="both"/>
        <w:rPr>
          <w:i/>
          <w:sz w:val="22"/>
          <w:lang w:val="ro-RO"/>
        </w:rPr>
      </w:pPr>
      <w:r>
        <w:rPr>
          <w:sz w:val="22"/>
          <w:lang w:val="ro-RO"/>
        </w:rPr>
        <w:t>Efect: Determină poziţia caracterului din</w:t>
      </w:r>
      <w:r>
        <w:rPr>
          <w:sz w:val="22"/>
          <w:lang w:val="ro-RO"/>
        </w:rPr>
        <w:t xml:space="preserve"> şirul S1 începînd cu care S1 diferă de S2. Întoarce o valoare tip întreg egală cu poziţia acestui caracter. Exemplu:</w:t>
      </w:r>
    </w:p>
    <w:p w:rsidR="00000000" w:rsidRDefault="007E2310">
      <w:pPr>
        <w:ind w:firstLine="284"/>
        <w:jc w:val="both"/>
        <w:rPr>
          <w:i/>
          <w:sz w:val="22"/>
          <w:lang w:val="ro-RO"/>
        </w:rPr>
      </w:pPr>
      <w:r>
        <w:rPr>
          <w:i/>
          <w:sz w:val="22"/>
          <w:lang w:val="ro-RO"/>
        </w:rPr>
        <w:t>#include&lt;string.h&gt;</w:t>
      </w:r>
    </w:p>
    <w:p w:rsidR="00000000" w:rsidRDefault="007E2310">
      <w:pPr>
        <w:ind w:firstLine="284"/>
        <w:jc w:val="both"/>
        <w:rPr>
          <w:i/>
          <w:sz w:val="22"/>
          <w:lang w:val="ro-RO"/>
        </w:rPr>
      </w:pPr>
      <w:r>
        <w:rPr>
          <w:i/>
          <w:sz w:val="22"/>
          <w:lang w:val="ro-RO"/>
        </w:rPr>
        <w:t>#include&lt;stdio.h&gt;</w:t>
      </w:r>
    </w:p>
    <w:p w:rsidR="00000000" w:rsidRDefault="007E2310">
      <w:pPr>
        <w:ind w:firstLine="284"/>
        <w:jc w:val="both"/>
        <w:rPr>
          <w:b/>
          <w:i/>
          <w:sz w:val="22"/>
          <w:lang w:val="ro-RO"/>
        </w:rPr>
      </w:pPr>
      <w:r>
        <w:rPr>
          <w:i/>
          <w:sz w:val="22"/>
          <w:lang w:val="ro-RO"/>
        </w:rPr>
        <w:t>#include&lt;conio.h&gt;</w:t>
      </w:r>
    </w:p>
    <w:p w:rsidR="00000000" w:rsidRDefault="007E2310">
      <w:pPr>
        <w:ind w:firstLine="284"/>
        <w:jc w:val="both"/>
        <w:rPr>
          <w:b/>
          <w:i/>
          <w:sz w:val="22"/>
          <w:lang w:val="ro-RO"/>
        </w:rPr>
      </w:pPr>
      <w:r>
        <w:rPr>
          <w:b/>
          <w:i/>
          <w:sz w:val="22"/>
          <w:lang w:val="ro-RO"/>
        </w:rPr>
        <w:t>void main(void){  char name[20],fam[20]; int k;   puts ("culege numele"); gets (nam</w:t>
      </w:r>
      <w:r>
        <w:rPr>
          <w:b/>
          <w:i/>
          <w:sz w:val="22"/>
          <w:lang w:val="ro-RO"/>
        </w:rPr>
        <w:t>e);</w:t>
      </w:r>
    </w:p>
    <w:p w:rsidR="00000000" w:rsidRDefault="007E2310">
      <w:pPr>
        <w:ind w:firstLine="284"/>
        <w:jc w:val="both"/>
        <w:rPr>
          <w:b/>
          <w:i/>
          <w:sz w:val="22"/>
          <w:lang w:val="ro-RO"/>
        </w:rPr>
      </w:pPr>
      <w:r>
        <w:rPr>
          <w:b/>
          <w:i/>
          <w:sz w:val="22"/>
          <w:lang w:val="ro-RO"/>
        </w:rPr>
        <w:t xml:space="preserve">puts ("culege familia"); gets (fam);  k=strspn(name,fam); </w:t>
      </w:r>
    </w:p>
    <w:p w:rsidR="00000000" w:rsidRDefault="007E2310">
      <w:pPr>
        <w:ind w:firstLine="284"/>
        <w:jc w:val="both"/>
        <w:rPr>
          <w:sz w:val="22"/>
          <w:lang w:val="ro-RO"/>
        </w:rPr>
      </w:pPr>
      <w:r>
        <w:rPr>
          <w:b/>
          <w:i/>
          <w:sz w:val="22"/>
          <w:lang w:val="ro-RO"/>
        </w:rPr>
        <w:t>printf ("Începînd cu simbolul %c şirul %s diferă de %s", name[k],name,fam); getch(); }</w:t>
      </w:r>
    </w:p>
    <w:p w:rsidR="00000000" w:rsidRDefault="007E2310">
      <w:pPr>
        <w:ind w:firstLine="284"/>
        <w:jc w:val="both"/>
        <w:rPr>
          <w:sz w:val="22"/>
          <w:lang w:val="ro-RO"/>
        </w:rPr>
      </w:pPr>
      <w:r>
        <w:rPr>
          <w:sz w:val="22"/>
          <w:lang w:val="ro-RO"/>
        </w:rPr>
        <w:t>În caz că name=“Stepan”, iar fam=“Stoianov” lui k va fi atribuită valoarea 2 din cauză că anume începînd c</w:t>
      </w:r>
      <w:r>
        <w:rPr>
          <w:sz w:val="22"/>
          <w:lang w:val="ro-RO"/>
        </w:rPr>
        <w:t xml:space="preserve">u caracterul cu numărul de ordine 2 variabila </w:t>
      </w:r>
      <w:r>
        <w:rPr>
          <w:i/>
          <w:sz w:val="22"/>
          <w:lang w:val="ro-RO"/>
        </w:rPr>
        <w:t xml:space="preserve">nume </w:t>
      </w:r>
      <w:r>
        <w:rPr>
          <w:sz w:val="22"/>
          <w:lang w:val="ro-RO"/>
        </w:rPr>
        <w:t xml:space="preserve">diferă de variabila </w:t>
      </w:r>
      <w:r>
        <w:rPr>
          <w:i/>
          <w:sz w:val="22"/>
          <w:lang w:val="ro-RO"/>
        </w:rPr>
        <w:t>fam</w:t>
      </w:r>
      <w:r>
        <w:rPr>
          <w:sz w:val="22"/>
          <w:lang w:val="ro-RO"/>
        </w:rPr>
        <w:t>.</w:t>
      </w:r>
    </w:p>
    <w:p w:rsidR="00000000" w:rsidRDefault="007E2310">
      <w:pPr>
        <w:ind w:firstLine="720"/>
        <w:jc w:val="both"/>
        <w:rPr>
          <w:sz w:val="22"/>
          <w:lang w:val="ro-RO"/>
        </w:rPr>
      </w:pPr>
      <w:r>
        <w:rPr>
          <w:sz w:val="22"/>
          <w:lang w:val="ro-RO"/>
        </w:rPr>
        <w:t xml:space="preserve">10. Funcţia </w:t>
      </w:r>
      <w:r>
        <w:rPr>
          <w:b/>
          <w:sz w:val="22"/>
          <w:lang w:val="ro-RO"/>
        </w:rPr>
        <w:t>strdup();</w:t>
      </w:r>
      <w:r>
        <w:rPr>
          <w:b/>
          <w:sz w:val="22"/>
          <w:lang w:val="ro-RO"/>
        </w:rPr>
        <w:tab/>
      </w:r>
      <w:r>
        <w:rPr>
          <w:sz w:val="22"/>
          <w:lang w:val="ro-RO"/>
        </w:rPr>
        <w:t>Prototip: char *strdup (const char *S);</w:t>
      </w:r>
    </w:p>
    <w:p w:rsidR="00000000" w:rsidRDefault="007E2310">
      <w:pPr>
        <w:ind w:firstLine="284"/>
        <w:jc w:val="both"/>
        <w:rPr>
          <w:i/>
          <w:sz w:val="22"/>
          <w:lang w:val="ro-RO"/>
        </w:rPr>
      </w:pPr>
      <w:r>
        <w:rPr>
          <w:sz w:val="22"/>
          <w:lang w:val="ro-RO"/>
        </w:rPr>
        <w:t>Efect: Dublează şirul de caractere S. În caz de succes funcţia strdup() întoarce</w:t>
      </w:r>
      <w:r>
        <w:rPr>
          <w:sz w:val="22"/>
          <w:lang w:val="ro-RO"/>
        </w:rPr>
        <w:tab/>
        <w:t>ca valoare indicatorul adresei de mem</w:t>
      </w:r>
      <w:r>
        <w:rPr>
          <w:sz w:val="22"/>
          <w:lang w:val="ro-RO"/>
        </w:rPr>
        <w:t>orie, ce conţine şirul dublat. Şi întoarce valoare nulă în caz de eroare. Funcţia strdup(S) face o copie a şirului S, obţinînd spaţiu prin apelul funcţiei malloc(). După folosirea şirului dublat programatorul trebuie să elibereze memoria alocată pentru el.</w:t>
      </w:r>
      <w:r>
        <w:rPr>
          <w:sz w:val="22"/>
          <w:lang w:val="ro-RO"/>
        </w:rPr>
        <w:t xml:space="preserve"> Exemplu :</w:t>
      </w:r>
    </w:p>
    <w:p w:rsidR="00000000" w:rsidRDefault="007E2310">
      <w:pPr>
        <w:ind w:firstLine="284"/>
        <w:jc w:val="both"/>
        <w:rPr>
          <w:i/>
          <w:sz w:val="22"/>
          <w:lang w:val="ro-RO"/>
        </w:rPr>
      </w:pPr>
      <w:r>
        <w:rPr>
          <w:i/>
          <w:sz w:val="22"/>
          <w:lang w:val="ro-RO"/>
        </w:rPr>
        <w:t>#include &lt; alloc.h&gt;</w:t>
      </w:r>
    </w:p>
    <w:p w:rsidR="00000000" w:rsidRDefault="007E2310">
      <w:pPr>
        <w:ind w:firstLine="284"/>
        <w:jc w:val="both"/>
        <w:rPr>
          <w:i/>
          <w:sz w:val="22"/>
          <w:lang w:val="ro-RO"/>
        </w:rPr>
      </w:pPr>
      <w:r>
        <w:rPr>
          <w:i/>
          <w:sz w:val="22"/>
          <w:lang w:val="ro-RO"/>
        </w:rPr>
        <w:t>#include&lt;string.h&gt;</w:t>
      </w:r>
    </w:p>
    <w:p w:rsidR="00000000" w:rsidRDefault="007E2310">
      <w:pPr>
        <w:ind w:firstLine="284"/>
        <w:jc w:val="both"/>
        <w:rPr>
          <w:i/>
          <w:sz w:val="22"/>
          <w:lang w:val="ro-RO"/>
        </w:rPr>
      </w:pPr>
      <w:r>
        <w:rPr>
          <w:i/>
          <w:sz w:val="22"/>
          <w:lang w:val="ro-RO"/>
        </w:rPr>
        <w:t>#include&lt;stdio.h&gt;</w:t>
      </w:r>
    </w:p>
    <w:p w:rsidR="00000000" w:rsidRDefault="007E2310">
      <w:pPr>
        <w:ind w:firstLine="284"/>
        <w:jc w:val="both"/>
        <w:rPr>
          <w:b/>
          <w:i/>
          <w:sz w:val="22"/>
          <w:lang w:val="ro-RO"/>
        </w:rPr>
      </w:pPr>
      <w:r>
        <w:rPr>
          <w:i/>
          <w:sz w:val="22"/>
          <w:lang w:val="ro-RO"/>
        </w:rPr>
        <w:t>#include&lt;conio.h&gt;</w:t>
      </w:r>
    </w:p>
    <w:p w:rsidR="00000000" w:rsidRDefault="007E2310">
      <w:pPr>
        <w:ind w:firstLine="284"/>
        <w:jc w:val="both"/>
        <w:rPr>
          <w:sz w:val="22"/>
          <w:lang w:val="ro-RO"/>
        </w:rPr>
      </w:pPr>
      <w:r>
        <w:rPr>
          <w:b/>
          <w:i/>
          <w:sz w:val="22"/>
          <w:lang w:val="ro-RO"/>
        </w:rPr>
        <w:t>void main(void){</w:t>
      </w:r>
      <w:r>
        <w:rPr>
          <w:b/>
          <w:i/>
          <w:sz w:val="22"/>
          <w:lang w:val="ro-RO"/>
        </w:rPr>
        <w:tab/>
        <w:t>char a []=”UTM”; char *b;</w:t>
      </w:r>
      <w:r>
        <w:rPr>
          <w:b/>
          <w:i/>
          <w:sz w:val="22"/>
          <w:lang w:val="ro-RO"/>
        </w:rPr>
        <w:tab/>
        <w:t>b=strdup(a); puts (b); free (b);}</w:t>
      </w:r>
    </w:p>
    <w:p w:rsidR="00000000" w:rsidRDefault="007E2310">
      <w:pPr>
        <w:ind w:firstLine="284"/>
        <w:jc w:val="both"/>
        <w:rPr>
          <w:sz w:val="22"/>
          <w:lang w:val="ro-RO"/>
        </w:rPr>
      </w:pPr>
      <w:r>
        <w:rPr>
          <w:sz w:val="22"/>
          <w:lang w:val="ro-RO"/>
        </w:rPr>
        <w:t xml:space="preserve">Aici </w:t>
      </w:r>
      <w:r>
        <w:rPr>
          <w:i/>
          <w:sz w:val="22"/>
          <w:lang w:val="ro-RO"/>
        </w:rPr>
        <w:t xml:space="preserve">a </w:t>
      </w:r>
      <w:r>
        <w:rPr>
          <w:sz w:val="22"/>
          <w:lang w:val="ro-RO"/>
        </w:rPr>
        <w:t xml:space="preserve">este un şir de caractere, iar </w:t>
      </w:r>
      <w:r>
        <w:rPr>
          <w:i/>
          <w:sz w:val="22"/>
          <w:lang w:val="ro-RO"/>
        </w:rPr>
        <w:t xml:space="preserve">b </w:t>
      </w:r>
      <w:r>
        <w:rPr>
          <w:sz w:val="22"/>
          <w:lang w:val="ro-RO"/>
        </w:rPr>
        <w:t>un indicator la adresa de mmorie unde se va înscrie şi</w:t>
      </w:r>
      <w:r>
        <w:rPr>
          <w:sz w:val="22"/>
          <w:lang w:val="ro-RO"/>
        </w:rPr>
        <w:t xml:space="preserve">rul dublat. La executarea funcţiei </w:t>
      </w:r>
      <w:r>
        <w:rPr>
          <w:i/>
          <w:sz w:val="22"/>
          <w:lang w:val="ro-RO"/>
        </w:rPr>
        <w:t xml:space="preserve">strdup() </w:t>
      </w:r>
      <w:r>
        <w:rPr>
          <w:sz w:val="22"/>
          <w:lang w:val="ro-RO"/>
        </w:rPr>
        <w:t xml:space="preserve">valoarea şirului din </w:t>
      </w:r>
      <w:r>
        <w:rPr>
          <w:i/>
          <w:sz w:val="22"/>
          <w:lang w:val="ro-RO"/>
        </w:rPr>
        <w:t xml:space="preserve">a </w:t>
      </w:r>
      <w:r>
        <w:rPr>
          <w:sz w:val="22"/>
          <w:lang w:val="ro-RO"/>
        </w:rPr>
        <w:t xml:space="preserve">este copiat într-o locaţie de memorie, adresa căreia se află în </w:t>
      </w:r>
      <w:r>
        <w:rPr>
          <w:i/>
          <w:sz w:val="22"/>
          <w:lang w:val="ro-RO"/>
        </w:rPr>
        <w:t>b</w:t>
      </w:r>
      <w:r>
        <w:rPr>
          <w:sz w:val="22"/>
          <w:lang w:val="ro-RO"/>
        </w:rPr>
        <w:t xml:space="preserve">. Funcţia </w:t>
      </w:r>
      <w:r>
        <w:rPr>
          <w:i/>
          <w:sz w:val="22"/>
          <w:lang w:val="ro-RO"/>
        </w:rPr>
        <w:t xml:space="preserve">puts() </w:t>
      </w:r>
      <w:r>
        <w:rPr>
          <w:sz w:val="22"/>
          <w:lang w:val="ro-RO"/>
        </w:rPr>
        <w:t xml:space="preserve">afişază conţinutul şirului dublat la monitor. Funcţia </w:t>
      </w:r>
      <w:r>
        <w:rPr>
          <w:i/>
          <w:sz w:val="22"/>
          <w:lang w:val="ro-RO"/>
        </w:rPr>
        <w:t xml:space="preserve">free() </w:t>
      </w:r>
      <w:r>
        <w:rPr>
          <w:sz w:val="22"/>
          <w:lang w:val="ro-RO"/>
        </w:rPr>
        <w:t>elibereză memoria ocupată pînă acum de şirul d</w:t>
      </w:r>
      <w:r>
        <w:rPr>
          <w:sz w:val="22"/>
          <w:lang w:val="ro-RO"/>
        </w:rPr>
        <w:t>ublat.</w:t>
      </w:r>
    </w:p>
    <w:p w:rsidR="00000000" w:rsidRDefault="007E2310">
      <w:pPr>
        <w:ind w:firstLine="720"/>
        <w:jc w:val="both"/>
        <w:rPr>
          <w:sz w:val="22"/>
          <w:lang w:val="ro-RO"/>
        </w:rPr>
      </w:pPr>
      <w:r>
        <w:rPr>
          <w:sz w:val="22"/>
          <w:lang w:val="ro-RO"/>
        </w:rPr>
        <w:t xml:space="preserve">11. Funcţia </w:t>
      </w:r>
      <w:r>
        <w:rPr>
          <w:b/>
          <w:sz w:val="22"/>
          <w:lang w:val="ro-RO"/>
        </w:rPr>
        <w:t>strlwr();</w:t>
      </w:r>
      <w:r>
        <w:rPr>
          <w:b/>
          <w:sz w:val="22"/>
          <w:lang w:val="ro-RO"/>
        </w:rPr>
        <w:tab/>
      </w:r>
      <w:r>
        <w:rPr>
          <w:sz w:val="22"/>
          <w:lang w:val="ro-RO"/>
        </w:rPr>
        <w:t xml:space="preserve">Prototip: </w:t>
      </w:r>
      <w:r>
        <w:rPr>
          <w:b/>
          <w:sz w:val="22"/>
          <w:lang w:val="ro-RO"/>
        </w:rPr>
        <w:t>char *strlwr (char *S);</w:t>
      </w:r>
    </w:p>
    <w:p w:rsidR="00000000" w:rsidRDefault="007E2310">
      <w:pPr>
        <w:ind w:firstLine="284"/>
        <w:jc w:val="both"/>
        <w:rPr>
          <w:i/>
          <w:sz w:val="22"/>
          <w:lang w:val="ro-RO"/>
        </w:rPr>
      </w:pPr>
      <w:r>
        <w:rPr>
          <w:sz w:val="22"/>
          <w:lang w:val="ro-RO"/>
        </w:rPr>
        <w:t>Efect: Trece toate caracterele din şirul S în echivalentul lor minuscul. În calitate de parametru funcţia foloseşte o variabilă de tip şir de caractere. În rezultatul executării acestei funcţii</w:t>
      </w:r>
      <w:r>
        <w:rPr>
          <w:sz w:val="22"/>
          <w:lang w:val="ro-RO"/>
        </w:rPr>
        <w:t>, dacă în şir se vor conţine caractere majuscule, ele vor fi transformate în echivalentul lor minuscul, iar dacă în şir caractere majuscule nu se vor conţine - şirul va rămâne neschimbat. Exemplu:</w:t>
      </w:r>
    </w:p>
    <w:p w:rsidR="00000000" w:rsidRDefault="007E2310">
      <w:pPr>
        <w:ind w:firstLine="284"/>
        <w:jc w:val="both"/>
        <w:rPr>
          <w:i/>
          <w:sz w:val="22"/>
          <w:lang w:val="ro-RO"/>
        </w:rPr>
      </w:pPr>
      <w:r>
        <w:rPr>
          <w:i/>
          <w:sz w:val="22"/>
          <w:lang w:val="ro-RO"/>
        </w:rPr>
        <w:t>#include&lt;string.h&gt;</w:t>
      </w:r>
    </w:p>
    <w:p w:rsidR="00000000" w:rsidRDefault="007E2310">
      <w:pPr>
        <w:ind w:firstLine="284"/>
        <w:jc w:val="both"/>
        <w:rPr>
          <w:i/>
          <w:sz w:val="22"/>
          <w:lang w:val="ro-RO"/>
        </w:rPr>
      </w:pPr>
      <w:r>
        <w:rPr>
          <w:i/>
          <w:sz w:val="22"/>
          <w:lang w:val="ro-RO"/>
        </w:rPr>
        <w:t>#include&lt;stdio.h&gt;</w:t>
      </w:r>
    </w:p>
    <w:p w:rsidR="00000000" w:rsidRDefault="007E2310">
      <w:pPr>
        <w:ind w:firstLine="284"/>
        <w:jc w:val="both"/>
        <w:rPr>
          <w:b/>
          <w:i/>
          <w:sz w:val="22"/>
          <w:lang w:val="ro-RO"/>
        </w:rPr>
      </w:pPr>
      <w:r>
        <w:rPr>
          <w:i/>
          <w:sz w:val="22"/>
          <w:lang w:val="ro-RO"/>
        </w:rPr>
        <w:t>#include&lt;conio.h&gt;</w:t>
      </w:r>
    </w:p>
    <w:p w:rsidR="00000000" w:rsidRDefault="007E2310">
      <w:pPr>
        <w:ind w:firstLine="284"/>
        <w:jc w:val="both"/>
        <w:rPr>
          <w:sz w:val="22"/>
          <w:lang w:val="ro-RO"/>
        </w:rPr>
      </w:pPr>
      <w:r>
        <w:rPr>
          <w:b/>
          <w:i/>
          <w:sz w:val="22"/>
          <w:lang w:val="ro-RO"/>
        </w:rPr>
        <w:t>void</w:t>
      </w:r>
      <w:r>
        <w:rPr>
          <w:b/>
          <w:i/>
          <w:sz w:val="22"/>
          <w:lang w:val="ro-RO"/>
        </w:rPr>
        <w:t xml:space="preserve"> main(void){  char a[10]= “Pascal”;  strlwr(a);  puts (a); getch(); }</w:t>
      </w:r>
    </w:p>
    <w:p w:rsidR="00000000" w:rsidRDefault="007E2310">
      <w:pPr>
        <w:ind w:firstLine="720"/>
        <w:jc w:val="both"/>
        <w:rPr>
          <w:sz w:val="22"/>
          <w:lang w:val="ro-RO"/>
        </w:rPr>
      </w:pPr>
      <w:r>
        <w:rPr>
          <w:sz w:val="22"/>
          <w:lang w:val="ro-RO"/>
        </w:rPr>
        <w:t xml:space="preserve">12. Funcţia </w:t>
      </w:r>
      <w:r>
        <w:rPr>
          <w:b/>
          <w:sz w:val="22"/>
          <w:lang w:val="ro-RO"/>
        </w:rPr>
        <w:t>strupr();</w:t>
      </w:r>
      <w:r>
        <w:rPr>
          <w:b/>
          <w:sz w:val="22"/>
          <w:lang w:val="ro-RO"/>
        </w:rPr>
        <w:tab/>
      </w:r>
      <w:r>
        <w:rPr>
          <w:sz w:val="22"/>
          <w:lang w:val="ro-RO"/>
        </w:rPr>
        <w:t xml:space="preserve">Prototip: </w:t>
      </w:r>
      <w:r>
        <w:rPr>
          <w:b/>
          <w:sz w:val="22"/>
          <w:lang w:val="ro-RO"/>
        </w:rPr>
        <w:t>char *strupr(char *S);</w:t>
      </w:r>
    </w:p>
    <w:p w:rsidR="00000000" w:rsidRDefault="007E2310">
      <w:pPr>
        <w:ind w:firstLine="284"/>
        <w:jc w:val="both"/>
        <w:rPr>
          <w:sz w:val="22"/>
          <w:lang w:val="en-US"/>
        </w:rPr>
      </w:pPr>
      <w:r>
        <w:rPr>
          <w:sz w:val="22"/>
          <w:lang w:val="ro-RO"/>
        </w:rPr>
        <w:t>Efect: transformă toate caracterele din şir în echivalentul lui majuscul. Exemplu: Echivalent cu funcţia strlwr();</w:t>
      </w:r>
    </w:p>
    <w:p w:rsidR="00000000" w:rsidRDefault="007E2310">
      <w:pPr>
        <w:rPr>
          <w:sz w:val="22"/>
          <w:lang w:val="en-US"/>
        </w:rPr>
      </w:pPr>
    </w:p>
    <w:p w:rsidR="00000000" w:rsidRDefault="007E2310">
      <w:pPr>
        <w:rPr>
          <w:sz w:val="22"/>
          <w:lang w:val="ro-RO"/>
        </w:rPr>
      </w:pPr>
      <w:r>
        <w:rPr>
          <w:b/>
          <w:sz w:val="22"/>
          <w:lang w:val="en-US"/>
        </w:rPr>
        <w:t>13. Functia str</w:t>
      </w:r>
      <w:r>
        <w:rPr>
          <w:b/>
          <w:sz w:val="22"/>
          <w:lang w:val="en-US"/>
        </w:rPr>
        <w:t xml:space="preserve">rchr </w:t>
      </w:r>
      <w:r>
        <w:rPr>
          <w:sz w:val="22"/>
          <w:lang w:val="ro-RO"/>
        </w:rPr>
        <w:t xml:space="preserve">Prototip: </w:t>
      </w:r>
      <w:r>
        <w:rPr>
          <w:b/>
          <w:sz w:val="22"/>
          <w:lang w:val="ro-RO"/>
        </w:rPr>
        <w:t>char *strrchr(const char *s, int c);</w:t>
      </w:r>
    </w:p>
    <w:p w:rsidR="00000000" w:rsidRDefault="007E2310">
      <w:pPr>
        <w:ind w:firstLine="284"/>
        <w:jc w:val="both"/>
        <w:rPr>
          <w:i/>
          <w:sz w:val="22"/>
          <w:lang w:val="ro-RO"/>
        </w:rPr>
      </w:pPr>
      <w:r>
        <w:rPr>
          <w:sz w:val="22"/>
          <w:lang w:val="ro-RO"/>
        </w:rPr>
        <w:t>Efect: Funcţia caută ultima apariţie a caracterului c în şirul S. În caz de succes funcţia întoarce un indicator la ultimul caracterdin S identic cu caracterul c. Exemplu1:</w:t>
      </w:r>
    </w:p>
    <w:p w:rsidR="00000000" w:rsidRDefault="007E2310">
      <w:pPr>
        <w:ind w:firstLine="284"/>
        <w:jc w:val="both"/>
        <w:rPr>
          <w:i/>
          <w:sz w:val="22"/>
          <w:lang w:val="ro-RO"/>
        </w:rPr>
      </w:pPr>
      <w:r>
        <w:rPr>
          <w:i/>
          <w:sz w:val="22"/>
          <w:lang w:val="ro-RO"/>
        </w:rPr>
        <w:t>#include &lt;stdio.h&gt;</w:t>
      </w:r>
    </w:p>
    <w:p w:rsidR="00000000" w:rsidRDefault="007E2310">
      <w:pPr>
        <w:ind w:firstLine="284"/>
        <w:jc w:val="both"/>
        <w:rPr>
          <w:i/>
          <w:sz w:val="22"/>
          <w:lang w:val="ro-RO"/>
        </w:rPr>
      </w:pPr>
      <w:r>
        <w:rPr>
          <w:i/>
          <w:sz w:val="22"/>
          <w:lang w:val="ro-RO"/>
        </w:rPr>
        <w:t>#include &lt;co</w:t>
      </w:r>
      <w:r>
        <w:rPr>
          <w:i/>
          <w:sz w:val="22"/>
          <w:lang w:val="ro-RO"/>
        </w:rPr>
        <w:t>nio.h&gt;</w:t>
      </w:r>
    </w:p>
    <w:p w:rsidR="00000000" w:rsidRDefault="007E2310">
      <w:pPr>
        <w:ind w:firstLine="284"/>
        <w:jc w:val="both"/>
        <w:rPr>
          <w:b/>
          <w:i/>
          <w:sz w:val="22"/>
          <w:lang w:val="ro-RO"/>
        </w:rPr>
      </w:pPr>
      <w:r>
        <w:rPr>
          <w:i/>
          <w:sz w:val="22"/>
          <w:lang w:val="ro-RO"/>
        </w:rPr>
        <w:t>#include &lt;string.h&gt;</w:t>
      </w:r>
    </w:p>
    <w:p w:rsidR="00000000" w:rsidRDefault="007E2310">
      <w:pPr>
        <w:ind w:firstLine="284"/>
        <w:jc w:val="both"/>
        <w:rPr>
          <w:b/>
          <w:i/>
          <w:sz w:val="22"/>
          <w:lang w:val="ro-RO"/>
        </w:rPr>
      </w:pPr>
      <w:r>
        <w:rPr>
          <w:b/>
          <w:i/>
          <w:sz w:val="22"/>
          <w:lang w:val="ro-RO"/>
        </w:rPr>
        <w:t>void main(void) { clrscr();  char S[15];  char *ptr, c = 'r';  strcpy(S,"Programare");  ptr = strrchr(S, c);</w:t>
      </w:r>
    </w:p>
    <w:p w:rsidR="00000000" w:rsidRDefault="007E2310">
      <w:pPr>
        <w:ind w:firstLine="284"/>
        <w:jc w:val="both"/>
        <w:rPr>
          <w:b/>
          <w:i/>
          <w:sz w:val="22"/>
          <w:lang w:val="ro-RO"/>
        </w:rPr>
      </w:pPr>
      <w:r>
        <w:rPr>
          <w:b/>
          <w:i/>
          <w:sz w:val="22"/>
          <w:lang w:val="ro-RO"/>
        </w:rPr>
        <w:t>if (ptr) {printf("Caracterul %c este pe pozitia: %d\n", c, ptr-S); puts(ptr);}</w:t>
      </w:r>
    </w:p>
    <w:p w:rsidR="00000000" w:rsidRDefault="007E2310">
      <w:pPr>
        <w:ind w:firstLine="284"/>
        <w:jc w:val="both"/>
        <w:rPr>
          <w:i/>
          <w:sz w:val="22"/>
          <w:lang w:val="ro-RO"/>
        </w:rPr>
      </w:pPr>
      <w:r>
        <w:rPr>
          <w:b/>
          <w:i/>
          <w:sz w:val="22"/>
          <w:lang w:val="ro-RO"/>
        </w:rPr>
        <w:t>else printf("The character was not found\</w:t>
      </w:r>
      <w:r>
        <w:rPr>
          <w:b/>
          <w:i/>
          <w:sz w:val="22"/>
          <w:lang w:val="ro-RO"/>
        </w:rPr>
        <w:t xml:space="preserve">n");  getch();}  </w:t>
      </w:r>
      <w:r>
        <w:rPr>
          <w:sz w:val="22"/>
          <w:lang w:val="ro-RO"/>
        </w:rPr>
        <w:t>În rezultatul îndeplinirii acestui exemplu la monitor va fi afişat mesajul:</w:t>
      </w:r>
    </w:p>
    <w:p w:rsidR="00000000" w:rsidRDefault="007E2310">
      <w:pPr>
        <w:ind w:firstLine="284"/>
        <w:jc w:val="both"/>
        <w:rPr>
          <w:sz w:val="22"/>
          <w:lang w:val="ro-RO"/>
        </w:rPr>
      </w:pPr>
      <w:r>
        <w:rPr>
          <w:i/>
          <w:sz w:val="22"/>
          <w:lang w:val="ro-RO"/>
        </w:rPr>
        <w:t xml:space="preserve">Caracterul r este pe poziţia 8 </w:t>
      </w:r>
      <w:r>
        <w:rPr>
          <w:sz w:val="22"/>
          <w:lang w:val="ro-RO"/>
        </w:rPr>
        <w:t xml:space="preserve">şi apoi datorită funcţiei </w:t>
      </w:r>
      <w:r>
        <w:rPr>
          <w:i/>
          <w:sz w:val="22"/>
          <w:lang w:val="ro-RO"/>
        </w:rPr>
        <w:t xml:space="preserve">puts(ptr); </w:t>
      </w:r>
      <w:r>
        <w:rPr>
          <w:sz w:val="22"/>
          <w:lang w:val="ro-RO"/>
        </w:rPr>
        <w:t xml:space="preserve">va fi afişat şirul S trunchiat de la ultimul caracter </w:t>
      </w:r>
      <w:r>
        <w:rPr>
          <w:i/>
          <w:sz w:val="22"/>
          <w:lang w:val="ro-RO"/>
        </w:rPr>
        <w:t xml:space="preserve">r </w:t>
      </w:r>
      <w:r>
        <w:rPr>
          <w:sz w:val="22"/>
          <w:lang w:val="ro-RO"/>
        </w:rPr>
        <w:t xml:space="preserve">la care indică </w:t>
      </w:r>
      <w:r>
        <w:rPr>
          <w:i/>
          <w:sz w:val="22"/>
          <w:lang w:val="ro-RO"/>
        </w:rPr>
        <w:t>ptr</w:t>
      </w:r>
      <w:r>
        <w:rPr>
          <w:sz w:val="22"/>
          <w:lang w:val="ro-RO"/>
        </w:rPr>
        <w:t xml:space="preserve">: </w:t>
      </w:r>
      <w:r>
        <w:rPr>
          <w:i/>
          <w:sz w:val="22"/>
          <w:lang w:val="ro-RO"/>
        </w:rPr>
        <w:t>„re”</w:t>
      </w:r>
      <w:r>
        <w:rPr>
          <w:sz w:val="22"/>
          <w:lang w:val="ro-RO"/>
        </w:rPr>
        <w:t>.</w:t>
      </w:r>
    </w:p>
    <w:p w:rsidR="00000000" w:rsidRDefault="007E2310">
      <w:pPr>
        <w:rPr>
          <w:sz w:val="22"/>
          <w:lang w:val="en-US"/>
        </w:rPr>
      </w:pPr>
      <w:r>
        <w:rPr>
          <w:sz w:val="22"/>
          <w:lang w:val="ro-RO"/>
        </w:rPr>
        <w:t xml:space="preserve">Exemplu1: </w:t>
      </w:r>
      <w:r>
        <w:rPr>
          <w:sz w:val="22"/>
          <w:lang w:val="en-US"/>
        </w:rPr>
        <w:t>Ret</w:t>
      </w:r>
      <w:r>
        <w:rPr>
          <w:sz w:val="22"/>
          <w:lang w:val="en-US"/>
        </w:rPr>
        <w:t>urneaza adresa ultimei aparitii a caracterului cautat  strrchr(sir, 'caracter' )</w:t>
      </w:r>
    </w:p>
    <w:p w:rsidR="00000000" w:rsidRDefault="007E2310">
      <w:pPr>
        <w:rPr>
          <w:sz w:val="22"/>
          <w:lang w:val="en-US"/>
        </w:rPr>
      </w:pPr>
      <w:r>
        <w:rPr>
          <w:sz w:val="22"/>
          <w:lang w:val="en-US"/>
        </w:rPr>
        <w:t>char s1[20]="Limbajul Turbo C++";</w:t>
      </w:r>
    </w:p>
    <w:p w:rsidR="00000000" w:rsidRDefault="007E2310">
      <w:pPr>
        <w:rPr>
          <w:sz w:val="22"/>
          <w:lang w:val="en-US"/>
        </w:rPr>
      </w:pPr>
      <w:r>
        <w:rPr>
          <w:sz w:val="22"/>
          <w:lang w:val="en-US"/>
        </w:rPr>
        <w:t>cout&lt;&lt;strrchr(s1,'u')-s1;</w:t>
      </w:r>
    </w:p>
    <w:p w:rsidR="00000000" w:rsidRDefault="007E2310">
      <w:pPr>
        <w:rPr>
          <w:sz w:val="22"/>
          <w:lang w:val="en-US"/>
        </w:rPr>
      </w:pPr>
      <w:r>
        <w:rPr>
          <w:sz w:val="22"/>
          <w:lang w:val="en-US"/>
        </w:rPr>
        <w:t>Returneaza valoarea 10</w:t>
      </w:r>
    </w:p>
    <w:p w:rsidR="00000000" w:rsidRDefault="007E2310">
      <w:pPr>
        <w:rPr>
          <w:sz w:val="22"/>
          <w:lang w:val="en-US"/>
        </w:rPr>
      </w:pPr>
      <w:bookmarkStart w:id="7" w:name="Functia_strcmp"/>
      <w:bookmarkEnd w:id="7"/>
    </w:p>
    <w:p w:rsidR="00000000" w:rsidRDefault="007E2310">
      <w:pPr>
        <w:ind w:firstLine="720"/>
        <w:jc w:val="both"/>
        <w:rPr>
          <w:sz w:val="22"/>
          <w:lang w:val="ro-RO"/>
        </w:rPr>
      </w:pPr>
      <w:bookmarkStart w:id="8" w:name="FUNCTII_utilizate_pt_conversia_val_numer"/>
      <w:bookmarkEnd w:id="8"/>
      <w:r>
        <w:rPr>
          <w:sz w:val="22"/>
          <w:lang w:val="ro-RO"/>
        </w:rPr>
        <w:t xml:space="preserve">14. Funcţia </w:t>
      </w:r>
      <w:r>
        <w:rPr>
          <w:b/>
          <w:sz w:val="22"/>
          <w:lang w:val="ro-RO"/>
        </w:rPr>
        <w:t>strncpy();</w:t>
      </w:r>
      <w:r>
        <w:rPr>
          <w:b/>
          <w:sz w:val="22"/>
          <w:lang w:val="ro-RO"/>
        </w:rPr>
        <w:tab/>
      </w:r>
      <w:r>
        <w:rPr>
          <w:sz w:val="22"/>
          <w:lang w:val="ro-RO"/>
        </w:rPr>
        <w:t xml:space="preserve">Prototip: </w:t>
      </w:r>
      <w:r>
        <w:rPr>
          <w:b/>
          <w:sz w:val="22"/>
          <w:lang w:val="ro-RO"/>
        </w:rPr>
        <w:t>char *strncpy (char *dest, const char *sursa, size_t n);</w:t>
      </w:r>
    </w:p>
    <w:p w:rsidR="00000000" w:rsidRDefault="007E2310">
      <w:pPr>
        <w:ind w:firstLine="284"/>
        <w:jc w:val="both"/>
        <w:rPr>
          <w:i/>
          <w:sz w:val="22"/>
          <w:lang w:val="ro-RO"/>
        </w:rPr>
      </w:pPr>
      <w:r>
        <w:rPr>
          <w:sz w:val="22"/>
          <w:lang w:val="ro-RO"/>
        </w:rPr>
        <w:t>E</w:t>
      </w:r>
      <w:r>
        <w:rPr>
          <w:sz w:val="22"/>
          <w:lang w:val="ro-RO"/>
        </w:rPr>
        <w:t>fect: Copie un numar dat de caractere dintr-un şir în altul;  Exemplu:</w:t>
      </w:r>
    </w:p>
    <w:p w:rsidR="00000000" w:rsidRDefault="007E2310">
      <w:pPr>
        <w:ind w:firstLine="284"/>
        <w:jc w:val="both"/>
        <w:rPr>
          <w:i/>
          <w:sz w:val="22"/>
          <w:lang w:val="ro-RO"/>
        </w:rPr>
      </w:pPr>
      <w:r>
        <w:rPr>
          <w:i/>
          <w:sz w:val="22"/>
          <w:lang w:val="ro-RO"/>
        </w:rPr>
        <w:t>#include&lt;string.h&gt;</w:t>
      </w:r>
    </w:p>
    <w:p w:rsidR="00000000" w:rsidRDefault="007E2310">
      <w:pPr>
        <w:ind w:firstLine="284"/>
        <w:jc w:val="both"/>
        <w:rPr>
          <w:i/>
          <w:sz w:val="22"/>
          <w:lang w:val="ro-RO"/>
        </w:rPr>
      </w:pPr>
      <w:r>
        <w:rPr>
          <w:i/>
          <w:sz w:val="22"/>
          <w:lang w:val="ro-RO"/>
        </w:rPr>
        <w:t>#include&lt;stdio.h&gt;</w:t>
      </w:r>
    </w:p>
    <w:p w:rsidR="00000000" w:rsidRDefault="007E2310">
      <w:pPr>
        <w:ind w:firstLine="284"/>
        <w:jc w:val="both"/>
        <w:rPr>
          <w:b/>
          <w:i/>
          <w:sz w:val="22"/>
          <w:lang w:val="ro-RO"/>
        </w:rPr>
      </w:pPr>
      <w:r>
        <w:rPr>
          <w:i/>
          <w:sz w:val="22"/>
          <w:lang w:val="ro-RO"/>
        </w:rPr>
        <w:t>#include&lt;conio.h&gt;</w:t>
      </w:r>
    </w:p>
    <w:p w:rsidR="00000000" w:rsidRDefault="007E2310">
      <w:pPr>
        <w:ind w:firstLine="284"/>
        <w:jc w:val="both"/>
        <w:rPr>
          <w:sz w:val="22"/>
          <w:lang w:val="ro-RO"/>
        </w:rPr>
      </w:pPr>
      <w:r>
        <w:rPr>
          <w:b/>
          <w:i/>
          <w:sz w:val="22"/>
          <w:lang w:val="ro-RO"/>
        </w:rPr>
        <w:t>void main(void){</w:t>
      </w:r>
      <w:r>
        <w:rPr>
          <w:b/>
          <w:i/>
          <w:sz w:val="22"/>
          <w:lang w:val="ro-RO"/>
        </w:rPr>
        <w:tab/>
        <w:t>char a[40]=”turbo”; b [40]=”basic “;</w:t>
      </w:r>
      <w:r>
        <w:rPr>
          <w:b/>
          <w:i/>
          <w:sz w:val="22"/>
          <w:lang w:val="ro-RO"/>
        </w:rPr>
        <w:tab/>
        <w:t>strncpy (a,b,2); puts (a); }</w:t>
      </w:r>
    </w:p>
    <w:p w:rsidR="00000000" w:rsidRDefault="007E2310">
      <w:pPr>
        <w:ind w:firstLine="284"/>
        <w:jc w:val="both"/>
        <w:rPr>
          <w:sz w:val="22"/>
          <w:lang w:val="ro-RO"/>
        </w:rPr>
      </w:pPr>
      <w:r>
        <w:rPr>
          <w:sz w:val="22"/>
          <w:lang w:val="ro-RO"/>
        </w:rPr>
        <w:t>Funcţia strncpy() înscrie un număr N dat de car</w:t>
      </w:r>
      <w:r>
        <w:rPr>
          <w:sz w:val="22"/>
          <w:lang w:val="ro-RO"/>
        </w:rPr>
        <w:t>actere din şirul sursă la începutul şirului destinaţie. Dacă şirul destinaţie va avea lungime mai mare ca N, atunci rezultatul va avea începutul egal cu caracterele copiate, iar sfîrşitul iniţial. Valoarea rezultatului se va conţine în şirul destinaţie. În</w:t>
      </w:r>
      <w:r>
        <w:rPr>
          <w:sz w:val="22"/>
          <w:lang w:val="ro-RO"/>
        </w:rPr>
        <w:t xml:space="preserve"> exemplu de mai sus variabila a va avea valoare egală cu “</w:t>
      </w:r>
      <w:r>
        <w:rPr>
          <w:i/>
          <w:sz w:val="22"/>
          <w:lang w:val="ro-RO"/>
        </w:rPr>
        <w:t>barbo</w:t>
      </w:r>
      <w:r>
        <w:rPr>
          <w:sz w:val="22"/>
          <w:lang w:val="ro-RO"/>
        </w:rPr>
        <w:t>”.</w:t>
      </w:r>
    </w:p>
    <w:p w:rsidR="00000000" w:rsidRDefault="007E2310">
      <w:pPr>
        <w:ind w:firstLine="284"/>
        <w:jc w:val="both"/>
        <w:rPr>
          <w:sz w:val="22"/>
          <w:lang w:val="ro-RO"/>
        </w:rPr>
      </w:pPr>
      <w:r>
        <w:rPr>
          <w:sz w:val="22"/>
          <w:lang w:val="ro-RO"/>
        </w:rPr>
        <w:t xml:space="preserve">15. Funcţia </w:t>
      </w:r>
      <w:r>
        <w:rPr>
          <w:b/>
          <w:sz w:val="22"/>
          <w:lang w:val="ro-RO"/>
        </w:rPr>
        <w:t xml:space="preserve">strnset();  </w:t>
      </w:r>
      <w:r>
        <w:rPr>
          <w:sz w:val="22"/>
          <w:lang w:val="ro-RO"/>
        </w:rPr>
        <w:t xml:space="preserve">Prototip: </w:t>
      </w:r>
      <w:r>
        <w:rPr>
          <w:b/>
          <w:sz w:val="22"/>
          <w:lang w:val="ro-RO"/>
        </w:rPr>
        <w:t>char *strnset (char* s, int ch, size_t n) ;</w:t>
      </w:r>
    </w:p>
    <w:p w:rsidR="00000000" w:rsidRDefault="007E2310">
      <w:pPr>
        <w:ind w:firstLine="284"/>
        <w:jc w:val="both"/>
        <w:rPr>
          <w:i/>
          <w:sz w:val="22"/>
          <w:lang w:val="ro-RO"/>
        </w:rPr>
      </w:pPr>
      <w:r>
        <w:rPr>
          <w:sz w:val="22"/>
          <w:lang w:val="ro-RO"/>
        </w:rPr>
        <w:t xml:space="preserve">Efect: Funcţia strnset() copie caracterul </w:t>
      </w:r>
      <w:r>
        <w:rPr>
          <w:i/>
          <w:sz w:val="22"/>
          <w:lang w:val="ro-RO"/>
        </w:rPr>
        <w:t xml:space="preserve">ch </w:t>
      </w:r>
      <w:r>
        <w:rPr>
          <w:sz w:val="22"/>
          <w:lang w:val="ro-RO"/>
        </w:rPr>
        <w:t xml:space="preserve">pe primele n locuri din şirul *S. În caz că n&gt;strlen (s), atunci n </w:t>
      </w:r>
      <w:r>
        <w:rPr>
          <w:sz w:val="22"/>
          <w:lang w:val="ro-RO"/>
        </w:rPr>
        <w:t>va deveni egal cu strlen(s)  Exemplu:</w:t>
      </w:r>
    </w:p>
    <w:p w:rsidR="00000000" w:rsidRDefault="007E2310">
      <w:pPr>
        <w:ind w:firstLine="284"/>
        <w:jc w:val="both"/>
        <w:rPr>
          <w:i/>
          <w:sz w:val="22"/>
          <w:lang w:val="ro-RO"/>
        </w:rPr>
      </w:pPr>
      <w:r>
        <w:rPr>
          <w:i/>
          <w:sz w:val="22"/>
          <w:lang w:val="ro-RO"/>
        </w:rPr>
        <w:t>#include&lt;string.h&gt;</w:t>
      </w:r>
    </w:p>
    <w:p w:rsidR="00000000" w:rsidRDefault="007E2310">
      <w:pPr>
        <w:ind w:firstLine="284"/>
        <w:jc w:val="both"/>
        <w:rPr>
          <w:i/>
          <w:sz w:val="22"/>
          <w:lang w:val="ro-RO"/>
        </w:rPr>
      </w:pPr>
      <w:r>
        <w:rPr>
          <w:i/>
          <w:sz w:val="22"/>
          <w:lang w:val="ro-RO"/>
        </w:rPr>
        <w:t>#include&lt;stdio.h&gt;</w:t>
      </w:r>
    </w:p>
    <w:p w:rsidR="00000000" w:rsidRDefault="007E2310">
      <w:pPr>
        <w:ind w:firstLine="284"/>
        <w:jc w:val="both"/>
        <w:rPr>
          <w:b/>
          <w:i/>
          <w:sz w:val="22"/>
          <w:lang w:val="ro-RO"/>
        </w:rPr>
      </w:pPr>
      <w:r>
        <w:rPr>
          <w:i/>
          <w:sz w:val="22"/>
          <w:lang w:val="ro-RO"/>
        </w:rPr>
        <w:t>#include&lt;conio.h&gt;</w:t>
      </w:r>
    </w:p>
    <w:p w:rsidR="00000000" w:rsidRDefault="007E2310">
      <w:pPr>
        <w:ind w:firstLine="284"/>
        <w:jc w:val="both"/>
        <w:rPr>
          <w:sz w:val="22"/>
          <w:lang w:val="ro-RO"/>
        </w:rPr>
      </w:pPr>
      <w:r>
        <w:rPr>
          <w:b/>
          <w:i/>
          <w:sz w:val="22"/>
          <w:lang w:val="ro-RO"/>
        </w:rPr>
        <w:t>void main(void){  char a[15] = “student” , b=W ; strnset (a,b,3); puts (a) ;}</w:t>
      </w:r>
    </w:p>
    <w:p w:rsidR="00000000" w:rsidRDefault="007E2310">
      <w:pPr>
        <w:ind w:firstLine="284"/>
        <w:jc w:val="both"/>
        <w:rPr>
          <w:sz w:val="22"/>
          <w:lang w:val="ro-RO"/>
        </w:rPr>
      </w:pPr>
      <w:r>
        <w:rPr>
          <w:sz w:val="22"/>
          <w:lang w:val="ro-RO"/>
        </w:rPr>
        <w:t xml:space="preserve">În urma executării funcţiei strnset() va fi întoarsă o valoare de tip şir care va fi </w:t>
      </w:r>
      <w:r>
        <w:rPr>
          <w:sz w:val="22"/>
          <w:lang w:val="ro-RO"/>
        </w:rPr>
        <w:t xml:space="preserve">înscrisă în şirul destinaţie . Din exemplu de mai sus </w:t>
      </w:r>
      <w:r>
        <w:rPr>
          <w:i/>
          <w:sz w:val="22"/>
          <w:lang w:val="ro-RO"/>
        </w:rPr>
        <w:t>a =”WWWdent”.</w:t>
      </w:r>
    </w:p>
    <w:p w:rsidR="00000000" w:rsidRDefault="007E2310">
      <w:pPr>
        <w:ind w:firstLine="720"/>
        <w:jc w:val="both"/>
        <w:rPr>
          <w:sz w:val="22"/>
          <w:lang w:val="ro-RO"/>
        </w:rPr>
      </w:pPr>
      <w:r>
        <w:rPr>
          <w:sz w:val="22"/>
          <w:lang w:val="ro-RO"/>
        </w:rPr>
        <w:t xml:space="preserve">16. Funcţia </w:t>
      </w:r>
      <w:r>
        <w:rPr>
          <w:b/>
          <w:sz w:val="22"/>
          <w:lang w:val="ro-RO"/>
        </w:rPr>
        <w:t xml:space="preserve">strrev();  </w:t>
      </w:r>
      <w:r>
        <w:rPr>
          <w:sz w:val="22"/>
          <w:lang w:val="ro-RO"/>
        </w:rPr>
        <w:t xml:space="preserve">Prototip </w:t>
      </w:r>
      <w:r>
        <w:rPr>
          <w:b/>
          <w:sz w:val="22"/>
          <w:lang w:val="ro-RO"/>
        </w:rPr>
        <w:t>char *strrev( char *s);</w:t>
      </w:r>
    </w:p>
    <w:p w:rsidR="00000000" w:rsidRDefault="007E2310">
      <w:pPr>
        <w:ind w:firstLine="284"/>
        <w:jc w:val="both"/>
        <w:rPr>
          <w:sz w:val="22"/>
          <w:lang w:val="ro-RO"/>
        </w:rPr>
      </w:pPr>
      <w:r>
        <w:rPr>
          <w:sz w:val="22"/>
          <w:lang w:val="ro-RO"/>
        </w:rPr>
        <w:t>Efect: Funcţia strrev() inversează şirul de caractere S. După execuţia funcţiei strrev() primul caracter din şir va fi schimbat cu l</w:t>
      </w:r>
      <w:r>
        <w:rPr>
          <w:sz w:val="22"/>
          <w:lang w:val="ro-RO"/>
        </w:rPr>
        <w:t>ocul cu ultimul caracter, caracterul 2 cu penultimul, etc. fără a lua în consideraţie caracterul nul.</w:t>
      </w:r>
    </w:p>
    <w:p w:rsidR="00000000" w:rsidRDefault="007E2310">
      <w:pPr>
        <w:ind w:firstLine="284"/>
        <w:jc w:val="both"/>
        <w:rPr>
          <w:i/>
          <w:sz w:val="22"/>
          <w:lang w:val="ro-RO"/>
        </w:rPr>
      </w:pPr>
      <w:r>
        <w:rPr>
          <w:sz w:val="22"/>
          <w:lang w:val="ro-RO"/>
        </w:rPr>
        <w:t>Exemplu:</w:t>
      </w:r>
    </w:p>
    <w:p w:rsidR="00000000" w:rsidRDefault="007E2310">
      <w:pPr>
        <w:ind w:firstLine="284"/>
        <w:jc w:val="both"/>
        <w:rPr>
          <w:i/>
          <w:sz w:val="22"/>
          <w:lang w:val="ro-RO"/>
        </w:rPr>
      </w:pPr>
      <w:r>
        <w:rPr>
          <w:i/>
          <w:sz w:val="22"/>
          <w:lang w:val="ro-RO"/>
        </w:rPr>
        <w:t>#include&lt;string.h&gt;</w:t>
      </w:r>
    </w:p>
    <w:p w:rsidR="00000000" w:rsidRDefault="007E2310">
      <w:pPr>
        <w:ind w:firstLine="284"/>
        <w:jc w:val="both"/>
        <w:rPr>
          <w:i/>
          <w:sz w:val="22"/>
          <w:lang w:val="ro-RO"/>
        </w:rPr>
      </w:pPr>
      <w:r>
        <w:rPr>
          <w:i/>
          <w:sz w:val="22"/>
          <w:lang w:val="ro-RO"/>
        </w:rPr>
        <w:t>#include&lt;stdio.h&gt;</w:t>
      </w:r>
    </w:p>
    <w:p w:rsidR="00000000" w:rsidRDefault="007E2310">
      <w:pPr>
        <w:ind w:firstLine="284"/>
        <w:jc w:val="both"/>
        <w:rPr>
          <w:b/>
          <w:i/>
          <w:sz w:val="22"/>
          <w:lang w:val="ro-RO"/>
        </w:rPr>
      </w:pPr>
      <w:r>
        <w:rPr>
          <w:i/>
          <w:sz w:val="22"/>
          <w:lang w:val="ro-RO"/>
        </w:rPr>
        <w:t>#include&lt;conio.h&gt;</w:t>
      </w:r>
    </w:p>
    <w:p w:rsidR="00000000" w:rsidRDefault="007E2310">
      <w:pPr>
        <w:ind w:firstLine="284"/>
        <w:jc w:val="both"/>
        <w:rPr>
          <w:b/>
          <w:i/>
          <w:sz w:val="22"/>
          <w:lang w:val="ro-RO"/>
        </w:rPr>
      </w:pPr>
      <w:r>
        <w:rPr>
          <w:b/>
          <w:i/>
          <w:sz w:val="22"/>
          <w:lang w:val="ro-RO"/>
        </w:rPr>
        <w:t>void main(void){  char s1[10]=”student”;  printf(“Şirul iniţial - %s\n”,s1);  strrev(s1);</w:t>
      </w:r>
    </w:p>
    <w:p w:rsidR="00000000" w:rsidRDefault="007E2310">
      <w:pPr>
        <w:ind w:firstLine="284"/>
        <w:jc w:val="both"/>
        <w:rPr>
          <w:sz w:val="22"/>
          <w:lang w:val="ro-RO"/>
        </w:rPr>
      </w:pPr>
      <w:r>
        <w:rPr>
          <w:b/>
          <w:i/>
          <w:sz w:val="22"/>
          <w:lang w:val="ro-RO"/>
        </w:rPr>
        <w:t xml:space="preserve">printf(“Şirul final - %s\n”,s1);}  </w:t>
      </w:r>
      <w:r>
        <w:rPr>
          <w:sz w:val="22"/>
          <w:lang w:val="ro-RO"/>
        </w:rPr>
        <w:t>După executarea programului va fi primit mesajul: Şirul final – tneduts.</w:t>
      </w:r>
    </w:p>
    <w:p w:rsidR="00000000" w:rsidRDefault="007E2310">
      <w:pPr>
        <w:ind w:firstLine="720"/>
        <w:jc w:val="both"/>
        <w:rPr>
          <w:sz w:val="22"/>
          <w:lang w:val="ro-RO"/>
        </w:rPr>
      </w:pPr>
      <w:r>
        <w:rPr>
          <w:sz w:val="22"/>
          <w:lang w:val="ro-RO"/>
        </w:rPr>
        <w:t xml:space="preserve">17. Funcţia </w:t>
      </w:r>
      <w:r>
        <w:rPr>
          <w:b/>
          <w:sz w:val="22"/>
          <w:lang w:val="ro-RO"/>
        </w:rPr>
        <w:t xml:space="preserve">strstr ();  </w:t>
      </w:r>
      <w:r>
        <w:rPr>
          <w:sz w:val="22"/>
          <w:lang w:val="ro-RO"/>
        </w:rPr>
        <w:t xml:space="preserve">Prototip: </w:t>
      </w:r>
      <w:r>
        <w:rPr>
          <w:b/>
          <w:sz w:val="22"/>
          <w:lang w:val="ro-RO"/>
        </w:rPr>
        <w:t>char *strstr(const char *s1, const char *s2);</w:t>
      </w:r>
    </w:p>
    <w:p w:rsidR="00000000" w:rsidRDefault="007E2310">
      <w:pPr>
        <w:ind w:firstLine="284"/>
        <w:jc w:val="both"/>
        <w:rPr>
          <w:i/>
          <w:sz w:val="22"/>
          <w:lang w:val="ro-RO"/>
        </w:rPr>
      </w:pPr>
      <w:r>
        <w:rPr>
          <w:sz w:val="22"/>
          <w:lang w:val="ro-RO"/>
        </w:rPr>
        <w:t xml:space="preserve">Efect: Funcţia strstr() determină dacă şirul S2 se conţine în şirul </w:t>
      </w:r>
      <w:r>
        <w:rPr>
          <w:sz w:val="22"/>
          <w:lang w:val="ro-RO"/>
        </w:rPr>
        <w:t>S1. Funcţia întoarce un indicator la caracterul din S1 începînd cu care a fost depistat şirul S2. Exemplu:</w:t>
      </w:r>
    </w:p>
    <w:p w:rsidR="00000000" w:rsidRDefault="007E2310">
      <w:pPr>
        <w:ind w:firstLine="284"/>
        <w:jc w:val="both"/>
        <w:rPr>
          <w:i/>
          <w:sz w:val="22"/>
          <w:lang w:val="ro-RO"/>
        </w:rPr>
      </w:pPr>
      <w:r>
        <w:rPr>
          <w:i/>
          <w:sz w:val="22"/>
          <w:lang w:val="ro-RO"/>
        </w:rPr>
        <w:t>#include&lt;string.h&gt;</w:t>
      </w:r>
    </w:p>
    <w:p w:rsidR="00000000" w:rsidRDefault="007E2310">
      <w:pPr>
        <w:ind w:firstLine="284"/>
        <w:jc w:val="both"/>
        <w:rPr>
          <w:i/>
          <w:sz w:val="22"/>
          <w:lang w:val="ro-RO"/>
        </w:rPr>
      </w:pPr>
      <w:r>
        <w:rPr>
          <w:i/>
          <w:sz w:val="22"/>
          <w:lang w:val="ro-RO"/>
        </w:rPr>
        <w:t>#include&lt;stdio.h&gt;</w:t>
      </w:r>
    </w:p>
    <w:p w:rsidR="00000000" w:rsidRDefault="007E2310">
      <w:pPr>
        <w:ind w:firstLine="284"/>
        <w:jc w:val="both"/>
        <w:rPr>
          <w:b/>
          <w:i/>
          <w:sz w:val="22"/>
          <w:lang w:val="ro-RO"/>
        </w:rPr>
      </w:pPr>
      <w:r>
        <w:rPr>
          <w:i/>
          <w:sz w:val="22"/>
          <w:lang w:val="ro-RO"/>
        </w:rPr>
        <w:t>#include&lt;conio.h&gt;</w:t>
      </w:r>
    </w:p>
    <w:p w:rsidR="00000000" w:rsidRDefault="007E2310">
      <w:pPr>
        <w:ind w:firstLine="284"/>
        <w:jc w:val="both"/>
        <w:rPr>
          <w:b/>
          <w:i/>
          <w:sz w:val="22"/>
          <w:lang w:val="ro-RO"/>
        </w:rPr>
      </w:pPr>
      <w:r>
        <w:rPr>
          <w:b/>
          <w:i/>
          <w:sz w:val="22"/>
          <w:lang w:val="ro-RO"/>
        </w:rPr>
        <w:t>void main(void){  char S1[20], S2[20], rez;  S1 = “ international”; S2 = “nation”;</w:t>
      </w:r>
    </w:p>
    <w:p w:rsidR="00000000" w:rsidRDefault="007E2310">
      <w:pPr>
        <w:ind w:firstLine="284"/>
        <w:jc w:val="both"/>
        <w:rPr>
          <w:sz w:val="22"/>
          <w:lang w:val="ro-RO"/>
        </w:rPr>
      </w:pPr>
      <w:r>
        <w:rPr>
          <w:b/>
          <w:i/>
          <w:sz w:val="22"/>
          <w:lang w:val="ro-RO"/>
        </w:rPr>
        <w:t>rez = strst</w:t>
      </w:r>
      <w:r>
        <w:rPr>
          <w:b/>
          <w:i/>
          <w:sz w:val="22"/>
          <w:lang w:val="ro-RO"/>
        </w:rPr>
        <w:t>r (S1,S2); printf (“subsirul este : %s”,rez); }</w:t>
      </w:r>
    </w:p>
    <w:p w:rsidR="00000000" w:rsidRDefault="007E2310">
      <w:pPr>
        <w:ind w:firstLine="284"/>
        <w:jc w:val="both"/>
        <w:rPr>
          <w:sz w:val="22"/>
          <w:lang w:val="ro-RO"/>
        </w:rPr>
      </w:pPr>
      <w:r>
        <w:rPr>
          <w:sz w:val="22"/>
          <w:lang w:val="ro-RO"/>
        </w:rPr>
        <w:t xml:space="preserve">Rezultatul: “subşirul este: national ;”. Dacă şirul S2 n-a fost depistat în S1, funcţia strstr() întoarce valoarea </w:t>
      </w:r>
      <w:r>
        <w:rPr>
          <w:i/>
          <w:sz w:val="22"/>
          <w:lang w:val="ro-RO"/>
        </w:rPr>
        <w:t>“null”.</w:t>
      </w:r>
    </w:p>
    <w:p w:rsidR="00000000" w:rsidRDefault="007E2310">
      <w:pPr>
        <w:ind w:firstLine="720"/>
        <w:jc w:val="both"/>
        <w:rPr>
          <w:i/>
          <w:sz w:val="22"/>
          <w:lang w:val="ro-RO"/>
        </w:rPr>
      </w:pPr>
      <w:r>
        <w:rPr>
          <w:sz w:val="22"/>
          <w:lang w:val="ro-RO"/>
        </w:rPr>
        <w:t xml:space="preserve">18. Funcţia </w:t>
      </w:r>
      <w:r>
        <w:rPr>
          <w:b/>
          <w:sz w:val="22"/>
          <w:lang w:val="ro-RO"/>
        </w:rPr>
        <w:t xml:space="preserve">strset();   </w:t>
      </w:r>
      <w:r>
        <w:rPr>
          <w:sz w:val="22"/>
          <w:lang w:val="ro-RO"/>
        </w:rPr>
        <w:t xml:space="preserve">Prototip: </w:t>
      </w:r>
      <w:r>
        <w:rPr>
          <w:b/>
          <w:sz w:val="22"/>
          <w:lang w:val="ro-RO"/>
        </w:rPr>
        <w:t xml:space="preserve">char *strset(char *s, int ch);   </w:t>
      </w:r>
      <w:r>
        <w:rPr>
          <w:sz w:val="22"/>
          <w:lang w:val="ro-RO"/>
        </w:rPr>
        <w:t>Efect: Schimbă toa</w:t>
      </w:r>
      <w:r>
        <w:rPr>
          <w:sz w:val="22"/>
          <w:lang w:val="ro-RO"/>
        </w:rPr>
        <w:t>te caracterele din şirul S în valoarea caracterului c.  Rezultatul final se va păstra în acelaşi şir S. Exemplu:</w:t>
      </w:r>
    </w:p>
    <w:p w:rsidR="00000000" w:rsidRDefault="007E2310">
      <w:pPr>
        <w:ind w:firstLine="284"/>
        <w:jc w:val="both"/>
        <w:rPr>
          <w:i/>
          <w:sz w:val="22"/>
          <w:lang w:val="ro-RO"/>
        </w:rPr>
      </w:pPr>
      <w:r>
        <w:rPr>
          <w:i/>
          <w:sz w:val="22"/>
          <w:lang w:val="ro-RO"/>
        </w:rPr>
        <w:t>#include&lt;string.h&gt;</w:t>
      </w:r>
    </w:p>
    <w:p w:rsidR="00000000" w:rsidRDefault="007E2310">
      <w:pPr>
        <w:ind w:firstLine="284"/>
        <w:jc w:val="both"/>
        <w:rPr>
          <w:i/>
          <w:sz w:val="22"/>
          <w:lang w:val="ro-RO"/>
        </w:rPr>
      </w:pPr>
      <w:r>
        <w:rPr>
          <w:i/>
          <w:sz w:val="22"/>
          <w:lang w:val="ro-RO"/>
        </w:rPr>
        <w:t>#include&lt;stdio.h&gt;</w:t>
      </w:r>
    </w:p>
    <w:p w:rsidR="00000000" w:rsidRDefault="007E2310">
      <w:pPr>
        <w:ind w:firstLine="284"/>
        <w:jc w:val="both"/>
        <w:rPr>
          <w:b/>
          <w:i/>
          <w:sz w:val="22"/>
          <w:lang w:val="ro-RO"/>
        </w:rPr>
      </w:pPr>
      <w:r>
        <w:rPr>
          <w:i/>
          <w:sz w:val="22"/>
          <w:lang w:val="ro-RO"/>
        </w:rPr>
        <w:t>#include&lt;conio.h&gt;</w:t>
      </w:r>
    </w:p>
    <w:p w:rsidR="00000000" w:rsidRDefault="007E2310">
      <w:pPr>
        <w:ind w:firstLine="284"/>
        <w:jc w:val="both"/>
        <w:rPr>
          <w:b/>
          <w:i/>
          <w:sz w:val="22"/>
          <w:lang w:val="ro-RO"/>
        </w:rPr>
      </w:pPr>
      <w:r>
        <w:rPr>
          <w:b/>
          <w:i/>
          <w:sz w:val="22"/>
          <w:lang w:val="ro-RO"/>
        </w:rPr>
        <w:t>void main(void){  char s[10]=”student”;  printf(“Şirul iniţial - %s\n”,s);  strset(s,’a’</w:t>
      </w:r>
      <w:r>
        <w:rPr>
          <w:b/>
          <w:i/>
          <w:sz w:val="22"/>
          <w:lang w:val="ro-RO"/>
        </w:rPr>
        <w:t>);</w:t>
      </w:r>
    </w:p>
    <w:p w:rsidR="00000000" w:rsidRDefault="007E2310">
      <w:pPr>
        <w:ind w:firstLine="284"/>
        <w:jc w:val="both"/>
        <w:rPr>
          <w:sz w:val="22"/>
          <w:lang w:val="ro-RO"/>
        </w:rPr>
      </w:pPr>
      <w:r>
        <w:rPr>
          <w:b/>
          <w:i/>
          <w:sz w:val="22"/>
          <w:lang w:val="ro-RO"/>
        </w:rPr>
        <w:t xml:space="preserve">printf(“Şirul final - %s\n”,s);  getch();}  </w:t>
      </w:r>
    </w:p>
    <w:p w:rsidR="00000000" w:rsidRDefault="007E2310">
      <w:pPr>
        <w:ind w:firstLine="284"/>
        <w:jc w:val="both"/>
        <w:rPr>
          <w:sz w:val="22"/>
          <w:lang w:val="ro-RO"/>
        </w:rPr>
      </w:pPr>
      <w:r>
        <w:rPr>
          <w:sz w:val="22"/>
          <w:lang w:val="ro-RO"/>
        </w:rPr>
        <w:t xml:space="preserve">În rezultat va fi primit: </w:t>
      </w:r>
      <w:r>
        <w:rPr>
          <w:i/>
          <w:sz w:val="22"/>
          <w:lang w:val="ro-RO"/>
        </w:rPr>
        <w:t>Şirul iniţial – student, Şirul final – aaaaaaa.</w:t>
      </w:r>
    </w:p>
    <w:p w:rsidR="00000000" w:rsidRDefault="007E2310">
      <w:pPr>
        <w:ind w:firstLine="284"/>
        <w:jc w:val="both"/>
        <w:rPr>
          <w:sz w:val="22"/>
          <w:lang w:val="ro-RO"/>
        </w:rPr>
      </w:pPr>
      <w:r>
        <w:rPr>
          <w:sz w:val="22"/>
          <w:lang w:val="ro-RO"/>
        </w:rPr>
        <w:t>Initializare in limbajele C si C++ [aut. Sergiu G. Istrati].pdf</w:t>
      </w:r>
    </w:p>
    <w:p w:rsidR="00000000" w:rsidRDefault="007E2310">
      <w:pPr>
        <w:ind w:firstLine="720"/>
        <w:jc w:val="both"/>
        <w:rPr>
          <w:i/>
          <w:sz w:val="22"/>
          <w:lang w:val="ro-RO"/>
        </w:rPr>
      </w:pPr>
      <w:r>
        <w:rPr>
          <w:sz w:val="22"/>
          <w:lang w:val="ro-RO"/>
        </w:rPr>
        <w:t xml:space="preserve">19. Funcţia </w:t>
      </w:r>
      <w:r>
        <w:rPr>
          <w:b/>
          <w:sz w:val="22"/>
          <w:lang w:val="ro-RO"/>
        </w:rPr>
        <w:t xml:space="preserve">strerror(); </w:t>
      </w:r>
      <w:r>
        <w:rPr>
          <w:sz w:val="22"/>
          <w:lang w:val="ro-RO"/>
        </w:rPr>
        <w:t xml:space="preserve">Prototip: </w:t>
      </w:r>
      <w:r>
        <w:rPr>
          <w:b/>
          <w:sz w:val="22"/>
          <w:lang w:val="ro-RO"/>
        </w:rPr>
        <w:t xml:space="preserve">char *strerror(int errnum);  </w:t>
      </w:r>
      <w:r>
        <w:rPr>
          <w:sz w:val="22"/>
          <w:lang w:val="ro-RO"/>
        </w:rPr>
        <w:t xml:space="preserve">Efect: </w:t>
      </w:r>
      <w:r>
        <w:rPr>
          <w:sz w:val="22"/>
          <w:lang w:val="ro-RO"/>
        </w:rPr>
        <w:t>Determină eroarea după numărul erorii şi returnează un indicator la şirul de caractere ce conţine descrierea erorii. Exemplu:</w:t>
      </w:r>
    </w:p>
    <w:p w:rsidR="00000000" w:rsidRDefault="007E2310">
      <w:pPr>
        <w:ind w:firstLine="284"/>
        <w:jc w:val="both"/>
        <w:rPr>
          <w:i/>
          <w:sz w:val="22"/>
          <w:lang w:val="ro-RO"/>
        </w:rPr>
      </w:pPr>
      <w:r>
        <w:rPr>
          <w:i/>
          <w:sz w:val="22"/>
          <w:lang w:val="ro-RO"/>
        </w:rPr>
        <w:t>#include &lt;stdio.h&gt;</w:t>
      </w:r>
    </w:p>
    <w:p w:rsidR="00000000" w:rsidRDefault="007E2310">
      <w:pPr>
        <w:ind w:firstLine="284"/>
        <w:jc w:val="both"/>
        <w:rPr>
          <w:i/>
          <w:sz w:val="22"/>
          <w:lang w:val="ro-RO"/>
        </w:rPr>
      </w:pPr>
      <w:r>
        <w:rPr>
          <w:i/>
          <w:sz w:val="22"/>
          <w:lang w:val="ro-RO"/>
        </w:rPr>
        <w:t>#include &lt;conio.h&gt;</w:t>
      </w:r>
    </w:p>
    <w:p w:rsidR="00000000" w:rsidRDefault="007E2310">
      <w:pPr>
        <w:ind w:firstLine="284"/>
        <w:jc w:val="both"/>
        <w:rPr>
          <w:b/>
          <w:i/>
          <w:sz w:val="22"/>
          <w:lang w:val="ro-RO"/>
        </w:rPr>
      </w:pPr>
      <w:r>
        <w:rPr>
          <w:i/>
          <w:sz w:val="22"/>
          <w:lang w:val="ro-RO"/>
        </w:rPr>
        <w:t>#include &lt;errno.h&gt;</w:t>
      </w:r>
    </w:p>
    <w:p w:rsidR="00000000" w:rsidRDefault="007E2310">
      <w:pPr>
        <w:ind w:firstLine="284"/>
        <w:jc w:val="both"/>
        <w:rPr>
          <w:b/>
          <w:i/>
          <w:sz w:val="22"/>
          <w:lang w:val="ro-RO"/>
        </w:rPr>
      </w:pPr>
      <w:r>
        <w:rPr>
          <w:b/>
          <w:i/>
          <w:sz w:val="22"/>
          <w:lang w:val="ro-RO"/>
        </w:rPr>
        <w:t>void main(void) { clrscr(); char *numerr;  numerr = strerror(11);</w:t>
      </w:r>
    </w:p>
    <w:p w:rsidR="00000000" w:rsidRDefault="007E2310">
      <w:pPr>
        <w:ind w:firstLine="284"/>
        <w:jc w:val="both"/>
        <w:rPr>
          <w:sz w:val="22"/>
          <w:lang w:val="ro-RO"/>
        </w:rPr>
      </w:pPr>
      <w:r>
        <w:rPr>
          <w:b/>
          <w:i/>
          <w:sz w:val="22"/>
          <w:lang w:val="ro-RO"/>
        </w:rPr>
        <w:t>printf(</w:t>
      </w:r>
      <w:r>
        <w:rPr>
          <w:b/>
          <w:i/>
          <w:sz w:val="22"/>
          <w:lang w:val="ro-RO"/>
        </w:rPr>
        <w:t>"Eroarea este: %s\n", numerr); getch(); }</w:t>
      </w:r>
    </w:p>
    <w:p w:rsidR="00000000" w:rsidRDefault="007E2310">
      <w:pPr>
        <w:ind w:firstLine="284"/>
        <w:jc w:val="both"/>
        <w:rPr>
          <w:sz w:val="22"/>
          <w:lang w:val="ro-RO"/>
        </w:rPr>
      </w:pPr>
      <w:r>
        <w:rPr>
          <w:sz w:val="22"/>
          <w:lang w:val="ro-RO"/>
        </w:rPr>
        <w:t xml:space="preserve">În rezultaul executării acestui exemplu funcţia </w:t>
      </w:r>
      <w:r>
        <w:rPr>
          <w:i/>
          <w:sz w:val="22"/>
          <w:lang w:val="ro-RO"/>
        </w:rPr>
        <w:t xml:space="preserve">strerror(11); </w:t>
      </w:r>
      <w:r>
        <w:rPr>
          <w:sz w:val="22"/>
          <w:lang w:val="ro-RO"/>
        </w:rPr>
        <w:t xml:space="preserve">va determina eroarea după numărul ei, iar funcţia printf va afişa: </w:t>
      </w:r>
      <w:r>
        <w:rPr>
          <w:i/>
          <w:sz w:val="22"/>
          <w:lang w:val="ro-RO"/>
        </w:rPr>
        <w:t>Eroarea este: Invalid format.</w:t>
      </w:r>
    </w:p>
    <w:p w:rsidR="00000000" w:rsidRDefault="007E2310">
      <w:pPr>
        <w:ind w:firstLine="720"/>
        <w:jc w:val="both"/>
        <w:rPr>
          <w:sz w:val="22"/>
          <w:lang w:val="ro-RO"/>
        </w:rPr>
      </w:pPr>
      <w:r>
        <w:rPr>
          <w:sz w:val="22"/>
          <w:lang w:val="ro-RO"/>
        </w:rPr>
        <w:t xml:space="preserve">20. Funcţia </w:t>
      </w:r>
      <w:r>
        <w:rPr>
          <w:b/>
          <w:sz w:val="22"/>
          <w:lang w:val="ro-RO"/>
        </w:rPr>
        <w:t xml:space="preserve">strpbrk();  </w:t>
      </w:r>
      <w:r>
        <w:rPr>
          <w:sz w:val="22"/>
          <w:lang w:val="ro-RO"/>
        </w:rPr>
        <w:t xml:space="preserve">Prototip: </w:t>
      </w:r>
      <w:r>
        <w:rPr>
          <w:b/>
          <w:sz w:val="22"/>
          <w:lang w:val="ro-RO"/>
        </w:rPr>
        <w:t>char *strpbrk(const c</w:t>
      </w:r>
      <w:r>
        <w:rPr>
          <w:b/>
          <w:sz w:val="22"/>
          <w:lang w:val="ro-RO"/>
        </w:rPr>
        <w:t>har *s1, const char *s2);</w:t>
      </w:r>
    </w:p>
    <w:p w:rsidR="00000000" w:rsidRDefault="007E2310">
      <w:pPr>
        <w:ind w:firstLine="284"/>
        <w:jc w:val="both"/>
        <w:rPr>
          <w:i/>
          <w:sz w:val="22"/>
          <w:lang w:val="ro-RO"/>
        </w:rPr>
      </w:pPr>
      <w:r>
        <w:rPr>
          <w:sz w:val="22"/>
          <w:lang w:val="ro-RO"/>
        </w:rPr>
        <w:t>Efect: Funcţia caută în şirul S1 primul caracter ce există şi în şirul S2;   În caz de succes funcţia întoarce un indicator la primul caracter din S1 apărut în S2. Exemplu:</w:t>
      </w:r>
    </w:p>
    <w:p w:rsidR="00000000" w:rsidRDefault="007E2310">
      <w:pPr>
        <w:ind w:firstLine="284"/>
        <w:jc w:val="both"/>
        <w:rPr>
          <w:i/>
          <w:sz w:val="22"/>
          <w:lang w:val="ro-RO"/>
        </w:rPr>
      </w:pPr>
      <w:r>
        <w:rPr>
          <w:i/>
          <w:sz w:val="22"/>
          <w:lang w:val="ro-RO"/>
        </w:rPr>
        <w:t>#include &lt;stdio.h&gt;</w:t>
      </w:r>
    </w:p>
    <w:p w:rsidR="00000000" w:rsidRDefault="007E2310">
      <w:pPr>
        <w:ind w:firstLine="284"/>
        <w:jc w:val="both"/>
        <w:rPr>
          <w:i/>
          <w:sz w:val="22"/>
          <w:lang w:val="ro-RO"/>
        </w:rPr>
      </w:pPr>
      <w:r>
        <w:rPr>
          <w:i/>
          <w:sz w:val="22"/>
          <w:lang w:val="ro-RO"/>
        </w:rPr>
        <w:t>#include &lt;conio.h&gt;</w:t>
      </w:r>
    </w:p>
    <w:p w:rsidR="00000000" w:rsidRDefault="007E2310">
      <w:pPr>
        <w:ind w:firstLine="284"/>
        <w:jc w:val="both"/>
        <w:rPr>
          <w:b/>
          <w:i/>
          <w:sz w:val="22"/>
          <w:lang w:val="ro-RO"/>
        </w:rPr>
      </w:pPr>
      <w:r>
        <w:rPr>
          <w:i/>
          <w:sz w:val="22"/>
          <w:lang w:val="ro-RO"/>
        </w:rPr>
        <w:t>#include &lt;string.h&gt;</w:t>
      </w:r>
    </w:p>
    <w:p w:rsidR="00000000" w:rsidRDefault="007E2310">
      <w:pPr>
        <w:ind w:firstLine="284"/>
        <w:jc w:val="both"/>
        <w:rPr>
          <w:b/>
          <w:i/>
          <w:sz w:val="22"/>
          <w:lang w:val="ro-RO"/>
        </w:rPr>
      </w:pPr>
      <w:r>
        <w:rPr>
          <w:b/>
          <w:i/>
          <w:sz w:val="22"/>
          <w:lang w:val="ro-RO"/>
        </w:rPr>
        <w:t>void main(void) { clrscr(); char *S1="Universitate"; char *S2="Moldova";  char *ptr;</w:t>
      </w:r>
    </w:p>
    <w:p w:rsidR="00000000" w:rsidRDefault="007E2310">
      <w:pPr>
        <w:ind w:firstLine="284"/>
        <w:jc w:val="both"/>
        <w:rPr>
          <w:b/>
          <w:i/>
          <w:sz w:val="22"/>
          <w:lang w:val="ro-RO"/>
        </w:rPr>
      </w:pPr>
      <w:r>
        <w:rPr>
          <w:b/>
          <w:i/>
          <w:sz w:val="22"/>
          <w:lang w:val="ro-RO"/>
        </w:rPr>
        <w:t>ptr=strpbrk(S1,S2); if (ptr) printf("Primul caracter din S1 gasit în S2 este: %c\n", *ptr);</w:t>
      </w:r>
    </w:p>
    <w:p w:rsidR="00000000" w:rsidRDefault="007E2310">
      <w:pPr>
        <w:ind w:firstLine="284"/>
        <w:jc w:val="both"/>
        <w:rPr>
          <w:sz w:val="22"/>
          <w:lang w:val="en-US"/>
        </w:rPr>
      </w:pPr>
      <w:r>
        <w:rPr>
          <w:b/>
          <w:i/>
          <w:sz w:val="22"/>
          <w:lang w:val="ro-RO"/>
        </w:rPr>
        <w:t>else printf("Caracter nu a fost gasit\n"); getch(); }</w:t>
      </w:r>
      <w:r>
        <w:rPr>
          <w:b/>
          <w:i/>
          <w:sz w:val="22"/>
          <w:lang w:val="ro-RO"/>
        </w:rPr>
        <w:tab/>
      </w:r>
      <w:r>
        <w:rPr>
          <w:b/>
          <w:i/>
          <w:sz w:val="22"/>
          <w:lang w:val="ro-RO"/>
        </w:rPr>
        <w:tab/>
      </w:r>
      <w:r>
        <w:rPr>
          <w:sz w:val="22"/>
          <w:lang w:val="ro-RO"/>
        </w:rPr>
        <w:t>În rezultat va fi găsit</w:t>
      </w:r>
      <w:r>
        <w:rPr>
          <w:sz w:val="22"/>
          <w:lang w:val="ro-RO"/>
        </w:rPr>
        <w:t xml:space="preserve"> caracterul </w:t>
      </w:r>
      <w:r>
        <w:rPr>
          <w:i/>
          <w:sz w:val="22"/>
          <w:lang w:val="ro-RO"/>
        </w:rPr>
        <w:t xml:space="preserve">„v” </w:t>
      </w:r>
      <w:r>
        <w:rPr>
          <w:sz w:val="22"/>
          <w:lang w:val="ro-RO"/>
        </w:rPr>
        <w:t>.</w:t>
      </w:r>
    </w:p>
    <w:p w:rsidR="00000000" w:rsidRDefault="007E2310">
      <w:pPr>
        <w:rPr>
          <w:sz w:val="22"/>
          <w:lang w:val="en-US"/>
        </w:rPr>
      </w:pPr>
    </w:p>
    <w:p w:rsidR="00000000" w:rsidRPr="007E2310" w:rsidRDefault="007E2310">
      <w:pPr>
        <w:pStyle w:val="HTMLPreformatted"/>
        <w:jc w:val="both"/>
        <w:rPr>
          <w:rFonts w:ascii="Times New Roman" w:hAnsi="Times New Roman" w:cs="Times New Roman"/>
          <w:sz w:val="22"/>
          <w:lang w:val="en-US"/>
        </w:rPr>
      </w:pPr>
      <w:r w:rsidRPr="007E2310">
        <w:rPr>
          <w:rFonts w:ascii="Times New Roman" w:hAnsi="Times New Roman" w:cs="Times New Roman"/>
          <w:sz w:val="22"/>
          <w:lang w:val="en-US"/>
        </w:rPr>
        <w:t>Exemple (utile): Litere mari -&gt; litere mici: transformarea literelor mari in mici folosind operatori de deplasare.</w:t>
      </w:r>
    </w:p>
    <w:p w:rsidR="00000000" w:rsidRPr="007E2310" w:rsidRDefault="007E2310">
      <w:pPr>
        <w:pStyle w:val="HTMLPreformatted"/>
        <w:rPr>
          <w:rFonts w:ascii="Times New Roman" w:hAnsi="Times New Roman" w:cs="Times New Roman"/>
          <w:sz w:val="22"/>
          <w:lang w:val="en-US"/>
        </w:rPr>
      </w:pPr>
      <w:r w:rsidRPr="007E2310">
        <w:rPr>
          <w:rFonts w:ascii="Times New Roman" w:hAnsi="Times New Roman" w:cs="Times New Roman"/>
          <w:sz w:val="22"/>
          <w:lang w:val="en-US"/>
        </w:rPr>
        <w:t xml:space="preserve">#include </w:t>
      </w:r>
    </w:p>
    <w:p w:rsidR="00000000" w:rsidRPr="007E2310" w:rsidRDefault="007E2310">
      <w:pPr>
        <w:pStyle w:val="HTMLPreformatted"/>
        <w:rPr>
          <w:rFonts w:ascii="Times New Roman" w:hAnsi="Times New Roman" w:cs="Times New Roman"/>
          <w:sz w:val="22"/>
          <w:lang w:val="en-US"/>
        </w:rPr>
      </w:pPr>
      <w:r w:rsidRPr="007E2310">
        <w:rPr>
          <w:rFonts w:ascii="Times New Roman" w:hAnsi="Times New Roman" w:cs="Times New Roman"/>
          <w:sz w:val="22"/>
          <w:lang w:val="en-US"/>
        </w:rPr>
        <w:t xml:space="preserve">#include </w:t>
      </w:r>
    </w:p>
    <w:p w:rsidR="00000000" w:rsidRPr="007E2310" w:rsidRDefault="007E2310">
      <w:pPr>
        <w:pStyle w:val="HTMLPreformatted"/>
        <w:rPr>
          <w:rFonts w:ascii="Times New Roman" w:hAnsi="Times New Roman" w:cs="Times New Roman"/>
          <w:sz w:val="22"/>
          <w:lang w:val="en-US"/>
        </w:rPr>
      </w:pPr>
      <w:r w:rsidRPr="007E2310">
        <w:rPr>
          <w:rFonts w:ascii="Times New Roman" w:hAnsi="Times New Roman" w:cs="Times New Roman"/>
          <w:sz w:val="22"/>
          <w:lang w:val="en-US"/>
        </w:rPr>
        <w:t xml:space="preserve">#include </w:t>
      </w:r>
    </w:p>
    <w:p w:rsidR="00000000" w:rsidRPr="007E2310" w:rsidRDefault="007E2310">
      <w:pPr>
        <w:pStyle w:val="HTMLPreformatted"/>
        <w:rPr>
          <w:rFonts w:ascii="Times New Roman" w:hAnsi="Times New Roman" w:cs="Times New Roman"/>
          <w:sz w:val="22"/>
          <w:lang w:val="en-US"/>
        </w:rPr>
      </w:pPr>
    </w:p>
    <w:p w:rsidR="00000000" w:rsidRPr="007E2310" w:rsidRDefault="007E2310">
      <w:pPr>
        <w:pStyle w:val="HTMLPreformatted"/>
        <w:rPr>
          <w:rFonts w:ascii="Times New Roman" w:hAnsi="Times New Roman" w:cs="Times New Roman"/>
          <w:sz w:val="22"/>
          <w:lang w:val="en-US"/>
        </w:rPr>
      </w:pPr>
      <w:r w:rsidRPr="007E2310">
        <w:rPr>
          <w:rFonts w:ascii="Times New Roman" w:hAnsi="Times New Roman" w:cs="Times New Roman"/>
          <w:sz w:val="22"/>
          <w:lang w:val="en-US"/>
        </w:rPr>
        <w:t>void main()</w:t>
      </w:r>
    </w:p>
    <w:p w:rsidR="00000000" w:rsidRPr="007E2310" w:rsidRDefault="007E2310">
      <w:pPr>
        <w:pStyle w:val="HTMLPreformatted"/>
        <w:rPr>
          <w:rFonts w:ascii="Times New Roman" w:hAnsi="Times New Roman" w:cs="Times New Roman"/>
          <w:sz w:val="22"/>
          <w:lang w:val="en-US"/>
        </w:rPr>
      </w:pPr>
      <w:r w:rsidRPr="007E2310">
        <w:rPr>
          <w:rFonts w:ascii="Times New Roman" w:hAnsi="Times New Roman" w:cs="Times New Roman"/>
          <w:sz w:val="22"/>
          <w:lang w:val="en-US"/>
        </w:rPr>
        <w:t xml:space="preserve"> </w:t>
      </w:r>
      <w:r w:rsidRPr="007E2310">
        <w:rPr>
          <w:rFonts w:ascii="Times New Roman" w:hAnsi="Times New Roman" w:cs="Times New Roman"/>
          <w:sz w:val="22"/>
          <w:lang w:val="en-US"/>
        </w:rPr>
        <w:t>{</w:t>
      </w:r>
    </w:p>
    <w:p w:rsidR="00000000" w:rsidRPr="007E2310" w:rsidRDefault="007E2310">
      <w:pPr>
        <w:pStyle w:val="HTMLPreformatted"/>
        <w:rPr>
          <w:rFonts w:ascii="Times New Roman" w:hAnsi="Times New Roman" w:cs="Times New Roman"/>
          <w:sz w:val="22"/>
          <w:lang w:val="en-US"/>
        </w:rPr>
      </w:pPr>
      <w:r w:rsidRPr="007E2310">
        <w:rPr>
          <w:rFonts w:ascii="Times New Roman" w:hAnsi="Times New Roman" w:cs="Times New Roman"/>
          <w:sz w:val="22"/>
          <w:lang w:val="en-US"/>
        </w:rPr>
        <w:t xml:space="preserve">  </w:t>
      </w:r>
      <w:r w:rsidRPr="007E2310">
        <w:rPr>
          <w:rFonts w:ascii="Times New Roman" w:hAnsi="Times New Roman" w:cs="Times New Roman"/>
          <w:sz w:val="22"/>
          <w:lang w:val="en-US"/>
        </w:rPr>
        <w:t>clrscr();</w:t>
      </w:r>
    </w:p>
    <w:p w:rsidR="00000000" w:rsidRPr="007E2310" w:rsidRDefault="007E2310">
      <w:pPr>
        <w:pStyle w:val="HTMLPreformatted"/>
        <w:rPr>
          <w:rFonts w:ascii="Times New Roman" w:hAnsi="Times New Roman" w:cs="Times New Roman"/>
          <w:sz w:val="22"/>
          <w:lang w:val="en-US"/>
        </w:rPr>
      </w:pPr>
      <w:r w:rsidRPr="007E2310">
        <w:rPr>
          <w:rFonts w:ascii="Times New Roman" w:hAnsi="Times New Roman" w:cs="Times New Roman"/>
          <w:sz w:val="22"/>
          <w:lang w:val="en-US"/>
        </w:rPr>
        <w:t xml:space="preserve">  </w:t>
      </w:r>
      <w:r w:rsidRPr="007E2310">
        <w:rPr>
          <w:rFonts w:ascii="Times New Roman" w:hAnsi="Times New Roman" w:cs="Times New Roman"/>
          <w:sz w:val="22"/>
          <w:lang w:val="en-US"/>
        </w:rPr>
        <w:t>int c;</w:t>
      </w:r>
    </w:p>
    <w:p w:rsidR="00000000" w:rsidRPr="007E2310" w:rsidRDefault="007E2310">
      <w:pPr>
        <w:pStyle w:val="HTMLPreformatted"/>
        <w:rPr>
          <w:rFonts w:ascii="Times New Roman" w:hAnsi="Times New Roman" w:cs="Times New Roman"/>
          <w:sz w:val="22"/>
          <w:lang w:val="en-US"/>
        </w:rPr>
      </w:pPr>
      <w:r w:rsidRPr="007E2310">
        <w:rPr>
          <w:rFonts w:ascii="Times New Roman" w:hAnsi="Times New Roman" w:cs="Times New Roman"/>
          <w:sz w:val="22"/>
          <w:lang w:val="en-US"/>
        </w:rPr>
        <w:t xml:space="preserve">  </w:t>
      </w:r>
      <w:r w:rsidRPr="007E2310">
        <w:rPr>
          <w:rFonts w:ascii="Times New Roman" w:hAnsi="Times New Roman" w:cs="Times New Roman"/>
          <w:sz w:val="22"/>
          <w:lang w:val="en-US"/>
        </w:rPr>
        <w:t>while ((c = getchar()) != EOF)</w:t>
      </w:r>
    </w:p>
    <w:p w:rsidR="00000000" w:rsidRPr="007E2310" w:rsidRDefault="007E2310">
      <w:pPr>
        <w:pStyle w:val="HTMLPreformatted"/>
        <w:rPr>
          <w:rFonts w:ascii="Times New Roman" w:hAnsi="Times New Roman" w:cs="Times New Roman"/>
          <w:sz w:val="22"/>
          <w:lang w:val="en-US"/>
        </w:rPr>
      </w:pPr>
      <w:r w:rsidRPr="007E2310">
        <w:rPr>
          <w:rFonts w:ascii="Times New Roman" w:hAnsi="Times New Roman" w:cs="Times New Roman"/>
          <w:sz w:val="22"/>
          <w:lang w:val="en-US"/>
        </w:rPr>
        <w:t xml:space="preserve">   </w:t>
      </w:r>
      <w:r w:rsidRPr="007E2310">
        <w:rPr>
          <w:rFonts w:ascii="Times New Roman" w:hAnsi="Times New Roman" w:cs="Times New Roman"/>
          <w:sz w:val="22"/>
          <w:lang w:val="en-US"/>
        </w:rPr>
        <w:t>{</w:t>
      </w:r>
    </w:p>
    <w:p w:rsidR="00000000" w:rsidRPr="007E2310" w:rsidRDefault="007E2310">
      <w:pPr>
        <w:pStyle w:val="HTMLPreformatted"/>
        <w:rPr>
          <w:rFonts w:ascii="Times New Roman" w:hAnsi="Times New Roman" w:cs="Times New Roman"/>
          <w:sz w:val="22"/>
          <w:lang w:val="en-US"/>
        </w:rPr>
      </w:pPr>
      <w:r w:rsidRPr="007E2310">
        <w:rPr>
          <w:rFonts w:ascii="Times New Roman" w:hAnsi="Times New Roman" w:cs="Times New Roman"/>
          <w:sz w:val="22"/>
          <w:lang w:val="en-US"/>
        </w:rPr>
        <w:t xml:space="preserve">    </w:t>
      </w:r>
      <w:r w:rsidRPr="007E2310">
        <w:rPr>
          <w:rFonts w:ascii="Times New Roman" w:hAnsi="Times New Roman" w:cs="Times New Roman"/>
          <w:sz w:val="22"/>
          <w:lang w:val="en-US"/>
        </w:rPr>
        <w:t>if (isupper(c</w:t>
      </w:r>
      <w:r w:rsidRPr="007E2310">
        <w:rPr>
          <w:rFonts w:ascii="Times New Roman" w:hAnsi="Times New Roman" w:cs="Times New Roman"/>
          <w:sz w:val="22"/>
          <w:lang w:val="en-US"/>
        </w:rPr>
        <w:t>))          // sau (c&gt;='A' &amp;&amp; c&lt;='Z')</w:t>
      </w:r>
    </w:p>
    <w:p w:rsidR="00000000" w:rsidRPr="007E2310" w:rsidRDefault="007E2310">
      <w:pPr>
        <w:pStyle w:val="HTMLPreformatted"/>
        <w:rPr>
          <w:rFonts w:ascii="Times New Roman" w:hAnsi="Times New Roman" w:cs="Times New Roman"/>
          <w:sz w:val="22"/>
          <w:lang w:val="en-US"/>
        </w:rPr>
      </w:pPr>
      <w:r w:rsidRPr="007E2310">
        <w:rPr>
          <w:rFonts w:ascii="Times New Roman" w:hAnsi="Times New Roman" w:cs="Times New Roman"/>
          <w:sz w:val="22"/>
          <w:lang w:val="en-US"/>
        </w:rPr>
        <w:t xml:space="preserve">      </w:t>
      </w:r>
      <w:r w:rsidRPr="007E2310">
        <w:rPr>
          <w:rFonts w:ascii="Times New Roman" w:hAnsi="Times New Roman" w:cs="Times New Roman"/>
          <w:sz w:val="22"/>
          <w:lang w:val="en-US"/>
        </w:rPr>
        <w:t>putchar(c | (1 &lt;&lt; 5));</w:t>
      </w:r>
    </w:p>
    <w:p w:rsidR="00000000" w:rsidRPr="007E2310" w:rsidRDefault="007E2310">
      <w:pPr>
        <w:pStyle w:val="HTMLPreformatted"/>
        <w:rPr>
          <w:rFonts w:ascii="Times New Roman" w:hAnsi="Times New Roman" w:cs="Times New Roman"/>
          <w:sz w:val="22"/>
          <w:lang w:val="en-US"/>
        </w:rPr>
      </w:pPr>
      <w:r w:rsidRPr="007E2310">
        <w:rPr>
          <w:rFonts w:ascii="Times New Roman" w:hAnsi="Times New Roman" w:cs="Times New Roman"/>
          <w:sz w:val="22"/>
          <w:lang w:val="en-US"/>
        </w:rPr>
        <w:t xml:space="preserve">    </w:t>
      </w:r>
      <w:r w:rsidRPr="007E2310">
        <w:rPr>
          <w:rFonts w:ascii="Times New Roman" w:hAnsi="Times New Roman" w:cs="Times New Roman"/>
          <w:sz w:val="22"/>
          <w:lang w:val="en-US"/>
        </w:rPr>
        <w:t>else</w:t>
      </w:r>
    </w:p>
    <w:p w:rsidR="00000000" w:rsidRPr="007E2310" w:rsidRDefault="007E2310">
      <w:pPr>
        <w:pStyle w:val="HTMLPreformatted"/>
        <w:rPr>
          <w:rFonts w:ascii="Times New Roman" w:hAnsi="Times New Roman" w:cs="Times New Roman"/>
          <w:sz w:val="22"/>
          <w:lang w:val="en-US"/>
        </w:rPr>
      </w:pPr>
      <w:r w:rsidRPr="007E2310">
        <w:rPr>
          <w:rFonts w:ascii="Times New Roman" w:hAnsi="Times New Roman" w:cs="Times New Roman"/>
          <w:sz w:val="22"/>
          <w:lang w:val="en-US"/>
        </w:rPr>
        <w:t xml:space="preserve">      </w:t>
      </w:r>
      <w:r w:rsidRPr="007E2310">
        <w:rPr>
          <w:rFonts w:ascii="Times New Roman" w:hAnsi="Times New Roman" w:cs="Times New Roman"/>
          <w:sz w:val="22"/>
          <w:lang w:val="en-US"/>
        </w:rPr>
        <w:t>putchar(c);</w:t>
      </w:r>
    </w:p>
    <w:p w:rsidR="00000000" w:rsidRPr="007E2310" w:rsidRDefault="007E2310">
      <w:pPr>
        <w:pStyle w:val="HTMLPreformatted"/>
        <w:rPr>
          <w:rFonts w:ascii="Times New Roman" w:hAnsi="Times New Roman" w:cs="Times New Roman"/>
          <w:sz w:val="22"/>
          <w:lang w:val="en-US"/>
        </w:rPr>
      </w:pPr>
      <w:r w:rsidRPr="007E2310">
        <w:rPr>
          <w:rFonts w:ascii="Times New Roman" w:hAnsi="Times New Roman" w:cs="Times New Roman"/>
          <w:sz w:val="22"/>
          <w:lang w:val="en-US"/>
        </w:rPr>
        <w:t xml:space="preserve">   </w:t>
      </w:r>
      <w:r w:rsidRPr="007E2310">
        <w:rPr>
          <w:rFonts w:ascii="Times New Roman" w:hAnsi="Times New Roman" w:cs="Times New Roman"/>
          <w:sz w:val="22"/>
          <w:lang w:val="en-US"/>
        </w:rPr>
        <w:t>}</w:t>
      </w:r>
    </w:p>
    <w:p w:rsidR="00000000" w:rsidRDefault="007E2310">
      <w:pPr>
        <w:pStyle w:val="HTMLPreformatted"/>
        <w:rPr>
          <w:sz w:val="22"/>
          <w:lang w:val="en-US"/>
        </w:rPr>
      </w:pPr>
      <w:r w:rsidRPr="007E2310">
        <w:rPr>
          <w:rFonts w:ascii="Times New Roman" w:hAnsi="Times New Roman" w:cs="Times New Roman"/>
          <w:sz w:val="22"/>
          <w:lang w:val="en-US"/>
        </w:rPr>
        <w:t xml:space="preserve"> </w:t>
      </w:r>
      <w:r w:rsidRPr="007E2310">
        <w:rPr>
          <w:rFonts w:ascii="Times New Roman" w:hAnsi="Times New Roman" w:cs="Times New Roman"/>
          <w:sz w:val="22"/>
          <w:lang w:val="en-US"/>
        </w:rPr>
        <w:t>}</w:t>
      </w:r>
    </w:p>
    <w:p w:rsidR="00000000" w:rsidRDefault="007E2310">
      <w:pPr>
        <w:pStyle w:val="Footer"/>
        <w:tabs>
          <w:tab w:val="clear" w:pos="4153"/>
          <w:tab w:val="clear" w:pos="8306"/>
        </w:tabs>
        <w:rPr>
          <w:sz w:val="22"/>
          <w:lang w:val="en-US"/>
        </w:rPr>
      </w:pPr>
    </w:p>
    <w:p w:rsidR="00000000" w:rsidRDefault="007E2310">
      <w:pPr>
        <w:pStyle w:val="NormalWeb"/>
        <w:rPr>
          <w:sz w:val="22"/>
          <w:lang w:val="en-US"/>
        </w:rPr>
      </w:pPr>
      <w:r>
        <w:rPr>
          <w:sz w:val="22"/>
          <w:lang w:val="en-US"/>
        </w:rPr>
        <w:t xml:space="preserve">21.   char </w:t>
      </w:r>
      <w:r>
        <w:rPr>
          <w:b/>
          <w:sz w:val="22"/>
          <w:lang w:val="en-US"/>
        </w:rPr>
        <w:t>*strdel</w:t>
      </w:r>
      <w:r>
        <w:rPr>
          <w:sz w:val="22"/>
          <w:lang w:val="en-US"/>
        </w:rPr>
        <w:t xml:space="preserve">(char *p, int n); // sterge n caractere din pozitia poz </w:t>
      </w:r>
    </w:p>
    <w:p w:rsidR="00000000" w:rsidRDefault="007E2310">
      <w:pPr>
        <w:pStyle w:val="NormalWeb"/>
        <w:rPr>
          <w:sz w:val="22"/>
          <w:lang w:val="fr-FR"/>
        </w:rPr>
      </w:pPr>
      <w:r>
        <w:rPr>
          <w:sz w:val="22"/>
          <w:lang w:val="en-US"/>
        </w:rPr>
        <w:t xml:space="preserve">22. char </w:t>
      </w:r>
      <w:r>
        <w:rPr>
          <w:b/>
          <w:sz w:val="22"/>
          <w:lang w:val="en-US"/>
        </w:rPr>
        <w:t>*strins</w:t>
      </w:r>
      <w:r>
        <w:rPr>
          <w:sz w:val="22"/>
          <w:lang w:val="en-US"/>
        </w:rPr>
        <w:t xml:space="preserve"> (char *p, char *s); // insereaza la p, sirul s </w:t>
      </w:r>
    </w:p>
    <w:p w:rsidR="00000000" w:rsidRDefault="007E2310">
      <w:pPr>
        <w:ind w:firstLine="426"/>
        <w:rPr>
          <w:sz w:val="22"/>
          <w:lang w:val="fr-FR"/>
        </w:rPr>
      </w:pPr>
      <w:r>
        <w:rPr>
          <w:sz w:val="22"/>
          <w:lang w:val="fr-FR"/>
        </w:rPr>
        <w:t>O funcţie car</w:t>
      </w:r>
      <w:r>
        <w:rPr>
          <w:sz w:val="22"/>
          <w:lang w:val="fr-FR"/>
        </w:rPr>
        <w:t xml:space="preserve">e extrage un subşir de lungime dată dintr-o poziţie dată a unui şir: </w:t>
      </w:r>
    </w:p>
    <w:p w:rsidR="00000000" w:rsidRDefault="007E2310">
      <w:pPr>
        <w:ind w:firstLine="426"/>
        <w:rPr>
          <w:sz w:val="22"/>
          <w:lang w:val="fr-FR"/>
        </w:rPr>
      </w:pPr>
      <w:r>
        <w:rPr>
          <w:sz w:val="22"/>
          <w:lang w:val="fr-FR"/>
        </w:rPr>
        <w:t xml:space="preserve">char </w:t>
      </w:r>
      <w:r>
        <w:rPr>
          <w:b/>
          <w:sz w:val="22"/>
          <w:lang w:val="fr-FR"/>
        </w:rPr>
        <w:t>*substr</w:t>
      </w:r>
      <w:r>
        <w:rPr>
          <w:sz w:val="22"/>
          <w:lang w:val="fr-FR"/>
        </w:rPr>
        <w:t xml:space="preserve">(char *src, int n, char *dest); // extrage de la pozitia src in dest n caractere </w:t>
      </w:r>
    </w:p>
    <w:p w:rsidR="00000000" w:rsidRDefault="007E2310">
      <w:pPr>
        <w:ind w:firstLine="426"/>
        <w:rPr>
          <w:sz w:val="22"/>
          <w:lang w:val="fr-FR"/>
        </w:rPr>
      </w:pPr>
      <w:r>
        <w:rPr>
          <w:sz w:val="22"/>
          <w:lang w:val="fr-FR"/>
        </w:rPr>
        <w:t xml:space="preserve">Funcţia are ca rezultat adresa şirului extras. </w:t>
      </w:r>
    </w:p>
    <w:p w:rsidR="00000000" w:rsidRPr="007E2310" w:rsidRDefault="007E2310">
      <w:pPr>
        <w:ind w:firstLine="426"/>
        <w:rPr>
          <w:lang w:val="en-US"/>
        </w:rPr>
      </w:pPr>
      <w:r>
        <w:rPr>
          <w:sz w:val="22"/>
          <w:lang w:val="fr-FR"/>
        </w:rPr>
        <w:t>Pentru a extrage 5 caractere începând cu poz</w:t>
      </w:r>
      <w:r>
        <w:rPr>
          <w:sz w:val="22"/>
          <w:lang w:val="fr-FR"/>
        </w:rPr>
        <w:t xml:space="preserve">iţia 3 (al 4-lea caracter) din şirul s în şirul p va trebui să apelaţi cu parametrii: substr(s + 3, 5, p). </w:t>
      </w:r>
    </w:p>
    <w:p w:rsidR="00000000" w:rsidRDefault="007E2310">
      <w:pPr>
        <w:pStyle w:val="3"/>
        <w:rPr>
          <w:lang w:val="en-US"/>
        </w:rPr>
      </w:pPr>
      <w:r>
        <w:t xml:space="preserve">O funcţie de comparare a două şiruri de cifre zecimale ce reprezintă numere naturale (fără semn), cu rezultat -1, 0 sau 1: </w:t>
      </w:r>
    </w:p>
    <w:p w:rsidR="00000000" w:rsidRDefault="007E2310">
      <w:pPr>
        <w:ind w:firstLine="426"/>
        <w:rPr>
          <w:sz w:val="22"/>
          <w:lang w:val="fr-FR"/>
        </w:rPr>
      </w:pPr>
      <w:r>
        <w:rPr>
          <w:sz w:val="22"/>
          <w:lang w:val="en-US"/>
        </w:rPr>
        <w:t xml:space="preserve">int </w:t>
      </w:r>
      <w:r>
        <w:rPr>
          <w:b/>
          <w:sz w:val="22"/>
          <w:lang w:val="en-US"/>
        </w:rPr>
        <w:t>strdcmp</w:t>
      </w:r>
      <w:r>
        <w:rPr>
          <w:sz w:val="22"/>
          <w:lang w:val="en-US"/>
        </w:rPr>
        <w:t>(char *s1, ch</w:t>
      </w:r>
      <w:r>
        <w:rPr>
          <w:sz w:val="22"/>
          <w:lang w:val="en-US"/>
        </w:rPr>
        <w:t xml:space="preserve">ar *s2); </w:t>
      </w:r>
    </w:p>
    <w:p w:rsidR="00000000" w:rsidRDefault="007E2310">
      <w:pPr>
        <w:ind w:firstLine="284"/>
        <w:rPr>
          <w:sz w:val="22"/>
          <w:lang w:val="en-US"/>
        </w:rPr>
      </w:pPr>
      <w:r>
        <w:rPr>
          <w:sz w:val="22"/>
          <w:lang w:val="fr-FR"/>
        </w:rPr>
        <w:t xml:space="preserve">Funcţie care extrage următorul cuvânt format numai din litere mici începând de la o adresă dată. </w:t>
      </w:r>
      <w:r>
        <w:rPr>
          <w:sz w:val="22"/>
          <w:lang w:val="en-US"/>
        </w:rPr>
        <w:t xml:space="preserve">Funcţia are ca rezultat adresa imediat următoare cuvântului extras (în al doilea argument al funcţiei): </w:t>
      </w:r>
    </w:p>
    <w:p w:rsidR="00000000" w:rsidRPr="007E2310" w:rsidRDefault="007E2310">
      <w:pPr>
        <w:ind w:firstLine="284"/>
        <w:rPr>
          <w:b/>
          <w:sz w:val="22"/>
          <w:lang w:val="en-US"/>
        </w:rPr>
      </w:pPr>
      <w:r>
        <w:rPr>
          <w:sz w:val="22"/>
          <w:lang w:val="en-US"/>
        </w:rPr>
        <w:t xml:space="preserve">char </w:t>
      </w:r>
      <w:r>
        <w:rPr>
          <w:b/>
          <w:sz w:val="22"/>
          <w:lang w:val="en-US"/>
        </w:rPr>
        <w:t>*next</w:t>
      </w:r>
      <w:r>
        <w:rPr>
          <w:sz w:val="22"/>
          <w:lang w:val="en-US"/>
        </w:rPr>
        <w:t xml:space="preserve"> (char *from, char *word); </w:t>
      </w:r>
    </w:p>
    <w:p w:rsidR="00000000" w:rsidRDefault="007E2310">
      <w:pPr>
        <w:pStyle w:val="Footer"/>
        <w:tabs>
          <w:tab w:val="clear" w:pos="4153"/>
          <w:tab w:val="clear" w:pos="8306"/>
        </w:tabs>
        <w:ind w:left="284"/>
        <w:rPr>
          <w:rStyle w:val="HTMLTypewriter"/>
          <w:color w:val="008000"/>
          <w:sz w:val="22"/>
          <w:lang w:val="en-GB"/>
        </w:rPr>
      </w:pPr>
      <w:r>
        <w:rPr>
          <w:b/>
          <w:sz w:val="22"/>
        </w:rPr>
        <w:t>strrev</w:t>
      </w:r>
      <w:r>
        <w:rPr>
          <w:b/>
          <w:sz w:val="22"/>
        </w:rPr>
        <w:t>(char* s)</w:t>
      </w:r>
      <w:r>
        <w:rPr>
          <w:sz w:val="22"/>
        </w:rPr>
        <w:t xml:space="preserve">  Inversează şirul.</w:t>
      </w:r>
    </w:p>
    <w:p w:rsidR="00000000" w:rsidRDefault="007E2310">
      <w:pPr>
        <w:rPr>
          <w:color w:val="000080"/>
          <w:sz w:val="22"/>
          <w:lang w:val="en-GB"/>
        </w:rPr>
      </w:pPr>
      <w:r>
        <w:rPr>
          <w:rStyle w:val="HTMLTypewriter"/>
          <w:color w:val="008000"/>
          <w:sz w:val="22"/>
          <w:lang w:val="en-GB"/>
        </w:rPr>
        <w:t>char* strstr(char *s,char *ss);</w:t>
      </w:r>
      <w:r>
        <w:rPr>
          <w:sz w:val="22"/>
          <w:lang w:val="en-GB"/>
        </w:rPr>
        <w:t xml:space="preserve"> </w:t>
      </w:r>
      <w:r>
        <w:rPr>
          <w:sz w:val="22"/>
          <w:lang w:val="en-US"/>
        </w:rPr>
        <w:t xml:space="preserve">// </w:t>
      </w:r>
      <w:r>
        <w:rPr>
          <w:color w:val="000080"/>
          <w:sz w:val="22"/>
          <w:lang w:val="en-GB"/>
        </w:rPr>
        <w:t>returneaza pozitia primei aparitii a sirului ss in sirul s, respectiv NULL daca ss nu e in s</w:t>
      </w:r>
    </w:p>
    <w:p w:rsidR="00000000" w:rsidRDefault="007E2310">
      <w:pPr>
        <w:rPr>
          <w:color w:val="000080"/>
          <w:sz w:val="22"/>
          <w:lang w:val="en-GB"/>
        </w:rPr>
      </w:pP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u w:val="single"/>
          <w:lang w:val="ro-RO"/>
        </w:rPr>
        <w:t>Exemplul:</w:t>
      </w:r>
      <w:r>
        <w:rPr>
          <w:rFonts w:ascii="Times New Roman" w:hAnsi="Times New Roman" w:cs="Times New Roman"/>
          <w:sz w:val="22"/>
          <w:lang w:val="ro-RO"/>
        </w:rPr>
        <w:t xml:space="preserve"> Declaraţii de variabile, initializari, expresie şi obţinerea valorilor prin </w:t>
      </w:r>
      <w:r>
        <w:rPr>
          <w:rFonts w:ascii="Times New Roman" w:hAnsi="Times New Roman" w:cs="Times New Roman"/>
          <w:i/>
          <w:sz w:val="22"/>
          <w:lang w:val="ro-RO"/>
        </w:rPr>
        <w:t>funcţii pred</w:t>
      </w:r>
      <w:r>
        <w:rPr>
          <w:rFonts w:ascii="Times New Roman" w:hAnsi="Times New Roman" w:cs="Times New Roman"/>
          <w:i/>
          <w:sz w:val="22"/>
          <w:lang w:val="ro-RO"/>
        </w:rPr>
        <w:t>efinite</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xml:space="preserve">| </w:t>
      </w:r>
      <w:r>
        <w:rPr>
          <w:rFonts w:ascii="Times New Roman" w:hAnsi="Times New Roman" w:cs="Times New Roman"/>
          <w:sz w:val="22"/>
          <w:u w:val="single"/>
          <w:lang w:val="ro-RO"/>
        </w:rPr>
        <w:t xml:space="preserve">Declaratii </w:t>
      </w:r>
      <w:r>
        <w:rPr>
          <w:rFonts w:ascii="Times New Roman" w:hAnsi="Times New Roman" w:cs="Times New Roman"/>
          <w:sz w:val="22"/>
          <w:lang w:val="ro-RO"/>
        </w:rPr>
        <w:t xml:space="preserve">         si          </w:t>
      </w:r>
      <w:r>
        <w:rPr>
          <w:rFonts w:ascii="Times New Roman" w:hAnsi="Times New Roman" w:cs="Times New Roman"/>
          <w:sz w:val="22"/>
          <w:u w:val="single"/>
          <w:lang w:val="ro-RO"/>
        </w:rPr>
        <w:t xml:space="preserve">initializari </w:t>
      </w:r>
      <w:r>
        <w:rPr>
          <w:rFonts w:ascii="Times New Roman" w:hAnsi="Times New Roman" w:cs="Times New Roman"/>
          <w:sz w:val="22"/>
          <w:lang w:val="ro-RO"/>
        </w:rPr>
        <w:t xml:space="preserve">                   |</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xml:space="preserve">| </w:t>
      </w:r>
      <w:r>
        <w:rPr>
          <w:rFonts w:ascii="Times New Roman" w:hAnsi="Times New Roman" w:cs="Times New Roman"/>
          <w:b/>
          <w:sz w:val="22"/>
          <w:lang w:val="ro-RO"/>
        </w:rPr>
        <w:t>char s1[]</w:t>
      </w:r>
      <w:r>
        <w:rPr>
          <w:rFonts w:ascii="Times New Roman" w:hAnsi="Times New Roman" w:cs="Times New Roman"/>
          <w:sz w:val="22"/>
          <w:lang w:val="ro-RO"/>
        </w:rPr>
        <w:t xml:space="preserve"> = "tara noastra frumoasa si bogata",   |</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xml:space="preserve">|         </w:t>
      </w:r>
      <w:r>
        <w:rPr>
          <w:rFonts w:ascii="Times New Roman" w:hAnsi="Times New Roman" w:cs="Times New Roman"/>
          <w:b/>
          <w:sz w:val="22"/>
          <w:lang w:val="ro-RO"/>
        </w:rPr>
        <w:t>s2[]</w:t>
      </w:r>
      <w:r>
        <w:rPr>
          <w:rFonts w:ascii="Times New Roman" w:hAnsi="Times New Roman" w:cs="Times New Roman"/>
          <w:sz w:val="22"/>
          <w:lang w:val="ro-RO"/>
        </w:rPr>
        <w:t xml:space="preserve"> = "facultatea de informatica";  </w:t>
      </w:r>
      <w:r>
        <w:rPr>
          <w:rFonts w:ascii="Times New Roman" w:hAnsi="Times New Roman" w:cs="Times New Roman"/>
          <w:sz w:val="22"/>
          <w:lang w:val="ro-RO"/>
        </w:rPr>
        <w:t xml:space="preserve">          |</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xml:space="preserve">|         </w:t>
      </w:r>
      <w:r>
        <w:rPr>
          <w:rFonts w:ascii="Times New Roman" w:hAnsi="Times New Roman" w:cs="Times New Roman"/>
          <w:sz w:val="22"/>
          <w:u w:val="single"/>
          <w:lang w:val="ro-RO"/>
        </w:rPr>
        <w:t xml:space="preserve">Expresie </w:t>
      </w:r>
      <w:r>
        <w:rPr>
          <w:rFonts w:ascii="Times New Roman" w:hAnsi="Times New Roman" w:cs="Times New Roman"/>
          <w:sz w:val="22"/>
          <w:lang w:val="ro-RO"/>
        </w:rPr>
        <w:t xml:space="preserve">         |       </w:t>
      </w:r>
      <w:r>
        <w:rPr>
          <w:rFonts w:ascii="Times New Roman" w:hAnsi="Times New Roman" w:cs="Times New Roman"/>
          <w:sz w:val="22"/>
          <w:u w:val="single"/>
          <w:lang w:val="ro-RO"/>
        </w:rPr>
        <w:t>Valoar</w:t>
      </w:r>
      <w:r>
        <w:rPr>
          <w:rFonts w:ascii="Times New Roman" w:hAnsi="Times New Roman" w:cs="Times New Roman"/>
          <w:sz w:val="22"/>
          <w:lang w:val="ro-RO"/>
        </w:rPr>
        <w:t>e                       |</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xml:space="preserve">|    </w:t>
      </w:r>
      <w:r>
        <w:rPr>
          <w:rFonts w:ascii="Times New Roman" w:hAnsi="Times New Roman" w:cs="Times New Roman"/>
          <w:b/>
          <w:sz w:val="22"/>
          <w:lang w:val="ro-RO"/>
        </w:rPr>
        <w:t xml:space="preserve">strlen(s1) </w:t>
      </w:r>
      <w:r>
        <w:rPr>
          <w:rFonts w:ascii="Times New Roman" w:hAnsi="Times New Roman" w:cs="Times New Roman"/>
          <w:sz w:val="22"/>
          <w:lang w:val="ro-RO"/>
        </w:rPr>
        <w:t xml:space="preserve">             |      </w:t>
      </w:r>
      <w:r>
        <w:rPr>
          <w:rFonts w:ascii="Times New Roman" w:hAnsi="Times New Roman" w:cs="Times New Roman"/>
          <w:sz w:val="22"/>
          <w:lang w:val="ro-RO"/>
        </w:rPr>
        <w:t xml:space="preserve">     31                           |</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xml:space="preserve">|    </w:t>
      </w:r>
      <w:r>
        <w:rPr>
          <w:rFonts w:ascii="Times New Roman" w:hAnsi="Times New Roman" w:cs="Times New Roman"/>
          <w:b/>
          <w:sz w:val="22"/>
          <w:lang w:val="ro-RO"/>
        </w:rPr>
        <w:t>strlen(s2 + 8)</w:t>
      </w:r>
      <w:r>
        <w:rPr>
          <w:rFonts w:ascii="Times New Roman" w:hAnsi="Times New Roman" w:cs="Times New Roman"/>
          <w:sz w:val="22"/>
          <w:lang w:val="ro-RO"/>
        </w:rPr>
        <w:t xml:space="preserve">        |           17                           |</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xml:space="preserve">|    </w:t>
      </w:r>
      <w:r>
        <w:rPr>
          <w:rFonts w:ascii="Times New Roman" w:hAnsi="Times New Roman" w:cs="Times New Roman"/>
          <w:b/>
          <w:sz w:val="22"/>
          <w:lang w:val="ro-RO"/>
        </w:rPr>
        <w:t xml:space="preserve">strcmp(s1, s2) </w:t>
      </w:r>
      <w:r>
        <w:rPr>
          <w:rFonts w:ascii="Times New Roman" w:hAnsi="Times New Roman" w:cs="Times New Roman"/>
          <w:sz w:val="22"/>
          <w:lang w:val="ro-RO"/>
        </w:rPr>
        <w:t xml:space="preserve">      |     număr pozitiv              |</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xml:space="preserve">|      </w:t>
      </w:r>
      <w:r>
        <w:rPr>
          <w:rFonts w:ascii="Times New Roman" w:hAnsi="Times New Roman" w:cs="Times New Roman"/>
          <w:sz w:val="22"/>
          <w:u w:val="single"/>
          <w:lang w:val="ro-RO"/>
        </w:rPr>
        <w:t>In</w:t>
      </w:r>
      <w:r>
        <w:rPr>
          <w:rFonts w:ascii="Times New Roman" w:hAnsi="Times New Roman" w:cs="Times New Roman"/>
          <w:sz w:val="22"/>
          <w:u w:val="single"/>
          <w:lang w:val="ro-RO"/>
        </w:rPr>
        <w:t>structiune</w:t>
      </w:r>
      <w:r>
        <w:rPr>
          <w:rFonts w:ascii="Times New Roman" w:hAnsi="Times New Roman" w:cs="Times New Roman"/>
          <w:sz w:val="22"/>
          <w:lang w:val="ro-RO"/>
        </w:rPr>
        <w:t xml:space="preserve">        |   </w:t>
      </w:r>
      <w:r>
        <w:rPr>
          <w:rFonts w:ascii="Times New Roman" w:hAnsi="Times New Roman" w:cs="Times New Roman"/>
          <w:sz w:val="22"/>
          <w:u w:val="single"/>
          <w:lang w:val="ro-RO"/>
        </w:rPr>
        <w:t>Ce se va tipari  ?</w:t>
      </w:r>
      <w:r>
        <w:rPr>
          <w:rFonts w:ascii="Times New Roman" w:hAnsi="Times New Roman" w:cs="Times New Roman"/>
          <w:sz w:val="22"/>
          <w:lang w:val="ro-RO"/>
        </w:rPr>
        <w:t xml:space="preserve">            |</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printf("%s", s1 + 13);   |   frumoasa si bogata   |</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xml:space="preserve">| </w:t>
      </w:r>
      <w:r>
        <w:rPr>
          <w:rFonts w:ascii="Times New Roman" w:hAnsi="Times New Roman" w:cs="Times New Roman"/>
          <w:b/>
          <w:sz w:val="22"/>
          <w:lang w:val="ro-RO"/>
        </w:rPr>
        <w:t>strcpy(s2 + 11, s1 + 25);</w:t>
      </w:r>
      <w:r>
        <w:rPr>
          <w:rFonts w:ascii="Times New Roman" w:hAnsi="Times New Roman" w:cs="Times New Roman"/>
          <w:sz w:val="22"/>
          <w:lang w:val="ro-RO"/>
        </w:rPr>
        <w:t xml:space="preserve">|                                   |   </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b/>
          <w:sz w:val="22"/>
          <w:lang w:val="ro-RO"/>
        </w:rPr>
        <w:t xml:space="preserve">| strcat(s2, "\n"); </w:t>
      </w:r>
      <w:r>
        <w:rPr>
          <w:rFonts w:ascii="Times New Roman" w:hAnsi="Times New Roman" w:cs="Times New Roman"/>
          <w:sz w:val="22"/>
          <w:lang w:val="ro-RO"/>
        </w:rPr>
        <w:t xml:space="preserve">       |                                          |</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printf("%s", s2);        |     facultatea bogata        |</w:t>
      </w:r>
    </w:p>
    <w:p w:rsidR="00000000" w:rsidRDefault="007E2310">
      <w:pPr>
        <w:pStyle w:val="HTMLPreformatted"/>
        <w:jc w:val="both"/>
        <w:rPr>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w:t>
      </w:r>
    </w:p>
    <w:p w:rsidR="00000000" w:rsidRDefault="007E2310">
      <w:pPr>
        <w:ind w:left="180"/>
        <w:jc w:val="both"/>
        <w:rPr>
          <w:b/>
          <w:sz w:val="22"/>
          <w:lang w:val="ro-RO"/>
        </w:rPr>
      </w:pPr>
      <w:r>
        <w:rPr>
          <w:sz w:val="22"/>
          <w:lang w:val="ro-RO"/>
        </w:rPr>
        <w:t xml:space="preserve">sa consideram funcţia squeeze(s,c) care elimina toate </w:t>
      </w:r>
      <w:r>
        <w:rPr>
          <w:sz w:val="22"/>
          <w:lang w:val="ro-RO"/>
        </w:rPr>
        <w:t>apariţiile lui c din şirul s:</w:t>
      </w:r>
    </w:p>
    <w:p w:rsidR="00000000" w:rsidRDefault="007E2310">
      <w:pPr>
        <w:numPr>
          <w:ilvl w:val="0"/>
          <w:numId w:val="9"/>
        </w:numPr>
        <w:jc w:val="both"/>
        <w:rPr>
          <w:b/>
          <w:sz w:val="22"/>
          <w:lang w:val="ro-RO"/>
        </w:rPr>
      </w:pPr>
      <w:r>
        <w:rPr>
          <w:b/>
          <w:sz w:val="22"/>
          <w:lang w:val="ro-RO"/>
        </w:rPr>
        <w:t xml:space="preserve">squeeze (s,c) </w:t>
      </w:r>
      <w:r>
        <w:rPr>
          <w:b/>
          <w:sz w:val="22"/>
          <w:lang w:val="ro-RO"/>
        </w:rPr>
        <w:tab/>
        <w:t xml:space="preserve">/* </w:t>
      </w:r>
      <w:r>
        <w:rPr>
          <w:sz w:val="22"/>
          <w:lang w:val="ro-RO"/>
        </w:rPr>
        <w:t>sterge toate aparitiile lui c din s</w:t>
      </w:r>
      <w:r>
        <w:rPr>
          <w:b/>
          <w:sz w:val="22"/>
          <w:lang w:val="ro-RO"/>
        </w:rPr>
        <w:t xml:space="preserve"> */</w:t>
      </w:r>
    </w:p>
    <w:p w:rsidR="00000000" w:rsidRDefault="007E2310">
      <w:pPr>
        <w:numPr>
          <w:ilvl w:val="0"/>
          <w:numId w:val="9"/>
        </w:numPr>
        <w:jc w:val="both"/>
        <w:rPr>
          <w:sz w:val="22"/>
          <w:lang w:val="ro-RO"/>
        </w:rPr>
      </w:pPr>
      <w:r>
        <w:rPr>
          <w:b/>
          <w:sz w:val="22"/>
          <w:lang w:val="ro-RO"/>
        </w:rPr>
        <w:t>char s[];  int c;    {int i, j;  for (i = j = 0; s[i] != '\0'; i++)    if (s[i] != c)  s[j++] = s[i]; s[j] = '\0';}</w:t>
      </w:r>
    </w:p>
    <w:p w:rsidR="00000000" w:rsidRDefault="007E2310">
      <w:pPr>
        <w:ind w:firstLine="720"/>
        <w:jc w:val="both"/>
        <w:rPr>
          <w:sz w:val="22"/>
          <w:lang w:val="ro-RO"/>
        </w:rPr>
      </w:pPr>
      <w:r>
        <w:rPr>
          <w:sz w:val="22"/>
          <w:lang w:val="ro-RO"/>
        </w:rPr>
        <w:t xml:space="preserve">De fiecare data când apare un caracter non-c el este </w:t>
      </w:r>
      <w:r>
        <w:rPr>
          <w:sz w:val="22"/>
          <w:lang w:val="ro-RO"/>
        </w:rPr>
        <w:t xml:space="preserve">copiat in pozitia j curenta si numai după aceea j este incrementat pentru a fi gata pentru urmatorul caracter. Aceasta construcţie este echivalenta cu urmatoarea:  </w:t>
      </w:r>
      <w:r>
        <w:rPr>
          <w:sz w:val="22"/>
          <w:lang w:val="ro-RO"/>
        </w:rPr>
        <w:tab/>
      </w:r>
      <w:r>
        <w:rPr>
          <w:sz w:val="22"/>
          <w:lang w:val="ro-RO"/>
        </w:rPr>
        <w:tab/>
        <w:t>if (s[i] != c) {s[j] = s[i]; j++; }</w:t>
      </w:r>
    </w:p>
    <w:p w:rsidR="00000000" w:rsidRDefault="007E2310">
      <w:pPr>
        <w:ind w:firstLine="284"/>
        <w:jc w:val="both"/>
        <w:rPr>
          <w:sz w:val="22"/>
          <w:lang w:val="ro-RO"/>
        </w:rPr>
      </w:pPr>
      <w:r>
        <w:rPr>
          <w:sz w:val="22"/>
          <w:lang w:val="ro-RO"/>
        </w:rPr>
        <w:t xml:space="preserve">Un alt exemplu de construcţie similara este luata din </w:t>
      </w:r>
      <w:r>
        <w:rPr>
          <w:sz w:val="22"/>
          <w:lang w:val="ro-RO"/>
        </w:rPr>
        <w:t xml:space="preserve">funcţia getline, in care putem inlocui  </w:t>
      </w:r>
    </w:p>
    <w:p w:rsidR="00000000" w:rsidRDefault="007E2310">
      <w:pPr>
        <w:ind w:firstLine="284"/>
        <w:jc w:val="both"/>
        <w:rPr>
          <w:sz w:val="22"/>
          <w:lang w:val="ro-RO"/>
        </w:rPr>
      </w:pPr>
      <w:r>
        <w:rPr>
          <w:sz w:val="22"/>
          <w:lang w:val="ro-RO"/>
        </w:rPr>
        <w:tab/>
      </w:r>
      <w:r>
        <w:rPr>
          <w:sz w:val="22"/>
          <w:lang w:val="ro-RO"/>
        </w:rPr>
        <w:tab/>
        <w:t>if (c == '\n' {s[i]=c; ++i; }</w:t>
      </w:r>
    </w:p>
    <w:p w:rsidR="00000000" w:rsidRDefault="007E2310">
      <w:pPr>
        <w:jc w:val="both"/>
        <w:rPr>
          <w:sz w:val="22"/>
          <w:lang w:val="en-GB"/>
        </w:rPr>
      </w:pPr>
      <w:r>
        <w:rPr>
          <w:sz w:val="22"/>
          <w:lang w:val="ro-RO"/>
        </w:rPr>
        <w:t xml:space="preserve">cu mult mai compacta construcţie:   </w:t>
      </w:r>
      <w:r>
        <w:rPr>
          <w:b/>
          <w:sz w:val="22"/>
          <w:lang w:val="ro-RO"/>
        </w:rPr>
        <w:t>if (c == '\n')  s[i++] = c;</w:t>
      </w:r>
    </w:p>
    <w:p w:rsidR="00000000" w:rsidRDefault="007E2310">
      <w:pPr>
        <w:rPr>
          <w:sz w:val="22"/>
          <w:lang w:val="en-GB"/>
        </w:rPr>
      </w:pPr>
    </w:p>
    <w:p w:rsidR="00000000" w:rsidRDefault="007E2310">
      <w:pPr>
        <w:ind w:left="720"/>
        <w:rPr>
          <w:rStyle w:val="HTMLTypewriter"/>
          <w:rFonts w:cs="Times New Roman"/>
          <w:color w:val="000080"/>
          <w:lang w:val="en-GB"/>
        </w:rPr>
      </w:pPr>
      <w:r>
        <w:rPr>
          <w:sz w:val="22"/>
          <w:lang w:val="en-US"/>
        </w:rPr>
        <w:t>Test55 Anali</w:t>
      </w:r>
      <w:r>
        <w:rPr>
          <w:sz w:val="22"/>
          <w:lang w:val="ro-RO"/>
        </w:rPr>
        <w:t>zaţi construcţia şi rulaţi programul pentru determinarea rezultatelor</w:t>
      </w:r>
    </w:p>
    <w:p w:rsidR="00000000" w:rsidRDefault="007E2310">
      <w:pPr>
        <w:rPr>
          <w:rStyle w:val="HTMLTypewriter"/>
          <w:rFonts w:cs="Times New Roman"/>
          <w:color w:val="000080"/>
          <w:lang w:val="en-GB"/>
        </w:rPr>
      </w:pPr>
      <w:r>
        <w:rPr>
          <w:rStyle w:val="HTMLTypewriter"/>
          <w:rFonts w:cs="Times New Roman"/>
          <w:color w:val="000080"/>
          <w:lang w:val="en-GB"/>
        </w:rPr>
        <w:t>#include &lt;stdio.h&gt;</w:t>
      </w:r>
      <w:r>
        <w:rPr>
          <w:lang w:val="en-GB"/>
        </w:rPr>
        <w:t xml:space="preserve"> </w:t>
      </w:r>
    </w:p>
    <w:p w:rsidR="00000000" w:rsidRDefault="007E2310">
      <w:pPr>
        <w:rPr>
          <w:rStyle w:val="HTMLTypewriter"/>
          <w:rFonts w:cs="Times New Roman"/>
          <w:color w:val="000080"/>
          <w:lang w:val="en-GB"/>
        </w:rPr>
      </w:pPr>
      <w:r>
        <w:rPr>
          <w:rStyle w:val="HTMLTypewriter"/>
          <w:rFonts w:cs="Times New Roman"/>
          <w:color w:val="000080"/>
          <w:lang w:val="en-GB"/>
        </w:rPr>
        <w:t>#include &lt;string</w:t>
      </w:r>
      <w:r>
        <w:rPr>
          <w:rStyle w:val="HTMLTypewriter"/>
          <w:rFonts w:cs="Times New Roman"/>
          <w:color w:val="000080"/>
          <w:lang w:val="en-GB"/>
        </w:rPr>
        <w:t>.h&gt;</w:t>
      </w:r>
      <w:r>
        <w:rPr>
          <w:lang w:val="en-GB"/>
        </w:rPr>
        <w:t xml:space="preserve"> </w:t>
      </w:r>
    </w:p>
    <w:p w:rsidR="00000000" w:rsidRDefault="007E2310">
      <w:pPr>
        <w:rPr>
          <w:rStyle w:val="HTMLTypewriter"/>
          <w:rFonts w:cs="Times New Roman"/>
          <w:color w:val="000080"/>
          <w:lang w:val="en-GB"/>
        </w:rPr>
      </w:pPr>
      <w:r>
        <w:rPr>
          <w:rStyle w:val="HTMLTypewriter"/>
          <w:rFonts w:cs="Times New Roman"/>
          <w:color w:val="000080"/>
          <w:lang w:val="en-GB"/>
        </w:rPr>
        <w:t>#include &lt;conio.h&gt;</w:t>
      </w:r>
      <w:r>
        <w:rPr>
          <w:lang w:val="en-GB"/>
        </w:rPr>
        <w:t xml:space="preserve"> </w:t>
      </w:r>
    </w:p>
    <w:p w:rsidR="00000000" w:rsidRDefault="007E2310">
      <w:pPr>
        <w:rPr>
          <w:rStyle w:val="HTMLTypewriter"/>
          <w:rFonts w:cs="Times New Roman"/>
          <w:color w:val="000080"/>
          <w:lang w:val="en-GB"/>
        </w:rPr>
      </w:pPr>
      <w:r>
        <w:rPr>
          <w:rStyle w:val="HTMLTypewriter"/>
          <w:rFonts w:cs="Times New Roman"/>
          <w:color w:val="000080"/>
          <w:lang w:val="en-GB"/>
        </w:rPr>
        <w:t>#include &lt;ctype.h&gt;</w:t>
      </w:r>
      <w:r>
        <w:rPr>
          <w:lang w:val="en-GB"/>
        </w:rPr>
        <w:t xml:space="preserve"> </w:t>
      </w:r>
    </w:p>
    <w:p w:rsidR="00000000" w:rsidRDefault="007E2310">
      <w:pPr>
        <w:pStyle w:val="NormalWeb"/>
        <w:rPr>
          <w:rStyle w:val="HTMLTypewriter"/>
          <w:rFonts w:cs="Times New Roman"/>
          <w:color w:val="000080"/>
          <w:lang w:val="en-GB"/>
        </w:rPr>
      </w:pPr>
      <w:r>
        <w:rPr>
          <w:rStyle w:val="HTMLTypewriter"/>
          <w:rFonts w:cs="Times New Roman"/>
          <w:color w:val="000080"/>
          <w:lang w:val="en-GB"/>
        </w:rPr>
        <w:t>#define LUNG 80</w:t>
      </w:r>
      <w:r>
        <w:rPr>
          <w:lang w:val="en-GB"/>
        </w:rPr>
        <w:t xml:space="preserve"> </w:t>
      </w:r>
    </w:p>
    <w:p w:rsidR="00000000" w:rsidRDefault="007E2310">
      <w:pPr>
        <w:pStyle w:val="NormalWeb"/>
        <w:rPr>
          <w:rStyle w:val="HTMLTypewriter"/>
          <w:rFonts w:cs="Times New Roman"/>
          <w:color w:val="000080"/>
          <w:lang w:val="en-GB"/>
        </w:rPr>
      </w:pPr>
      <w:r>
        <w:rPr>
          <w:rStyle w:val="HTMLTypewriter"/>
          <w:rFonts w:cs="Times New Roman"/>
          <w:color w:val="000080"/>
          <w:lang w:val="en-GB"/>
        </w:rPr>
        <w:t>#define NR 15</w:t>
      </w:r>
      <w:r>
        <w:rPr>
          <w:lang w:val="en-GB"/>
        </w:rPr>
        <w:t xml:space="preserve"> </w:t>
      </w:r>
    </w:p>
    <w:p w:rsidR="00000000" w:rsidRDefault="007E2310">
      <w:pPr>
        <w:pStyle w:val="NormalWeb"/>
        <w:rPr>
          <w:rStyle w:val="HTMLTypewriter"/>
          <w:rFonts w:cs="Times New Roman"/>
          <w:color w:val="000080"/>
          <w:lang w:val="en-GB"/>
        </w:rPr>
      </w:pPr>
      <w:r>
        <w:rPr>
          <w:rStyle w:val="HTMLTypewriter"/>
          <w:rFonts w:cs="Times New Roman"/>
          <w:color w:val="000080"/>
          <w:lang w:val="en-GB"/>
        </w:rPr>
        <w:t>char tab_cuv[NR][LUNG];</w:t>
      </w:r>
      <w:r>
        <w:rPr>
          <w:lang w:val="en-GB"/>
        </w:rPr>
        <w:t xml:space="preserve"> </w:t>
      </w:r>
      <w:r>
        <w:rPr>
          <w:lang w:val="en-GB"/>
        </w:rPr>
        <w:br/>
      </w:r>
      <w:r>
        <w:rPr>
          <w:rStyle w:val="HTMLTypewriter"/>
          <w:rFonts w:cs="Times New Roman"/>
          <w:color w:val="000080"/>
          <w:lang w:val="en-GB"/>
        </w:rPr>
        <w:t>int nr_cuv=0;  /* numarul cuvintelor introduse */</w:t>
      </w:r>
      <w:r>
        <w:rPr>
          <w:lang w:val="en-GB"/>
        </w:rPr>
        <w:t xml:space="preserve"> </w:t>
      </w:r>
    </w:p>
    <w:p w:rsidR="00000000" w:rsidRDefault="007E2310">
      <w:pPr>
        <w:pStyle w:val="NormalWeb"/>
        <w:ind w:left="1440"/>
        <w:rPr>
          <w:rStyle w:val="HTMLTypewriter"/>
          <w:rFonts w:cs="Times New Roman"/>
          <w:color w:val="000080"/>
          <w:lang w:val="en-GB"/>
        </w:rPr>
      </w:pPr>
      <w:r>
        <w:rPr>
          <w:rStyle w:val="HTMLTypewriter"/>
          <w:rFonts w:cs="Times New Roman"/>
          <w:color w:val="000080"/>
          <w:lang w:val="en-GB"/>
        </w:rPr>
        <w:t>void citire_cuv(void){</w:t>
      </w:r>
      <w:r>
        <w:rPr>
          <w:lang w:val="en-GB"/>
        </w:rPr>
        <w:t xml:space="preserve"> </w:t>
      </w:r>
      <w:r>
        <w:rPr>
          <w:lang w:val="en-GB"/>
        </w:rPr>
        <w:br/>
      </w:r>
      <w:r>
        <w:rPr>
          <w:rStyle w:val="HTMLTypewriter"/>
          <w:rFonts w:cs="Times New Roman"/>
          <w:color w:val="000080"/>
          <w:lang w:val="en-GB"/>
        </w:rPr>
        <w:t>  printf("*** Se introduc maxim %d cuvinte, terminate cu CTRL/Z:\n",NR);</w:t>
      </w:r>
      <w:r>
        <w:rPr>
          <w:lang w:val="en-GB"/>
        </w:rPr>
        <w:t xml:space="preserve"> </w:t>
      </w:r>
      <w:r>
        <w:rPr>
          <w:lang w:val="en-GB"/>
        </w:rPr>
        <w:br/>
      </w:r>
      <w:r>
        <w:rPr>
          <w:rStyle w:val="HTMLTypewriter"/>
          <w:rFonts w:cs="Times New Roman"/>
          <w:color w:val="000080"/>
          <w:lang w:val="en-GB"/>
        </w:rPr>
        <w:t>  whi</w:t>
      </w:r>
      <w:r>
        <w:rPr>
          <w:rStyle w:val="HTMLTypewriter"/>
          <w:rFonts w:cs="Times New Roman"/>
          <w:color w:val="000080"/>
          <w:lang w:val="en-GB"/>
        </w:rPr>
        <w:t>le(nr_cuv&lt;NR &amp;&amp; gets(tab_cuv[nr_cuv]))nr_cuv++; </w:t>
      </w:r>
      <w:r>
        <w:rPr>
          <w:lang w:val="en-GB"/>
        </w:rPr>
        <w:t xml:space="preserve"> </w:t>
      </w:r>
      <w:r>
        <w:rPr>
          <w:lang w:val="en-GB"/>
        </w:rPr>
        <w:br/>
      </w:r>
      <w:r>
        <w:rPr>
          <w:rStyle w:val="HTMLTypewriter"/>
          <w:rFonts w:cs="Times New Roman"/>
          <w:color w:val="000080"/>
          <w:lang w:val="en-GB"/>
        </w:rPr>
        <w:t>  </w:t>
      </w:r>
      <w:r>
        <w:rPr>
          <w:rStyle w:val="HTMLTypewriter"/>
          <w:rFonts w:cs="Times New Roman"/>
          <w:color w:val="808080"/>
          <w:lang w:val="en-GB"/>
        </w:rPr>
        <w:t> </w:t>
      </w:r>
      <w:r>
        <w:rPr>
          <w:rStyle w:val="HTMLTypewriter"/>
          <w:rFonts w:cs="Times New Roman"/>
          <w:color w:val="008000"/>
          <w:lang w:val="en-GB"/>
        </w:rPr>
        <w:t>    /* la CTRL/Z gets returneaza NULL (= 0) */</w:t>
      </w:r>
      <w:r>
        <w:rPr>
          <w:lang w:val="en-GB"/>
        </w:rPr>
        <w:t xml:space="preserve"> </w:t>
      </w:r>
      <w:r>
        <w:rPr>
          <w:lang w:val="en-GB"/>
        </w:rPr>
        <w:br/>
      </w:r>
      <w:r>
        <w:rPr>
          <w:rStyle w:val="HTMLTypewriter"/>
          <w:rFonts w:cs="Times New Roman"/>
          <w:color w:val="008000"/>
          <w:lang w:val="en-GB"/>
        </w:rPr>
        <w:t>  /* citirea se poate face si cu scanf:</w:t>
      </w:r>
      <w:r>
        <w:rPr>
          <w:lang w:val="en-GB"/>
        </w:rPr>
        <w:t xml:space="preserve"> </w:t>
      </w:r>
      <w:r>
        <w:rPr>
          <w:lang w:val="en-GB"/>
        </w:rPr>
        <w:br/>
      </w:r>
      <w:r>
        <w:rPr>
          <w:rStyle w:val="HTMLTypewriter"/>
          <w:rFonts w:cs="Times New Roman"/>
          <w:color w:val="008000"/>
          <w:lang w:val="en-GB"/>
        </w:rPr>
        <w:t>  while(nr_cuv&lt;NR &amp;&amp; scanf("%s",tab_cuv[nr_cuv])!=EOF)nr_cuv++; */</w:t>
      </w:r>
      <w:r>
        <w:rPr>
          <w:lang w:val="en-GB"/>
        </w:rPr>
        <w:t xml:space="preserve"> </w:t>
      </w:r>
      <w:r>
        <w:rPr>
          <w:lang w:val="en-GB"/>
        </w:rPr>
        <w:br/>
      </w:r>
      <w:r>
        <w:rPr>
          <w:rStyle w:val="HTMLTypewriter"/>
          <w:rFonts w:cs="Times New Roman"/>
          <w:color w:val="008000"/>
          <w:lang w:val="en-GB"/>
        </w:rPr>
        <w:t>  /* daca terminarea se face cu un cuvant vid:</w:t>
      </w:r>
      <w:r>
        <w:rPr>
          <w:lang w:val="en-GB"/>
        </w:rPr>
        <w:t xml:space="preserve"> </w:t>
      </w:r>
      <w:r>
        <w:rPr>
          <w:lang w:val="en-GB"/>
        </w:rPr>
        <w:br/>
      </w:r>
      <w:r>
        <w:rPr>
          <w:rStyle w:val="HTMLTypewriter"/>
          <w:rFonts w:cs="Times New Roman"/>
          <w:color w:val="008000"/>
          <w:lang w:val="en-GB"/>
        </w:rPr>
        <w:t>  while(nr_cuv&lt;NR &amp;&amp; strcmp("",gets(tab_cuv[nr_cuv])))nr_cuv++; */</w:t>
      </w:r>
      <w:r>
        <w:rPr>
          <w:lang w:val="en-GB"/>
        </w:rPr>
        <w:t xml:space="preserve"> </w:t>
      </w:r>
      <w:r>
        <w:rPr>
          <w:lang w:val="en-GB"/>
        </w:rPr>
        <w:br/>
      </w:r>
      <w:r>
        <w:rPr>
          <w:rStyle w:val="HTMLTypewriter"/>
          <w:rFonts w:cs="Times New Roman"/>
          <w:color w:val="000080"/>
          <w:lang w:val="en-GB"/>
        </w:rPr>
        <w:t>}</w:t>
      </w:r>
      <w:r>
        <w:rPr>
          <w:lang w:val="en-GB"/>
        </w:rPr>
        <w:t xml:space="preserve"> </w:t>
      </w:r>
    </w:p>
    <w:p w:rsidR="00000000" w:rsidRDefault="007E2310">
      <w:pPr>
        <w:pStyle w:val="NormalWeb"/>
        <w:ind w:left="720"/>
        <w:rPr>
          <w:rStyle w:val="HTMLTypewriter"/>
          <w:rFonts w:cs="Times New Roman"/>
          <w:color w:val="000080"/>
          <w:lang w:val="en-GB"/>
        </w:rPr>
      </w:pPr>
      <w:r>
        <w:rPr>
          <w:rStyle w:val="HTMLTypewriter"/>
          <w:rFonts w:cs="Times New Roman"/>
          <w:color w:val="000080"/>
          <w:lang w:val="en-GB"/>
        </w:rPr>
        <w:t>void constr_cuv(void){</w:t>
      </w:r>
      <w:r>
        <w:rPr>
          <w:lang w:val="en-GB"/>
        </w:rPr>
        <w:t xml:space="preserve"> </w:t>
      </w:r>
      <w:r>
        <w:rPr>
          <w:lang w:val="en-GB"/>
        </w:rPr>
        <w:br/>
      </w:r>
      <w:r>
        <w:rPr>
          <w:rStyle w:val="HTMLTypewriter"/>
          <w:rFonts w:cs="Times New Roman"/>
          <w:color w:val="000080"/>
          <w:lang w:val="en-GB"/>
        </w:rPr>
        <w:t>  char c,cuv[NR+1]; /* lungimea maxima este egala cu numarul maxim de cuvinte + 1 pentru terminator */</w:t>
      </w:r>
      <w:r>
        <w:rPr>
          <w:lang w:val="en-GB"/>
        </w:rPr>
        <w:t xml:space="preserve"> </w:t>
      </w:r>
      <w:r>
        <w:rPr>
          <w:lang w:val="en-GB"/>
        </w:rPr>
        <w:br/>
      </w:r>
      <w:r>
        <w:rPr>
          <w:rStyle w:val="HTMLTypewriter"/>
          <w:rFonts w:cs="Times New Roman"/>
          <w:color w:val="000080"/>
          <w:lang w:val="en-GB"/>
        </w:rPr>
        <w:t>  int i,j; /* i parcurge cuvintele din tab_cuv, j pozit</w:t>
      </w:r>
      <w:r>
        <w:rPr>
          <w:rStyle w:val="HTMLTypewriter"/>
          <w:rFonts w:cs="Times New Roman"/>
          <w:color w:val="000080"/>
          <w:lang w:val="en-GB"/>
        </w:rPr>
        <w:t>iile din cuv */</w:t>
      </w:r>
      <w:r>
        <w:rPr>
          <w:lang w:val="en-GB"/>
        </w:rPr>
        <w:t xml:space="preserve"> </w:t>
      </w:r>
      <w:r>
        <w:rPr>
          <w:lang w:val="en-GB"/>
        </w:rPr>
        <w:br/>
      </w:r>
      <w:r>
        <w:rPr>
          <w:rStyle w:val="HTMLTypewriter"/>
          <w:rFonts w:cs="Times New Roman"/>
          <w:color w:val="000080"/>
          <w:lang w:val="en-GB"/>
        </w:rPr>
        <w:t>  for(i=j=0;i&lt;nr_cuv;i++)</w:t>
      </w:r>
      <w:r>
        <w:rPr>
          <w:lang w:val="en-GB"/>
        </w:rPr>
        <w:t xml:space="preserve"> </w:t>
      </w:r>
      <w:r>
        <w:rPr>
          <w:lang w:val="en-GB"/>
        </w:rPr>
        <w:br/>
      </w:r>
      <w:r>
        <w:rPr>
          <w:rStyle w:val="HTMLTypewriter"/>
          <w:rFonts w:cs="Times New Roman"/>
          <w:color w:val="000080"/>
          <w:lang w:val="en-GB"/>
        </w:rPr>
        <w:t>    if(isalpha(c=tolower(tab_cuv[i][strlen(tab_cuv[i])-1])))</w:t>
      </w:r>
      <w:r>
        <w:rPr>
          <w:lang w:val="en-GB"/>
        </w:rPr>
        <w:t xml:space="preserve"> </w:t>
      </w:r>
      <w:r>
        <w:rPr>
          <w:lang w:val="en-GB"/>
        </w:rPr>
        <w:br/>
      </w:r>
      <w:r>
        <w:rPr>
          <w:rStyle w:val="HTMLTypewriter"/>
          <w:rFonts w:cs="Times New Roman"/>
          <w:color w:val="000080"/>
          <w:lang w:val="en-GB"/>
        </w:rPr>
        <w:t>      cuv[j++]=c;</w:t>
      </w:r>
      <w:r>
        <w:rPr>
          <w:lang w:val="en-GB"/>
        </w:rPr>
        <w:t xml:space="preserve"> </w:t>
      </w:r>
      <w:r>
        <w:rPr>
          <w:lang w:val="en-GB"/>
        </w:rPr>
        <w:br/>
      </w:r>
      <w:r>
        <w:rPr>
          <w:rStyle w:val="HTMLTypewriter"/>
          <w:rFonts w:cs="Times New Roman"/>
          <w:color w:val="000080"/>
          <w:lang w:val="en-GB"/>
        </w:rPr>
        <w:t>  cuv[j]='\0';</w:t>
      </w:r>
      <w:r>
        <w:rPr>
          <w:lang w:val="en-GB"/>
        </w:rPr>
        <w:t xml:space="preserve"> </w:t>
      </w:r>
      <w:r>
        <w:rPr>
          <w:lang w:val="en-GB"/>
        </w:rPr>
        <w:br/>
      </w:r>
      <w:r>
        <w:rPr>
          <w:rStyle w:val="HTMLTypewriter"/>
          <w:rFonts w:cs="Times New Roman"/>
          <w:color w:val="000080"/>
          <w:lang w:val="en-GB"/>
        </w:rPr>
        <w:t>  printf("*** Cuvantul construit:|%s|\n",cuv);</w:t>
      </w:r>
      <w:r>
        <w:rPr>
          <w:lang w:val="en-GB"/>
        </w:rPr>
        <w:t xml:space="preserve"> </w:t>
      </w:r>
      <w:r>
        <w:rPr>
          <w:lang w:val="en-GB"/>
        </w:rPr>
        <w:br/>
      </w:r>
      <w:r>
        <w:rPr>
          <w:rStyle w:val="HTMLTypewriter"/>
          <w:rFonts w:cs="Times New Roman"/>
          <w:color w:val="000080"/>
          <w:lang w:val="en-GB"/>
        </w:rPr>
        <w:t>}</w:t>
      </w:r>
      <w:r>
        <w:rPr>
          <w:lang w:val="en-GB"/>
        </w:rPr>
        <w:t xml:space="preserve"> </w:t>
      </w:r>
    </w:p>
    <w:p w:rsidR="00000000" w:rsidRDefault="007E2310">
      <w:pPr>
        <w:pStyle w:val="NormalWeb"/>
        <w:ind w:left="1440"/>
        <w:rPr>
          <w:rStyle w:val="HTMLTypewriter"/>
          <w:rFonts w:cs="Times New Roman"/>
          <w:color w:val="000080"/>
          <w:lang w:val="en-GB"/>
        </w:rPr>
      </w:pPr>
      <w:r>
        <w:rPr>
          <w:rStyle w:val="HTMLTypewriter"/>
          <w:rFonts w:cs="Times New Roman"/>
          <w:color w:val="000080"/>
          <w:lang w:val="en-GB"/>
        </w:rPr>
        <w:t>void cuv_max(void){</w:t>
      </w:r>
      <w:r>
        <w:rPr>
          <w:lang w:val="en-GB"/>
        </w:rPr>
        <w:t xml:space="preserve"> </w:t>
      </w:r>
      <w:r>
        <w:rPr>
          <w:lang w:val="en-GB"/>
        </w:rPr>
        <w:br/>
      </w:r>
      <w:r>
        <w:rPr>
          <w:rStyle w:val="HTMLTypewriter"/>
          <w:rFonts w:cs="Times New Roman"/>
          <w:color w:val="000080"/>
          <w:lang w:val="en-GB"/>
        </w:rPr>
        <w:t>  int i,lung_crt,lung_max=0; </w:t>
      </w:r>
      <w:r>
        <w:rPr>
          <w:lang w:val="en-GB"/>
        </w:rPr>
        <w:t xml:space="preserve"> </w:t>
      </w:r>
      <w:r>
        <w:rPr>
          <w:lang w:val="en-GB"/>
        </w:rPr>
        <w:br/>
      </w:r>
      <w:r>
        <w:rPr>
          <w:rStyle w:val="HTMLTypewriter"/>
          <w:rFonts w:cs="Times New Roman"/>
          <w:color w:val="000080"/>
          <w:lang w:val="en-GB"/>
        </w:rPr>
        <w:t>  char * p_m</w:t>
      </w:r>
      <w:r>
        <w:rPr>
          <w:rStyle w:val="HTMLTypewriter"/>
          <w:rFonts w:cs="Times New Roman"/>
          <w:color w:val="000080"/>
          <w:lang w:val="en-GB"/>
        </w:rPr>
        <w:t>ax; /* pointerul spre cuvantul maxim */</w:t>
      </w:r>
      <w:r>
        <w:rPr>
          <w:lang w:val="en-GB"/>
        </w:rPr>
        <w:t xml:space="preserve"> </w:t>
      </w:r>
      <w:r>
        <w:rPr>
          <w:lang w:val="en-GB"/>
        </w:rPr>
        <w:br/>
      </w:r>
      <w:r>
        <w:rPr>
          <w:rStyle w:val="HTMLTypewriter"/>
          <w:rFonts w:cs="Times New Roman"/>
          <w:color w:val="000080"/>
          <w:lang w:val="en-GB"/>
        </w:rPr>
        <w:t xml:space="preserve">    </w:t>
      </w:r>
      <w:r>
        <w:rPr>
          <w:rStyle w:val="HTMLTypewriter"/>
          <w:rFonts w:cs="Times New Roman"/>
          <w:color w:val="008000"/>
          <w:lang w:val="en-GB"/>
        </w:rPr>
        <w:t>/* se poate memora indicele cuvantului maxim: int i_max;</w:t>
      </w:r>
      <w:r>
        <w:rPr>
          <w:lang w:val="en-GB"/>
        </w:rPr>
        <w:t xml:space="preserve"> </w:t>
      </w:r>
      <w:r>
        <w:rPr>
          <w:lang w:val="en-GB"/>
        </w:rPr>
        <w:br/>
      </w:r>
      <w:r>
        <w:rPr>
          <w:rStyle w:val="HTMLTypewriter"/>
          <w:rFonts w:cs="Times New Roman"/>
          <w:color w:val="008000"/>
          <w:lang w:val="en-GB"/>
        </w:rPr>
        <w:t>       sau memora cuvantul maxim intr-un sir: char c_max[LUNG]; */</w:t>
      </w:r>
      <w:r>
        <w:rPr>
          <w:lang w:val="en-GB"/>
        </w:rPr>
        <w:t xml:space="preserve"> </w:t>
      </w:r>
      <w:r>
        <w:rPr>
          <w:lang w:val="en-GB"/>
        </w:rPr>
        <w:br/>
      </w:r>
      <w:r>
        <w:rPr>
          <w:rStyle w:val="HTMLTypewriter"/>
          <w:rFonts w:cs="Times New Roman"/>
          <w:color w:val="000080"/>
          <w:lang w:val="en-GB"/>
        </w:rPr>
        <w:t>  for(i=0;i&lt;nr_cuv;i++)</w:t>
      </w:r>
      <w:r>
        <w:rPr>
          <w:lang w:val="en-GB"/>
        </w:rPr>
        <w:t xml:space="preserve"> </w:t>
      </w:r>
      <w:r>
        <w:rPr>
          <w:lang w:val="en-GB"/>
        </w:rPr>
        <w:br/>
      </w:r>
      <w:r>
        <w:rPr>
          <w:rStyle w:val="HTMLTypewriter"/>
          <w:rFonts w:cs="Times New Roman"/>
          <w:color w:val="000080"/>
          <w:lang w:val="en-GB"/>
        </w:rPr>
        <w:t>    if((lung_crt=strlen(tab_cuv[i]))&gt;lung_max){</w:t>
      </w:r>
      <w:r>
        <w:rPr>
          <w:lang w:val="en-GB"/>
        </w:rPr>
        <w:t xml:space="preserve"> </w:t>
      </w:r>
      <w:r>
        <w:rPr>
          <w:lang w:val="en-GB"/>
        </w:rPr>
        <w:br/>
      </w:r>
      <w:r>
        <w:rPr>
          <w:rStyle w:val="HTMLTypewriter"/>
          <w:rFonts w:cs="Times New Roman"/>
          <w:color w:val="000080"/>
          <w:lang w:val="en-GB"/>
        </w:rPr>
        <w:t>      p_max</w:t>
      </w:r>
      <w:r>
        <w:rPr>
          <w:rStyle w:val="HTMLTypewriter"/>
          <w:rFonts w:cs="Times New Roman"/>
          <w:color w:val="000080"/>
          <w:lang w:val="en-GB"/>
        </w:rPr>
        <w:t>=tab_cuv[i];</w:t>
      </w:r>
      <w:r>
        <w:rPr>
          <w:lang w:val="en-GB"/>
        </w:rPr>
        <w:t xml:space="preserve"> </w:t>
      </w:r>
      <w:r>
        <w:rPr>
          <w:lang w:val="en-GB"/>
        </w:rPr>
        <w:br/>
      </w:r>
      <w:r>
        <w:rPr>
          <w:rStyle w:val="HTMLTypewriter"/>
          <w:rFonts w:cs="Times New Roman"/>
          <w:color w:val="000080"/>
          <w:lang w:val="en-GB"/>
        </w:rPr>
        <w:t>      lung_max=lung_crt;</w:t>
      </w:r>
      <w:r>
        <w:rPr>
          <w:lang w:val="en-GB"/>
        </w:rPr>
        <w:t xml:space="preserve"> </w:t>
      </w:r>
      <w:r>
        <w:rPr>
          <w:lang w:val="en-GB"/>
        </w:rPr>
        <w:br/>
      </w:r>
      <w:r>
        <w:rPr>
          <w:rStyle w:val="HTMLTypewriter"/>
          <w:rFonts w:cs="Times New Roman"/>
          <w:color w:val="000080"/>
          <w:lang w:val="en-GB"/>
        </w:rPr>
        <w:t>    }</w:t>
      </w:r>
      <w:r>
        <w:rPr>
          <w:lang w:val="en-GB"/>
        </w:rPr>
        <w:t xml:space="preserve"> </w:t>
      </w:r>
      <w:r>
        <w:rPr>
          <w:lang w:val="en-GB"/>
        </w:rPr>
        <w:br/>
      </w:r>
      <w:r>
        <w:rPr>
          <w:rStyle w:val="HTMLTypewriter"/>
          <w:rFonts w:cs="Times New Roman"/>
          <w:color w:val="000080"/>
          <w:lang w:val="en-GB"/>
        </w:rPr>
        <w:t>  printf("*** Cuvantul de lungime maxima %d este:|%s|\n",lung_max,p_max);</w:t>
      </w:r>
      <w:r>
        <w:rPr>
          <w:lang w:val="en-GB"/>
        </w:rPr>
        <w:t xml:space="preserve"> </w:t>
      </w:r>
      <w:r>
        <w:rPr>
          <w:lang w:val="en-GB"/>
        </w:rPr>
        <w:br/>
      </w:r>
      <w:r>
        <w:rPr>
          <w:rStyle w:val="HTMLTypewriter"/>
          <w:rFonts w:cs="Times New Roman"/>
          <w:color w:val="000080"/>
          <w:lang w:val="en-GB"/>
        </w:rPr>
        <w:t>}</w:t>
      </w:r>
      <w:r>
        <w:rPr>
          <w:lang w:val="en-GB"/>
        </w:rPr>
        <w:t xml:space="preserve"> </w:t>
      </w:r>
    </w:p>
    <w:p w:rsidR="00000000" w:rsidRDefault="007E2310">
      <w:pPr>
        <w:pStyle w:val="NormalWeb"/>
        <w:ind w:left="720"/>
        <w:rPr>
          <w:rStyle w:val="HTMLTypewriter"/>
          <w:rFonts w:cs="Times New Roman"/>
          <w:color w:val="000080"/>
          <w:lang w:val="en-GB"/>
        </w:rPr>
      </w:pPr>
      <w:r>
        <w:rPr>
          <w:rStyle w:val="HTMLTypewriter"/>
          <w:rFonts w:cs="Times New Roman"/>
          <w:color w:val="000080"/>
          <w:lang w:val="en-GB"/>
        </w:rPr>
        <w:t>void cuv_vocale(void){</w:t>
      </w:r>
      <w:r>
        <w:rPr>
          <w:lang w:val="en-GB"/>
        </w:rPr>
        <w:t xml:space="preserve"> </w:t>
      </w:r>
      <w:r>
        <w:rPr>
          <w:lang w:val="en-GB"/>
        </w:rPr>
        <w:br/>
      </w:r>
      <w:r>
        <w:rPr>
          <w:rStyle w:val="HTMLTypewriter"/>
          <w:rFonts w:cs="Times New Roman"/>
          <w:color w:val="000080"/>
          <w:lang w:val="en-GB"/>
        </w:rPr>
        <w:t>  int i;</w:t>
      </w:r>
      <w:r>
        <w:rPr>
          <w:lang w:val="en-GB"/>
        </w:rPr>
        <w:t xml:space="preserve"> </w:t>
      </w:r>
      <w:r>
        <w:rPr>
          <w:lang w:val="en-GB"/>
        </w:rPr>
        <w:br/>
      </w:r>
      <w:r>
        <w:rPr>
          <w:rStyle w:val="HTMLTypewriter"/>
          <w:rFonts w:cs="Times New Roman"/>
          <w:color w:val="000080"/>
          <w:lang w:val="en-GB"/>
        </w:rPr>
        <w:t>  puts("*** Cuvintele ce incep cu vocale:");</w:t>
      </w:r>
      <w:r>
        <w:rPr>
          <w:lang w:val="en-GB"/>
        </w:rPr>
        <w:t xml:space="preserve"> </w:t>
      </w:r>
      <w:r>
        <w:rPr>
          <w:lang w:val="en-GB"/>
        </w:rPr>
        <w:br/>
      </w:r>
      <w:r>
        <w:rPr>
          <w:rStyle w:val="HTMLTypewriter"/>
          <w:rFonts w:cs="Times New Roman"/>
          <w:color w:val="000080"/>
          <w:lang w:val="en-GB"/>
        </w:rPr>
        <w:t>  for(i=0;i&lt;nr_cuv;i++)</w:t>
      </w:r>
      <w:r>
        <w:rPr>
          <w:lang w:val="en-GB"/>
        </w:rPr>
        <w:t xml:space="preserve"> </w:t>
      </w:r>
      <w:r>
        <w:rPr>
          <w:lang w:val="en-GB"/>
        </w:rPr>
        <w:br/>
      </w:r>
      <w:r>
        <w:rPr>
          <w:rStyle w:val="HTMLTypewriter"/>
          <w:rFonts w:cs="Times New Roman"/>
          <w:color w:val="000080"/>
          <w:lang w:val="en-GB"/>
        </w:rPr>
        <w:t>    switch(toupper(tab_cuv</w:t>
      </w:r>
      <w:r>
        <w:rPr>
          <w:rStyle w:val="HTMLTypewriter"/>
          <w:rFonts w:cs="Times New Roman"/>
          <w:color w:val="000080"/>
          <w:lang w:val="en-GB"/>
        </w:rPr>
        <w:t>[i][0])){</w:t>
      </w:r>
      <w:r>
        <w:rPr>
          <w:lang w:val="en-GB"/>
        </w:rPr>
        <w:t xml:space="preserve"> </w:t>
      </w:r>
      <w:r>
        <w:rPr>
          <w:lang w:val="en-GB"/>
        </w:rPr>
        <w:br/>
      </w:r>
      <w:r>
        <w:rPr>
          <w:rStyle w:val="HTMLTypewriter"/>
          <w:rFonts w:cs="Times New Roman"/>
          <w:color w:val="000080"/>
          <w:lang w:val="en-GB"/>
        </w:rPr>
        <w:t>     case 'A': case'E': case 'I': case 'O': case 'U':puts(tab_cuv[i]);</w:t>
      </w:r>
      <w:r>
        <w:rPr>
          <w:lang w:val="en-GB"/>
        </w:rPr>
        <w:t xml:space="preserve"> </w:t>
      </w:r>
      <w:r>
        <w:rPr>
          <w:lang w:val="en-GB"/>
        </w:rPr>
        <w:br/>
      </w:r>
      <w:r>
        <w:rPr>
          <w:rStyle w:val="HTMLTypewriter"/>
          <w:rFonts w:cs="Times New Roman"/>
          <w:color w:val="000080"/>
          <w:lang w:val="en-GB"/>
        </w:rPr>
        <w:t xml:space="preserve">   }  </w:t>
      </w:r>
      <w:r>
        <w:rPr>
          <w:rStyle w:val="HTMLTypewriter"/>
          <w:rFonts w:cs="Times New Roman"/>
          <w:color w:val="008000"/>
          <w:lang w:val="en-GB"/>
        </w:rPr>
        <w:t>/* in loc de switch se putea folosi</w:t>
      </w:r>
      <w:r>
        <w:rPr>
          <w:lang w:val="en-GB"/>
        </w:rPr>
        <w:t xml:space="preserve"> </w:t>
      </w:r>
      <w:r>
        <w:rPr>
          <w:lang w:val="en-GB"/>
        </w:rPr>
        <w:br/>
      </w:r>
      <w:r>
        <w:rPr>
          <w:rStyle w:val="HTMLTypewriter"/>
          <w:rFonts w:cs="Times New Roman"/>
          <w:color w:val="008000"/>
          <w:lang w:val="en-GB"/>
        </w:rPr>
        <w:t>  char c; if(c=toupper(tab_cuv[i][0]),c=='A' ||</w:t>
      </w:r>
      <w:r>
        <w:rPr>
          <w:lang w:val="en-GB"/>
        </w:rPr>
        <w:t xml:space="preserve"> </w:t>
      </w:r>
      <w:r>
        <w:rPr>
          <w:lang w:val="en-GB"/>
        </w:rPr>
        <w:br/>
      </w:r>
      <w:r>
        <w:rPr>
          <w:rStyle w:val="HTMLTypewriter"/>
          <w:rFonts w:cs="Times New Roman"/>
          <w:color w:val="008000"/>
          <w:lang w:val="en-GB"/>
        </w:rPr>
        <w:t>     c=='E' || ...)puts(tab_cuv[i]); */</w:t>
      </w:r>
      <w:r>
        <w:rPr>
          <w:lang w:val="en-GB"/>
        </w:rPr>
        <w:t xml:space="preserve"> </w:t>
      </w:r>
      <w:r>
        <w:rPr>
          <w:lang w:val="en-GB"/>
        </w:rPr>
        <w:br/>
      </w:r>
      <w:r>
        <w:rPr>
          <w:rStyle w:val="HTMLTypewriter"/>
          <w:rFonts w:cs="Times New Roman"/>
          <w:color w:val="000080"/>
          <w:lang w:val="en-GB"/>
        </w:rPr>
        <w:t>}</w:t>
      </w:r>
      <w:r>
        <w:rPr>
          <w:lang w:val="en-GB"/>
        </w:rPr>
        <w:t xml:space="preserve"> </w:t>
      </w:r>
    </w:p>
    <w:p w:rsidR="00000000" w:rsidRDefault="007E2310">
      <w:pPr>
        <w:pStyle w:val="NormalWeb"/>
        <w:rPr>
          <w:rStyle w:val="HTMLTypewriter"/>
          <w:rFonts w:cs="Times New Roman"/>
          <w:color w:val="000080"/>
          <w:lang w:val="en-GB"/>
        </w:rPr>
      </w:pPr>
      <w:r>
        <w:rPr>
          <w:rStyle w:val="HTMLTypewriter"/>
          <w:rFonts w:cs="Times New Roman"/>
          <w:color w:val="000080"/>
          <w:lang w:val="en-GB"/>
        </w:rPr>
        <w:t>void main(void){</w:t>
      </w:r>
      <w:r>
        <w:rPr>
          <w:lang w:val="en-GB"/>
        </w:rPr>
        <w:t xml:space="preserve"> </w:t>
      </w:r>
    </w:p>
    <w:p w:rsidR="00000000" w:rsidRDefault="007E2310">
      <w:pPr>
        <w:pStyle w:val="NormalWeb"/>
        <w:rPr>
          <w:rStyle w:val="HTMLTypewriter"/>
          <w:rFonts w:cs="Times New Roman"/>
          <w:color w:val="000080"/>
          <w:lang w:val="en-GB"/>
        </w:rPr>
      </w:pPr>
      <w:r>
        <w:rPr>
          <w:rStyle w:val="HTMLTypewriter"/>
          <w:rFonts w:cs="Times New Roman"/>
          <w:color w:val="000080"/>
          <w:lang w:val="en-GB"/>
        </w:rPr>
        <w:t xml:space="preserve">  </w:t>
      </w:r>
      <w:r>
        <w:rPr>
          <w:rStyle w:val="HTMLTypewriter"/>
          <w:rFonts w:cs="Times New Roman"/>
          <w:color w:val="000080"/>
          <w:lang w:val="en-GB"/>
        </w:rPr>
        <w:t>citire_cuv();</w:t>
      </w:r>
      <w:r>
        <w:rPr>
          <w:lang w:val="en-GB"/>
        </w:rPr>
        <w:t xml:space="preserve"> </w:t>
      </w:r>
      <w:r>
        <w:rPr>
          <w:lang w:val="en-GB"/>
        </w:rPr>
        <w:br/>
      </w:r>
      <w:r>
        <w:rPr>
          <w:rStyle w:val="HTMLTypewriter"/>
          <w:rFonts w:cs="Times New Roman"/>
          <w:color w:val="000080"/>
          <w:lang w:val="en-GB"/>
        </w:rPr>
        <w:t xml:space="preserve">  </w:t>
      </w:r>
      <w:r>
        <w:rPr>
          <w:rStyle w:val="HTMLTypewriter"/>
          <w:rFonts w:cs="Times New Roman"/>
          <w:color w:val="000080"/>
          <w:lang w:val="en-GB"/>
        </w:rPr>
        <w:t>cuv_max();</w:t>
      </w:r>
      <w:r>
        <w:rPr>
          <w:lang w:val="en-GB"/>
        </w:rPr>
        <w:t xml:space="preserve"> </w:t>
      </w:r>
      <w:r>
        <w:rPr>
          <w:lang w:val="en-GB"/>
        </w:rPr>
        <w:br/>
      </w:r>
      <w:r>
        <w:rPr>
          <w:rStyle w:val="HTMLTypewriter"/>
          <w:rFonts w:cs="Times New Roman"/>
          <w:color w:val="000080"/>
          <w:lang w:val="en-GB"/>
        </w:rPr>
        <w:t>  constr_cuv();</w:t>
      </w:r>
      <w:r>
        <w:rPr>
          <w:lang w:val="en-GB"/>
        </w:rPr>
        <w:t xml:space="preserve"> </w:t>
      </w:r>
      <w:r>
        <w:rPr>
          <w:lang w:val="en-GB"/>
        </w:rPr>
        <w:br/>
      </w:r>
      <w:r>
        <w:rPr>
          <w:rStyle w:val="HTMLTypewriter"/>
          <w:rFonts w:cs="Times New Roman"/>
          <w:color w:val="000080"/>
          <w:lang w:val="en-GB"/>
        </w:rPr>
        <w:t>  cuv_vocale();</w:t>
      </w:r>
      <w:r>
        <w:rPr>
          <w:lang w:val="en-GB"/>
        </w:rPr>
        <w:t xml:space="preserve"> </w:t>
      </w:r>
    </w:p>
    <w:p w:rsidR="00000000" w:rsidRDefault="007E2310">
      <w:pPr>
        <w:pStyle w:val="Footer"/>
        <w:tabs>
          <w:tab w:val="clear" w:pos="4153"/>
          <w:tab w:val="clear" w:pos="8306"/>
        </w:tabs>
        <w:ind w:left="284"/>
      </w:pPr>
      <w:r>
        <w:rPr>
          <w:rStyle w:val="HTMLTypewriter"/>
          <w:rFonts w:cs="Times New Roman"/>
          <w:color w:val="000080"/>
          <w:lang w:val="en-GB"/>
        </w:rPr>
        <w:t xml:space="preserve">  </w:t>
      </w:r>
      <w:r>
        <w:rPr>
          <w:rStyle w:val="HTMLTypewriter"/>
          <w:rFonts w:cs="Times New Roman"/>
          <w:color w:val="000080"/>
        </w:rPr>
        <w:t>getch();</w:t>
      </w:r>
      <w:r>
        <w:t xml:space="preserve"> </w:t>
      </w:r>
      <w:r>
        <w:br/>
      </w:r>
      <w:r>
        <w:rPr>
          <w:rStyle w:val="HTMLTypewriter"/>
          <w:rFonts w:cs="Times New Roman"/>
          <w:color w:val="000080"/>
        </w:rPr>
        <w:t>}</w:t>
      </w:r>
      <w:r>
        <w:rPr>
          <w:rStyle w:val="HTMLTypewriter"/>
          <w:color w:val="000080"/>
        </w:rPr>
        <w:t> </w:t>
      </w:r>
    </w:p>
    <w:p w:rsidR="00000000" w:rsidRDefault="007E2310">
      <w:pPr>
        <w:pStyle w:val="Footer"/>
        <w:tabs>
          <w:tab w:val="clear" w:pos="4153"/>
          <w:tab w:val="clear" w:pos="8306"/>
        </w:tabs>
        <w:ind w:left="284"/>
      </w:pPr>
    </w:p>
    <w:p w:rsidR="00000000" w:rsidRDefault="007E2310">
      <w:pPr>
        <w:pStyle w:val="Footer"/>
        <w:tabs>
          <w:tab w:val="clear" w:pos="4153"/>
          <w:tab w:val="clear" w:pos="8306"/>
        </w:tabs>
        <w:ind w:left="284"/>
        <w:rPr>
          <w:rStyle w:val="HTMLTypewriter"/>
          <w:color w:val="000080"/>
          <w:lang w:val="en-GB"/>
        </w:rPr>
      </w:pPr>
      <w:r>
        <w:rPr>
          <w:sz w:val="22"/>
          <w:lang w:val="en-US"/>
        </w:rPr>
        <w:t>Test56 Anali</w:t>
      </w:r>
      <w:r>
        <w:rPr>
          <w:sz w:val="22"/>
        </w:rPr>
        <w:t>zaţi construcţia şi rulaţi programul pentru determinarea rezultatelor</w:t>
      </w:r>
    </w:p>
    <w:p w:rsidR="00000000" w:rsidRPr="007E2310" w:rsidRDefault="007E2310">
      <w:pPr>
        <w:rPr>
          <w:rStyle w:val="HTMLTypewriter"/>
          <w:color w:val="000080"/>
          <w:lang w:val="en-US"/>
        </w:rPr>
      </w:pPr>
      <w:r>
        <w:rPr>
          <w:rStyle w:val="HTMLTypewriter"/>
          <w:color w:val="000080"/>
          <w:lang w:val="en-GB"/>
        </w:rPr>
        <w:t>#include &lt;stdio.h&gt;</w:t>
      </w:r>
      <w:r>
        <w:rPr>
          <w:lang w:val="en-GB"/>
        </w:rPr>
        <w:t xml:space="preserve"> </w:t>
      </w:r>
      <w:r>
        <w:rPr>
          <w:lang w:val="en-GB"/>
        </w:rPr>
        <w:br/>
      </w:r>
      <w:r>
        <w:rPr>
          <w:rStyle w:val="HTMLTypewriter"/>
          <w:color w:val="000080"/>
          <w:lang w:val="en-GB"/>
        </w:rPr>
        <w:t>#include &lt;string.h&gt;</w:t>
      </w:r>
      <w:r>
        <w:rPr>
          <w:lang w:val="en-GB"/>
        </w:rPr>
        <w:t xml:space="preserve"> </w:t>
      </w:r>
    </w:p>
    <w:p w:rsidR="00000000" w:rsidRDefault="007E2310">
      <w:pPr>
        <w:pStyle w:val="NormalWeb"/>
        <w:rPr>
          <w:rStyle w:val="HTMLTypewriter"/>
          <w:color w:val="000080"/>
          <w:lang w:val="en-GB"/>
        </w:rPr>
      </w:pPr>
      <w:r w:rsidRPr="007E2310">
        <w:rPr>
          <w:rStyle w:val="HTMLTypewriter"/>
          <w:color w:val="000080"/>
          <w:lang w:val="en-US"/>
        </w:rPr>
        <w:t>#define LUNGS 80</w:t>
      </w:r>
      <w:r w:rsidRPr="007E2310">
        <w:rPr>
          <w:lang w:val="en-US"/>
        </w:rPr>
        <w:t xml:space="preserve"> </w:t>
      </w:r>
    </w:p>
    <w:p w:rsidR="00000000" w:rsidRDefault="007E2310">
      <w:pPr>
        <w:pStyle w:val="NormalWeb"/>
        <w:rPr>
          <w:rStyle w:val="HTMLTypewriter"/>
          <w:color w:val="000080"/>
          <w:lang w:val="en-GB"/>
        </w:rPr>
      </w:pPr>
      <w:r>
        <w:rPr>
          <w:rStyle w:val="HTMLTypewriter"/>
          <w:color w:val="000080"/>
          <w:lang w:val="en-GB"/>
        </w:rPr>
        <w:t>void main(void){</w:t>
      </w:r>
      <w:r>
        <w:rPr>
          <w:lang w:val="en-GB"/>
        </w:rPr>
        <w:t xml:space="preserve"> </w:t>
      </w:r>
      <w:r>
        <w:rPr>
          <w:lang w:val="en-GB"/>
        </w:rPr>
        <w:br/>
      </w:r>
      <w:r>
        <w:rPr>
          <w:rStyle w:val="HTMLTypewriter"/>
          <w:color w:val="000080"/>
          <w:lang w:val="en-GB"/>
        </w:rPr>
        <w:t>  char s1[LUNGS],s2[LUNGS],s3[LUNGS</w:t>
      </w:r>
      <w:r>
        <w:rPr>
          <w:rStyle w:val="HTMLTypewriter"/>
          <w:color w:val="000080"/>
          <w:lang w:val="en-GB"/>
        </w:rPr>
        <w:t>],rezultat[LUNGS];</w:t>
      </w:r>
      <w:r>
        <w:rPr>
          <w:lang w:val="en-GB"/>
        </w:rPr>
        <w:t xml:space="preserve"> </w:t>
      </w:r>
      <w:r>
        <w:rPr>
          <w:lang w:val="en-GB"/>
        </w:rPr>
        <w:br/>
      </w:r>
      <w:r>
        <w:rPr>
          <w:rStyle w:val="HTMLTypewriter"/>
          <w:color w:val="000080"/>
          <w:lang w:val="en-GB"/>
        </w:rPr>
        <w:t>  char *s1ptr=s1,*s2pos, *rezptr=rezultat;</w:t>
      </w:r>
      <w:r>
        <w:rPr>
          <w:lang w:val="en-GB"/>
        </w:rPr>
        <w:t xml:space="preserve"> </w:t>
      </w:r>
    </w:p>
    <w:p w:rsidR="00000000" w:rsidRDefault="007E2310">
      <w:pPr>
        <w:pStyle w:val="NormalWeb"/>
        <w:rPr>
          <w:rStyle w:val="HTMLTypewriter"/>
          <w:color w:val="000080"/>
          <w:lang w:val="en-GB"/>
        </w:rPr>
      </w:pPr>
      <w:r>
        <w:rPr>
          <w:rStyle w:val="HTMLTypewriter"/>
          <w:color w:val="000080"/>
          <w:lang w:val="en-GB"/>
        </w:rPr>
        <w:t xml:space="preserve">  </w:t>
      </w:r>
      <w:r>
        <w:rPr>
          <w:rStyle w:val="HTMLTypewriter"/>
          <w:color w:val="000080"/>
          <w:lang w:val="en-GB"/>
        </w:rPr>
        <w:t>puts("*** sirul s1:"); gets(s1);</w:t>
      </w:r>
      <w:r>
        <w:rPr>
          <w:lang w:val="en-GB"/>
        </w:rPr>
        <w:t xml:space="preserve"> </w:t>
      </w:r>
      <w:r>
        <w:rPr>
          <w:lang w:val="en-GB"/>
        </w:rPr>
        <w:br/>
      </w:r>
      <w:r>
        <w:rPr>
          <w:rStyle w:val="HTMLTypewriter"/>
          <w:color w:val="000080"/>
          <w:lang w:val="en-GB"/>
        </w:rPr>
        <w:t>  puts("*** subsirul s2:"); gets(s2);</w:t>
      </w:r>
      <w:r>
        <w:rPr>
          <w:lang w:val="en-GB"/>
        </w:rPr>
        <w:t xml:space="preserve"> </w:t>
      </w:r>
      <w:r>
        <w:rPr>
          <w:lang w:val="en-GB"/>
        </w:rPr>
        <w:br/>
      </w:r>
      <w:r>
        <w:rPr>
          <w:rStyle w:val="HTMLTypewriter"/>
          <w:color w:val="000080"/>
          <w:lang w:val="en-GB"/>
        </w:rPr>
        <w:t>  puts("*** s3:"); gets(s3);</w:t>
      </w:r>
      <w:r>
        <w:rPr>
          <w:lang w:val="en-GB"/>
        </w:rPr>
        <w:t xml:space="preserve"> </w:t>
      </w:r>
    </w:p>
    <w:p w:rsidR="00000000" w:rsidRDefault="007E2310">
      <w:pPr>
        <w:pStyle w:val="NormalWeb"/>
        <w:rPr>
          <w:rStyle w:val="HTMLTypewriter"/>
          <w:color w:val="000080"/>
          <w:lang w:val="en-GB"/>
        </w:rPr>
      </w:pPr>
      <w:r>
        <w:rPr>
          <w:rStyle w:val="HTMLTypewriter"/>
          <w:color w:val="000080"/>
          <w:lang w:val="en-GB"/>
        </w:rPr>
        <w:t xml:space="preserve">  </w:t>
      </w:r>
      <w:r>
        <w:rPr>
          <w:rStyle w:val="HTMLTypewriter"/>
          <w:color w:val="000080"/>
          <w:lang w:val="en-GB"/>
        </w:rPr>
        <w:t>while(s2pos=strstr(s1ptr,s2)){ </w:t>
      </w:r>
      <w:r>
        <w:rPr>
          <w:lang w:val="en-GB"/>
        </w:rPr>
        <w:t xml:space="preserve"> </w:t>
      </w:r>
      <w:r>
        <w:rPr>
          <w:lang w:val="en-GB"/>
        </w:rPr>
        <w:br/>
      </w:r>
      <w:r>
        <w:rPr>
          <w:rStyle w:val="HTMLTypewriter"/>
          <w:color w:val="000080"/>
          <w:lang w:val="en-GB"/>
        </w:rPr>
        <w:t>    while(s1ptr&lt;s2pos)*rezptr++=*s1ptr++;</w:t>
      </w:r>
      <w:r>
        <w:rPr>
          <w:lang w:val="en-GB"/>
        </w:rPr>
        <w:t xml:space="preserve"> </w:t>
      </w:r>
      <w:r>
        <w:rPr>
          <w:lang w:val="en-GB"/>
        </w:rPr>
        <w:br/>
      </w:r>
      <w:r>
        <w:rPr>
          <w:rStyle w:val="HTMLTypewriter"/>
          <w:color w:val="000080"/>
          <w:lang w:val="en-GB"/>
        </w:rPr>
        <w:t>    strcp</w:t>
      </w:r>
      <w:r>
        <w:rPr>
          <w:rStyle w:val="HTMLTypewriter"/>
          <w:color w:val="000080"/>
          <w:lang w:val="en-GB"/>
        </w:rPr>
        <w:t>y(rezptr,s3);</w:t>
      </w:r>
      <w:r>
        <w:rPr>
          <w:lang w:val="en-GB"/>
        </w:rPr>
        <w:t xml:space="preserve"> </w:t>
      </w:r>
      <w:r>
        <w:rPr>
          <w:lang w:val="en-GB"/>
        </w:rPr>
        <w:br/>
      </w:r>
      <w:r>
        <w:rPr>
          <w:rStyle w:val="HTMLTypewriter"/>
          <w:color w:val="000080"/>
          <w:lang w:val="en-GB"/>
        </w:rPr>
        <w:t>    rezptr+=strlen(s3);</w:t>
      </w:r>
      <w:r>
        <w:rPr>
          <w:lang w:val="en-GB"/>
        </w:rPr>
        <w:t xml:space="preserve"> </w:t>
      </w:r>
      <w:r>
        <w:rPr>
          <w:lang w:val="en-GB"/>
        </w:rPr>
        <w:br/>
      </w:r>
      <w:r>
        <w:rPr>
          <w:rStyle w:val="HTMLTypewriter"/>
          <w:color w:val="000080"/>
          <w:lang w:val="en-GB"/>
        </w:rPr>
        <w:t>    s1ptr+=strlen(s2);</w:t>
      </w:r>
      <w:r>
        <w:rPr>
          <w:lang w:val="en-GB"/>
        </w:rPr>
        <w:t xml:space="preserve"> </w:t>
      </w:r>
      <w:r>
        <w:rPr>
          <w:lang w:val="en-GB"/>
        </w:rPr>
        <w:br/>
      </w:r>
      <w:r>
        <w:rPr>
          <w:rStyle w:val="HTMLTypewriter"/>
          <w:color w:val="000080"/>
          <w:lang w:val="en-GB"/>
        </w:rPr>
        <w:t>  }</w:t>
      </w:r>
      <w:r>
        <w:rPr>
          <w:lang w:val="en-GB"/>
        </w:rPr>
        <w:t xml:space="preserve"> </w:t>
      </w:r>
      <w:r>
        <w:rPr>
          <w:lang w:val="en-GB"/>
        </w:rPr>
        <w:br/>
      </w:r>
      <w:r>
        <w:rPr>
          <w:rStyle w:val="HTMLTypewriter"/>
          <w:color w:val="000080"/>
          <w:lang w:val="en-GB"/>
        </w:rPr>
        <w:t>  strcpy(rezptr,s1ptr);</w:t>
      </w:r>
      <w:r>
        <w:rPr>
          <w:lang w:val="en-GB"/>
        </w:rPr>
        <w:t xml:space="preserve"> </w:t>
      </w:r>
      <w:r>
        <w:rPr>
          <w:lang w:val="en-GB"/>
        </w:rPr>
        <w:br/>
      </w:r>
      <w:r>
        <w:rPr>
          <w:rStyle w:val="HTMLTypewriter"/>
          <w:color w:val="000080"/>
          <w:lang w:val="en-GB"/>
        </w:rPr>
        <w:t>  puts("*** sirul rezultat:"); puts(rezultat);</w:t>
      </w:r>
      <w:r>
        <w:rPr>
          <w:lang w:val="en-GB"/>
        </w:rPr>
        <w:t xml:space="preserve"> </w:t>
      </w:r>
    </w:p>
    <w:p w:rsidR="00000000" w:rsidRDefault="007E2310">
      <w:pPr>
        <w:pStyle w:val="Footer"/>
        <w:tabs>
          <w:tab w:val="clear" w:pos="4153"/>
          <w:tab w:val="clear" w:pos="8306"/>
        </w:tabs>
        <w:ind w:left="284"/>
        <w:rPr>
          <w:sz w:val="22"/>
          <w:lang w:val="en-US"/>
        </w:rPr>
      </w:pPr>
      <w:r>
        <w:rPr>
          <w:rStyle w:val="HTMLTypewriter"/>
          <w:color w:val="000080"/>
          <w:lang w:val="en-GB"/>
        </w:rPr>
        <w:t xml:space="preserve">  </w:t>
      </w:r>
      <w:r>
        <w:rPr>
          <w:rStyle w:val="HTMLTypewriter"/>
          <w:color w:val="000080"/>
        </w:rPr>
        <w:t>getch();</w:t>
      </w:r>
      <w:r>
        <w:t xml:space="preserve"> </w:t>
      </w:r>
      <w:r>
        <w:br/>
      </w:r>
      <w:r>
        <w:rPr>
          <w:rStyle w:val="HTMLTypewriter"/>
          <w:color w:val="000080"/>
        </w:rPr>
        <w:t>} </w:t>
      </w:r>
    </w:p>
    <w:p w:rsidR="00000000" w:rsidRDefault="007E2310">
      <w:pPr>
        <w:pStyle w:val="Footer"/>
        <w:tabs>
          <w:tab w:val="clear" w:pos="4153"/>
          <w:tab w:val="clear" w:pos="8306"/>
        </w:tabs>
        <w:ind w:left="284"/>
        <w:rPr>
          <w:sz w:val="22"/>
          <w:lang w:val="en-US"/>
        </w:rPr>
      </w:pPr>
    </w:p>
    <w:p w:rsidR="00000000" w:rsidRDefault="007E2310">
      <w:pPr>
        <w:rPr>
          <w:sz w:val="22"/>
          <w:lang w:val="en-US"/>
        </w:rPr>
      </w:pPr>
      <w:r>
        <w:rPr>
          <w:sz w:val="22"/>
          <w:lang w:val="en-US"/>
        </w:rPr>
        <w:t>Test57 Anali</w:t>
      </w:r>
      <w:r>
        <w:rPr>
          <w:sz w:val="22"/>
          <w:lang w:val="ro-RO"/>
        </w:rPr>
        <w:t>zaţi construcţia şi rulaţi programul pentru determinarea rezultatelor.</w:t>
      </w:r>
      <w:r>
        <w:rPr>
          <w:sz w:val="22"/>
          <w:lang w:val="en-US"/>
        </w:rPr>
        <w:t xml:space="preserve"> FUNCTII UTILIZA</w:t>
      </w:r>
      <w:r>
        <w:rPr>
          <w:sz w:val="22"/>
          <w:lang w:val="en-US"/>
        </w:rPr>
        <w:t>TE PENTRU CONVERSIA VALORILOR NUMERICE IN SIR. La utilizarea acestor functii se introduce directiva #include&lt;stdlib.h&gt;</w:t>
      </w:r>
    </w:p>
    <w:p w:rsidR="00000000" w:rsidRDefault="007E2310">
      <w:pPr>
        <w:rPr>
          <w:sz w:val="22"/>
          <w:lang w:val="en-US"/>
        </w:rPr>
      </w:pPr>
      <w:r>
        <w:rPr>
          <w:sz w:val="22"/>
          <w:lang w:val="en-US"/>
        </w:rPr>
        <w:t xml:space="preserve">a) </w:t>
      </w:r>
      <w:r>
        <w:rPr>
          <w:i/>
          <w:sz w:val="22"/>
          <w:lang w:val="en-US"/>
        </w:rPr>
        <w:t>Functia atof</w:t>
      </w:r>
      <w:r>
        <w:rPr>
          <w:sz w:val="22"/>
          <w:lang w:val="en-US"/>
        </w:rPr>
        <w:t xml:space="preserve"> - converteste un sir catre tipul double</w:t>
      </w:r>
    </w:p>
    <w:p w:rsidR="00000000" w:rsidRDefault="007E2310">
      <w:pPr>
        <w:rPr>
          <w:sz w:val="22"/>
          <w:lang w:val="en-US"/>
        </w:rPr>
      </w:pPr>
      <w:r>
        <w:rPr>
          <w:sz w:val="22"/>
          <w:lang w:val="en-US"/>
        </w:rPr>
        <w:t xml:space="preserve">b) </w:t>
      </w:r>
      <w:r>
        <w:rPr>
          <w:i/>
          <w:sz w:val="22"/>
          <w:lang w:val="en-US"/>
        </w:rPr>
        <w:t>Functia atold</w:t>
      </w:r>
      <w:r>
        <w:rPr>
          <w:sz w:val="22"/>
          <w:lang w:val="en-US"/>
        </w:rPr>
        <w:t xml:space="preserve"> - converteste un sir catre tipul long double</w:t>
      </w:r>
    </w:p>
    <w:p w:rsidR="00000000" w:rsidRDefault="007E2310">
      <w:pPr>
        <w:rPr>
          <w:sz w:val="22"/>
          <w:lang w:val="en-US"/>
        </w:rPr>
      </w:pPr>
      <w:r>
        <w:rPr>
          <w:sz w:val="22"/>
          <w:lang w:val="en-US"/>
        </w:rPr>
        <w:t>Exemplu:</w:t>
      </w:r>
    </w:p>
    <w:p w:rsidR="00000000" w:rsidRDefault="007E2310">
      <w:pPr>
        <w:rPr>
          <w:sz w:val="22"/>
          <w:lang w:val="en-US"/>
        </w:rPr>
      </w:pPr>
      <w:r>
        <w:rPr>
          <w:sz w:val="22"/>
          <w:lang w:val="en-US"/>
        </w:rPr>
        <w:t>#include &lt;</w:t>
      </w:r>
      <w:r>
        <w:rPr>
          <w:sz w:val="22"/>
          <w:lang w:val="en-US"/>
        </w:rPr>
        <w:t>stdlib.h&gt;</w:t>
      </w:r>
    </w:p>
    <w:p w:rsidR="00000000" w:rsidRDefault="007E2310">
      <w:pPr>
        <w:rPr>
          <w:sz w:val="22"/>
          <w:lang w:val="en-US"/>
        </w:rPr>
      </w:pPr>
      <w:r>
        <w:rPr>
          <w:sz w:val="22"/>
          <w:lang w:val="en-US"/>
        </w:rPr>
        <w:t>#include &lt;iostream.h&gt;</w:t>
      </w:r>
    </w:p>
    <w:p w:rsidR="00000000" w:rsidRDefault="007E2310">
      <w:pPr>
        <w:rPr>
          <w:sz w:val="22"/>
          <w:lang w:val="en-US"/>
        </w:rPr>
      </w:pPr>
      <w:r>
        <w:rPr>
          <w:sz w:val="22"/>
          <w:lang w:val="en-US"/>
        </w:rPr>
        <w:t>#include&lt;conio.h&gt;</w:t>
      </w:r>
    </w:p>
    <w:p w:rsidR="00000000" w:rsidRDefault="007E2310">
      <w:pPr>
        <w:rPr>
          <w:sz w:val="22"/>
          <w:lang w:val="en-US"/>
        </w:rPr>
      </w:pPr>
      <w:r>
        <w:rPr>
          <w:sz w:val="22"/>
          <w:lang w:val="en-US"/>
        </w:rPr>
        <w:t>void main() {</w:t>
      </w:r>
    </w:p>
    <w:p w:rsidR="00000000" w:rsidRDefault="007E2310">
      <w:pPr>
        <w:rPr>
          <w:sz w:val="22"/>
          <w:lang w:val="en-US"/>
        </w:rPr>
      </w:pPr>
      <w:r>
        <w:rPr>
          <w:sz w:val="22"/>
          <w:lang w:val="en-US"/>
        </w:rPr>
        <w:t xml:space="preserve">    </w:t>
      </w:r>
      <w:r>
        <w:rPr>
          <w:sz w:val="22"/>
          <w:lang w:val="en-US"/>
        </w:rPr>
        <w:t>float f;</w:t>
      </w:r>
    </w:p>
    <w:p w:rsidR="00000000" w:rsidRDefault="007E2310">
      <w:pPr>
        <w:rPr>
          <w:sz w:val="22"/>
          <w:lang w:val="en-US"/>
        </w:rPr>
      </w:pPr>
      <w:r>
        <w:rPr>
          <w:sz w:val="22"/>
          <w:lang w:val="en-US"/>
        </w:rPr>
        <w:t xml:space="preserve">    </w:t>
      </w:r>
      <w:r>
        <w:rPr>
          <w:sz w:val="22"/>
          <w:lang w:val="en-US"/>
        </w:rPr>
        <w:t>char *str = "12345.67";</w:t>
      </w:r>
    </w:p>
    <w:p w:rsidR="00000000" w:rsidRDefault="007E2310">
      <w:pPr>
        <w:rPr>
          <w:sz w:val="22"/>
          <w:lang w:val="en-US"/>
        </w:rPr>
      </w:pPr>
      <w:r>
        <w:rPr>
          <w:sz w:val="22"/>
          <w:lang w:val="en-US"/>
        </w:rPr>
        <w:t xml:space="preserve">    </w:t>
      </w:r>
      <w:r>
        <w:rPr>
          <w:sz w:val="22"/>
          <w:lang w:val="en-US"/>
        </w:rPr>
        <w:t>f = atof(str);</w:t>
      </w:r>
    </w:p>
    <w:p w:rsidR="00000000" w:rsidRDefault="007E2310">
      <w:pPr>
        <w:rPr>
          <w:sz w:val="22"/>
          <w:lang w:val="en-US"/>
        </w:rPr>
      </w:pPr>
      <w:r>
        <w:rPr>
          <w:sz w:val="22"/>
          <w:lang w:val="en-US"/>
        </w:rPr>
        <w:t xml:space="preserve">    </w:t>
      </w:r>
      <w:r>
        <w:rPr>
          <w:sz w:val="22"/>
          <w:lang w:val="en-US"/>
        </w:rPr>
        <w:t>cout&lt;&lt;"string = "&lt;&lt;str&lt;&lt;endl&lt;&lt;"float = "&lt;&lt; f;</w:t>
      </w:r>
    </w:p>
    <w:p w:rsidR="00000000" w:rsidRDefault="007E2310">
      <w:pPr>
        <w:rPr>
          <w:sz w:val="22"/>
          <w:lang w:val="en-US"/>
        </w:rPr>
      </w:pPr>
      <w:r>
        <w:rPr>
          <w:sz w:val="22"/>
          <w:lang w:val="en-US"/>
        </w:rPr>
        <w:t xml:space="preserve">    </w:t>
      </w:r>
      <w:r>
        <w:rPr>
          <w:sz w:val="22"/>
          <w:lang w:val="en-US"/>
        </w:rPr>
        <w:t>getch(); }</w:t>
      </w:r>
    </w:p>
    <w:p w:rsidR="00000000" w:rsidRDefault="007E2310">
      <w:pPr>
        <w:rPr>
          <w:sz w:val="22"/>
          <w:lang w:val="en-US"/>
        </w:rPr>
      </w:pPr>
    </w:p>
    <w:p w:rsidR="00000000" w:rsidRDefault="007E2310">
      <w:pPr>
        <w:rPr>
          <w:sz w:val="22"/>
          <w:lang w:val="en-US"/>
        </w:rPr>
      </w:pPr>
      <w:r>
        <w:rPr>
          <w:sz w:val="22"/>
          <w:lang w:val="en-US"/>
        </w:rPr>
        <w:t xml:space="preserve">c) </w:t>
      </w:r>
      <w:r>
        <w:rPr>
          <w:i/>
          <w:sz w:val="22"/>
          <w:lang w:val="en-US"/>
        </w:rPr>
        <w:t>Functia atoi</w:t>
      </w:r>
      <w:r>
        <w:rPr>
          <w:sz w:val="22"/>
          <w:lang w:val="en-US"/>
        </w:rPr>
        <w:t xml:space="preserve"> - converteste un sir catre tipul int</w:t>
      </w:r>
    </w:p>
    <w:p w:rsidR="00000000" w:rsidRDefault="007E2310">
      <w:pPr>
        <w:rPr>
          <w:sz w:val="22"/>
          <w:lang w:val="en-US"/>
        </w:rPr>
      </w:pPr>
      <w:r>
        <w:rPr>
          <w:sz w:val="22"/>
          <w:lang w:val="en-US"/>
        </w:rPr>
        <w:t xml:space="preserve">d) </w:t>
      </w:r>
      <w:r>
        <w:rPr>
          <w:i/>
          <w:sz w:val="22"/>
          <w:lang w:val="en-US"/>
        </w:rPr>
        <w:t>Functia at</w:t>
      </w:r>
      <w:r>
        <w:rPr>
          <w:i/>
          <w:sz w:val="22"/>
          <w:lang w:val="en-US"/>
        </w:rPr>
        <w:t>ol</w:t>
      </w:r>
      <w:r>
        <w:rPr>
          <w:sz w:val="22"/>
          <w:lang w:val="en-US"/>
        </w:rPr>
        <w:t xml:space="preserve"> - converteste un sir catre tipul long</w:t>
      </w:r>
    </w:p>
    <w:p w:rsidR="00000000" w:rsidRDefault="007E2310">
      <w:pPr>
        <w:rPr>
          <w:sz w:val="22"/>
          <w:lang w:val="en-US"/>
        </w:rPr>
      </w:pPr>
      <w:r>
        <w:rPr>
          <w:sz w:val="22"/>
          <w:lang w:val="en-US"/>
        </w:rPr>
        <w:t xml:space="preserve">e) </w:t>
      </w:r>
      <w:r>
        <w:rPr>
          <w:i/>
          <w:sz w:val="22"/>
          <w:lang w:val="en-US"/>
        </w:rPr>
        <w:t>Functia ecvt</w:t>
      </w:r>
      <w:r>
        <w:rPr>
          <w:sz w:val="22"/>
          <w:lang w:val="en-US"/>
        </w:rPr>
        <w:t xml:space="preserve"> - converteste o valoare dubla catre un sir</w:t>
      </w:r>
    </w:p>
    <w:p w:rsidR="00000000" w:rsidRDefault="007E2310">
      <w:pPr>
        <w:rPr>
          <w:sz w:val="22"/>
          <w:lang w:val="en-US"/>
        </w:rPr>
      </w:pPr>
      <w:r>
        <w:rPr>
          <w:sz w:val="22"/>
          <w:lang w:val="en-US"/>
        </w:rPr>
        <w:t xml:space="preserve">f) </w:t>
      </w:r>
      <w:r>
        <w:rPr>
          <w:i/>
          <w:sz w:val="22"/>
          <w:lang w:val="en-US"/>
        </w:rPr>
        <w:t>Functia itoa</w:t>
      </w:r>
      <w:r>
        <w:rPr>
          <w:sz w:val="22"/>
          <w:lang w:val="en-US"/>
        </w:rPr>
        <w:t xml:space="preserve"> - converteste o valoare de tip intreg catre un sir</w:t>
      </w:r>
    </w:p>
    <w:p w:rsidR="00000000" w:rsidRDefault="007E2310">
      <w:pPr>
        <w:rPr>
          <w:sz w:val="22"/>
          <w:lang w:val="en-US"/>
        </w:rPr>
      </w:pPr>
      <w:r>
        <w:rPr>
          <w:sz w:val="22"/>
          <w:lang w:val="en-US"/>
        </w:rPr>
        <w:t xml:space="preserve">g) </w:t>
      </w:r>
      <w:r>
        <w:rPr>
          <w:i/>
          <w:sz w:val="22"/>
          <w:lang w:val="en-US"/>
        </w:rPr>
        <w:t xml:space="preserve">Functia ltoa </w:t>
      </w:r>
      <w:r>
        <w:rPr>
          <w:sz w:val="22"/>
          <w:lang w:val="en-US"/>
        </w:rPr>
        <w:t>- converteste o valoare de tip long int catre un sir</w:t>
      </w:r>
    </w:p>
    <w:p w:rsidR="00000000" w:rsidRDefault="007E2310">
      <w:pPr>
        <w:rPr>
          <w:sz w:val="22"/>
          <w:lang w:val="en-US"/>
        </w:rPr>
      </w:pPr>
    </w:p>
    <w:p w:rsidR="00000000" w:rsidRPr="007E2310" w:rsidRDefault="007E2310">
      <w:pPr>
        <w:rPr>
          <w:sz w:val="22"/>
          <w:lang w:val="en-US"/>
        </w:rPr>
      </w:pPr>
      <w:r w:rsidRPr="007E2310">
        <w:rPr>
          <w:sz w:val="22"/>
          <w:lang w:val="en-US"/>
        </w:rPr>
        <w:t>ATOI(S)   /* CONVER</w:t>
      </w:r>
      <w:r w:rsidRPr="007E2310">
        <w:rPr>
          <w:sz w:val="22"/>
          <w:lang w:val="en-US"/>
        </w:rPr>
        <w:t>T S TO INTEGER */</w:t>
      </w:r>
    </w:p>
    <w:p w:rsidR="00000000" w:rsidRPr="007E2310" w:rsidRDefault="007E2310">
      <w:pPr>
        <w:rPr>
          <w:sz w:val="22"/>
          <w:lang w:val="en-US"/>
        </w:rPr>
      </w:pPr>
      <w:r w:rsidRPr="007E2310">
        <w:rPr>
          <w:sz w:val="22"/>
          <w:lang w:val="en-US"/>
        </w:rPr>
        <w:t xml:space="preserve"> </w:t>
      </w:r>
      <w:r w:rsidRPr="007E2310">
        <w:rPr>
          <w:sz w:val="22"/>
          <w:lang w:val="en-US"/>
        </w:rPr>
        <w:t>CHAR S[];</w:t>
      </w:r>
    </w:p>
    <w:p w:rsidR="00000000" w:rsidRPr="007E2310" w:rsidRDefault="007E2310">
      <w:pPr>
        <w:rPr>
          <w:sz w:val="22"/>
          <w:lang w:val="en-US"/>
        </w:rPr>
      </w:pPr>
      <w:r w:rsidRPr="007E2310">
        <w:rPr>
          <w:sz w:val="22"/>
          <w:lang w:val="en-US"/>
        </w:rPr>
        <w:t xml:space="preserve"> </w:t>
      </w:r>
      <w:r w:rsidRPr="007E2310">
        <w:rPr>
          <w:sz w:val="22"/>
          <w:lang w:val="en-US"/>
        </w:rPr>
        <w:t>{</w:t>
      </w:r>
    </w:p>
    <w:p w:rsidR="00000000" w:rsidRPr="007E2310" w:rsidRDefault="007E2310">
      <w:pPr>
        <w:rPr>
          <w:sz w:val="22"/>
          <w:lang w:val="en-US"/>
        </w:rPr>
      </w:pPr>
      <w:r w:rsidRPr="007E2310">
        <w:rPr>
          <w:sz w:val="22"/>
          <w:lang w:val="en-US"/>
        </w:rPr>
        <w:t xml:space="preserve"> </w:t>
      </w:r>
      <w:r w:rsidRPr="007E2310">
        <w:rPr>
          <w:sz w:val="22"/>
          <w:lang w:val="en-US"/>
        </w:rPr>
        <w:t>INT I, N, SIGN;</w:t>
      </w:r>
    </w:p>
    <w:p w:rsidR="00000000" w:rsidRPr="007E2310" w:rsidRDefault="007E2310">
      <w:pPr>
        <w:rPr>
          <w:sz w:val="22"/>
          <w:lang w:val="en-US"/>
        </w:rPr>
      </w:pPr>
      <w:r w:rsidRPr="007E2310">
        <w:rPr>
          <w:sz w:val="22"/>
          <w:lang w:val="en-US"/>
        </w:rPr>
        <w:t xml:space="preserve"> </w:t>
      </w:r>
      <w:r w:rsidRPr="007E2310">
        <w:rPr>
          <w:sz w:val="22"/>
          <w:lang w:val="en-US"/>
        </w:rPr>
        <w:t>FOR(I=0;S[I]==' ' \!\!  S[I]=='\N' \!\! S[I]=='\T';I++);</w:t>
      </w:r>
      <w:r>
        <w:rPr>
          <w:sz w:val="22"/>
          <w:lang w:val="en-US"/>
        </w:rPr>
        <w:t xml:space="preserve">  </w:t>
      </w:r>
      <w:r w:rsidRPr="007E2310">
        <w:rPr>
          <w:sz w:val="22"/>
          <w:lang w:val="en-US"/>
        </w:rPr>
        <w:t xml:space="preserve"> /* SKIP WHITE SPACE */</w:t>
      </w:r>
    </w:p>
    <w:p w:rsidR="00000000" w:rsidRPr="007E2310" w:rsidRDefault="007E2310">
      <w:pPr>
        <w:rPr>
          <w:sz w:val="22"/>
          <w:lang w:val="en-US"/>
        </w:rPr>
      </w:pPr>
      <w:r w:rsidRPr="007E2310">
        <w:rPr>
          <w:sz w:val="22"/>
          <w:lang w:val="en-US"/>
        </w:rPr>
        <w:t xml:space="preserve"> </w:t>
      </w:r>
      <w:r w:rsidRPr="007E2310">
        <w:rPr>
          <w:sz w:val="22"/>
          <w:lang w:val="en-US"/>
        </w:rPr>
        <w:t>SIGN = 1;</w:t>
      </w:r>
    </w:p>
    <w:p w:rsidR="00000000" w:rsidRPr="007E2310" w:rsidRDefault="007E2310">
      <w:pPr>
        <w:rPr>
          <w:sz w:val="22"/>
          <w:lang w:val="en-US"/>
        </w:rPr>
      </w:pPr>
      <w:r w:rsidRPr="007E2310">
        <w:rPr>
          <w:sz w:val="22"/>
          <w:lang w:val="en-US"/>
        </w:rPr>
        <w:t xml:space="preserve"> </w:t>
      </w:r>
      <w:r w:rsidRPr="007E2310">
        <w:rPr>
          <w:sz w:val="22"/>
          <w:lang w:val="en-US"/>
        </w:rPr>
        <w:t>IF(S[I] == '+' \!\! S[I] == '-')  /* SIGN */</w:t>
      </w:r>
    </w:p>
    <w:p w:rsidR="00000000" w:rsidRPr="007E2310" w:rsidRDefault="007E2310">
      <w:pPr>
        <w:rPr>
          <w:sz w:val="22"/>
          <w:lang w:val="en-US"/>
        </w:rPr>
      </w:pPr>
      <w:r w:rsidRPr="007E2310">
        <w:rPr>
          <w:sz w:val="22"/>
          <w:lang w:val="en-US"/>
        </w:rPr>
        <w:t xml:space="preserve">    </w:t>
      </w:r>
      <w:r w:rsidRPr="007E2310">
        <w:rPr>
          <w:sz w:val="22"/>
          <w:lang w:val="en-US"/>
        </w:rPr>
        <w:t>SIGN = (S[I++]=='+') ? 1 : - 1;</w:t>
      </w:r>
    </w:p>
    <w:p w:rsidR="00000000" w:rsidRPr="007E2310" w:rsidRDefault="007E2310">
      <w:pPr>
        <w:rPr>
          <w:sz w:val="22"/>
          <w:lang w:val="en-US"/>
        </w:rPr>
      </w:pPr>
      <w:r w:rsidRPr="007E2310">
        <w:rPr>
          <w:sz w:val="22"/>
          <w:lang w:val="en-US"/>
        </w:rPr>
        <w:t xml:space="preserve"> </w:t>
      </w:r>
      <w:r w:rsidRPr="007E2310">
        <w:rPr>
          <w:sz w:val="22"/>
          <w:lang w:val="en-US"/>
        </w:rPr>
        <w:t>FOR( N = 0; S[I] &gt;= '0' &amp;&amp; S[I</w:t>
      </w:r>
      <w:r w:rsidRPr="007E2310">
        <w:rPr>
          <w:sz w:val="22"/>
          <w:lang w:val="en-US"/>
        </w:rPr>
        <w:t>] &lt;= '9'; I++)</w:t>
      </w:r>
    </w:p>
    <w:p w:rsidR="00000000" w:rsidRPr="007E2310" w:rsidRDefault="007E2310">
      <w:pPr>
        <w:rPr>
          <w:sz w:val="22"/>
          <w:lang w:val="en-US"/>
        </w:rPr>
      </w:pPr>
      <w:r w:rsidRPr="007E2310">
        <w:rPr>
          <w:sz w:val="22"/>
          <w:lang w:val="en-US"/>
        </w:rPr>
        <w:t xml:space="preserve">    </w:t>
      </w:r>
      <w:r w:rsidRPr="007E2310">
        <w:rPr>
          <w:sz w:val="22"/>
          <w:lang w:val="en-US"/>
        </w:rPr>
        <w:t>N = 10 * N + S[I] - '0';</w:t>
      </w:r>
    </w:p>
    <w:p w:rsidR="00000000" w:rsidRPr="007E2310" w:rsidRDefault="007E2310">
      <w:pPr>
        <w:rPr>
          <w:sz w:val="22"/>
          <w:lang w:val="en-US"/>
        </w:rPr>
      </w:pPr>
      <w:r w:rsidRPr="007E2310">
        <w:rPr>
          <w:sz w:val="22"/>
          <w:lang w:val="en-US"/>
        </w:rPr>
        <w:t xml:space="preserve"> </w:t>
      </w:r>
      <w:r w:rsidRPr="007E2310">
        <w:rPr>
          <w:sz w:val="22"/>
          <w:lang w:val="en-US"/>
        </w:rPr>
        <w:t>RETURN(SIGN * N);</w:t>
      </w:r>
    </w:p>
    <w:p w:rsidR="00000000" w:rsidRPr="007E2310" w:rsidRDefault="007E2310">
      <w:pPr>
        <w:rPr>
          <w:sz w:val="22"/>
          <w:lang w:val="en-US"/>
        </w:rPr>
      </w:pPr>
      <w:r w:rsidRPr="007E2310">
        <w:rPr>
          <w:sz w:val="22"/>
          <w:lang w:val="en-US"/>
        </w:rPr>
        <w:t xml:space="preserve"> </w:t>
      </w:r>
      <w:r w:rsidRPr="007E2310">
        <w:rPr>
          <w:sz w:val="22"/>
          <w:lang w:val="en-US"/>
        </w:rPr>
        <w:t>}</w:t>
      </w:r>
    </w:p>
    <w:p w:rsidR="00000000" w:rsidRPr="007E2310" w:rsidRDefault="007E2310">
      <w:pPr>
        <w:rPr>
          <w:sz w:val="22"/>
          <w:lang w:val="en-US"/>
        </w:rPr>
      </w:pPr>
      <w:r w:rsidRPr="007E2310">
        <w:rPr>
          <w:sz w:val="22"/>
          <w:lang w:val="en-US"/>
        </w:rPr>
        <w:t xml:space="preserve"> </w:t>
      </w:r>
    </w:p>
    <w:p w:rsidR="00000000" w:rsidRPr="007E2310" w:rsidRDefault="007E2310">
      <w:pPr>
        <w:rPr>
          <w:sz w:val="22"/>
          <w:lang w:val="en-US"/>
        </w:rPr>
      </w:pPr>
      <w:r w:rsidRPr="007E2310">
        <w:rPr>
          <w:sz w:val="22"/>
          <w:lang w:val="en-US"/>
        </w:rPr>
        <w:t>REVERSE(S)    /* REVERSE STRING S IN PLACE */</w:t>
      </w:r>
    </w:p>
    <w:p w:rsidR="00000000" w:rsidRPr="007E2310" w:rsidRDefault="007E2310">
      <w:pPr>
        <w:rPr>
          <w:sz w:val="22"/>
          <w:lang w:val="en-US"/>
        </w:rPr>
      </w:pPr>
      <w:r w:rsidRPr="007E2310">
        <w:rPr>
          <w:sz w:val="22"/>
          <w:lang w:val="en-US"/>
        </w:rPr>
        <w:t xml:space="preserve">  </w:t>
      </w:r>
      <w:r w:rsidRPr="007E2310">
        <w:rPr>
          <w:sz w:val="22"/>
          <w:lang w:val="en-US"/>
        </w:rPr>
        <w:t>CHAR S[];</w:t>
      </w:r>
    </w:p>
    <w:p w:rsidR="00000000" w:rsidRPr="007E2310" w:rsidRDefault="007E2310">
      <w:pPr>
        <w:rPr>
          <w:sz w:val="22"/>
          <w:lang w:val="en-US"/>
        </w:rPr>
      </w:pPr>
      <w:r w:rsidRPr="007E2310">
        <w:rPr>
          <w:sz w:val="22"/>
          <w:lang w:val="en-US"/>
        </w:rPr>
        <w:t xml:space="preserve">  </w:t>
      </w:r>
      <w:r w:rsidRPr="007E2310">
        <w:rPr>
          <w:sz w:val="22"/>
          <w:lang w:val="en-US"/>
        </w:rPr>
        <w:t>{</w:t>
      </w:r>
    </w:p>
    <w:p w:rsidR="00000000" w:rsidRPr="007E2310" w:rsidRDefault="007E2310">
      <w:pPr>
        <w:rPr>
          <w:sz w:val="22"/>
          <w:lang w:val="en-US"/>
        </w:rPr>
      </w:pPr>
      <w:r w:rsidRPr="007E2310">
        <w:rPr>
          <w:sz w:val="22"/>
          <w:lang w:val="en-US"/>
        </w:rPr>
        <w:t xml:space="preserve">  </w:t>
      </w:r>
      <w:r w:rsidRPr="007E2310">
        <w:rPr>
          <w:sz w:val="22"/>
          <w:lang w:val="en-US"/>
        </w:rPr>
        <w:t>INT C, I, J;</w:t>
      </w:r>
    </w:p>
    <w:p w:rsidR="00000000" w:rsidRPr="007E2310" w:rsidRDefault="007E2310">
      <w:pPr>
        <w:rPr>
          <w:sz w:val="22"/>
          <w:lang w:val="en-US"/>
        </w:rPr>
      </w:pPr>
      <w:r w:rsidRPr="007E2310">
        <w:rPr>
          <w:sz w:val="22"/>
          <w:lang w:val="en-US"/>
        </w:rPr>
        <w:t xml:space="preserve">   </w:t>
      </w:r>
      <w:r w:rsidRPr="007E2310">
        <w:rPr>
          <w:sz w:val="22"/>
          <w:lang w:val="en-US"/>
        </w:rPr>
        <w:t>FOR(I = 0, J = STRLEN(S) - 1; I &lt; J; I++, J--)  {</w:t>
      </w:r>
    </w:p>
    <w:p w:rsidR="00000000" w:rsidRPr="007E2310" w:rsidRDefault="007E2310">
      <w:pPr>
        <w:rPr>
          <w:sz w:val="22"/>
          <w:lang w:val="en-US"/>
        </w:rPr>
      </w:pPr>
      <w:r w:rsidRPr="007E2310">
        <w:rPr>
          <w:sz w:val="22"/>
          <w:lang w:val="en-US"/>
        </w:rPr>
        <w:t xml:space="preserve">     </w:t>
      </w:r>
      <w:r w:rsidRPr="007E2310">
        <w:rPr>
          <w:sz w:val="22"/>
          <w:lang w:val="en-US"/>
        </w:rPr>
        <w:t>C = S[I];</w:t>
      </w:r>
    </w:p>
    <w:p w:rsidR="00000000" w:rsidRPr="007E2310" w:rsidRDefault="007E2310">
      <w:pPr>
        <w:rPr>
          <w:sz w:val="22"/>
          <w:lang w:val="en-US"/>
        </w:rPr>
      </w:pPr>
      <w:r w:rsidRPr="007E2310">
        <w:rPr>
          <w:sz w:val="22"/>
          <w:lang w:val="en-US"/>
        </w:rPr>
        <w:t xml:space="preserve">     </w:t>
      </w:r>
      <w:r w:rsidRPr="007E2310">
        <w:rPr>
          <w:sz w:val="22"/>
          <w:lang w:val="en-US"/>
        </w:rPr>
        <w:t>S[I] = S[J];</w:t>
      </w:r>
    </w:p>
    <w:p w:rsidR="00000000" w:rsidRPr="007E2310" w:rsidRDefault="007E2310">
      <w:pPr>
        <w:rPr>
          <w:sz w:val="22"/>
          <w:lang w:val="en-US"/>
        </w:rPr>
      </w:pPr>
      <w:r w:rsidRPr="007E2310">
        <w:rPr>
          <w:sz w:val="22"/>
          <w:lang w:val="en-US"/>
        </w:rPr>
        <w:t xml:space="preserve">     </w:t>
      </w:r>
      <w:r w:rsidRPr="007E2310">
        <w:rPr>
          <w:sz w:val="22"/>
          <w:lang w:val="en-US"/>
        </w:rPr>
        <w:t>S[J] = C;</w:t>
      </w:r>
      <w:r>
        <w:rPr>
          <w:sz w:val="22"/>
          <w:lang w:val="ro-RO"/>
        </w:rPr>
        <w:t xml:space="preserve">           </w:t>
      </w:r>
      <w:r>
        <w:rPr>
          <w:sz w:val="22"/>
          <w:lang w:val="ro-RO"/>
        </w:rPr>
        <w:t xml:space="preserve">                                         </w:t>
      </w:r>
      <w:r w:rsidRPr="007E2310">
        <w:rPr>
          <w:sz w:val="22"/>
          <w:lang w:val="en-US"/>
        </w:rPr>
        <w:t xml:space="preserve">  }</w:t>
      </w:r>
    </w:p>
    <w:p w:rsidR="00000000" w:rsidRPr="007E2310" w:rsidRDefault="007E2310">
      <w:pPr>
        <w:rPr>
          <w:sz w:val="22"/>
          <w:lang w:val="en-US"/>
        </w:rPr>
      </w:pPr>
      <w:r w:rsidRPr="007E2310">
        <w:rPr>
          <w:sz w:val="22"/>
          <w:lang w:val="en-US"/>
        </w:rPr>
        <w:t xml:space="preserve">  </w:t>
      </w:r>
      <w:r w:rsidRPr="007E2310">
        <w:rPr>
          <w:sz w:val="22"/>
          <w:lang w:val="en-US"/>
        </w:rPr>
        <w:t>}</w:t>
      </w:r>
    </w:p>
    <w:p w:rsidR="00000000" w:rsidRPr="007E2310" w:rsidRDefault="007E2310">
      <w:pPr>
        <w:rPr>
          <w:sz w:val="22"/>
          <w:lang w:val="en-US"/>
        </w:rPr>
      </w:pPr>
      <w:r w:rsidRPr="007E2310">
        <w:rPr>
          <w:sz w:val="22"/>
          <w:lang w:val="en-US"/>
        </w:rPr>
        <w:t>ITOA(N,S)   /*CONVERT N TO CHARACTERS IN S */</w:t>
      </w:r>
    </w:p>
    <w:p w:rsidR="00000000" w:rsidRPr="007E2310" w:rsidRDefault="007E2310">
      <w:pPr>
        <w:rPr>
          <w:sz w:val="22"/>
          <w:lang w:val="en-US"/>
        </w:rPr>
      </w:pPr>
      <w:r w:rsidRPr="007E2310">
        <w:rPr>
          <w:sz w:val="22"/>
          <w:lang w:val="en-US"/>
        </w:rPr>
        <w:t xml:space="preserve"> </w:t>
      </w:r>
      <w:r w:rsidRPr="007E2310">
        <w:rPr>
          <w:sz w:val="22"/>
          <w:lang w:val="en-US"/>
        </w:rPr>
        <w:t>CHAR S[];</w:t>
      </w:r>
    </w:p>
    <w:p w:rsidR="00000000" w:rsidRPr="007E2310" w:rsidRDefault="007E2310">
      <w:pPr>
        <w:rPr>
          <w:sz w:val="22"/>
          <w:lang w:val="en-US"/>
        </w:rPr>
      </w:pPr>
      <w:r w:rsidRPr="007E2310">
        <w:rPr>
          <w:sz w:val="22"/>
          <w:lang w:val="en-US"/>
        </w:rPr>
        <w:t xml:space="preserve"> </w:t>
      </w:r>
      <w:r w:rsidRPr="007E2310">
        <w:rPr>
          <w:sz w:val="22"/>
          <w:lang w:val="en-US"/>
        </w:rPr>
        <w:t>INT N;</w:t>
      </w:r>
    </w:p>
    <w:p w:rsidR="00000000" w:rsidRPr="007E2310" w:rsidRDefault="007E2310">
      <w:pPr>
        <w:rPr>
          <w:sz w:val="22"/>
          <w:lang w:val="en-US"/>
        </w:rPr>
      </w:pPr>
      <w:r w:rsidRPr="007E2310">
        <w:rPr>
          <w:sz w:val="22"/>
          <w:lang w:val="en-US"/>
        </w:rPr>
        <w:t xml:space="preserve"> </w:t>
      </w:r>
      <w:r w:rsidRPr="007E2310">
        <w:rPr>
          <w:sz w:val="22"/>
          <w:lang w:val="en-US"/>
        </w:rPr>
        <w:t>{</w:t>
      </w:r>
    </w:p>
    <w:p w:rsidR="00000000" w:rsidRPr="007E2310" w:rsidRDefault="007E2310">
      <w:pPr>
        <w:rPr>
          <w:sz w:val="22"/>
          <w:lang w:val="en-US"/>
        </w:rPr>
      </w:pPr>
      <w:r w:rsidRPr="007E2310">
        <w:rPr>
          <w:sz w:val="22"/>
          <w:lang w:val="en-US"/>
        </w:rPr>
        <w:t xml:space="preserve"> </w:t>
      </w:r>
      <w:r w:rsidRPr="007E2310">
        <w:rPr>
          <w:sz w:val="22"/>
          <w:lang w:val="en-US"/>
        </w:rPr>
        <w:t>INT I, SIGN;</w:t>
      </w:r>
    </w:p>
    <w:p w:rsidR="00000000" w:rsidRPr="007E2310" w:rsidRDefault="007E2310">
      <w:pPr>
        <w:rPr>
          <w:sz w:val="22"/>
          <w:lang w:val="en-US"/>
        </w:rPr>
      </w:pPr>
      <w:r w:rsidRPr="007E2310">
        <w:rPr>
          <w:sz w:val="22"/>
          <w:lang w:val="en-US"/>
        </w:rPr>
        <w:t xml:space="preserve"> </w:t>
      </w:r>
    </w:p>
    <w:p w:rsidR="00000000" w:rsidRPr="007E2310" w:rsidRDefault="007E2310">
      <w:pPr>
        <w:rPr>
          <w:sz w:val="22"/>
          <w:lang w:val="en-US"/>
        </w:rPr>
      </w:pPr>
      <w:r w:rsidRPr="007E2310">
        <w:rPr>
          <w:sz w:val="22"/>
          <w:lang w:val="en-US"/>
        </w:rPr>
        <w:t xml:space="preserve"> </w:t>
      </w:r>
      <w:r w:rsidRPr="007E2310">
        <w:rPr>
          <w:sz w:val="22"/>
          <w:lang w:val="en-US"/>
        </w:rPr>
        <w:t>IF ((SIGN = N) &lt; 0)   /* RECORD SIGN */</w:t>
      </w:r>
    </w:p>
    <w:p w:rsidR="00000000" w:rsidRPr="007E2310" w:rsidRDefault="007E2310">
      <w:pPr>
        <w:rPr>
          <w:sz w:val="22"/>
          <w:lang w:val="en-US"/>
        </w:rPr>
      </w:pPr>
      <w:r w:rsidRPr="007E2310">
        <w:rPr>
          <w:sz w:val="22"/>
          <w:lang w:val="en-US"/>
        </w:rPr>
        <w:t xml:space="preserve">    </w:t>
      </w:r>
      <w:r w:rsidRPr="007E2310">
        <w:rPr>
          <w:sz w:val="22"/>
          <w:lang w:val="en-US"/>
        </w:rPr>
        <w:t>N = -N;     /* MAKE N POSITIVE */</w:t>
      </w:r>
    </w:p>
    <w:p w:rsidR="00000000" w:rsidRPr="007E2310" w:rsidRDefault="007E2310">
      <w:pPr>
        <w:rPr>
          <w:sz w:val="22"/>
          <w:lang w:val="en-US"/>
        </w:rPr>
      </w:pPr>
      <w:r w:rsidRPr="007E2310">
        <w:rPr>
          <w:sz w:val="22"/>
          <w:lang w:val="en-US"/>
        </w:rPr>
        <w:t xml:space="preserve"> </w:t>
      </w:r>
      <w:r w:rsidRPr="007E2310">
        <w:rPr>
          <w:sz w:val="22"/>
          <w:lang w:val="en-US"/>
        </w:rPr>
        <w:t>I = 0;</w:t>
      </w:r>
    </w:p>
    <w:p w:rsidR="00000000" w:rsidRPr="007E2310" w:rsidRDefault="007E2310">
      <w:pPr>
        <w:rPr>
          <w:sz w:val="22"/>
          <w:lang w:val="en-US"/>
        </w:rPr>
      </w:pPr>
      <w:r w:rsidRPr="007E2310">
        <w:rPr>
          <w:sz w:val="22"/>
          <w:lang w:val="en-US"/>
        </w:rPr>
        <w:t xml:space="preserve"> </w:t>
      </w:r>
      <w:r w:rsidRPr="007E2310">
        <w:rPr>
          <w:sz w:val="22"/>
          <w:lang w:val="en-US"/>
        </w:rPr>
        <w:t>DO {    /* GENERATE DIGITS IN REVER</w:t>
      </w:r>
      <w:r w:rsidRPr="007E2310">
        <w:rPr>
          <w:sz w:val="22"/>
          <w:lang w:val="en-US"/>
        </w:rPr>
        <w:t>SE ORDER */</w:t>
      </w:r>
    </w:p>
    <w:p w:rsidR="00000000" w:rsidRPr="007E2310" w:rsidRDefault="007E2310">
      <w:pPr>
        <w:rPr>
          <w:sz w:val="22"/>
          <w:lang w:val="en-US"/>
        </w:rPr>
      </w:pPr>
      <w:r w:rsidRPr="007E2310">
        <w:rPr>
          <w:sz w:val="22"/>
          <w:lang w:val="en-US"/>
        </w:rPr>
        <w:t xml:space="preserve">    </w:t>
      </w:r>
      <w:r w:rsidRPr="007E2310">
        <w:rPr>
          <w:sz w:val="22"/>
          <w:lang w:val="en-US"/>
        </w:rPr>
        <w:t>S[I++] = N % 10 + '0';/* GET NEXT DIGIT */</w:t>
      </w:r>
    </w:p>
    <w:p w:rsidR="00000000" w:rsidRPr="007E2310" w:rsidRDefault="007E2310">
      <w:pPr>
        <w:rPr>
          <w:sz w:val="22"/>
          <w:lang w:val="en-US"/>
        </w:rPr>
      </w:pPr>
      <w:r w:rsidRPr="007E2310">
        <w:rPr>
          <w:sz w:val="22"/>
          <w:lang w:val="en-US"/>
        </w:rPr>
        <w:t xml:space="preserve"> </w:t>
      </w:r>
      <w:r w:rsidRPr="007E2310">
        <w:rPr>
          <w:sz w:val="22"/>
          <w:lang w:val="en-US"/>
        </w:rPr>
        <w:t>}   WHILE ((N /=10) &gt; 0); /* DELETE IT */</w:t>
      </w:r>
    </w:p>
    <w:p w:rsidR="00000000" w:rsidRPr="007E2310" w:rsidRDefault="007E2310">
      <w:pPr>
        <w:rPr>
          <w:sz w:val="22"/>
          <w:lang w:val="en-US"/>
        </w:rPr>
      </w:pPr>
      <w:r w:rsidRPr="007E2310">
        <w:rPr>
          <w:sz w:val="22"/>
          <w:lang w:val="en-US"/>
        </w:rPr>
        <w:t xml:space="preserve"> </w:t>
      </w:r>
      <w:r w:rsidRPr="007E2310">
        <w:rPr>
          <w:sz w:val="22"/>
          <w:lang w:val="en-US"/>
        </w:rPr>
        <w:t>IF (SIGN &lt; 0)</w:t>
      </w:r>
    </w:p>
    <w:p w:rsidR="00000000" w:rsidRPr="007E2310" w:rsidRDefault="007E2310">
      <w:pPr>
        <w:rPr>
          <w:sz w:val="22"/>
          <w:lang w:val="en-US"/>
        </w:rPr>
      </w:pPr>
      <w:r w:rsidRPr="007E2310">
        <w:rPr>
          <w:sz w:val="22"/>
          <w:lang w:val="en-US"/>
        </w:rPr>
        <w:t xml:space="preserve">    </w:t>
      </w:r>
      <w:r w:rsidRPr="007E2310">
        <w:rPr>
          <w:sz w:val="22"/>
          <w:lang w:val="en-US"/>
        </w:rPr>
        <w:t>S[I++] = '-'</w:t>
      </w:r>
    </w:p>
    <w:p w:rsidR="00000000" w:rsidRPr="007E2310" w:rsidRDefault="007E2310">
      <w:pPr>
        <w:rPr>
          <w:sz w:val="22"/>
          <w:lang w:val="en-US"/>
        </w:rPr>
      </w:pPr>
      <w:r w:rsidRPr="007E2310">
        <w:rPr>
          <w:sz w:val="22"/>
          <w:lang w:val="en-US"/>
        </w:rPr>
        <w:t xml:space="preserve"> </w:t>
      </w:r>
      <w:r w:rsidRPr="007E2310">
        <w:rPr>
          <w:sz w:val="22"/>
          <w:lang w:val="en-US"/>
        </w:rPr>
        <w:t>S[I] = '\0';</w:t>
      </w:r>
    </w:p>
    <w:p w:rsidR="00000000" w:rsidRPr="007E2310" w:rsidRDefault="007E2310">
      <w:pPr>
        <w:rPr>
          <w:sz w:val="22"/>
          <w:lang w:val="en-US"/>
        </w:rPr>
      </w:pPr>
      <w:r w:rsidRPr="007E2310">
        <w:rPr>
          <w:sz w:val="22"/>
          <w:lang w:val="en-US"/>
        </w:rPr>
        <w:t xml:space="preserve"> </w:t>
      </w:r>
      <w:r w:rsidRPr="007E2310">
        <w:rPr>
          <w:sz w:val="22"/>
          <w:lang w:val="en-US"/>
        </w:rPr>
        <w:t>REVERSE(S);</w:t>
      </w:r>
    </w:p>
    <w:p w:rsidR="00000000" w:rsidRPr="007E2310" w:rsidRDefault="007E2310">
      <w:pPr>
        <w:rPr>
          <w:sz w:val="22"/>
          <w:lang w:val="en-US"/>
        </w:rPr>
      </w:pPr>
      <w:r w:rsidRPr="007E2310">
        <w:rPr>
          <w:sz w:val="22"/>
          <w:lang w:val="en-US"/>
        </w:rPr>
        <w:t xml:space="preserve"> </w:t>
      </w:r>
      <w:r w:rsidRPr="007E2310">
        <w:rPr>
          <w:sz w:val="22"/>
          <w:lang w:val="en-US"/>
        </w:rPr>
        <w:t>}</w:t>
      </w:r>
    </w:p>
    <w:p w:rsidR="00000000" w:rsidRDefault="007E2310">
      <w:pPr>
        <w:pStyle w:val="Footer"/>
        <w:tabs>
          <w:tab w:val="clear" w:pos="4153"/>
          <w:tab w:val="clear" w:pos="8306"/>
        </w:tabs>
        <w:rPr>
          <w:sz w:val="22"/>
        </w:rPr>
      </w:pPr>
      <w:r w:rsidRPr="007E2310">
        <w:rPr>
          <w:sz w:val="22"/>
          <w:lang w:val="en-US"/>
        </w:rPr>
        <w:t>DOUBLE ATOF(S) /* CONVERT STRING S TO DOUBLE */</w:t>
      </w:r>
    </w:p>
    <w:p w:rsidR="00000000" w:rsidRPr="007E2310" w:rsidRDefault="007E2310">
      <w:pPr>
        <w:rPr>
          <w:sz w:val="22"/>
          <w:lang w:val="en-US"/>
        </w:rPr>
      </w:pPr>
      <w:r w:rsidRPr="007E2310">
        <w:rPr>
          <w:sz w:val="22"/>
          <w:lang w:val="en-US"/>
        </w:rPr>
        <w:t xml:space="preserve"> </w:t>
      </w:r>
      <w:r w:rsidRPr="007E2310">
        <w:rPr>
          <w:sz w:val="22"/>
          <w:lang w:val="en-US"/>
        </w:rPr>
        <w:t>CHAR S[];</w:t>
      </w:r>
    </w:p>
    <w:p w:rsidR="00000000" w:rsidRPr="007E2310" w:rsidRDefault="007E2310">
      <w:pPr>
        <w:rPr>
          <w:sz w:val="22"/>
          <w:lang w:val="en-US"/>
        </w:rPr>
      </w:pPr>
      <w:r w:rsidRPr="007E2310">
        <w:rPr>
          <w:sz w:val="22"/>
          <w:lang w:val="en-US"/>
        </w:rPr>
        <w:t xml:space="preserve"> </w:t>
      </w:r>
      <w:r w:rsidRPr="007E2310">
        <w:rPr>
          <w:sz w:val="22"/>
          <w:lang w:val="en-US"/>
        </w:rPr>
        <w:t>{</w:t>
      </w:r>
    </w:p>
    <w:p w:rsidR="00000000" w:rsidRPr="007E2310" w:rsidRDefault="007E2310">
      <w:pPr>
        <w:rPr>
          <w:sz w:val="22"/>
          <w:lang w:val="en-US"/>
        </w:rPr>
      </w:pPr>
      <w:r w:rsidRPr="007E2310">
        <w:rPr>
          <w:sz w:val="22"/>
          <w:lang w:val="en-US"/>
        </w:rPr>
        <w:t xml:space="preserve">   </w:t>
      </w:r>
      <w:r w:rsidRPr="007E2310">
        <w:rPr>
          <w:sz w:val="22"/>
          <w:lang w:val="en-US"/>
        </w:rPr>
        <w:t>DOUBLE VAL, POWER;</w:t>
      </w:r>
    </w:p>
    <w:p w:rsidR="00000000" w:rsidRPr="007E2310" w:rsidRDefault="007E2310">
      <w:pPr>
        <w:rPr>
          <w:sz w:val="22"/>
          <w:lang w:val="en-US"/>
        </w:rPr>
      </w:pPr>
      <w:r w:rsidRPr="007E2310">
        <w:rPr>
          <w:sz w:val="22"/>
          <w:lang w:val="en-US"/>
        </w:rPr>
        <w:t xml:space="preserve">   </w:t>
      </w:r>
      <w:r w:rsidRPr="007E2310">
        <w:rPr>
          <w:sz w:val="22"/>
          <w:lang w:val="en-US"/>
        </w:rPr>
        <w:t xml:space="preserve">INT  </w:t>
      </w:r>
      <w:r w:rsidRPr="007E2310">
        <w:rPr>
          <w:sz w:val="22"/>
          <w:lang w:val="en-US"/>
        </w:rPr>
        <w:t>I, SIGN;</w:t>
      </w:r>
    </w:p>
    <w:p w:rsidR="00000000" w:rsidRPr="007E2310" w:rsidRDefault="007E2310">
      <w:pPr>
        <w:rPr>
          <w:sz w:val="22"/>
          <w:lang w:val="en-US"/>
        </w:rPr>
      </w:pPr>
      <w:r w:rsidRPr="007E2310">
        <w:rPr>
          <w:sz w:val="22"/>
          <w:lang w:val="en-US"/>
        </w:rPr>
        <w:t>FOR(I=0; S[I]==' ' \!\! S[I]=='\N' \!\! S[I]=='\T'; I++)</w:t>
      </w:r>
    </w:p>
    <w:p w:rsidR="00000000" w:rsidRPr="007E2310" w:rsidRDefault="007E2310">
      <w:pPr>
        <w:rPr>
          <w:sz w:val="22"/>
          <w:lang w:val="en-US"/>
        </w:rPr>
      </w:pPr>
      <w:r w:rsidRPr="007E2310">
        <w:rPr>
          <w:sz w:val="22"/>
          <w:lang w:val="en-US"/>
        </w:rPr>
        <w:t xml:space="preserve">    </w:t>
      </w:r>
      <w:r w:rsidRPr="007E2310">
        <w:rPr>
          <w:sz w:val="22"/>
          <w:lang w:val="en-US"/>
        </w:rPr>
        <w:t>;       /* SKIP WHITE SPACE */</w:t>
      </w:r>
    </w:p>
    <w:p w:rsidR="00000000" w:rsidRPr="007E2310" w:rsidRDefault="007E2310">
      <w:pPr>
        <w:rPr>
          <w:sz w:val="22"/>
          <w:lang w:val="en-US"/>
        </w:rPr>
      </w:pPr>
      <w:r w:rsidRPr="007E2310">
        <w:rPr>
          <w:sz w:val="22"/>
          <w:lang w:val="en-US"/>
        </w:rPr>
        <w:t xml:space="preserve">   </w:t>
      </w:r>
      <w:r w:rsidRPr="007E2310">
        <w:rPr>
          <w:sz w:val="22"/>
          <w:lang w:val="en-US"/>
        </w:rPr>
        <w:t>SIGN = 1;</w:t>
      </w:r>
    </w:p>
    <w:p w:rsidR="00000000" w:rsidRPr="007E2310" w:rsidRDefault="007E2310">
      <w:pPr>
        <w:rPr>
          <w:sz w:val="22"/>
          <w:lang w:val="en-US"/>
        </w:rPr>
      </w:pPr>
      <w:r w:rsidRPr="007E2310">
        <w:rPr>
          <w:sz w:val="22"/>
          <w:lang w:val="en-US"/>
        </w:rPr>
        <w:t xml:space="preserve">   </w:t>
      </w:r>
      <w:r w:rsidRPr="007E2310">
        <w:rPr>
          <w:sz w:val="22"/>
          <w:lang w:val="en-US"/>
        </w:rPr>
        <w:t>IF (S[I] == '+' \!\! S[I] == '-')   /* SIGN */</w:t>
      </w:r>
    </w:p>
    <w:p w:rsidR="00000000" w:rsidRPr="007E2310" w:rsidRDefault="007E2310">
      <w:pPr>
        <w:rPr>
          <w:sz w:val="22"/>
          <w:lang w:val="en-US"/>
        </w:rPr>
      </w:pPr>
      <w:r w:rsidRPr="007E2310">
        <w:rPr>
          <w:sz w:val="22"/>
          <w:lang w:val="en-US"/>
        </w:rPr>
        <w:t xml:space="preserve">      </w:t>
      </w:r>
      <w:r w:rsidRPr="007E2310">
        <w:rPr>
          <w:sz w:val="22"/>
          <w:lang w:val="en-US"/>
        </w:rPr>
        <w:t>SIGN = (S[I++] == '+') ? 1 : -1;</w:t>
      </w:r>
    </w:p>
    <w:p w:rsidR="00000000" w:rsidRPr="007E2310" w:rsidRDefault="007E2310">
      <w:pPr>
        <w:rPr>
          <w:sz w:val="22"/>
          <w:lang w:val="en-US"/>
        </w:rPr>
      </w:pPr>
      <w:r w:rsidRPr="007E2310">
        <w:rPr>
          <w:sz w:val="22"/>
          <w:lang w:val="en-US"/>
        </w:rPr>
        <w:t xml:space="preserve">   </w:t>
      </w:r>
      <w:r w:rsidRPr="007E2310">
        <w:rPr>
          <w:sz w:val="22"/>
          <w:lang w:val="en-US"/>
        </w:rPr>
        <w:t>FOR (VAL = 0; S[I] &gt;= '0' &amp;&amp; S[I] &lt;= '9'; I++)</w:t>
      </w:r>
    </w:p>
    <w:p w:rsidR="00000000" w:rsidRPr="007E2310" w:rsidRDefault="007E2310">
      <w:pPr>
        <w:rPr>
          <w:sz w:val="22"/>
          <w:lang w:val="en-US"/>
        </w:rPr>
      </w:pPr>
      <w:r w:rsidRPr="007E2310">
        <w:rPr>
          <w:sz w:val="22"/>
          <w:lang w:val="en-US"/>
        </w:rPr>
        <w:t xml:space="preserve">   </w:t>
      </w:r>
      <w:r w:rsidRPr="007E2310">
        <w:rPr>
          <w:sz w:val="22"/>
          <w:lang w:val="en-US"/>
        </w:rPr>
        <w:t xml:space="preserve">   </w:t>
      </w:r>
      <w:r w:rsidRPr="007E2310">
        <w:rPr>
          <w:sz w:val="22"/>
          <w:lang w:val="en-US"/>
        </w:rPr>
        <w:t>VAL = 10 * VAL + S[I] - '0';</w:t>
      </w:r>
    </w:p>
    <w:p w:rsidR="00000000" w:rsidRPr="007E2310" w:rsidRDefault="007E2310">
      <w:pPr>
        <w:rPr>
          <w:sz w:val="22"/>
          <w:lang w:val="en-US"/>
        </w:rPr>
      </w:pPr>
      <w:r w:rsidRPr="007E2310">
        <w:rPr>
          <w:sz w:val="22"/>
          <w:lang w:val="en-US"/>
        </w:rPr>
        <w:t xml:space="preserve">   </w:t>
      </w:r>
      <w:r w:rsidRPr="007E2310">
        <w:rPr>
          <w:sz w:val="22"/>
          <w:lang w:val="en-US"/>
        </w:rPr>
        <w:t>IF (S[I] == '.')</w:t>
      </w:r>
    </w:p>
    <w:p w:rsidR="00000000" w:rsidRPr="007E2310" w:rsidRDefault="007E2310">
      <w:pPr>
        <w:rPr>
          <w:sz w:val="22"/>
          <w:lang w:val="en-US"/>
        </w:rPr>
      </w:pPr>
      <w:r w:rsidRPr="007E2310">
        <w:rPr>
          <w:sz w:val="22"/>
          <w:lang w:val="en-US"/>
        </w:rPr>
        <w:t xml:space="preserve">      </w:t>
      </w:r>
      <w:r w:rsidRPr="007E2310">
        <w:rPr>
          <w:sz w:val="22"/>
          <w:lang w:val="en-US"/>
        </w:rPr>
        <w:t>I++;</w:t>
      </w:r>
    </w:p>
    <w:p w:rsidR="00000000" w:rsidRPr="007E2310" w:rsidRDefault="007E2310">
      <w:pPr>
        <w:rPr>
          <w:sz w:val="22"/>
          <w:lang w:val="en-US"/>
        </w:rPr>
      </w:pPr>
      <w:r w:rsidRPr="007E2310">
        <w:rPr>
          <w:sz w:val="22"/>
          <w:lang w:val="en-US"/>
        </w:rPr>
        <w:t xml:space="preserve"> </w:t>
      </w:r>
      <w:r w:rsidRPr="007E2310">
        <w:rPr>
          <w:sz w:val="22"/>
          <w:lang w:val="en-US"/>
        </w:rPr>
        <w:t>FOR (POWER = 1; S[I] &gt;= '0' &amp;&amp; S[I] &lt;= '9'; I++) {</w:t>
      </w:r>
    </w:p>
    <w:p w:rsidR="00000000" w:rsidRPr="007E2310" w:rsidRDefault="007E2310">
      <w:pPr>
        <w:rPr>
          <w:sz w:val="22"/>
          <w:lang w:val="en-US"/>
        </w:rPr>
      </w:pPr>
      <w:r w:rsidRPr="007E2310">
        <w:rPr>
          <w:sz w:val="22"/>
          <w:lang w:val="en-US"/>
        </w:rPr>
        <w:t xml:space="preserve">      </w:t>
      </w:r>
      <w:r w:rsidRPr="007E2310">
        <w:rPr>
          <w:sz w:val="22"/>
          <w:lang w:val="en-US"/>
        </w:rPr>
        <w:t>VAL = 10 * VAL + S[I] - '0';</w:t>
      </w:r>
    </w:p>
    <w:p w:rsidR="00000000" w:rsidRPr="007E2310" w:rsidRDefault="007E2310">
      <w:pPr>
        <w:rPr>
          <w:sz w:val="22"/>
          <w:lang w:val="en-US"/>
        </w:rPr>
      </w:pPr>
      <w:r w:rsidRPr="007E2310">
        <w:rPr>
          <w:sz w:val="22"/>
          <w:lang w:val="en-US"/>
        </w:rPr>
        <w:t xml:space="preserve">      </w:t>
      </w:r>
      <w:r w:rsidRPr="007E2310">
        <w:rPr>
          <w:sz w:val="22"/>
          <w:lang w:val="en-US"/>
        </w:rPr>
        <w:t>POWER *= 10;</w:t>
      </w:r>
    </w:p>
    <w:p w:rsidR="00000000" w:rsidRPr="007E2310" w:rsidRDefault="007E2310">
      <w:pPr>
        <w:rPr>
          <w:sz w:val="22"/>
          <w:lang w:val="en-US"/>
        </w:rPr>
      </w:pPr>
      <w:r w:rsidRPr="007E2310">
        <w:rPr>
          <w:sz w:val="22"/>
          <w:lang w:val="en-US"/>
        </w:rPr>
        <w:t xml:space="preserve">    </w:t>
      </w:r>
      <w:r w:rsidRPr="007E2310">
        <w:rPr>
          <w:sz w:val="22"/>
          <w:lang w:val="en-US"/>
        </w:rPr>
        <w:t>}</w:t>
      </w:r>
    </w:p>
    <w:p w:rsidR="00000000" w:rsidRPr="007E2310" w:rsidRDefault="007E2310">
      <w:pPr>
        <w:rPr>
          <w:sz w:val="22"/>
          <w:lang w:val="en-US"/>
        </w:rPr>
      </w:pPr>
      <w:r w:rsidRPr="007E2310">
        <w:rPr>
          <w:sz w:val="22"/>
          <w:lang w:val="en-US"/>
        </w:rPr>
        <w:t xml:space="preserve">    </w:t>
      </w:r>
      <w:r w:rsidRPr="007E2310">
        <w:rPr>
          <w:sz w:val="22"/>
          <w:lang w:val="en-US"/>
        </w:rPr>
        <w:t>RETURN(SIGN * VAL / POWER);</w:t>
      </w:r>
    </w:p>
    <w:p w:rsidR="00000000" w:rsidRPr="007E2310" w:rsidRDefault="007E2310">
      <w:pPr>
        <w:rPr>
          <w:sz w:val="22"/>
          <w:lang w:val="en-US"/>
        </w:rPr>
      </w:pPr>
      <w:r w:rsidRPr="007E2310">
        <w:rPr>
          <w:sz w:val="22"/>
          <w:lang w:val="en-US"/>
        </w:rPr>
        <w:t xml:space="preserve"> </w:t>
      </w:r>
      <w:r w:rsidRPr="007E2310">
        <w:rPr>
          <w:sz w:val="22"/>
          <w:lang w:val="en-US"/>
        </w:rPr>
        <w:t>}</w:t>
      </w:r>
    </w:p>
    <w:p w:rsidR="00000000" w:rsidRDefault="007E2310">
      <w:pPr>
        <w:pStyle w:val="Footer"/>
        <w:tabs>
          <w:tab w:val="clear" w:pos="4153"/>
          <w:tab w:val="clear" w:pos="8306"/>
        </w:tabs>
        <w:rPr>
          <w:sz w:val="22"/>
        </w:rPr>
      </w:pPr>
      <w:r w:rsidRPr="007E2310">
        <w:rPr>
          <w:sz w:val="22"/>
          <w:lang w:val="en-US"/>
        </w:rPr>
        <w:t>GETOP(S, LIM) /* GET NEXT OPRERATOR OR OPERAND</w:t>
      </w:r>
      <w:r w:rsidRPr="007E2310">
        <w:rPr>
          <w:sz w:val="22"/>
          <w:lang w:val="en-US"/>
        </w:rPr>
        <w:t xml:space="preserve"> */</w:t>
      </w:r>
    </w:p>
    <w:p w:rsidR="00000000" w:rsidRPr="007E2310" w:rsidRDefault="007E2310">
      <w:pPr>
        <w:rPr>
          <w:sz w:val="22"/>
          <w:lang w:val="en-US"/>
        </w:rPr>
      </w:pPr>
      <w:r w:rsidRPr="007E2310">
        <w:rPr>
          <w:sz w:val="22"/>
          <w:lang w:val="en-US"/>
        </w:rPr>
        <w:t xml:space="preserve">  </w:t>
      </w:r>
      <w:r w:rsidRPr="007E2310">
        <w:rPr>
          <w:sz w:val="22"/>
          <w:lang w:val="en-US"/>
        </w:rPr>
        <w:t>CHAR S[];</w:t>
      </w:r>
    </w:p>
    <w:p w:rsidR="00000000" w:rsidRPr="007E2310" w:rsidRDefault="007E2310">
      <w:pPr>
        <w:rPr>
          <w:sz w:val="22"/>
          <w:lang w:val="en-US"/>
        </w:rPr>
      </w:pPr>
      <w:r w:rsidRPr="007E2310">
        <w:rPr>
          <w:sz w:val="22"/>
          <w:lang w:val="en-US"/>
        </w:rPr>
        <w:t xml:space="preserve">  </w:t>
      </w:r>
      <w:r w:rsidRPr="007E2310">
        <w:rPr>
          <w:sz w:val="22"/>
          <w:lang w:val="en-US"/>
        </w:rPr>
        <w:t>INT LIM;</w:t>
      </w:r>
    </w:p>
    <w:p w:rsidR="00000000" w:rsidRPr="007E2310" w:rsidRDefault="007E2310">
      <w:pPr>
        <w:rPr>
          <w:sz w:val="22"/>
          <w:lang w:val="en-US"/>
        </w:rPr>
      </w:pPr>
      <w:r w:rsidRPr="007E2310">
        <w:rPr>
          <w:sz w:val="22"/>
          <w:lang w:val="en-US"/>
        </w:rPr>
        <w:t xml:space="preserve">  </w:t>
      </w:r>
      <w:r w:rsidRPr="007E2310">
        <w:rPr>
          <w:sz w:val="22"/>
          <w:lang w:val="en-US"/>
        </w:rPr>
        <w:t>{</w:t>
      </w:r>
    </w:p>
    <w:p w:rsidR="00000000" w:rsidRPr="007E2310" w:rsidRDefault="007E2310">
      <w:pPr>
        <w:rPr>
          <w:sz w:val="22"/>
          <w:lang w:val="en-US"/>
        </w:rPr>
      </w:pPr>
      <w:r w:rsidRPr="007E2310">
        <w:rPr>
          <w:sz w:val="22"/>
          <w:lang w:val="en-US"/>
        </w:rPr>
        <w:t xml:space="preserve">    </w:t>
      </w:r>
      <w:r w:rsidRPr="007E2310">
        <w:rPr>
          <w:sz w:val="22"/>
          <w:lang w:val="en-US"/>
        </w:rPr>
        <w:t>INT I, C;</w:t>
      </w:r>
    </w:p>
    <w:p w:rsidR="00000000" w:rsidRPr="007E2310" w:rsidRDefault="007E2310">
      <w:pPr>
        <w:rPr>
          <w:sz w:val="22"/>
          <w:lang w:val="en-US"/>
        </w:rPr>
      </w:pPr>
      <w:r w:rsidRPr="007E2310">
        <w:rPr>
          <w:sz w:val="22"/>
          <w:lang w:val="en-US"/>
        </w:rPr>
        <w:t xml:space="preserve">      </w:t>
      </w:r>
      <w:r w:rsidRPr="007E2310">
        <w:rPr>
          <w:sz w:val="22"/>
          <w:lang w:val="en-US"/>
        </w:rPr>
        <w:t>WHILE((C=GETCH())==' '\!\! C=='\T' \!\! C=='\N');</w:t>
      </w:r>
    </w:p>
    <w:p w:rsidR="00000000" w:rsidRPr="007E2310" w:rsidRDefault="007E2310">
      <w:pPr>
        <w:rPr>
          <w:sz w:val="22"/>
          <w:lang w:val="en-US"/>
        </w:rPr>
      </w:pPr>
      <w:r w:rsidRPr="007E2310">
        <w:rPr>
          <w:sz w:val="22"/>
          <w:lang w:val="en-US"/>
        </w:rPr>
        <w:t xml:space="preserve">    </w:t>
      </w:r>
      <w:r w:rsidRPr="007E2310">
        <w:rPr>
          <w:sz w:val="22"/>
          <w:lang w:val="en-US"/>
        </w:rPr>
        <w:t>IF (C != '.' &amp;&amp; (C &lt; '0' \!\! C &gt; '9'))</w:t>
      </w:r>
    </w:p>
    <w:p w:rsidR="00000000" w:rsidRPr="007E2310" w:rsidRDefault="007E2310">
      <w:pPr>
        <w:rPr>
          <w:sz w:val="22"/>
          <w:lang w:val="en-US"/>
        </w:rPr>
      </w:pPr>
      <w:r w:rsidRPr="007E2310">
        <w:rPr>
          <w:sz w:val="22"/>
          <w:lang w:val="en-US"/>
        </w:rPr>
        <w:t xml:space="preserve">     </w:t>
      </w:r>
      <w:r w:rsidRPr="007E2310">
        <w:rPr>
          <w:sz w:val="22"/>
          <w:lang w:val="en-US"/>
        </w:rPr>
        <w:t>RETURN(C);</w:t>
      </w:r>
    </w:p>
    <w:p w:rsidR="00000000" w:rsidRPr="007E2310" w:rsidRDefault="007E2310">
      <w:pPr>
        <w:rPr>
          <w:sz w:val="22"/>
          <w:lang w:val="en-US"/>
        </w:rPr>
      </w:pPr>
      <w:r w:rsidRPr="007E2310">
        <w:rPr>
          <w:sz w:val="22"/>
          <w:lang w:val="en-US"/>
        </w:rPr>
        <w:t xml:space="preserve">    </w:t>
      </w:r>
      <w:r w:rsidRPr="007E2310">
        <w:rPr>
          <w:sz w:val="22"/>
          <w:lang w:val="en-US"/>
        </w:rPr>
        <w:t>S[0] = C;</w:t>
      </w:r>
    </w:p>
    <w:p w:rsidR="00000000" w:rsidRPr="007E2310" w:rsidRDefault="007E2310">
      <w:pPr>
        <w:rPr>
          <w:sz w:val="22"/>
          <w:lang w:val="en-US"/>
        </w:rPr>
      </w:pPr>
      <w:r w:rsidRPr="007E2310">
        <w:rPr>
          <w:sz w:val="22"/>
          <w:lang w:val="en-US"/>
        </w:rPr>
        <w:t xml:space="preserve">    </w:t>
      </w:r>
      <w:r w:rsidRPr="007E2310">
        <w:rPr>
          <w:sz w:val="22"/>
          <w:lang w:val="en-US"/>
        </w:rPr>
        <w:t>FOR(I=1; (C=GETCHAR()) &gt;='0' &amp;&amp; C &lt;= '9'; I++)</w:t>
      </w:r>
    </w:p>
    <w:p w:rsidR="00000000" w:rsidRPr="007E2310" w:rsidRDefault="007E2310">
      <w:pPr>
        <w:rPr>
          <w:sz w:val="22"/>
          <w:lang w:val="en-US"/>
        </w:rPr>
      </w:pPr>
      <w:r w:rsidRPr="007E2310">
        <w:rPr>
          <w:sz w:val="22"/>
          <w:lang w:val="en-US"/>
        </w:rPr>
        <w:t xml:space="preserve">     </w:t>
      </w:r>
      <w:r w:rsidRPr="007E2310">
        <w:rPr>
          <w:sz w:val="22"/>
          <w:lang w:val="en-US"/>
        </w:rPr>
        <w:t>IF (I &lt; LIM)</w:t>
      </w:r>
    </w:p>
    <w:p w:rsidR="00000000" w:rsidRPr="007E2310" w:rsidRDefault="007E2310">
      <w:pPr>
        <w:rPr>
          <w:sz w:val="22"/>
          <w:lang w:val="en-US"/>
        </w:rPr>
      </w:pPr>
      <w:r w:rsidRPr="007E2310">
        <w:rPr>
          <w:sz w:val="22"/>
          <w:lang w:val="en-US"/>
        </w:rPr>
        <w:t xml:space="preserve">            </w:t>
      </w:r>
      <w:r w:rsidRPr="007E2310">
        <w:rPr>
          <w:sz w:val="22"/>
          <w:lang w:val="en-US"/>
        </w:rPr>
        <w:t xml:space="preserve"> </w:t>
      </w:r>
      <w:r w:rsidRPr="007E2310">
        <w:rPr>
          <w:sz w:val="22"/>
          <w:lang w:val="en-US"/>
        </w:rPr>
        <w:t>S[I] = C;</w:t>
      </w:r>
    </w:p>
    <w:p w:rsidR="00000000" w:rsidRPr="007E2310" w:rsidRDefault="007E2310">
      <w:pPr>
        <w:rPr>
          <w:sz w:val="22"/>
          <w:lang w:val="en-US"/>
        </w:rPr>
      </w:pPr>
      <w:r w:rsidRPr="007E2310">
        <w:rPr>
          <w:sz w:val="22"/>
          <w:lang w:val="en-US"/>
        </w:rPr>
        <w:t xml:space="preserve">   </w:t>
      </w:r>
      <w:r w:rsidRPr="007E2310">
        <w:rPr>
          <w:sz w:val="22"/>
          <w:lang w:val="en-US"/>
        </w:rPr>
        <w:t>IF (C == '.') {   /* COLLECT FRACTION */</w:t>
      </w:r>
    </w:p>
    <w:p w:rsidR="00000000" w:rsidRPr="007E2310" w:rsidRDefault="007E2310">
      <w:pPr>
        <w:rPr>
          <w:sz w:val="22"/>
          <w:lang w:val="en-US"/>
        </w:rPr>
      </w:pPr>
      <w:r w:rsidRPr="007E2310">
        <w:rPr>
          <w:sz w:val="22"/>
          <w:lang w:val="en-US"/>
        </w:rPr>
        <w:t xml:space="preserve">    </w:t>
      </w:r>
      <w:r w:rsidRPr="007E2310">
        <w:rPr>
          <w:sz w:val="22"/>
          <w:lang w:val="en-US"/>
        </w:rPr>
        <w:t>IF (I &lt; LIM)</w:t>
      </w:r>
    </w:p>
    <w:p w:rsidR="00000000" w:rsidRPr="007E2310" w:rsidRDefault="007E2310">
      <w:pPr>
        <w:rPr>
          <w:sz w:val="22"/>
          <w:lang w:val="en-US"/>
        </w:rPr>
      </w:pPr>
      <w:r w:rsidRPr="007E2310">
        <w:rPr>
          <w:sz w:val="22"/>
          <w:lang w:val="en-US"/>
        </w:rPr>
        <w:t xml:space="preserve">       </w:t>
      </w:r>
      <w:r w:rsidRPr="007E2310">
        <w:rPr>
          <w:sz w:val="22"/>
          <w:lang w:val="en-US"/>
        </w:rPr>
        <w:t>S[I] = C;</w:t>
      </w:r>
    </w:p>
    <w:p w:rsidR="00000000" w:rsidRPr="007E2310" w:rsidRDefault="007E2310">
      <w:pPr>
        <w:rPr>
          <w:sz w:val="22"/>
          <w:lang w:val="en-US"/>
        </w:rPr>
      </w:pPr>
      <w:r w:rsidRPr="007E2310">
        <w:rPr>
          <w:sz w:val="22"/>
          <w:lang w:val="en-US"/>
        </w:rPr>
        <w:t xml:space="preserve">   </w:t>
      </w:r>
      <w:r w:rsidRPr="007E2310">
        <w:rPr>
          <w:sz w:val="22"/>
          <w:lang w:val="en-US"/>
        </w:rPr>
        <w:t>FOR(I++;(C=GETCHAR()) &gt;='0' &amp;&amp; C&lt;='9';I++)</w:t>
      </w:r>
    </w:p>
    <w:p w:rsidR="00000000" w:rsidRPr="007E2310" w:rsidRDefault="007E2310">
      <w:pPr>
        <w:rPr>
          <w:sz w:val="22"/>
          <w:lang w:val="en-US"/>
        </w:rPr>
      </w:pPr>
      <w:r w:rsidRPr="007E2310">
        <w:rPr>
          <w:sz w:val="22"/>
          <w:lang w:val="en-US"/>
        </w:rPr>
        <w:t xml:space="preserve">       </w:t>
      </w:r>
      <w:r w:rsidRPr="007E2310">
        <w:rPr>
          <w:sz w:val="22"/>
          <w:lang w:val="en-US"/>
        </w:rPr>
        <w:t>IF (I &lt; LIM)</w:t>
      </w:r>
    </w:p>
    <w:p w:rsidR="00000000" w:rsidRPr="007E2310" w:rsidRDefault="007E2310">
      <w:pPr>
        <w:rPr>
          <w:sz w:val="22"/>
          <w:lang w:val="en-US"/>
        </w:rPr>
      </w:pPr>
      <w:r w:rsidRPr="007E2310">
        <w:rPr>
          <w:sz w:val="22"/>
          <w:lang w:val="en-US"/>
        </w:rPr>
        <w:t xml:space="preserve">           </w:t>
      </w:r>
      <w:r w:rsidRPr="007E2310">
        <w:rPr>
          <w:sz w:val="22"/>
          <w:lang w:val="en-US"/>
        </w:rPr>
        <w:t>S[I] =C;</w:t>
      </w:r>
    </w:p>
    <w:p w:rsidR="00000000" w:rsidRPr="007E2310" w:rsidRDefault="007E2310">
      <w:pPr>
        <w:rPr>
          <w:sz w:val="22"/>
          <w:lang w:val="en-US"/>
        </w:rPr>
      </w:pPr>
      <w:r w:rsidRPr="007E2310">
        <w:rPr>
          <w:sz w:val="22"/>
          <w:lang w:val="en-US"/>
        </w:rPr>
        <w:t xml:space="preserve">   </w:t>
      </w:r>
      <w:r w:rsidRPr="007E2310">
        <w:rPr>
          <w:sz w:val="22"/>
          <w:lang w:val="en-US"/>
        </w:rPr>
        <w:t>}</w:t>
      </w:r>
    </w:p>
    <w:p w:rsidR="00000000" w:rsidRPr="007E2310" w:rsidRDefault="007E2310">
      <w:pPr>
        <w:rPr>
          <w:sz w:val="22"/>
          <w:lang w:val="en-US"/>
        </w:rPr>
      </w:pPr>
      <w:r w:rsidRPr="007E2310">
        <w:rPr>
          <w:sz w:val="22"/>
          <w:lang w:val="en-US"/>
        </w:rPr>
        <w:t xml:space="preserve">   </w:t>
      </w:r>
      <w:r w:rsidRPr="007E2310">
        <w:rPr>
          <w:sz w:val="22"/>
          <w:lang w:val="en-US"/>
        </w:rPr>
        <w:t>IF (I &lt; LIM)  { /* NUMBER IS OK */</w:t>
      </w:r>
    </w:p>
    <w:p w:rsidR="00000000" w:rsidRPr="007E2310" w:rsidRDefault="007E2310">
      <w:pPr>
        <w:rPr>
          <w:sz w:val="22"/>
          <w:lang w:val="en-US"/>
        </w:rPr>
      </w:pPr>
      <w:r w:rsidRPr="007E2310">
        <w:rPr>
          <w:sz w:val="22"/>
          <w:lang w:val="en-US"/>
        </w:rPr>
        <w:t xml:space="preserve">   </w:t>
      </w:r>
      <w:r w:rsidRPr="007E2310">
        <w:rPr>
          <w:sz w:val="22"/>
          <w:lang w:val="en-US"/>
        </w:rPr>
        <w:t>UNGETCH(C);</w:t>
      </w:r>
    </w:p>
    <w:p w:rsidR="00000000" w:rsidRPr="007E2310" w:rsidRDefault="007E2310">
      <w:pPr>
        <w:rPr>
          <w:sz w:val="22"/>
          <w:lang w:val="en-US"/>
        </w:rPr>
      </w:pPr>
      <w:r w:rsidRPr="007E2310">
        <w:rPr>
          <w:sz w:val="22"/>
          <w:lang w:val="en-US"/>
        </w:rPr>
        <w:t xml:space="preserve">   </w:t>
      </w:r>
      <w:r w:rsidRPr="007E2310">
        <w:rPr>
          <w:sz w:val="22"/>
          <w:lang w:val="en-US"/>
        </w:rPr>
        <w:t>S[I] = '\0';</w:t>
      </w:r>
    </w:p>
    <w:p w:rsidR="00000000" w:rsidRPr="007E2310" w:rsidRDefault="007E2310">
      <w:pPr>
        <w:rPr>
          <w:sz w:val="22"/>
          <w:lang w:val="en-US"/>
        </w:rPr>
      </w:pPr>
      <w:r w:rsidRPr="007E2310">
        <w:rPr>
          <w:sz w:val="22"/>
          <w:lang w:val="en-US"/>
        </w:rPr>
        <w:t xml:space="preserve">   </w:t>
      </w:r>
      <w:r w:rsidRPr="007E2310">
        <w:rPr>
          <w:sz w:val="22"/>
          <w:lang w:val="en-US"/>
        </w:rPr>
        <w:t>RETU</w:t>
      </w:r>
      <w:r w:rsidRPr="007E2310">
        <w:rPr>
          <w:sz w:val="22"/>
          <w:lang w:val="en-US"/>
        </w:rPr>
        <w:t>RN (NUMBER);</w:t>
      </w:r>
    </w:p>
    <w:p w:rsidR="00000000" w:rsidRPr="007E2310" w:rsidRDefault="007E2310">
      <w:pPr>
        <w:rPr>
          <w:sz w:val="22"/>
          <w:lang w:val="en-US"/>
        </w:rPr>
      </w:pPr>
      <w:r w:rsidRPr="007E2310">
        <w:rPr>
          <w:sz w:val="22"/>
          <w:lang w:val="en-US"/>
        </w:rPr>
        <w:t xml:space="preserve">  </w:t>
      </w:r>
      <w:r w:rsidRPr="007E2310">
        <w:rPr>
          <w:sz w:val="22"/>
          <w:lang w:val="en-US"/>
        </w:rPr>
        <w:t>} ELSE { /* IT'S TOO BIG; SKIP REST OF LINE */</w:t>
      </w:r>
    </w:p>
    <w:p w:rsidR="00000000" w:rsidRPr="007E2310" w:rsidRDefault="007E2310">
      <w:pPr>
        <w:rPr>
          <w:sz w:val="22"/>
          <w:lang w:val="en-US"/>
        </w:rPr>
      </w:pPr>
      <w:r w:rsidRPr="007E2310">
        <w:rPr>
          <w:sz w:val="22"/>
          <w:lang w:val="en-US"/>
        </w:rPr>
        <w:t xml:space="preserve">    </w:t>
      </w:r>
      <w:r w:rsidRPr="007E2310">
        <w:rPr>
          <w:sz w:val="22"/>
          <w:lang w:val="en-US"/>
        </w:rPr>
        <w:t>WHILE (C != '\N' &amp;&amp; C != EOF)</w:t>
      </w:r>
    </w:p>
    <w:p w:rsidR="00000000" w:rsidRPr="007E2310" w:rsidRDefault="007E2310">
      <w:pPr>
        <w:rPr>
          <w:sz w:val="22"/>
          <w:lang w:val="en-US"/>
        </w:rPr>
      </w:pPr>
      <w:r w:rsidRPr="007E2310">
        <w:rPr>
          <w:sz w:val="22"/>
          <w:lang w:val="en-US"/>
        </w:rPr>
        <w:t xml:space="preserve">           </w:t>
      </w:r>
      <w:r w:rsidRPr="007E2310">
        <w:rPr>
          <w:sz w:val="22"/>
          <w:lang w:val="en-US"/>
        </w:rPr>
        <w:t>C = GETCHAR();</w:t>
      </w:r>
    </w:p>
    <w:p w:rsidR="00000000" w:rsidRPr="007E2310" w:rsidRDefault="007E2310">
      <w:pPr>
        <w:rPr>
          <w:sz w:val="22"/>
          <w:lang w:val="en-US"/>
        </w:rPr>
      </w:pPr>
      <w:r w:rsidRPr="007E2310">
        <w:rPr>
          <w:sz w:val="22"/>
          <w:lang w:val="en-US"/>
        </w:rPr>
        <w:t xml:space="preserve">    </w:t>
      </w:r>
      <w:r w:rsidRPr="007E2310">
        <w:rPr>
          <w:sz w:val="22"/>
          <w:lang w:val="en-US"/>
        </w:rPr>
        <w:t>S[LIM-1] = '\0';</w:t>
      </w:r>
    </w:p>
    <w:p w:rsidR="00000000" w:rsidRDefault="007E2310">
      <w:pPr>
        <w:rPr>
          <w:sz w:val="22"/>
        </w:rPr>
      </w:pPr>
      <w:r w:rsidRPr="007E2310">
        <w:rPr>
          <w:sz w:val="22"/>
          <w:lang w:val="en-US"/>
        </w:rPr>
        <w:t xml:space="preserve">    </w:t>
      </w:r>
      <w:r>
        <w:rPr>
          <w:sz w:val="22"/>
        </w:rPr>
        <w:t>RETURN (TOOBIG);</w:t>
      </w:r>
    </w:p>
    <w:p w:rsidR="00000000" w:rsidRDefault="007E2310">
      <w:pPr>
        <w:rPr>
          <w:sz w:val="22"/>
        </w:rPr>
      </w:pPr>
      <w:r>
        <w:rPr>
          <w:sz w:val="22"/>
        </w:rPr>
        <w:t xml:space="preserve">   </w:t>
      </w:r>
      <w:r>
        <w:rPr>
          <w:sz w:val="22"/>
        </w:rPr>
        <w:t>}</w:t>
      </w:r>
    </w:p>
    <w:p w:rsidR="00000000" w:rsidRDefault="007E2310">
      <w:r>
        <w:rPr>
          <w:sz w:val="22"/>
        </w:rPr>
        <w:t xml:space="preserve">      </w:t>
      </w:r>
      <w:r>
        <w:rPr>
          <w:sz w:val="22"/>
        </w:rPr>
        <w:t xml:space="preserve">}   </w:t>
      </w:r>
    </w:p>
    <w:p w:rsidR="00000000" w:rsidRDefault="007E2310">
      <w:pPr>
        <w:pStyle w:val="Heading5"/>
      </w:pPr>
      <w:r>
        <w:t>DIRECTIVE. MACROINSTRUCŢIUNI</w:t>
      </w:r>
    </w:p>
    <w:p w:rsidR="00000000" w:rsidRDefault="007E2310">
      <w:pPr>
        <w:ind w:firstLine="426"/>
        <w:jc w:val="both"/>
        <w:rPr>
          <w:b/>
          <w:sz w:val="22"/>
        </w:rPr>
      </w:pPr>
      <w:r>
        <w:rPr>
          <w:sz w:val="22"/>
        </w:rPr>
        <w:t>Limbajul C asigură anumite facilităţi prin inte</w:t>
      </w:r>
      <w:r>
        <w:rPr>
          <w:sz w:val="22"/>
        </w:rPr>
        <w:t>rmediul unui preprocesor (preprocesarea este o fază iniţială, separată a compilării). Comenzile către preprocesor sunt numite directive. Directivele încep cu simbolul #. Iată principalele directive de interes:</w:t>
      </w:r>
    </w:p>
    <w:p w:rsidR="00000000" w:rsidRDefault="007E2310">
      <w:pPr>
        <w:ind w:firstLine="426"/>
        <w:jc w:val="both"/>
        <w:rPr>
          <w:sz w:val="22"/>
        </w:rPr>
      </w:pPr>
      <w:r>
        <w:rPr>
          <w:b/>
          <w:sz w:val="22"/>
        </w:rPr>
        <w:t>a) Includerea în textul sursă a unui fişier (#</w:t>
      </w:r>
      <w:r>
        <w:rPr>
          <w:b/>
          <w:sz w:val="22"/>
        </w:rPr>
        <w:t>include)</w:t>
      </w:r>
    </w:p>
    <w:p w:rsidR="00000000" w:rsidRDefault="007E2310">
      <w:pPr>
        <w:ind w:firstLine="426"/>
        <w:jc w:val="both"/>
        <w:rPr>
          <w:b/>
          <w:sz w:val="22"/>
        </w:rPr>
      </w:pPr>
      <w:r>
        <w:rPr>
          <w:sz w:val="22"/>
        </w:rPr>
        <w:t>Are două forme:</w:t>
      </w:r>
    </w:p>
    <w:p w:rsidR="00000000" w:rsidRDefault="007E2310">
      <w:pPr>
        <w:ind w:firstLine="426"/>
        <w:jc w:val="both"/>
        <w:rPr>
          <w:b/>
          <w:sz w:val="22"/>
        </w:rPr>
      </w:pPr>
      <w:r>
        <w:rPr>
          <w:b/>
          <w:sz w:val="22"/>
        </w:rPr>
        <w:t xml:space="preserve">#include "nume"   </w:t>
      </w:r>
      <w:r>
        <w:rPr>
          <w:sz w:val="22"/>
        </w:rPr>
        <w:t>în care se consideră fişierul</w:t>
      </w:r>
      <w:r>
        <w:rPr>
          <w:b/>
          <w:sz w:val="22"/>
        </w:rPr>
        <w:t xml:space="preserve"> nume</w:t>
      </w:r>
      <w:r>
        <w:rPr>
          <w:sz w:val="22"/>
        </w:rPr>
        <w:t xml:space="preserve"> în acelaşi director cu fişierul în care apare directiva include şi</w:t>
      </w:r>
    </w:p>
    <w:p w:rsidR="00000000" w:rsidRDefault="007E2310">
      <w:pPr>
        <w:ind w:firstLine="426"/>
        <w:jc w:val="both"/>
        <w:rPr>
          <w:sz w:val="22"/>
        </w:rPr>
      </w:pPr>
      <w:r>
        <w:rPr>
          <w:b/>
          <w:sz w:val="22"/>
        </w:rPr>
        <w:t xml:space="preserve">#include &lt;nume&gt;   </w:t>
      </w:r>
      <w:r>
        <w:rPr>
          <w:sz w:val="22"/>
        </w:rPr>
        <w:t>în care se consideră fişierul într-un director predefinit, de obicei borlandc\include sau tc\</w:t>
      </w:r>
      <w:r>
        <w:rPr>
          <w:sz w:val="22"/>
        </w:rPr>
        <w:t>include. Directiva se foloseşte frecvent pentru includerea fişierelor header, cum ar fi:</w:t>
      </w:r>
      <w:r>
        <w:rPr>
          <w:b/>
          <w:sz w:val="22"/>
        </w:rPr>
        <w:t xml:space="preserve"> stdio.h, string.h,</w:t>
      </w:r>
      <w:r>
        <w:rPr>
          <w:sz w:val="22"/>
        </w:rPr>
        <w:t xml:space="preserve"> etc. (predefinite), dar şi a unor fişiere header utilizator, care pot conţine declaraţii de variabile şi funcţii externe, tipuri definite de utiliza</w:t>
      </w:r>
      <w:r>
        <w:rPr>
          <w:sz w:val="22"/>
        </w:rPr>
        <w:t>tor, etc.</w:t>
      </w:r>
    </w:p>
    <w:p w:rsidR="00000000" w:rsidRDefault="007E2310">
      <w:pPr>
        <w:ind w:firstLine="426"/>
        <w:jc w:val="both"/>
        <w:rPr>
          <w:sz w:val="22"/>
        </w:rPr>
      </w:pPr>
      <w:r>
        <w:rPr>
          <w:sz w:val="22"/>
        </w:rPr>
        <w:t xml:space="preserve">     </w:t>
      </w:r>
      <w:r>
        <w:rPr>
          <w:sz w:val="22"/>
        </w:rPr>
        <w:t>b) Substituţia unui text cu alt text (#define)</w:t>
      </w:r>
    </w:p>
    <w:p w:rsidR="00000000" w:rsidRDefault="007E2310">
      <w:pPr>
        <w:ind w:firstLine="426"/>
        <w:jc w:val="both"/>
        <w:rPr>
          <w:sz w:val="22"/>
        </w:rPr>
      </w:pPr>
      <w:r>
        <w:rPr>
          <w:sz w:val="22"/>
        </w:rPr>
        <w:t>Are forma generală:</w:t>
      </w:r>
    </w:p>
    <w:p w:rsidR="00000000" w:rsidRDefault="007E2310">
      <w:pPr>
        <w:ind w:firstLine="426"/>
        <w:jc w:val="both"/>
        <w:rPr>
          <w:sz w:val="22"/>
        </w:rPr>
      </w:pPr>
      <w:r>
        <w:rPr>
          <w:sz w:val="22"/>
        </w:rPr>
        <w:t>#define   nume   text efectul fiind că se va substitui peste tot</w:t>
      </w:r>
      <w:r>
        <w:rPr>
          <w:b/>
          <w:sz w:val="22"/>
        </w:rPr>
        <w:t xml:space="preserve"> nume</w:t>
      </w:r>
      <w:r>
        <w:rPr>
          <w:sz w:val="22"/>
        </w:rPr>
        <w:t xml:space="preserve"> cu</w:t>
      </w:r>
      <w:r>
        <w:rPr>
          <w:b/>
          <w:sz w:val="22"/>
        </w:rPr>
        <w:t xml:space="preserve"> text,</w:t>
      </w:r>
      <w:r>
        <w:rPr>
          <w:sz w:val="22"/>
        </w:rPr>
        <w:t xml:space="preserve"> de exemplu:</w:t>
      </w:r>
    </w:p>
    <w:p w:rsidR="00000000" w:rsidRDefault="007E2310">
      <w:pPr>
        <w:ind w:firstLine="426"/>
        <w:jc w:val="both"/>
        <w:rPr>
          <w:sz w:val="22"/>
        </w:rPr>
      </w:pPr>
      <w:r>
        <w:rPr>
          <w:sz w:val="22"/>
        </w:rPr>
        <w:t>#define EOF</w:t>
      </w:r>
      <w:r>
        <w:rPr>
          <w:sz w:val="22"/>
          <w:lang w:val="en-US"/>
        </w:rPr>
        <w:t xml:space="preserve"> -1 </w:t>
      </w:r>
    </w:p>
    <w:p w:rsidR="00000000" w:rsidRDefault="007E2310">
      <w:pPr>
        <w:ind w:firstLine="426"/>
        <w:jc w:val="both"/>
        <w:rPr>
          <w:sz w:val="22"/>
        </w:rPr>
      </w:pPr>
      <w:r>
        <w:rPr>
          <w:sz w:val="22"/>
        </w:rPr>
        <w:t xml:space="preserve">#define NULL                </w:t>
      </w:r>
      <w:r>
        <w:rPr>
          <w:sz w:val="22"/>
          <w:lang w:val="en-US"/>
        </w:rPr>
        <w:t xml:space="preserve"> 0</w:t>
      </w:r>
    </w:p>
    <w:p w:rsidR="00000000" w:rsidRDefault="007E2310">
      <w:pPr>
        <w:ind w:firstLine="426"/>
        <w:jc w:val="both"/>
        <w:rPr>
          <w:sz w:val="22"/>
        </w:rPr>
      </w:pPr>
      <w:r>
        <w:rPr>
          <w:sz w:val="22"/>
        </w:rPr>
        <w:t>Directiva</w:t>
      </w:r>
      <w:r>
        <w:rPr>
          <w:b/>
          <w:sz w:val="22"/>
        </w:rPr>
        <w:t xml:space="preserve"> #define</w:t>
      </w:r>
      <w:r>
        <w:rPr>
          <w:sz w:val="22"/>
        </w:rPr>
        <w:t xml:space="preserve"> poate avea şi para</w:t>
      </w:r>
      <w:r>
        <w:rPr>
          <w:sz w:val="22"/>
        </w:rPr>
        <w:t>metri, caz în care se definesc macroinstrucţiuni, similare cu MACRO din limbaje de asamblare, de exemplu:</w:t>
      </w:r>
    </w:p>
    <w:p w:rsidR="00000000" w:rsidRDefault="007E2310">
      <w:pPr>
        <w:ind w:firstLine="426"/>
        <w:jc w:val="both"/>
        <w:rPr>
          <w:sz w:val="22"/>
        </w:rPr>
      </w:pPr>
      <w:r>
        <w:rPr>
          <w:sz w:val="22"/>
        </w:rPr>
        <w:t>#define max(A,B)</w:t>
      </w:r>
      <w:r>
        <w:rPr>
          <w:sz w:val="22"/>
          <w:lang w:val="en-US"/>
        </w:rPr>
        <w:t xml:space="preserve">  ( (</w:t>
      </w:r>
      <w:r>
        <w:rPr>
          <w:sz w:val="22"/>
        </w:rPr>
        <w:t xml:space="preserve"> (A)</w:t>
      </w:r>
      <w:r>
        <w:rPr>
          <w:sz w:val="22"/>
          <w:lang w:val="en-US"/>
        </w:rPr>
        <w:t xml:space="preserve"> &gt;</w:t>
      </w:r>
      <w:r>
        <w:rPr>
          <w:sz w:val="22"/>
        </w:rPr>
        <w:t xml:space="preserve"> (B)</w:t>
      </w:r>
      <w:r>
        <w:rPr>
          <w:sz w:val="22"/>
          <w:lang w:val="en-US"/>
        </w:rPr>
        <w:t xml:space="preserve"> ) ?</w:t>
      </w:r>
      <w:r>
        <w:rPr>
          <w:sz w:val="22"/>
        </w:rPr>
        <w:t xml:space="preserve"> (A)</w:t>
      </w:r>
      <w:r>
        <w:rPr>
          <w:sz w:val="22"/>
          <w:lang w:val="en-US"/>
        </w:rPr>
        <w:t xml:space="preserve"> :</w:t>
      </w:r>
      <w:r>
        <w:rPr>
          <w:sz w:val="22"/>
        </w:rPr>
        <w:t xml:space="preserve"> (B)</w:t>
      </w:r>
      <w:r>
        <w:rPr>
          <w:sz w:val="22"/>
          <w:lang w:val="en-US"/>
        </w:rPr>
        <w:t xml:space="preserve"> )</w:t>
      </w:r>
    </w:p>
    <w:p w:rsidR="00000000" w:rsidRDefault="007E2310">
      <w:pPr>
        <w:ind w:firstLine="426"/>
        <w:jc w:val="both"/>
        <w:rPr>
          <w:sz w:val="22"/>
        </w:rPr>
      </w:pPr>
      <w:r>
        <w:rPr>
          <w:sz w:val="22"/>
        </w:rPr>
        <w:t>Putem scrie acum</w:t>
      </w:r>
      <w:r>
        <w:rPr>
          <w:sz w:val="22"/>
        </w:rPr>
        <w:tab/>
        <w:t>x</w:t>
      </w:r>
      <w:r>
        <w:rPr>
          <w:sz w:val="22"/>
          <w:lang w:val="en-US"/>
        </w:rPr>
        <w:t xml:space="preserve"> =</w:t>
      </w:r>
      <w:r>
        <w:rPr>
          <w:sz w:val="22"/>
        </w:rPr>
        <w:t xml:space="preserve"> max(a+b/a-b)</w:t>
      </w:r>
      <w:r>
        <w:rPr>
          <w:sz w:val="22"/>
          <w:lang w:val="en-US"/>
        </w:rPr>
        <w:t>;</w:t>
      </w:r>
      <w:r>
        <w:rPr>
          <w:sz w:val="22"/>
          <w:lang w:val="en-US"/>
        </w:rPr>
        <w:tab/>
      </w:r>
      <w:r>
        <w:rPr>
          <w:sz w:val="22"/>
        </w:rPr>
        <w:t xml:space="preserve">care se va substitui în:   </w:t>
      </w:r>
      <w:r>
        <w:rPr>
          <w:b/>
          <w:sz w:val="22"/>
        </w:rPr>
        <w:t>x</w:t>
      </w:r>
      <w:r>
        <w:rPr>
          <w:b/>
          <w:sz w:val="22"/>
          <w:lang w:val="en-US"/>
        </w:rPr>
        <w:t xml:space="preserve"> = ( (</w:t>
      </w:r>
      <w:r>
        <w:rPr>
          <w:b/>
          <w:sz w:val="22"/>
        </w:rPr>
        <w:t xml:space="preserve"> (a+b)</w:t>
      </w:r>
      <w:r>
        <w:rPr>
          <w:b/>
          <w:sz w:val="22"/>
          <w:lang w:val="en-US"/>
        </w:rPr>
        <w:t xml:space="preserve"> &gt;</w:t>
      </w:r>
      <w:r>
        <w:rPr>
          <w:b/>
          <w:sz w:val="22"/>
        </w:rPr>
        <w:t xml:space="preserve"> (a-b)</w:t>
      </w:r>
      <w:r>
        <w:rPr>
          <w:b/>
          <w:sz w:val="22"/>
          <w:lang w:val="en-US"/>
        </w:rPr>
        <w:t xml:space="preserve"> ) ?</w:t>
      </w:r>
      <w:r>
        <w:rPr>
          <w:b/>
          <w:sz w:val="22"/>
        </w:rPr>
        <w:t xml:space="preserve"> (a+b)</w:t>
      </w:r>
      <w:r>
        <w:rPr>
          <w:b/>
          <w:sz w:val="22"/>
          <w:lang w:val="en-US"/>
        </w:rPr>
        <w:t xml:space="preserve"> :</w:t>
      </w:r>
      <w:r>
        <w:rPr>
          <w:b/>
          <w:sz w:val="22"/>
        </w:rPr>
        <w:t xml:space="preserve"> (a-b)</w:t>
      </w:r>
      <w:r>
        <w:rPr>
          <w:b/>
          <w:sz w:val="22"/>
          <w:lang w:val="en-US"/>
        </w:rPr>
        <w:t xml:space="preserve"> </w:t>
      </w:r>
      <w:r>
        <w:rPr>
          <w:b/>
          <w:sz w:val="22"/>
          <w:lang w:val="en-US"/>
        </w:rPr>
        <w:t>);</w:t>
      </w:r>
    </w:p>
    <w:p w:rsidR="00000000" w:rsidRDefault="007E2310">
      <w:pPr>
        <w:ind w:firstLine="426"/>
        <w:jc w:val="both"/>
        <w:rPr>
          <w:b/>
          <w:sz w:val="22"/>
        </w:rPr>
      </w:pPr>
      <w:r>
        <w:rPr>
          <w:sz w:val="22"/>
        </w:rPr>
        <w:t>Acesta este un mod avantajos de a defini unele operaţii, indiferent de tipul operanzilor. Practic, max(a,b) este o macroinstrucţiune; ea se poate folosi cu orice fel de operanzi (int,</w:t>
      </w:r>
      <w:r>
        <w:rPr>
          <w:b/>
          <w:sz w:val="22"/>
        </w:rPr>
        <w:t xml:space="preserve"> float, double).</w:t>
      </w:r>
      <w:r>
        <w:rPr>
          <w:sz w:val="22"/>
        </w:rPr>
        <w:t xml:space="preserve"> Dacă s-ar fi scris o funcţie, ar fi trebuit precizat,</w:t>
      </w:r>
      <w:r>
        <w:rPr>
          <w:sz w:val="22"/>
        </w:rPr>
        <w:t xml:space="preserve"> de fiecare dată tipul:</w:t>
      </w:r>
    </w:p>
    <w:p w:rsidR="00000000" w:rsidRDefault="007E2310">
      <w:pPr>
        <w:ind w:firstLine="426"/>
        <w:jc w:val="both"/>
        <w:rPr>
          <w:b/>
          <w:sz w:val="22"/>
        </w:rPr>
      </w:pPr>
      <w:r>
        <w:rPr>
          <w:b/>
          <w:sz w:val="22"/>
        </w:rPr>
        <w:t>int imax(int, int)</w:t>
      </w:r>
      <w:r>
        <w:rPr>
          <w:b/>
          <w:sz w:val="22"/>
          <w:lang w:val="en-US"/>
        </w:rPr>
        <w:t>;</w:t>
      </w:r>
    </w:p>
    <w:p w:rsidR="00000000" w:rsidRDefault="007E2310">
      <w:pPr>
        <w:ind w:firstLine="426"/>
        <w:jc w:val="both"/>
        <w:rPr>
          <w:sz w:val="22"/>
        </w:rPr>
      </w:pPr>
      <w:r>
        <w:rPr>
          <w:b/>
          <w:sz w:val="22"/>
        </w:rPr>
        <w:t>float fmax (float, float)</w:t>
      </w:r>
      <w:r>
        <w:rPr>
          <w:b/>
          <w:sz w:val="22"/>
          <w:lang w:val="en-US"/>
        </w:rPr>
        <w:t>;</w:t>
      </w:r>
    </w:p>
    <w:p w:rsidR="00000000" w:rsidRDefault="007E2310">
      <w:pPr>
        <w:ind w:firstLine="426"/>
        <w:jc w:val="both"/>
        <w:rPr>
          <w:b/>
          <w:sz w:val="22"/>
        </w:rPr>
      </w:pPr>
      <w:r>
        <w:rPr>
          <w:sz w:val="22"/>
        </w:rPr>
        <w:t xml:space="preserve">Macroinstrucţiunile de acest gen trebuie folosite cu atenţie: în definirea lui max, se observă că sau a sau b se evaluează de două ori: o dată în condiţie, şi a doua oară în expresiile </w:t>
      </w:r>
      <w:r>
        <w:rPr>
          <w:sz w:val="22"/>
        </w:rPr>
        <w:t>propriu-zise.</w:t>
      </w:r>
      <w:r>
        <w:rPr>
          <w:sz w:val="22"/>
          <w:lang w:val="en-US"/>
        </w:rPr>
        <w:t xml:space="preserve"> O</w:t>
      </w:r>
      <w:r>
        <w:rPr>
          <w:sz w:val="22"/>
        </w:rPr>
        <w:t xml:space="preserve"> construcţie de forma:</w:t>
      </w:r>
    </w:p>
    <w:p w:rsidR="00000000" w:rsidRDefault="007E2310">
      <w:pPr>
        <w:ind w:firstLine="426"/>
        <w:jc w:val="both"/>
        <w:rPr>
          <w:sz w:val="22"/>
        </w:rPr>
      </w:pPr>
      <w:r>
        <w:rPr>
          <w:b/>
          <w:sz w:val="22"/>
        </w:rPr>
        <w:t>x</w:t>
      </w:r>
      <w:r>
        <w:rPr>
          <w:b/>
          <w:sz w:val="22"/>
          <w:lang w:val="en-US"/>
        </w:rPr>
        <w:t xml:space="preserve"> =</w:t>
      </w:r>
      <w:r>
        <w:rPr>
          <w:b/>
          <w:sz w:val="22"/>
        </w:rPr>
        <w:t xml:space="preserve"> max(i++,j++)</w:t>
      </w:r>
      <w:r>
        <w:rPr>
          <w:b/>
          <w:sz w:val="22"/>
          <w:lang w:val="en-US"/>
        </w:rPr>
        <w:t xml:space="preserve"> ;    </w:t>
      </w:r>
      <w:r>
        <w:rPr>
          <w:sz w:val="22"/>
        </w:rPr>
        <w:t xml:space="preserve">va incrementa de două ori cea mai mare valoare dintre i şi j, datorită expandării de forma:      </w:t>
      </w:r>
      <w:r>
        <w:rPr>
          <w:b/>
          <w:sz w:val="22"/>
        </w:rPr>
        <w:t>x</w:t>
      </w:r>
      <w:r>
        <w:rPr>
          <w:b/>
          <w:sz w:val="22"/>
          <w:lang w:val="en-US"/>
        </w:rPr>
        <w:t xml:space="preserve"> = ( (</w:t>
      </w:r>
      <w:r>
        <w:rPr>
          <w:b/>
          <w:sz w:val="22"/>
        </w:rPr>
        <w:t xml:space="preserve"> (i++)</w:t>
      </w:r>
      <w:r>
        <w:rPr>
          <w:b/>
          <w:sz w:val="22"/>
          <w:lang w:val="en-US"/>
        </w:rPr>
        <w:t xml:space="preserve"> &gt;</w:t>
      </w:r>
      <w:r>
        <w:rPr>
          <w:b/>
          <w:sz w:val="22"/>
        </w:rPr>
        <w:t xml:space="preserve"> (j++)</w:t>
      </w:r>
      <w:r>
        <w:rPr>
          <w:b/>
          <w:sz w:val="22"/>
          <w:lang w:val="en-US"/>
        </w:rPr>
        <w:t xml:space="preserve"> ) ?</w:t>
      </w:r>
      <w:r>
        <w:rPr>
          <w:b/>
          <w:sz w:val="22"/>
        </w:rPr>
        <w:t xml:space="preserve"> (i++)</w:t>
      </w:r>
      <w:r>
        <w:rPr>
          <w:b/>
          <w:sz w:val="22"/>
          <w:lang w:val="en-US"/>
        </w:rPr>
        <w:t xml:space="preserve"> :</w:t>
      </w:r>
      <w:r>
        <w:rPr>
          <w:b/>
          <w:sz w:val="22"/>
        </w:rPr>
        <w:t xml:space="preserve"> (j++)</w:t>
      </w:r>
      <w:r>
        <w:rPr>
          <w:b/>
          <w:sz w:val="22"/>
          <w:lang w:val="en-US"/>
        </w:rPr>
        <w:t xml:space="preserve"> );</w:t>
      </w:r>
    </w:p>
    <w:p w:rsidR="00000000" w:rsidRDefault="007E2310">
      <w:pPr>
        <w:ind w:firstLine="426"/>
        <w:jc w:val="both"/>
        <w:rPr>
          <w:b/>
          <w:sz w:val="22"/>
        </w:rPr>
      </w:pPr>
      <w:r>
        <w:rPr>
          <w:sz w:val="22"/>
        </w:rPr>
        <w:t>Trebuie acordată atenţie şi definirii propriu-zise. Se r</w:t>
      </w:r>
      <w:r>
        <w:rPr>
          <w:sz w:val="22"/>
        </w:rPr>
        <w:t>ecomandă să se pună paranteze la fiecare subexpresie. De exemplu, dacă se defineşte:</w:t>
      </w:r>
    </w:p>
    <w:p w:rsidR="00000000" w:rsidRDefault="007E2310">
      <w:pPr>
        <w:ind w:firstLine="426"/>
        <w:jc w:val="both"/>
        <w:rPr>
          <w:b/>
          <w:sz w:val="22"/>
        </w:rPr>
      </w:pPr>
      <w:r>
        <w:rPr>
          <w:b/>
          <w:sz w:val="22"/>
        </w:rPr>
        <w:t>#define squaze(x) x</w:t>
      </w:r>
      <w:r>
        <w:rPr>
          <w:b/>
          <w:sz w:val="22"/>
          <w:lang w:val="en-US"/>
        </w:rPr>
        <w:t xml:space="preserve"> *</w:t>
      </w:r>
      <w:r>
        <w:rPr>
          <w:b/>
          <w:sz w:val="22"/>
        </w:rPr>
        <w:t xml:space="preserve"> x     </w:t>
      </w:r>
      <w:r>
        <w:rPr>
          <w:sz w:val="22"/>
        </w:rPr>
        <w:t>şi se consideră apelul de macro:</w:t>
      </w:r>
    </w:p>
    <w:p w:rsidR="00000000" w:rsidRDefault="007E2310">
      <w:pPr>
        <w:ind w:firstLine="426"/>
        <w:jc w:val="both"/>
        <w:rPr>
          <w:b/>
          <w:sz w:val="22"/>
        </w:rPr>
      </w:pPr>
      <w:r>
        <w:rPr>
          <w:b/>
          <w:sz w:val="22"/>
        </w:rPr>
        <w:t>t</w:t>
      </w:r>
      <w:r>
        <w:rPr>
          <w:b/>
          <w:sz w:val="22"/>
          <w:lang w:val="en-US"/>
        </w:rPr>
        <w:t xml:space="preserve"> =</w:t>
      </w:r>
      <w:r>
        <w:rPr>
          <w:b/>
          <w:sz w:val="22"/>
        </w:rPr>
        <w:t xml:space="preserve"> squaze(a+1)</w:t>
      </w:r>
      <w:r>
        <w:rPr>
          <w:b/>
          <w:sz w:val="22"/>
          <w:lang w:val="en-US"/>
        </w:rPr>
        <w:t xml:space="preserve">;                  </w:t>
      </w:r>
      <w:r>
        <w:rPr>
          <w:sz w:val="22"/>
        </w:rPr>
        <w:t>acesta se va expanda în:</w:t>
      </w:r>
    </w:p>
    <w:p w:rsidR="00000000" w:rsidRDefault="007E2310">
      <w:pPr>
        <w:ind w:firstLine="426"/>
        <w:jc w:val="both"/>
        <w:rPr>
          <w:b/>
          <w:sz w:val="22"/>
        </w:rPr>
      </w:pPr>
      <w:r>
        <w:rPr>
          <w:b/>
          <w:sz w:val="22"/>
        </w:rPr>
        <w:t>t</w:t>
      </w:r>
      <w:r>
        <w:rPr>
          <w:b/>
          <w:sz w:val="22"/>
          <w:lang w:val="en-US"/>
        </w:rPr>
        <w:t xml:space="preserve"> =</w:t>
      </w:r>
      <w:r>
        <w:rPr>
          <w:b/>
          <w:sz w:val="22"/>
        </w:rPr>
        <w:t xml:space="preserve"> a+1*a+1;</w:t>
      </w:r>
      <w:r>
        <w:rPr>
          <w:b/>
          <w:sz w:val="22"/>
        </w:rPr>
        <w:tab/>
      </w:r>
      <w:r>
        <w:rPr>
          <w:b/>
          <w:sz w:val="22"/>
        </w:rPr>
        <w:tab/>
      </w:r>
      <w:r>
        <w:rPr>
          <w:sz w:val="22"/>
        </w:rPr>
        <w:t xml:space="preserve">ceea ce este diferit de (a+1)*(a+1). </w:t>
      </w:r>
      <w:r>
        <w:rPr>
          <w:sz w:val="22"/>
        </w:rPr>
        <w:t>Corect este:</w:t>
      </w:r>
    </w:p>
    <w:p w:rsidR="00000000" w:rsidRDefault="007E2310">
      <w:pPr>
        <w:ind w:firstLine="426"/>
        <w:jc w:val="both"/>
        <w:rPr>
          <w:sz w:val="22"/>
        </w:rPr>
      </w:pPr>
      <w:r>
        <w:rPr>
          <w:b/>
          <w:sz w:val="22"/>
        </w:rPr>
        <w:t>#define square(x)</w:t>
      </w:r>
      <w:r>
        <w:rPr>
          <w:b/>
          <w:sz w:val="22"/>
          <w:lang w:val="en-US"/>
        </w:rPr>
        <w:t xml:space="preserve">  (</w:t>
      </w:r>
      <w:r>
        <w:rPr>
          <w:b/>
          <w:sz w:val="22"/>
        </w:rPr>
        <w:t>(x)</w:t>
      </w:r>
      <w:r>
        <w:rPr>
          <w:b/>
          <w:sz w:val="22"/>
          <w:lang w:val="en-US"/>
        </w:rPr>
        <w:t>*</w:t>
      </w:r>
      <w:r>
        <w:rPr>
          <w:b/>
          <w:sz w:val="22"/>
        </w:rPr>
        <w:t>(x)</w:t>
      </w:r>
      <w:r>
        <w:rPr>
          <w:b/>
          <w:sz w:val="22"/>
          <w:lang w:val="en-US"/>
        </w:rPr>
        <w:t>)</w:t>
      </w:r>
    </w:p>
    <w:p w:rsidR="00000000" w:rsidRDefault="007E2310">
      <w:pPr>
        <w:ind w:firstLine="426"/>
        <w:jc w:val="both"/>
        <w:rPr>
          <w:sz w:val="22"/>
        </w:rPr>
      </w:pPr>
      <w:r>
        <w:rPr>
          <w:sz w:val="22"/>
        </w:rPr>
        <w:t>Directivele nu sunt instrucţiuni deci ele nu se termină cu</w:t>
      </w:r>
      <w:r>
        <w:rPr>
          <w:sz w:val="22"/>
          <w:lang w:val="en-US"/>
        </w:rPr>
        <w:t xml:space="preserve"> ;.</w:t>
      </w:r>
    </w:p>
    <w:p w:rsidR="00000000" w:rsidRDefault="007E2310">
      <w:pPr>
        <w:tabs>
          <w:tab w:val="left" w:pos="5245"/>
        </w:tabs>
        <w:ind w:firstLine="426"/>
        <w:jc w:val="both"/>
        <w:rPr>
          <w:sz w:val="22"/>
        </w:rPr>
      </w:pPr>
      <w:r>
        <w:rPr>
          <w:sz w:val="22"/>
        </w:rPr>
        <w:t>Cu toate aceste limitări, macroinstrucţiunile sunt utile. Unele din funcţiile de bibliotecă sunt implementate ca macroinstrucţiuni</w:t>
      </w:r>
      <w:r>
        <w:rPr>
          <w:b/>
          <w:sz w:val="22"/>
        </w:rPr>
        <w:t xml:space="preserve"> (#define</w:t>
      </w:r>
      <w:r>
        <w:rPr>
          <w:sz w:val="22"/>
        </w:rPr>
        <w:t xml:space="preserve"> cu parametri</w:t>
      </w:r>
      <w:r>
        <w:rPr>
          <w:sz w:val="22"/>
        </w:rPr>
        <w:t>). Când folosim aceste funcţii nu ştim dacă sunt funcţii propriu-zise sau macroinstrucţiuni.</w:t>
      </w:r>
    </w:p>
    <w:p w:rsidR="00000000" w:rsidRDefault="007E2310">
      <w:pPr>
        <w:tabs>
          <w:tab w:val="left" w:pos="5245"/>
        </w:tabs>
        <w:ind w:firstLine="426"/>
        <w:jc w:val="both"/>
        <w:rPr>
          <w:sz w:val="22"/>
        </w:rPr>
      </w:pPr>
      <w:r>
        <w:rPr>
          <w:sz w:val="22"/>
        </w:rPr>
        <w:t>Macrodefiniţiile pot schimba chiar cuvinte cheie ale limbajului dar acest lucru nu este recomandabil.</w:t>
      </w:r>
      <w:r>
        <w:rPr>
          <w:sz w:val="22"/>
          <w:lang w:val="en-US"/>
        </w:rPr>
        <w:t xml:space="preserve">    </w:t>
      </w:r>
    </w:p>
    <w:p w:rsidR="00000000" w:rsidRDefault="007E2310">
      <w:pPr>
        <w:tabs>
          <w:tab w:val="left" w:pos="5245"/>
        </w:tabs>
        <w:ind w:firstLine="426"/>
        <w:jc w:val="both"/>
        <w:rPr>
          <w:b/>
          <w:sz w:val="22"/>
        </w:rPr>
      </w:pPr>
      <w:r>
        <w:rPr>
          <w:sz w:val="22"/>
        </w:rPr>
        <w:t>Iată două exemple foarte utile de macroinstrucţiuni:</w:t>
      </w:r>
      <w:r>
        <w:rPr>
          <w:sz w:val="22"/>
          <w:lang w:val="en-US"/>
        </w:rPr>
        <w:t xml:space="preserve">  </w:t>
      </w:r>
    </w:p>
    <w:p w:rsidR="00000000" w:rsidRDefault="007E2310">
      <w:pPr>
        <w:pStyle w:val="FR1"/>
        <w:tabs>
          <w:tab w:val="left" w:pos="5245"/>
        </w:tabs>
        <w:spacing w:before="0"/>
        <w:ind w:firstLine="426"/>
        <w:jc w:val="both"/>
        <w:rPr>
          <w:rFonts w:ascii="Times New Roman" w:hAnsi="Times New Roman" w:cs="Times New Roman"/>
          <w:b/>
          <w:sz w:val="22"/>
          <w:lang w:val="en-US"/>
        </w:rPr>
      </w:pPr>
      <w:r>
        <w:rPr>
          <w:rFonts w:ascii="Times New Roman" w:hAnsi="Times New Roman" w:cs="Times New Roman"/>
          <w:b/>
          <w:sz w:val="22"/>
        </w:rPr>
        <w:t>#d</w:t>
      </w:r>
      <w:r>
        <w:rPr>
          <w:rFonts w:ascii="Times New Roman" w:hAnsi="Times New Roman" w:cs="Times New Roman"/>
          <w:b/>
          <w:sz w:val="22"/>
        </w:rPr>
        <w:t>efine NREL(array) (sizeof(array)</w:t>
      </w:r>
      <w:r>
        <w:rPr>
          <w:rFonts w:ascii="Times New Roman" w:hAnsi="Times New Roman" w:cs="Times New Roman"/>
          <w:b/>
          <w:sz w:val="22"/>
          <w:lang w:val="en-US"/>
        </w:rPr>
        <w:t>/</w:t>
      </w:r>
      <w:r>
        <w:rPr>
          <w:rFonts w:ascii="Times New Roman" w:hAnsi="Times New Roman" w:cs="Times New Roman"/>
          <w:b/>
          <w:sz w:val="22"/>
        </w:rPr>
        <w:t>(sizeof(array</w:t>
      </w:r>
      <w:r>
        <w:rPr>
          <w:rFonts w:ascii="Times New Roman" w:hAnsi="Times New Roman" w:cs="Times New Roman"/>
          <w:b/>
          <w:sz w:val="22"/>
          <w:lang w:val="en-US"/>
        </w:rPr>
        <w:t>[0]))</w:t>
      </w:r>
    </w:p>
    <w:p w:rsidR="00000000" w:rsidRDefault="007E2310">
      <w:pPr>
        <w:pStyle w:val="FR1"/>
        <w:tabs>
          <w:tab w:val="left" w:pos="5245"/>
        </w:tabs>
        <w:spacing w:before="0"/>
        <w:ind w:firstLine="426"/>
        <w:jc w:val="both"/>
        <w:rPr>
          <w:sz w:val="22"/>
        </w:rPr>
      </w:pPr>
      <w:r>
        <w:rPr>
          <w:rFonts w:ascii="Times New Roman" w:hAnsi="Times New Roman" w:cs="Times New Roman"/>
          <w:b/>
          <w:sz w:val="22"/>
          <w:lang w:val="en-US"/>
        </w:rPr>
        <w:t xml:space="preserve"> </w:t>
      </w:r>
      <w:r>
        <w:rPr>
          <w:rFonts w:ascii="Times New Roman" w:hAnsi="Times New Roman" w:cs="Times New Roman"/>
          <w:b/>
          <w:sz w:val="22"/>
        </w:rPr>
        <w:t>#define SIZE(array)  (sizeof(array</w:t>
      </w:r>
      <w:r>
        <w:rPr>
          <w:rFonts w:ascii="Times New Roman" w:hAnsi="Times New Roman" w:cs="Times New Roman"/>
          <w:b/>
          <w:sz w:val="22"/>
          <w:lang w:val="en-US"/>
        </w:rPr>
        <w:t>[0]))</w:t>
      </w:r>
    </w:p>
    <w:p w:rsidR="00000000" w:rsidRDefault="007E2310">
      <w:pPr>
        <w:tabs>
          <w:tab w:val="left" w:pos="5245"/>
        </w:tabs>
        <w:spacing w:before="180"/>
        <w:ind w:firstLine="426"/>
        <w:jc w:val="both"/>
        <w:rPr>
          <w:sz w:val="22"/>
        </w:rPr>
      </w:pPr>
      <w:r>
        <w:rPr>
          <w:sz w:val="22"/>
        </w:rPr>
        <w:t>Ele vor da numărul de elemente şi, respectiv, dimensiunea unui element al unui tablou, indiferent de tipul de bază al tabloului.</w:t>
      </w:r>
    </w:p>
    <w:p w:rsidR="00000000" w:rsidRDefault="007E2310">
      <w:pPr>
        <w:tabs>
          <w:tab w:val="left" w:pos="5245"/>
        </w:tabs>
        <w:ind w:firstLine="360"/>
        <w:jc w:val="both"/>
        <w:rPr>
          <w:sz w:val="22"/>
          <w:lang w:val="ro-RO"/>
        </w:rPr>
      </w:pPr>
      <w:r>
        <w:rPr>
          <w:sz w:val="22"/>
        </w:rPr>
        <w:t>Există şi alte directive (de compi</w:t>
      </w:r>
      <w:r>
        <w:rPr>
          <w:sz w:val="22"/>
        </w:rPr>
        <w:t>lare condiţionată, etc.), multe din ele fiind specifice diverselor implementări (vezi anexa care conţine manualul de referinţă).</w:t>
      </w:r>
    </w:p>
    <w:p w:rsidR="00000000" w:rsidRDefault="007E2310">
      <w:pPr>
        <w:rPr>
          <w:sz w:val="22"/>
          <w:lang w:val="ro-RO"/>
        </w:rPr>
      </w:pPr>
    </w:p>
    <w:p w:rsidR="00000000" w:rsidRDefault="007E2310">
      <w:pPr>
        <w:pStyle w:val="HTMLPreformatted"/>
        <w:ind w:firstLine="284"/>
        <w:jc w:val="both"/>
        <w:rPr>
          <w:sz w:val="22"/>
          <w:lang w:val="ro-RO"/>
        </w:rPr>
      </w:pPr>
      <w:r>
        <w:rPr>
          <w:rFonts w:ascii="Times New Roman" w:hAnsi="Times New Roman" w:cs="Times New Roman"/>
          <w:b/>
          <w:sz w:val="22"/>
          <w:u w:val="single"/>
          <w:lang w:val="ro-RO"/>
        </w:rPr>
        <w:t>Macro</w:t>
      </w:r>
      <w:r>
        <w:rPr>
          <w:rFonts w:ascii="Times New Roman" w:hAnsi="Times New Roman" w:cs="Times New Roman"/>
          <w:sz w:val="22"/>
          <w:u w:val="single"/>
          <w:lang w:val="ro-RO"/>
        </w:rPr>
        <w:t>-uri</w:t>
      </w:r>
      <w:r>
        <w:rPr>
          <w:rFonts w:ascii="Times New Roman" w:hAnsi="Times New Roman" w:cs="Times New Roman"/>
          <w:sz w:val="22"/>
          <w:lang w:val="ro-RO"/>
        </w:rPr>
        <w:t xml:space="preserve"> în C. În C se mai pune la dispozitie fisierul header  care conţine o multime de </w:t>
      </w:r>
      <w:r>
        <w:rPr>
          <w:rFonts w:ascii="Times New Roman" w:hAnsi="Times New Roman" w:cs="Times New Roman"/>
          <w:sz w:val="22"/>
          <w:u w:val="single"/>
          <w:lang w:val="ro-RO"/>
        </w:rPr>
        <w:t>macro-uri</w:t>
      </w:r>
      <w:r>
        <w:rPr>
          <w:rFonts w:ascii="Times New Roman" w:hAnsi="Times New Roman" w:cs="Times New Roman"/>
          <w:sz w:val="22"/>
          <w:lang w:val="ro-RO"/>
        </w:rPr>
        <w:t xml:space="preserve"> (definitii) folosite pentr</w:t>
      </w:r>
      <w:r>
        <w:rPr>
          <w:rFonts w:ascii="Times New Roman" w:hAnsi="Times New Roman" w:cs="Times New Roman"/>
          <w:sz w:val="22"/>
          <w:lang w:val="ro-RO"/>
        </w:rPr>
        <w:t xml:space="preserve">u testarea caracterelor si o multime de prototipuri de Funcţii ce sunt folosite pentru conversia caracterelor.  In tabelul de mai jos prezentam o lista de macro-uri folosite la testarea caracterelor. Aceste macro-uri iau ca argument o variabila de tip int </w:t>
      </w:r>
      <w:r>
        <w:rPr>
          <w:rFonts w:ascii="Times New Roman" w:hAnsi="Times New Roman" w:cs="Times New Roman"/>
          <w:sz w:val="22"/>
          <w:lang w:val="ro-RO"/>
        </w:rPr>
        <w:t>si returneaza o valoare de tip int (zero=false, diferit de zero=true).</w:t>
      </w:r>
    </w:p>
    <w:p w:rsidR="00000000" w:rsidRDefault="007E2310">
      <w:pPr>
        <w:pStyle w:val="Heading3"/>
        <w:ind w:left="360" w:firstLine="0"/>
        <w:jc w:val="both"/>
        <w:rPr>
          <w:sz w:val="22"/>
          <w:lang w:val="ro-RO"/>
        </w:rPr>
      </w:pPr>
      <w:r>
        <w:rPr>
          <w:sz w:val="22"/>
          <w:lang w:val="ro-RO"/>
        </w:rPr>
        <w:t>Biblioteca &lt;ctype.h&gt;</w:t>
      </w:r>
    </w:p>
    <w:p w:rsidR="00000000" w:rsidRDefault="007E2310">
      <w:pPr>
        <w:ind w:left="720"/>
        <w:jc w:val="both"/>
        <w:rPr>
          <w:sz w:val="22"/>
          <w:lang w:val="ro-RO"/>
        </w:rPr>
      </w:pPr>
      <w:r>
        <w:rPr>
          <w:b/>
          <w:sz w:val="22"/>
          <w:lang w:val="ro-RO"/>
        </w:rPr>
        <w:t>int isprint(int c)</w:t>
      </w:r>
      <w:r>
        <w:rPr>
          <w:sz w:val="22"/>
          <w:lang w:val="ro-RO"/>
        </w:rPr>
        <w:t xml:space="preserve"> – verifică dacă caracterul c este printabil.</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Macro            |  </w:t>
      </w:r>
      <w:r>
        <w:rPr>
          <w:rFonts w:ascii="Times New Roman" w:hAnsi="Times New Roman" w:cs="Times New Roman"/>
          <w:sz w:val="22"/>
          <w:lang w:val="ro-RO"/>
        </w:rPr>
        <w:t xml:space="preserve"> Se returneaza </w:t>
      </w:r>
      <w:r>
        <w:rPr>
          <w:rFonts w:ascii="Times New Roman" w:hAnsi="Times New Roman" w:cs="Times New Roman"/>
          <w:sz w:val="22"/>
          <w:u w:val="single"/>
          <w:lang w:val="ro-RO"/>
        </w:rPr>
        <w:t>true (diferit de zero)</w:t>
      </w:r>
      <w:r>
        <w:rPr>
          <w:rFonts w:ascii="Times New Roman" w:hAnsi="Times New Roman" w:cs="Times New Roman"/>
          <w:sz w:val="22"/>
          <w:lang w:val="ro-RO"/>
        </w:rPr>
        <w:t xml:space="preserve"> daca    |</w:t>
      </w:r>
    </w:p>
    <w:p w:rsidR="00000000" w:rsidRDefault="007E2310">
      <w:pPr>
        <w:pStyle w:val="HTMLPreformatted"/>
        <w:jc w:val="both"/>
        <w:rPr>
          <w:rFonts w:ascii="Times New Roman" w:hAnsi="Times New Roman" w:cs="Times New Roman"/>
          <w:b/>
          <w:sz w:val="22"/>
          <w:lang w:val="ro-RO"/>
        </w:rPr>
      </w:pPr>
      <w:r>
        <w:rPr>
          <w:rFonts w:ascii="Times New Roman" w:hAnsi="Times New Roman" w:cs="Times New Roman"/>
          <w:sz w:val="22"/>
          <w:lang w:val="ro-RO"/>
        </w:rPr>
        <w:t>------------------------------------------------------------------------</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isalpha(c)</w:t>
      </w:r>
      <w:r>
        <w:rPr>
          <w:rFonts w:ascii="Times New Roman" w:hAnsi="Times New Roman" w:cs="Times New Roman"/>
          <w:sz w:val="22"/>
          <w:lang w:val="ro-RO"/>
        </w:rPr>
        <w:t xml:space="preserve">                    c este litera</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b/>
          <w:sz w:val="22"/>
          <w:lang w:val="ro-RO"/>
        </w:rPr>
        <w:t xml:space="preserve">isupper(c) </w:t>
      </w:r>
      <w:r>
        <w:rPr>
          <w:rFonts w:ascii="Times New Roman" w:hAnsi="Times New Roman" w:cs="Times New Roman"/>
          <w:sz w:val="22"/>
          <w:lang w:val="ro-RO"/>
        </w:rPr>
        <w:t xml:space="preserve">                 c este litera majuscula</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b/>
          <w:sz w:val="22"/>
          <w:lang w:val="ro-RO"/>
        </w:rPr>
        <w:t>islower(c)</w:t>
      </w:r>
      <w:r>
        <w:rPr>
          <w:rFonts w:ascii="Times New Roman" w:hAnsi="Times New Roman" w:cs="Times New Roman"/>
          <w:sz w:val="22"/>
          <w:lang w:val="ro-RO"/>
        </w:rPr>
        <w:t xml:space="preserve">                  c </w:t>
      </w:r>
      <w:r>
        <w:rPr>
          <w:rFonts w:ascii="Times New Roman" w:hAnsi="Times New Roman" w:cs="Times New Roman"/>
          <w:sz w:val="22"/>
          <w:lang w:val="ro-RO"/>
        </w:rPr>
        <w:t>este litera mica</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b/>
          <w:sz w:val="22"/>
          <w:lang w:val="ro-RO"/>
        </w:rPr>
        <w:t xml:space="preserve">isdigit(c) </w:t>
      </w:r>
      <w:r>
        <w:rPr>
          <w:rFonts w:ascii="Times New Roman" w:hAnsi="Times New Roman" w:cs="Times New Roman"/>
          <w:sz w:val="22"/>
          <w:lang w:val="ro-RO"/>
        </w:rPr>
        <w:t xml:space="preserve">                   c este cifra</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b/>
          <w:sz w:val="22"/>
          <w:lang w:val="ro-RO"/>
        </w:rPr>
        <w:t>isalnum(c)</w:t>
      </w:r>
      <w:r>
        <w:rPr>
          <w:rFonts w:ascii="Times New Roman" w:hAnsi="Times New Roman" w:cs="Times New Roman"/>
          <w:sz w:val="22"/>
          <w:lang w:val="ro-RO"/>
        </w:rPr>
        <w:t xml:space="preserve">                c este litera sau cifra</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b/>
          <w:sz w:val="22"/>
          <w:lang w:val="ro-RO"/>
        </w:rPr>
        <w:t>isxdigit(c)</w:t>
      </w:r>
      <w:r>
        <w:rPr>
          <w:rFonts w:ascii="Times New Roman" w:hAnsi="Times New Roman" w:cs="Times New Roman"/>
          <w:sz w:val="22"/>
          <w:lang w:val="ro-RO"/>
        </w:rPr>
        <w:t xml:space="preserve">                 c este cifra hexazecimala</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b/>
          <w:sz w:val="22"/>
          <w:lang w:val="ro-RO"/>
        </w:rPr>
        <w:t>isspace(c)</w:t>
      </w:r>
      <w:r>
        <w:rPr>
          <w:rFonts w:ascii="Times New Roman" w:hAnsi="Times New Roman" w:cs="Times New Roman"/>
          <w:sz w:val="22"/>
          <w:lang w:val="ro-RO"/>
        </w:rPr>
        <w:t xml:space="preserve">                 c este caracter spatiu</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b/>
          <w:sz w:val="22"/>
          <w:lang w:val="ro-RO"/>
        </w:rPr>
        <w:t xml:space="preserve">ispunct(c) </w:t>
      </w:r>
      <w:r>
        <w:rPr>
          <w:rFonts w:ascii="Times New Roman" w:hAnsi="Times New Roman" w:cs="Times New Roman"/>
          <w:sz w:val="22"/>
          <w:lang w:val="ro-RO"/>
        </w:rPr>
        <w:t xml:space="preserve">              c e</w:t>
      </w:r>
      <w:r>
        <w:rPr>
          <w:rFonts w:ascii="Times New Roman" w:hAnsi="Times New Roman" w:cs="Times New Roman"/>
          <w:sz w:val="22"/>
          <w:lang w:val="ro-RO"/>
        </w:rPr>
        <w:t>ste semn de punctuatie</w:t>
      </w:r>
    </w:p>
    <w:p w:rsidR="00000000" w:rsidRDefault="007E2310">
      <w:pPr>
        <w:pStyle w:val="HTMLPreformatted"/>
        <w:jc w:val="both"/>
        <w:rPr>
          <w:rFonts w:ascii="Times New Roman" w:hAnsi="Times New Roman" w:cs="Times New Roman"/>
          <w:b/>
          <w:sz w:val="22"/>
          <w:lang w:val="ro-RO"/>
        </w:rPr>
      </w:pPr>
      <w:r>
        <w:rPr>
          <w:rFonts w:ascii="Times New Roman" w:hAnsi="Times New Roman" w:cs="Times New Roman"/>
          <w:sz w:val="22"/>
          <w:lang w:val="ro-RO"/>
        </w:rPr>
        <w:t xml:space="preserve">   </w:t>
      </w:r>
      <w:r>
        <w:rPr>
          <w:rFonts w:ascii="Times New Roman" w:hAnsi="Times New Roman" w:cs="Times New Roman"/>
          <w:b/>
          <w:sz w:val="22"/>
          <w:lang w:val="ro-RO"/>
        </w:rPr>
        <w:t xml:space="preserve">isprint(c) </w:t>
      </w:r>
      <w:r>
        <w:rPr>
          <w:rFonts w:ascii="Times New Roman" w:hAnsi="Times New Roman" w:cs="Times New Roman"/>
          <w:sz w:val="22"/>
          <w:lang w:val="ro-RO"/>
        </w:rPr>
        <w:t xml:space="preserve">                c este caracter tiparibil</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isgraph(c)</w:t>
      </w:r>
      <w:r>
        <w:rPr>
          <w:rFonts w:ascii="Times New Roman" w:hAnsi="Times New Roman" w:cs="Times New Roman"/>
          <w:sz w:val="22"/>
          <w:lang w:val="ro-RO"/>
        </w:rPr>
        <w:t xml:space="preserve">               c este tiparibil, dar diferit de spatiu</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b/>
          <w:sz w:val="22"/>
          <w:lang w:val="ro-RO"/>
        </w:rPr>
        <w:t>iscntrl(c)</w:t>
      </w:r>
      <w:r>
        <w:rPr>
          <w:rFonts w:ascii="Times New Roman" w:hAnsi="Times New Roman" w:cs="Times New Roman"/>
          <w:sz w:val="22"/>
          <w:lang w:val="ro-RO"/>
        </w:rPr>
        <w:t xml:space="preserve">                 c este caracter de control          </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b/>
          <w:sz w:val="22"/>
          <w:lang w:val="ro-RO"/>
        </w:rPr>
        <w:t>isascii(c)</w:t>
      </w:r>
      <w:r>
        <w:rPr>
          <w:rFonts w:ascii="Times New Roman" w:hAnsi="Times New Roman" w:cs="Times New Roman"/>
          <w:sz w:val="22"/>
          <w:lang w:val="ro-RO"/>
        </w:rPr>
        <w:t xml:space="preserve">                   c este cod</w:t>
      </w:r>
      <w:r>
        <w:rPr>
          <w:rFonts w:ascii="Times New Roman" w:hAnsi="Times New Roman" w:cs="Times New Roman"/>
          <w:sz w:val="22"/>
          <w:lang w:val="ro-RO"/>
        </w:rPr>
        <w:t xml:space="preserve"> ASCII    </w:t>
      </w:r>
    </w:p>
    <w:p w:rsidR="00000000" w:rsidRDefault="007E2310">
      <w:pPr>
        <w:pStyle w:val="HTMLPreformatted"/>
        <w:jc w:val="both"/>
        <w:rPr>
          <w:rFonts w:ascii="Times New Roman" w:hAnsi="Times New Roman" w:cs="Times New Roman"/>
          <w:b/>
          <w:sz w:val="22"/>
          <w:lang w:val="ro-RO"/>
        </w:rPr>
      </w:pPr>
      <w:r>
        <w:rPr>
          <w:rFonts w:ascii="Times New Roman" w:hAnsi="Times New Roman" w:cs="Times New Roman"/>
          <w:sz w:val="22"/>
          <w:lang w:val="ro-RO"/>
        </w:rPr>
        <w:t>--------------------------------------------------------------------</w:t>
      </w:r>
    </w:p>
    <w:p w:rsidR="00000000" w:rsidRDefault="007E2310">
      <w:pPr>
        <w:pStyle w:val="HTMLPreformatted"/>
        <w:ind w:firstLine="284"/>
        <w:jc w:val="both"/>
        <w:rPr>
          <w:rFonts w:ascii="Times New Roman" w:hAnsi="Times New Roman" w:cs="Times New Roman"/>
          <w:b/>
          <w:sz w:val="22"/>
          <w:lang w:val="ro-RO"/>
        </w:rPr>
      </w:pPr>
      <w:r>
        <w:rPr>
          <w:rFonts w:ascii="Times New Roman" w:hAnsi="Times New Roman" w:cs="Times New Roman"/>
          <w:b/>
          <w:sz w:val="22"/>
          <w:lang w:val="ro-RO"/>
        </w:rPr>
        <w:t>toupper(c)</w:t>
      </w:r>
      <w:r>
        <w:rPr>
          <w:rFonts w:ascii="Times New Roman" w:hAnsi="Times New Roman" w:cs="Times New Roman"/>
          <w:sz w:val="22"/>
          <w:lang w:val="ro-RO"/>
        </w:rPr>
        <w:t xml:space="preserve">            schimba c din litera mica in majuscula</w:t>
      </w:r>
    </w:p>
    <w:p w:rsidR="00000000" w:rsidRDefault="007E2310">
      <w:pPr>
        <w:pStyle w:val="HTMLPreformatted"/>
        <w:jc w:val="both"/>
        <w:rPr>
          <w:rFonts w:ascii="Times New Roman" w:hAnsi="Times New Roman" w:cs="Times New Roman"/>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tolower(c)</w:t>
      </w:r>
      <w:r>
        <w:rPr>
          <w:rFonts w:ascii="Times New Roman" w:hAnsi="Times New Roman" w:cs="Times New Roman"/>
          <w:sz w:val="22"/>
          <w:lang w:val="ro-RO"/>
        </w:rPr>
        <w:t xml:space="preserve">         schimba c din majuscula in litera mica</w:t>
      </w:r>
    </w:p>
    <w:p w:rsidR="00000000" w:rsidRDefault="007E2310">
      <w:pPr>
        <w:pStyle w:val="HTMLPreformatted"/>
        <w:jc w:val="both"/>
        <w:rPr>
          <w:sz w:val="22"/>
        </w:rPr>
      </w:pPr>
      <w:r>
        <w:rPr>
          <w:rFonts w:ascii="Times New Roman" w:hAnsi="Times New Roman" w:cs="Times New Roman"/>
          <w:sz w:val="22"/>
          <w:lang w:val="ro-RO"/>
        </w:rPr>
        <w:t xml:space="preserve">   </w:t>
      </w:r>
      <w:r>
        <w:rPr>
          <w:rFonts w:ascii="Times New Roman" w:hAnsi="Times New Roman" w:cs="Times New Roman"/>
          <w:b/>
          <w:sz w:val="22"/>
          <w:lang w:val="ro-RO"/>
        </w:rPr>
        <w:t>toascii(c)</w:t>
      </w:r>
      <w:r>
        <w:rPr>
          <w:rFonts w:ascii="Times New Roman" w:hAnsi="Times New Roman" w:cs="Times New Roman"/>
          <w:sz w:val="22"/>
          <w:lang w:val="ro-RO"/>
        </w:rPr>
        <w:t xml:space="preserve">           schimba c cu codul ASCII</w:t>
      </w:r>
    </w:p>
    <w:p w:rsidR="00000000" w:rsidRDefault="007E2310">
      <w:pPr>
        <w:pStyle w:val="BodyText"/>
        <w:ind w:firstLine="284"/>
        <w:rPr>
          <w:sz w:val="22"/>
        </w:rPr>
      </w:pPr>
      <w:r>
        <w:rPr>
          <w:sz w:val="22"/>
        </w:rPr>
        <w:t>Exemp</w:t>
      </w:r>
      <w:r>
        <w:rPr>
          <w:sz w:val="22"/>
        </w:rPr>
        <w:t>lu: Funcţia lower converteşte literele mari din setul de caractere ASCII în litere mici. Dacă lower primeşte un caracter care nu este o literă mare atunci îl returnează neschimbat.</w:t>
      </w:r>
    </w:p>
    <w:p w:rsidR="00000000" w:rsidRDefault="007E2310">
      <w:pPr>
        <w:pStyle w:val="List"/>
        <w:ind w:left="0" w:firstLine="0"/>
        <w:jc w:val="both"/>
        <w:rPr>
          <w:sz w:val="22"/>
          <w:lang w:val="ro-RO"/>
        </w:rPr>
      </w:pPr>
      <w:r>
        <w:rPr>
          <w:sz w:val="22"/>
          <w:lang w:val="ro-RO"/>
        </w:rPr>
        <w:tab/>
        <w:t>lower(int c) {</w:t>
      </w:r>
    </w:p>
    <w:p w:rsidR="00000000" w:rsidRDefault="007E2310">
      <w:pPr>
        <w:pStyle w:val="List"/>
        <w:ind w:left="0" w:firstLine="0"/>
        <w:jc w:val="both"/>
        <w:rPr>
          <w:sz w:val="22"/>
        </w:rPr>
      </w:pPr>
      <w:r>
        <w:rPr>
          <w:sz w:val="22"/>
          <w:lang w:val="ro-RO"/>
        </w:rPr>
        <w:tab/>
        <w:t xml:space="preserve">if (c&gt;='A' &amp;&amp; c&lt;='Z') </w:t>
      </w:r>
      <w:r>
        <w:rPr>
          <w:sz w:val="22"/>
        </w:rPr>
        <w:tab/>
        <w:t xml:space="preserve">   return c + 'a' - 'A';</w:t>
      </w:r>
    </w:p>
    <w:p w:rsidR="00000000" w:rsidRDefault="007E2310">
      <w:pPr>
        <w:pStyle w:val="BodyText"/>
        <w:rPr>
          <w:sz w:val="22"/>
        </w:rPr>
      </w:pPr>
      <w:r>
        <w:rPr>
          <w:sz w:val="22"/>
        </w:rPr>
        <w:tab/>
        <w:t>else</w:t>
      </w:r>
      <w:r>
        <w:rPr>
          <w:sz w:val="22"/>
        </w:rPr>
        <w:tab/>
        <w:t xml:space="preserve">   r</w:t>
      </w:r>
      <w:r>
        <w:rPr>
          <w:sz w:val="22"/>
        </w:rPr>
        <w:t>eturn c;</w:t>
      </w:r>
    </w:p>
    <w:p w:rsidR="00000000" w:rsidRDefault="007E2310">
      <w:pPr>
        <w:jc w:val="both"/>
        <w:rPr>
          <w:b/>
          <w:sz w:val="22"/>
        </w:rPr>
      </w:pPr>
      <w:r>
        <w:rPr>
          <w:sz w:val="22"/>
          <w:lang w:val="ro-RO"/>
        </w:rPr>
        <w:tab/>
        <w:t>}</w:t>
      </w:r>
    </w:p>
    <w:p w:rsidR="00000000" w:rsidRDefault="007E2310">
      <w:pPr>
        <w:ind w:left="1440"/>
        <w:jc w:val="both"/>
        <w:rPr>
          <w:sz w:val="22"/>
        </w:rPr>
      </w:pPr>
      <w:r>
        <w:rPr>
          <w:b/>
          <w:sz w:val="22"/>
        </w:rPr>
        <w:t>Exemple pentru analiză:</w:t>
      </w:r>
    </w:p>
    <w:p w:rsidR="00000000" w:rsidRDefault="007E2310">
      <w:pPr>
        <w:pStyle w:val="BodyText"/>
        <w:ind w:firstLine="709"/>
        <w:rPr>
          <w:sz w:val="22"/>
        </w:rPr>
      </w:pPr>
      <w:r>
        <w:rPr>
          <w:sz w:val="22"/>
        </w:rPr>
        <w:t>În scopul scrierii acestui program vom scrie trei funcţii. Funcţia getline citeşte o linie din textul sursă şi returnează lungimea ei. Această funcţie are două argumente. Argumentul s indică numele masivului unde se va c</w:t>
      </w:r>
      <w:r>
        <w:rPr>
          <w:sz w:val="22"/>
        </w:rPr>
        <w:t>iti linia, iar argumentul lim reprezintă lungimea maximă a unei linii care poate fi citită.</w:t>
      </w:r>
    </w:p>
    <w:p w:rsidR="00000000" w:rsidRDefault="007E2310">
      <w:pPr>
        <w:pStyle w:val="BodyText"/>
        <w:rPr>
          <w:i/>
        </w:rPr>
      </w:pPr>
      <w:r>
        <w:rPr>
          <w:sz w:val="22"/>
        </w:rPr>
        <w:tab/>
        <w:t xml:space="preserve">Funcţia index caută configuraţia de caractere dorită în interiorul liniei şi furnizează poziţia sau indexul în şirul s, unde începe şirul t, sau </w:t>
      </w:r>
      <w:r>
        <w:rPr>
          <w:rFonts w:ascii="Symbol" w:hAnsi="Symbol"/>
          <w:sz w:val="22"/>
        </w:rPr>
        <w:t></w:t>
      </w:r>
      <w:r>
        <w:rPr>
          <w:sz w:val="22"/>
        </w:rPr>
        <w:t>1 dacă linia nu c</w:t>
      </w:r>
      <w:r>
        <w:rPr>
          <w:sz w:val="22"/>
        </w:rPr>
        <w:t>onţine şirul t. Argumentele funcţiei sînt s care reprezintă adresa şirului de studiat şi t care reprezintă configuraţia căutată.</w:t>
      </w:r>
    </w:p>
    <w:p w:rsidR="00000000" w:rsidRDefault="007E2310">
      <w:pPr>
        <w:pStyle w:val="Heading2"/>
        <w:jc w:val="both"/>
      </w:pPr>
      <w:r>
        <w:rPr>
          <w:b w:val="0"/>
          <w:i/>
        </w:rPr>
        <w:tab/>
        <w:t>Funcţia care realizează afişarea este printf din bibliotecă.</w:t>
      </w:r>
    </w:p>
    <w:p w:rsidR="00000000" w:rsidRDefault="007E2310">
      <w:pPr>
        <w:jc w:val="both"/>
        <w:rPr>
          <w:sz w:val="22"/>
        </w:rPr>
      </w:pPr>
      <w:r>
        <w:rPr>
          <w:sz w:val="22"/>
        </w:rPr>
        <w:tab/>
        <w:t>Programul care realizează structura de mai sus este:</w:t>
      </w:r>
    </w:p>
    <w:p w:rsidR="00000000" w:rsidRDefault="007E2310">
      <w:pPr>
        <w:pStyle w:val="List"/>
        <w:ind w:left="0" w:firstLine="0"/>
        <w:jc w:val="both"/>
        <w:rPr>
          <w:sz w:val="22"/>
        </w:rPr>
      </w:pPr>
      <w:r>
        <w:rPr>
          <w:sz w:val="22"/>
        </w:rPr>
        <w:tab/>
        <w:t>#define MA</w:t>
      </w:r>
      <w:r>
        <w:rPr>
          <w:sz w:val="22"/>
        </w:rPr>
        <w:t>XLINE 1000</w:t>
      </w:r>
    </w:p>
    <w:p w:rsidR="00000000" w:rsidRDefault="007E2310">
      <w:pPr>
        <w:pStyle w:val="List"/>
        <w:ind w:left="0" w:firstLine="0"/>
        <w:jc w:val="both"/>
        <w:rPr>
          <w:sz w:val="22"/>
        </w:rPr>
      </w:pPr>
      <w:r>
        <w:rPr>
          <w:sz w:val="22"/>
        </w:rPr>
        <w:tab/>
        <w:t>#define EOF -1</w:t>
      </w:r>
    </w:p>
    <w:p w:rsidR="00000000" w:rsidRDefault="007E2310">
      <w:pPr>
        <w:pStyle w:val="BodyText"/>
        <w:rPr>
          <w:sz w:val="22"/>
        </w:rPr>
      </w:pPr>
      <w:r>
        <w:rPr>
          <w:sz w:val="22"/>
        </w:rPr>
        <w:tab/>
        <w:t>getline(char s[], int lim) {</w:t>
      </w:r>
    </w:p>
    <w:p w:rsidR="00000000" w:rsidRDefault="007E2310">
      <w:pPr>
        <w:pStyle w:val="BodyText"/>
        <w:rPr>
          <w:sz w:val="22"/>
        </w:rPr>
      </w:pPr>
      <w:r>
        <w:rPr>
          <w:sz w:val="22"/>
        </w:rPr>
        <w:tab/>
      </w:r>
      <w:r>
        <w:rPr>
          <w:sz w:val="22"/>
        </w:rPr>
        <w:tab/>
      </w:r>
      <w:r>
        <w:rPr>
          <w:sz w:val="22"/>
        </w:rPr>
        <w:tab/>
      </w:r>
      <w:r>
        <w:rPr>
          <w:sz w:val="22"/>
        </w:rPr>
        <w:tab/>
        <w:t>/* citeşte o linie în s; returnează lungimea */</w:t>
      </w:r>
    </w:p>
    <w:p w:rsidR="00000000" w:rsidRDefault="007E2310">
      <w:pPr>
        <w:pStyle w:val="List"/>
        <w:ind w:left="0" w:firstLine="0"/>
        <w:jc w:val="both"/>
        <w:rPr>
          <w:sz w:val="22"/>
        </w:rPr>
      </w:pPr>
      <w:r>
        <w:rPr>
          <w:sz w:val="22"/>
        </w:rPr>
        <w:tab/>
        <w:t>int c, i;</w:t>
      </w:r>
    </w:p>
    <w:p w:rsidR="00000000" w:rsidRDefault="007E2310">
      <w:pPr>
        <w:pStyle w:val="List"/>
        <w:ind w:left="0" w:firstLine="0"/>
        <w:jc w:val="both"/>
        <w:rPr>
          <w:sz w:val="22"/>
        </w:rPr>
      </w:pPr>
      <w:r>
        <w:rPr>
          <w:sz w:val="22"/>
        </w:rPr>
        <w:tab/>
        <w:t>i = 0;</w:t>
      </w:r>
    </w:p>
    <w:p w:rsidR="00000000" w:rsidRDefault="007E2310">
      <w:pPr>
        <w:pStyle w:val="List"/>
        <w:ind w:left="0" w:firstLine="0"/>
        <w:jc w:val="both"/>
        <w:rPr>
          <w:sz w:val="22"/>
        </w:rPr>
      </w:pPr>
      <w:r>
        <w:rPr>
          <w:sz w:val="22"/>
        </w:rPr>
        <w:tab/>
        <w:t>while (--lim&gt;0 &amp;&amp; (c=getchar())!= EOF &amp;&amp;</w:t>
      </w:r>
    </w:p>
    <w:p w:rsidR="00000000" w:rsidRDefault="007E2310">
      <w:pPr>
        <w:pStyle w:val="BodyText"/>
        <w:rPr>
          <w:sz w:val="22"/>
        </w:rPr>
      </w:pPr>
      <w:r>
        <w:rPr>
          <w:sz w:val="22"/>
        </w:rPr>
        <w:tab/>
        <w:t xml:space="preserve">       c!='\n')</w:t>
      </w:r>
    </w:p>
    <w:p w:rsidR="00000000" w:rsidRDefault="007E2310">
      <w:pPr>
        <w:pStyle w:val="BodyText"/>
        <w:rPr>
          <w:sz w:val="22"/>
        </w:rPr>
      </w:pPr>
      <w:r>
        <w:rPr>
          <w:sz w:val="22"/>
        </w:rPr>
        <w:tab/>
        <w:t xml:space="preserve">      s[i++]=c;</w:t>
      </w:r>
    </w:p>
    <w:p w:rsidR="00000000" w:rsidRDefault="007E2310">
      <w:pPr>
        <w:pStyle w:val="BodyTextIndent"/>
        <w:jc w:val="both"/>
        <w:rPr>
          <w:sz w:val="22"/>
        </w:rPr>
      </w:pPr>
      <w:r>
        <w:rPr>
          <w:sz w:val="22"/>
        </w:rPr>
        <w:tab/>
        <w:t>if (c=='\n') s[i++]=c;</w:t>
      </w:r>
    </w:p>
    <w:p w:rsidR="00000000" w:rsidRDefault="007E2310">
      <w:pPr>
        <w:pStyle w:val="List"/>
        <w:ind w:left="0" w:firstLine="0"/>
        <w:jc w:val="both"/>
        <w:rPr>
          <w:sz w:val="22"/>
        </w:rPr>
      </w:pPr>
      <w:r>
        <w:rPr>
          <w:sz w:val="22"/>
        </w:rPr>
        <w:tab/>
        <w:t>s[i]='\0';</w:t>
      </w:r>
    </w:p>
    <w:p w:rsidR="00000000" w:rsidRDefault="007E2310">
      <w:pPr>
        <w:pStyle w:val="List"/>
        <w:ind w:left="0" w:firstLine="0"/>
        <w:jc w:val="both"/>
        <w:rPr>
          <w:sz w:val="22"/>
        </w:rPr>
      </w:pPr>
      <w:r>
        <w:rPr>
          <w:sz w:val="22"/>
        </w:rPr>
        <w:tab/>
        <w:t>return i;</w:t>
      </w:r>
    </w:p>
    <w:p w:rsidR="00000000" w:rsidRDefault="007E2310">
      <w:pPr>
        <w:jc w:val="both"/>
        <w:rPr>
          <w:sz w:val="22"/>
        </w:rPr>
      </w:pPr>
      <w:r>
        <w:rPr>
          <w:sz w:val="22"/>
        </w:rPr>
        <w:tab/>
        <w:t>}</w:t>
      </w:r>
    </w:p>
    <w:p w:rsidR="00000000" w:rsidRDefault="007E2310">
      <w:pPr>
        <w:jc w:val="both"/>
        <w:rPr>
          <w:sz w:val="22"/>
        </w:rPr>
      </w:pPr>
    </w:p>
    <w:p w:rsidR="00000000" w:rsidRDefault="007E2310">
      <w:pPr>
        <w:pStyle w:val="BodyText"/>
        <w:rPr>
          <w:sz w:val="22"/>
        </w:rPr>
      </w:pPr>
      <w:r>
        <w:rPr>
          <w:sz w:val="22"/>
        </w:rPr>
        <w:tab/>
      </w:r>
      <w:r>
        <w:rPr>
          <w:b/>
          <w:sz w:val="22"/>
        </w:rPr>
        <w:t>index(char s[], char t[]) {</w:t>
      </w:r>
    </w:p>
    <w:p w:rsidR="00000000" w:rsidRDefault="007E2310">
      <w:pPr>
        <w:pStyle w:val="BodyText"/>
        <w:rPr>
          <w:sz w:val="22"/>
        </w:rPr>
      </w:pPr>
      <w:r>
        <w:rPr>
          <w:sz w:val="22"/>
        </w:rPr>
        <w:tab/>
      </w:r>
      <w:r>
        <w:rPr>
          <w:sz w:val="22"/>
        </w:rPr>
        <w:tab/>
        <w:t xml:space="preserve">/* returnează poziţia din şirul s unde începe şirul t, sau </w:t>
      </w:r>
      <w:r>
        <w:rPr>
          <w:rFonts w:ascii="Symbol" w:hAnsi="Symbol"/>
          <w:sz w:val="22"/>
        </w:rPr>
        <w:t></w:t>
      </w:r>
      <w:r>
        <w:rPr>
          <w:sz w:val="22"/>
        </w:rPr>
        <w:t>1 */</w:t>
      </w:r>
    </w:p>
    <w:p w:rsidR="00000000" w:rsidRDefault="007E2310">
      <w:pPr>
        <w:pStyle w:val="List"/>
        <w:ind w:left="0" w:firstLine="0"/>
        <w:jc w:val="both"/>
        <w:rPr>
          <w:sz w:val="22"/>
        </w:rPr>
      </w:pPr>
      <w:r>
        <w:rPr>
          <w:sz w:val="22"/>
        </w:rPr>
        <w:tab/>
        <w:t>int i,j,k;</w:t>
      </w:r>
    </w:p>
    <w:p w:rsidR="00000000" w:rsidRDefault="007E2310">
      <w:pPr>
        <w:pStyle w:val="List"/>
        <w:ind w:left="0" w:firstLine="0"/>
        <w:jc w:val="both"/>
        <w:rPr>
          <w:sz w:val="22"/>
        </w:rPr>
      </w:pPr>
      <w:r>
        <w:rPr>
          <w:sz w:val="22"/>
        </w:rPr>
        <w:tab/>
        <w:t>for (i=0; s[i]!='\0'; i++) {</w:t>
      </w:r>
    </w:p>
    <w:p w:rsidR="00000000" w:rsidRDefault="007E2310">
      <w:pPr>
        <w:pStyle w:val="BodyTextIndent"/>
        <w:jc w:val="both"/>
        <w:rPr>
          <w:sz w:val="22"/>
        </w:rPr>
      </w:pPr>
      <w:r>
        <w:rPr>
          <w:sz w:val="22"/>
        </w:rPr>
        <w:tab/>
        <w:t xml:space="preserve">   for (j=i, k=0; t[k]!='\0' &amp;&amp;</w:t>
      </w:r>
    </w:p>
    <w:p w:rsidR="00000000" w:rsidRDefault="007E2310">
      <w:pPr>
        <w:pStyle w:val="BodyTextIndent"/>
        <w:jc w:val="both"/>
        <w:rPr>
          <w:sz w:val="22"/>
        </w:rPr>
      </w:pPr>
      <w:r>
        <w:rPr>
          <w:sz w:val="22"/>
        </w:rPr>
        <w:t xml:space="preserve">           </w:t>
      </w:r>
      <w:r>
        <w:rPr>
          <w:sz w:val="22"/>
        </w:rPr>
        <w:t>s[j]==t[k]; j++, k++)</w:t>
      </w:r>
    </w:p>
    <w:p w:rsidR="00000000" w:rsidRDefault="007E2310">
      <w:pPr>
        <w:pStyle w:val="BodyTextIndent"/>
        <w:jc w:val="both"/>
      </w:pPr>
      <w:r>
        <w:rPr>
          <w:sz w:val="22"/>
        </w:rPr>
        <w:tab/>
        <w:t xml:space="preserve">       ;</w:t>
      </w:r>
    </w:p>
    <w:p w:rsidR="00000000" w:rsidRDefault="007E2310">
      <w:pPr>
        <w:pStyle w:val="30"/>
      </w:pPr>
      <w:r>
        <w:tab/>
        <w:t xml:space="preserve">   if (t[k]=='\0')</w:t>
      </w:r>
    </w:p>
    <w:p w:rsidR="00000000" w:rsidRDefault="007E2310">
      <w:pPr>
        <w:pStyle w:val="BodyText4"/>
        <w:spacing w:after="0"/>
        <w:ind w:left="0"/>
        <w:jc w:val="both"/>
        <w:rPr>
          <w:sz w:val="22"/>
        </w:rPr>
      </w:pPr>
      <w:r>
        <w:rPr>
          <w:sz w:val="22"/>
        </w:rPr>
        <w:tab/>
        <w:t xml:space="preserve">      return i;</w:t>
      </w:r>
    </w:p>
    <w:p w:rsidR="00000000" w:rsidRDefault="007E2310">
      <w:pPr>
        <w:jc w:val="both"/>
        <w:rPr>
          <w:sz w:val="22"/>
        </w:rPr>
      </w:pPr>
      <w:r>
        <w:rPr>
          <w:sz w:val="22"/>
        </w:rPr>
        <w:tab/>
        <w:t xml:space="preserve">   }</w:t>
      </w:r>
    </w:p>
    <w:p w:rsidR="00000000" w:rsidRDefault="007E2310">
      <w:pPr>
        <w:pStyle w:val="BodyText"/>
        <w:rPr>
          <w:sz w:val="22"/>
        </w:rPr>
      </w:pPr>
      <w:r>
        <w:rPr>
          <w:sz w:val="22"/>
        </w:rPr>
        <w:tab/>
        <w:t>return -1;</w:t>
      </w:r>
    </w:p>
    <w:p w:rsidR="00000000" w:rsidRDefault="007E2310">
      <w:pPr>
        <w:jc w:val="both"/>
        <w:rPr>
          <w:sz w:val="22"/>
        </w:rPr>
      </w:pPr>
      <w:r>
        <w:rPr>
          <w:sz w:val="22"/>
        </w:rPr>
        <w:tab/>
        <w:t>}</w:t>
      </w:r>
    </w:p>
    <w:p w:rsidR="00000000" w:rsidRDefault="007E2310">
      <w:pPr>
        <w:pStyle w:val="List"/>
        <w:ind w:left="720" w:firstLine="0"/>
        <w:jc w:val="both"/>
        <w:rPr>
          <w:sz w:val="22"/>
        </w:rPr>
      </w:pPr>
      <w:r>
        <w:rPr>
          <w:sz w:val="22"/>
        </w:rPr>
        <w:tab/>
        <w:t>main() {</w:t>
      </w:r>
    </w:p>
    <w:p w:rsidR="00000000" w:rsidRDefault="007E2310">
      <w:pPr>
        <w:pStyle w:val="List"/>
        <w:ind w:left="1791" w:firstLine="357"/>
        <w:jc w:val="both"/>
        <w:rPr>
          <w:sz w:val="22"/>
        </w:rPr>
      </w:pPr>
      <w:r>
        <w:rPr>
          <w:sz w:val="22"/>
        </w:rPr>
        <w:t>/* imprimă toate liniile care conţin cuvîntul „</w:t>
      </w:r>
      <w:r>
        <w:rPr>
          <w:i/>
          <w:sz w:val="22"/>
        </w:rPr>
        <w:t>the</w:t>
      </w:r>
      <w:r>
        <w:rPr>
          <w:sz w:val="22"/>
        </w:rPr>
        <w:t>” */</w:t>
      </w:r>
    </w:p>
    <w:p w:rsidR="00000000" w:rsidRDefault="007E2310">
      <w:pPr>
        <w:pStyle w:val="List"/>
        <w:ind w:left="720" w:firstLine="0"/>
        <w:jc w:val="both"/>
        <w:rPr>
          <w:sz w:val="22"/>
        </w:rPr>
      </w:pPr>
      <w:r>
        <w:rPr>
          <w:sz w:val="22"/>
        </w:rPr>
        <w:tab/>
        <w:t>char line [MAXLINE];</w:t>
      </w:r>
    </w:p>
    <w:p w:rsidR="00000000" w:rsidRDefault="007E2310">
      <w:pPr>
        <w:pStyle w:val="List"/>
        <w:ind w:left="720" w:firstLine="0"/>
        <w:jc w:val="both"/>
        <w:rPr>
          <w:sz w:val="22"/>
        </w:rPr>
      </w:pPr>
      <w:r>
        <w:rPr>
          <w:sz w:val="22"/>
        </w:rPr>
        <w:tab/>
        <w:t>while (getline(line, MAXLINE)&gt;0)</w:t>
      </w:r>
    </w:p>
    <w:p w:rsidR="00000000" w:rsidRDefault="007E2310">
      <w:pPr>
        <w:pStyle w:val="BodyTextIndent"/>
        <w:ind w:left="720"/>
        <w:jc w:val="both"/>
      </w:pPr>
      <w:r>
        <w:rPr>
          <w:sz w:val="22"/>
        </w:rPr>
        <w:tab/>
        <w:t xml:space="preserve">   if (index(line,"the")&gt;=0)</w:t>
      </w:r>
    </w:p>
    <w:p w:rsidR="00000000" w:rsidRDefault="007E2310">
      <w:pPr>
        <w:pStyle w:val="30"/>
        <w:ind w:left="720"/>
      </w:pPr>
      <w:r>
        <w:tab/>
        <w:t xml:space="preserve">      printf("%s",line);</w:t>
      </w:r>
    </w:p>
    <w:p w:rsidR="00000000" w:rsidRDefault="007E2310">
      <w:pPr>
        <w:ind w:left="720"/>
        <w:jc w:val="both"/>
        <w:rPr>
          <w:sz w:val="22"/>
        </w:rPr>
      </w:pPr>
      <w:r>
        <w:rPr>
          <w:sz w:val="22"/>
        </w:rPr>
        <w:tab/>
        <w:t>}</w:t>
      </w:r>
    </w:p>
    <w:p w:rsidR="00000000" w:rsidRDefault="007E2310">
      <w:pPr>
        <w:pStyle w:val="BodyTextIndent"/>
        <w:jc w:val="both"/>
        <w:rPr>
          <w:sz w:val="22"/>
        </w:rPr>
      </w:pPr>
      <w:r>
        <w:rPr>
          <w:sz w:val="22"/>
        </w:rPr>
        <w:t>2. Funcţia atof converteşte un şir de cifre din formatul ASCI</w:t>
      </w:r>
      <w:r>
        <w:rPr>
          <w:sz w:val="22"/>
        </w:rPr>
        <w:t>I într-un număr flotant în precizie dublă.</w:t>
      </w:r>
    </w:p>
    <w:p w:rsidR="00000000" w:rsidRDefault="007E2310">
      <w:pPr>
        <w:pStyle w:val="BodyText"/>
        <w:rPr>
          <w:sz w:val="22"/>
        </w:rPr>
      </w:pPr>
      <w:r>
        <w:rPr>
          <w:sz w:val="22"/>
        </w:rPr>
        <w:tab/>
        <w:t>double atof(char s[]) {</w:t>
      </w:r>
      <w:r>
        <w:rPr>
          <w:sz w:val="22"/>
        </w:rPr>
        <w:tab/>
      </w:r>
      <w:r>
        <w:rPr>
          <w:sz w:val="22"/>
        </w:rPr>
        <w:tab/>
      </w:r>
      <w:r>
        <w:rPr>
          <w:sz w:val="22"/>
        </w:rPr>
        <w:tab/>
        <w:t>/* converteşte şirul s în dublă precizie */</w:t>
      </w:r>
    </w:p>
    <w:p w:rsidR="00000000" w:rsidRDefault="007E2310">
      <w:pPr>
        <w:pStyle w:val="List"/>
        <w:ind w:left="0" w:firstLine="0"/>
        <w:jc w:val="both"/>
        <w:rPr>
          <w:sz w:val="22"/>
        </w:rPr>
      </w:pPr>
      <w:r>
        <w:rPr>
          <w:sz w:val="22"/>
        </w:rPr>
        <w:tab/>
        <w:t>double val, power;</w:t>
      </w:r>
    </w:p>
    <w:p w:rsidR="00000000" w:rsidRDefault="007E2310">
      <w:pPr>
        <w:pStyle w:val="List"/>
        <w:ind w:left="0" w:firstLine="0"/>
        <w:jc w:val="both"/>
        <w:rPr>
          <w:sz w:val="22"/>
        </w:rPr>
      </w:pPr>
      <w:r>
        <w:rPr>
          <w:sz w:val="22"/>
        </w:rPr>
        <w:tab/>
        <w:t>int i, sign;</w:t>
      </w:r>
    </w:p>
    <w:p w:rsidR="00000000" w:rsidRDefault="007E2310">
      <w:pPr>
        <w:pStyle w:val="List"/>
        <w:ind w:left="0" w:firstLine="0"/>
        <w:jc w:val="both"/>
        <w:rPr>
          <w:sz w:val="22"/>
        </w:rPr>
      </w:pPr>
      <w:r>
        <w:rPr>
          <w:sz w:val="22"/>
        </w:rPr>
        <w:tab/>
        <w:t>for (i=0; s[i]==' ' || s[i]=='\n' ||</w:t>
      </w:r>
    </w:p>
    <w:p w:rsidR="00000000" w:rsidRDefault="007E2310">
      <w:pPr>
        <w:pStyle w:val="List"/>
        <w:ind w:left="0" w:firstLine="0"/>
        <w:jc w:val="both"/>
        <w:rPr>
          <w:sz w:val="22"/>
        </w:rPr>
      </w:pPr>
      <w:r>
        <w:rPr>
          <w:sz w:val="22"/>
        </w:rPr>
        <w:tab/>
        <w:t xml:space="preserve">   s[i]=='\t'; i++) ;</w:t>
      </w:r>
      <w:r>
        <w:rPr>
          <w:sz w:val="22"/>
        </w:rPr>
        <w:tab/>
        <w:t>/* sare peste spaţii albe */</w:t>
      </w:r>
    </w:p>
    <w:p w:rsidR="00000000" w:rsidRDefault="007E2310">
      <w:pPr>
        <w:pStyle w:val="BodyText"/>
        <w:rPr>
          <w:sz w:val="22"/>
        </w:rPr>
      </w:pPr>
      <w:r>
        <w:rPr>
          <w:sz w:val="22"/>
        </w:rPr>
        <w:tab/>
        <w:t>sign = 1;</w:t>
      </w:r>
    </w:p>
    <w:p w:rsidR="00000000" w:rsidRDefault="007E2310">
      <w:pPr>
        <w:pStyle w:val="BodyText"/>
        <w:rPr>
          <w:sz w:val="22"/>
        </w:rPr>
      </w:pPr>
      <w:r>
        <w:rPr>
          <w:sz w:val="22"/>
        </w:rPr>
        <w:tab/>
        <w:t>if (s[</w:t>
      </w:r>
      <w:r>
        <w:rPr>
          <w:sz w:val="22"/>
        </w:rPr>
        <w:t>i]=='+' || s[i]=='-')</w:t>
      </w:r>
    </w:p>
    <w:p w:rsidR="00000000" w:rsidRDefault="007E2310">
      <w:pPr>
        <w:pStyle w:val="BodyText"/>
        <w:rPr>
          <w:sz w:val="22"/>
        </w:rPr>
      </w:pPr>
      <w:r>
        <w:rPr>
          <w:sz w:val="22"/>
        </w:rPr>
        <w:tab/>
        <w:t>sign = (s[i++]=='+') ? 1 : -1;</w:t>
      </w:r>
    </w:p>
    <w:p w:rsidR="00000000" w:rsidRDefault="007E2310">
      <w:pPr>
        <w:pStyle w:val="BodyText"/>
        <w:rPr>
          <w:sz w:val="22"/>
        </w:rPr>
      </w:pPr>
      <w:r>
        <w:rPr>
          <w:sz w:val="22"/>
        </w:rPr>
        <w:tab/>
        <w:t>for (val=0; s[i]&gt;='0' &amp;&amp; s[i]&lt;='9'; i++)</w:t>
      </w:r>
    </w:p>
    <w:p w:rsidR="00000000" w:rsidRDefault="007E2310">
      <w:pPr>
        <w:pStyle w:val="BodyTextIndent"/>
        <w:jc w:val="both"/>
        <w:rPr>
          <w:sz w:val="22"/>
        </w:rPr>
      </w:pPr>
      <w:r>
        <w:rPr>
          <w:sz w:val="22"/>
        </w:rPr>
        <w:tab/>
        <w:t xml:space="preserve">   val = 10 * val + s[i] - '0';</w:t>
      </w:r>
    </w:p>
    <w:p w:rsidR="00000000" w:rsidRDefault="007E2310">
      <w:pPr>
        <w:pStyle w:val="BodyText"/>
        <w:rPr>
          <w:sz w:val="22"/>
        </w:rPr>
      </w:pPr>
      <w:r>
        <w:rPr>
          <w:sz w:val="22"/>
        </w:rPr>
        <w:tab/>
        <w:t>if (s[i]== '.')</w:t>
      </w:r>
      <w:r>
        <w:rPr>
          <w:sz w:val="22"/>
        </w:rPr>
        <w:tab/>
      </w:r>
      <w:r>
        <w:rPr>
          <w:sz w:val="22"/>
        </w:rPr>
        <w:tab/>
      </w:r>
      <w:r>
        <w:rPr>
          <w:sz w:val="22"/>
        </w:rPr>
        <w:tab/>
      </w:r>
      <w:r>
        <w:rPr>
          <w:sz w:val="22"/>
        </w:rPr>
        <w:tab/>
        <w:t>/* punct zecimal */</w:t>
      </w:r>
    </w:p>
    <w:p w:rsidR="00000000" w:rsidRDefault="007E2310">
      <w:pPr>
        <w:pStyle w:val="BodyTextIndent"/>
        <w:jc w:val="both"/>
        <w:rPr>
          <w:sz w:val="22"/>
        </w:rPr>
      </w:pPr>
      <w:r>
        <w:rPr>
          <w:sz w:val="22"/>
        </w:rPr>
        <w:tab/>
        <w:t xml:space="preserve">   i++;</w:t>
      </w:r>
    </w:p>
    <w:p w:rsidR="00000000" w:rsidRDefault="007E2310">
      <w:pPr>
        <w:pStyle w:val="BodyText"/>
      </w:pPr>
      <w:r>
        <w:rPr>
          <w:sz w:val="22"/>
        </w:rPr>
        <w:tab/>
        <w:t>for (power=1; s[i]&gt;='0' &amp;&amp; s[i]&lt;='9'; i++)</w:t>
      </w:r>
    </w:p>
    <w:p w:rsidR="00000000" w:rsidRDefault="007E2310">
      <w:pPr>
        <w:pStyle w:val="BodyText"/>
        <w:ind w:firstLine="357"/>
        <w:rPr>
          <w:sz w:val="22"/>
        </w:rPr>
      </w:pPr>
      <w:r>
        <w:t xml:space="preserve">   {</w:t>
      </w:r>
      <w:r>
        <w:tab/>
        <w:t xml:space="preserve">   val = 10 * val +s[i] - '0'</w:t>
      </w:r>
      <w:r>
        <w:t>:</w:t>
      </w:r>
    </w:p>
    <w:p w:rsidR="00000000" w:rsidRDefault="007E2310">
      <w:pPr>
        <w:pStyle w:val="BodyTextIndent"/>
        <w:jc w:val="both"/>
        <w:rPr>
          <w:sz w:val="22"/>
        </w:rPr>
      </w:pPr>
      <w:r>
        <w:rPr>
          <w:sz w:val="22"/>
        </w:rPr>
        <w:tab/>
        <w:t xml:space="preserve">   power *= 10;</w:t>
      </w:r>
    </w:p>
    <w:p w:rsidR="00000000" w:rsidRDefault="007E2310">
      <w:pPr>
        <w:jc w:val="both"/>
        <w:rPr>
          <w:sz w:val="22"/>
        </w:rPr>
      </w:pPr>
      <w:r>
        <w:rPr>
          <w:sz w:val="22"/>
        </w:rPr>
        <w:tab/>
        <w:t xml:space="preserve">   }</w:t>
      </w:r>
    </w:p>
    <w:p w:rsidR="00000000" w:rsidRDefault="007E2310">
      <w:pPr>
        <w:pStyle w:val="BodyText"/>
        <w:rPr>
          <w:sz w:val="22"/>
        </w:rPr>
      </w:pPr>
      <w:r>
        <w:rPr>
          <w:sz w:val="22"/>
        </w:rPr>
        <w:tab/>
        <w:t>return sign * val / power;</w:t>
      </w:r>
    </w:p>
    <w:p w:rsidR="00000000" w:rsidRDefault="007E2310">
      <w:pPr>
        <w:jc w:val="both"/>
        <w:rPr>
          <w:sz w:val="22"/>
        </w:rPr>
      </w:pPr>
      <w:r>
        <w:rPr>
          <w:sz w:val="22"/>
        </w:rPr>
        <w:tab/>
        <w:t>}</w:t>
      </w:r>
    </w:p>
    <w:p w:rsidR="00000000" w:rsidRDefault="007E2310">
      <w:pPr>
        <w:pStyle w:val="BodyTextIndent"/>
        <w:jc w:val="both"/>
        <w:rPr>
          <w:sz w:val="22"/>
        </w:rPr>
      </w:pPr>
      <w:r>
        <w:rPr>
          <w:sz w:val="22"/>
        </w:rPr>
        <w:t>3. Funcţia atoi converteşte un şir de cifre în echivalentul lor numeric întreg.</w:t>
      </w:r>
    </w:p>
    <w:p w:rsidR="00000000" w:rsidRDefault="007E2310">
      <w:pPr>
        <w:pStyle w:val="List"/>
        <w:ind w:left="0" w:firstLine="0"/>
        <w:jc w:val="both"/>
        <w:rPr>
          <w:sz w:val="22"/>
        </w:rPr>
      </w:pPr>
      <w:r>
        <w:rPr>
          <w:sz w:val="22"/>
        </w:rPr>
        <w:tab/>
        <w:t>atoi(char s[]) {</w:t>
      </w:r>
      <w:r>
        <w:rPr>
          <w:sz w:val="22"/>
        </w:rPr>
        <w:tab/>
      </w:r>
      <w:r>
        <w:rPr>
          <w:sz w:val="22"/>
        </w:rPr>
        <w:tab/>
        <w:t>/* converteşte şirul s la un întreg */</w:t>
      </w:r>
    </w:p>
    <w:p w:rsidR="00000000" w:rsidRDefault="007E2310">
      <w:pPr>
        <w:pStyle w:val="List"/>
        <w:ind w:left="0" w:firstLine="0"/>
        <w:jc w:val="both"/>
        <w:rPr>
          <w:sz w:val="22"/>
        </w:rPr>
      </w:pPr>
      <w:r>
        <w:rPr>
          <w:sz w:val="22"/>
        </w:rPr>
        <w:tab/>
        <w:t>int i,n;</w:t>
      </w:r>
    </w:p>
    <w:p w:rsidR="00000000" w:rsidRDefault="007E2310">
      <w:pPr>
        <w:pStyle w:val="List"/>
        <w:ind w:left="0" w:firstLine="0"/>
        <w:jc w:val="both"/>
        <w:rPr>
          <w:sz w:val="22"/>
        </w:rPr>
      </w:pPr>
      <w:r>
        <w:rPr>
          <w:sz w:val="22"/>
        </w:rPr>
        <w:tab/>
        <w:t>n = 0;</w:t>
      </w:r>
    </w:p>
    <w:p w:rsidR="00000000" w:rsidRDefault="007E2310">
      <w:pPr>
        <w:pStyle w:val="List"/>
        <w:ind w:left="0" w:firstLine="0"/>
        <w:jc w:val="both"/>
        <w:rPr>
          <w:sz w:val="22"/>
        </w:rPr>
      </w:pPr>
      <w:r>
        <w:rPr>
          <w:sz w:val="22"/>
        </w:rPr>
        <w:tab/>
        <w:t>for (i=0; s[i]&gt;='0' &amp;&amp; s[i]&lt;='9'; i++)</w:t>
      </w:r>
    </w:p>
    <w:p w:rsidR="00000000" w:rsidRDefault="007E2310">
      <w:pPr>
        <w:pStyle w:val="BodyText"/>
        <w:rPr>
          <w:sz w:val="22"/>
        </w:rPr>
      </w:pPr>
      <w:r>
        <w:rPr>
          <w:sz w:val="22"/>
        </w:rPr>
        <w:tab/>
        <w:t xml:space="preserve">   </w:t>
      </w:r>
      <w:r>
        <w:rPr>
          <w:sz w:val="22"/>
        </w:rPr>
        <w:t>n = 10 * n +s[i] - '0';</w:t>
      </w:r>
    </w:p>
    <w:p w:rsidR="00000000" w:rsidRDefault="007E2310">
      <w:pPr>
        <w:pStyle w:val="BodyText"/>
        <w:rPr>
          <w:sz w:val="22"/>
        </w:rPr>
      </w:pPr>
      <w:r>
        <w:rPr>
          <w:sz w:val="22"/>
        </w:rPr>
        <w:tab/>
        <w:t>return n;</w:t>
      </w:r>
    </w:p>
    <w:p w:rsidR="00000000" w:rsidRDefault="007E2310">
      <w:pPr>
        <w:jc w:val="both"/>
      </w:pPr>
      <w:r>
        <w:rPr>
          <w:sz w:val="22"/>
        </w:rPr>
        <w:tab/>
        <w:t>}</w:t>
      </w:r>
    </w:p>
    <w:p w:rsidR="00000000" w:rsidRDefault="007E2310">
      <w:pPr>
        <w:tabs>
          <w:tab w:val="left" w:pos="993"/>
          <w:tab w:val="left" w:pos="1701"/>
        </w:tabs>
        <w:ind w:firstLine="284"/>
      </w:pPr>
      <w:r>
        <w:t xml:space="preserve">Urmatoarea functie converteste literele majuscule ale codului ASCI extins , in litere minuscule  :       </w:t>
      </w:r>
    </w:p>
    <w:p w:rsidR="00000000" w:rsidRDefault="007E2310">
      <w:pPr>
        <w:tabs>
          <w:tab w:val="left" w:pos="993"/>
          <w:tab w:val="left" w:pos="1701"/>
        </w:tabs>
        <w:ind w:firstLine="284"/>
      </w:pPr>
      <w:r>
        <w:t xml:space="preserve">                                                           char lower ( char c)</w:t>
      </w:r>
    </w:p>
    <w:p w:rsidR="00000000" w:rsidRDefault="007E2310">
      <w:pPr>
        <w:tabs>
          <w:tab w:val="left" w:pos="993"/>
          <w:tab w:val="left" w:pos="1701"/>
        </w:tabs>
      </w:pPr>
      <w:r>
        <w:t xml:space="preserve">                                </w:t>
      </w:r>
      <w:r>
        <w:t xml:space="preserve">                             {       if  ( c &gt; = `A` &amp;&amp; c &lt; ` Z ` ) return c l 0 x 20  ;</w:t>
      </w:r>
    </w:p>
    <w:p w:rsidR="00000000" w:rsidRDefault="007E2310">
      <w:pPr>
        <w:tabs>
          <w:tab w:val="left" w:pos="993"/>
          <w:tab w:val="left" w:pos="1701"/>
        </w:tabs>
      </w:pPr>
      <w:r>
        <w:t xml:space="preserve">                                                               if  ( c = = 161 ll c = = 164 ll c = = 166 ll c = = 171 )</w:t>
      </w:r>
    </w:p>
    <w:p w:rsidR="00000000" w:rsidRDefault="007E2310">
      <w:pPr>
        <w:tabs>
          <w:tab w:val="left" w:pos="993"/>
          <w:tab w:val="left" w:pos="1701"/>
        </w:tabs>
      </w:pPr>
      <w:r>
        <w:t xml:space="preserve">                                               </w:t>
      </w:r>
      <w:r>
        <w:t xml:space="preserve">                   return c + 1 ; / * Majusculele T , A, A si I * / </w:t>
      </w:r>
    </w:p>
    <w:p w:rsidR="00000000" w:rsidRDefault="007E2310">
      <w:pPr>
        <w:tabs>
          <w:tab w:val="left" w:pos="993"/>
          <w:tab w:val="left" w:pos="1701"/>
        </w:tabs>
      </w:pPr>
      <w:r>
        <w:t xml:space="preserve">                                                               if  ( c = = 163)  / * Majuscula S *  /</w:t>
      </w:r>
    </w:p>
    <w:p w:rsidR="00000000" w:rsidRDefault="007E2310">
      <w:pPr>
        <w:tabs>
          <w:tab w:val="left" w:pos="993"/>
          <w:tab w:val="left" w:pos="1701"/>
        </w:tabs>
      </w:pPr>
      <w:r>
        <w:t xml:space="preserve">                                                                  return  160 ; </w:t>
      </w:r>
    </w:p>
    <w:p w:rsidR="00000000" w:rsidRDefault="007E2310">
      <w:pPr>
        <w:tabs>
          <w:tab w:val="left" w:pos="993"/>
          <w:tab w:val="left" w:pos="1701"/>
        </w:tabs>
        <w:rPr>
          <w:i/>
        </w:rPr>
      </w:pPr>
      <w:r>
        <w:t xml:space="preserve">    </w:t>
      </w:r>
      <w:r>
        <w:t xml:space="preserve">                                                            return c ;                                                       }</w:t>
      </w:r>
    </w:p>
    <w:p w:rsidR="00000000" w:rsidRDefault="007E2310">
      <w:pPr>
        <w:pStyle w:val="BodyText"/>
        <w:spacing w:before="120" w:after="120"/>
        <w:rPr>
          <w:b/>
          <w:lang w:val="en-US"/>
        </w:rPr>
      </w:pPr>
      <w:r>
        <w:rPr>
          <w:i/>
        </w:rPr>
        <w:t>Funcţie care converteşte un şir de caractere reprezentând un număr întreg, într-o valoare întreagă. Numărul poate avea semn şi po</w:t>
      </w:r>
      <w:r>
        <w:rPr>
          <w:i/>
        </w:rPr>
        <w:t>ate fi precedat de spaţii albe.</w:t>
      </w:r>
    </w:p>
    <w:p w:rsidR="00000000" w:rsidRDefault="007E2310">
      <w:pPr>
        <w:pStyle w:val="BodyText"/>
        <w:shd w:val="clear" w:color="auto" w:fill="FFFFFF"/>
        <w:ind w:right="702"/>
        <w:rPr>
          <w:b/>
          <w:lang w:val="en-US"/>
        </w:rPr>
      </w:pPr>
      <w:r>
        <w:rPr>
          <w:b/>
          <w:lang w:val="en-US"/>
        </w:rPr>
        <w:t>#include &lt;ctype.h&gt;</w:t>
      </w:r>
    </w:p>
    <w:p w:rsidR="00000000" w:rsidRDefault="007E2310">
      <w:pPr>
        <w:pStyle w:val="BodyText"/>
        <w:shd w:val="clear" w:color="auto" w:fill="FFFFFF"/>
        <w:ind w:right="702"/>
        <w:rPr>
          <w:b/>
          <w:lang w:val="en-US"/>
        </w:rPr>
      </w:pPr>
      <w:r>
        <w:rPr>
          <w:b/>
          <w:lang w:val="en-US"/>
        </w:rPr>
        <w:t>int atoi(char *s)</w:t>
      </w:r>
    </w:p>
    <w:p w:rsidR="00000000" w:rsidRDefault="007E2310">
      <w:pPr>
        <w:pStyle w:val="BodyText"/>
        <w:shd w:val="clear" w:color="auto" w:fill="FFFFFF"/>
        <w:ind w:right="702"/>
        <w:rPr>
          <w:b/>
          <w:lang w:val="en-US"/>
        </w:rPr>
      </w:pPr>
      <w:r>
        <w:rPr>
          <w:b/>
          <w:lang w:val="en-US"/>
        </w:rPr>
        <w:t>{ int i, nr, semn;</w:t>
      </w:r>
    </w:p>
    <w:p w:rsidR="00000000" w:rsidRDefault="007E2310">
      <w:pPr>
        <w:pStyle w:val="BodyText"/>
        <w:shd w:val="clear" w:color="auto" w:fill="FFFFFF"/>
        <w:ind w:left="720" w:right="702"/>
        <w:rPr>
          <w:b/>
          <w:lang w:val="en-US"/>
        </w:rPr>
      </w:pPr>
      <w:r>
        <w:rPr>
          <w:b/>
          <w:lang w:val="en-US"/>
        </w:rPr>
        <w:t xml:space="preserve">  </w:t>
      </w:r>
      <w:r>
        <w:rPr>
          <w:b/>
          <w:lang w:val="en-US"/>
        </w:rPr>
        <w:t>for(i=0; isspace(s[i]); i++);               /*ignora spatii albe*/</w:t>
      </w:r>
    </w:p>
    <w:p w:rsidR="00000000" w:rsidRDefault="007E2310">
      <w:pPr>
        <w:pStyle w:val="BodyText"/>
        <w:shd w:val="clear" w:color="auto" w:fill="FFFFFF"/>
        <w:ind w:left="720" w:right="702"/>
        <w:rPr>
          <w:b/>
          <w:lang w:val="en-US"/>
        </w:rPr>
      </w:pPr>
      <w:r>
        <w:rPr>
          <w:b/>
          <w:lang w:val="en-US"/>
        </w:rPr>
        <w:t xml:space="preserve">  </w:t>
      </w:r>
      <w:r>
        <w:rPr>
          <w:b/>
          <w:lang w:val="en-US"/>
        </w:rPr>
        <w:t>semn=(s[i]==-1)?-1:1;        /*stabilire semn*/</w:t>
      </w:r>
    </w:p>
    <w:p w:rsidR="00000000" w:rsidRDefault="007E2310">
      <w:pPr>
        <w:pStyle w:val="BodyText"/>
        <w:shd w:val="clear" w:color="auto" w:fill="FFFFFF"/>
        <w:ind w:left="720" w:right="702"/>
        <w:rPr>
          <w:b/>
          <w:lang w:val="en-US"/>
        </w:rPr>
      </w:pPr>
      <w:r>
        <w:rPr>
          <w:b/>
          <w:lang w:val="en-US"/>
        </w:rPr>
        <w:t xml:space="preserve">  </w:t>
      </w:r>
      <w:r>
        <w:rPr>
          <w:b/>
          <w:lang w:val="en-US"/>
        </w:rPr>
        <w:t>if(s[i]==’+’||s[i]==’-‘) i++;     /*se sare sem</w:t>
      </w:r>
      <w:r>
        <w:rPr>
          <w:b/>
          <w:lang w:val="en-US"/>
        </w:rPr>
        <w:t>nul*/</w:t>
      </w:r>
    </w:p>
    <w:p w:rsidR="00000000" w:rsidRDefault="007E2310">
      <w:pPr>
        <w:pStyle w:val="BodyText"/>
        <w:shd w:val="clear" w:color="auto" w:fill="FFFFFF"/>
        <w:ind w:left="720" w:right="702"/>
        <w:rPr>
          <w:b/>
          <w:lang w:val="en-US"/>
        </w:rPr>
      </w:pPr>
      <w:r>
        <w:rPr>
          <w:b/>
          <w:lang w:val="en-US"/>
        </w:rPr>
        <w:t xml:space="preserve">  </w:t>
      </w:r>
      <w:r>
        <w:rPr>
          <w:b/>
          <w:lang w:val="en-US"/>
        </w:rPr>
        <w:t>for(nr=0;isdigit(s[i]);  i++)  /*conversie in cifra*/</w:t>
      </w:r>
    </w:p>
    <w:p w:rsidR="00000000" w:rsidRDefault="007E2310">
      <w:pPr>
        <w:pStyle w:val="BodyText"/>
        <w:shd w:val="clear" w:color="auto" w:fill="FFFFFF"/>
        <w:ind w:left="720" w:right="702"/>
        <w:rPr>
          <w:b/>
          <w:lang w:val="en-US"/>
        </w:rPr>
      </w:pPr>
      <w:r>
        <w:rPr>
          <w:b/>
          <w:lang w:val="en-US"/>
        </w:rPr>
        <w:t xml:space="preserve">    </w:t>
      </w:r>
      <w:r>
        <w:rPr>
          <w:b/>
          <w:lang w:val="en-US"/>
        </w:rPr>
        <w:t>nr=10*nr+(s[i]-‘0’);       /*si alipire la numar*/</w:t>
      </w:r>
    </w:p>
    <w:p w:rsidR="00000000" w:rsidRDefault="007E2310">
      <w:pPr>
        <w:pStyle w:val="BodyText"/>
        <w:shd w:val="clear" w:color="auto" w:fill="FFFFFF"/>
        <w:ind w:left="720" w:right="702"/>
        <w:rPr>
          <w:i/>
        </w:rPr>
      </w:pPr>
      <w:r>
        <w:rPr>
          <w:b/>
          <w:lang w:val="en-US"/>
        </w:rPr>
        <w:t xml:space="preserve">  </w:t>
      </w:r>
      <w:r>
        <w:rPr>
          <w:b/>
          <w:lang w:val="en-US"/>
        </w:rPr>
        <w:t>return semn*nr;  }</w:t>
      </w:r>
    </w:p>
    <w:p w:rsidR="00000000" w:rsidRDefault="007E2310">
      <w:pPr>
        <w:pStyle w:val="BodyText"/>
        <w:spacing w:before="120" w:after="120"/>
      </w:pPr>
      <w:r>
        <w:rPr>
          <w:i/>
        </w:rPr>
        <w:t>Funcţie care converteşte un întreg într-un şir de caractere în baza 10.</w:t>
      </w:r>
    </w:p>
    <w:p w:rsidR="00000000" w:rsidRDefault="007E2310">
      <w:pPr>
        <w:pStyle w:val="BodyText"/>
        <w:rPr>
          <w:b/>
          <w:lang w:val="en-US"/>
        </w:rPr>
      </w:pPr>
      <w:r>
        <w:tab/>
        <w:t>Algoritmul cuprinde următorii paşi:</w:t>
      </w:r>
    </w:p>
    <w:p w:rsidR="00000000" w:rsidRDefault="007E2310">
      <w:pPr>
        <w:pStyle w:val="BodyText"/>
        <w:shd w:val="clear" w:color="auto" w:fill="FFFFFF"/>
        <w:spacing w:before="120"/>
        <w:ind w:left="1440" w:right="420"/>
        <w:rPr>
          <w:b/>
        </w:rPr>
      </w:pPr>
      <w:r>
        <w:rPr>
          <w:b/>
          <w:lang w:val="en-US"/>
        </w:rPr>
        <w:t>{ s</w:t>
      </w:r>
      <w:r>
        <w:rPr>
          <w:b/>
        </w:rPr>
        <w:t>e extr</w:t>
      </w:r>
      <w:r>
        <w:rPr>
          <w:b/>
        </w:rPr>
        <w:t>age semnul numărului;</w:t>
      </w:r>
    </w:p>
    <w:p w:rsidR="00000000" w:rsidRDefault="007E2310">
      <w:pPr>
        <w:pStyle w:val="BodyText"/>
        <w:shd w:val="clear" w:color="auto" w:fill="FFFFFF"/>
        <w:ind w:left="1440" w:right="418"/>
        <w:rPr>
          <w:b/>
        </w:rPr>
      </w:pPr>
      <w:r>
        <w:rPr>
          <w:b/>
        </w:rPr>
        <w:t xml:space="preserve">  </w:t>
      </w:r>
      <w:r>
        <w:rPr>
          <w:b/>
        </w:rPr>
        <w:t>se extrag cifrele numărului, începând cu cmps;</w:t>
      </w:r>
    </w:p>
    <w:p w:rsidR="00000000" w:rsidRDefault="007E2310">
      <w:pPr>
        <w:pStyle w:val="BodyText"/>
        <w:shd w:val="clear" w:color="auto" w:fill="FFFFFF"/>
        <w:ind w:left="1440" w:right="418"/>
        <w:rPr>
          <w:b/>
        </w:rPr>
      </w:pPr>
      <w:r>
        <w:rPr>
          <w:b/>
        </w:rPr>
        <w:t xml:space="preserve">  </w:t>
      </w:r>
      <w:r>
        <w:rPr>
          <w:b/>
        </w:rPr>
        <w:t>se transformă în caractere şi se depun într-un tablou;</w:t>
      </w:r>
    </w:p>
    <w:p w:rsidR="00000000" w:rsidRDefault="007E2310">
      <w:pPr>
        <w:pStyle w:val="BodyText"/>
        <w:shd w:val="clear" w:color="auto" w:fill="FFFFFF"/>
        <w:ind w:left="1440" w:right="418"/>
        <w:rPr>
          <w:b/>
        </w:rPr>
      </w:pPr>
      <w:r>
        <w:rPr>
          <w:b/>
        </w:rPr>
        <w:t xml:space="preserve">  </w:t>
      </w:r>
      <w:r>
        <w:rPr>
          <w:b/>
        </w:rPr>
        <w:t>se adaugă semnul şi terminatorul de şir;</w:t>
      </w:r>
    </w:p>
    <w:p w:rsidR="00000000" w:rsidRDefault="007E2310">
      <w:pPr>
        <w:pStyle w:val="BodyText"/>
        <w:shd w:val="clear" w:color="auto" w:fill="FFFFFF"/>
        <w:ind w:left="1440" w:right="418"/>
        <w:rPr>
          <w:b/>
          <w:lang w:val="en-US"/>
        </w:rPr>
      </w:pPr>
      <w:r>
        <w:rPr>
          <w:b/>
        </w:rPr>
        <w:t xml:space="preserve">  </w:t>
      </w:r>
      <w:r>
        <w:rPr>
          <w:b/>
        </w:rPr>
        <w:t xml:space="preserve">se inversează şirul;    </w:t>
      </w:r>
      <w:r>
        <w:rPr>
          <w:b/>
          <w:lang w:val="en-US"/>
        </w:rPr>
        <w:t>}</w:t>
      </w:r>
    </w:p>
    <w:p w:rsidR="00000000" w:rsidRDefault="007E2310">
      <w:pPr>
        <w:pStyle w:val="BodyText"/>
        <w:shd w:val="clear" w:color="auto" w:fill="FFFFFF"/>
        <w:ind w:right="2970"/>
        <w:rPr>
          <w:b/>
          <w:lang w:val="en-US"/>
        </w:rPr>
      </w:pPr>
      <w:r>
        <w:rPr>
          <w:b/>
          <w:lang w:val="en-US"/>
        </w:rPr>
        <w:t>void inversare(char[]);</w:t>
      </w:r>
    </w:p>
    <w:p w:rsidR="00000000" w:rsidRDefault="007E2310">
      <w:pPr>
        <w:pStyle w:val="BodyText"/>
        <w:shd w:val="clear" w:color="auto" w:fill="FFFFFF"/>
        <w:ind w:left="720" w:right="2970"/>
        <w:rPr>
          <w:b/>
          <w:lang w:val="en-US"/>
        </w:rPr>
      </w:pPr>
      <w:r>
        <w:rPr>
          <w:b/>
          <w:lang w:val="en-US"/>
        </w:rPr>
        <w:t>void itoa(int n, char s[]){</w:t>
      </w:r>
    </w:p>
    <w:p w:rsidR="00000000" w:rsidRDefault="007E2310">
      <w:pPr>
        <w:pStyle w:val="BodyText"/>
        <w:shd w:val="clear" w:color="auto" w:fill="FFFFFF"/>
        <w:ind w:left="720" w:right="2970"/>
        <w:rPr>
          <w:b/>
          <w:lang w:val="en-US"/>
        </w:rPr>
      </w:pPr>
      <w:r>
        <w:rPr>
          <w:b/>
          <w:lang w:val="en-US"/>
        </w:rPr>
        <w:t xml:space="preserve">  </w:t>
      </w:r>
      <w:r>
        <w:rPr>
          <w:b/>
          <w:lang w:val="en-US"/>
        </w:rPr>
        <w:t>int</w:t>
      </w:r>
      <w:r>
        <w:rPr>
          <w:b/>
          <w:lang w:val="en-US"/>
        </w:rPr>
        <w:t xml:space="preserve"> j, semn;</w:t>
      </w:r>
    </w:p>
    <w:p w:rsidR="00000000" w:rsidRDefault="007E2310">
      <w:pPr>
        <w:pStyle w:val="BodyText"/>
        <w:shd w:val="clear" w:color="auto" w:fill="FFFFFF"/>
        <w:ind w:left="720" w:right="2970"/>
        <w:rPr>
          <w:b/>
          <w:lang w:val="en-US"/>
        </w:rPr>
      </w:pPr>
      <w:r>
        <w:rPr>
          <w:b/>
          <w:lang w:val="en-US"/>
        </w:rPr>
        <w:t xml:space="preserve">  </w:t>
      </w:r>
      <w:r>
        <w:rPr>
          <w:b/>
          <w:lang w:val="en-US"/>
        </w:rPr>
        <w:t>if((semn=n)&lt;0)     n=-n;    j=0;</w:t>
      </w:r>
    </w:p>
    <w:p w:rsidR="00000000" w:rsidRDefault="007E2310">
      <w:pPr>
        <w:pStyle w:val="BodyText"/>
        <w:shd w:val="clear" w:color="auto" w:fill="FFFFFF"/>
        <w:ind w:left="720" w:right="2970"/>
        <w:rPr>
          <w:b/>
          <w:lang w:val="en-US"/>
        </w:rPr>
      </w:pPr>
      <w:r>
        <w:rPr>
          <w:b/>
          <w:lang w:val="en-US"/>
        </w:rPr>
        <w:t xml:space="preserve">  </w:t>
      </w:r>
      <w:r>
        <w:rPr>
          <w:b/>
          <w:lang w:val="en-US"/>
        </w:rPr>
        <w:t>do        s[j++]=n%10+’0’;       while ((n/=10)&gt;0);</w:t>
      </w:r>
    </w:p>
    <w:p w:rsidR="00000000" w:rsidRDefault="007E2310">
      <w:pPr>
        <w:pStyle w:val="BodyText"/>
        <w:shd w:val="clear" w:color="auto" w:fill="FFFFFF"/>
        <w:ind w:left="720" w:right="2970"/>
        <w:rPr>
          <w:b/>
          <w:lang w:val="en-US"/>
        </w:rPr>
      </w:pPr>
      <w:r>
        <w:rPr>
          <w:b/>
          <w:lang w:val="en-US"/>
        </w:rPr>
        <w:t xml:space="preserve">  </w:t>
      </w:r>
      <w:r>
        <w:rPr>
          <w:b/>
          <w:lang w:val="en-US"/>
        </w:rPr>
        <w:t>if(semn&lt;0)     s[j++]=’-‘;     s[j]=’\0’;     inversare(s);  }</w:t>
      </w:r>
    </w:p>
    <w:p w:rsidR="00000000" w:rsidRDefault="007E2310">
      <w:pPr>
        <w:pStyle w:val="BodyText"/>
        <w:shd w:val="clear" w:color="auto" w:fill="FFFFFF"/>
        <w:ind w:left="720" w:right="2970"/>
        <w:rPr>
          <w:b/>
          <w:lang w:val="en-US"/>
        </w:rPr>
      </w:pPr>
      <w:r>
        <w:rPr>
          <w:b/>
          <w:lang w:val="en-US"/>
        </w:rPr>
        <w:t>void inversare(char s[])    { int i,j;     char c;</w:t>
      </w:r>
    </w:p>
    <w:p w:rsidR="00000000" w:rsidRDefault="007E2310">
      <w:pPr>
        <w:pStyle w:val="BodyText"/>
        <w:shd w:val="clear" w:color="auto" w:fill="FFFFFF"/>
        <w:ind w:left="720" w:right="2970"/>
        <w:rPr>
          <w:b/>
          <w:lang w:val="en-US"/>
        </w:rPr>
      </w:pPr>
      <w:r>
        <w:rPr>
          <w:b/>
          <w:lang w:val="en-US"/>
        </w:rPr>
        <w:t xml:space="preserve">  </w:t>
      </w:r>
      <w:r>
        <w:rPr>
          <w:b/>
          <w:lang w:val="en-US"/>
        </w:rPr>
        <w:t xml:space="preserve">for(i=0,j=strlen(s)-1;i&lt;j;i++,j--)     </w:t>
      </w:r>
      <w:r>
        <w:rPr>
          <w:b/>
          <w:lang w:val="en-US"/>
        </w:rPr>
        <w:t xml:space="preserve">  c=s[i], s[i]=s[j], s[j]=c;     }</w:t>
      </w:r>
    </w:p>
    <w:p w:rsidR="00000000" w:rsidRDefault="007E2310">
      <w:pPr>
        <w:pStyle w:val="BodyText"/>
        <w:shd w:val="clear" w:color="auto" w:fill="FFFFFF"/>
        <w:ind w:left="720" w:right="2970"/>
        <w:rPr>
          <w:b/>
          <w:lang w:val="en-US"/>
        </w:rPr>
      </w:pPr>
    </w:p>
    <w:p w:rsidR="00000000" w:rsidRDefault="007E2310">
      <w:pPr>
        <w:pStyle w:val="HTMLPreformatted"/>
        <w:rPr>
          <w:rStyle w:val="keyword"/>
          <w:rFonts w:ascii="Times New Roman" w:hAnsi="Times New Roman" w:cs="Times New Roman"/>
          <w:b/>
          <w:lang w:val="en-GB"/>
        </w:rPr>
      </w:pPr>
      <w:r>
        <w:rPr>
          <w:rStyle w:val="keyword"/>
          <w:rFonts w:ascii="Times New Roman" w:hAnsi="Times New Roman" w:cs="Times New Roman"/>
          <w:b/>
          <w:lang w:val="en-GB"/>
        </w:rPr>
        <w:t>char</w:t>
      </w:r>
      <w:r>
        <w:rPr>
          <w:rFonts w:ascii="Times New Roman" w:hAnsi="Times New Roman" w:cs="Times New Roman"/>
          <w:b/>
          <w:lang w:val="en-GB"/>
        </w:rPr>
        <w:t xml:space="preserve"> str1[5];</w:t>
      </w:r>
    </w:p>
    <w:p w:rsidR="00000000" w:rsidRDefault="007E2310">
      <w:pPr>
        <w:pStyle w:val="HTMLPreformatted"/>
        <w:rPr>
          <w:rStyle w:val="keyword"/>
          <w:rFonts w:ascii="Times New Roman" w:hAnsi="Times New Roman" w:cs="Times New Roman"/>
          <w:b/>
          <w:lang w:val="en-GB"/>
        </w:rPr>
      </w:pPr>
      <w:r>
        <w:rPr>
          <w:rStyle w:val="keyword"/>
          <w:rFonts w:ascii="Times New Roman" w:hAnsi="Times New Roman" w:cs="Times New Roman"/>
          <w:b/>
          <w:lang w:val="en-GB"/>
        </w:rPr>
        <w:t>char</w:t>
      </w:r>
      <w:r>
        <w:rPr>
          <w:rFonts w:ascii="Times New Roman" w:hAnsi="Times New Roman" w:cs="Times New Roman"/>
          <w:b/>
          <w:lang w:val="en-GB"/>
        </w:rPr>
        <w:t xml:space="preserve"> str2[5];</w:t>
      </w:r>
    </w:p>
    <w:p w:rsidR="00000000" w:rsidRDefault="007E2310">
      <w:pPr>
        <w:pStyle w:val="HTMLPreformatted"/>
        <w:rPr>
          <w:rFonts w:ascii="Times New Roman" w:hAnsi="Times New Roman" w:cs="Times New Roman"/>
          <w:b/>
          <w:lang w:val="en-GB"/>
        </w:rPr>
      </w:pPr>
      <w:r>
        <w:rPr>
          <w:rStyle w:val="keyword"/>
          <w:rFonts w:ascii="Times New Roman" w:hAnsi="Times New Roman" w:cs="Times New Roman"/>
          <w:b/>
          <w:lang w:val="en-GB"/>
        </w:rPr>
        <w:t>char</w:t>
      </w:r>
      <w:r>
        <w:rPr>
          <w:rFonts w:ascii="Times New Roman" w:hAnsi="Times New Roman" w:cs="Times New Roman"/>
          <w:b/>
          <w:lang w:val="en-GB"/>
        </w:rPr>
        <w:t xml:space="preserve"> str3[5];</w:t>
      </w:r>
    </w:p>
    <w:p w:rsidR="00000000" w:rsidRDefault="007E2310">
      <w:pPr>
        <w:pStyle w:val="HTMLPreformatted"/>
        <w:rPr>
          <w:rFonts w:ascii="Times New Roman" w:hAnsi="Times New Roman" w:cs="Times New Roman"/>
          <w:b/>
          <w:lang w:val="en-GB"/>
        </w:rPr>
      </w:pPr>
      <w:r>
        <w:rPr>
          <w:rFonts w:ascii="Times New Roman" w:hAnsi="Times New Roman" w:cs="Times New Roman"/>
          <w:b/>
          <w:lang w:val="en-GB"/>
        </w:rPr>
        <w:t xml:space="preserve">itoa(12, str1, 10); </w:t>
      </w:r>
      <w:r>
        <w:rPr>
          <w:rStyle w:val="comment"/>
          <w:rFonts w:ascii="Times New Roman" w:hAnsi="Times New Roman" w:cs="Times New Roman"/>
          <w:b/>
          <w:lang w:val="en-GB"/>
        </w:rPr>
        <w:t>//str1=”12”</w:t>
      </w:r>
    </w:p>
    <w:p w:rsidR="00000000" w:rsidRDefault="007E2310">
      <w:pPr>
        <w:pStyle w:val="HTMLPreformatted"/>
        <w:rPr>
          <w:b/>
        </w:rPr>
      </w:pPr>
      <w:r>
        <w:rPr>
          <w:rFonts w:ascii="Times New Roman" w:hAnsi="Times New Roman" w:cs="Times New Roman"/>
          <w:b/>
          <w:lang w:val="en-GB"/>
        </w:rPr>
        <w:t xml:space="preserve">itoa(12, str1, 16); </w:t>
      </w:r>
      <w:r>
        <w:rPr>
          <w:rStyle w:val="comment"/>
          <w:rFonts w:ascii="Times New Roman" w:hAnsi="Times New Roman" w:cs="Times New Roman"/>
          <w:b/>
          <w:lang w:val="en-GB"/>
        </w:rPr>
        <w:t>//str1=”C”</w:t>
      </w:r>
    </w:p>
    <w:p w:rsidR="00000000" w:rsidRDefault="007E2310">
      <w:pPr>
        <w:pStyle w:val="BodyText"/>
        <w:shd w:val="clear" w:color="auto" w:fill="FFFFFF"/>
        <w:ind w:right="2970"/>
        <w:rPr>
          <w:i/>
        </w:rPr>
      </w:pPr>
      <w:r>
        <w:rPr>
          <w:b/>
        </w:rPr>
        <w:t xml:space="preserve">itoa(12, str1, 2); </w:t>
      </w:r>
      <w:r>
        <w:rPr>
          <w:rStyle w:val="comment"/>
          <w:b/>
        </w:rPr>
        <w:t>//str1=”1100”</w:t>
      </w:r>
    </w:p>
    <w:p w:rsidR="00000000" w:rsidRDefault="007E2310">
      <w:pPr>
        <w:pStyle w:val="BodyText"/>
        <w:spacing w:before="120"/>
      </w:pPr>
      <w:r>
        <w:rPr>
          <w:i/>
        </w:rPr>
        <w:t>Funcţie care converteşte un întreg fără semn într-un şir de caractere în baza 16.</w:t>
      </w:r>
    </w:p>
    <w:p w:rsidR="00000000" w:rsidRDefault="007E2310">
      <w:pPr>
        <w:pStyle w:val="BodyText"/>
        <w:spacing w:after="120"/>
        <w:ind w:firstLine="720"/>
        <w:rPr>
          <w:b/>
          <w:lang w:val="en-US"/>
        </w:rPr>
      </w:pPr>
      <w:r>
        <w:t xml:space="preserve">Pentru a trece cu uşurinţă de la valorile cifrelor hexazecimale </w:t>
      </w:r>
      <w:r>
        <w:rPr>
          <w:b/>
        </w:rPr>
        <w:t>0,1,…15</w:t>
      </w:r>
      <w:r>
        <w:t xml:space="preserve"> la caracterele corespunzătoare; </w:t>
      </w:r>
      <w:r>
        <w:rPr>
          <w:b/>
          <w:lang w:val="en-US"/>
        </w:rPr>
        <w:t>‘0’,’1’,…,’a’,…,’f’</w:t>
      </w:r>
      <w:r>
        <w:rPr>
          <w:lang w:val="en-US"/>
        </w:rPr>
        <w:t>, vom utiliza un tablou iniţializat de caractere.</w:t>
      </w:r>
    </w:p>
    <w:p w:rsidR="00000000" w:rsidRDefault="007E2310">
      <w:pPr>
        <w:pStyle w:val="BodyText"/>
        <w:shd w:val="clear" w:color="auto" w:fill="FFFFFF"/>
        <w:ind w:right="2970"/>
        <w:rPr>
          <w:b/>
          <w:lang w:val="en-US"/>
        </w:rPr>
      </w:pPr>
      <w:r>
        <w:rPr>
          <w:b/>
          <w:lang w:val="en-US"/>
        </w:rPr>
        <w:t>static char hexa[]=”0123456789abcdef”;</w:t>
      </w:r>
    </w:p>
    <w:p w:rsidR="00000000" w:rsidRDefault="007E2310">
      <w:pPr>
        <w:pStyle w:val="BodyText"/>
        <w:shd w:val="clear" w:color="auto" w:fill="FFFFFF"/>
        <w:ind w:left="720" w:right="2970"/>
        <w:rPr>
          <w:b/>
          <w:lang w:val="en-US"/>
        </w:rPr>
      </w:pPr>
      <w:r>
        <w:rPr>
          <w:b/>
          <w:lang w:val="en-US"/>
        </w:rPr>
        <w:t>void itoh(int n, char s[])  { j=0;</w:t>
      </w:r>
    </w:p>
    <w:p w:rsidR="00000000" w:rsidRDefault="007E2310">
      <w:pPr>
        <w:pStyle w:val="BodyText"/>
        <w:shd w:val="clear" w:color="auto" w:fill="FFFFFF"/>
        <w:ind w:left="720" w:right="276"/>
        <w:rPr>
          <w:sz w:val="22"/>
        </w:rPr>
      </w:pPr>
      <w:r>
        <w:rPr>
          <w:b/>
          <w:lang w:val="en-US"/>
        </w:rPr>
        <w:t xml:space="preserve">  </w:t>
      </w:r>
      <w:r>
        <w:rPr>
          <w:b/>
          <w:lang w:val="en-US"/>
        </w:rPr>
        <w:t xml:space="preserve">do {   </w:t>
      </w:r>
      <w:r>
        <w:rPr>
          <w:b/>
          <w:lang w:val="en-US"/>
        </w:rPr>
        <w:t xml:space="preserve">   s[j++]=hexa[n%16];       while ((n/=16)&gt;0);      s[j]=’\0’;     inversare(s);   }</w:t>
      </w:r>
    </w:p>
    <w:p w:rsidR="00000000" w:rsidRDefault="007E2310">
      <w:pPr>
        <w:rPr>
          <w:sz w:val="22"/>
          <w:lang w:val="ro-RO"/>
        </w:rPr>
      </w:pPr>
    </w:p>
    <w:p w:rsidR="00000000" w:rsidRDefault="007E2310">
      <w:pPr>
        <w:ind w:firstLine="284"/>
        <w:jc w:val="both"/>
        <w:rPr>
          <w:sz w:val="22"/>
        </w:rPr>
      </w:pPr>
      <w:r>
        <w:rPr>
          <w:sz w:val="22"/>
          <w:lang w:val="en-GB"/>
        </w:rPr>
        <w:t xml:space="preserve">Este scris un program care citeste cuvintele tastate fiecare pe cate un rand nou, pana la CTRL/Z  ( varianta: pana la introducerea unui cuvant vid ): </w:t>
      </w:r>
    </w:p>
    <w:p w:rsidR="00000000" w:rsidRDefault="007E2310">
      <w:pPr>
        <w:numPr>
          <w:ilvl w:val="0"/>
          <w:numId w:val="3"/>
        </w:numPr>
        <w:jc w:val="both"/>
        <w:rPr>
          <w:sz w:val="22"/>
          <w:lang w:val="en-GB"/>
        </w:rPr>
      </w:pPr>
      <w:r>
        <w:rPr>
          <w:sz w:val="22"/>
        </w:rPr>
        <w:t>afiseaza cuvantul c</w:t>
      </w:r>
      <w:r>
        <w:rPr>
          <w:sz w:val="22"/>
        </w:rPr>
        <w:t xml:space="preserve">el mai lung </w:t>
      </w:r>
    </w:p>
    <w:p w:rsidR="00000000" w:rsidRDefault="007E2310">
      <w:pPr>
        <w:numPr>
          <w:ilvl w:val="0"/>
          <w:numId w:val="3"/>
        </w:numPr>
        <w:jc w:val="both"/>
        <w:rPr>
          <w:sz w:val="22"/>
          <w:lang w:val="en-GB"/>
        </w:rPr>
      </w:pPr>
      <w:r>
        <w:rPr>
          <w:sz w:val="22"/>
          <w:lang w:val="en-GB"/>
        </w:rPr>
        <w:t xml:space="preserve">construieste si afiseaza cuvantul format din ultima litera din cuvintele introduse, transformata in minuscula ( nu vor fi prelucrate cuvintele ce nu se termina cu o litera ) </w:t>
      </w:r>
    </w:p>
    <w:p w:rsidR="00000000" w:rsidRDefault="007E2310">
      <w:pPr>
        <w:numPr>
          <w:ilvl w:val="0"/>
          <w:numId w:val="3"/>
        </w:numPr>
        <w:rPr>
          <w:color w:val="000080"/>
          <w:sz w:val="22"/>
          <w:lang w:val="en-GB"/>
        </w:rPr>
      </w:pPr>
      <w:r>
        <w:rPr>
          <w:sz w:val="22"/>
          <w:lang w:val="en-GB"/>
        </w:rPr>
        <w:t>afiseaza cuvintele ce incep cu o vocala.</w:t>
      </w:r>
    </w:p>
    <w:p w:rsidR="00000000" w:rsidRDefault="007E2310">
      <w:pPr>
        <w:rPr>
          <w:color w:val="000080"/>
          <w:sz w:val="22"/>
          <w:lang w:val="en-GB"/>
        </w:rPr>
      </w:pPr>
      <w:r>
        <w:rPr>
          <w:color w:val="000080"/>
          <w:sz w:val="22"/>
          <w:lang w:val="en-GB"/>
        </w:rPr>
        <w:t xml:space="preserve">#include &lt;stdio.h&gt; </w:t>
      </w:r>
      <w:r>
        <w:rPr>
          <w:color w:val="000080"/>
          <w:sz w:val="22"/>
          <w:lang w:val="en-GB"/>
        </w:rPr>
        <w:br/>
        <w:t>#includ</w:t>
      </w:r>
      <w:r>
        <w:rPr>
          <w:color w:val="000080"/>
          <w:sz w:val="22"/>
          <w:lang w:val="en-GB"/>
        </w:rPr>
        <w:t xml:space="preserve">e &lt;string.h&gt; </w:t>
      </w:r>
      <w:r>
        <w:rPr>
          <w:color w:val="000080"/>
          <w:sz w:val="22"/>
          <w:lang w:val="en-GB"/>
        </w:rPr>
        <w:br/>
        <w:t xml:space="preserve">#include &lt;conio.h&gt; </w:t>
      </w:r>
      <w:r>
        <w:rPr>
          <w:color w:val="000080"/>
          <w:sz w:val="22"/>
          <w:lang w:val="en-GB"/>
        </w:rPr>
        <w:br/>
        <w:t xml:space="preserve">#include &lt;ctype.h&gt; </w:t>
      </w:r>
    </w:p>
    <w:p w:rsidR="00000000" w:rsidRDefault="007E2310">
      <w:pPr>
        <w:spacing w:before="100" w:after="100"/>
        <w:rPr>
          <w:color w:val="000080"/>
          <w:sz w:val="22"/>
          <w:lang w:val="en-GB"/>
        </w:rPr>
      </w:pPr>
      <w:r>
        <w:rPr>
          <w:color w:val="000080"/>
          <w:sz w:val="22"/>
          <w:lang w:val="en-GB"/>
        </w:rPr>
        <w:t xml:space="preserve">#define LUNG 81  </w:t>
      </w:r>
      <w:r>
        <w:rPr>
          <w:color w:val="808080"/>
          <w:sz w:val="22"/>
          <w:lang w:val="en-GB"/>
        </w:rPr>
        <w:t>// lungime maxima cuvant</w:t>
      </w:r>
      <w:r>
        <w:rPr>
          <w:color w:val="000080"/>
          <w:sz w:val="22"/>
          <w:lang w:val="en-GB"/>
        </w:rPr>
        <w:t xml:space="preserve"> </w:t>
      </w:r>
      <w:r>
        <w:rPr>
          <w:color w:val="000080"/>
          <w:sz w:val="22"/>
          <w:lang w:val="en-GB"/>
        </w:rPr>
        <w:br/>
        <w:t xml:space="preserve">#define NR 15 </w:t>
      </w:r>
      <w:r>
        <w:rPr>
          <w:color w:val="808080"/>
          <w:sz w:val="22"/>
          <w:lang w:val="en-GB"/>
        </w:rPr>
        <w:t>// nr max de cuvinte citite</w:t>
      </w:r>
      <w:r>
        <w:rPr>
          <w:color w:val="000080"/>
          <w:sz w:val="22"/>
          <w:lang w:val="en-GB"/>
        </w:rPr>
        <w:t xml:space="preserve"> </w:t>
      </w:r>
    </w:p>
    <w:p w:rsidR="00000000" w:rsidRDefault="007E2310">
      <w:pPr>
        <w:spacing w:before="100" w:after="100"/>
        <w:rPr>
          <w:color w:val="000080"/>
          <w:sz w:val="22"/>
          <w:lang w:val="en-GB"/>
        </w:rPr>
      </w:pPr>
      <w:r>
        <w:rPr>
          <w:color w:val="000080"/>
          <w:sz w:val="22"/>
          <w:lang w:val="en-GB"/>
        </w:rPr>
        <w:t xml:space="preserve">char tab_cuv[NR][LUNG]; </w:t>
      </w:r>
      <w:r>
        <w:rPr>
          <w:color w:val="000080"/>
          <w:sz w:val="22"/>
          <w:lang w:val="en-GB"/>
        </w:rPr>
        <w:br/>
        <w:t xml:space="preserve">int nr_cuv=0;  </w:t>
      </w:r>
      <w:r>
        <w:rPr>
          <w:color w:val="808080"/>
          <w:sz w:val="22"/>
          <w:lang w:val="en-GB"/>
        </w:rPr>
        <w:t>// numarul cuvintelor introduse</w:t>
      </w:r>
      <w:r>
        <w:rPr>
          <w:color w:val="000080"/>
          <w:sz w:val="22"/>
          <w:lang w:val="en-GB"/>
        </w:rPr>
        <w:t xml:space="preserve"> </w:t>
      </w:r>
    </w:p>
    <w:p w:rsidR="00000000" w:rsidRDefault="007E2310">
      <w:pPr>
        <w:spacing w:before="100" w:after="100"/>
        <w:rPr>
          <w:color w:val="808080"/>
          <w:sz w:val="22"/>
          <w:lang w:val="en-GB"/>
        </w:rPr>
      </w:pPr>
      <w:r>
        <w:rPr>
          <w:color w:val="000080"/>
          <w:sz w:val="22"/>
          <w:lang w:val="en-GB"/>
        </w:rPr>
        <w:t xml:space="preserve">void citire_cuv(void){ </w:t>
      </w:r>
      <w:r>
        <w:rPr>
          <w:color w:val="000080"/>
          <w:sz w:val="22"/>
          <w:lang w:val="en-GB"/>
        </w:rPr>
        <w:br/>
        <w:t>  printf("*** Se in</w:t>
      </w:r>
      <w:r>
        <w:rPr>
          <w:color w:val="000080"/>
          <w:sz w:val="22"/>
          <w:lang w:val="en-GB"/>
        </w:rPr>
        <w:t xml:space="preserve">troduc maxim %d cuvinte, terminate cu CTRL/Z:\n",NR); </w:t>
      </w:r>
      <w:r>
        <w:rPr>
          <w:color w:val="000080"/>
          <w:sz w:val="22"/>
          <w:lang w:val="en-GB"/>
        </w:rPr>
        <w:br/>
        <w:t xml:space="preserve">  while(nr_cuv&lt;NR &amp;&amp; gets(tab_cuv[nr_cuv]))nr_cuv++;  </w:t>
      </w:r>
      <w:r>
        <w:rPr>
          <w:color w:val="000080"/>
          <w:sz w:val="22"/>
          <w:lang w:val="en-GB"/>
        </w:rPr>
        <w:br/>
        <w:t>  </w:t>
      </w:r>
      <w:r>
        <w:rPr>
          <w:color w:val="808080"/>
          <w:sz w:val="22"/>
          <w:lang w:val="en-GB"/>
        </w:rPr>
        <w:t> </w:t>
      </w:r>
      <w:r>
        <w:rPr>
          <w:color w:val="008000"/>
          <w:sz w:val="22"/>
          <w:lang w:val="en-GB"/>
        </w:rPr>
        <w:t xml:space="preserve">   </w:t>
      </w:r>
      <w:r>
        <w:rPr>
          <w:color w:val="808080"/>
          <w:sz w:val="22"/>
          <w:lang w:val="en-GB"/>
        </w:rPr>
        <w:t>/* la CTRL/Z gets returneaza NULL (= 0) */</w:t>
      </w:r>
      <w:r>
        <w:rPr>
          <w:color w:val="000080"/>
          <w:sz w:val="22"/>
          <w:lang w:val="en-GB"/>
        </w:rPr>
        <w:t xml:space="preserve"> </w:t>
      </w:r>
      <w:r>
        <w:rPr>
          <w:color w:val="000080"/>
          <w:sz w:val="22"/>
          <w:lang w:val="en-GB"/>
        </w:rPr>
        <w:br/>
      </w:r>
      <w:r>
        <w:rPr>
          <w:color w:val="808080"/>
          <w:sz w:val="22"/>
          <w:lang w:val="en-GB"/>
        </w:rPr>
        <w:t>  /* citirea se poate face si cu scanf:</w:t>
      </w:r>
      <w:r>
        <w:rPr>
          <w:color w:val="000080"/>
          <w:sz w:val="22"/>
          <w:lang w:val="en-GB"/>
        </w:rPr>
        <w:t xml:space="preserve"> </w:t>
      </w:r>
      <w:r>
        <w:rPr>
          <w:color w:val="000080"/>
          <w:sz w:val="22"/>
          <w:lang w:val="en-GB"/>
        </w:rPr>
        <w:br/>
      </w:r>
      <w:r>
        <w:rPr>
          <w:color w:val="808080"/>
          <w:sz w:val="22"/>
          <w:lang w:val="en-GB"/>
        </w:rPr>
        <w:t xml:space="preserve">  </w:t>
      </w:r>
      <w:r>
        <w:rPr>
          <w:color w:val="000080"/>
          <w:sz w:val="22"/>
          <w:lang w:val="en-GB"/>
        </w:rPr>
        <w:t>while(nr_cuv&lt;NR &amp;&amp; scanf("%s",tab_cuv[nr_cuv])!=EOF)n</w:t>
      </w:r>
      <w:r>
        <w:rPr>
          <w:color w:val="000080"/>
          <w:sz w:val="22"/>
          <w:lang w:val="en-GB"/>
        </w:rPr>
        <w:t>r_cuv++;</w:t>
      </w:r>
      <w:r>
        <w:rPr>
          <w:color w:val="808080"/>
          <w:sz w:val="22"/>
          <w:lang w:val="en-GB"/>
        </w:rPr>
        <w:t xml:space="preserve"> */</w:t>
      </w:r>
      <w:r>
        <w:rPr>
          <w:color w:val="000080"/>
          <w:sz w:val="22"/>
          <w:lang w:val="en-GB"/>
        </w:rPr>
        <w:t xml:space="preserve"> </w:t>
      </w:r>
      <w:r>
        <w:rPr>
          <w:color w:val="000080"/>
          <w:sz w:val="22"/>
          <w:lang w:val="en-GB"/>
        </w:rPr>
        <w:br/>
      </w:r>
      <w:r>
        <w:rPr>
          <w:color w:val="808080"/>
          <w:sz w:val="22"/>
          <w:lang w:val="en-GB"/>
        </w:rPr>
        <w:t>  /* daca terminarea se face cu un cuvant vid:</w:t>
      </w:r>
      <w:r>
        <w:rPr>
          <w:color w:val="000080"/>
          <w:sz w:val="22"/>
          <w:lang w:val="en-GB"/>
        </w:rPr>
        <w:t xml:space="preserve"> </w:t>
      </w:r>
      <w:r>
        <w:rPr>
          <w:color w:val="000080"/>
          <w:sz w:val="22"/>
          <w:lang w:val="en-GB"/>
        </w:rPr>
        <w:br/>
      </w:r>
      <w:r>
        <w:rPr>
          <w:color w:val="808080"/>
          <w:sz w:val="22"/>
          <w:lang w:val="en-GB"/>
        </w:rPr>
        <w:t xml:space="preserve">  </w:t>
      </w:r>
      <w:r>
        <w:rPr>
          <w:color w:val="000080"/>
          <w:sz w:val="22"/>
          <w:lang w:val="en-GB"/>
        </w:rPr>
        <w:t>while(nr_cuv&lt;NR &amp;&amp; strcmp("",gets(tab_cuv[nr_cuv])))nr_cuv++;</w:t>
      </w:r>
      <w:r>
        <w:rPr>
          <w:color w:val="808080"/>
          <w:sz w:val="22"/>
          <w:lang w:val="en-GB"/>
        </w:rPr>
        <w:t xml:space="preserve"> */</w:t>
      </w:r>
      <w:r>
        <w:rPr>
          <w:color w:val="000080"/>
          <w:sz w:val="22"/>
          <w:lang w:val="en-GB"/>
        </w:rPr>
        <w:t xml:space="preserve"> </w:t>
      </w:r>
      <w:r>
        <w:rPr>
          <w:color w:val="000080"/>
          <w:sz w:val="22"/>
          <w:lang w:val="en-GB"/>
        </w:rPr>
        <w:br/>
        <w:t xml:space="preserve">} </w:t>
      </w:r>
    </w:p>
    <w:p w:rsidR="00000000" w:rsidRDefault="007E2310">
      <w:pPr>
        <w:spacing w:before="100" w:after="100"/>
        <w:rPr>
          <w:color w:val="000080"/>
          <w:sz w:val="22"/>
          <w:lang w:val="en-GB"/>
        </w:rPr>
      </w:pPr>
      <w:r>
        <w:rPr>
          <w:color w:val="808080"/>
          <w:sz w:val="22"/>
          <w:lang w:val="en-GB"/>
        </w:rPr>
        <w:t>/* Varianta: tab_cuv se declara ca tablou de pointeri, se modifica declaratia lui tab_cuv si functia citire_cuv, restul func</w:t>
      </w:r>
      <w:r>
        <w:rPr>
          <w:color w:val="808080"/>
          <w:sz w:val="22"/>
          <w:lang w:val="en-GB"/>
        </w:rPr>
        <w:t>tiilor raman nemodificate;</w:t>
      </w:r>
      <w:r>
        <w:rPr>
          <w:color w:val="000080"/>
          <w:sz w:val="22"/>
          <w:lang w:val="en-GB"/>
        </w:rPr>
        <w:t xml:space="preserve"> </w:t>
      </w:r>
    </w:p>
    <w:p w:rsidR="00000000" w:rsidRDefault="007E2310">
      <w:pPr>
        <w:spacing w:before="100" w:after="100"/>
        <w:rPr>
          <w:color w:val="000080"/>
          <w:sz w:val="22"/>
          <w:lang w:val="en-GB"/>
        </w:rPr>
      </w:pPr>
      <w:r>
        <w:rPr>
          <w:color w:val="000080"/>
          <w:sz w:val="22"/>
          <w:lang w:val="en-GB"/>
        </w:rPr>
        <w:t xml:space="preserve">#include &lt;alloc.h&gt; </w:t>
      </w:r>
      <w:r>
        <w:rPr>
          <w:color w:val="000080"/>
          <w:sz w:val="22"/>
          <w:lang w:val="en-GB"/>
        </w:rPr>
        <w:br/>
        <w:t xml:space="preserve">char* tab_cuv[NR]; </w:t>
      </w:r>
      <w:r>
        <w:rPr>
          <w:color w:val="000080"/>
          <w:sz w:val="22"/>
          <w:lang w:val="en-GB"/>
        </w:rPr>
        <w:br/>
        <w:t xml:space="preserve">void citire_cuv(void){ </w:t>
      </w:r>
      <w:r>
        <w:rPr>
          <w:color w:val="000080"/>
          <w:sz w:val="22"/>
          <w:lang w:val="en-GB"/>
        </w:rPr>
        <w:br/>
        <w:t xml:space="preserve">  char cuv_crt[LUNG]; </w:t>
      </w:r>
      <w:r>
        <w:rPr>
          <w:color w:val="000080"/>
          <w:sz w:val="22"/>
          <w:lang w:val="en-GB"/>
        </w:rPr>
        <w:br/>
        <w:t xml:space="preserve">  printf("*** Se introduc maxim %d cuvinte, terminate cu CTRL/Z:\n",NR); </w:t>
      </w:r>
      <w:r>
        <w:rPr>
          <w:color w:val="000080"/>
          <w:sz w:val="22"/>
          <w:lang w:val="en-GB"/>
        </w:rPr>
        <w:br/>
        <w:t xml:space="preserve">  while(nr_cuv&lt;NR &amp;&amp; gets(cuv_crt)){ </w:t>
      </w:r>
      <w:r>
        <w:rPr>
          <w:color w:val="000080"/>
          <w:sz w:val="22"/>
          <w:lang w:val="en-GB"/>
        </w:rPr>
        <w:br/>
        <w:t>    if((tab_cuv[nr_cuv]=(char</w:t>
      </w:r>
      <w:r>
        <w:rPr>
          <w:color w:val="000080"/>
          <w:sz w:val="22"/>
          <w:lang w:val="en-GB"/>
        </w:rPr>
        <w:t xml:space="preserve"> *)malloc(strlen(cuv_crt)+1))==NULL){ </w:t>
      </w:r>
      <w:r>
        <w:rPr>
          <w:color w:val="000080"/>
          <w:sz w:val="22"/>
          <w:lang w:val="en-GB"/>
        </w:rPr>
        <w:br/>
        <w:t xml:space="preserve">      puts("*** Spatiu insuficient ! ***"); </w:t>
      </w:r>
      <w:r>
        <w:rPr>
          <w:color w:val="000080"/>
          <w:sz w:val="22"/>
          <w:lang w:val="en-GB"/>
        </w:rPr>
        <w:br/>
        <w:t xml:space="preserve">      exit(1); </w:t>
      </w:r>
      <w:r>
        <w:rPr>
          <w:color w:val="000080"/>
          <w:sz w:val="22"/>
          <w:lang w:val="en-GB"/>
        </w:rPr>
        <w:br/>
        <w:t xml:space="preserve">    } </w:t>
      </w:r>
      <w:r>
        <w:rPr>
          <w:color w:val="000080"/>
          <w:sz w:val="22"/>
          <w:lang w:val="en-GB"/>
        </w:rPr>
        <w:br/>
        <w:t xml:space="preserve">    strcpy(tab_cuv[nr_cuv],cuv_crt); </w:t>
      </w:r>
      <w:r>
        <w:rPr>
          <w:color w:val="000080"/>
          <w:sz w:val="22"/>
          <w:lang w:val="en-GB"/>
        </w:rPr>
        <w:br/>
        <w:t xml:space="preserve">    nr_cuv++;  </w:t>
      </w:r>
      <w:r>
        <w:rPr>
          <w:color w:val="000080"/>
          <w:sz w:val="22"/>
          <w:lang w:val="en-GB"/>
        </w:rPr>
        <w:br/>
        <w:t xml:space="preserve">  } </w:t>
      </w:r>
      <w:r>
        <w:rPr>
          <w:color w:val="000080"/>
          <w:sz w:val="22"/>
          <w:lang w:val="en-GB"/>
        </w:rPr>
        <w:br/>
        <w:t xml:space="preserve">} </w:t>
      </w:r>
      <w:r>
        <w:rPr>
          <w:color w:val="000080"/>
          <w:sz w:val="22"/>
          <w:lang w:val="en-GB"/>
        </w:rPr>
        <w:br/>
      </w:r>
      <w:r>
        <w:rPr>
          <w:color w:val="808080"/>
          <w:sz w:val="22"/>
          <w:lang w:val="en-GB"/>
        </w:rPr>
        <w:t>*/</w:t>
      </w:r>
      <w:r>
        <w:rPr>
          <w:color w:val="000080"/>
          <w:sz w:val="22"/>
          <w:lang w:val="en-GB"/>
        </w:rPr>
        <w:t xml:space="preserve"> </w:t>
      </w:r>
    </w:p>
    <w:p w:rsidR="00000000" w:rsidRDefault="007E2310">
      <w:pPr>
        <w:spacing w:before="100" w:after="100"/>
        <w:rPr>
          <w:color w:val="000080"/>
          <w:sz w:val="22"/>
          <w:lang w:val="en-GB"/>
        </w:rPr>
      </w:pPr>
      <w:r>
        <w:rPr>
          <w:color w:val="000080"/>
          <w:sz w:val="22"/>
          <w:lang w:val="en-GB"/>
        </w:rPr>
        <w:t xml:space="preserve">void constr_cuv(void){ </w:t>
      </w:r>
      <w:r>
        <w:rPr>
          <w:color w:val="000080"/>
          <w:sz w:val="22"/>
          <w:lang w:val="en-GB"/>
        </w:rPr>
        <w:br/>
        <w:t xml:space="preserve">  char c,cuv[NR+1]; </w:t>
      </w:r>
      <w:r>
        <w:rPr>
          <w:color w:val="808080"/>
          <w:sz w:val="22"/>
          <w:lang w:val="en-GB"/>
        </w:rPr>
        <w:t>/* lungimea maxima este egala cu numaru</w:t>
      </w:r>
      <w:r>
        <w:rPr>
          <w:color w:val="808080"/>
          <w:sz w:val="22"/>
          <w:lang w:val="en-GB"/>
        </w:rPr>
        <w:t>l maxim de cuvinte + 1 pentru terminator */</w:t>
      </w:r>
      <w:r>
        <w:rPr>
          <w:color w:val="000080"/>
          <w:sz w:val="22"/>
          <w:lang w:val="en-GB"/>
        </w:rPr>
        <w:t xml:space="preserve"> </w:t>
      </w:r>
      <w:r>
        <w:rPr>
          <w:color w:val="000080"/>
          <w:sz w:val="22"/>
          <w:lang w:val="en-GB"/>
        </w:rPr>
        <w:br/>
        <w:t xml:space="preserve">  int i,j,lung; /* i parcurge cuvintele din tab_cuv, j pozitiile din cuv, lung e lungimea cuv curent */ </w:t>
      </w:r>
      <w:r>
        <w:rPr>
          <w:color w:val="000080"/>
          <w:sz w:val="22"/>
          <w:lang w:val="en-GB"/>
        </w:rPr>
        <w:br/>
        <w:t xml:space="preserve">  for(i=j=0;i&lt;nr_cuv;i++) </w:t>
      </w:r>
      <w:r>
        <w:rPr>
          <w:color w:val="000080"/>
          <w:sz w:val="22"/>
          <w:lang w:val="en-GB"/>
        </w:rPr>
        <w:br/>
        <w:t xml:space="preserve">    if((lung=strlen(tab_cuv[i]))&gt;0 &amp;&amp; isalpha(c=tolower(tab_cuv[i][lung-1]))) </w:t>
      </w:r>
      <w:r>
        <w:rPr>
          <w:color w:val="000080"/>
          <w:sz w:val="22"/>
          <w:lang w:val="en-GB"/>
        </w:rPr>
        <w:br/>
      </w:r>
      <w:r>
        <w:rPr>
          <w:color w:val="000080"/>
          <w:sz w:val="22"/>
          <w:lang w:val="en-GB"/>
        </w:rPr>
        <w:t xml:space="preserve">      cuv[j++]=c; </w:t>
      </w:r>
      <w:r>
        <w:rPr>
          <w:color w:val="000080"/>
          <w:sz w:val="22"/>
          <w:lang w:val="en-GB"/>
        </w:rPr>
        <w:br/>
        <w:t xml:space="preserve">  cuv[j]='\0'; </w:t>
      </w:r>
      <w:r>
        <w:rPr>
          <w:color w:val="000080"/>
          <w:sz w:val="22"/>
          <w:lang w:val="en-GB"/>
        </w:rPr>
        <w:br/>
        <w:t xml:space="preserve">  printf("*** Cuvantul construit:|%s|\n",cuv); </w:t>
      </w:r>
      <w:r>
        <w:rPr>
          <w:color w:val="000080"/>
          <w:sz w:val="22"/>
          <w:lang w:val="en-GB"/>
        </w:rPr>
        <w:br/>
        <w:t xml:space="preserve">} </w:t>
      </w:r>
    </w:p>
    <w:p w:rsidR="00000000" w:rsidRDefault="007E2310">
      <w:pPr>
        <w:spacing w:before="100" w:after="100"/>
        <w:rPr>
          <w:color w:val="000080"/>
          <w:sz w:val="22"/>
          <w:lang w:val="en-GB"/>
        </w:rPr>
      </w:pPr>
      <w:r>
        <w:rPr>
          <w:color w:val="000080"/>
          <w:sz w:val="22"/>
          <w:lang w:val="en-GB"/>
        </w:rPr>
        <w:t xml:space="preserve">void cuv_max(void){ </w:t>
      </w:r>
      <w:r>
        <w:rPr>
          <w:color w:val="000080"/>
          <w:sz w:val="22"/>
          <w:lang w:val="en-GB"/>
        </w:rPr>
        <w:br/>
        <w:t xml:space="preserve">  int i,lung_crt,lung_max=0;  </w:t>
      </w:r>
      <w:r>
        <w:rPr>
          <w:color w:val="000080"/>
          <w:sz w:val="22"/>
          <w:lang w:val="en-GB"/>
        </w:rPr>
        <w:br/>
        <w:t xml:space="preserve">  char * p_max; /* pointerul spre cuvantul maxim */ </w:t>
      </w:r>
      <w:r>
        <w:rPr>
          <w:color w:val="000080"/>
          <w:sz w:val="22"/>
          <w:lang w:val="en-GB"/>
        </w:rPr>
        <w:br/>
        <w:t xml:space="preserve">    /* se poate memora indicele cuvantului maxim: int i_max; </w:t>
      </w:r>
      <w:r>
        <w:rPr>
          <w:color w:val="000080"/>
          <w:sz w:val="22"/>
          <w:lang w:val="en-GB"/>
        </w:rPr>
        <w:br/>
        <w:t>   </w:t>
      </w:r>
      <w:r>
        <w:rPr>
          <w:color w:val="000080"/>
          <w:sz w:val="22"/>
          <w:lang w:val="en-GB"/>
        </w:rPr>
        <w:t xml:space="preserve">    sau memora cuvantul maxim intr-un sir: char c_max[LUNG]; */ </w:t>
      </w:r>
      <w:r>
        <w:rPr>
          <w:color w:val="000080"/>
          <w:sz w:val="22"/>
          <w:lang w:val="en-GB"/>
        </w:rPr>
        <w:br/>
        <w:t xml:space="preserve">  for(i=0;i&lt;nr_cuv;i++) </w:t>
      </w:r>
      <w:r>
        <w:rPr>
          <w:color w:val="000080"/>
          <w:sz w:val="22"/>
          <w:lang w:val="en-GB"/>
        </w:rPr>
        <w:br/>
        <w:t xml:space="preserve">    if((lung_crt=strlen(tab_cuv[i]))&gt;lung_max){ </w:t>
      </w:r>
      <w:r>
        <w:rPr>
          <w:color w:val="000080"/>
          <w:sz w:val="22"/>
          <w:lang w:val="en-GB"/>
        </w:rPr>
        <w:br/>
        <w:t xml:space="preserve">      p_max=tab_cuv[i]; </w:t>
      </w:r>
      <w:r>
        <w:rPr>
          <w:color w:val="000080"/>
          <w:sz w:val="22"/>
          <w:lang w:val="en-GB"/>
        </w:rPr>
        <w:br/>
        <w:t xml:space="preserve">      lung_max=lung_crt; </w:t>
      </w:r>
      <w:r>
        <w:rPr>
          <w:color w:val="000080"/>
          <w:sz w:val="22"/>
          <w:lang w:val="en-GB"/>
        </w:rPr>
        <w:br/>
        <w:t xml:space="preserve">    } </w:t>
      </w:r>
      <w:r>
        <w:rPr>
          <w:color w:val="000080"/>
          <w:sz w:val="22"/>
          <w:lang w:val="en-GB"/>
        </w:rPr>
        <w:br/>
        <w:t>  printf("*** Cuvantul de lungime maxima %d este:|%s|\n",lu</w:t>
      </w:r>
      <w:r>
        <w:rPr>
          <w:color w:val="000080"/>
          <w:sz w:val="22"/>
          <w:lang w:val="en-GB"/>
        </w:rPr>
        <w:t xml:space="preserve">ng_max,p_max); </w:t>
      </w:r>
      <w:r>
        <w:rPr>
          <w:color w:val="000080"/>
          <w:sz w:val="22"/>
          <w:lang w:val="en-GB"/>
        </w:rPr>
        <w:br/>
        <w:t xml:space="preserve">} </w:t>
      </w:r>
    </w:p>
    <w:p w:rsidR="00000000" w:rsidRDefault="007E2310">
      <w:pPr>
        <w:spacing w:before="100" w:after="100"/>
        <w:rPr>
          <w:color w:val="000080"/>
          <w:sz w:val="22"/>
          <w:lang w:val="en-GB"/>
        </w:rPr>
      </w:pPr>
      <w:r>
        <w:rPr>
          <w:color w:val="000080"/>
          <w:sz w:val="22"/>
          <w:lang w:val="en-GB"/>
        </w:rPr>
        <w:t xml:space="preserve">void cuv_vocale(void){ </w:t>
      </w:r>
      <w:r>
        <w:rPr>
          <w:color w:val="000080"/>
          <w:sz w:val="22"/>
          <w:lang w:val="en-GB"/>
        </w:rPr>
        <w:br/>
        <w:t xml:space="preserve">  int i; </w:t>
      </w:r>
      <w:r>
        <w:rPr>
          <w:color w:val="000080"/>
          <w:sz w:val="22"/>
          <w:lang w:val="en-GB"/>
        </w:rPr>
        <w:br/>
        <w:t xml:space="preserve">  puts("*** Cuvintele ce incep cu vocale:"); </w:t>
      </w:r>
      <w:r>
        <w:rPr>
          <w:color w:val="000080"/>
          <w:sz w:val="22"/>
          <w:lang w:val="en-GB"/>
        </w:rPr>
        <w:br/>
        <w:t xml:space="preserve">  for(i=0;i&lt;nr_cuv;i++) </w:t>
      </w:r>
      <w:r>
        <w:rPr>
          <w:color w:val="000080"/>
          <w:sz w:val="22"/>
          <w:lang w:val="en-GB"/>
        </w:rPr>
        <w:br/>
        <w:t xml:space="preserve">    switch(toupper(tab_cuv[i][0])){ </w:t>
      </w:r>
      <w:r>
        <w:rPr>
          <w:color w:val="000080"/>
          <w:sz w:val="22"/>
          <w:lang w:val="en-GB"/>
        </w:rPr>
        <w:br/>
        <w:t xml:space="preserve">     case 'A': case'E': case 'I': case 'O': case 'U':puts(tab_cuv[i]); </w:t>
      </w:r>
      <w:r>
        <w:rPr>
          <w:color w:val="000080"/>
          <w:sz w:val="22"/>
          <w:lang w:val="en-GB"/>
        </w:rPr>
        <w:br/>
        <w:t xml:space="preserve">   }  </w:t>
      </w:r>
      <w:r>
        <w:rPr>
          <w:color w:val="808080"/>
          <w:sz w:val="22"/>
          <w:lang w:val="en-GB"/>
        </w:rPr>
        <w:t>/* in loc de swit</w:t>
      </w:r>
      <w:r>
        <w:rPr>
          <w:color w:val="808080"/>
          <w:sz w:val="22"/>
          <w:lang w:val="en-GB"/>
        </w:rPr>
        <w:t>ch se putea folosi</w:t>
      </w:r>
      <w:r>
        <w:rPr>
          <w:color w:val="000080"/>
          <w:sz w:val="22"/>
          <w:lang w:val="en-GB"/>
        </w:rPr>
        <w:t xml:space="preserve"> </w:t>
      </w:r>
      <w:r>
        <w:rPr>
          <w:color w:val="000080"/>
          <w:sz w:val="22"/>
          <w:lang w:val="en-GB"/>
        </w:rPr>
        <w:br/>
      </w:r>
      <w:r>
        <w:rPr>
          <w:color w:val="008000"/>
          <w:sz w:val="22"/>
          <w:lang w:val="en-GB"/>
        </w:rPr>
        <w:t xml:space="preserve">  </w:t>
      </w:r>
      <w:r>
        <w:rPr>
          <w:color w:val="000080"/>
          <w:sz w:val="22"/>
          <w:lang w:val="en-GB"/>
        </w:rPr>
        <w:t xml:space="preserve">char c; if(c=toupper(tab_cuv[i][0]),c=='A' || </w:t>
      </w:r>
      <w:r>
        <w:rPr>
          <w:color w:val="000080"/>
          <w:sz w:val="22"/>
          <w:lang w:val="en-GB"/>
        </w:rPr>
        <w:br/>
        <w:t>     c=='E' || ...)puts(tab_cuv[i]);</w:t>
      </w:r>
      <w:r>
        <w:rPr>
          <w:color w:val="008000"/>
          <w:sz w:val="22"/>
          <w:lang w:val="en-GB"/>
        </w:rPr>
        <w:t xml:space="preserve"> </w:t>
      </w:r>
      <w:r>
        <w:rPr>
          <w:color w:val="808080"/>
          <w:sz w:val="22"/>
          <w:lang w:val="en-GB"/>
        </w:rPr>
        <w:t>*/</w:t>
      </w:r>
      <w:r>
        <w:rPr>
          <w:color w:val="000080"/>
          <w:sz w:val="22"/>
          <w:lang w:val="en-GB"/>
        </w:rPr>
        <w:t xml:space="preserve"> </w:t>
      </w:r>
      <w:r>
        <w:rPr>
          <w:color w:val="000080"/>
          <w:sz w:val="22"/>
          <w:lang w:val="en-GB"/>
        </w:rPr>
        <w:br/>
        <w:t xml:space="preserve">} </w:t>
      </w:r>
    </w:p>
    <w:p w:rsidR="00000000" w:rsidRDefault="007E2310">
      <w:pPr>
        <w:spacing w:before="100" w:after="100"/>
        <w:rPr>
          <w:color w:val="000080"/>
          <w:sz w:val="22"/>
          <w:lang w:val="en-GB"/>
        </w:rPr>
      </w:pPr>
      <w:r>
        <w:rPr>
          <w:color w:val="000080"/>
          <w:sz w:val="22"/>
          <w:lang w:val="en-GB"/>
        </w:rPr>
        <w:t xml:space="preserve">void main(void){ </w:t>
      </w:r>
    </w:p>
    <w:p w:rsidR="00000000" w:rsidRDefault="007E2310">
      <w:pPr>
        <w:spacing w:before="100" w:after="100"/>
        <w:rPr>
          <w:color w:val="000080"/>
          <w:sz w:val="22"/>
          <w:lang w:val="en-GB"/>
        </w:rPr>
      </w:pPr>
      <w:r>
        <w:rPr>
          <w:color w:val="000080"/>
          <w:sz w:val="22"/>
          <w:lang w:val="en-GB"/>
        </w:rPr>
        <w:t xml:space="preserve">  </w:t>
      </w:r>
      <w:r>
        <w:rPr>
          <w:color w:val="000080"/>
          <w:sz w:val="22"/>
          <w:lang w:val="en-GB"/>
        </w:rPr>
        <w:t xml:space="preserve">citire_cuv(); </w:t>
      </w:r>
      <w:r>
        <w:rPr>
          <w:color w:val="000080"/>
          <w:sz w:val="22"/>
          <w:lang w:val="en-GB"/>
        </w:rPr>
        <w:br/>
        <w:t xml:space="preserve">  cuv_max(); </w:t>
      </w:r>
      <w:r>
        <w:rPr>
          <w:color w:val="000080"/>
          <w:sz w:val="22"/>
          <w:lang w:val="en-GB"/>
        </w:rPr>
        <w:br/>
        <w:t xml:space="preserve">  constr_cuv(); </w:t>
      </w:r>
      <w:r>
        <w:rPr>
          <w:color w:val="000080"/>
          <w:sz w:val="22"/>
          <w:lang w:val="en-GB"/>
        </w:rPr>
        <w:br/>
        <w:t xml:space="preserve">  cuv_vocale(); </w:t>
      </w:r>
    </w:p>
    <w:p w:rsidR="00000000" w:rsidRDefault="007E2310">
      <w:pPr>
        <w:ind w:left="720"/>
        <w:rPr>
          <w:color w:val="000080"/>
          <w:sz w:val="22"/>
          <w:lang w:val="en-US"/>
        </w:rPr>
      </w:pPr>
      <w:r>
        <w:rPr>
          <w:color w:val="000080"/>
          <w:sz w:val="22"/>
          <w:lang w:val="en-GB"/>
        </w:rPr>
        <w:t xml:space="preserve">  </w:t>
      </w:r>
      <w:r>
        <w:rPr>
          <w:color w:val="000080"/>
          <w:sz w:val="22"/>
        </w:rPr>
        <w:t xml:space="preserve">getch(); </w:t>
      </w:r>
      <w:r>
        <w:rPr>
          <w:color w:val="000080"/>
          <w:sz w:val="22"/>
        </w:rPr>
        <w:br/>
        <w:t>} </w:t>
      </w:r>
    </w:p>
    <w:p w:rsidR="00000000" w:rsidRDefault="007E2310">
      <w:pPr>
        <w:rPr>
          <w:color w:val="00FF00"/>
          <w:sz w:val="22"/>
        </w:rPr>
      </w:pPr>
      <w:r>
        <w:rPr>
          <w:color w:val="000080"/>
          <w:sz w:val="22"/>
          <w:lang w:val="en-US"/>
        </w:rPr>
        <w:t xml:space="preserve">   </w:t>
      </w:r>
      <w:r>
        <w:rPr>
          <w:color w:val="000080"/>
          <w:sz w:val="22"/>
          <w:lang w:val="en-US"/>
        </w:rPr>
        <w:t>// 2</w:t>
      </w:r>
    </w:p>
    <w:p w:rsidR="00000000" w:rsidRDefault="007E2310">
      <w:pPr>
        <w:pStyle w:val="HTMLPreformatted"/>
        <w:rPr>
          <w:rFonts w:ascii="Times New Roman" w:hAnsi="Times New Roman" w:cs="Times New Roman"/>
          <w:color w:val="00FF00"/>
          <w:sz w:val="22"/>
        </w:rPr>
      </w:pPr>
      <w:r>
        <w:rPr>
          <w:rFonts w:ascii="Times New Roman" w:hAnsi="Times New Roman" w:cs="Times New Roman"/>
          <w:color w:val="00FF00"/>
          <w:sz w:val="22"/>
        </w:rPr>
        <w:t>#include &lt;stdio.h&gt;</w:t>
      </w:r>
    </w:p>
    <w:p w:rsidR="00000000" w:rsidRDefault="007E2310">
      <w:pPr>
        <w:pStyle w:val="HTMLPreformatted"/>
        <w:rPr>
          <w:rFonts w:ascii="Times New Roman" w:hAnsi="Times New Roman" w:cs="Times New Roman"/>
          <w:color w:val="FF0000"/>
          <w:sz w:val="22"/>
        </w:rPr>
      </w:pPr>
      <w:r>
        <w:rPr>
          <w:rFonts w:ascii="Times New Roman" w:hAnsi="Times New Roman" w:cs="Times New Roman"/>
          <w:color w:val="00FF00"/>
          <w:sz w:val="22"/>
        </w:rPr>
        <w:t>#include &lt;string.h</w:t>
      </w:r>
      <w:r>
        <w:rPr>
          <w:rFonts w:ascii="Times New Roman" w:hAnsi="Times New Roman" w:cs="Times New Roman"/>
          <w:color w:val="00FF00"/>
          <w:sz w:val="22"/>
        </w:rPr>
        <w:t>&gt;</w:t>
      </w:r>
      <w:r>
        <w:rPr>
          <w:rFonts w:ascii="Times New Roman" w:hAnsi="Times New Roman" w:cs="Times New Roman"/>
          <w:sz w:val="22"/>
        </w:rPr>
        <w:t> </w:t>
      </w:r>
    </w:p>
    <w:p w:rsidR="00000000" w:rsidRDefault="007E2310">
      <w:pPr>
        <w:pStyle w:val="HTMLPreformatted"/>
        <w:rPr>
          <w:rFonts w:ascii="Times New Roman" w:hAnsi="Times New Roman" w:cs="Times New Roman"/>
          <w:sz w:val="22"/>
        </w:rPr>
      </w:pPr>
      <w:r>
        <w:rPr>
          <w:rFonts w:ascii="Times New Roman" w:hAnsi="Times New Roman" w:cs="Times New Roman"/>
          <w:color w:val="FF0000"/>
          <w:sz w:val="22"/>
        </w:rPr>
        <w:t>int</w:t>
      </w:r>
      <w:r>
        <w:rPr>
          <w:rFonts w:ascii="Times New Roman" w:hAnsi="Times New Roman" w:cs="Times New Roman"/>
          <w:sz w:val="22"/>
        </w:rPr>
        <w:t xml:space="preserve"> strlen2 </w:t>
      </w:r>
      <w:r>
        <w:rPr>
          <w:rFonts w:ascii="Times New Roman" w:hAnsi="Times New Roman" w:cs="Times New Roman"/>
          <w:color w:val="008000"/>
          <w:sz w:val="22"/>
        </w:rPr>
        <w:t>(</w:t>
      </w:r>
      <w:r>
        <w:rPr>
          <w:rFonts w:ascii="Times New Roman" w:hAnsi="Times New Roman" w:cs="Times New Roman"/>
          <w:color w:val="FF0000"/>
          <w:sz w:val="22"/>
        </w:rPr>
        <w:t>char</w:t>
      </w:r>
      <w:r>
        <w:rPr>
          <w:rFonts w:ascii="Times New Roman" w:hAnsi="Times New Roman" w:cs="Times New Roman"/>
          <w:sz w:val="22"/>
        </w:rPr>
        <w:t xml:space="preserve"> s</w:t>
      </w:r>
      <w:r>
        <w:rPr>
          <w:rFonts w:ascii="Times New Roman" w:hAnsi="Times New Roman" w:cs="Times New Roman"/>
          <w:color w:val="008000"/>
          <w:sz w:val="22"/>
        </w:rPr>
        <w:t>[])</w:t>
      </w:r>
      <w:r>
        <w:rPr>
          <w:rFonts w:ascii="Times New Roman" w:hAnsi="Times New Roman" w:cs="Times New Roman"/>
          <w:color w:val="00FF00"/>
          <w:sz w:val="22"/>
        </w:rPr>
        <w:t>;</w:t>
      </w:r>
      <w:r>
        <w:rPr>
          <w:rFonts w:ascii="Times New Roman" w:hAnsi="Times New Roman" w:cs="Times New Roman"/>
          <w:sz w:val="22"/>
        </w:rPr>
        <w:t> </w:t>
      </w:r>
    </w:p>
    <w:p w:rsidR="00000000" w:rsidRDefault="007E2310">
      <w:pPr>
        <w:pStyle w:val="HTMLPreformatted"/>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color w:val="008000"/>
          <w:sz w:val="22"/>
        </w:rPr>
        <w:t>()</w:t>
      </w:r>
      <w:r>
        <w:rPr>
          <w:rFonts w:ascii="Times New Roman" w:hAnsi="Times New Roman" w:cs="Times New Roman"/>
          <w:sz w:val="22"/>
        </w:rPr>
        <w:t xml:space="preserve"> </w:t>
      </w:r>
      <w:r>
        <w:rPr>
          <w:rFonts w:ascii="Times New Roman" w:hAnsi="Times New Roman" w:cs="Times New Roman"/>
          <w:color w:val="008000"/>
          <w:sz w:val="22"/>
        </w:rPr>
        <w:t>{</w:t>
      </w:r>
      <w:r>
        <w:rPr>
          <w:rFonts w:ascii="Times New Roman" w:hAnsi="Times New Roman" w:cs="Times New Roman"/>
          <w:sz w:val="22"/>
        </w:rPr>
        <w:tab/>
      </w:r>
      <w:r>
        <w:rPr>
          <w:rFonts w:ascii="Times New Roman" w:hAnsi="Times New Roman" w:cs="Times New Roman"/>
          <w:color w:val="FF0000"/>
          <w:sz w:val="22"/>
        </w:rPr>
        <w:t>int</w:t>
      </w:r>
      <w:r>
        <w:rPr>
          <w:rFonts w:ascii="Times New Roman" w:hAnsi="Times New Roman" w:cs="Times New Roman"/>
          <w:sz w:val="22"/>
        </w:rPr>
        <w:t xml:space="preserve"> c</w:t>
      </w:r>
      <w:r>
        <w:rPr>
          <w:rFonts w:ascii="Times New Roman" w:hAnsi="Times New Roman" w:cs="Times New Roman"/>
          <w:color w:val="00FF00"/>
          <w:sz w:val="22"/>
        </w:rPr>
        <w:t>,</w:t>
      </w:r>
      <w:r>
        <w:rPr>
          <w:rFonts w:ascii="Times New Roman" w:hAnsi="Times New Roman" w:cs="Times New Roman"/>
          <w:sz w:val="22"/>
        </w:rPr>
        <w:t xml:space="preserve"> i</w:t>
      </w:r>
      <w:r>
        <w:rPr>
          <w:rFonts w:ascii="Times New Roman" w:hAnsi="Times New Roman" w:cs="Times New Roman"/>
          <w:color w:val="00FF00"/>
          <w:sz w:val="22"/>
        </w:rPr>
        <w:t>;</w:t>
      </w:r>
      <w:r>
        <w:rPr>
          <w:rFonts w:ascii="Times New Roman" w:hAnsi="Times New Roman" w:cs="Times New Roman"/>
          <w:color w:val="00FF00"/>
          <w:sz w:val="22"/>
          <w:lang w:val="ro-RO"/>
        </w:rPr>
        <w:t xml:space="preserve">    </w:t>
      </w:r>
      <w:r>
        <w:rPr>
          <w:rFonts w:ascii="Times New Roman" w:hAnsi="Times New Roman" w:cs="Times New Roman"/>
          <w:sz w:val="22"/>
        </w:rPr>
        <w:tab/>
      </w:r>
      <w:r>
        <w:rPr>
          <w:rFonts w:ascii="Times New Roman" w:hAnsi="Times New Roman" w:cs="Times New Roman"/>
          <w:color w:val="FF0000"/>
          <w:sz w:val="22"/>
        </w:rPr>
        <w:t>char</w:t>
      </w:r>
      <w:r>
        <w:rPr>
          <w:rFonts w:ascii="Times New Roman" w:hAnsi="Times New Roman" w:cs="Times New Roman"/>
          <w:sz w:val="22"/>
        </w:rPr>
        <w:t xml:space="preserve"> s</w:t>
      </w:r>
      <w:r>
        <w:rPr>
          <w:rFonts w:ascii="Times New Roman" w:hAnsi="Times New Roman" w:cs="Times New Roman"/>
          <w:color w:val="008000"/>
          <w:sz w:val="22"/>
        </w:rPr>
        <w:t>[</w:t>
      </w:r>
      <w:r>
        <w:rPr>
          <w:rFonts w:ascii="Times New Roman" w:hAnsi="Times New Roman" w:cs="Times New Roman"/>
          <w:sz w:val="22"/>
        </w:rPr>
        <w:t>100</w:t>
      </w:r>
      <w:r>
        <w:rPr>
          <w:rFonts w:ascii="Times New Roman" w:hAnsi="Times New Roman" w:cs="Times New Roman"/>
          <w:color w:val="008000"/>
          <w:sz w:val="22"/>
        </w:rPr>
        <w:t>]</w:t>
      </w:r>
      <w:r>
        <w:rPr>
          <w:rFonts w:ascii="Times New Roman" w:hAnsi="Times New Roman" w:cs="Times New Roman"/>
          <w:color w:val="00FF00"/>
          <w:sz w:val="22"/>
        </w:rPr>
        <w:t>;</w:t>
      </w:r>
      <w:r>
        <w:rPr>
          <w:rFonts w:ascii="Times New Roman" w:hAnsi="Times New Roman" w:cs="Times New Roman"/>
          <w:sz w:val="22"/>
        </w:rPr>
        <w:t xml:space="preserve"> </w:t>
      </w:r>
    </w:p>
    <w:p w:rsidR="00000000" w:rsidRDefault="007E2310">
      <w:pPr>
        <w:pStyle w:val="HTMLPreformatted"/>
        <w:rPr>
          <w:rFonts w:ascii="Times New Roman" w:hAnsi="Times New Roman" w:cs="Times New Roman"/>
          <w:sz w:val="22"/>
        </w:rPr>
      </w:pPr>
      <w:r>
        <w:rPr>
          <w:rFonts w:ascii="Times New Roman" w:hAnsi="Times New Roman" w:cs="Times New Roman"/>
          <w:sz w:val="22"/>
        </w:rPr>
        <w:tab/>
        <w:t xml:space="preserve">i </w:t>
      </w:r>
      <w:r>
        <w:rPr>
          <w:rFonts w:ascii="Times New Roman" w:hAnsi="Times New Roman" w:cs="Times New Roman"/>
          <w:color w:val="00FF00"/>
          <w:sz w:val="22"/>
        </w:rPr>
        <w:t>=</w:t>
      </w:r>
      <w:r>
        <w:rPr>
          <w:rFonts w:ascii="Times New Roman" w:hAnsi="Times New Roman" w:cs="Times New Roman"/>
          <w:sz w:val="22"/>
        </w:rPr>
        <w:t xml:space="preserve"> </w:t>
      </w:r>
      <w:r>
        <w:rPr>
          <w:rFonts w:ascii="Times New Roman" w:hAnsi="Times New Roman" w:cs="Times New Roman"/>
          <w:color w:val="0000FF"/>
          <w:sz w:val="22"/>
        </w:rPr>
        <w:t>0</w:t>
      </w:r>
      <w:r>
        <w:rPr>
          <w:rFonts w:ascii="Times New Roman" w:hAnsi="Times New Roman" w:cs="Times New Roman"/>
          <w:color w:val="00FF00"/>
          <w:sz w:val="22"/>
        </w:rPr>
        <w:t>;</w:t>
      </w:r>
    </w:p>
    <w:p w:rsidR="00000000" w:rsidRDefault="007E2310">
      <w:pPr>
        <w:pStyle w:val="HTMLPreformatted"/>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color w:val="808000"/>
          <w:sz w:val="22"/>
        </w:rPr>
        <w:t>while</w:t>
      </w:r>
      <w:r>
        <w:rPr>
          <w:rFonts w:ascii="Times New Roman" w:hAnsi="Times New Roman" w:cs="Times New Roman"/>
          <w:sz w:val="22"/>
        </w:rPr>
        <w:t xml:space="preserve"> </w:t>
      </w:r>
      <w:r>
        <w:rPr>
          <w:rFonts w:ascii="Times New Roman" w:hAnsi="Times New Roman" w:cs="Times New Roman"/>
          <w:color w:val="008000"/>
          <w:sz w:val="22"/>
        </w:rPr>
        <w:t>((</w:t>
      </w:r>
      <w:r>
        <w:rPr>
          <w:rFonts w:ascii="Times New Roman" w:hAnsi="Times New Roman" w:cs="Times New Roman"/>
          <w:sz w:val="22"/>
        </w:rPr>
        <w:t xml:space="preserve">c </w:t>
      </w:r>
      <w:r>
        <w:rPr>
          <w:rFonts w:ascii="Times New Roman" w:hAnsi="Times New Roman" w:cs="Times New Roman"/>
          <w:color w:val="00FF00"/>
          <w:sz w:val="22"/>
        </w:rPr>
        <w:t>=</w:t>
      </w:r>
      <w:r>
        <w:rPr>
          <w:rFonts w:ascii="Times New Roman" w:hAnsi="Times New Roman" w:cs="Times New Roman"/>
          <w:sz w:val="22"/>
        </w:rPr>
        <w:t xml:space="preserve"> getchar</w:t>
      </w:r>
      <w:r>
        <w:rPr>
          <w:rFonts w:ascii="Times New Roman" w:hAnsi="Times New Roman" w:cs="Times New Roman"/>
          <w:color w:val="008000"/>
          <w:sz w:val="22"/>
        </w:rPr>
        <w:t>())</w:t>
      </w:r>
      <w:r>
        <w:rPr>
          <w:rFonts w:ascii="Times New Roman" w:hAnsi="Times New Roman" w:cs="Times New Roman"/>
          <w:sz w:val="22"/>
        </w:rPr>
        <w:t xml:space="preserve"> </w:t>
      </w:r>
      <w:r>
        <w:rPr>
          <w:rFonts w:ascii="Times New Roman" w:hAnsi="Times New Roman" w:cs="Times New Roman"/>
          <w:color w:val="00FF00"/>
          <w:sz w:val="22"/>
        </w:rPr>
        <w:t>!=</w:t>
      </w:r>
      <w:r>
        <w:rPr>
          <w:rFonts w:ascii="Times New Roman" w:hAnsi="Times New Roman" w:cs="Times New Roman"/>
          <w:sz w:val="22"/>
        </w:rPr>
        <w:t xml:space="preserve"> </w:t>
      </w:r>
      <w:r>
        <w:rPr>
          <w:rFonts w:ascii="Times New Roman" w:hAnsi="Times New Roman" w:cs="Times New Roman"/>
          <w:color w:val="FF0000"/>
          <w:sz w:val="22"/>
        </w:rPr>
        <w:t>'</w:t>
      </w:r>
      <w:r>
        <w:rPr>
          <w:rFonts w:ascii="Times New Roman" w:hAnsi="Times New Roman" w:cs="Times New Roman"/>
          <w:b/>
          <w:color w:val="000080"/>
          <w:sz w:val="22"/>
        </w:rPr>
        <w:t>\n</w:t>
      </w:r>
      <w:r>
        <w:rPr>
          <w:rFonts w:ascii="Times New Roman" w:hAnsi="Times New Roman" w:cs="Times New Roman"/>
          <w:color w:val="FF0000"/>
          <w:sz w:val="22"/>
        </w:rPr>
        <w:t>'</w:t>
      </w:r>
      <w:r>
        <w:rPr>
          <w:rFonts w:ascii="Times New Roman" w:hAnsi="Times New Roman" w:cs="Times New Roman"/>
          <w:color w:val="008000"/>
          <w:sz w:val="22"/>
        </w:rPr>
        <w:t>)</w:t>
      </w:r>
      <w:r>
        <w:rPr>
          <w:rFonts w:ascii="Times New Roman" w:hAnsi="Times New Roman" w:cs="Times New Roman"/>
          <w:sz w:val="22"/>
        </w:rPr>
        <w:t xml:space="preserve"> </w:t>
      </w:r>
      <w:r>
        <w:rPr>
          <w:rFonts w:ascii="Times New Roman" w:hAnsi="Times New Roman" w:cs="Times New Roman"/>
          <w:color w:val="008000"/>
          <w:sz w:val="22"/>
        </w:rPr>
        <w:t>{</w:t>
      </w:r>
      <w:r>
        <w:rPr>
          <w:rFonts w:ascii="Times New Roman" w:hAnsi="Times New Roman" w:cs="Times New Roman"/>
          <w:color w:val="008000"/>
          <w:sz w:val="22"/>
          <w:lang w:val="ro-RO"/>
        </w:rPr>
        <w:t xml:space="preserve">    </w:t>
      </w:r>
      <w:r>
        <w:rPr>
          <w:rFonts w:ascii="Times New Roman" w:hAnsi="Times New Roman" w:cs="Times New Roman"/>
          <w:sz w:val="22"/>
        </w:rPr>
        <w:tab/>
        <w:t>s</w:t>
      </w:r>
      <w:r>
        <w:rPr>
          <w:rFonts w:ascii="Times New Roman" w:hAnsi="Times New Roman" w:cs="Times New Roman"/>
          <w:color w:val="008000"/>
          <w:sz w:val="22"/>
        </w:rPr>
        <w:t>[</w:t>
      </w:r>
      <w:r>
        <w:rPr>
          <w:rFonts w:ascii="Times New Roman" w:hAnsi="Times New Roman" w:cs="Times New Roman"/>
          <w:sz w:val="22"/>
        </w:rPr>
        <w:t>i</w:t>
      </w:r>
      <w:r>
        <w:rPr>
          <w:rFonts w:ascii="Times New Roman" w:hAnsi="Times New Roman" w:cs="Times New Roman"/>
          <w:color w:val="008000"/>
          <w:sz w:val="22"/>
        </w:rPr>
        <w:t>]</w:t>
      </w:r>
      <w:r>
        <w:rPr>
          <w:rFonts w:ascii="Times New Roman" w:hAnsi="Times New Roman" w:cs="Times New Roman"/>
          <w:sz w:val="22"/>
        </w:rPr>
        <w:t xml:space="preserve"> </w:t>
      </w:r>
      <w:r>
        <w:rPr>
          <w:rFonts w:ascii="Times New Roman" w:hAnsi="Times New Roman" w:cs="Times New Roman"/>
          <w:color w:val="00FF00"/>
          <w:sz w:val="22"/>
        </w:rPr>
        <w:t>=</w:t>
      </w:r>
      <w:r>
        <w:rPr>
          <w:rFonts w:ascii="Times New Roman" w:hAnsi="Times New Roman" w:cs="Times New Roman"/>
          <w:sz w:val="22"/>
        </w:rPr>
        <w:t xml:space="preserve"> c</w:t>
      </w:r>
      <w:r>
        <w:rPr>
          <w:rFonts w:ascii="Times New Roman" w:hAnsi="Times New Roman" w:cs="Times New Roman"/>
          <w:color w:val="00FF00"/>
          <w:sz w:val="22"/>
        </w:rPr>
        <w:t>;</w:t>
      </w:r>
      <w:r>
        <w:rPr>
          <w:rFonts w:ascii="Times New Roman" w:hAnsi="Times New Roman" w:cs="Times New Roman"/>
          <w:color w:val="00FF00"/>
          <w:sz w:val="22"/>
          <w:lang w:val="ro-RO"/>
        </w:rPr>
        <w:t xml:space="preserve">    </w:t>
      </w:r>
      <w:r>
        <w:rPr>
          <w:rFonts w:ascii="Times New Roman" w:hAnsi="Times New Roman" w:cs="Times New Roman"/>
          <w:sz w:val="22"/>
        </w:rPr>
        <w:tab/>
      </w:r>
      <w:r>
        <w:rPr>
          <w:rFonts w:ascii="Times New Roman" w:hAnsi="Times New Roman" w:cs="Times New Roman"/>
          <w:color w:val="00FF00"/>
          <w:sz w:val="22"/>
        </w:rPr>
        <w:t>++</w:t>
      </w:r>
      <w:r>
        <w:rPr>
          <w:rFonts w:ascii="Times New Roman" w:hAnsi="Times New Roman" w:cs="Times New Roman"/>
          <w:sz w:val="22"/>
        </w:rPr>
        <w:t>i</w:t>
      </w:r>
      <w:r>
        <w:rPr>
          <w:rFonts w:ascii="Times New Roman" w:hAnsi="Times New Roman" w:cs="Times New Roman"/>
          <w:color w:val="00FF00"/>
          <w:sz w:val="22"/>
        </w:rPr>
        <w:t>;</w:t>
      </w:r>
      <w:r>
        <w:rPr>
          <w:rFonts w:ascii="Times New Roman" w:hAnsi="Times New Roman" w:cs="Times New Roman"/>
          <w:color w:val="00FF00"/>
          <w:sz w:val="22"/>
          <w:lang w:val="ro-RO"/>
        </w:rPr>
        <w:t xml:space="preserve"> </w:t>
      </w:r>
      <w:r>
        <w:rPr>
          <w:rFonts w:ascii="Times New Roman" w:hAnsi="Times New Roman" w:cs="Times New Roman"/>
          <w:sz w:val="22"/>
        </w:rPr>
        <w:tab/>
      </w:r>
      <w:r>
        <w:rPr>
          <w:rFonts w:ascii="Times New Roman" w:hAnsi="Times New Roman" w:cs="Times New Roman"/>
          <w:color w:val="008000"/>
          <w:sz w:val="22"/>
        </w:rPr>
        <w:t>}</w:t>
      </w:r>
    </w:p>
    <w:p w:rsidR="00000000" w:rsidRDefault="007E2310">
      <w:pPr>
        <w:pStyle w:val="HTMLPreformatted"/>
        <w:rPr>
          <w:rFonts w:ascii="Times New Roman" w:hAnsi="Times New Roman" w:cs="Times New Roman"/>
          <w:sz w:val="22"/>
        </w:rPr>
      </w:pPr>
      <w:r>
        <w:rPr>
          <w:rFonts w:ascii="Times New Roman" w:hAnsi="Times New Roman" w:cs="Times New Roman"/>
          <w:sz w:val="22"/>
        </w:rPr>
        <w:t> </w:t>
      </w:r>
      <w:r>
        <w:rPr>
          <w:rFonts w:ascii="Times New Roman" w:hAnsi="Times New Roman" w:cs="Times New Roman"/>
          <w:sz w:val="22"/>
        </w:rPr>
        <w:tab/>
        <w:t xml:space="preserve">i </w:t>
      </w:r>
      <w:r>
        <w:rPr>
          <w:rFonts w:ascii="Times New Roman" w:hAnsi="Times New Roman" w:cs="Times New Roman"/>
          <w:color w:val="00FF00"/>
          <w:sz w:val="22"/>
        </w:rPr>
        <w:t>=</w:t>
      </w:r>
      <w:r>
        <w:rPr>
          <w:rFonts w:ascii="Times New Roman" w:hAnsi="Times New Roman" w:cs="Times New Roman"/>
          <w:sz w:val="22"/>
        </w:rPr>
        <w:t xml:space="preserve"> strlen</w:t>
      </w:r>
      <w:r>
        <w:rPr>
          <w:rFonts w:ascii="Times New Roman" w:hAnsi="Times New Roman" w:cs="Times New Roman"/>
          <w:color w:val="008000"/>
          <w:sz w:val="22"/>
        </w:rPr>
        <w:t>(</w:t>
      </w:r>
      <w:r>
        <w:rPr>
          <w:rFonts w:ascii="Times New Roman" w:hAnsi="Times New Roman" w:cs="Times New Roman"/>
          <w:sz w:val="22"/>
        </w:rPr>
        <w:t>s</w:t>
      </w:r>
      <w:r>
        <w:rPr>
          <w:rFonts w:ascii="Times New Roman" w:hAnsi="Times New Roman" w:cs="Times New Roman"/>
          <w:color w:val="008000"/>
          <w:sz w:val="22"/>
        </w:rPr>
        <w:t>)</w:t>
      </w:r>
      <w:r>
        <w:rPr>
          <w:rFonts w:ascii="Times New Roman" w:hAnsi="Times New Roman" w:cs="Times New Roman"/>
          <w:color w:val="00FF00"/>
          <w:sz w:val="22"/>
        </w:rPr>
        <w:t>;</w:t>
      </w:r>
      <w:r>
        <w:rPr>
          <w:rFonts w:ascii="Times New Roman" w:hAnsi="Times New Roman" w:cs="Times New Roman"/>
          <w:sz w:val="22"/>
        </w:rPr>
        <w:t xml:space="preserve"> </w:t>
      </w:r>
      <w:r>
        <w:rPr>
          <w:rFonts w:ascii="Times New Roman" w:hAnsi="Times New Roman" w:cs="Times New Roman"/>
          <w:sz w:val="22"/>
          <w:lang w:val="ro-RO"/>
        </w:rPr>
        <w:t xml:space="preserve">      </w:t>
      </w:r>
      <w:r>
        <w:rPr>
          <w:rFonts w:ascii="Times New Roman" w:hAnsi="Times New Roman" w:cs="Times New Roman"/>
          <w:sz w:val="22"/>
        </w:rPr>
        <w:tab/>
      </w:r>
      <w:r>
        <w:rPr>
          <w:rFonts w:ascii="Times New Roman" w:hAnsi="Times New Roman" w:cs="Times New Roman"/>
          <w:color w:val="000080"/>
          <w:sz w:val="22"/>
        </w:rPr>
        <w:t>printf</w:t>
      </w:r>
      <w:r>
        <w:rPr>
          <w:rFonts w:ascii="Times New Roman" w:hAnsi="Times New Roman" w:cs="Times New Roman"/>
          <w:color w:val="008000"/>
          <w:sz w:val="22"/>
        </w:rPr>
        <w:t>(</w:t>
      </w:r>
      <w:r>
        <w:rPr>
          <w:rFonts w:ascii="Times New Roman" w:hAnsi="Times New Roman" w:cs="Times New Roman"/>
          <w:color w:val="FF0000"/>
          <w:sz w:val="22"/>
        </w:rPr>
        <w:t>"%d</w:t>
      </w:r>
      <w:r>
        <w:rPr>
          <w:rFonts w:ascii="Times New Roman" w:hAnsi="Times New Roman" w:cs="Times New Roman"/>
          <w:b/>
          <w:color w:val="000080"/>
          <w:sz w:val="22"/>
        </w:rPr>
        <w:t>\n</w:t>
      </w:r>
      <w:r>
        <w:rPr>
          <w:rFonts w:ascii="Times New Roman" w:hAnsi="Times New Roman" w:cs="Times New Roman"/>
          <w:color w:val="FF0000"/>
          <w:sz w:val="22"/>
        </w:rPr>
        <w:t>"</w:t>
      </w:r>
      <w:r>
        <w:rPr>
          <w:rFonts w:ascii="Times New Roman" w:hAnsi="Times New Roman" w:cs="Times New Roman"/>
          <w:color w:val="00FF00"/>
          <w:sz w:val="22"/>
        </w:rPr>
        <w:t>,</w:t>
      </w:r>
      <w:r>
        <w:rPr>
          <w:rFonts w:ascii="Times New Roman" w:hAnsi="Times New Roman" w:cs="Times New Roman"/>
          <w:sz w:val="22"/>
        </w:rPr>
        <w:t xml:space="preserve"> i</w:t>
      </w:r>
      <w:r>
        <w:rPr>
          <w:rFonts w:ascii="Times New Roman" w:hAnsi="Times New Roman" w:cs="Times New Roman"/>
          <w:color w:val="008000"/>
          <w:sz w:val="22"/>
        </w:rPr>
        <w:t>)</w:t>
      </w:r>
      <w:r>
        <w:rPr>
          <w:rFonts w:ascii="Times New Roman" w:hAnsi="Times New Roman" w:cs="Times New Roman"/>
          <w:color w:val="00FF00"/>
          <w:sz w:val="22"/>
        </w:rPr>
        <w:t>;</w:t>
      </w:r>
      <w:r>
        <w:rPr>
          <w:rFonts w:ascii="Times New Roman" w:hAnsi="Times New Roman" w:cs="Times New Roman"/>
          <w:sz w:val="22"/>
        </w:rPr>
        <w:t> </w:t>
      </w:r>
    </w:p>
    <w:p w:rsidR="00000000" w:rsidRDefault="007E2310">
      <w:pPr>
        <w:pStyle w:val="HTMLPreformatted"/>
        <w:rPr>
          <w:rFonts w:ascii="Times New Roman" w:hAnsi="Times New Roman" w:cs="Times New Roman"/>
          <w:sz w:val="22"/>
        </w:rPr>
      </w:pPr>
      <w:r>
        <w:rPr>
          <w:rFonts w:ascii="Times New Roman" w:hAnsi="Times New Roman" w:cs="Times New Roman"/>
          <w:sz w:val="22"/>
        </w:rPr>
        <w:tab/>
        <w:t xml:space="preserve">i </w:t>
      </w:r>
      <w:r>
        <w:rPr>
          <w:rFonts w:ascii="Times New Roman" w:hAnsi="Times New Roman" w:cs="Times New Roman"/>
          <w:color w:val="00FF00"/>
          <w:sz w:val="22"/>
        </w:rPr>
        <w:t>=</w:t>
      </w:r>
      <w:r>
        <w:rPr>
          <w:rFonts w:ascii="Times New Roman" w:hAnsi="Times New Roman" w:cs="Times New Roman"/>
          <w:sz w:val="22"/>
        </w:rPr>
        <w:t xml:space="preserve"> strlen2</w:t>
      </w:r>
      <w:r>
        <w:rPr>
          <w:rFonts w:ascii="Times New Roman" w:hAnsi="Times New Roman" w:cs="Times New Roman"/>
          <w:color w:val="008000"/>
          <w:sz w:val="22"/>
        </w:rPr>
        <w:t>(</w:t>
      </w:r>
      <w:r>
        <w:rPr>
          <w:rFonts w:ascii="Times New Roman" w:hAnsi="Times New Roman" w:cs="Times New Roman"/>
          <w:sz w:val="22"/>
        </w:rPr>
        <w:t>s</w:t>
      </w:r>
      <w:r>
        <w:rPr>
          <w:rFonts w:ascii="Times New Roman" w:hAnsi="Times New Roman" w:cs="Times New Roman"/>
          <w:color w:val="008000"/>
          <w:sz w:val="22"/>
        </w:rPr>
        <w:t>)</w:t>
      </w:r>
      <w:r>
        <w:rPr>
          <w:rFonts w:ascii="Times New Roman" w:hAnsi="Times New Roman" w:cs="Times New Roman"/>
          <w:color w:val="00FF00"/>
          <w:sz w:val="22"/>
        </w:rPr>
        <w:t>;</w:t>
      </w:r>
      <w:r>
        <w:rPr>
          <w:rFonts w:ascii="Times New Roman" w:hAnsi="Times New Roman" w:cs="Times New Roman"/>
          <w:sz w:val="22"/>
        </w:rPr>
        <w:t xml:space="preserve"> </w:t>
      </w:r>
    </w:p>
    <w:p w:rsidR="00000000" w:rsidRDefault="007E2310">
      <w:pPr>
        <w:pStyle w:val="HTMLPreformatted"/>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color w:val="000080"/>
          <w:sz w:val="22"/>
        </w:rPr>
        <w:t>printf</w:t>
      </w:r>
      <w:r>
        <w:rPr>
          <w:rFonts w:ascii="Times New Roman" w:hAnsi="Times New Roman" w:cs="Times New Roman"/>
          <w:color w:val="008000"/>
          <w:sz w:val="22"/>
        </w:rPr>
        <w:t>(</w:t>
      </w:r>
      <w:r>
        <w:rPr>
          <w:rFonts w:ascii="Times New Roman" w:hAnsi="Times New Roman" w:cs="Times New Roman"/>
          <w:color w:val="FF0000"/>
          <w:sz w:val="22"/>
        </w:rPr>
        <w:t>"%d</w:t>
      </w:r>
      <w:r>
        <w:rPr>
          <w:rFonts w:ascii="Times New Roman" w:hAnsi="Times New Roman" w:cs="Times New Roman"/>
          <w:b/>
          <w:color w:val="000080"/>
          <w:sz w:val="22"/>
        </w:rPr>
        <w:t>\n</w:t>
      </w:r>
      <w:r>
        <w:rPr>
          <w:rFonts w:ascii="Times New Roman" w:hAnsi="Times New Roman" w:cs="Times New Roman"/>
          <w:color w:val="FF0000"/>
          <w:sz w:val="22"/>
        </w:rPr>
        <w:t>"</w:t>
      </w:r>
      <w:r>
        <w:rPr>
          <w:rFonts w:ascii="Times New Roman" w:hAnsi="Times New Roman" w:cs="Times New Roman"/>
          <w:color w:val="00FF00"/>
          <w:sz w:val="22"/>
        </w:rPr>
        <w:t>,</w:t>
      </w:r>
      <w:r>
        <w:rPr>
          <w:rFonts w:ascii="Times New Roman" w:hAnsi="Times New Roman" w:cs="Times New Roman"/>
          <w:sz w:val="22"/>
        </w:rPr>
        <w:t xml:space="preserve"> i</w:t>
      </w:r>
      <w:r>
        <w:rPr>
          <w:rFonts w:ascii="Times New Roman" w:hAnsi="Times New Roman" w:cs="Times New Roman"/>
          <w:color w:val="008000"/>
          <w:sz w:val="22"/>
        </w:rPr>
        <w:t>)</w:t>
      </w:r>
      <w:r>
        <w:rPr>
          <w:rFonts w:ascii="Times New Roman" w:hAnsi="Times New Roman" w:cs="Times New Roman"/>
          <w:color w:val="00FF00"/>
          <w:sz w:val="22"/>
        </w:rPr>
        <w:t>;</w:t>
      </w:r>
      <w:r>
        <w:rPr>
          <w:rFonts w:ascii="Times New Roman" w:hAnsi="Times New Roman" w:cs="Times New Roman"/>
          <w:color w:val="00FF00"/>
          <w:sz w:val="22"/>
          <w:lang w:val="ro-RO"/>
        </w:rPr>
        <w:t xml:space="preserve"> </w:t>
      </w:r>
      <w:r>
        <w:rPr>
          <w:rFonts w:ascii="Times New Roman" w:hAnsi="Times New Roman" w:cs="Times New Roman"/>
          <w:color w:val="008000"/>
          <w:sz w:val="22"/>
        </w:rPr>
        <w:t>}</w:t>
      </w:r>
    </w:p>
    <w:p w:rsidR="00000000" w:rsidRDefault="007E2310">
      <w:pPr>
        <w:pStyle w:val="HTMLPreformatted"/>
        <w:rPr>
          <w:rFonts w:ascii="Times New Roman" w:hAnsi="Times New Roman" w:cs="Times New Roman"/>
          <w:sz w:val="22"/>
        </w:rPr>
      </w:pPr>
      <w:r>
        <w:rPr>
          <w:rFonts w:ascii="Times New Roman" w:hAnsi="Times New Roman" w:cs="Times New Roman"/>
          <w:sz w:val="22"/>
        </w:rPr>
        <w:t> </w:t>
      </w:r>
      <w:r>
        <w:rPr>
          <w:rFonts w:ascii="Times New Roman" w:hAnsi="Times New Roman" w:cs="Times New Roman"/>
          <w:color w:val="FF0000"/>
          <w:sz w:val="22"/>
        </w:rPr>
        <w:t>int</w:t>
      </w:r>
      <w:r>
        <w:rPr>
          <w:rFonts w:ascii="Times New Roman" w:hAnsi="Times New Roman" w:cs="Times New Roman"/>
          <w:sz w:val="22"/>
        </w:rPr>
        <w:t xml:space="preserve"> strlen2 </w:t>
      </w:r>
      <w:r>
        <w:rPr>
          <w:rFonts w:ascii="Times New Roman" w:hAnsi="Times New Roman" w:cs="Times New Roman"/>
          <w:color w:val="008000"/>
          <w:sz w:val="22"/>
        </w:rPr>
        <w:t>(</w:t>
      </w:r>
      <w:r>
        <w:rPr>
          <w:rFonts w:ascii="Times New Roman" w:hAnsi="Times New Roman" w:cs="Times New Roman"/>
          <w:color w:val="FF0000"/>
          <w:sz w:val="22"/>
        </w:rPr>
        <w:t>char</w:t>
      </w:r>
      <w:r>
        <w:rPr>
          <w:rFonts w:ascii="Times New Roman" w:hAnsi="Times New Roman" w:cs="Times New Roman"/>
          <w:sz w:val="22"/>
        </w:rPr>
        <w:t xml:space="preserve"> s</w:t>
      </w:r>
      <w:r>
        <w:rPr>
          <w:rFonts w:ascii="Times New Roman" w:hAnsi="Times New Roman" w:cs="Times New Roman"/>
          <w:color w:val="008000"/>
          <w:sz w:val="22"/>
        </w:rPr>
        <w:t>[])</w:t>
      </w:r>
      <w:r>
        <w:rPr>
          <w:rFonts w:ascii="Times New Roman" w:hAnsi="Times New Roman" w:cs="Times New Roman"/>
          <w:sz w:val="22"/>
        </w:rPr>
        <w:t xml:space="preserve"> </w:t>
      </w:r>
      <w:r>
        <w:rPr>
          <w:rFonts w:ascii="Times New Roman" w:hAnsi="Times New Roman" w:cs="Times New Roman"/>
          <w:color w:val="008000"/>
          <w:sz w:val="22"/>
        </w:rPr>
        <w:t>{</w:t>
      </w:r>
      <w:r>
        <w:rPr>
          <w:rFonts w:ascii="Times New Roman" w:hAnsi="Times New Roman" w:cs="Times New Roman"/>
          <w:color w:val="008000"/>
          <w:sz w:val="22"/>
          <w:lang w:val="ro-RO"/>
        </w:rPr>
        <w:t xml:space="preserve">  </w:t>
      </w:r>
      <w:r>
        <w:rPr>
          <w:rFonts w:ascii="Times New Roman" w:hAnsi="Times New Roman" w:cs="Times New Roman"/>
          <w:sz w:val="22"/>
        </w:rPr>
        <w:tab/>
      </w:r>
      <w:r>
        <w:rPr>
          <w:rFonts w:ascii="Times New Roman" w:hAnsi="Times New Roman" w:cs="Times New Roman"/>
          <w:color w:val="FF0000"/>
          <w:sz w:val="22"/>
        </w:rPr>
        <w:t>int</w:t>
      </w:r>
      <w:r>
        <w:rPr>
          <w:rFonts w:ascii="Times New Roman" w:hAnsi="Times New Roman" w:cs="Times New Roman"/>
          <w:sz w:val="22"/>
        </w:rPr>
        <w:t xml:space="preserve"> i</w:t>
      </w:r>
      <w:r>
        <w:rPr>
          <w:rFonts w:ascii="Times New Roman" w:hAnsi="Times New Roman" w:cs="Times New Roman"/>
          <w:color w:val="00FF00"/>
          <w:sz w:val="22"/>
        </w:rPr>
        <w:t>;</w:t>
      </w:r>
    </w:p>
    <w:p w:rsidR="00000000" w:rsidRDefault="007E2310">
      <w:pPr>
        <w:pStyle w:val="HTMLPreformatted"/>
        <w:rPr>
          <w:rFonts w:ascii="Times New Roman" w:hAnsi="Times New Roman" w:cs="Times New Roman"/>
          <w:sz w:val="22"/>
        </w:rPr>
      </w:pPr>
      <w:r>
        <w:rPr>
          <w:rFonts w:ascii="Times New Roman" w:hAnsi="Times New Roman" w:cs="Times New Roman"/>
          <w:sz w:val="22"/>
        </w:rPr>
        <w:t> </w:t>
      </w:r>
      <w:r>
        <w:rPr>
          <w:rFonts w:ascii="Times New Roman" w:hAnsi="Times New Roman" w:cs="Times New Roman"/>
          <w:sz w:val="22"/>
        </w:rPr>
        <w:tab/>
        <w:t>i</w:t>
      </w:r>
      <w:r>
        <w:rPr>
          <w:rFonts w:ascii="Times New Roman" w:hAnsi="Times New Roman" w:cs="Times New Roman"/>
          <w:sz w:val="22"/>
        </w:rPr>
        <w:t xml:space="preserve"> </w:t>
      </w:r>
      <w:r>
        <w:rPr>
          <w:rFonts w:ascii="Times New Roman" w:hAnsi="Times New Roman" w:cs="Times New Roman"/>
          <w:color w:val="00FF00"/>
          <w:sz w:val="22"/>
        </w:rPr>
        <w:t>=</w:t>
      </w:r>
      <w:r>
        <w:rPr>
          <w:rFonts w:ascii="Times New Roman" w:hAnsi="Times New Roman" w:cs="Times New Roman"/>
          <w:sz w:val="22"/>
        </w:rPr>
        <w:t xml:space="preserve"> </w:t>
      </w:r>
      <w:r>
        <w:rPr>
          <w:rFonts w:ascii="Times New Roman" w:hAnsi="Times New Roman" w:cs="Times New Roman"/>
          <w:color w:val="0000FF"/>
          <w:sz w:val="22"/>
        </w:rPr>
        <w:t>0</w:t>
      </w:r>
      <w:r>
        <w:rPr>
          <w:rFonts w:ascii="Times New Roman" w:hAnsi="Times New Roman" w:cs="Times New Roman"/>
          <w:color w:val="00FF00"/>
          <w:sz w:val="22"/>
        </w:rPr>
        <w:t>;</w:t>
      </w:r>
    </w:p>
    <w:p w:rsidR="00000000" w:rsidRDefault="007E2310">
      <w:pPr>
        <w:pStyle w:val="HTMLPreformatted"/>
        <w:rPr>
          <w:rFonts w:ascii="Times New Roman" w:hAnsi="Times New Roman" w:cs="Times New Roman"/>
          <w:color w:val="000080"/>
          <w:sz w:val="22"/>
          <w:lang w:val="en-US"/>
        </w:rPr>
      </w:pPr>
      <w:r>
        <w:rPr>
          <w:rFonts w:ascii="Times New Roman" w:hAnsi="Times New Roman" w:cs="Times New Roman"/>
          <w:sz w:val="22"/>
        </w:rPr>
        <w:tab/>
      </w:r>
      <w:r>
        <w:rPr>
          <w:rFonts w:ascii="Times New Roman" w:hAnsi="Times New Roman" w:cs="Times New Roman"/>
          <w:color w:val="808000"/>
          <w:sz w:val="22"/>
        </w:rPr>
        <w:t>while</w:t>
      </w:r>
      <w:r>
        <w:rPr>
          <w:rFonts w:ascii="Times New Roman" w:hAnsi="Times New Roman" w:cs="Times New Roman"/>
          <w:sz w:val="22"/>
        </w:rPr>
        <w:t xml:space="preserve"> </w:t>
      </w:r>
      <w:r>
        <w:rPr>
          <w:rFonts w:ascii="Times New Roman" w:hAnsi="Times New Roman" w:cs="Times New Roman"/>
          <w:color w:val="008000"/>
          <w:sz w:val="22"/>
        </w:rPr>
        <w:t>(</w:t>
      </w:r>
      <w:r>
        <w:rPr>
          <w:rFonts w:ascii="Times New Roman" w:hAnsi="Times New Roman" w:cs="Times New Roman"/>
          <w:sz w:val="22"/>
        </w:rPr>
        <w:t>s</w:t>
      </w:r>
      <w:r>
        <w:rPr>
          <w:rFonts w:ascii="Times New Roman" w:hAnsi="Times New Roman" w:cs="Times New Roman"/>
          <w:color w:val="008000"/>
          <w:sz w:val="22"/>
        </w:rPr>
        <w:t>[</w:t>
      </w:r>
      <w:r>
        <w:rPr>
          <w:rFonts w:ascii="Times New Roman" w:hAnsi="Times New Roman" w:cs="Times New Roman"/>
          <w:sz w:val="22"/>
        </w:rPr>
        <w:t>i</w:t>
      </w:r>
      <w:r>
        <w:rPr>
          <w:rFonts w:ascii="Times New Roman" w:hAnsi="Times New Roman" w:cs="Times New Roman"/>
          <w:color w:val="008000"/>
          <w:sz w:val="22"/>
        </w:rPr>
        <w:t>]</w:t>
      </w:r>
      <w:r>
        <w:rPr>
          <w:rFonts w:ascii="Times New Roman" w:hAnsi="Times New Roman" w:cs="Times New Roman"/>
          <w:sz w:val="22"/>
        </w:rPr>
        <w:t xml:space="preserve"> </w:t>
      </w:r>
      <w:r>
        <w:rPr>
          <w:rFonts w:ascii="Times New Roman" w:hAnsi="Times New Roman" w:cs="Times New Roman"/>
          <w:color w:val="00FF00"/>
          <w:sz w:val="22"/>
        </w:rPr>
        <w:t>!=</w:t>
      </w:r>
      <w:r>
        <w:rPr>
          <w:rFonts w:ascii="Times New Roman" w:hAnsi="Times New Roman" w:cs="Times New Roman"/>
          <w:sz w:val="22"/>
        </w:rPr>
        <w:t xml:space="preserve"> </w:t>
      </w:r>
      <w:r>
        <w:rPr>
          <w:rFonts w:ascii="Times New Roman" w:hAnsi="Times New Roman" w:cs="Times New Roman"/>
          <w:color w:val="FF0000"/>
          <w:sz w:val="22"/>
        </w:rPr>
        <w:t>'</w:t>
      </w:r>
      <w:r>
        <w:rPr>
          <w:rFonts w:ascii="Times New Roman" w:hAnsi="Times New Roman" w:cs="Times New Roman"/>
          <w:b/>
          <w:color w:val="008080"/>
          <w:sz w:val="22"/>
        </w:rPr>
        <w:t>\0</w:t>
      </w:r>
      <w:r>
        <w:rPr>
          <w:rFonts w:ascii="Times New Roman" w:hAnsi="Times New Roman" w:cs="Times New Roman"/>
          <w:color w:val="FF0000"/>
          <w:sz w:val="22"/>
        </w:rPr>
        <w:t>'</w:t>
      </w:r>
      <w:r>
        <w:rPr>
          <w:rFonts w:ascii="Times New Roman" w:hAnsi="Times New Roman" w:cs="Times New Roman"/>
          <w:color w:val="008000"/>
          <w:sz w:val="22"/>
        </w:rPr>
        <w:t>)</w:t>
      </w:r>
      <w:r>
        <w:rPr>
          <w:rFonts w:ascii="Times New Roman" w:hAnsi="Times New Roman" w:cs="Times New Roman"/>
          <w:color w:val="008000"/>
          <w:sz w:val="22"/>
          <w:lang w:val="ro-RO"/>
        </w:rPr>
        <w:t xml:space="preserve"> </w:t>
      </w:r>
      <w:r>
        <w:rPr>
          <w:rFonts w:ascii="Times New Roman" w:hAnsi="Times New Roman" w:cs="Times New Roman"/>
          <w:sz w:val="22"/>
        </w:rPr>
        <w:tab/>
      </w:r>
      <w:r>
        <w:rPr>
          <w:rFonts w:ascii="Times New Roman" w:hAnsi="Times New Roman" w:cs="Times New Roman"/>
          <w:color w:val="00FF00"/>
          <w:sz w:val="22"/>
        </w:rPr>
        <w:t>++</w:t>
      </w:r>
      <w:r>
        <w:rPr>
          <w:rFonts w:ascii="Times New Roman" w:hAnsi="Times New Roman" w:cs="Times New Roman"/>
          <w:sz w:val="22"/>
        </w:rPr>
        <w:t>i</w:t>
      </w:r>
      <w:r>
        <w:rPr>
          <w:rFonts w:ascii="Times New Roman" w:hAnsi="Times New Roman" w:cs="Times New Roman"/>
          <w:color w:val="00FF00"/>
          <w:sz w:val="22"/>
        </w:rPr>
        <w:t>;</w:t>
      </w:r>
      <w:r>
        <w:rPr>
          <w:rFonts w:ascii="Times New Roman" w:hAnsi="Times New Roman" w:cs="Times New Roman"/>
          <w:color w:val="00FF00"/>
          <w:sz w:val="22"/>
          <w:lang w:val="ro-RO"/>
        </w:rPr>
        <w:t xml:space="preserve">   </w:t>
      </w:r>
      <w:r>
        <w:rPr>
          <w:rFonts w:ascii="Times New Roman" w:hAnsi="Times New Roman" w:cs="Times New Roman"/>
          <w:sz w:val="22"/>
        </w:rPr>
        <w:tab/>
      </w:r>
      <w:r>
        <w:rPr>
          <w:rFonts w:ascii="Times New Roman" w:hAnsi="Times New Roman" w:cs="Times New Roman"/>
          <w:color w:val="808000"/>
          <w:sz w:val="22"/>
        </w:rPr>
        <w:t>return</w:t>
      </w:r>
      <w:r>
        <w:rPr>
          <w:rFonts w:ascii="Times New Roman" w:hAnsi="Times New Roman" w:cs="Times New Roman"/>
          <w:sz w:val="22"/>
        </w:rPr>
        <w:t xml:space="preserve"> i</w:t>
      </w:r>
      <w:r>
        <w:rPr>
          <w:rFonts w:ascii="Times New Roman" w:hAnsi="Times New Roman" w:cs="Times New Roman"/>
          <w:color w:val="00FF00"/>
          <w:sz w:val="22"/>
        </w:rPr>
        <w:t>;</w:t>
      </w:r>
      <w:r>
        <w:rPr>
          <w:rFonts w:ascii="Times New Roman" w:hAnsi="Times New Roman" w:cs="Times New Roman"/>
          <w:color w:val="00FF00"/>
          <w:sz w:val="22"/>
          <w:lang w:val="ro-RO"/>
        </w:rPr>
        <w:t xml:space="preserve">  </w:t>
      </w:r>
      <w:r>
        <w:rPr>
          <w:rFonts w:ascii="Times New Roman" w:hAnsi="Times New Roman" w:cs="Times New Roman"/>
          <w:color w:val="008000"/>
          <w:sz w:val="22"/>
        </w:rPr>
        <w:t>}</w:t>
      </w:r>
    </w:p>
    <w:p w:rsidR="00000000" w:rsidRDefault="007E2310">
      <w:pPr>
        <w:pStyle w:val="HTMLPreformatted"/>
        <w:rPr>
          <w:sz w:val="22"/>
        </w:rPr>
      </w:pPr>
      <w:r>
        <w:rPr>
          <w:rFonts w:ascii="Times New Roman" w:hAnsi="Times New Roman" w:cs="Times New Roman"/>
          <w:color w:val="000080"/>
          <w:sz w:val="22"/>
          <w:lang w:val="en-US"/>
        </w:rPr>
        <w:t>// 3</w:t>
      </w:r>
    </w:p>
    <w:p w:rsidR="00000000" w:rsidRDefault="007E2310">
      <w:pPr>
        <w:rPr>
          <w:sz w:val="22"/>
        </w:rPr>
      </w:pPr>
      <w:r>
        <w:rPr>
          <w:sz w:val="22"/>
        </w:rPr>
        <w:t xml:space="preserve"># include </w:t>
      </w:r>
      <w:r>
        <w:rPr>
          <w:color w:val="800000"/>
          <w:sz w:val="22"/>
        </w:rPr>
        <w:t>&lt;stdio.h&gt;</w:t>
      </w:r>
    </w:p>
    <w:p w:rsidR="00000000" w:rsidRDefault="007E2310">
      <w:pPr>
        <w:rPr>
          <w:color w:val="008000"/>
          <w:sz w:val="22"/>
        </w:rPr>
      </w:pPr>
      <w:r>
        <w:rPr>
          <w:sz w:val="22"/>
        </w:rPr>
        <w:t xml:space="preserve"># include </w:t>
      </w:r>
      <w:r>
        <w:rPr>
          <w:color w:val="800000"/>
          <w:sz w:val="22"/>
        </w:rPr>
        <w:t>&lt;string.h&gt;</w:t>
      </w:r>
    </w:p>
    <w:p w:rsidR="00000000" w:rsidRDefault="007E2310">
      <w:pPr>
        <w:rPr>
          <w:sz w:val="22"/>
        </w:rPr>
      </w:pPr>
      <w:r>
        <w:rPr>
          <w:color w:val="008000"/>
          <w:sz w:val="22"/>
        </w:rPr>
        <w:t>char</w:t>
      </w:r>
      <w:r>
        <w:rPr>
          <w:sz w:val="22"/>
        </w:rPr>
        <w:t>* strdel(</w:t>
      </w:r>
      <w:r>
        <w:rPr>
          <w:color w:val="008000"/>
          <w:sz w:val="22"/>
        </w:rPr>
        <w:t>char</w:t>
      </w:r>
      <w:r>
        <w:rPr>
          <w:sz w:val="22"/>
        </w:rPr>
        <w:t xml:space="preserve">* p, </w:t>
      </w:r>
      <w:r>
        <w:rPr>
          <w:color w:val="008000"/>
          <w:sz w:val="22"/>
        </w:rPr>
        <w:t>int</w:t>
      </w:r>
      <w:r>
        <w:rPr>
          <w:sz w:val="22"/>
        </w:rPr>
        <w:t> n)</w:t>
      </w:r>
      <w:r>
        <w:rPr>
          <w:sz w:val="22"/>
          <w:lang w:val="ro-RO"/>
        </w:rPr>
        <w:t xml:space="preserve"> </w:t>
      </w:r>
      <w:r>
        <w:rPr>
          <w:sz w:val="22"/>
        </w:rPr>
        <w:t>{</w:t>
      </w:r>
      <w:r>
        <w:rPr>
          <w:sz w:val="22"/>
          <w:lang w:val="ro-RO"/>
        </w:rPr>
        <w:t xml:space="preserve"> </w:t>
      </w:r>
      <w:r>
        <w:rPr>
          <w:sz w:val="22"/>
        </w:rPr>
        <w:t>  </w:t>
      </w:r>
      <w:r>
        <w:rPr>
          <w:color w:val="000080"/>
          <w:sz w:val="22"/>
        </w:rPr>
        <w:t>//caz 1: nu exista mai mult de n caractere incepand de la pozitia p</w:t>
      </w:r>
    </w:p>
    <w:p w:rsidR="00000000" w:rsidRDefault="007E2310">
      <w:pPr>
        <w:rPr>
          <w:sz w:val="22"/>
        </w:rPr>
      </w:pPr>
      <w:r>
        <w:rPr>
          <w:sz w:val="22"/>
        </w:rPr>
        <w:t>        </w:t>
      </w:r>
      <w:r>
        <w:rPr>
          <w:color w:val="808000"/>
          <w:sz w:val="22"/>
        </w:rPr>
        <w:t>if</w:t>
      </w:r>
      <w:r>
        <w:rPr>
          <w:sz w:val="22"/>
        </w:rPr>
        <w:t> (strlen(p) &lt;= n) {      *p = '\0';              </w:t>
      </w:r>
      <w:r>
        <w:rPr>
          <w:sz w:val="22"/>
        </w:rPr>
        <w:t>  </w:t>
      </w:r>
      <w:r>
        <w:rPr>
          <w:color w:val="808000"/>
          <w:sz w:val="22"/>
        </w:rPr>
        <w:t>return</w:t>
      </w:r>
      <w:r>
        <w:rPr>
          <w:sz w:val="22"/>
        </w:rPr>
        <w:t> p;           }</w:t>
      </w:r>
    </w:p>
    <w:p w:rsidR="00000000" w:rsidRDefault="007E2310">
      <w:pPr>
        <w:rPr>
          <w:color w:val="008000"/>
          <w:sz w:val="22"/>
        </w:rPr>
      </w:pPr>
      <w:r>
        <w:rPr>
          <w:sz w:val="22"/>
        </w:rPr>
        <w:t>        </w:t>
      </w:r>
      <w:r>
        <w:rPr>
          <w:color w:val="000080"/>
          <w:sz w:val="22"/>
        </w:rPr>
        <w:t>//in caz contrar, facem stergerea copiind caracterele de la p+n peste cele de la p</w:t>
      </w:r>
      <w:r>
        <w:rPr>
          <w:sz w:val="22"/>
        </w:rPr>
        <w:br/>
        <w:t>        strcpy(p, p + n);        </w:t>
      </w:r>
      <w:r>
        <w:rPr>
          <w:color w:val="808000"/>
          <w:sz w:val="22"/>
        </w:rPr>
        <w:t>return</w:t>
      </w:r>
      <w:r>
        <w:rPr>
          <w:sz w:val="22"/>
        </w:rPr>
        <w:t> p;</w:t>
      </w:r>
      <w:r>
        <w:rPr>
          <w:sz w:val="22"/>
          <w:lang w:val="ro-RO"/>
        </w:rPr>
        <w:t xml:space="preserve">  </w:t>
      </w:r>
      <w:r>
        <w:rPr>
          <w:sz w:val="22"/>
        </w:rPr>
        <w:t>}</w:t>
      </w:r>
    </w:p>
    <w:p w:rsidR="00000000" w:rsidRDefault="007E2310">
      <w:pPr>
        <w:rPr>
          <w:sz w:val="22"/>
        </w:rPr>
      </w:pPr>
      <w:r>
        <w:rPr>
          <w:color w:val="008000"/>
          <w:sz w:val="22"/>
        </w:rPr>
        <w:t>char</w:t>
      </w:r>
      <w:r>
        <w:rPr>
          <w:sz w:val="22"/>
        </w:rPr>
        <w:t>* strins(</w:t>
      </w:r>
      <w:r>
        <w:rPr>
          <w:color w:val="008000"/>
          <w:sz w:val="22"/>
        </w:rPr>
        <w:t>char</w:t>
      </w:r>
      <w:r>
        <w:rPr>
          <w:sz w:val="22"/>
        </w:rPr>
        <w:t xml:space="preserve">* p, </w:t>
      </w:r>
      <w:r>
        <w:rPr>
          <w:color w:val="008000"/>
          <w:sz w:val="22"/>
        </w:rPr>
        <w:t>char</w:t>
      </w:r>
      <w:r>
        <w:rPr>
          <w:sz w:val="22"/>
        </w:rPr>
        <w:t> *s)</w:t>
      </w:r>
    </w:p>
    <w:p w:rsidR="00000000" w:rsidRDefault="007E2310">
      <w:pPr>
        <w:rPr>
          <w:sz w:val="22"/>
        </w:rPr>
      </w:pPr>
      <w:r>
        <w:rPr>
          <w:sz w:val="22"/>
        </w:rPr>
        <w:t>{        </w:t>
      </w:r>
      <w:r>
        <w:rPr>
          <w:color w:val="000080"/>
          <w:sz w:val="22"/>
        </w:rPr>
        <w:t>//pas 1: copiem sirul din p intr-o alta locatie</w:t>
      </w:r>
    </w:p>
    <w:p w:rsidR="00000000" w:rsidRDefault="007E2310">
      <w:pPr>
        <w:rPr>
          <w:sz w:val="22"/>
        </w:rPr>
      </w:pPr>
      <w:r>
        <w:rPr>
          <w:sz w:val="22"/>
        </w:rPr>
        <w:t>       </w:t>
      </w:r>
      <w:r>
        <w:rPr>
          <w:sz w:val="22"/>
        </w:rPr>
        <w:t> </w:t>
      </w:r>
      <w:r>
        <w:rPr>
          <w:color w:val="008000"/>
          <w:sz w:val="22"/>
        </w:rPr>
        <w:t>char</w:t>
      </w:r>
      <w:r>
        <w:rPr>
          <w:sz w:val="22"/>
        </w:rPr>
        <w:t> *tail_p = strdup(p);        </w:t>
      </w:r>
      <w:r>
        <w:rPr>
          <w:color w:val="000080"/>
          <w:sz w:val="22"/>
        </w:rPr>
        <w:t>//pas 2: copiem la pozitia p noul sir</w:t>
      </w:r>
      <w:r>
        <w:rPr>
          <w:sz w:val="22"/>
        </w:rPr>
        <w:br/>
        <w:t>        strcpy(p, s);        </w:t>
      </w:r>
      <w:r>
        <w:rPr>
          <w:color w:val="000080"/>
          <w:sz w:val="22"/>
        </w:rPr>
        <w:t>//pas 3: copiem la sfarsit caracterele care existau inainte in p</w:t>
      </w:r>
    </w:p>
    <w:p w:rsidR="00000000" w:rsidRDefault="007E2310">
      <w:pPr>
        <w:rPr>
          <w:sz w:val="22"/>
        </w:rPr>
      </w:pPr>
      <w:r>
        <w:rPr>
          <w:sz w:val="22"/>
        </w:rPr>
        <w:t>        </w:t>
      </w:r>
      <w:r>
        <w:rPr>
          <w:sz w:val="22"/>
        </w:rPr>
        <w:t>strcat(p, tail_p);</w:t>
      </w:r>
    </w:p>
    <w:p w:rsidR="00000000" w:rsidRDefault="007E2310">
      <w:pPr>
        <w:rPr>
          <w:color w:val="008000"/>
          <w:sz w:val="22"/>
        </w:rPr>
      </w:pPr>
      <w:r>
        <w:rPr>
          <w:sz w:val="22"/>
        </w:rPr>
        <w:t>        </w:t>
      </w:r>
      <w:r>
        <w:rPr>
          <w:color w:val="808000"/>
          <w:sz w:val="22"/>
        </w:rPr>
        <w:t>return</w:t>
      </w:r>
      <w:r>
        <w:rPr>
          <w:sz w:val="22"/>
        </w:rPr>
        <w:t> p;</w:t>
      </w:r>
      <w:r>
        <w:rPr>
          <w:sz w:val="22"/>
          <w:lang w:val="ro-RO"/>
        </w:rPr>
        <w:t xml:space="preserve">     </w:t>
      </w:r>
      <w:r>
        <w:rPr>
          <w:sz w:val="22"/>
        </w:rPr>
        <w:t>}</w:t>
      </w:r>
    </w:p>
    <w:p w:rsidR="00000000" w:rsidRDefault="007E2310">
      <w:pPr>
        <w:rPr>
          <w:sz w:val="22"/>
        </w:rPr>
      </w:pPr>
      <w:r>
        <w:rPr>
          <w:color w:val="008000"/>
          <w:sz w:val="22"/>
        </w:rPr>
        <w:t>int</w:t>
      </w:r>
      <w:r>
        <w:rPr>
          <w:sz w:val="22"/>
        </w:rPr>
        <w:t> main()</w:t>
      </w:r>
      <w:r>
        <w:rPr>
          <w:sz w:val="22"/>
          <w:lang w:val="ro-RO"/>
        </w:rPr>
        <w:t xml:space="preserve">   </w:t>
      </w:r>
      <w:r>
        <w:rPr>
          <w:sz w:val="22"/>
        </w:rPr>
        <w:t>{</w:t>
      </w:r>
      <w:r>
        <w:rPr>
          <w:sz w:val="22"/>
          <w:lang w:val="ro-RO"/>
        </w:rPr>
        <w:t xml:space="preserve">  </w:t>
      </w:r>
      <w:r>
        <w:rPr>
          <w:sz w:val="22"/>
        </w:rPr>
        <w:t>        </w:t>
      </w:r>
      <w:r>
        <w:rPr>
          <w:color w:val="008000"/>
          <w:sz w:val="22"/>
        </w:rPr>
        <w:t>char</w:t>
      </w:r>
      <w:r>
        <w:rPr>
          <w:sz w:val="22"/>
        </w:rPr>
        <w:t> s[</w:t>
      </w:r>
      <w:r>
        <w:rPr>
          <w:color w:val="800000"/>
          <w:sz w:val="22"/>
        </w:rPr>
        <w:t>100</w:t>
      </w:r>
      <w:r>
        <w:rPr>
          <w:sz w:val="22"/>
        </w:rPr>
        <w:t>],rep</w:t>
      </w:r>
      <w:r>
        <w:rPr>
          <w:sz w:val="22"/>
        </w:rPr>
        <w:t>lacethis[</w:t>
      </w:r>
      <w:r>
        <w:rPr>
          <w:color w:val="800000"/>
          <w:sz w:val="22"/>
        </w:rPr>
        <w:t>100</w:t>
      </w:r>
      <w:r>
        <w:rPr>
          <w:sz w:val="22"/>
        </w:rPr>
        <w:t>],withthis[</w:t>
      </w:r>
      <w:r>
        <w:rPr>
          <w:color w:val="800000"/>
          <w:sz w:val="22"/>
        </w:rPr>
        <w:t>100</w:t>
      </w:r>
      <w:r>
        <w:rPr>
          <w:sz w:val="22"/>
        </w:rPr>
        <w:t>];</w:t>
      </w:r>
    </w:p>
    <w:p w:rsidR="00000000" w:rsidRDefault="007E2310">
      <w:pPr>
        <w:rPr>
          <w:sz w:val="22"/>
        </w:rPr>
      </w:pPr>
      <w:r>
        <w:rPr>
          <w:sz w:val="22"/>
        </w:rPr>
        <w:t>        </w:t>
      </w:r>
      <w:r>
        <w:rPr>
          <w:sz w:val="22"/>
        </w:rPr>
        <w:t>gets(s);</w:t>
      </w:r>
      <w:r>
        <w:rPr>
          <w:sz w:val="22"/>
          <w:lang w:val="ro-RO"/>
        </w:rPr>
        <w:t xml:space="preserve">    </w:t>
      </w:r>
      <w:r>
        <w:rPr>
          <w:sz w:val="22"/>
        </w:rPr>
        <w:t>        scanf(</w:t>
      </w:r>
      <w:r>
        <w:rPr>
          <w:color w:val="800000"/>
          <w:sz w:val="22"/>
        </w:rPr>
        <w:t>"</w:t>
      </w:r>
      <w:r>
        <w:rPr>
          <w:sz w:val="22"/>
        </w:rPr>
        <w:t>%s</w:t>
      </w:r>
      <w:r>
        <w:rPr>
          <w:color w:val="800000"/>
          <w:sz w:val="22"/>
        </w:rPr>
        <w:t> </w:t>
      </w:r>
      <w:r>
        <w:rPr>
          <w:sz w:val="22"/>
        </w:rPr>
        <w:t>%s</w:t>
      </w:r>
      <w:r>
        <w:rPr>
          <w:color w:val="800000"/>
          <w:sz w:val="22"/>
        </w:rPr>
        <w:t>"</w:t>
      </w:r>
      <w:r>
        <w:rPr>
          <w:sz w:val="22"/>
        </w:rPr>
        <w:t>, replacethis, withthis);</w:t>
      </w:r>
    </w:p>
    <w:p w:rsidR="00000000" w:rsidRDefault="007E2310">
      <w:pPr>
        <w:rPr>
          <w:sz w:val="22"/>
        </w:rPr>
      </w:pPr>
      <w:r>
        <w:rPr>
          <w:sz w:val="22"/>
        </w:rPr>
        <w:t>        </w:t>
      </w:r>
      <w:r>
        <w:rPr>
          <w:color w:val="008000"/>
          <w:sz w:val="22"/>
        </w:rPr>
        <w:t>char</w:t>
      </w:r>
      <w:r>
        <w:rPr>
          <w:sz w:val="22"/>
        </w:rPr>
        <w:t> *p;        </w:t>
      </w:r>
      <w:r>
        <w:rPr>
          <w:color w:val="000080"/>
          <w:sz w:val="22"/>
        </w:rPr>
        <w:t>// pornim cu p fiind prima aparitie a sirului &lt;replacethis&gt; in sirul &lt;s&gt;</w:t>
      </w:r>
    </w:p>
    <w:p w:rsidR="00000000" w:rsidRDefault="007E2310">
      <w:pPr>
        <w:rPr>
          <w:sz w:val="22"/>
        </w:rPr>
      </w:pPr>
      <w:r>
        <w:rPr>
          <w:sz w:val="22"/>
        </w:rPr>
        <w:t>        </w:t>
      </w:r>
      <w:r>
        <w:rPr>
          <w:color w:val="000080"/>
          <w:sz w:val="22"/>
        </w:rPr>
        <w:t>// atata timp cat mai exista aparitii, facem inlocuirea</w:t>
      </w:r>
      <w:r>
        <w:rPr>
          <w:color w:val="000080"/>
          <w:sz w:val="22"/>
        </w:rPr>
        <w:t xml:space="preserve"> si setam "p" ca fiind adresa urmatoarei</w:t>
      </w:r>
    </w:p>
    <w:p w:rsidR="00000000" w:rsidRDefault="007E2310">
      <w:pPr>
        <w:rPr>
          <w:sz w:val="22"/>
        </w:rPr>
      </w:pPr>
      <w:r>
        <w:rPr>
          <w:sz w:val="22"/>
        </w:rPr>
        <w:t>        </w:t>
      </w:r>
      <w:r>
        <w:rPr>
          <w:color w:val="000080"/>
          <w:sz w:val="22"/>
        </w:rPr>
        <w:t>// aparitii a sirului &lt;replacethis&gt; in &lt;s&gt;</w:t>
      </w:r>
    </w:p>
    <w:p w:rsidR="00000000" w:rsidRDefault="007E2310">
      <w:pPr>
        <w:rPr>
          <w:sz w:val="22"/>
        </w:rPr>
      </w:pPr>
      <w:r>
        <w:rPr>
          <w:sz w:val="22"/>
        </w:rPr>
        <w:t>        </w:t>
      </w:r>
      <w:r>
        <w:rPr>
          <w:color w:val="000080"/>
          <w:sz w:val="22"/>
        </w:rPr>
        <w:t>//</w:t>
      </w:r>
    </w:p>
    <w:p w:rsidR="00000000" w:rsidRDefault="007E2310">
      <w:pPr>
        <w:rPr>
          <w:sz w:val="22"/>
        </w:rPr>
      </w:pPr>
      <w:r>
        <w:rPr>
          <w:sz w:val="22"/>
        </w:rPr>
        <w:t>        </w:t>
      </w:r>
      <w:r>
        <w:rPr>
          <w:color w:val="000080"/>
          <w:sz w:val="22"/>
        </w:rPr>
        <w:t>// ATENTIE! este foarte important sa dam p=strstr(p+strlen(withthis),...) pentru ca in caz contrar programul ar cicla la infinit daca sirul &lt;repl</w:t>
      </w:r>
      <w:r>
        <w:rPr>
          <w:color w:val="000080"/>
          <w:sz w:val="22"/>
        </w:rPr>
        <w:t>acethis&gt; se regaseste in &lt;withthis&gt;</w:t>
      </w:r>
    </w:p>
    <w:p w:rsidR="00000000" w:rsidRDefault="007E2310">
      <w:pPr>
        <w:rPr>
          <w:sz w:val="22"/>
        </w:rPr>
      </w:pPr>
      <w:r>
        <w:rPr>
          <w:sz w:val="22"/>
        </w:rPr>
        <w:t>        </w:t>
      </w:r>
      <w:r>
        <w:rPr>
          <w:color w:val="000080"/>
          <w:sz w:val="22"/>
        </w:rPr>
        <w:t>// Cu alte cuvinte, am inlocui in inlocuire, in locuire, in inlocuire...</w:t>
      </w:r>
    </w:p>
    <w:p w:rsidR="00000000" w:rsidRDefault="007E2310">
      <w:pPr>
        <w:rPr>
          <w:sz w:val="22"/>
          <w:lang w:val="en-US"/>
        </w:rPr>
      </w:pPr>
      <w:r>
        <w:rPr>
          <w:sz w:val="22"/>
        </w:rPr>
        <w:t>        </w:t>
      </w:r>
      <w:r>
        <w:rPr>
          <w:color w:val="808000"/>
          <w:sz w:val="22"/>
          <w:lang w:val="en-US"/>
        </w:rPr>
        <w:t>for</w:t>
      </w:r>
      <w:r>
        <w:rPr>
          <w:sz w:val="22"/>
          <w:lang w:val="en-US"/>
        </w:rPr>
        <w:t xml:space="preserve"> (p = strstr(s, replacethis); p != </w:t>
      </w:r>
      <w:r>
        <w:rPr>
          <w:color w:val="800000"/>
          <w:sz w:val="22"/>
          <w:lang w:val="en-US"/>
        </w:rPr>
        <w:t>NULL</w:t>
      </w:r>
      <w:r>
        <w:rPr>
          <w:sz w:val="22"/>
          <w:lang w:val="en-US"/>
        </w:rPr>
        <w:t>; p = strstr(p + strlen(withthis), replacethis)){</w:t>
      </w:r>
    </w:p>
    <w:p w:rsidR="00000000" w:rsidRDefault="007E2310">
      <w:pPr>
        <w:rPr>
          <w:sz w:val="22"/>
          <w:lang w:val="en-US"/>
        </w:rPr>
      </w:pPr>
      <w:r>
        <w:rPr>
          <w:sz w:val="22"/>
          <w:lang w:val="en-US"/>
        </w:rPr>
        <w:t>                </w:t>
      </w:r>
      <w:r>
        <w:rPr>
          <w:sz w:val="22"/>
          <w:lang w:val="en-US"/>
        </w:rPr>
        <w:t>strdel(p, strlen(replac</w:t>
      </w:r>
      <w:r>
        <w:rPr>
          <w:sz w:val="22"/>
          <w:lang w:val="en-US"/>
        </w:rPr>
        <w:t>ethis));           strins(p, withthis);            }</w:t>
      </w:r>
    </w:p>
    <w:p w:rsidR="00000000" w:rsidRDefault="007E2310">
      <w:r>
        <w:rPr>
          <w:sz w:val="22"/>
          <w:lang w:val="en-US"/>
        </w:rPr>
        <w:t>        </w:t>
      </w:r>
      <w:r>
        <w:rPr>
          <w:sz w:val="22"/>
          <w:lang w:val="en-US"/>
        </w:rPr>
        <w:t>printf(</w:t>
      </w:r>
      <w:r>
        <w:rPr>
          <w:color w:val="800000"/>
          <w:sz w:val="22"/>
          <w:lang w:val="en-US"/>
        </w:rPr>
        <w:t>"</w:t>
      </w:r>
      <w:r>
        <w:rPr>
          <w:sz w:val="22"/>
          <w:lang w:val="en-US"/>
        </w:rPr>
        <w:t>%s\n</w:t>
      </w:r>
      <w:r>
        <w:rPr>
          <w:color w:val="800000"/>
          <w:sz w:val="22"/>
          <w:lang w:val="en-US"/>
        </w:rPr>
        <w:t>"</w:t>
      </w:r>
      <w:r>
        <w:rPr>
          <w:sz w:val="22"/>
          <w:lang w:val="en-US"/>
        </w:rPr>
        <w:t>, s);              </w:t>
      </w:r>
      <w:r>
        <w:rPr>
          <w:color w:val="808000"/>
          <w:sz w:val="22"/>
          <w:lang w:val="en-US"/>
        </w:rPr>
        <w:t>return</w:t>
      </w:r>
      <w:r>
        <w:rPr>
          <w:sz w:val="22"/>
          <w:lang w:val="en-US"/>
        </w:rPr>
        <w:t> </w:t>
      </w:r>
      <w:r>
        <w:rPr>
          <w:color w:val="800000"/>
          <w:sz w:val="22"/>
          <w:lang w:val="en-US"/>
        </w:rPr>
        <w:t>0</w:t>
      </w:r>
      <w:r>
        <w:rPr>
          <w:sz w:val="22"/>
          <w:lang w:val="en-US"/>
        </w:rPr>
        <w:t>;     }</w:t>
      </w:r>
    </w:p>
    <w:p w:rsidR="00000000" w:rsidRDefault="007E2310">
      <w:pPr>
        <w:rPr>
          <w:b/>
          <w:sz w:val="22"/>
          <w:lang w:val="en-US"/>
        </w:rPr>
      </w:pPr>
      <w:r>
        <w:rPr>
          <w:noProof/>
          <w:sz w:val="22"/>
          <w:lang w:val="en-US" w:eastAsia="en-US" w:bidi="ar-SA"/>
        </w:rPr>
        <mc:AlternateContent>
          <mc:Choice Requires="wps">
            <w:drawing>
              <wp:inline distT="0" distB="0" distL="0" distR="0">
                <wp:extent cx="635" cy="9525"/>
                <wp:effectExtent l="0" t="0" r="635" b="127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9525"/>
                        </a:xfrm>
                        <a:prstGeom prst="rect">
                          <a:avLst/>
                        </a:prstGeom>
                        <a:solidFill>
                          <a:srgbClr val="ACA899"/>
                        </a:solidFill>
                        <a:ln>
                          <a:noFill/>
                        </a:ln>
                        <a:effectLst/>
                        <a:extLst>
                          <a:ext uri="{91240B29-F687-4F45-9708-019B960494DF}">
                            <a14:hiddenLine xmlns:a14="http://schemas.microsoft.com/office/drawing/2010/main" w="9525" cap="flat">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34064A59" id="Rectangle 2" o:spid="_x0000_s1026" style="width:.05pt;height:.7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" fillcolor="#aca899" stroked="f" strokecolor="gray">
                <v:stroke joinstyle="round"/>
                <w10:anchorlock/>
              </v:rect>
            </w:pict>
          </mc:Fallback>
        </mc:AlternateContent>
      </w:r>
      <w:r>
        <w:rPr>
          <w:color w:val="000080"/>
          <w:sz w:val="22"/>
          <w:lang w:val="en-US"/>
        </w:rPr>
        <w:t xml:space="preserve">   </w:t>
      </w:r>
      <w:r>
        <w:rPr>
          <w:color w:val="000080"/>
          <w:sz w:val="22"/>
          <w:lang w:val="en-US"/>
        </w:rPr>
        <w:t>// 4</w:t>
      </w:r>
    </w:p>
    <w:p w:rsidR="00000000" w:rsidRDefault="007E2310">
      <w:pPr>
        <w:pStyle w:val="a0"/>
        <w:ind w:left="720"/>
        <w:jc w:val="both"/>
        <w:rPr>
          <w:rFonts w:ascii="Times New Roman" w:hAnsi="Times New Roman" w:cs="Times New Roman"/>
          <w:b/>
          <w:sz w:val="22"/>
          <w:lang w:val="en-US"/>
        </w:rPr>
      </w:pPr>
      <w:r>
        <w:rPr>
          <w:rFonts w:ascii="Times New Roman" w:hAnsi="Times New Roman" w:cs="Times New Roman"/>
          <w:b/>
          <w:sz w:val="22"/>
          <w:lang w:val="en-US"/>
        </w:rPr>
        <w:t>void main(void) { char s1[80],s2[80];</w:t>
      </w:r>
      <w:r>
        <w:rPr>
          <w:rFonts w:ascii="Times New Roman" w:hAnsi="Times New Roman" w:cs="Times New Roman"/>
          <w:b/>
          <w:sz w:val="22"/>
          <w:lang w:val="en-US"/>
        </w:rPr>
        <w:tab/>
        <w:t xml:space="preserve"> gets(s1);gets(s2);</w:t>
      </w:r>
    </w:p>
    <w:p w:rsidR="00000000" w:rsidRDefault="007E2310">
      <w:pPr>
        <w:pStyle w:val="a0"/>
        <w:ind w:left="720"/>
        <w:rPr>
          <w:rFonts w:ascii="Times New Roman" w:hAnsi="Times New Roman" w:cs="Times New Roman"/>
          <w:b/>
          <w:sz w:val="22"/>
          <w:lang w:val="en-US"/>
        </w:rPr>
      </w:pPr>
      <w:r>
        <w:rPr>
          <w:rFonts w:ascii="Times New Roman" w:hAnsi="Times New Roman" w:cs="Times New Roman"/>
          <w:b/>
          <w:sz w:val="22"/>
          <w:lang w:val="en-US"/>
        </w:rPr>
        <w:t xml:space="preserve">     </w:t>
      </w:r>
      <w:r>
        <w:rPr>
          <w:rFonts w:ascii="Times New Roman" w:hAnsi="Times New Roman" w:cs="Times New Roman"/>
          <w:b/>
          <w:sz w:val="22"/>
          <w:lang w:val="en-US"/>
        </w:rPr>
        <w:t>printf('lungimea:%d%d',strlen(s1),strlen(s2));</w:t>
      </w:r>
    </w:p>
    <w:p w:rsidR="00000000" w:rsidRDefault="007E2310">
      <w:pPr>
        <w:pStyle w:val="a0"/>
        <w:ind w:left="720"/>
        <w:rPr>
          <w:rFonts w:ascii="Times New Roman" w:hAnsi="Times New Roman" w:cs="Times New Roman"/>
          <w:b/>
          <w:sz w:val="22"/>
          <w:lang w:val="en-US"/>
        </w:rPr>
      </w:pPr>
      <w:r>
        <w:rPr>
          <w:rFonts w:ascii="Times New Roman" w:hAnsi="Times New Roman" w:cs="Times New Roman"/>
          <w:b/>
          <w:sz w:val="22"/>
          <w:lang w:val="en-US"/>
        </w:rPr>
        <w:t xml:space="preserve"> </w:t>
      </w:r>
      <w:r>
        <w:rPr>
          <w:rFonts w:ascii="Times New Roman" w:hAnsi="Times New Roman" w:cs="Times New Roman"/>
          <w:b/>
          <w:sz w:val="22"/>
          <w:lang w:val="en-US"/>
        </w:rPr>
        <w:t>if(!strcmp(s1,s2</w:t>
      </w:r>
      <w:r>
        <w:rPr>
          <w:rFonts w:ascii="Times New Roman" w:hAnsi="Times New Roman" w:cs="Times New Roman"/>
          <w:b/>
          <w:sz w:val="22"/>
          <w:lang w:val="en-US"/>
        </w:rPr>
        <w:t>)) printf('Sirurile sunt egale'); strcat(s1,s2);printf('%d',s1);</w:t>
      </w:r>
    </w:p>
    <w:p w:rsidR="00000000" w:rsidRDefault="007E2310">
      <w:pPr>
        <w:pStyle w:val="a0"/>
        <w:ind w:left="720"/>
        <w:rPr>
          <w:rFonts w:ascii="Times New Roman" w:hAnsi="Times New Roman" w:cs="Times New Roman"/>
          <w:b/>
          <w:sz w:val="22"/>
          <w:lang w:val="en-US"/>
        </w:rPr>
      </w:pPr>
      <w:r>
        <w:rPr>
          <w:rFonts w:ascii="Times New Roman" w:hAnsi="Times New Roman" w:cs="Times New Roman"/>
          <w:b/>
          <w:sz w:val="22"/>
          <w:lang w:val="en-US"/>
        </w:rPr>
        <w:t xml:space="preserve">   </w:t>
      </w:r>
      <w:r>
        <w:rPr>
          <w:rFonts w:ascii="Times New Roman" w:hAnsi="Times New Roman" w:cs="Times New Roman"/>
          <w:b/>
          <w:sz w:val="22"/>
          <w:lang w:val="en-US"/>
        </w:rPr>
        <w:t>strcpy(s1,'Acesta este un test.');printf(s1);</w:t>
      </w:r>
    </w:p>
    <w:p w:rsidR="00000000" w:rsidRDefault="007E2310">
      <w:pPr>
        <w:pStyle w:val="a0"/>
        <w:ind w:left="720"/>
        <w:rPr>
          <w:rFonts w:ascii="Times New Roman" w:hAnsi="Times New Roman" w:cs="Times New Roman"/>
          <w:b/>
          <w:sz w:val="22"/>
          <w:lang w:val="en-US"/>
        </w:rPr>
      </w:pPr>
      <w:r>
        <w:rPr>
          <w:rFonts w:ascii="Times New Roman" w:hAnsi="Times New Roman" w:cs="Times New Roman"/>
          <w:b/>
          <w:sz w:val="22"/>
          <w:lang w:val="en-US"/>
        </w:rPr>
        <w:t xml:space="preserve">   </w:t>
      </w:r>
      <w:r>
        <w:rPr>
          <w:rFonts w:ascii="Times New Roman" w:hAnsi="Times New Roman" w:cs="Times New Roman"/>
          <w:b/>
          <w:sz w:val="22"/>
          <w:lang w:val="en-US"/>
        </w:rPr>
        <w:t>if(strchr('salut','u')) printf('u este in salut')</w:t>
      </w:r>
    </w:p>
    <w:p w:rsidR="00000000" w:rsidRDefault="007E2310">
      <w:pPr>
        <w:pStyle w:val="a0"/>
        <w:tabs>
          <w:tab w:val="clear" w:pos="9590"/>
        </w:tabs>
        <w:ind w:left="720"/>
        <w:rPr>
          <w:sz w:val="22"/>
          <w:lang w:val="en-US"/>
        </w:rPr>
      </w:pPr>
      <w:r>
        <w:rPr>
          <w:rFonts w:ascii="Times New Roman" w:hAnsi="Times New Roman" w:cs="Times New Roman"/>
          <w:b/>
          <w:sz w:val="22"/>
          <w:lang w:val="en-US"/>
        </w:rPr>
        <w:t xml:space="preserve">   </w:t>
      </w:r>
      <w:r>
        <w:rPr>
          <w:rFonts w:ascii="Times New Roman" w:hAnsi="Times New Roman" w:cs="Times New Roman"/>
          <w:b/>
          <w:sz w:val="22"/>
          <w:lang w:val="en-US"/>
        </w:rPr>
        <w:t>strstr('ce mai faci','ce')  printf('am gasit ce');</w:t>
      </w:r>
    </w:p>
    <w:p w:rsidR="00000000" w:rsidRDefault="007E2310">
      <w:pPr>
        <w:rPr>
          <w:sz w:val="22"/>
          <w:lang w:val="en-US"/>
        </w:rPr>
      </w:pPr>
    </w:p>
    <w:p w:rsidR="00000000" w:rsidRDefault="007E2310">
      <w:pPr>
        <w:jc w:val="both"/>
        <w:rPr>
          <w:sz w:val="22"/>
        </w:rPr>
      </w:pPr>
      <w:r>
        <w:rPr>
          <w:color w:val="000080"/>
          <w:sz w:val="22"/>
          <w:lang w:val="en-US"/>
        </w:rPr>
        <w:t xml:space="preserve">// 4    </w:t>
      </w:r>
      <w:r>
        <w:rPr>
          <w:sz w:val="22"/>
        </w:rPr>
        <w:t>In mod probabil, cel mai c</w:t>
      </w:r>
      <w:r>
        <w:rPr>
          <w:sz w:val="22"/>
        </w:rPr>
        <w:t>omun tip de tablouri in limbajul C este tabloul de caractere. Pentru a ilustra folosirea tablourilor de caractere si a functiilor care le manipuleaza, vom scrie un program care citeste un set de linii si o tipareste pe cea mai lunga.        Schita lui este</w:t>
      </w:r>
      <w:r>
        <w:rPr>
          <w:sz w:val="22"/>
        </w:rPr>
        <w:t xml:space="preserve"> destul de simpla:</w:t>
      </w:r>
    </w:p>
    <w:p w:rsidR="00000000" w:rsidRDefault="007E2310">
      <w:pPr>
        <w:ind w:left="720"/>
        <w:rPr>
          <w:sz w:val="22"/>
        </w:rPr>
      </w:pPr>
      <w:r>
        <w:rPr>
          <w:sz w:val="22"/>
        </w:rPr>
        <w:t>while (mai exista o alta linie)</w:t>
      </w:r>
      <w:r>
        <w:rPr>
          <w:sz w:val="22"/>
        </w:rPr>
        <w:br/>
        <w:t>if (este mai lunga decit linia anterioara)    salveaza-o pe ea si lungimea ei     tipareste linia cea mai lunga</w:t>
      </w:r>
    </w:p>
    <w:p w:rsidR="00000000" w:rsidRDefault="007E2310">
      <w:pPr>
        <w:pStyle w:val="BodyText"/>
        <w:rPr>
          <w:sz w:val="22"/>
        </w:rPr>
      </w:pPr>
      <w:r>
        <w:rPr>
          <w:sz w:val="22"/>
        </w:rPr>
        <w:t>Aceasta schita ne arata clar ca programul se imparte in bucati. O bucata citeste o linie noua</w:t>
      </w:r>
      <w:r>
        <w:rPr>
          <w:sz w:val="22"/>
        </w:rPr>
        <w:t>, o alta bucata o testeaza, o alta o salveaza iar restul controleaza procesul. Deoarece lucrurile se impart aşa de frumos, ar fi mai bine sa le scriem la fel. Pentru aceeasta, vom scrie la inceput o functie getline care va citi urmatoarea linie de la intra</w:t>
      </w:r>
      <w:r>
        <w:rPr>
          <w:sz w:val="22"/>
        </w:rPr>
        <w:t>re; ea este generalizare a functiei getchar. Pentru a face functia utila si in alte contexte, vom incerca sa o scriem cit mai flexibil. In mod minim, getline va trebui sa returneze un semnal despre posibilul sfirsit de fisier; proiectind-o mai general,ea v</w:t>
      </w:r>
      <w:r>
        <w:rPr>
          <w:sz w:val="22"/>
        </w:rPr>
        <w:t xml:space="preserve">a trebui sa returneze lungimea liniei sau zero daca se intilneste sfirsitul de fisier. Zero nu este niciodata o lungime valida de linie, deoarece orice linie are cel putin un caracter, chiar si o linie ce contine numai caracterul "linie noua" are lungimea </w:t>
      </w:r>
      <w:r>
        <w:rPr>
          <w:sz w:val="22"/>
        </w:rPr>
        <w:t>1.</w:t>
      </w:r>
    </w:p>
    <w:p w:rsidR="00000000" w:rsidRDefault="007E2310">
      <w:pPr>
        <w:jc w:val="both"/>
        <w:rPr>
          <w:sz w:val="22"/>
        </w:rPr>
      </w:pPr>
      <w:r>
        <w:rPr>
          <w:sz w:val="22"/>
        </w:rPr>
        <w:t xml:space="preserve">   </w:t>
      </w:r>
      <w:r>
        <w:rPr>
          <w:sz w:val="22"/>
        </w:rPr>
        <w:t xml:space="preserve">Cind gasim o linie care este mai lunga decit linia cea mai lunga gasita anterior, trebuie sa o salvam undeva. ceasta sugereaza o a doua functie, copy, pentru a salva noua linie intr-un loc sigur. In final, avem nevoie de un program principal care sa </w:t>
      </w:r>
      <w:r>
        <w:rPr>
          <w:sz w:val="22"/>
        </w:rPr>
        <w:t>controleze functiile getline si copy. Iata rezulatul:</w:t>
      </w:r>
    </w:p>
    <w:p w:rsidR="00000000" w:rsidRDefault="007E2310">
      <w:pPr>
        <w:ind w:left="720"/>
        <w:rPr>
          <w:sz w:val="22"/>
        </w:rPr>
      </w:pPr>
      <w:r>
        <w:rPr>
          <w:sz w:val="22"/>
        </w:rPr>
        <w:t>#define MAXLINE 1000 /* lungimea maxima a liniei */</w:t>
      </w:r>
      <w:r>
        <w:rPr>
          <w:sz w:val="22"/>
        </w:rPr>
        <w:br/>
        <w:t>main() /* gaseste linia cea mai lunga */</w:t>
      </w:r>
    </w:p>
    <w:p w:rsidR="00000000" w:rsidRDefault="007E2310">
      <w:pPr>
        <w:ind w:left="720"/>
        <w:rPr>
          <w:sz w:val="22"/>
        </w:rPr>
      </w:pPr>
      <w:r>
        <w:rPr>
          <w:sz w:val="22"/>
        </w:rPr>
        <w:t>{       int len; /* lungimea liniei curente */      int max; /* lungimea maxima gasita pina acum */</w:t>
      </w:r>
      <w:r>
        <w:rPr>
          <w:sz w:val="22"/>
        </w:rPr>
        <w:br/>
        <w:t>char line</w:t>
      </w:r>
      <w:r>
        <w:rPr>
          <w:sz w:val="22"/>
        </w:rPr>
        <w:t>[MAXLINE]; /* linia curenta introdusa */    char save[MAXLINE]; /* cea mai lunga linie salvata */</w:t>
      </w:r>
      <w:r>
        <w:rPr>
          <w:sz w:val="22"/>
        </w:rPr>
        <w:br/>
        <w:t>max = 0;    while ((len = getline(line, MAXLINE)) &gt; 0)  if (len &gt; max) {max = len;  copy(line, save);  }</w:t>
      </w:r>
    </w:p>
    <w:p w:rsidR="00000000" w:rsidRDefault="007E2310">
      <w:pPr>
        <w:ind w:left="720"/>
        <w:rPr>
          <w:sz w:val="22"/>
        </w:rPr>
      </w:pPr>
      <w:r>
        <w:rPr>
          <w:sz w:val="22"/>
        </w:rPr>
        <w:t>if (max &gt; 0) /* s-a citit cel putin o linie */    pri</w:t>
      </w:r>
      <w:r>
        <w:rPr>
          <w:sz w:val="22"/>
        </w:rPr>
        <w:t>ntf("%s", save);</w:t>
      </w:r>
      <w:r>
        <w:rPr>
          <w:sz w:val="22"/>
        </w:rPr>
        <w:tab/>
      </w:r>
      <w:r>
        <w:rPr>
          <w:sz w:val="22"/>
        </w:rPr>
        <w:tab/>
      </w:r>
      <w:r>
        <w:rPr>
          <w:sz w:val="22"/>
        </w:rPr>
        <w:tab/>
      </w:r>
      <w:r>
        <w:rPr>
          <w:sz w:val="22"/>
        </w:rPr>
        <w:tab/>
      </w:r>
      <w:r>
        <w:rPr>
          <w:sz w:val="22"/>
        </w:rPr>
        <w:tab/>
      </w:r>
      <w:r>
        <w:rPr>
          <w:sz w:val="22"/>
        </w:rPr>
        <w:tab/>
        <w:t>}</w:t>
      </w:r>
    </w:p>
    <w:p w:rsidR="00000000" w:rsidRDefault="007E2310">
      <w:pPr>
        <w:ind w:left="720" w:firstLine="720"/>
        <w:rPr>
          <w:sz w:val="22"/>
        </w:rPr>
      </w:pPr>
      <w:r>
        <w:rPr>
          <w:sz w:val="22"/>
        </w:rPr>
        <w:t>getline (s, lim) /* citeste linia in s, returneaza lungimea */</w:t>
      </w:r>
      <w:r>
        <w:rPr>
          <w:sz w:val="22"/>
        </w:rPr>
        <w:br/>
        <w:t>char s[];    int lim;</w:t>
      </w:r>
    </w:p>
    <w:p w:rsidR="00000000" w:rsidRDefault="007E2310">
      <w:pPr>
        <w:ind w:left="720"/>
        <w:rPr>
          <w:sz w:val="22"/>
        </w:rPr>
      </w:pPr>
      <w:r>
        <w:rPr>
          <w:sz w:val="22"/>
        </w:rPr>
        <w:t xml:space="preserve"> </w:t>
      </w:r>
      <w:r>
        <w:rPr>
          <w:sz w:val="22"/>
        </w:rPr>
        <w:t>{   int c, i;  for(i = 0; i &lt; lim - 1 &amp;&amp; (c=getchar())!=EOF &amp;&amp; c!='\n';++i)    s[i] = c;</w:t>
      </w:r>
    </w:p>
    <w:p w:rsidR="00000000" w:rsidRDefault="007E2310">
      <w:pPr>
        <w:ind w:left="720" w:firstLine="720"/>
      </w:pPr>
      <w:r>
        <w:rPr>
          <w:sz w:val="22"/>
        </w:rPr>
        <w:t>if (c == '\n') { s[i] = c;  ++i; }     s[i] = '\0';  retu</w:t>
      </w:r>
      <w:r>
        <w:rPr>
          <w:sz w:val="22"/>
        </w:rPr>
        <w:t>rn(i);                                    }</w:t>
      </w:r>
    </w:p>
    <w:p w:rsidR="00000000" w:rsidRDefault="007E2310">
      <w:pPr>
        <w:pStyle w:val="20"/>
        <w:ind w:left="720"/>
      </w:pPr>
      <w:r>
        <w:t>copy(s1, s2) /* copiaza pe s1 in s2; s2 suficient de mare */</w:t>
      </w:r>
      <w:r>
        <w:br/>
        <w:t>char s1[], s2[];</w:t>
      </w:r>
      <w:r>
        <w:br/>
        <w:t xml:space="preserve">   {  int i;  i = 0;  while ((s2[i] = s1[i]) != '\0')  ++i;    }</w:t>
      </w:r>
    </w:p>
    <w:p w:rsidR="00000000" w:rsidRDefault="007E2310">
      <w:pPr>
        <w:rPr>
          <w:sz w:val="22"/>
        </w:rPr>
      </w:pPr>
      <w:r>
        <w:rPr>
          <w:sz w:val="22"/>
        </w:rPr>
        <w:t>main si getline comunica intre ele printr-o pereche de argumente si o</w:t>
      </w:r>
      <w:r>
        <w:rPr>
          <w:sz w:val="22"/>
        </w:rPr>
        <w:t xml:space="preserve"> valoare returnata. In getline, argumumentele sint declarate prin liniile:</w:t>
      </w:r>
    </w:p>
    <w:p w:rsidR="00000000" w:rsidRDefault="007E2310">
      <w:pPr>
        <w:rPr>
          <w:sz w:val="22"/>
        </w:rPr>
      </w:pPr>
      <w:r>
        <w:rPr>
          <w:sz w:val="22"/>
        </w:rPr>
        <w:t>char s[];</w:t>
      </w:r>
      <w:r>
        <w:rPr>
          <w:sz w:val="22"/>
        </w:rPr>
        <w:br/>
        <w:t>int lim;</w:t>
      </w:r>
    </w:p>
    <w:p w:rsidR="00000000" w:rsidRDefault="007E2310">
      <w:pPr>
        <w:pStyle w:val="BodyText"/>
        <w:rPr>
          <w:sz w:val="22"/>
        </w:rPr>
      </w:pPr>
      <w:r>
        <w:rPr>
          <w:sz w:val="22"/>
        </w:rPr>
        <w:t>care spun ca primul argument este un tablou iar al doilea un intreg. Lungimea tabloului s nu este specificata in getline deoarece ea este determinata in main. "ge</w:t>
      </w:r>
      <w:r>
        <w:rPr>
          <w:sz w:val="22"/>
        </w:rPr>
        <w:t>tline" foloseste instructiunea return pentru a trimite o valoare inapoi apelantului, la fel cum facea si functia power. Unele functii returneaza o valoare utila; altele, de exemplu copy, sint folosite numai pentru efectul lor si nu returneaza nici o valoar</w:t>
      </w:r>
      <w:r>
        <w:rPr>
          <w:sz w:val="22"/>
        </w:rPr>
        <w:t>e.</w:t>
      </w:r>
    </w:p>
    <w:p w:rsidR="00000000" w:rsidRDefault="007E2310">
      <w:pPr>
        <w:jc w:val="both"/>
        <w:rPr>
          <w:sz w:val="22"/>
        </w:rPr>
      </w:pPr>
      <w:r>
        <w:rPr>
          <w:sz w:val="22"/>
        </w:rPr>
        <w:t xml:space="preserve">   </w:t>
      </w:r>
      <w:r>
        <w:rPr>
          <w:sz w:val="22"/>
        </w:rPr>
        <w:t>getline pune caracterul \0 (caracterul nul, a carui valoare este zero) la sfirsitul tabloului pe care il creaza, pentru a marca sfirsitul sirului de caractere. Aceasta conventie este folosita de asemenea si de catre compilatorul C; cind o constanta s</w:t>
      </w:r>
      <w:r>
        <w:rPr>
          <w:sz w:val="22"/>
        </w:rPr>
        <w:t>ir de tipul     "hello\n"      este scrisa intr-un program C, compilatorul isi creaza un tablou de caractere continind carcterele sirului si terminat cu \0, astfel incit o functie, de exemplu printf, poate sa-i determine sfirsitul.</w:t>
      </w:r>
    </w:p>
    <w:p w:rsidR="00000000" w:rsidRDefault="007E2310">
      <w:pPr>
        <w:rPr>
          <w:sz w:val="22"/>
        </w:rPr>
      </w:pPr>
      <w:r>
        <w:rPr>
          <w:sz w:val="22"/>
        </w:rPr>
        <w:t>------------------------</w:t>
      </w:r>
      <w:r>
        <w:rPr>
          <w:sz w:val="22"/>
        </w:rPr>
        <w:t>-------</w:t>
      </w:r>
      <w:r>
        <w:rPr>
          <w:sz w:val="22"/>
        </w:rPr>
        <w:br/>
        <w:t>| h | e | l | l | o | \n | \0 |</w:t>
      </w:r>
      <w:r>
        <w:rPr>
          <w:sz w:val="22"/>
        </w:rPr>
        <w:br/>
        <w:t>-------------------------------</w:t>
      </w:r>
    </w:p>
    <w:p w:rsidR="00000000" w:rsidRDefault="007E2310">
      <w:pPr>
        <w:rPr>
          <w:sz w:val="22"/>
        </w:rPr>
      </w:pPr>
      <w:r>
        <w:rPr>
          <w:sz w:val="22"/>
        </w:rPr>
        <w:t>Specificatorul de format %s din printf se asteapta la un sir reprezentat tocmai in aceasta forma. Daca examinati functia copy, veti descoperi ca si ea se bizuie de fapt pe terminarea a</w:t>
      </w:r>
      <w:r>
        <w:rPr>
          <w:sz w:val="22"/>
        </w:rPr>
        <w:t xml:space="preserve">rgumentului sau de intrare s1 cu un \0 si ea copiaza acest caracter in argumentul de iesire s2. (Toate acestea presupun ca \0 nu este parte a unui text normal). </w:t>
      </w:r>
    </w:p>
    <w:p w:rsidR="00000000" w:rsidRDefault="007E2310">
      <w:pPr>
        <w:ind w:firstLine="720"/>
        <w:rPr>
          <w:sz w:val="22"/>
        </w:rPr>
      </w:pPr>
      <w:r>
        <w:rPr>
          <w:sz w:val="22"/>
        </w:rPr>
        <w:t>Este demn de mentionat in trecere ca, un program, chiar si atit de mic ca acesta, prezinta une</w:t>
      </w:r>
      <w:r>
        <w:rPr>
          <w:sz w:val="22"/>
        </w:rPr>
        <w:t>le probleme delicate de proiectare. De exemplu, ce ar face main daca ar intilni o linie mai mare decit limita sa? getline lucreaza bine, adica se va opri atunci cind tabloul este plin chiar daca nu a intilnit nici un caracter "linie noua". Testind lungimea</w:t>
      </w:r>
      <w:r>
        <w:rPr>
          <w:sz w:val="22"/>
        </w:rPr>
        <w:t xml:space="preserve"> si ultimul caracter returnat, main poate determina cind a fost linia prea lunga si apoi sa actioneze cum vrea. Pentru a scurta programul, am ignorat acest aspect.</w:t>
      </w:r>
    </w:p>
    <w:p w:rsidR="00000000" w:rsidRDefault="007E2310">
      <w:pPr>
        <w:ind w:firstLine="720"/>
        <w:rPr>
          <w:b/>
          <w:sz w:val="22"/>
        </w:rPr>
      </w:pPr>
      <w:r>
        <w:rPr>
          <w:sz w:val="22"/>
        </w:rPr>
        <w:t>Nu exista vre-o cale pentru utilizatorul lui getchar de a sti inainte cit va fi de lunga o l</w:t>
      </w:r>
      <w:r>
        <w:rPr>
          <w:sz w:val="22"/>
        </w:rPr>
        <w:t>inie de intrare, aşa ca getline verifica daca nu s-a produs o depasire. Pe de alta parte, utilizatorul lui copy stie intodeauna (sau poate descoperi) cit este de mare sirul, aşa ca nu trebuie sa adaugam la functie o verificare de erori.</w:t>
      </w:r>
    </w:p>
    <w:p w:rsidR="00000000" w:rsidRDefault="007E2310">
      <w:pPr>
        <w:rPr>
          <w:b/>
          <w:sz w:val="22"/>
        </w:rPr>
      </w:pPr>
      <w:r>
        <w:rPr>
          <w:b/>
          <w:sz w:val="22"/>
        </w:rPr>
        <w:t>Exercitiul 1.14.</w:t>
      </w:r>
      <w:r>
        <w:rPr>
          <w:sz w:val="22"/>
        </w:rPr>
        <w:t xml:space="preserve"> Re</w:t>
      </w:r>
      <w:r>
        <w:rPr>
          <w:sz w:val="22"/>
        </w:rPr>
        <w:t>vizuiti rutina main din programul precedent astfel incit ea sa tipareasca corect lungimea unei linii de intrare de o lungime arbitrara, si atita text cit este posibil de tiparit.</w:t>
      </w:r>
    </w:p>
    <w:p w:rsidR="00000000" w:rsidRDefault="007E2310">
      <w:pPr>
        <w:rPr>
          <w:sz w:val="22"/>
        </w:rPr>
      </w:pPr>
      <w:r>
        <w:rPr>
          <w:b/>
          <w:sz w:val="22"/>
        </w:rPr>
        <w:t>Exercitiul 1.15.</w:t>
      </w:r>
      <w:r>
        <w:rPr>
          <w:sz w:val="22"/>
        </w:rPr>
        <w:t xml:space="preserve"> Scrieti un program care sa tipareasca toate liniile mai lung</w:t>
      </w:r>
      <w:r>
        <w:rPr>
          <w:sz w:val="22"/>
        </w:rPr>
        <w:t>i de 80 de caractere.</w:t>
      </w:r>
    </w:p>
    <w:p w:rsidR="00000000" w:rsidRDefault="007E2310">
      <w:pPr>
        <w:pStyle w:val="BodyTextIndent"/>
        <w:rPr>
          <w:sz w:val="22"/>
        </w:rPr>
      </w:pPr>
      <w:r>
        <w:rPr>
          <w:sz w:val="22"/>
        </w:rPr>
        <w:t xml:space="preserve">Dam de asemenea, o noua versiune getline; </w:t>
      </w:r>
    </w:p>
    <w:p w:rsidR="00000000" w:rsidRDefault="007E2310">
      <w:pPr>
        <w:pStyle w:val="BodyTextIndent"/>
        <w:ind w:firstLine="0"/>
        <w:rPr>
          <w:sz w:val="22"/>
        </w:rPr>
      </w:pPr>
      <w:r>
        <w:rPr>
          <w:sz w:val="22"/>
        </w:rPr>
        <w:t>#define MAXLINE 1000</w:t>
      </w:r>
      <w:r>
        <w:rPr>
          <w:sz w:val="22"/>
        </w:rPr>
        <w:br/>
        <w:t>main() /* gasiti toate liniile ce contin un model dat */</w:t>
      </w:r>
      <w:r>
        <w:rPr>
          <w:sz w:val="22"/>
        </w:rPr>
        <w:br/>
        <w:t>{ char line[MAXLINE];</w:t>
      </w:r>
      <w:r>
        <w:rPr>
          <w:sz w:val="22"/>
        </w:rPr>
        <w:br/>
        <w:t>while (getline(line, MAXLINE) &gt; 0)  if (index(line, "the") &gt;= 0)  printf("%s", line);   }</w:t>
      </w:r>
    </w:p>
    <w:p w:rsidR="00000000" w:rsidRDefault="007E2310">
      <w:pPr>
        <w:ind w:firstLine="720"/>
        <w:rPr>
          <w:sz w:val="22"/>
        </w:rPr>
      </w:pPr>
      <w:r>
        <w:rPr>
          <w:sz w:val="22"/>
        </w:rPr>
        <w:t>g</w:t>
      </w:r>
      <w:r>
        <w:rPr>
          <w:sz w:val="22"/>
        </w:rPr>
        <w:t>etline(s, lim) /* citeste linia in s, returneaza lungimea ei */</w:t>
      </w:r>
    </w:p>
    <w:p w:rsidR="00000000" w:rsidRDefault="007E2310">
      <w:pPr>
        <w:ind w:left="720"/>
        <w:rPr>
          <w:sz w:val="22"/>
        </w:rPr>
      </w:pPr>
      <w:r>
        <w:rPr>
          <w:sz w:val="22"/>
        </w:rPr>
        <w:t>char s[];   int lim;</w:t>
      </w:r>
      <w:r>
        <w:rPr>
          <w:sz w:val="22"/>
        </w:rPr>
        <w:br/>
        <w:t>{int c, i;</w:t>
      </w:r>
      <w:r>
        <w:rPr>
          <w:sz w:val="22"/>
        </w:rPr>
        <w:br/>
        <w:t>i = 0;    while (--lim &gt; 0 &amp;&amp; (c = getchar()) != EOF &amp;&amp; c!= '\n')  s[i++] = c;</w:t>
      </w:r>
    </w:p>
    <w:p w:rsidR="00000000" w:rsidRDefault="007E2310">
      <w:pPr>
        <w:ind w:firstLine="720"/>
      </w:pPr>
      <w:r>
        <w:rPr>
          <w:sz w:val="22"/>
        </w:rPr>
        <w:t xml:space="preserve">if (c == '\n')  s[i++] = c;         s[i] = '\0';     return(i);                  </w:t>
      </w:r>
      <w:r>
        <w:rPr>
          <w:sz w:val="22"/>
        </w:rPr>
        <w:t xml:space="preserve">         }</w:t>
      </w:r>
    </w:p>
    <w:p w:rsidR="00000000" w:rsidRDefault="007E2310">
      <w:pPr>
        <w:pStyle w:val="20"/>
      </w:pPr>
      <w:r>
        <w:rPr>
          <w:lang w:val="ru-RU"/>
        </w:rPr>
        <w:t>index(s, t) /* returneaza indexul lui t in s, -1 in lipsa */</w:t>
      </w:r>
      <w:r>
        <w:rPr>
          <w:lang w:val="ru-RU"/>
        </w:rPr>
        <w:br/>
        <w:t>char s[], t[];</w:t>
      </w:r>
      <w:r>
        <w:rPr>
          <w:lang w:val="ru-RU"/>
        </w:rPr>
        <w:br/>
        <w:t>{int i, j, k;</w:t>
      </w:r>
      <w:r>
        <w:rPr>
          <w:lang w:val="ru-RU"/>
        </w:rPr>
        <w:br/>
        <w:t>for (i = 0; s[i] != '0'; i++) {   for (j = i, k = 0; t[k] != '\0' &amp;&amp; s[j] == t[k]; j++, k++);</w:t>
      </w:r>
    </w:p>
    <w:p w:rsidR="00000000" w:rsidRDefault="007E2310">
      <w:pPr>
        <w:ind w:firstLine="720"/>
        <w:rPr>
          <w:sz w:val="22"/>
        </w:rPr>
      </w:pPr>
      <w:r>
        <w:rPr>
          <w:sz w:val="22"/>
        </w:rPr>
        <w:t>if (t[k] == '\0')   return(i);   }   return(-1);        }</w:t>
      </w:r>
    </w:p>
    <w:p w:rsidR="00000000" w:rsidRDefault="007E2310">
      <w:pPr>
        <w:rPr>
          <w:sz w:val="22"/>
        </w:rPr>
      </w:pPr>
      <w:r>
        <w:rPr>
          <w:sz w:val="22"/>
        </w:rPr>
        <w:t>Fie</w:t>
      </w:r>
      <w:r>
        <w:rPr>
          <w:sz w:val="22"/>
        </w:rPr>
        <w:t xml:space="preserve">care functie are forma </w:t>
      </w:r>
      <w:r>
        <w:rPr>
          <w:sz w:val="22"/>
        </w:rPr>
        <w:br/>
        <w:t>nume (lista de argumente, daca exista)</w:t>
      </w:r>
      <w:r>
        <w:rPr>
          <w:sz w:val="22"/>
        </w:rPr>
        <w:br/>
        <w:t>declaratii de argumente, daca exista</w:t>
      </w:r>
      <w:r>
        <w:rPr>
          <w:sz w:val="22"/>
        </w:rPr>
        <w:br/>
        <w:t>{declaratii si instructiuni, daca exista }</w:t>
      </w:r>
    </w:p>
    <w:p w:rsidR="00000000" w:rsidRDefault="007E2310">
      <w:pPr>
        <w:ind w:firstLine="720"/>
        <w:jc w:val="both"/>
        <w:rPr>
          <w:sz w:val="22"/>
        </w:rPr>
      </w:pPr>
      <w:r>
        <w:rPr>
          <w:sz w:val="22"/>
        </w:rPr>
        <w:t>Asa cum am sugerat, anumite parti pot sa lipseasca; functia minima este:       dummy() {}   care nu face nimic. (</w:t>
      </w:r>
      <w:r>
        <w:rPr>
          <w:sz w:val="22"/>
        </w:rPr>
        <w:t>O functie care nu face nimic este utila uneori ca loc pastrat pentru dezvoltari ulterioare in program). Numele functiei poate fi deasemenea precedat de un tip daca functia returneaza altceva decit o valoare intreaga; acesta este subiectul urmatorului capit</w:t>
      </w:r>
      <w:r>
        <w:rPr>
          <w:sz w:val="22"/>
        </w:rPr>
        <w:t>ol.</w:t>
      </w:r>
    </w:p>
    <w:p w:rsidR="00000000" w:rsidRDefault="007E2310">
      <w:pPr>
        <w:pStyle w:val="2"/>
        <w:rPr>
          <w:sz w:val="22"/>
        </w:rPr>
      </w:pPr>
      <w:r>
        <w:rPr>
          <w:sz w:val="22"/>
        </w:rPr>
        <w:t>Un program este tocmai un set de definitii de functii individuale. Comunicarea intre functii este (in acest caz) facuta prin argumente si valori returnate de functii; ea poate fi facuta deasemenea, prin variabile externe. Functiile pot apare in orice o</w:t>
      </w:r>
      <w:r>
        <w:rPr>
          <w:sz w:val="22"/>
        </w:rPr>
        <w:t xml:space="preserve">rdine in fisierul sursa, si programul sursa poate fi spart in mai multe fisiere, pe cind o functie nu este sparta. Instructiunea return este mecanismul de returnare a unei valori din functia apelata in apelant. Orice expresie poate urma dupa instructiunea </w:t>
      </w:r>
      <w:r>
        <w:rPr>
          <w:sz w:val="22"/>
        </w:rPr>
        <w:t>return:</w:t>
      </w:r>
      <w:r>
        <w:rPr>
          <w:sz w:val="22"/>
        </w:rPr>
        <w:tab/>
      </w:r>
      <w:r>
        <w:rPr>
          <w:sz w:val="22"/>
        </w:rPr>
        <w:tab/>
        <w:t>return (expresie)</w:t>
      </w:r>
    </w:p>
    <w:p w:rsidR="00000000" w:rsidRDefault="007E2310">
      <w:pPr>
        <w:pStyle w:val="2"/>
        <w:rPr>
          <w:sz w:val="22"/>
        </w:rPr>
      </w:pPr>
      <w:r>
        <w:rPr>
          <w:sz w:val="22"/>
        </w:rPr>
        <w:t xml:space="preserve">Functia apelanta este libera sa ignore valoarea returnata daca doreste. Mai mult, nu e necesar sa existe nici o expresie dupa return; in acest caz, nici o valoare nu este returnata apelantului. Controlul este deasemenea returnat </w:t>
      </w:r>
      <w:r>
        <w:rPr>
          <w:sz w:val="22"/>
        </w:rPr>
        <w:t xml:space="preserve">apelantului fara nici o valoare atunci cind executia "se continua dupa sfirsitul" functiei, atingind cea mai din dreapta paranteza. Nu este ilegal ci probabil un semn de necaz (deranj), daca o functie returneaza o valoar dintr-un loc si nici o valoare din </w:t>
      </w:r>
      <w:r>
        <w:rPr>
          <w:sz w:val="22"/>
        </w:rPr>
        <w:t>altul. In orice caz "valoarea" unei functii care nu returneaza nici una, este sigur un gunoi. Verificatorul "lint" cauta si dupa astfel de erori.</w:t>
      </w:r>
    </w:p>
    <w:p w:rsidR="00000000" w:rsidRDefault="007E2310">
      <w:pPr>
        <w:jc w:val="both"/>
        <w:rPr>
          <w:sz w:val="22"/>
        </w:rPr>
      </w:pPr>
      <w:r>
        <w:rPr>
          <w:sz w:val="22"/>
        </w:rPr>
        <w:t xml:space="preserve">Mecanismul prin care se compileaza si se incarca un program care rezida in mai multe fisiere sursa variaza de </w:t>
      </w:r>
      <w:r>
        <w:rPr>
          <w:sz w:val="22"/>
        </w:rPr>
        <w:t xml:space="preserve">la un sistem la altul . Pe sistemul UNIX, de exemplu, comanda CC, mentionata in Capitolul 1, face lucrul acesta. Sa presupunem ca cele trei functii se gasesc in trei fisiere numite main.c, getline.c si index.c. Atunci comanda: </w:t>
      </w:r>
    </w:p>
    <w:p w:rsidR="00000000" w:rsidRDefault="007E2310">
      <w:pPr>
        <w:jc w:val="both"/>
        <w:rPr>
          <w:sz w:val="22"/>
        </w:rPr>
      </w:pPr>
      <w:r>
        <w:rPr>
          <w:sz w:val="22"/>
        </w:rPr>
        <w:t>CC main,c,getline,c,index,c</w:t>
      </w:r>
    </w:p>
    <w:p w:rsidR="00000000" w:rsidRDefault="007E2310">
      <w:pPr>
        <w:rPr>
          <w:sz w:val="22"/>
        </w:rPr>
      </w:pPr>
      <w:r>
        <w:rPr>
          <w:sz w:val="22"/>
        </w:rPr>
        <w:t>compileaza cele trei fisiere, plaseaza codul obiect relocabil rezultat in fisierele main.o, getline.o si index.o si le incarca pe toate intr-un fisier executabil numit a.out.</w:t>
      </w:r>
    </w:p>
    <w:p w:rsidR="00000000" w:rsidRDefault="007E2310">
      <w:pPr>
        <w:rPr>
          <w:sz w:val="22"/>
          <w:lang w:val="en-US"/>
        </w:rPr>
      </w:pPr>
      <w:r>
        <w:rPr>
          <w:sz w:val="22"/>
        </w:rPr>
        <w:t>Daca exista vreo eroare, sa spunem in main.c, fisierul poate fi recompilat singur</w:t>
      </w:r>
      <w:r>
        <w:rPr>
          <w:sz w:val="22"/>
        </w:rPr>
        <w:t xml:space="preserve"> si rezultatul incarcat cu fisierele obiect anterioare, cu comanda:</w:t>
      </w:r>
      <w:r>
        <w:rPr>
          <w:sz w:val="22"/>
        </w:rPr>
        <w:br/>
        <w:t>CC main.c getline.o index.o</w:t>
      </w:r>
      <w:r>
        <w:rPr>
          <w:sz w:val="22"/>
        </w:rPr>
        <w:br/>
        <w:t>Comanda CC foloseste conventia de notare ".c" spre deosebire de ".o" pentru a distinge fisierele sursa de fisierul obiect.</w:t>
      </w:r>
      <w:r>
        <w:rPr>
          <w:sz w:val="22"/>
        </w:rPr>
        <w:br/>
      </w:r>
    </w:p>
    <w:p w:rsidR="00000000" w:rsidRDefault="007E2310">
      <w:pPr>
        <w:ind w:firstLine="720"/>
        <w:rPr>
          <w:sz w:val="22"/>
          <w:lang w:val="en-GB"/>
        </w:rPr>
      </w:pPr>
      <w:r>
        <w:rPr>
          <w:sz w:val="22"/>
          <w:lang w:val="en-US"/>
        </w:rPr>
        <w:t xml:space="preserve">Determinaţi ce efectuează următorul </w:t>
      </w:r>
      <w:r>
        <w:rPr>
          <w:sz w:val="22"/>
          <w:lang w:val="en-US"/>
        </w:rPr>
        <w:t>program:</w:t>
      </w:r>
    </w:p>
    <w:p w:rsidR="00000000" w:rsidRDefault="007E2310">
      <w:pPr>
        <w:ind w:firstLine="360"/>
        <w:jc w:val="both"/>
        <w:rPr>
          <w:sz w:val="22"/>
          <w:lang w:val="en-GB"/>
        </w:rPr>
      </w:pPr>
      <w:r>
        <w:rPr>
          <w:sz w:val="22"/>
          <w:lang w:val="en-GB"/>
        </w:rPr>
        <w:t>#include &lt;stdio.h&gt;</w:t>
      </w:r>
    </w:p>
    <w:p w:rsidR="00000000" w:rsidRDefault="007E2310">
      <w:pPr>
        <w:ind w:firstLine="360"/>
        <w:jc w:val="both"/>
        <w:rPr>
          <w:sz w:val="22"/>
        </w:rPr>
      </w:pPr>
      <w:r>
        <w:rPr>
          <w:sz w:val="22"/>
          <w:lang w:val="en-GB"/>
        </w:rPr>
        <w:t>#include &lt;string.h&gt;</w:t>
      </w:r>
    </w:p>
    <w:p w:rsidR="00000000" w:rsidRDefault="007E2310">
      <w:pPr>
        <w:ind w:firstLine="360"/>
        <w:jc w:val="both"/>
        <w:rPr>
          <w:sz w:val="22"/>
        </w:rPr>
      </w:pPr>
      <w:r>
        <w:rPr>
          <w:sz w:val="22"/>
        </w:rPr>
        <w:t>#define MAXLINES 5000</w:t>
      </w:r>
      <w:r>
        <w:rPr>
          <w:sz w:val="22"/>
          <w:lang w:val="ro-RO"/>
        </w:rPr>
        <w:tab/>
      </w:r>
      <w:r>
        <w:rPr>
          <w:sz w:val="22"/>
        </w:rPr>
        <w:t xml:space="preserve"> /* */</w:t>
      </w:r>
    </w:p>
    <w:p w:rsidR="00000000" w:rsidRDefault="007E2310">
      <w:pPr>
        <w:ind w:firstLine="360"/>
        <w:jc w:val="both"/>
        <w:rPr>
          <w:sz w:val="22"/>
          <w:lang w:val="en-GB"/>
        </w:rPr>
      </w:pPr>
      <w:r>
        <w:rPr>
          <w:sz w:val="22"/>
        </w:rPr>
        <w:t>char *lineptr[MAXLINES];</w:t>
      </w:r>
      <w:r>
        <w:rPr>
          <w:sz w:val="22"/>
          <w:lang w:val="ro-RO"/>
        </w:rPr>
        <w:tab/>
      </w:r>
      <w:r>
        <w:rPr>
          <w:sz w:val="22"/>
        </w:rPr>
        <w:t xml:space="preserve"> /* */</w:t>
      </w:r>
    </w:p>
    <w:p w:rsidR="00000000" w:rsidRDefault="007E2310">
      <w:pPr>
        <w:ind w:firstLine="360"/>
        <w:jc w:val="both"/>
        <w:rPr>
          <w:sz w:val="22"/>
          <w:lang w:val="en-GB"/>
        </w:rPr>
      </w:pPr>
      <w:r>
        <w:rPr>
          <w:sz w:val="22"/>
          <w:lang w:val="en-GB"/>
        </w:rPr>
        <w:t>int readlines(char *lineptr[], int nlines);</w:t>
      </w:r>
    </w:p>
    <w:p w:rsidR="00000000" w:rsidRDefault="007E2310">
      <w:pPr>
        <w:ind w:firstLine="360"/>
        <w:jc w:val="both"/>
        <w:rPr>
          <w:sz w:val="22"/>
          <w:lang w:val="en-GB"/>
        </w:rPr>
      </w:pPr>
      <w:r>
        <w:rPr>
          <w:sz w:val="22"/>
          <w:lang w:val="en-GB"/>
        </w:rPr>
        <w:t>void writelines(char *lineptr[], int nlines);</w:t>
      </w:r>
    </w:p>
    <w:p w:rsidR="00000000" w:rsidRDefault="007E2310">
      <w:pPr>
        <w:ind w:firstLine="360"/>
        <w:jc w:val="both"/>
        <w:rPr>
          <w:sz w:val="22"/>
        </w:rPr>
      </w:pPr>
      <w:r>
        <w:rPr>
          <w:sz w:val="22"/>
          <w:lang w:val="en-GB"/>
        </w:rPr>
        <w:t>void qsort(char *lineptr[], int left, int right);</w:t>
      </w:r>
      <w:r>
        <w:rPr>
          <w:sz w:val="22"/>
          <w:lang w:val="en-GB"/>
        </w:rPr>
        <w:tab/>
      </w:r>
      <w:r>
        <w:rPr>
          <w:sz w:val="22"/>
          <w:lang w:val="en-GB"/>
        </w:rPr>
        <w:tab/>
      </w:r>
      <w:r>
        <w:rPr>
          <w:sz w:val="22"/>
        </w:rPr>
        <w:t xml:space="preserve">/* </w:t>
      </w:r>
      <w:r>
        <w:rPr>
          <w:sz w:val="22"/>
          <w:lang w:val="ro-RO"/>
        </w:rPr>
        <w:t>:</w:t>
      </w:r>
      <w:r>
        <w:rPr>
          <w:sz w:val="22"/>
        </w:rPr>
        <w:t xml:space="preserve"> *</w:t>
      </w:r>
      <w:r>
        <w:rPr>
          <w:sz w:val="22"/>
        </w:rPr>
        <w:t>/</w:t>
      </w:r>
    </w:p>
    <w:p w:rsidR="00000000" w:rsidRDefault="007E2310">
      <w:pPr>
        <w:ind w:firstLine="360"/>
        <w:jc w:val="both"/>
        <w:rPr>
          <w:sz w:val="22"/>
        </w:rPr>
      </w:pPr>
      <w:r>
        <w:rPr>
          <w:sz w:val="22"/>
        </w:rPr>
        <w:t>main()</w:t>
      </w:r>
      <w:r>
        <w:rPr>
          <w:sz w:val="22"/>
          <w:lang w:val="ro-RO"/>
        </w:rPr>
        <w:tab/>
      </w:r>
      <w:r>
        <w:rPr>
          <w:sz w:val="22"/>
        </w:rPr>
        <w:t>{    int nlines; /* */</w:t>
      </w:r>
    </w:p>
    <w:p w:rsidR="00000000" w:rsidRDefault="007E2310">
      <w:pPr>
        <w:ind w:firstLine="360"/>
        <w:jc w:val="both"/>
        <w:rPr>
          <w:sz w:val="22"/>
          <w:lang w:val="en-GB"/>
        </w:rPr>
      </w:pPr>
      <w:r>
        <w:rPr>
          <w:sz w:val="22"/>
        </w:rPr>
        <w:t xml:space="preserve">    </w:t>
      </w:r>
      <w:r>
        <w:rPr>
          <w:sz w:val="22"/>
          <w:lang w:val="en-GB"/>
        </w:rPr>
        <w:t>if ((nlines = readlines(lineptr, MAXLINES)) &gt;= 0) {        qsort(lineptr, 0, nlines-1);</w:t>
      </w:r>
    </w:p>
    <w:p w:rsidR="00000000" w:rsidRDefault="007E2310">
      <w:pPr>
        <w:ind w:firstLine="360"/>
        <w:jc w:val="both"/>
        <w:rPr>
          <w:sz w:val="22"/>
        </w:rPr>
      </w:pPr>
      <w:r>
        <w:rPr>
          <w:sz w:val="22"/>
          <w:lang w:val="en-GB"/>
        </w:rPr>
        <w:t xml:space="preserve">        </w:t>
      </w:r>
      <w:r>
        <w:rPr>
          <w:sz w:val="22"/>
          <w:lang w:val="en-GB"/>
        </w:rPr>
        <w:t xml:space="preserve">writelines(lineptr, nlines);        return 0;    } else {      printf("\n");        </w:t>
      </w:r>
      <w:r>
        <w:rPr>
          <w:sz w:val="22"/>
        </w:rPr>
        <w:t>return 1;    }</w:t>
      </w:r>
      <w:r>
        <w:rPr>
          <w:sz w:val="22"/>
          <w:lang w:val="ro-RO"/>
        </w:rPr>
        <w:tab/>
      </w:r>
      <w:r>
        <w:rPr>
          <w:sz w:val="22"/>
        </w:rPr>
        <w:t>}</w:t>
      </w:r>
    </w:p>
    <w:p w:rsidR="00000000" w:rsidRDefault="007E2310">
      <w:pPr>
        <w:ind w:firstLine="360"/>
        <w:jc w:val="both"/>
        <w:rPr>
          <w:sz w:val="22"/>
          <w:lang w:val="en-GB"/>
        </w:rPr>
      </w:pPr>
      <w:r>
        <w:rPr>
          <w:sz w:val="22"/>
        </w:rPr>
        <w:t xml:space="preserve">#define MAXLEN 1000 /* </w:t>
      </w:r>
      <w:r>
        <w:rPr>
          <w:sz w:val="22"/>
        </w:rPr>
        <w:t>*/</w:t>
      </w:r>
    </w:p>
    <w:p w:rsidR="00000000" w:rsidRDefault="007E2310">
      <w:pPr>
        <w:ind w:firstLine="360"/>
        <w:jc w:val="both"/>
        <w:rPr>
          <w:sz w:val="22"/>
          <w:lang w:val="en-GB"/>
        </w:rPr>
      </w:pPr>
      <w:r>
        <w:rPr>
          <w:sz w:val="22"/>
          <w:lang w:val="en-GB"/>
        </w:rPr>
        <w:t>int getline(char *, int);</w:t>
      </w:r>
      <w:r>
        <w:rPr>
          <w:sz w:val="22"/>
          <w:lang w:val="en-GB"/>
        </w:rPr>
        <w:tab/>
        <w:t>char *alloc(int);</w:t>
      </w:r>
      <w:r>
        <w:rPr>
          <w:sz w:val="22"/>
          <w:lang w:val="en-GB"/>
        </w:rPr>
        <w:tab/>
      </w:r>
      <w:r>
        <w:rPr>
          <w:sz w:val="22"/>
          <w:lang w:val="en-GB"/>
        </w:rPr>
        <w:tab/>
        <w:t>/* readlines: citirea sirurilor</w:t>
      </w:r>
      <w:r>
        <w:rPr>
          <w:sz w:val="22"/>
          <w:lang w:val="ro-RO"/>
        </w:rPr>
        <w:t>:</w:t>
      </w:r>
      <w:r>
        <w:rPr>
          <w:sz w:val="22"/>
          <w:lang w:val="en-GB"/>
        </w:rPr>
        <w:t xml:space="preserve"> */</w:t>
      </w:r>
    </w:p>
    <w:p w:rsidR="00000000" w:rsidRDefault="007E2310">
      <w:pPr>
        <w:ind w:firstLine="360"/>
        <w:jc w:val="both"/>
        <w:rPr>
          <w:sz w:val="22"/>
          <w:lang w:val="en-GB"/>
        </w:rPr>
      </w:pPr>
      <w:r>
        <w:rPr>
          <w:sz w:val="22"/>
          <w:lang w:val="en-GB"/>
        </w:rPr>
        <w:t>int readlines(char *lineptr[], int maxlines)</w:t>
      </w:r>
      <w:r>
        <w:rPr>
          <w:sz w:val="22"/>
          <w:lang w:val="en-GB"/>
        </w:rPr>
        <w:tab/>
        <w:t>{    int len, nlines;    char *p, line[MAXLEN];    nlines = 0;</w:t>
      </w:r>
    </w:p>
    <w:p w:rsidR="00000000" w:rsidRDefault="007E2310">
      <w:pPr>
        <w:ind w:firstLine="360"/>
        <w:jc w:val="both"/>
        <w:rPr>
          <w:sz w:val="22"/>
          <w:lang w:val="en-GB"/>
        </w:rPr>
      </w:pPr>
      <w:r>
        <w:rPr>
          <w:sz w:val="22"/>
          <w:lang w:val="en-GB"/>
        </w:rPr>
        <w:t xml:space="preserve">    </w:t>
      </w:r>
      <w:r>
        <w:rPr>
          <w:sz w:val="22"/>
          <w:lang w:val="en-GB"/>
        </w:rPr>
        <w:t>while ((len = getline(line, MAXLEN)) &gt; 0)  if (nlines &gt;= max</w:t>
      </w:r>
      <w:r>
        <w:rPr>
          <w:sz w:val="22"/>
          <w:lang w:val="en-GB"/>
        </w:rPr>
        <w:t>lines || (p = alloc(len)) == NULL)</w:t>
      </w:r>
    </w:p>
    <w:p w:rsidR="00000000" w:rsidRDefault="007E2310">
      <w:pPr>
        <w:ind w:firstLine="360"/>
        <w:jc w:val="both"/>
        <w:rPr>
          <w:sz w:val="22"/>
          <w:lang w:val="en-GB"/>
        </w:rPr>
      </w:pPr>
      <w:r>
        <w:rPr>
          <w:sz w:val="22"/>
          <w:lang w:val="en-GB"/>
        </w:rPr>
        <w:t xml:space="preserve">            </w:t>
      </w:r>
      <w:r>
        <w:rPr>
          <w:sz w:val="22"/>
          <w:lang w:val="en-GB"/>
        </w:rPr>
        <w:t>return -1;         else {   line[len-1] = '\0';    /* eliminăm cimbolul \n */</w:t>
      </w:r>
    </w:p>
    <w:p w:rsidR="00000000" w:rsidRDefault="007E2310">
      <w:pPr>
        <w:ind w:firstLine="360"/>
        <w:jc w:val="both"/>
        <w:rPr>
          <w:sz w:val="22"/>
          <w:lang w:val="en-GB"/>
        </w:rPr>
      </w:pPr>
      <w:r>
        <w:rPr>
          <w:sz w:val="22"/>
          <w:lang w:val="en-GB"/>
        </w:rPr>
        <w:t xml:space="preserve">            </w:t>
      </w:r>
      <w:r>
        <w:rPr>
          <w:sz w:val="22"/>
          <w:lang w:val="en-GB"/>
        </w:rPr>
        <w:t>strcpy(p, line);            lineptr[nlines++] = p;        }     return nlines;</w:t>
      </w:r>
      <w:r>
        <w:rPr>
          <w:sz w:val="22"/>
          <w:lang w:val="en-GB"/>
        </w:rPr>
        <w:tab/>
        <w:t>}</w:t>
      </w:r>
    </w:p>
    <w:p w:rsidR="00000000" w:rsidRDefault="007E2310">
      <w:pPr>
        <w:ind w:firstLine="360"/>
        <w:jc w:val="both"/>
        <w:rPr>
          <w:sz w:val="22"/>
          <w:lang w:val="en-GB"/>
        </w:rPr>
      </w:pPr>
      <w:r>
        <w:rPr>
          <w:sz w:val="22"/>
          <w:lang w:val="en-GB"/>
        </w:rPr>
        <w:t>void writelines(char *lineptr[], int n</w:t>
      </w:r>
      <w:r>
        <w:rPr>
          <w:sz w:val="22"/>
          <w:lang w:val="en-GB"/>
        </w:rPr>
        <w:t>lines)</w:t>
      </w:r>
      <w:r>
        <w:rPr>
          <w:sz w:val="22"/>
          <w:lang w:val="en-GB"/>
        </w:rPr>
        <w:tab/>
      </w:r>
      <w:r>
        <w:rPr>
          <w:sz w:val="22"/>
          <w:lang w:val="en-GB"/>
        </w:rPr>
        <w:tab/>
        <w:t>/* writelines: */</w:t>
      </w:r>
      <w:r>
        <w:rPr>
          <w:sz w:val="22"/>
          <w:lang w:val="en-GB"/>
        </w:rPr>
        <w:tab/>
        <w:t>{    int i;</w:t>
      </w:r>
    </w:p>
    <w:p w:rsidR="00000000" w:rsidRDefault="007E2310">
      <w:pPr>
        <w:ind w:firstLine="360"/>
        <w:jc w:val="both"/>
        <w:rPr>
          <w:sz w:val="22"/>
          <w:lang w:val="en-US"/>
        </w:rPr>
      </w:pPr>
      <w:r>
        <w:rPr>
          <w:sz w:val="22"/>
          <w:lang w:val="en-GB"/>
        </w:rPr>
        <w:t xml:space="preserve">    </w:t>
      </w:r>
      <w:r>
        <w:rPr>
          <w:sz w:val="22"/>
          <w:lang w:val="en-GB"/>
        </w:rPr>
        <w:t>for (i = 0; i &lt; nlines; i++)        printf("%s\n", lineptr[i]);</w:t>
      </w:r>
      <w:r>
        <w:rPr>
          <w:sz w:val="22"/>
          <w:lang w:val="en-GB"/>
        </w:rPr>
        <w:tab/>
      </w:r>
      <w:r>
        <w:rPr>
          <w:sz w:val="22"/>
        </w:rPr>
        <w:t>}</w:t>
      </w:r>
    </w:p>
    <w:p w:rsidR="00000000" w:rsidRDefault="007E2310">
      <w:pPr>
        <w:ind w:firstLine="360"/>
        <w:jc w:val="both"/>
        <w:rPr>
          <w:sz w:val="22"/>
          <w:lang w:val="en-US"/>
        </w:rPr>
      </w:pPr>
    </w:p>
    <w:p w:rsidR="00000000" w:rsidRDefault="007E2310">
      <w:pPr>
        <w:pStyle w:val="HTMLPreformatted"/>
        <w:jc w:val="both"/>
        <w:rPr>
          <w:rFonts w:ascii="Times New Roman" w:hAnsi="Times New Roman" w:cs="Times New Roman"/>
          <w:sz w:val="22"/>
        </w:rPr>
      </w:pP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t>Exercitii propuse spre implementare</w:t>
      </w:r>
    </w:p>
    <w:p w:rsidR="00000000" w:rsidRDefault="007E2310">
      <w:pPr>
        <w:pStyle w:val="HTMLPreformatted"/>
        <w:numPr>
          <w:ilvl w:val="3"/>
          <w:numId w:val="16"/>
        </w:numPr>
        <w:tabs>
          <w:tab w:val="left" w:pos="360"/>
        </w:tabs>
        <w:ind w:left="360"/>
        <w:jc w:val="both"/>
        <w:rPr>
          <w:rFonts w:ascii="Times New Roman" w:hAnsi="Times New Roman" w:cs="Times New Roman"/>
          <w:sz w:val="22"/>
        </w:rPr>
      </w:pPr>
      <w:r>
        <w:rPr>
          <w:rFonts w:ascii="Times New Roman" w:hAnsi="Times New Roman" w:cs="Times New Roman"/>
          <w:sz w:val="22"/>
        </w:rPr>
        <w:t>Folosind functiile "getchar()" si "putchar()", sa se scrie un program C care transforma literele mici in lit</w:t>
      </w:r>
      <w:r>
        <w:rPr>
          <w:rFonts w:ascii="Times New Roman" w:hAnsi="Times New Roman" w:cs="Times New Roman"/>
          <w:sz w:val="22"/>
        </w:rPr>
        <w:t xml:space="preserve">ere mari. Incercati si o varianta de program care foloseste functiile "islower()" si "toupper()". </w:t>
      </w:r>
    </w:p>
    <w:p w:rsidR="00000000" w:rsidRDefault="007E2310">
      <w:pPr>
        <w:pStyle w:val="HTMLPreformatted"/>
        <w:numPr>
          <w:ilvl w:val="3"/>
          <w:numId w:val="16"/>
        </w:numPr>
        <w:tabs>
          <w:tab w:val="left" w:pos="360"/>
        </w:tabs>
        <w:ind w:left="360"/>
        <w:jc w:val="both"/>
        <w:rPr>
          <w:rFonts w:ascii="Times New Roman" w:hAnsi="Times New Roman" w:cs="Times New Roman"/>
          <w:sz w:val="22"/>
          <w:lang w:val="en-US"/>
        </w:rPr>
      </w:pPr>
      <w:r>
        <w:rPr>
          <w:rFonts w:ascii="Times New Roman" w:hAnsi="Times New Roman" w:cs="Times New Roman"/>
          <w:sz w:val="22"/>
        </w:rPr>
        <w:t>Utilizand functiile "getchar()" si "putchar()" creati un program C care sa copie un fisier in alt fisier (comanda voastra proprie de</w:t>
      </w:r>
      <w:r>
        <w:rPr>
          <w:rFonts w:ascii="Times New Roman" w:hAnsi="Times New Roman" w:cs="Times New Roman"/>
          <w:sz w:val="22"/>
          <w:lang w:val="en-US"/>
        </w:rPr>
        <w:t xml:space="preserve"> </w:t>
      </w:r>
      <w:r>
        <w:rPr>
          <w:rFonts w:ascii="Times New Roman" w:hAnsi="Times New Roman" w:cs="Times New Roman"/>
          <w:sz w:val="22"/>
        </w:rPr>
        <w:t>copiere). Utilizati redi</w:t>
      </w:r>
      <w:r>
        <w:rPr>
          <w:rFonts w:ascii="Times New Roman" w:hAnsi="Times New Roman" w:cs="Times New Roman"/>
          <w:sz w:val="22"/>
        </w:rPr>
        <w:t xml:space="preserve">rectarea ! De asemeni, precizati si cazul cand dorim sa copiem un fisier la sfarsitul unui fisier existent. </w:t>
      </w:r>
    </w:p>
    <w:p w:rsidR="00000000" w:rsidRDefault="007E2310">
      <w:pPr>
        <w:pStyle w:val="HTMLPreformatted"/>
        <w:numPr>
          <w:ilvl w:val="3"/>
          <w:numId w:val="16"/>
        </w:numPr>
        <w:tabs>
          <w:tab w:val="left" w:pos="360"/>
        </w:tabs>
        <w:ind w:left="360"/>
        <w:jc w:val="both"/>
        <w:rPr>
          <w:rFonts w:ascii="Times New Roman" w:hAnsi="Times New Roman" w:cs="Times New Roman"/>
          <w:sz w:val="22"/>
        </w:rPr>
      </w:pPr>
      <w:r>
        <w:rPr>
          <w:rFonts w:ascii="Times New Roman" w:hAnsi="Times New Roman" w:cs="Times New Roman"/>
          <w:sz w:val="22"/>
          <w:lang w:val="en-US"/>
        </w:rPr>
        <w:t xml:space="preserve"> </w:t>
      </w:r>
      <w:r>
        <w:rPr>
          <w:rFonts w:ascii="Times New Roman" w:hAnsi="Times New Roman" w:cs="Times New Roman"/>
          <w:sz w:val="22"/>
        </w:rPr>
        <w:t>Scrieti in C un analizor lexical care sa recunoasca cat mai multi atomi lexicali din C. De exemplu, cuvintele rezervate (while, do, for, ...), ide</w:t>
      </w:r>
      <w:r>
        <w:rPr>
          <w:rFonts w:ascii="Times New Roman" w:hAnsi="Times New Roman" w:cs="Times New Roman"/>
          <w:sz w:val="22"/>
        </w:rPr>
        <w:t xml:space="preserve">ntificatori, operatori (relationali, logici, artimetici, ...) si eventual alte structuri. Apoi, tipariti acelasi fisier de intrare cu exceptia spatiilor multiple si a comentariilor. </w:t>
      </w:r>
    </w:p>
    <w:p w:rsidR="00000000" w:rsidRDefault="007E2310">
      <w:pPr>
        <w:pStyle w:val="HTMLPreformatted"/>
        <w:numPr>
          <w:ilvl w:val="3"/>
          <w:numId w:val="16"/>
        </w:numPr>
        <w:tabs>
          <w:tab w:val="left" w:pos="360"/>
        </w:tabs>
        <w:ind w:left="360"/>
        <w:jc w:val="both"/>
        <w:rPr>
          <w:rFonts w:ascii="Times New Roman" w:hAnsi="Times New Roman" w:cs="Times New Roman"/>
          <w:sz w:val="22"/>
          <w:lang w:val="ro-RO"/>
        </w:rPr>
      </w:pPr>
      <w:r>
        <w:rPr>
          <w:rFonts w:ascii="Times New Roman" w:hAnsi="Times New Roman" w:cs="Times New Roman"/>
          <w:sz w:val="22"/>
        </w:rPr>
        <w:t>Scrieti un program C care citeste caractere de la tastatura si le scrie l</w:t>
      </w:r>
      <w:r>
        <w:rPr>
          <w:rFonts w:ascii="Times New Roman" w:hAnsi="Times New Roman" w:cs="Times New Roman"/>
          <w:sz w:val="22"/>
        </w:rPr>
        <w:t>a ecran. Scrieti toate vocalele cu litere majuscule si consoanele cu litere mici. Apoi, scrieti un program C care citeste caractere de la tastatura si sterge vocalele din ele (afisand doar consoanele). (Acest mod de scriere era folosit in scrisul hieroglif</w:t>
      </w:r>
      <w:r>
        <w:rPr>
          <w:rFonts w:ascii="Times New Roman" w:hAnsi="Times New Roman" w:cs="Times New Roman"/>
          <w:sz w:val="22"/>
        </w:rPr>
        <w:t>ic al Greciei Antice).</w:t>
      </w:r>
    </w:p>
    <w:p w:rsidR="00000000" w:rsidRDefault="007E2310">
      <w:pPr>
        <w:pStyle w:val="HTMLPreformatted"/>
        <w:numPr>
          <w:ilvl w:val="0"/>
          <w:numId w:val="8"/>
        </w:numPr>
        <w:jc w:val="both"/>
        <w:rPr>
          <w:sz w:val="22"/>
          <w:lang w:val="ro-RO"/>
        </w:rPr>
      </w:pPr>
      <w:r>
        <w:rPr>
          <w:rFonts w:ascii="Times New Roman" w:hAnsi="Times New Roman" w:cs="Times New Roman"/>
          <w:sz w:val="22"/>
          <w:lang w:val="ro-RO"/>
        </w:rPr>
        <w:t>Pentru propoziţia dată calculaţi numărul de vocale şi frecvenţa repetării lor.</w:t>
      </w:r>
    </w:p>
    <w:p w:rsidR="00000000" w:rsidRDefault="007E2310">
      <w:pPr>
        <w:jc w:val="both"/>
        <w:rPr>
          <w:sz w:val="22"/>
          <w:lang w:val="ro-RO"/>
        </w:rPr>
      </w:pPr>
    </w:p>
    <w:p w:rsidR="00000000" w:rsidRDefault="007E2310">
      <w:pPr>
        <w:numPr>
          <w:ilvl w:val="0"/>
          <w:numId w:val="8"/>
        </w:numPr>
        <w:jc w:val="both"/>
        <w:rPr>
          <w:sz w:val="22"/>
          <w:lang w:val="ro-RO"/>
        </w:rPr>
      </w:pPr>
      <w:r>
        <w:rPr>
          <w:sz w:val="22"/>
          <w:lang w:val="ro-RO"/>
        </w:rPr>
        <w:t>Pentru propoziţia dată căutaţi şi vizualizaţi perechi de cuvinte în care unul dintre cuvinte este inversarea altuia.</w:t>
      </w:r>
    </w:p>
    <w:p w:rsidR="00000000" w:rsidRDefault="007E2310">
      <w:pPr>
        <w:jc w:val="both"/>
        <w:rPr>
          <w:sz w:val="22"/>
          <w:lang w:val="ro-RO"/>
        </w:rPr>
      </w:pPr>
    </w:p>
    <w:p w:rsidR="00000000" w:rsidRDefault="007E2310">
      <w:pPr>
        <w:numPr>
          <w:ilvl w:val="0"/>
          <w:numId w:val="8"/>
        </w:numPr>
        <w:jc w:val="both"/>
        <w:rPr>
          <w:sz w:val="22"/>
          <w:lang w:val="ro-RO"/>
        </w:rPr>
      </w:pPr>
      <w:r>
        <w:rPr>
          <w:sz w:val="22"/>
          <w:lang w:val="ro-RO"/>
        </w:rPr>
        <w:t>Pentru propoziţia dată calculaţi fr</w:t>
      </w:r>
      <w:r>
        <w:rPr>
          <w:sz w:val="22"/>
          <w:lang w:val="ro-RO"/>
        </w:rPr>
        <w:t>ecvenţa repetării fiecărui cuvînt.</w:t>
      </w:r>
    </w:p>
    <w:p w:rsidR="00000000" w:rsidRDefault="007E2310">
      <w:pPr>
        <w:jc w:val="both"/>
        <w:rPr>
          <w:sz w:val="22"/>
          <w:lang w:val="ro-RO"/>
        </w:rPr>
      </w:pPr>
    </w:p>
    <w:p w:rsidR="00000000" w:rsidRDefault="007E2310">
      <w:pPr>
        <w:numPr>
          <w:ilvl w:val="0"/>
          <w:numId w:val="8"/>
        </w:numPr>
        <w:jc w:val="both"/>
        <w:rPr>
          <w:sz w:val="22"/>
          <w:lang w:val="ro-RO"/>
        </w:rPr>
      </w:pPr>
      <w:r>
        <w:rPr>
          <w:sz w:val="22"/>
          <w:lang w:val="ro-RO"/>
        </w:rPr>
        <w:t>Pentru propoziţia dată găsiţi cel mai lung cuvînt simetric.</w:t>
      </w:r>
    </w:p>
    <w:p w:rsidR="00000000" w:rsidRDefault="007E2310">
      <w:pPr>
        <w:jc w:val="both"/>
        <w:rPr>
          <w:sz w:val="22"/>
          <w:lang w:val="ro-RO"/>
        </w:rPr>
      </w:pPr>
    </w:p>
    <w:p w:rsidR="00000000" w:rsidRDefault="007E2310">
      <w:pPr>
        <w:numPr>
          <w:ilvl w:val="0"/>
          <w:numId w:val="8"/>
        </w:numPr>
        <w:jc w:val="both"/>
        <w:rPr>
          <w:sz w:val="22"/>
          <w:lang w:val="ro-RO"/>
        </w:rPr>
      </w:pPr>
      <w:r>
        <w:rPr>
          <w:sz w:val="22"/>
          <w:lang w:val="ro-RO"/>
        </w:rPr>
        <w:t xml:space="preserve">Este determinată distanţa dintre două cuvinte cu un număr egal de poziţii în care diferă aceste cuvinte. Pentru propoziţia dată găsiţi o pereche de cuvinte cu </w:t>
      </w:r>
      <w:r>
        <w:rPr>
          <w:sz w:val="22"/>
          <w:lang w:val="ro-RO"/>
        </w:rPr>
        <w:t>distanţa maximă.</w:t>
      </w:r>
    </w:p>
    <w:p w:rsidR="00000000" w:rsidRDefault="007E2310">
      <w:pPr>
        <w:jc w:val="both"/>
        <w:rPr>
          <w:sz w:val="22"/>
          <w:lang w:val="ro-RO"/>
        </w:rPr>
      </w:pPr>
    </w:p>
    <w:p w:rsidR="00000000" w:rsidRDefault="007E2310">
      <w:pPr>
        <w:numPr>
          <w:ilvl w:val="0"/>
          <w:numId w:val="8"/>
        </w:numPr>
        <w:jc w:val="both"/>
        <w:rPr>
          <w:sz w:val="22"/>
          <w:lang w:val="ro-RO"/>
        </w:rPr>
      </w:pPr>
      <w:r>
        <w:rPr>
          <w:sz w:val="22"/>
          <w:lang w:val="ro-RO"/>
        </w:rPr>
        <w:t>Găsiţi setul de cuvinte care se aseamănă în fiecare din două propoziţii date.</w:t>
      </w:r>
    </w:p>
    <w:p w:rsidR="00000000" w:rsidRDefault="007E2310">
      <w:pPr>
        <w:jc w:val="both"/>
        <w:rPr>
          <w:sz w:val="22"/>
          <w:lang w:val="ro-RO"/>
        </w:rPr>
      </w:pPr>
    </w:p>
    <w:p w:rsidR="00000000" w:rsidRDefault="007E2310">
      <w:pPr>
        <w:numPr>
          <w:ilvl w:val="0"/>
          <w:numId w:val="8"/>
        </w:numPr>
        <w:jc w:val="both"/>
        <w:rPr>
          <w:sz w:val="22"/>
          <w:lang w:val="ro-RO"/>
        </w:rPr>
      </w:pPr>
      <w:r>
        <w:rPr>
          <w:sz w:val="22"/>
          <w:lang w:val="ro-RO"/>
        </w:rPr>
        <w:t>Din propoziţia dată eliminaţi cuvintele situate pe poziţii impare şi inversaţi cuvintele de pe poziţiile pare.</w:t>
      </w:r>
    </w:p>
    <w:p w:rsidR="00000000" w:rsidRDefault="007E2310">
      <w:pPr>
        <w:jc w:val="both"/>
        <w:rPr>
          <w:sz w:val="22"/>
          <w:lang w:val="ro-RO"/>
        </w:rPr>
      </w:pPr>
    </w:p>
    <w:p w:rsidR="00000000" w:rsidRDefault="007E2310">
      <w:pPr>
        <w:numPr>
          <w:ilvl w:val="0"/>
          <w:numId w:val="8"/>
        </w:numPr>
        <w:jc w:val="both"/>
        <w:rPr>
          <w:sz w:val="22"/>
          <w:lang w:val="ro-RO"/>
        </w:rPr>
      </w:pPr>
      <w:r>
        <w:rPr>
          <w:sz w:val="22"/>
          <w:lang w:val="ro-RO"/>
        </w:rPr>
        <w:t>Găsiţi cel mai lung cuvînt comun pentru două pr</w:t>
      </w:r>
      <w:r>
        <w:rPr>
          <w:sz w:val="22"/>
          <w:lang w:val="ro-RO"/>
        </w:rPr>
        <w:t>opoziţii date.</w:t>
      </w:r>
    </w:p>
    <w:p w:rsidR="00000000" w:rsidRDefault="007E2310">
      <w:pPr>
        <w:jc w:val="both"/>
        <w:rPr>
          <w:sz w:val="22"/>
          <w:lang w:val="ro-RO"/>
        </w:rPr>
      </w:pPr>
    </w:p>
    <w:p w:rsidR="00000000" w:rsidRDefault="007E2310">
      <w:pPr>
        <w:numPr>
          <w:ilvl w:val="0"/>
          <w:numId w:val="8"/>
        </w:numPr>
        <w:jc w:val="both"/>
        <w:rPr>
          <w:sz w:val="22"/>
          <w:lang w:val="ro-RO"/>
        </w:rPr>
      </w:pPr>
      <w:r>
        <w:rPr>
          <w:sz w:val="22"/>
          <w:lang w:val="ro-RO"/>
        </w:rPr>
        <w:t>Sunt date două propoziţii. Găsiţi cel mai scurt cuvînt din prima propoziţie care nu este în a doua propoziţie.</w:t>
      </w:r>
    </w:p>
    <w:p w:rsidR="00000000" w:rsidRDefault="007E2310">
      <w:pPr>
        <w:jc w:val="both"/>
        <w:rPr>
          <w:sz w:val="22"/>
          <w:lang w:val="ro-RO"/>
        </w:rPr>
      </w:pPr>
    </w:p>
    <w:p w:rsidR="00000000" w:rsidRDefault="007E2310">
      <w:pPr>
        <w:numPr>
          <w:ilvl w:val="0"/>
          <w:numId w:val="8"/>
        </w:numPr>
        <w:jc w:val="both"/>
        <w:rPr>
          <w:sz w:val="22"/>
          <w:lang w:val="ro-RO"/>
        </w:rPr>
      </w:pPr>
      <w:r>
        <w:rPr>
          <w:sz w:val="22"/>
          <w:lang w:val="ro-RO"/>
        </w:rPr>
        <w:t>Pentru propoziţia dată găsiţi cuvintele nesimetrice cu lungimea impară.</w:t>
      </w:r>
    </w:p>
    <w:p w:rsidR="00000000" w:rsidRDefault="007E2310">
      <w:pPr>
        <w:jc w:val="both"/>
        <w:rPr>
          <w:sz w:val="22"/>
          <w:lang w:val="ro-RO"/>
        </w:rPr>
      </w:pPr>
    </w:p>
    <w:p w:rsidR="00000000" w:rsidRDefault="007E2310">
      <w:pPr>
        <w:numPr>
          <w:ilvl w:val="0"/>
          <w:numId w:val="8"/>
        </w:numPr>
        <w:jc w:val="both"/>
        <w:rPr>
          <w:sz w:val="22"/>
          <w:lang w:val="ro-RO"/>
        </w:rPr>
      </w:pPr>
      <w:r>
        <w:rPr>
          <w:sz w:val="22"/>
          <w:lang w:val="ro-RO"/>
        </w:rPr>
        <w:t>Din propoziţia dată eliminaţi cuvintele care se întîlne</w:t>
      </w:r>
      <w:r>
        <w:rPr>
          <w:sz w:val="22"/>
          <w:lang w:val="ro-RO"/>
        </w:rPr>
        <w:t>sc în propoziţie de un număr dat de ori.</w:t>
      </w:r>
    </w:p>
    <w:p w:rsidR="00000000" w:rsidRDefault="007E2310">
      <w:pPr>
        <w:jc w:val="both"/>
        <w:rPr>
          <w:sz w:val="22"/>
          <w:lang w:val="ro-RO"/>
        </w:rPr>
      </w:pPr>
    </w:p>
    <w:p w:rsidR="00000000" w:rsidRDefault="007E2310">
      <w:pPr>
        <w:numPr>
          <w:ilvl w:val="0"/>
          <w:numId w:val="8"/>
        </w:numPr>
        <w:jc w:val="both"/>
        <w:rPr>
          <w:sz w:val="22"/>
          <w:lang w:val="ro-RO"/>
        </w:rPr>
      </w:pPr>
      <w:r>
        <w:rPr>
          <w:sz w:val="22"/>
          <w:lang w:val="ro-RO"/>
        </w:rPr>
        <w:t>Este dat un şir de caractere. Calculaţi şi vizualizaţi frecvenţa repetării fiecărui caracter.</w:t>
      </w:r>
    </w:p>
    <w:p w:rsidR="00000000" w:rsidRDefault="007E2310">
      <w:pPr>
        <w:jc w:val="both"/>
        <w:rPr>
          <w:sz w:val="22"/>
          <w:lang w:val="ro-RO"/>
        </w:rPr>
      </w:pPr>
    </w:p>
    <w:p w:rsidR="00000000" w:rsidRDefault="007E2310">
      <w:pPr>
        <w:numPr>
          <w:ilvl w:val="0"/>
          <w:numId w:val="8"/>
        </w:numPr>
        <w:jc w:val="both"/>
        <w:rPr>
          <w:sz w:val="22"/>
          <w:lang w:val="ro-RO"/>
        </w:rPr>
      </w:pPr>
      <w:r>
        <w:rPr>
          <w:sz w:val="22"/>
          <w:lang w:val="ro-RO"/>
        </w:rPr>
        <w:t xml:space="preserve"> </w:t>
      </w:r>
      <w:r>
        <w:rPr>
          <w:sz w:val="22"/>
          <w:lang w:val="ro-RO"/>
        </w:rPr>
        <w:t>Este dat un şir de caractere, care conţine de la 2 pînă la 20 de cuvinte; cuvintele sunt separate prin spaţiu; după ul</w:t>
      </w:r>
      <w:r>
        <w:rPr>
          <w:sz w:val="22"/>
          <w:lang w:val="ro-RO"/>
        </w:rPr>
        <w:t>timul cuvînt urmează punct.       Afişaţi cuvintele, care corespund următoarelor proprietăţi:</w:t>
      </w:r>
    </w:p>
    <w:p w:rsidR="00000000" w:rsidRDefault="007E2310">
      <w:pPr>
        <w:numPr>
          <w:ilvl w:val="0"/>
          <w:numId w:val="5"/>
        </w:numPr>
        <w:jc w:val="both"/>
        <w:rPr>
          <w:sz w:val="22"/>
          <w:lang w:val="ro-RO"/>
        </w:rPr>
      </w:pPr>
      <w:r>
        <w:rPr>
          <w:sz w:val="22"/>
          <w:lang w:val="ro-RO"/>
        </w:rPr>
        <w:t>cuvîntul este simetric;</w:t>
      </w:r>
    </w:p>
    <w:p w:rsidR="00000000" w:rsidRDefault="007E2310">
      <w:pPr>
        <w:numPr>
          <w:ilvl w:val="0"/>
          <w:numId w:val="5"/>
        </w:numPr>
        <w:jc w:val="both"/>
        <w:rPr>
          <w:sz w:val="22"/>
          <w:lang w:val="ro-RO"/>
        </w:rPr>
      </w:pPr>
      <w:r>
        <w:rPr>
          <w:sz w:val="22"/>
          <w:lang w:val="ro-RO"/>
        </w:rPr>
        <w:t>prima literă a cuvîntului se repetă de mai multe ori în acest cuvînt;</w:t>
      </w:r>
    </w:p>
    <w:p w:rsidR="00000000" w:rsidRDefault="007E2310">
      <w:pPr>
        <w:numPr>
          <w:ilvl w:val="0"/>
          <w:numId w:val="8"/>
        </w:numPr>
        <w:jc w:val="both"/>
        <w:rPr>
          <w:sz w:val="22"/>
          <w:lang w:val="ro-RO"/>
        </w:rPr>
      </w:pPr>
      <w:r>
        <w:rPr>
          <w:sz w:val="22"/>
          <w:lang w:val="ro-RO"/>
        </w:rPr>
        <w:t>Este dat un şir de caractere, care conţine de la 2 pînă la 20 de cuv</w:t>
      </w:r>
      <w:r>
        <w:rPr>
          <w:sz w:val="22"/>
          <w:lang w:val="ro-RO"/>
        </w:rPr>
        <w:t>inte; cuvintele sunt separate prin spaţiu; după ultimul cuvînt urmează punct.       Afişaţi cuvintele, care corespund următoarelor proprietăţi:</w:t>
      </w:r>
    </w:p>
    <w:p w:rsidR="00000000" w:rsidRDefault="007E2310">
      <w:pPr>
        <w:ind w:left="390"/>
        <w:jc w:val="both"/>
        <w:rPr>
          <w:sz w:val="22"/>
          <w:lang w:val="fr-FR"/>
        </w:rPr>
      </w:pPr>
      <w:r>
        <w:rPr>
          <w:sz w:val="22"/>
          <w:lang w:val="ro-RO"/>
        </w:rPr>
        <w:t>fiecare literă se repetă de două sau mai multe ori;</w:t>
      </w:r>
    </w:p>
    <w:p w:rsidR="00000000" w:rsidRDefault="007E2310">
      <w:pPr>
        <w:numPr>
          <w:ilvl w:val="0"/>
          <w:numId w:val="8"/>
        </w:numPr>
        <w:jc w:val="both"/>
        <w:rPr>
          <w:sz w:val="22"/>
        </w:rPr>
      </w:pPr>
      <w:r>
        <w:rPr>
          <w:sz w:val="22"/>
          <w:lang w:val="fr-FR"/>
        </w:rPr>
        <w:t>Program pentru citirea unei linii ce conţine cuvinte formate</w:t>
      </w:r>
      <w:r>
        <w:rPr>
          <w:sz w:val="22"/>
          <w:lang w:val="fr-FR"/>
        </w:rPr>
        <w:t xml:space="preserve"> din litere mici şi alte şiruri şi afişarea cuvintelor formate din litere mici (separate între ele prin orice alte caractere). </w:t>
      </w:r>
    </w:p>
    <w:p w:rsidR="00000000" w:rsidRDefault="007E2310">
      <w:pPr>
        <w:jc w:val="both"/>
        <w:rPr>
          <w:sz w:val="22"/>
        </w:rPr>
      </w:pPr>
      <w:r>
        <w:rPr>
          <w:sz w:val="22"/>
        </w:rPr>
        <w:t xml:space="preserve">Exemplu: </w:t>
      </w:r>
    </w:p>
    <w:tbl>
      <w:tblPr>
        <w:tblW w:w="0" w:type="auto"/>
        <w:tblInd w:w="-30" w:type="dxa"/>
        <w:tblLayout w:type="fixed"/>
        <w:tblCellMar>
          <w:left w:w="15" w:type="dxa"/>
          <w:right w:w="15" w:type="dxa"/>
        </w:tblCellMar>
        <w:tblLook w:val="0000" w:firstRow="0" w:lastRow="0" w:firstColumn="0" w:lastColumn="0" w:noHBand="0" w:noVBand="0"/>
      </w:tblPr>
      <w:tblGrid>
        <w:gridCol w:w="3004"/>
        <w:gridCol w:w="1735"/>
      </w:tblGrid>
      <w:tr w:rsidR="00000000">
        <w:tc>
          <w:tcPr>
            <w:tcW w:w="3004" w:type="dxa"/>
            <w:shd w:val="clear" w:color="auto" w:fill="auto"/>
            <w:vAlign w:val="center"/>
          </w:tcPr>
          <w:p w:rsidR="00000000" w:rsidRDefault="007E2310">
            <w:pPr>
              <w:jc w:val="both"/>
              <w:rPr>
                <w:sz w:val="22"/>
              </w:rPr>
            </w:pPr>
            <w:r>
              <w:rPr>
                <w:sz w:val="22"/>
              </w:rPr>
              <w:t xml:space="preserve">Intrare </w:t>
            </w:r>
          </w:p>
        </w:tc>
        <w:tc>
          <w:tcPr>
            <w:tcW w:w="1735" w:type="dxa"/>
            <w:shd w:val="clear" w:color="auto" w:fill="auto"/>
            <w:vAlign w:val="center"/>
          </w:tcPr>
          <w:p w:rsidR="00000000" w:rsidRDefault="007E2310">
            <w:pPr>
              <w:jc w:val="both"/>
            </w:pPr>
            <w:r>
              <w:rPr>
                <w:sz w:val="22"/>
              </w:rPr>
              <w:t xml:space="preserve">Ieşire </w:t>
            </w:r>
          </w:p>
        </w:tc>
      </w:tr>
      <w:tr w:rsidR="00000000">
        <w:tc>
          <w:tcPr>
            <w:tcW w:w="3004" w:type="dxa"/>
            <w:shd w:val="clear" w:color="auto" w:fill="auto"/>
            <w:vAlign w:val="center"/>
          </w:tcPr>
          <w:p w:rsidR="00000000" w:rsidRDefault="007E2310">
            <w:pPr>
              <w:jc w:val="both"/>
              <w:rPr>
                <w:sz w:val="22"/>
              </w:rPr>
            </w:pPr>
            <w:r>
              <w:rPr>
                <w:sz w:val="22"/>
                <w:lang w:val="fr-FR"/>
              </w:rPr>
              <w:t xml:space="preserve">( unu, 1 doi DOI trei; "patru" ) </w:t>
            </w:r>
          </w:p>
        </w:tc>
        <w:tc>
          <w:tcPr>
            <w:tcW w:w="1735" w:type="dxa"/>
            <w:shd w:val="clear" w:color="auto" w:fill="auto"/>
            <w:vAlign w:val="center"/>
          </w:tcPr>
          <w:p w:rsidR="00000000" w:rsidRDefault="007E2310">
            <w:pPr>
              <w:jc w:val="both"/>
            </w:pPr>
            <w:r>
              <w:rPr>
                <w:sz w:val="22"/>
              </w:rPr>
              <w:t xml:space="preserve">unu doi trei patru </w:t>
            </w:r>
          </w:p>
        </w:tc>
      </w:tr>
    </w:tbl>
    <w:p w:rsidR="00000000" w:rsidRDefault="007E2310">
      <w:pPr>
        <w:numPr>
          <w:ilvl w:val="0"/>
          <w:numId w:val="8"/>
        </w:numPr>
        <w:jc w:val="both"/>
        <w:rPr>
          <w:sz w:val="22"/>
          <w:lang w:val="en-GB"/>
        </w:rPr>
      </w:pPr>
      <w:r>
        <w:rPr>
          <w:sz w:val="22"/>
          <w:lang w:val="en-GB"/>
        </w:rPr>
        <w:t>Pornind de la un sir citit de la tastatura, s</w:t>
      </w:r>
      <w:r>
        <w:rPr>
          <w:sz w:val="22"/>
          <w:lang w:val="en-GB"/>
        </w:rPr>
        <w:t xml:space="preserve">a se construiasca si sa se tipareasca: </w:t>
      </w:r>
    </w:p>
    <w:p w:rsidR="00000000" w:rsidRDefault="007E2310">
      <w:pPr>
        <w:numPr>
          <w:ilvl w:val="0"/>
          <w:numId w:val="12"/>
        </w:numPr>
        <w:jc w:val="both"/>
        <w:rPr>
          <w:sz w:val="22"/>
          <w:lang w:val="en-GB"/>
        </w:rPr>
      </w:pPr>
      <w:r>
        <w:rPr>
          <w:sz w:val="22"/>
          <w:lang w:val="en-GB"/>
        </w:rPr>
        <w:t xml:space="preserve">sirul care contine cifrele din cel initial </w:t>
      </w:r>
    </w:p>
    <w:p w:rsidR="00000000" w:rsidRDefault="007E2310">
      <w:pPr>
        <w:numPr>
          <w:ilvl w:val="0"/>
          <w:numId w:val="12"/>
        </w:numPr>
        <w:jc w:val="both"/>
        <w:rPr>
          <w:sz w:val="22"/>
          <w:lang w:val="en-GB"/>
        </w:rPr>
      </w:pPr>
      <w:r>
        <w:rPr>
          <w:sz w:val="22"/>
          <w:lang w:val="en-GB"/>
        </w:rPr>
        <w:t xml:space="preserve">sirul care contine minusculele vocalelor din cel initial </w:t>
      </w:r>
    </w:p>
    <w:p w:rsidR="00000000" w:rsidRDefault="007E2310">
      <w:pPr>
        <w:numPr>
          <w:ilvl w:val="0"/>
          <w:numId w:val="12"/>
        </w:numPr>
        <w:jc w:val="both"/>
        <w:rPr>
          <w:color w:val="000080"/>
          <w:sz w:val="22"/>
          <w:lang w:val="en-GB"/>
        </w:rPr>
      </w:pPr>
      <w:r>
        <w:rPr>
          <w:sz w:val="22"/>
          <w:lang w:val="en-GB"/>
        </w:rPr>
        <w:t xml:space="preserve">sirul invers celui initial; sa se verifice daca sirul initial este palindrom </w:t>
      </w:r>
    </w:p>
    <w:p w:rsidR="00000000" w:rsidRDefault="007E2310">
      <w:pPr>
        <w:numPr>
          <w:ilvl w:val="0"/>
          <w:numId w:val="8"/>
        </w:numPr>
        <w:jc w:val="both"/>
        <w:rPr>
          <w:sz w:val="22"/>
          <w:lang w:val="ro-RO"/>
        </w:rPr>
      </w:pPr>
      <w:r>
        <w:rPr>
          <w:color w:val="000080"/>
          <w:sz w:val="22"/>
          <w:lang w:val="en-GB"/>
        </w:rPr>
        <w:t>Sa se citeasca si sa se tipareasca o</w:t>
      </w:r>
      <w:r>
        <w:rPr>
          <w:color w:val="000080"/>
          <w:sz w:val="22"/>
          <w:lang w:val="en-GB"/>
        </w:rPr>
        <w:t xml:space="preserve"> matrice de siruri. Sa se gaseasca sirul din matrice care are numarul maxim de consoane.  </w:t>
      </w:r>
    </w:p>
    <w:p w:rsidR="00000000" w:rsidRDefault="007E2310">
      <w:pPr>
        <w:numPr>
          <w:ilvl w:val="0"/>
          <w:numId w:val="8"/>
        </w:numPr>
        <w:jc w:val="both"/>
        <w:rPr>
          <w:sz w:val="22"/>
        </w:rPr>
      </w:pPr>
      <w:r>
        <w:rPr>
          <w:sz w:val="22"/>
          <w:lang w:val="ro-RO"/>
        </w:rPr>
        <w:t>Pentru propoziţia dată să se gasească cuvintele asimetrice cu o lungime impară şi simetrice cu o lungime pară.Apoi ele să se înlocuiască cu valoarea lor numerică, al</w:t>
      </w:r>
      <w:r>
        <w:rPr>
          <w:sz w:val="22"/>
          <w:lang w:val="ro-RO"/>
        </w:rPr>
        <w:t>cătuită din suma codurilor fiecărei litere din cuvînt.</w:t>
      </w:r>
    </w:p>
    <w:p w:rsidR="00000000" w:rsidRDefault="007E2310">
      <w:pPr>
        <w:numPr>
          <w:ilvl w:val="0"/>
          <w:numId w:val="8"/>
        </w:numPr>
        <w:jc w:val="both"/>
        <w:rPr>
          <w:sz w:val="22"/>
        </w:rPr>
      </w:pPr>
      <w:r>
        <w:rPr>
          <w:sz w:val="22"/>
        </w:rPr>
        <w:t>Scrieti un program care sa-si converteasca intrarea la litere mici , folosind o functie lower(c) care intoarce pe c daca c nu e litera si valoarea literei mici daca c e litera.</w:t>
      </w:r>
    </w:p>
    <w:p w:rsidR="00000000" w:rsidRDefault="007E2310">
      <w:pPr>
        <w:numPr>
          <w:ilvl w:val="0"/>
          <w:numId w:val="8"/>
        </w:numPr>
        <w:jc w:val="both"/>
        <w:rPr>
          <w:sz w:val="22"/>
        </w:rPr>
      </w:pPr>
      <w:r>
        <w:rPr>
          <w:sz w:val="22"/>
        </w:rPr>
        <w:t xml:space="preserve">Scrieti un program care </w:t>
      </w:r>
      <w:r>
        <w:rPr>
          <w:sz w:val="22"/>
        </w:rPr>
        <w:t>sa tipareasca o histograma a lungimii cuvintelor de la intrarea sa . Histograma se va trasa orizontal.</w:t>
      </w:r>
    </w:p>
    <w:p w:rsidR="00000000" w:rsidRDefault="007E2310">
      <w:pPr>
        <w:numPr>
          <w:ilvl w:val="0"/>
          <w:numId w:val="8"/>
        </w:numPr>
        <w:jc w:val="both"/>
        <w:rPr>
          <w:sz w:val="22"/>
        </w:rPr>
      </w:pPr>
      <w:r>
        <w:rPr>
          <w:sz w:val="22"/>
        </w:rPr>
        <w:t>Scrieti un program care afiseaza cuvintele de la intarare cate unul pe o linie.</w:t>
      </w:r>
    </w:p>
    <w:p w:rsidR="00000000" w:rsidRDefault="007E2310">
      <w:pPr>
        <w:numPr>
          <w:ilvl w:val="0"/>
          <w:numId w:val="8"/>
        </w:numPr>
        <w:jc w:val="both"/>
        <w:rPr>
          <w:sz w:val="22"/>
        </w:rPr>
      </w:pPr>
      <w:r>
        <w:rPr>
          <w:sz w:val="22"/>
        </w:rPr>
        <w:t>Scrieti programul de tab care sa inlocuiasca tab-urile  din intrare cu nu</w:t>
      </w:r>
      <w:r>
        <w:rPr>
          <w:sz w:val="22"/>
        </w:rPr>
        <w:t>marul potrivit de blank-uri pentru a se ajunge la urmatoarea coloana de tabulare.Se presupune un set fixat de coloane de tabulare de exemplu n.</w:t>
      </w:r>
    </w:p>
    <w:p w:rsidR="00000000" w:rsidRDefault="007E2310">
      <w:pPr>
        <w:numPr>
          <w:ilvl w:val="0"/>
          <w:numId w:val="8"/>
        </w:numPr>
        <w:jc w:val="both"/>
        <w:rPr>
          <w:sz w:val="22"/>
        </w:rPr>
      </w:pPr>
      <w:r>
        <w:rPr>
          <w:sz w:val="22"/>
        </w:rPr>
        <w:t>Scrieti un program entab care inlocuieste sirurile de blank-uri prin numrul minim de tab-uri si blank-uri care r</w:t>
      </w:r>
      <w:r>
        <w:rPr>
          <w:sz w:val="22"/>
        </w:rPr>
        <w:t>ealizeaza aceeasi spatiere.</w:t>
      </w:r>
    </w:p>
    <w:p w:rsidR="00000000" w:rsidRDefault="007E2310">
      <w:pPr>
        <w:numPr>
          <w:ilvl w:val="0"/>
          <w:numId w:val="8"/>
        </w:numPr>
        <w:jc w:val="both"/>
        <w:rPr>
          <w:sz w:val="22"/>
        </w:rPr>
      </w:pPr>
      <w:r>
        <w:rPr>
          <w:sz w:val="22"/>
        </w:rPr>
        <w:t>Scrieti un program care elimina toate comentariile dintr-un program C.</w:t>
      </w:r>
    </w:p>
    <w:p w:rsidR="00000000" w:rsidRDefault="007E2310">
      <w:pPr>
        <w:numPr>
          <w:ilvl w:val="0"/>
          <w:numId w:val="8"/>
        </w:numPr>
        <w:jc w:val="both"/>
        <w:rPr>
          <w:sz w:val="22"/>
        </w:rPr>
      </w:pPr>
      <w:r>
        <w:rPr>
          <w:sz w:val="22"/>
        </w:rPr>
        <w:t>Scrieti un program care sa gaseasca erorile elementare de sintaxa dintr-un program C , de genul paranteze rotunde , patrate , acolade neinchise , ghilimele ,</w:t>
      </w:r>
      <w:r>
        <w:rPr>
          <w:sz w:val="22"/>
        </w:rPr>
        <w:t xml:space="preserve"> apostroafe, comentarii.</w:t>
      </w:r>
    </w:p>
    <w:p w:rsidR="00000000" w:rsidRDefault="007E2310">
      <w:pPr>
        <w:numPr>
          <w:ilvl w:val="0"/>
          <w:numId w:val="8"/>
        </w:numPr>
        <w:jc w:val="both"/>
        <w:rPr>
          <w:sz w:val="22"/>
        </w:rPr>
      </w:pPr>
      <w:r>
        <w:rPr>
          <w:sz w:val="22"/>
        </w:rPr>
        <w:t>Scrieti o functie reverse(s) care sa inverseze sirul de caractere s.</w:t>
      </w:r>
    </w:p>
    <w:p w:rsidR="00000000" w:rsidRDefault="007E2310">
      <w:pPr>
        <w:numPr>
          <w:ilvl w:val="0"/>
          <w:numId w:val="8"/>
        </w:numPr>
        <w:jc w:val="both"/>
        <w:rPr>
          <w:sz w:val="22"/>
          <w:lang w:val="ro-RO"/>
        </w:rPr>
      </w:pPr>
      <w:r>
        <w:rPr>
          <w:sz w:val="22"/>
        </w:rPr>
        <w:t>Scrieţi o funcţie reverse(s) care să inverseze şirul de cractere s.</w:t>
      </w:r>
    </w:p>
    <w:p w:rsidR="00000000" w:rsidRDefault="007E2310">
      <w:pPr>
        <w:numPr>
          <w:ilvl w:val="0"/>
          <w:numId w:val="8"/>
        </w:numPr>
        <w:jc w:val="both"/>
        <w:rPr>
          <w:sz w:val="22"/>
        </w:rPr>
      </w:pPr>
      <w:r>
        <w:rPr>
          <w:sz w:val="22"/>
          <w:lang w:val="ro-RO"/>
        </w:rPr>
        <w:t>M</w:t>
      </w:r>
    </w:p>
    <w:p w:rsidR="00000000" w:rsidRDefault="007E2310">
      <w:pPr>
        <w:numPr>
          <w:ilvl w:val="0"/>
          <w:numId w:val="8"/>
        </w:numPr>
        <w:rPr>
          <w:sz w:val="22"/>
        </w:rPr>
      </w:pPr>
      <w:r>
        <w:rPr>
          <w:sz w:val="22"/>
        </w:rPr>
        <w:t xml:space="preserve">Elaborati un program care sa scrie la terminal codurile ASCII ale literelor mari in zecimal </w:t>
      </w:r>
      <w:r>
        <w:rPr>
          <w:sz w:val="22"/>
        </w:rPr>
        <w:t>si hexazecimal.</w:t>
      </w:r>
    </w:p>
    <w:p w:rsidR="00000000" w:rsidRDefault="007E2310">
      <w:pPr>
        <w:numPr>
          <w:ilvl w:val="0"/>
          <w:numId w:val="8"/>
        </w:numPr>
        <w:jc w:val="both"/>
        <w:rPr>
          <w:sz w:val="22"/>
        </w:rPr>
      </w:pPr>
      <w:r>
        <w:rPr>
          <w:sz w:val="22"/>
        </w:rPr>
        <w:t xml:space="preserve">Elaborati un program </w:t>
      </w:r>
      <w:r>
        <w:rPr>
          <w:sz w:val="22"/>
          <w:lang w:val="en-US"/>
        </w:rPr>
        <w:t>cu</w:t>
      </w:r>
      <w:r>
        <w:rPr>
          <w:sz w:val="22"/>
        </w:rPr>
        <w:t xml:space="preserve"> o functie care compara 2 siruri de caractere astfel:</w:t>
      </w:r>
    </w:p>
    <w:p w:rsidR="00000000" w:rsidRDefault="007E2310">
      <w:pPr>
        <w:numPr>
          <w:ilvl w:val="0"/>
          <w:numId w:val="14"/>
        </w:numPr>
        <w:jc w:val="both"/>
        <w:rPr>
          <w:sz w:val="22"/>
        </w:rPr>
      </w:pPr>
      <w:r>
        <w:rPr>
          <w:sz w:val="22"/>
        </w:rPr>
        <w:t>daca sirurile sunt egale intoarce valoarea 0 ;</w:t>
      </w:r>
    </w:p>
    <w:p w:rsidR="00000000" w:rsidRDefault="007E2310">
      <w:pPr>
        <w:numPr>
          <w:ilvl w:val="0"/>
          <w:numId w:val="14"/>
        </w:numPr>
        <w:jc w:val="both"/>
        <w:rPr>
          <w:sz w:val="22"/>
        </w:rPr>
      </w:pPr>
      <w:r>
        <w:rPr>
          <w:sz w:val="22"/>
        </w:rPr>
        <w:t xml:space="preserve">daca sirul 1 </w:t>
      </w:r>
      <w:r>
        <w:rPr>
          <w:sz w:val="22"/>
          <w:lang w:val="en-US"/>
        </w:rPr>
        <w:t>&gt;</w:t>
      </w:r>
      <w:r>
        <w:rPr>
          <w:sz w:val="22"/>
        </w:rPr>
        <w:t>sirul 2 intoarce -1;</w:t>
      </w:r>
    </w:p>
    <w:p w:rsidR="00000000" w:rsidRDefault="007E2310">
      <w:pPr>
        <w:numPr>
          <w:ilvl w:val="0"/>
          <w:numId w:val="8"/>
        </w:numPr>
        <w:jc w:val="both"/>
        <w:rPr>
          <w:sz w:val="22"/>
          <w:lang w:val="ro-RO"/>
        </w:rPr>
      </w:pPr>
      <w:r>
        <w:rPr>
          <w:sz w:val="22"/>
        </w:rPr>
        <w:t>Pentru propoziţia dată să se calculeze frecvenţa repetării fiecărui cuvânt, fiecă</w:t>
      </w:r>
      <w:r>
        <w:rPr>
          <w:sz w:val="22"/>
        </w:rPr>
        <w:t>rei rădăcini şi vocale. Să se afişeze şirurile obţinute şi numărul de operaţii efectuate.</w:t>
      </w:r>
    </w:p>
    <w:p w:rsidR="00000000" w:rsidRDefault="007E2310">
      <w:pPr>
        <w:numPr>
          <w:ilvl w:val="0"/>
          <w:numId w:val="8"/>
        </w:numPr>
        <w:jc w:val="both"/>
        <w:rPr>
          <w:sz w:val="22"/>
          <w:lang w:val="ro-RO"/>
        </w:rPr>
      </w:pPr>
      <w:r>
        <w:rPr>
          <w:sz w:val="22"/>
          <w:lang w:val="ro-RO"/>
        </w:rPr>
        <w:t>Este dat un şir de caractere- care conţine de la 1 pînă  la  22  cuvinte, unde fiecare din aceste cuvinte include de la 1 pînă la 5  litere şi cuvintele sunt separate</w:t>
      </w:r>
      <w:r>
        <w:rPr>
          <w:sz w:val="22"/>
          <w:lang w:val="ro-RO"/>
        </w:rPr>
        <w:t xml:space="preserve"> prin virgulă; iar după ultimul cuvînt urmează punct.</w:t>
      </w: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Afişaţi şi vizualizaţi:</w:t>
      </w: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a) şirul- în care cuvintele şirului iniţial sunt  situate  în  ordinea inversă;</w:t>
      </w: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b) cuvintele înaintea cărora în şirul dat se află numai  cuvintele  ce le precedează după alf</w:t>
      </w:r>
      <w:r>
        <w:rPr>
          <w:rFonts w:ascii="Times New Roman" w:hAnsi="Times New Roman" w:cs="Times New Roman"/>
          <w:sz w:val="22"/>
          <w:lang w:val="ro-RO"/>
        </w:rPr>
        <w:t>abet,  iar  după  aceea numai  cuvintele  ce le urmează;</w:t>
      </w: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c) şirul iniţial fără cuvintele ce se  repetă mai mult de 2 ori.</w:t>
      </w:r>
    </w:p>
    <w:p w:rsidR="00000000" w:rsidRDefault="007E2310">
      <w:pPr>
        <w:pStyle w:val="a1"/>
        <w:jc w:val="both"/>
        <w:rPr>
          <w:rFonts w:ascii="Times New Roman" w:hAnsi="Times New Roman" w:cs="Times New Roman"/>
          <w:sz w:val="22"/>
          <w:lang w:val="ro-RO"/>
        </w:rPr>
      </w:pPr>
    </w:p>
    <w:p w:rsidR="00000000" w:rsidRDefault="007E2310">
      <w:pPr>
        <w:jc w:val="both"/>
        <w:rPr>
          <w:sz w:val="22"/>
          <w:lang w:val="ro-RO"/>
        </w:rPr>
      </w:pPr>
      <w:r>
        <w:rPr>
          <w:sz w:val="22"/>
          <w:lang w:val="ro-RO"/>
        </w:rPr>
        <w:t xml:space="preserve">37. De introdus de la tastatură o propoziţie. Cuvintele cărora sunt separate prin spatiu, iar după ultimul cuvînt  urmează punct. De </w:t>
      </w:r>
      <w:r>
        <w:rPr>
          <w:sz w:val="22"/>
          <w:lang w:val="ro-RO"/>
        </w:rPr>
        <w:t>afişat din propoziţie şirurile care corespund cerinţelor urmatoare:</w:t>
      </w:r>
    </w:p>
    <w:p w:rsidR="00000000" w:rsidRDefault="007E2310">
      <w:pPr>
        <w:numPr>
          <w:ilvl w:val="0"/>
          <w:numId w:val="4"/>
        </w:numPr>
        <w:jc w:val="both"/>
        <w:rPr>
          <w:sz w:val="22"/>
          <w:lang w:val="ro-RO"/>
        </w:rPr>
      </w:pPr>
      <w:r>
        <w:rPr>
          <w:sz w:val="22"/>
          <w:lang w:val="ro-RO"/>
        </w:rPr>
        <w:t xml:space="preserve">şirul obtinut din propoziţia dată, eliminînd cuvintele de pe pozitii impare; </w:t>
      </w:r>
    </w:p>
    <w:p w:rsidR="00000000" w:rsidRDefault="007E2310">
      <w:pPr>
        <w:numPr>
          <w:ilvl w:val="0"/>
          <w:numId w:val="4"/>
        </w:numPr>
        <w:jc w:val="both"/>
        <w:rPr>
          <w:sz w:val="22"/>
          <w:lang w:val="ro-RO"/>
        </w:rPr>
      </w:pPr>
      <w:r>
        <w:rPr>
          <w:sz w:val="22"/>
          <w:lang w:val="ro-RO"/>
        </w:rPr>
        <w:t xml:space="preserve"> </w:t>
      </w:r>
      <w:r>
        <w:rPr>
          <w:sz w:val="22"/>
          <w:lang w:val="ro-RO"/>
        </w:rPr>
        <w:t xml:space="preserve">şirul obţinut din propoziţia dată, inversînd cuvintele de pe poziţii pare; </w:t>
      </w:r>
    </w:p>
    <w:p w:rsidR="00000000" w:rsidRDefault="007E2310">
      <w:pPr>
        <w:numPr>
          <w:ilvl w:val="0"/>
          <w:numId w:val="4"/>
        </w:numPr>
        <w:jc w:val="both"/>
        <w:rPr>
          <w:sz w:val="22"/>
          <w:lang w:val="ro-RO"/>
        </w:rPr>
      </w:pPr>
      <w:r>
        <w:rPr>
          <w:sz w:val="22"/>
          <w:lang w:val="ro-RO"/>
        </w:rPr>
        <w:t xml:space="preserve"> </w:t>
      </w:r>
      <w:r>
        <w:rPr>
          <w:sz w:val="22"/>
          <w:lang w:val="ro-RO"/>
        </w:rPr>
        <w:t>subşirurile egale din ambele şir</w:t>
      </w:r>
      <w:r>
        <w:rPr>
          <w:sz w:val="22"/>
          <w:lang w:val="ro-RO"/>
        </w:rPr>
        <w:t>uri: cel iniţial şi cele obţinute.</w:t>
      </w:r>
    </w:p>
    <w:p w:rsidR="00000000" w:rsidRDefault="007E2310">
      <w:pPr>
        <w:pStyle w:val="a1"/>
        <w:jc w:val="both"/>
        <w:rPr>
          <w:rFonts w:ascii="Times New Roman" w:hAnsi="Times New Roman" w:cs="Times New Roman"/>
          <w:sz w:val="22"/>
          <w:lang w:val="ro-RO"/>
        </w:rPr>
      </w:pP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38. Este dat un şir de caractere- care conţine  de  la  4  pînă  la  25 cuvinte şi cuvintele sunt separate  prin  spaţiu; iar după  ultimul  cuvînt urmează punct.</w:t>
      </w: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Transformaţi şi afişaţi fiecare cuvînt a  şirului  du</w:t>
      </w:r>
      <w:r>
        <w:rPr>
          <w:rFonts w:ascii="Times New Roman" w:hAnsi="Times New Roman" w:cs="Times New Roman"/>
          <w:sz w:val="22"/>
          <w:lang w:val="ro-RO"/>
        </w:rPr>
        <w:t>pă  regulile următoare:</w:t>
      </w: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a) deplasaţi prima literă a cuvîntului la sfîrşitul lui;</w:t>
      </w: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b) deplasaţi prima literă la sfîrşitul cuvîntului;</w:t>
      </w: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c) înlăturaţi penultima literă a cuvîntului;</w:t>
      </w:r>
    </w:p>
    <w:p w:rsidR="00000000" w:rsidRDefault="007E2310">
      <w:pPr>
        <w:pStyle w:val="a1"/>
        <w:jc w:val="both"/>
        <w:rPr>
          <w:sz w:val="22"/>
          <w:lang w:val="ro-RO"/>
        </w:rPr>
      </w:pPr>
      <w:r>
        <w:rPr>
          <w:rFonts w:ascii="Times New Roman" w:hAnsi="Times New Roman" w:cs="Times New Roman"/>
          <w:sz w:val="22"/>
          <w:lang w:val="ro-RO"/>
        </w:rPr>
        <w:t>d)dacă lungimea cuvîntului  este  impară-  atunci  înlăturaţi  litera din mijlo</w:t>
      </w:r>
      <w:r>
        <w:rPr>
          <w:rFonts w:ascii="Times New Roman" w:hAnsi="Times New Roman" w:cs="Times New Roman"/>
          <w:sz w:val="22"/>
          <w:lang w:val="ro-RO"/>
        </w:rPr>
        <w:t>cul lui.</w:t>
      </w:r>
    </w:p>
    <w:p w:rsidR="00000000" w:rsidRDefault="007E2310">
      <w:pPr>
        <w:jc w:val="both"/>
        <w:rPr>
          <w:sz w:val="22"/>
          <w:lang w:val="ro-RO"/>
        </w:rPr>
      </w:pPr>
    </w:p>
    <w:p w:rsidR="00000000" w:rsidRDefault="007E2310">
      <w:pPr>
        <w:jc w:val="both"/>
        <w:rPr>
          <w:sz w:val="22"/>
          <w:lang w:val="ro-RO"/>
        </w:rPr>
      </w:pPr>
      <w:r>
        <w:rPr>
          <w:sz w:val="22"/>
          <w:lang w:val="ro-RO"/>
        </w:rPr>
        <w:t>39.  Se consideră dată o frază alcătuită din 2 cuvinte  cu m şi respectiv n litere. Să se transforme primul cuvînt în cuvîntul al doilea, utilizînd trei operaţii:</w:t>
      </w:r>
    </w:p>
    <w:p w:rsidR="00000000" w:rsidRDefault="007E2310">
      <w:pPr>
        <w:jc w:val="both"/>
        <w:rPr>
          <w:sz w:val="22"/>
          <w:lang w:val="ro-RO"/>
        </w:rPr>
      </w:pPr>
      <w:r>
        <w:rPr>
          <w:sz w:val="22"/>
          <w:lang w:val="ro-RO"/>
        </w:rPr>
        <w:t xml:space="preserve"> </w:t>
      </w:r>
      <w:r>
        <w:rPr>
          <w:sz w:val="22"/>
          <w:lang w:val="ro-RO"/>
        </w:rPr>
        <w:t>- adaugarea unei litere;</w:t>
      </w:r>
    </w:p>
    <w:p w:rsidR="00000000" w:rsidRDefault="007E2310">
      <w:pPr>
        <w:jc w:val="both"/>
        <w:rPr>
          <w:sz w:val="22"/>
          <w:lang w:val="ro-RO"/>
        </w:rPr>
      </w:pPr>
      <w:r>
        <w:rPr>
          <w:sz w:val="22"/>
          <w:lang w:val="ro-RO"/>
        </w:rPr>
        <w:t xml:space="preserve"> </w:t>
      </w:r>
      <w:r>
        <w:rPr>
          <w:sz w:val="22"/>
          <w:lang w:val="ro-RO"/>
        </w:rPr>
        <w:t>- modificarea unei litere;</w:t>
      </w:r>
    </w:p>
    <w:p w:rsidR="00000000" w:rsidRDefault="007E2310">
      <w:pPr>
        <w:jc w:val="both"/>
        <w:rPr>
          <w:sz w:val="22"/>
          <w:lang w:val="ro-RO"/>
        </w:rPr>
      </w:pPr>
      <w:r>
        <w:rPr>
          <w:sz w:val="22"/>
          <w:lang w:val="ro-RO"/>
        </w:rPr>
        <w:t xml:space="preserve"> </w:t>
      </w:r>
      <w:r>
        <w:rPr>
          <w:sz w:val="22"/>
          <w:lang w:val="ro-RO"/>
        </w:rPr>
        <w:t>- ştergerea unei litere.  Tr</w:t>
      </w:r>
      <w:r>
        <w:rPr>
          <w:sz w:val="22"/>
          <w:lang w:val="ro-RO"/>
        </w:rPr>
        <w:t>ansformarea să se facă prin număr minim de operaţii. Afişaţi numărul minim de operaţii precum şi  şirurile intermediare şi final.    Ex: costul transformării cuvintelor DANIA în IOANA este 6.</w:t>
      </w: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40. Pentru propoziţia dată căutaţi şi vizualizaţi perechi de cuv</w:t>
      </w:r>
      <w:r>
        <w:rPr>
          <w:rFonts w:ascii="Times New Roman" w:hAnsi="Times New Roman" w:cs="Times New Roman"/>
          <w:sz w:val="22"/>
          <w:lang w:val="ro-RO"/>
        </w:rPr>
        <w:t>inte în care unul din cuvinte este inversarea altuia. Dacă astfel de cazuri nu se întîlnesc, atunci modificaţi unul din cuvinte prin permutări.</w:t>
      </w:r>
    </w:p>
    <w:p w:rsidR="00000000" w:rsidRDefault="007E2310">
      <w:pPr>
        <w:pStyle w:val="a1"/>
        <w:jc w:val="both"/>
        <w:rPr>
          <w:rFonts w:ascii="Times New Roman" w:hAnsi="Times New Roman" w:cs="Times New Roman"/>
          <w:sz w:val="22"/>
          <w:lang w:val="ro-RO"/>
        </w:rPr>
      </w:pP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41. Pentru  propoziţia  dată  calculaţi  frecvenţa  repetării  fiecărui cuvînt, fiecărei rădăcini şi vocale. Se</w:t>
      </w:r>
      <w:r>
        <w:rPr>
          <w:rFonts w:ascii="Times New Roman" w:hAnsi="Times New Roman" w:cs="Times New Roman"/>
          <w:sz w:val="22"/>
          <w:lang w:val="ro-RO"/>
        </w:rPr>
        <w:t xml:space="preserve"> cere afişarea numărului  de operaţii precum şi  şirurile intermediare şi finale.</w:t>
      </w:r>
    </w:p>
    <w:p w:rsidR="00000000" w:rsidRDefault="007E2310">
      <w:pPr>
        <w:pStyle w:val="a1"/>
        <w:jc w:val="both"/>
        <w:rPr>
          <w:rFonts w:ascii="Times New Roman" w:hAnsi="Times New Roman" w:cs="Times New Roman"/>
          <w:sz w:val="22"/>
          <w:lang w:val="ro-RO"/>
        </w:rPr>
      </w:pP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42. Pentru propoziţia dată găsiţi cel mai lung cuvînt simetric. Dacă astfel de cazuri nu se întîlnesc, atunci modificaţi  cuvintele prin permutări.</w:t>
      </w:r>
    </w:p>
    <w:p w:rsidR="00000000" w:rsidRDefault="007E2310">
      <w:pPr>
        <w:pStyle w:val="a1"/>
        <w:jc w:val="both"/>
        <w:rPr>
          <w:rFonts w:ascii="Times New Roman" w:hAnsi="Times New Roman" w:cs="Times New Roman"/>
          <w:sz w:val="22"/>
          <w:lang w:val="ro-RO"/>
        </w:rPr>
      </w:pP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 xml:space="preserve">43. Propoziţia  dată de </w:t>
      </w:r>
      <w:r>
        <w:rPr>
          <w:rFonts w:ascii="Times New Roman" w:hAnsi="Times New Roman" w:cs="Times New Roman"/>
          <w:sz w:val="22"/>
          <w:lang w:val="ro-RO"/>
        </w:rPr>
        <w:t>transformat conform definiţiei că distanţa dintre două cuvinte să fie egală  cu diferenţa numărului de poziţii iniţiale a acestor  cuvinte în propoziţia iniţială. Apoi găsiţi o pereche de cuvinte cu distanţa medie.</w:t>
      </w:r>
    </w:p>
    <w:p w:rsidR="00000000" w:rsidRDefault="007E2310">
      <w:pPr>
        <w:pStyle w:val="a1"/>
        <w:jc w:val="both"/>
        <w:rPr>
          <w:rFonts w:ascii="Times New Roman" w:hAnsi="Times New Roman" w:cs="Times New Roman"/>
          <w:sz w:val="22"/>
          <w:lang w:val="ro-RO"/>
        </w:rPr>
      </w:pP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44. Pentru 2 propoziţii date găsiţi  set</w:t>
      </w:r>
      <w:r>
        <w:rPr>
          <w:rFonts w:ascii="Times New Roman" w:hAnsi="Times New Roman" w:cs="Times New Roman"/>
          <w:sz w:val="22"/>
          <w:lang w:val="ro-RO"/>
        </w:rPr>
        <w:t>ul de cuvinte care  se  întîlnesc  în  fiecare  din  ele. Apoi calculaţi numărul de cuvinte în set şi lungimea fiecărui cuvînt.</w:t>
      </w:r>
    </w:p>
    <w:p w:rsidR="00000000" w:rsidRDefault="007E2310">
      <w:pPr>
        <w:pStyle w:val="a1"/>
        <w:jc w:val="both"/>
        <w:rPr>
          <w:rFonts w:ascii="Times New Roman" w:hAnsi="Times New Roman" w:cs="Times New Roman"/>
          <w:sz w:val="22"/>
          <w:lang w:val="ro-RO"/>
        </w:rPr>
      </w:pP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45. Din propoziţia dată eliminaţi cuvintele situate pe poziţii  impare şi inversaţi cuvintele de pe poziţiile pare. Afişaţi num</w:t>
      </w:r>
      <w:r>
        <w:rPr>
          <w:rFonts w:ascii="Times New Roman" w:hAnsi="Times New Roman" w:cs="Times New Roman"/>
          <w:sz w:val="22"/>
          <w:lang w:val="ro-RO"/>
        </w:rPr>
        <w:t>ărul  de operaţii precum şi  şirurile intermediare şi finale.</w:t>
      </w:r>
    </w:p>
    <w:p w:rsidR="00000000" w:rsidRDefault="007E2310">
      <w:pPr>
        <w:pStyle w:val="a1"/>
        <w:jc w:val="both"/>
        <w:rPr>
          <w:rFonts w:ascii="Times New Roman" w:hAnsi="Times New Roman" w:cs="Times New Roman"/>
          <w:sz w:val="22"/>
          <w:lang w:val="ro-RO"/>
        </w:rPr>
      </w:pP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46. Găsiţi cel mai lung cuvînt comun pentru două propoziţii date şi frecvenţa repetării rădăcinei lui în alte cuvinte. Afişaţi numărul de operaţii precum şi  şirurile intermediare şi finale.</w:t>
      </w:r>
    </w:p>
    <w:p w:rsidR="00000000" w:rsidRDefault="007E2310">
      <w:pPr>
        <w:pStyle w:val="a1"/>
        <w:jc w:val="both"/>
        <w:rPr>
          <w:rFonts w:ascii="Times New Roman" w:hAnsi="Times New Roman" w:cs="Times New Roman"/>
          <w:sz w:val="22"/>
          <w:lang w:val="ro-RO"/>
        </w:rPr>
      </w:pP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4</w:t>
      </w:r>
      <w:r>
        <w:rPr>
          <w:rFonts w:ascii="Times New Roman" w:hAnsi="Times New Roman" w:cs="Times New Roman"/>
          <w:sz w:val="22"/>
          <w:lang w:val="ro-RO"/>
        </w:rPr>
        <w:t>7. Sunt date două propoziţii. Găsiţi cel mai scurt cuvînt  din  prima propoziţie care nu este în a doua propoziţie. Apoi găsiţi  perechile de cuvinte cu lungimi egale.</w:t>
      </w:r>
    </w:p>
    <w:p w:rsidR="00000000" w:rsidRDefault="007E2310">
      <w:pPr>
        <w:pStyle w:val="a1"/>
        <w:jc w:val="both"/>
        <w:rPr>
          <w:rFonts w:ascii="Times New Roman" w:hAnsi="Times New Roman" w:cs="Times New Roman"/>
          <w:sz w:val="22"/>
          <w:lang w:val="ro-RO"/>
        </w:rPr>
      </w:pP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48. Pentru propoziţia dată  găsiţi  cuvintele  nesimetrice  cu  lungimea impară şi sime</w:t>
      </w:r>
      <w:r>
        <w:rPr>
          <w:rFonts w:ascii="Times New Roman" w:hAnsi="Times New Roman" w:cs="Times New Roman"/>
          <w:sz w:val="22"/>
          <w:lang w:val="ro-RO"/>
        </w:rPr>
        <w:t>trice cu  lungimea pară. Apoi înlocuiţile cu valoarea lor numerică, alcătuită din suma codurilor fiecărei litere din cuvînt.</w:t>
      </w:r>
    </w:p>
    <w:p w:rsidR="00000000" w:rsidRDefault="007E2310">
      <w:pPr>
        <w:pStyle w:val="a1"/>
        <w:jc w:val="both"/>
        <w:rPr>
          <w:rFonts w:ascii="Times New Roman" w:hAnsi="Times New Roman" w:cs="Times New Roman"/>
          <w:sz w:val="22"/>
          <w:lang w:val="ro-RO"/>
        </w:rPr>
      </w:pP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49. Din propoziţia dată eliminaţi cuvintele care se întîlnesc în propoziţie de mai multe ori şi înlocuiţi-le cu numărul format din</w:t>
      </w:r>
      <w:r>
        <w:rPr>
          <w:rFonts w:ascii="Times New Roman" w:hAnsi="Times New Roman" w:cs="Times New Roman"/>
          <w:sz w:val="22"/>
          <w:lang w:val="ro-RO"/>
        </w:rPr>
        <w:t xml:space="preserve"> suma literelor în cuvînt şi codul lor. Calculaţi şi  vizualizaţi  frecvenţa repetării fiecărei cifre din numerele obţinute.</w:t>
      </w:r>
    </w:p>
    <w:p w:rsidR="00000000" w:rsidRDefault="007E2310">
      <w:pPr>
        <w:pStyle w:val="a1"/>
        <w:jc w:val="both"/>
        <w:rPr>
          <w:rFonts w:ascii="Times New Roman" w:hAnsi="Times New Roman" w:cs="Times New Roman"/>
          <w:sz w:val="22"/>
          <w:lang w:val="ro-RO"/>
        </w:rPr>
      </w:pP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50.  Este dată o propoziţie care conţine de la 5 pînă  la  25  de cuvinte, unde cuvintele sunt separate  prin  spaţiu; iar după  u</w:t>
      </w:r>
      <w:r>
        <w:rPr>
          <w:rFonts w:ascii="Times New Roman" w:hAnsi="Times New Roman" w:cs="Times New Roman"/>
          <w:sz w:val="22"/>
          <w:lang w:val="ro-RO"/>
        </w:rPr>
        <w:t>ltimul  cuvînt urmează punct.  Afişaţi cuvintele  care corespund următoarelor proprietăţi:</w:t>
      </w: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a)  primă literă a cuvîntului ce se repetă  de  mai multe  ori  în fiecare cuvînt;</w:t>
      </w: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b)  cuvîntul este format din segmentul iniţial ale alfabetului (a- ab- abc- etc.);</w:t>
      </w:r>
    </w:p>
    <w:p w:rsidR="00000000" w:rsidRDefault="007E2310">
      <w:pPr>
        <w:pStyle w:val="a1"/>
        <w:jc w:val="both"/>
        <w:rPr>
          <w:sz w:val="22"/>
          <w:lang w:val="ro-RO"/>
        </w:rPr>
      </w:pPr>
      <w:r>
        <w:rPr>
          <w:rFonts w:ascii="Times New Roman" w:hAnsi="Times New Roman" w:cs="Times New Roman"/>
          <w:sz w:val="22"/>
          <w:lang w:val="ro-RO"/>
        </w:rPr>
        <w:t>c)  cuvîntul cu cea mai mare frecvenţă  de repetări a fiecărui caracter.</w:t>
      </w:r>
    </w:p>
    <w:p w:rsidR="00000000" w:rsidRDefault="007E2310">
      <w:pPr>
        <w:jc w:val="both"/>
        <w:rPr>
          <w:sz w:val="22"/>
          <w:lang w:val="ro-RO"/>
        </w:rPr>
      </w:pPr>
    </w:p>
    <w:p w:rsidR="00000000" w:rsidRDefault="007E2310">
      <w:pPr>
        <w:jc w:val="both"/>
        <w:rPr>
          <w:sz w:val="22"/>
          <w:lang w:val="ro-RO"/>
        </w:rPr>
      </w:pPr>
      <w:r>
        <w:rPr>
          <w:sz w:val="22"/>
          <w:lang w:val="ro-RO"/>
        </w:rPr>
        <w:t>51.  Într-o expresie aritmetică care conţine peste 5 subexpresii să se genereze toate subşirurile, alcătuite din subexpresii, cuprinse între paranteze rotunde (). Să se verifice mod</w:t>
      </w:r>
      <w:r>
        <w:rPr>
          <w:sz w:val="22"/>
          <w:lang w:val="ro-RO"/>
        </w:rPr>
        <w:t>urile de includere în cele n paranteze care trebuie să se închidă corect. Ex:    n=4     sunt 2 soluţii: (()) şi ()().</w:t>
      </w:r>
    </w:p>
    <w:p w:rsidR="00000000" w:rsidRDefault="007E2310">
      <w:pPr>
        <w:jc w:val="both"/>
        <w:rPr>
          <w:sz w:val="22"/>
          <w:lang w:val="ro-RO"/>
        </w:rPr>
      </w:pPr>
    </w:p>
    <w:p w:rsidR="00000000" w:rsidRDefault="007E2310">
      <w:pPr>
        <w:numPr>
          <w:ilvl w:val="0"/>
          <w:numId w:val="7"/>
        </w:numPr>
        <w:jc w:val="both"/>
        <w:rPr>
          <w:sz w:val="22"/>
          <w:lang w:val="ro-RO"/>
        </w:rPr>
      </w:pPr>
      <w:r>
        <w:rPr>
          <w:sz w:val="22"/>
          <w:lang w:val="ro-RO"/>
        </w:rPr>
        <w:t xml:space="preserve"> </w:t>
      </w:r>
      <w:r>
        <w:rPr>
          <w:sz w:val="22"/>
          <w:lang w:val="ro-RO"/>
        </w:rPr>
        <w:t>Se dau doua şiruri de caractere. Să se construiască:</w:t>
      </w:r>
    </w:p>
    <w:p w:rsidR="00000000" w:rsidRDefault="007E2310">
      <w:pPr>
        <w:numPr>
          <w:ilvl w:val="0"/>
          <w:numId w:val="17"/>
        </w:numPr>
        <w:jc w:val="both"/>
        <w:rPr>
          <w:sz w:val="22"/>
          <w:lang w:val="ro-RO"/>
        </w:rPr>
      </w:pPr>
      <w:r>
        <w:rPr>
          <w:sz w:val="22"/>
          <w:lang w:val="ro-RO"/>
        </w:rPr>
        <w:t>un şir ce conţine caracterele comune din cele două şiruri, însă nu depăşesc 1/3 di</w:t>
      </w:r>
      <w:r>
        <w:rPr>
          <w:sz w:val="22"/>
          <w:lang w:val="ro-RO"/>
        </w:rPr>
        <w:t>n lungimea şirului;</w:t>
      </w:r>
    </w:p>
    <w:p w:rsidR="00000000" w:rsidRDefault="007E2310">
      <w:pPr>
        <w:numPr>
          <w:ilvl w:val="0"/>
          <w:numId w:val="17"/>
        </w:numPr>
        <w:jc w:val="both"/>
        <w:rPr>
          <w:sz w:val="22"/>
          <w:lang w:val="ro-RO"/>
        </w:rPr>
      </w:pPr>
      <w:r>
        <w:rPr>
          <w:sz w:val="22"/>
          <w:lang w:val="ro-RO"/>
        </w:rPr>
        <w:t>un şir ce conţine caracterele care există în primul şir, dar nu există în al doilea, însă nu depăşesc 1/2 din lungimea primului şir;</w:t>
      </w:r>
    </w:p>
    <w:p w:rsidR="00000000" w:rsidRDefault="007E2310">
      <w:pPr>
        <w:numPr>
          <w:ilvl w:val="0"/>
          <w:numId w:val="17"/>
        </w:numPr>
        <w:jc w:val="both"/>
        <w:rPr>
          <w:sz w:val="22"/>
          <w:lang w:val="ro-RO"/>
        </w:rPr>
      </w:pPr>
      <w:r>
        <w:rPr>
          <w:sz w:val="22"/>
          <w:lang w:val="ro-RO"/>
        </w:rPr>
        <w:t>un şir ce conţine caracterele care există în al doilea şir, dar nu există in primul, însă nu depăşesc 1</w:t>
      </w:r>
      <w:r>
        <w:rPr>
          <w:sz w:val="22"/>
          <w:lang w:val="ro-RO"/>
        </w:rPr>
        <w:t>/2 din lungimea  şirului al doilea.</w:t>
      </w: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53. Este dat un şir de caractere- care conţine de la 3 pînă  la  21 de cuvinte, unde fiecare din aceste cuvinte include de la 2 pînă la 5  litere şi cuvintele sunt separate prin virgulă; iar după ultimul cuvînt urmează a</w:t>
      </w:r>
      <w:r>
        <w:rPr>
          <w:rFonts w:ascii="Times New Roman" w:hAnsi="Times New Roman" w:cs="Times New Roman"/>
          <w:sz w:val="22"/>
          <w:lang w:val="ro-RO"/>
        </w:rPr>
        <w:t>steriscul.</w:t>
      </w: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Afişaţi şi vizualizaţi:</w:t>
      </w: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a) cuvintele care se întîlnesc în şir numai o singură dată;</w:t>
      </w: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ro-RO"/>
        </w:rPr>
        <w:t>b) cuvintele ce se repetă, cu frecvenţa repetării lor în şir.</w:t>
      </w:r>
    </w:p>
    <w:p w:rsidR="00000000" w:rsidRDefault="007E2310">
      <w:pPr>
        <w:pStyle w:val="a1"/>
        <w:jc w:val="both"/>
      </w:pPr>
      <w:r>
        <w:rPr>
          <w:rFonts w:ascii="Times New Roman" w:hAnsi="Times New Roman" w:cs="Times New Roman"/>
          <w:sz w:val="22"/>
          <w:lang w:val="ro-RO"/>
        </w:rPr>
        <w:t>c) cuvintele ordonate după alfabet şi invers.</w:t>
      </w:r>
    </w:p>
    <w:p w:rsidR="00000000" w:rsidRDefault="007E2310">
      <w:pPr>
        <w:pStyle w:val="30"/>
      </w:pPr>
      <w:r>
        <w:t>54. Anagrame. Vom citi cuvantul in sirul de cara</w:t>
      </w:r>
      <w:r>
        <w:t xml:space="preserve">ctere s. Vom nota cu n lungimea sirului s. La citire contorizam si numarul de aparitii ale fiecarei litere in cuvant (nr[i]=numarul de aparitii in cuvant ale celei de a i-a litere din alfabet). Numarul de anagrame distincte (permutari cu repetitie) este:  </w:t>
      </w:r>
      <w:r>
        <w:t>n!/(nr[0]!nr[1]!...[nr[25]!)</w:t>
      </w:r>
    </w:p>
    <w:p w:rsidR="00000000" w:rsidRDefault="007E2310">
      <w:pPr>
        <w:jc w:val="both"/>
        <w:rPr>
          <w:sz w:val="22"/>
          <w:lang w:val="ro-RO"/>
        </w:rPr>
      </w:pPr>
      <w:r>
        <w:rPr>
          <w:sz w:val="22"/>
          <w:lang w:val="ro-RO"/>
        </w:rPr>
        <w:t>Nu este necesar sa calculam factorialele, calculam doar descompunerea in factori primi a factorialelor. In vectorul m retinem multiplicitatile factoprilor primi.  m[i]=multiplicitatea lui i in descompunerea in factori primi a r</w:t>
      </w:r>
      <w:r>
        <w:rPr>
          <w:sz w:val="22"/>
          <w:lang w:val="ro-RO"/>
        </w:rPr>
        <w:t>ezultatului. Calculam mai intai in m descompunerea lui n!.</w:t>
      </w:r>
    </w:p>
    <w:p w:rsidR="00000000" w:rsidRDefault="007E2310">
      <w:pPr>
        <w:jc w:val="both"/>
        <w:rPr>
          <w:color w:val="000080"/>
          <w:sz w:val="22"/>
          <w:lang w:val="en-GB"/>
        </w:rPr>
      </w:pPr>
      <w:r>
        <w:rPr>
          <w:sz w:val="22"/>
          <w:lang w:val="ro-RO"/>
        </w:rPr>
        <w:t>Apoi "simplificam" rezultatul, scazand multiplicitatile din m cu cele corespunzatoare descompunerilor factorialelor de la numitor.</w:t>
      </w:r>
    </w:p>
    <w:p w:rsidR="00000000" w:rsidRDefault="007E2310">
      <w:pPr>
        <w:jc w:val="both"/>
        <w:rPr>
          <w:color w:val="000080"/>
          <w:sz w:val="22"/>
          <w:lang w:val="en-GB"/>
        </w:rPr>
      </w:pPr>
      <w:r>
        <w:rPr>
          <w:color w:val="000080"/>
          <w:sz w:val="22"/>
          <w:lang w:val="en-GB"/>
        </w:rPr>
        <w:t>55. Sa se scrie un program care:</w:t>
      </w:r>
      <w:r>
        <w:rPr>
          <w:sz w:val="22"/>
          <w:lang w:val="en-GB"/>
        </w:rPr>
        <w:t xml:space="preserve"> </w:t>
      </w:r>
    </w:p>
    <w:p w:rsidR="00000000" w:rsidRDefault="007E2310">
      <w:pPr>
        <w:jc w:val="both"/>
        <w:rPr>
          <w:color w:val="000080"/>
          <w:sz w:val="22"/>
          <w:lang w:val="en-GB"/>
        </w:rPr>
      </w:pPr>
      <w:r>
        <w:rPr>
          <w:color w:val="000080"/>
          <w:sz w:val="22"/>
          <w:lang w:val="en-GB"/>
        </w:rPr>
        <w:t>- citeste cuvintele tastate fiec</w:t>
      </w:r>
      <w:r>
        <w:rPr>
          <w:color w:val="000080"/>
          <w:sz w:val="22"/>
          <w:lang w:val="en-GB"/>
        </w:rPr>
        <w:t>are pe cate un rand nou, pana la CTRL/Z</w:t>
      </w:r>
      <w:r>
        <w:rPr>
          <w:sz w:val="22"/>
          <w:lang w:val="en-GB"/>
        </w:rPr>
        <w:t xml:space="preserve"> </w:t>
      </w:r>
      <w:r>
        <w:rPr>
          <w:color w:val="000080"/>
          <w:sz w:val="22"/>
          <w:lang w:val="en-GB"/>
        </w:rPr>
        <w:t>  ( varianta: pana la introducerea un cuvant vid )</w:t>
      </w:r>
      <w:r>
        <w:rPr>
          <w:sz w:val="22"/>
          <w:lang w:val="en-GB"/>
        </w:rPr>
        <w:t xml:space="preserve"> </w:t>
      </w:r>
    </w:p>
    <w:p w:rsidR="00000000" w:rsidRDefault="007E2310">
      <w:pPr>
        <w:numPr>
          <w:ilvl w:val="0"/>
          <w:numId w:val="14"/>
        </w:numPr>
        <w:tabs>
          <w:tab w:val="left" w:pos="360"/>
        </w:tabs>
        <w:ind w:left="360"/>
        <w:jc w:val="both"/>
        <w:rPr>
          <w:color w:val="000080"/>
          <w:sz w:val="22"/>
          <w:lang w:val="en-GB"/>
        </w:rPr>
      </w:pPr>
      <w:r>
        <w:rPr>
          <w:color w:val="000080"/>
          <w:sz w:val="22"/>
          <w:lang w:val="en-GB"/>
        </w:rPr>
        <w:t>afiseaza cuvantul cel mai lung</w:t>
      </w:r>
      <w:r>
        <w:rPr>
          <w:sz w:val="22"/>
          <w:lang w:val="en-GB"/>
        </w:rPr>
        <w:t xml:space="preserve"> </w:t>
      </w:r>
    </w:p>
    <w:p w:rsidR="00000000" w:rsidRDefault="007E2310">
      <w:pPr>
        <w:numPr>
          <w:ilvl w:val="0"/>
          <w:numId w:val="14"/>
        </w:numPr>
        <w:tabs>
          <w:tab w:val="left" w:pos="360"/>
        </w:tabs>
        <w:ind w:left="360"/>
        <w:jc w:val="both"/>
        <w:rPr>
          <w:color w:val="000080"/>
          <w:sz w:val="22"/>
          <w:lang w:val="en-GB"/>
        </w:rPr>
      </w:pPr>
      <w:r>
        <w:rPr>
          <w:color w:val="000080"/>
          <w:sz w:val="22"/>
          <w:lang w:val="en-GB"/>
        </w:rPr>
        <w:t>- construieste si afiseaza cuvantul format din ultima litera din cuvintele introduse, transformata in minuscula ( nu vor fi prelucra</w:t>
      </w:r>
      <w:r>
        <w:rPr>
          <w:color w:val="000080"/>
          <w:sz w:val="22"/>
          <w:lang w:val="en-GB"/>
        </w:rPr>
        <w:t>te cuvintele ce nu se termina cu o litera )</w:t>
      </w:r>
      <w:r>
        <w:rPr>
          <w:sz w:val="22"/>
          <w:lang w:val="en-GB"/>
        </w:rPr>
        <w:t xml:space="preserve"> </w:t>
      </w:r>
    </w:p>
    <w:p w:rsidR="00000000" w:rsidRDefault="007E2310">
      <w:pPr>
        <w:numPr>
          <w:ilvl w:val="0"/>
          <w:numId w:val="14"/>
        </w:numPr>
        <w:tabs>
          <w:tab w:val="left" w:pos="360"/>
        </w:tabs>
        <w:ind w:left="360"/>
        <w:jc w:val="both"/>
        <w:rPr>
          <w:color w:val="000080"/>
          <w:sz w:val="22"/>
          <w:lang w:val="en-GB"/>
        </w:rPr>
      </w:pPr>
      <w:r>
        <w:rPr>
          <w:color w:val="000080"/>
          <w:sz w:val="22"/>
          <w:lang w:val="en-GB"/>
        </w:rPr>
        <w:t>- afiseaza cuvintele ce incep cu o vocala.</w:t>
      </w:r>
    </w:p>
    <w:p w:rsidR="00000000" w:rsidRDefault="007E2310">
      <w:pPr>
        <w:rPr>
          <w:sz w:val="22"/>
          <w:lang w:val="en-US"/>
        </w:rPr>
      </w:pPr>
      <w:r>
        <w:rPr>
          <w:color w:val="000080"/>
          <w:sz w:val="22"/>
          <w:lang w:val="en-GB"/>
        </w:rPr>
        <w:t xml:space="preserve">56 </w:t>
      </w:r>
      <w:r>
        <w:rPr>
          <w:sz w:val="22"/>
        </w:rPr>
        <w:t>Se citesc trei siruri s1, s2 si s3. Sa se afiseze sirul obtinut prin inlocuirea in s1 a tuturor aparitiilor lui s2 prin s3. ( Observatie: Daca s3 este sirul vid, din</w:t>
      </w:r>
      <w:r>
        <w:rPr>
          <w:sz w:val="22"/>
        </w:rPr>
        <w:t xml:space="preserve"> s1 se vor sterge toate subsirurile s2 ).</w:t>
      </w:r>
      <w:r>
        <w:rPr>
          <w:lang w:val="en-GB"/>
        </w:rPr>
        <w:t xml:space="preserve">   </w:t>
      </w:r>
    </w:p>
    <w:p w:rsidR="00000000" w:rsidRDefault="007E2310">
      <w:pPr>
        <w:numPr>
          <w:ilvl w:val="0"/>
          <w:numId w:val="10"/>
        </w:numPr>
        <w:jc w:val="both"/>
        <w:rPr>
          <w:sz w:val="22"/>
          <w:lang w:val="en-US"/>
        </w:rPr>
      </w:pPr>
      <w:r>
        <w:rPr>
          <w:sz w:val="22"/>
          <w:lang w:val="en-US"/>
        </w:rPr>
        <w:t>Se dau doua şiruri de caractere. Să se construiască:</w:t>
      </w:r>
    </w:p>
    <w:p w:rsidR="00000000" w:rsidRDefault="007E2310">
      <w:pPr>
        <w:numPr>
          <w:ilvl w:val="0"/>
          <w:numId w:val="17"/>
        </w:numPr>
        <w:ind w:left="720"/>
        <w:jc w:val="both"/>
        <w:rPr>
          <w:sz w:val="22"/>
          <w:lang w:val="en-US"/>
        </w:rPr>
      </w:pPr>
      <w:r>
        <w:rPr>
          <w:sz w:val="22"/>
          <w:lang w:val="en-US"/>
        </w:rPr>
        <w:t>un şir ce conţine caracterele comune din cele două şiruri</w:t>
      </w:r>
      <w:r>
        <w:rPr>
          <w:sz w:val="22"/>
          <w:lang w:val="ro-RO"/>
        </w:rPr>
        <w:t>, însă nu depăşesc 1/3 din lungimea şirului</w:t>
      </w:r>
      <w:r>
        <w:rPr>
          <w:sz w:val="22"/>
          <w:lang w:val="en-US"/>
        </w:rPr>
        <w:t>;</w:t>
      </w:r>
    </w:p>
    <w:p w:rsidR="00000000" w:rsidRDefault="007E2310">
      <w:pPr>
        <w:numPr>
          <w:ilvl w:val="0"/>
          <w:numId w:val="17"/>
        </w:numPr>
        <w:ind w:left="720"/>
        <w:jc w:val="both"/>
        <w:rPr>
          <w:sz w:val="22"/>
          <w:lang w:val="en-US"/>
        </w:rPr>
      </w:pPr>
      <w:r>
        <w:rPr>
          <w:sz w:val="22"/>
          <w:lang w:val="en-US"/>
        </w:rPr>
        <w:t xml:space="preserve">un şir ce conţine caracterele care există </w:t>
      </w:r>
      <w:r>
        <w:rPr>
          <w:sz w:val="22"/>
          <w:lang w:val="ro-RO"/>
        </w:rPr>
        <w:t>î</w:t>
      </w:r>
      <w:r>
        <w:rPr>
          <w:sz w:val="22"/>
          <w:lang w:val="en-US"/>
        </w:rPr>
        <w:t>n primul şir,</w:t>
      </w:r>
      <w:r>
        <w:rPr>
          <w:sz w:val="22"/>
          <w:lang w:val="en-US"/>
        </w:rPr>
        <w:t xml:space="preserve"> dar nu există în al doilea</w:t>
      </w:r>
      <w:r>
        <w:rPr>
          <w:sz w:val="22"/>
          <w:lang w:val="ro-RO"/>
        </w:rPr>
        <w:t>, însă nu depăşesc 1/2 din lungimea primului şir</w:t>
      </w:r>
      <w:r>
        <w:rPr>
          <w:sz w:val="22"/>
          <w:lang w:val="en-US"/>
        </w:rPr>
        <w:t>;</w:t>
      </w:r>
    </w:p>
    <w:p w:rsidR="00000000" w:rsidRDefault="007E2310">
      <w:pPr>
        <w:numPr>
          <w:ilvl w:val="0"/>
          <w:numId w:val="17"/>
        </w:numPr>
        <w:ind w:left="720"/>
        <w:jc w:val="both"/>
        <w:rPr>
          <w:sz w:val="22"/>
          <w:lang w:val="ro-RO"/>
        </w:rPr>
      </w:pPr>
      <w:r>
        <w:rPr>
          <w:sz w:val="22"/>
          <w:lang w:val="en-US"/>
        </w:rPr>
        <w:t>un şir ce conţine caracterele care există în al doilea şir, dar nu există in primul</w:t>
      </w:r>
      <w:r>
        <w:rPr>
          <w:sz w:val="22"/>
          <w:lang w:val="ro-RO"/>
        </w:rPr>
        <w:t>, însă nu depăşesc 1/2 din lungimea  şirului al doilea</w:t>
      </w:r>
      <w:r>
        <w:rPr>
          <w:sz w:val="22"/>
          <w:lang w:val="en-US"/>
        </w:rPr>
        <w:t>.</w:t>
      </w:r>
    </w:p>
    <w:p w:rsidR="00000000" w:rsidRDefault="007E2310">
      <w:pPr>
        <w:pStyle w:val="a1"/>
        <w:jc w:val="both"/>
        <w:rPr>
          <w:rFonts w:ascii="Times New Roman" w:hAnsi="Times New Roman" w:cs="Times New Roman"/>
          <w:sz w:val="22"/>
          <w:lang w:val="en-US"/>
        </w:rPr>
      </w:pPr>
      <w:r>
        <w:rPr>
          <w:rFonts w:ascii="Times New Roman" w:hAnsi="Times New Roman" w:cs="Times New Roman"/>
          <w:sz w:val="22"/>
          <w:lang w:val="ro-RO"/>
        </w:rPr>
        <w:t>58</w:t>
      </w:r>
      <w:r>
        <w:rPr>
          <w:rFonts w:ascii="Times New Roman" w:hAnsi="Times New Roman" w:cs="Times New Roman"/>
          <w:sz w:val="22"/>
          <w:lang w:val="en-US"/>
        </w:rPr>
        <w:t>. Este dat un şir de caractere- care c</w:t>
      </w:r>
      <w:r>
        <w:rPr>
          <w:rFonts w:ascii="Times New Roman" w:hAnsi="Times New Roman" w:cs="Times New Roman"/>
          <w:sz w:val="22"/>
          <w:lang w:val="en-US"/>
        </w:rPr>
        <w:t xml:space="preserve">onţine de la </w:t>
      </w:r>
      <w:r>
        <w:rPr>
          <w:rFonts w:ascii="Times New Roman" w:hAnsi="Times New Roman" w:cs="Times New Roman"/>
          <w:sz w:val="22"/>
          <w:lang w:val="ro-RO"/>
        </w:rPr>
        <w:t>3</w:t>
      </w:r>
      <w:r>
        <w:rPr>
          <w:rFonts w:ascii="Times New Roman" w:hAnsi="Times New Roman" w:cs="Times New Roman"/>
          <w:sz w:val="22"/>
          <w:lang w:val="en-US"/>
        </w:rPr>
        <w:t xml:space="preserve"> pînă  la  2</w:t>
      </w:r>
      <w:r>
        <w:rPr>
          <w:rFonts w:ascii="Times New Roman" w:hAnsi="Times New Roman" w:cs="Times New Roman"/>
          <w:sz w:val="22"/>
          <w:lang w:val="ro-RO"/>
        </w:rPr>
        <w:t>1</w:t>
      </w:r>
      <w:r>
        <w:rPr>
          <w:rFonts w:ascii="Times New Roman" w:hAnsi="Times New Roman" w:cs="Times New Roman"/>
          <w:sz w:val="22"/>
          <w:lang w:val="en-US"/>
        </w:rPr>
        <w:t xml:space="preserve"> </w:t>
      </w:r>
      <w:r>
        <w:rPr>
          <w:rFonts w:ascii="Times New Roman" w:hAnsi="Times New Roman" w:cs="Times New Roman"/>
          <w:sz w:val="22"/>
          <w:lang w:val="ro-RO"/>
        </w:rPr>
        <w:t>de</w:t>
      </w:r>
      <w:r>
        <w:rPr>
          <w:rFonts w:ascii="Times New Roman" w:hAnsi="Times New Roman" w:cs="Times New Roman"/>
          <w:sz w:val="22"/>
          <w:lang w:val="en-US"/>
        </w:rPr>
        <w:t xml:space="preserve"> cuvinte</w:t>
      </w:r>
      <w:r>
        <w:rPr>
          <w:rFonts w:ascii="Times New Roman" w:hAnsi="Times New Roman" w:cs="Times New Roman"/>
          <w:sz w:val="22"/>
          <w:lang w:val="ro-RO"/>
        </w:rPr>
        <w:t>, unde</w:t>
      </w:r>
      <w:r>
        <w:rPr>
          <w:rFonts w:ascii="Times New Roman" w:hAnsi="Times New Roman" w:cs="Times New Roman"/>
          <w:sz w:val="22"/>
          <w:lang w:val="en-US"/>
        </w:rPr>
        <w:t xml:space="preserve"> fiecare din aceste cuvinte </w:t>
      </w:r>
      <w:r>
        <w:rPr>
          <w:rFonts w:ascii="Times New Roman" w:hAnsi="Times New Roman" w:cs="Times New Roman"/>
          <w:sz w:val="22"/>
          <w:lang w:val="ro-RO"/>
        </w:rPr>
        <w:t>i</w:t>
      </w:r>
      <w:r>
        <w:rPr>
          <w:rFonts w:ascii="Times New Roman" w:hAnsi="Times New Roman" w:cs="Times New Roman"/>
          <w:sz w:val="22"/>
          <w:lang w:val="en-US"/>
        </w:rPr>
        <w:t xml:space="preserve">nclude de la </w:t>
      </w:r>
      <w:r>
        <w:rPr>
          <w:rFonts w:ascii="Times New Roman" w:hAnsi="Times New Roman" w:cs="Times New Roman"/>
          <w:sz w:val="22"/>
          <w:lang w:val="ro-RO"/>
        </w:rPr>
        <w:t>2</w:t>
      </w:r>
      <w:r>
        <w:rPr>
          <w:rFonts w:ascii="Times New Roman" w:hAnsi="Times New Roman" w:cs="Times New Roman"/>
          <w:sz w:val="22"/>
          <w:lang w:val="en-US"/>
        </w:rPr>
        <w:t xml:space="preserve"> pînă la 5  litere </w:t>
      </w:r>
      <w:r>
        <w:rPr>
          <w:rFonts w:ascii="Times New Roman" w:hAnsi="Times New Roman" w:cs="Times New Roman"/>
          <w:sz w:val="22"/>
          <w:lang w:val="ro-RO"/>
        </w:rPr>
        <w:t xml:space="preserve">şi </w:t>
      </w:r>
      <w:r>
        <w:rPr>
          <w:rFonts w:ascii="Times New Roman" w:hAnsi="Times New Roman" w:cs="Times New Roman"/>
          <w:sz w:val="22"/>
          <w:lang w:val="en-US"/>
        </w:rPr>
        <w:t>cuvinte</w:t>
      </w:r>
      <w:r>
        <w:rPr>
          <w:rFonts w:ascii="Times New Roman" w:hAnsi="Times New Roman" w:cs="Times New Roman"/>
          <w:sz w:val="22"/>
          <w:lang w:val="ro-RO"/>
        </w:rPr>
        <w:t>le</w:t>
      </w:r>
      <w:r>
        <w:rPr>
          <w:rFonts w:ascii="Times New Roman" w:hAnsi="Times New Roman" w:cs="Times New Roman"/>
          <w:sz w:val="22"/>
          <w:lang w:val="en-US"/>
        </w:rPr>
        <w:t xml:space="preserve"> sunt separate prin virgulă; </w:t>
      </w:r>
      <w:r>
        <w:rPr>
          <w:rFonts w:ascii="Times New Roman" w:hAnsi="Times New Roman" w:cs="Times New Roman"/>
          <w:sz w:val="22"/>
          <w:lang w:val="ro-RO"/>
        </w:rPr>
        <w:t xml:space="preserve">iar </w:t>
      </w:r>
      <w:r>
        <w:rPr>
          <w:rFonts w:ascii="Times New Roman" w:hAnsi="Times New Roman" w:cs="Times New Roman"/>
          <w:sz w:val="22"/>
          <w:lang w:val="en-US"/>
        </w:rPr>
        <w:t xml:space="preserve">după ultimul cuvînt urmează </w:t>
      </w:r>
      <w:r>
        <w:rPr>
          <w:rFonts w:ascii="Times New Roman" w:hAnsi="Times New Roman" w:cs="Times New Roman"/>
          <w:sz w:val="22"/>
          <w:lang w:val="ro-RO"/>
        </w:rPr>
        <w:t>asteriscul</w:t>
      </w:r>
      <w:r>
        <w:rPr>
          <w:rFonts w:ascii="Times New Roman" w:hAnsi="Times New Roman" w:cs="Times New Roman"/>
          <w:sz w:val="22"/>
          <w:lang w:val="en-US"/>
        </w:rPr>
        <w:t>.</w:t>
      </w:r>
    </w:p>
    <w:p w:rsidR="00000000" w:rsidRDefault="007E2310">
      <w:pPr>
        <w:pStyle w:val="a1"/>
        <w:jc w:val="both"/>
        <w:rPr>
          <w:rFonts w:ascii="Times New Roman" w:hAnsi="Times New Roman" w:cs="Times New Roman"/>
          <w:sz w:val="22"/>
          <w:lang w:val="ro-RO"/>
        </w:rPr>
      </w:pPr>
      <w:r>
        <w:rPr>
          <w:rFonts w:ascii="Times New Roman" w:hAnsi="Times New Roman" w:cs="Times New Roman"/>
          <w:sz w:val="22"/>
          <w:lang w:val="en-US"/>
        </w:rPr>
        <w:t xml:space="preserve">     </w:t>
      </w:r>
      <w:r>
        <w:rPr>
          <w:rFonts w:ascii="Times New Roman" w:hAnsi="Times New Roman" w:cs="Times New Roman"/>
          <w:sz w:val="22"/>
          <w:lang w:val="ro-RO"/>
        </w:rPr>
        <w:t>Afişaţi şi v</w:t>
      </w:r>
      <w:r>
        <w:rPr>
          <w:rFonts w:ascii="Times New Roman" w:hAnsi="Times New Roman" w:cs="Times New Roman"/>
          <w:sz w:val="22"/>
          <w:lang w:val="en-US"/>
        </w:rPr>
        <w:t>izualizaţi:</w:t>
      </w:r>
    </w:p>
    <w:p w:rsidR="00000000" w:rsidRDefault="007E2310">
      <w:pPr>
        <w:pStyle w:val="a1"/>
        <w:ind w:left="720"/>
        <w:jc w:val="both"/>
        <w:rPr>
          <w:rFonts w:ascii="Times New Roman" w:hAnsi="Times New Roman" w:cs="Times New Roman"/>
          <w:sz w:val="22"/>
          <w:lang w:val="en-US"/>
        </w:rPr>
      </w:pPr>
      <w:r>
        <w:rPr>
          <w:rFonts w:ascii="Times New Roman" w:hAnsi="Times New Roman" w:cs="Times New Roman"/>
          <w:sz w:val="22"/>
          <w:lang w:val="ro-RO"/>
        </w:rPr>
        <w:t>a</w:t>
      </w:r>
      <w:r>
        <w:rPr>
          <w:rFonts w:ascii="Times New Roman" w:hAnsi="Times New Roman" w:cs="Times New Roman"/>
          <w:sz w:val="22"/>
          <w:lang w:val="en-US"/>
        </w:rPr>
        <w:t>) cuvintele care se întîlnesc în şi</w:t>
      </w:r>
      <w:r>
        <w:rPr>
          <w:rFonts w:ascii="Times New Roman" w:hAnsi="Times New Roman" w:cs="Times New Roman"/>
          <w:sz w:val="22"/>
          <w:lang w:val="en-US"/>
        </w:rPr>
        <w:t>r numai o singură dată;</w:t>
      </w:r>
    </w:p>
    <w:p w:rsidR="00000000" w:rsidRDefault="007E2310">
      <w:pPr>
        <w:pStyle w:val="a1"/>
        <w:ind w:left="720"/>
        <w:jc w:val="both"/>
        <w:rPr>
          <w:rFonts w:ascii="Times New Roman" w:hAnsi="Times New Roman" w:cs="Times New Roman"/>
          <w:sz w:val="22"/>
          <w:lang w:val="en-US"/>
        </w:rPr>
      </w:pPr>
      <w:r>
        <w:rPr>
          <w:rFonts w:ascii="Times New Roman" w:hAnsi="Times New Roman" w:cs="Times New Roman"/>
          <w:sz w:val="22"/>
          <w:lang w:val="en-US"/>
        </w:rPr>
        <w:t>b) cuvinte</w:t>
      </w:r>
      <w:r>
        <w:rPr>
          <w:rFonts w:ascii="Times New Roman" w:hAnsi="Times New Roman" w:cs="Times New Roman"/>
          <w:sz w:val="22"/>
          <w:lang w:val="ro-RO"/>
        </w:rPr>
        <w:t>le</w:t>
      </w:r>
      <w:r>
        <w:rPr>
          <w:rFonts w:ascii="Times New Roman" w:hAnsi="Times New Roman" w:cs="Times New Roman"/>
          <w:sz w:val="22"/>
          <w:lang w:val="en-US"/>
        </w:rPr>
        <w:t xml:space="preserve"> </w:t>
      </w:r>
      <w:r>
        <w:rPr>
          <w:rFonts w:ascii="Times New Roman" w:hAnsi="Times New Roman" w:cs="Times New Roman"/>
          <w:sz w:val="22"/>
          <w:lang w:val="ro-RO"/>
        </w:rPr>
        <w:t xml:space="preserve">ce se repetă, </w:t>
      </w:r>
      <w:r>
        <w:rPr>
          <w:rFonts w:ascii="Times New Roman" w:hAnsi="Times New Roman" w:cs="Times New Roman"/>
          <w:sz w:val="22"/>
          <w:lang w:val="en-US"/>
        </w:rPr>
        <w:t>cu fre</w:t>
      </w:r>
      <w:r>
        <w:rPr>
          <w:rFonts w:ascii="Times New Roman" w:hAnsi="Times New Roman" w:cs="Times New Roman"/>
          <w:sz w:val="22"/>
          <w:lang w:val="ro-RO"/>
        </w:rPr>
        <w:t>c</w:t>
      </w:r>
      <w:r>
        <w:rPr>
          <w:rFonts w:ascii="Times New Roman" w:hAnsi="Times New Roman" w:cs="Times New Roman"/>
          <w:sz w:val="22"/>
          <w:lang w:val="en-US"/>
        </w:rPr>
        <w:t>venţa repetării lor în şir.</w:t>
      </w:r>
    </w:p>
    <w:p w:rsidR="00000000" w:rsidRDefault="007E2310">
      <w:pPr>
        <w:pStyle w:val="a1"/>
        <w:ind w:left="720"/>
        <w:jc w:val="both"/>
        <w:rPr>
          <w:sz w:val="22"/>
          <w:lang w:val="en-GB"/>
        </w:rPr>
      </w:pPr>
      <w:r>
        <w:rPr>
          <w:rFonts w:ascii="Times New Roman" w:hAnsi="Times New Roman" w:cs="Times New Roman"/>
          <w:sz w:val="22"/>
          <w:lang w:val="en-US"/>
        </w:rPr>
        <w:t>c) cuvintele ordonate după alfabet şi invers.</w:t>
      </w:r>
    </w:p>
    <w:p w:rsidR="00000000" w:rsidRDefault="007E2310">
      <w:pPr>
        <w:rPr>
          <w:sz w:val="22"/>
          <w:lang w:val="en-GB"/>
        </w:rPr>
      </w:pPr>
      <w:r>
        <w:rPr>
          <w:sz w:val="22"/>
          <w:lang w:val="en-GB"/>
        </w:rPr>
        <w:t>59. Pornind de la un sir citit de la tastatura, sa se construiasca si sa se tipareasca ( ultimele trei prelucrari nu sunt im</w:t>
      </w:r>
      <w:r>
        <w:rPr>
          <w:sz w:val="22"/>
          <w:lang w:val="en-GB"/>
        </w:rPr>
        <w:t xml:space="preserve">plementate ): </w:t>
      </w:r>
    </w:p>
    <w:p w:rsidR="00000000" w:rsidRDefault="007E2310">
      <w:pPr>
        <w:numPr>
          <w:ilvl w:val="0"/>
          <w:numId w:val="11"/>
        </w:numPr>
        <w:tabs>
          <w:tab w:val="left" w:pos="567"/>
        </w:tabs>
        <w:ind w:left="567" w:hanging="283"/>
        <w:rPr>
          <w:sz w:val="22"/>
          <w:lang w:val="en-GB"/>
        </w:rPr>
      </w:pPr>
      <w:r>
        <w:rPr>
          <w:sz w:val="22"/>
          <w:lang w:val="en-GB"/>
        </w:rPr>
        <w:t xml:space="preserve">sirul care contine cifrele din cel initial </w:t>
      </w:r>
    </w:p>
    <w:p w:rsidR="00000000" w:rsidRDefault="007E2310">
      <w:pPr>
        <w:numPr>
          <w:ilvl w:val="0"/>
          <w:numId w:val="11"/>
        </w:numPr>
        <w:tabs>
          <w:tab w:val="left" w:pos="567"/>
        </w:tabs>
        <w:ind w:left="567" w:hanging="283"/>
        <w:rPr>
          <w:sz w:val="22"/>
          <w:lang w:val="en-GB"/>
        </w:rPr>
      </w:pPr>
      <w:r>
        <w:rPr>
          <w:sz w:val="22"/>
          <w:lang w:val="en-GB"/>
        </w:rPr>
        <w:t xml:space="preserve">sirul care contine minusculele vocalelor din cel initial </w:t>
      </w:r>
    </w:p>
    <w:p w:rsidR="00000000" w:rsidRDefault="007E2310">
      <w:pPr>
        <w:numPr>
          <w:ilvl w:val="0"/>
          <w:numId w:val="11"/>
        </w:numPr>
        <w:tabs>
          <w:tab w:val="left" w:pos="567"/>
        </w:tabs>
        <w:ind w:left="567" w:hanging="283"/>
        <w:rPr>
          <w:color w:val="808080"/>
          <w:sz w:val="22"/>
          <w:lang w:val="en-GB"/>
        </w:rPr>
      </w:pPr>
      <w:r>
        <w:rPr>
          <w:sz w:val="22"/>
          <w:lang w:val="en-GB"/>
        </w:rPr>
        <w:t xml:space="preserve">sirul invers celui initial; sa se verifice daca sirul initial este palindrom </w:t>
      </w:r>
    </w:p>
    <w:p w:rsidR="00000000" w:rsidRDefault="007E2310">
      <w:pPr>
        <w:numPr>
          <w:ilvl w:val="0"/>
          <w:numId w:val="11"/>
        </w:numPr>
        <w:tabs>
          <w:tab w:val="left" w:pos="567"/>
        </w:tabs>
        <w:ind w:left="567" w:hanging="283"/>
        <w:rPr>
          <w:color w:val="808080"/>
          <w:sz w:val="22"/>
          <w:lang w:val="en-GB"/>
        </w:rPr>
      </w:pPr>
      <w:r>
        <w:rPr>
          <w:color w:val="808080"/>
          <w:sz w:val="22"/>
          <w:lang w:val="en-GB"/>
        </w:rPr>
        <w:t>sirul care contine majusculele literelor din cel initial </w:t>
      </w:r>
      <w:r>
        <w:rPr>
          <w:sz w:val="22"/>
          <w:lang w:val="en-GB"/>
        </w:rPr>
        <w:t xml:space="preserve"> </w:t>
      </w:r>
    </w:p>
    <w:p w:rsidR="00000000" w:rsidRDefault="007E2310">
      <w:pPr>
        <w:numPr>
          <w:ilvl w:val="0"/>
          <w:numId w:val="11"/>
        </w:numPr>
        <w:tabs>
          <w:tab w:val="left" w:pos="567"/>
        </w:tabs>
        <w:ind w:left="567" w:hanging="283"/>
        <w:rPr>
          <w:color w:val="808080"/>
          <w:sz w:val="22"/>
          <w:lang w:val="en-GB"/>
        </w:rPr>
      </w:pPr>
      <w:r>
        <w:rPr>
          <w:color w:val="808080"/>
          <w:sz w:val="22"/>
          <w:lang w:val="en-GB"/>
        </w:rPr>
        <w:t>si</w:t>
      </w:r>
      <w:r>
        <w:rPr>
          <w:color w:val="808080"/>
          <w:sz w:val="22"/>
          <w:lang w:val="en-GB"/>
        </w:rPr>
        <w:t>rul care contine m caractere incepand de la pozitia p din sirul initial; m si p se citesc </w:t>
      </w:r>
      <w:r>
        <w:rPr>
          <w:sz w:val="22"/>
          <w:lang w:val="en-GB"/>
        </w:rPr>
        <w:t xml:space="preserve"> </w:t>
      </w:r>
    </w:p>
    <w:p w:rsidR="00000000" w:rsidRDefault="007E2310">
      <w:pPr>
        <w:numPr>
          <w:ilvl w:val="0"/>
          <w:numId w:val="11"/>
        </w:numPr>
        <w:tabs>
          <w:tab w:val="left" w:pos="567"/>
        </w:tabs>
        <w:ind w:left="567" w:hanging="283"/>
        <w:rPr>
          <w:sz w:val="22"/>
          <w:lang w:val="ro-RO"/>
        </w:rPr>
      </w:pPr>
      <w:r>
        <w:rPr>
          <w:color w:val="808080"/>
          <w:sz w:val="22"/>
          <w:lang w:val="en-GB"/>
        </w:rPr>
        <w:t>sirul care contine caracterele celui initial cu exceptia celor m incepand de la pozitia p; m si p se citesc.</w:t>
      </w:r>
      <w:r>
        <w:rPr>
          <w:sz w:val="22"/>
          <w:lang w:val="en-GB"/>
        </w:rPr>
        <w:t xml:space="preserve"> </w:t>
      </w:r>
    </w:p>
    <w:p w:rsidR="00000000" w:rsidRDefault="007E2310">
      <w:pPr>
        <w:jc w:val="both"/>
        <w:rPr>
          <w:sz w:val="22"/>
          <w:lang w:val="ro-RO"/>
        </w:rPr>
      </w:pPr>
    </w:p>
    <w:p w:rsidR="00000000" w:rsidRDefault="007E2310">
      <w:pPr>
        <w:pStyle w:val="Heading2"/>
      </w:pPr>
      <w:r>
        <w:t>Bibliografie</w:t>
      </w:r>
    </w:p>
    <w:p w:rsidR="00000000" w:rsidRDefault="007E2310">
      <w:pPr>
        <w:numPr>
          <w:ilvl w:val="0"/>
          <w:numId w:val="6"/>
        </w:numPr>
        <w:jc w:val="both"/>
        <w:rPr>
          <w:i/>
          <w:sz w:val="22"/>
          <w:lang w:val="ro-RO"/>
        </w:rPr>
      </w:pPr>
      <w:r>
        <w:rPr>
          <w:sz w:val="22"/>
          <w:lang w:val="ro-RO"/>
        </w:rPr>
        <w:t xml:space="preserve">O. Catrina, I. Cojocaru, Turbo C++, ed. </w:t>
      </w:r>
      <w:r>
        <w:rPr>
          <w:sz w:val="22"/>
          <w:lang w:val="ro-RO"/>
        </w:rPr>
        <w:t>Teora 1993</w:t>
      </w:r>
    </w:p>
    <w:p w:rsidR="00000000" w:rsidRDefault="007E2310">
      <w:pPr>
        <w:numPr>
          <w:ilvl w:val="0"/>
          <w:numId w:val="6"/>
        </w:numPr>
        <w:jc w:val="both"/>
        <w:rPr>
          <w:sz w:val="22"/>
          <w:lang w:val="ro-RO"/>
        </w:rPr>
      </w:pPr>
      <w:r>
        <w:rPr>
          <w:i/>
          <w:sz w:val="22"/>
          <w:lang w:val="ro-RO"/>
        </w:rPr>
        <w:t xml:space="preserve"> </w:t>
      </w:r>
      <w:r>
        <w:rPr>
          <w:sz w:val="22"/>
          <w:lang w:val="ro-RO"/>
        </w:rPr>
        <w:t>V. Petrovici, Florin Goicea, Programarea in limbajul C. Eed. Teora 1999</w:t>
      </w:r>
    </w:p>
    <w:p w:rsidR="00000000" w:rsidRDefault="007E2310">
      <w:pPr>
        <w:numPr>
          <w:ilvl w:val="0"/>
          <w:numId w:val="6"/>
        </w:numPr>
        <w:jc w:val="both"/>
        <w:rPr>
          <w:color w:val="000000"/>
          <w:sz w:val="22"/>
          <w:lang w:val="ro-RO"/>
        </w:rPr>
      </w:pPr>
      <w:r>
        <w:rPr>
          <w:sz w:val="22"/>
          <w:lang w:val="ro-RO"/>
        </w:rPr>
        <w:t>Liviu Negrescu,  ,,Limbajul C” ,volumul I_partea I-a si partea II-a</w:t>
      </w:r>
      <w:r>
        <w:rPr>
          <w:sz w:val="22"/>
          <w:lang w:val="ro-RO"/>
        </w:rPr>
        <w:fldChar w:fldCharType="begin"/>
      </w:r>
      <w:r>
        <w:rPr>
          <w:sz w:val="22"/>
          <w:lang w:val="ro-RO"/>
        </w:rPr>
        <w:instrText xml:space="preserve"> PAGE \*Arabic </w:instrText>
      </w:r>
      <w:r>
        <w:rPr>
          <w:sz w:val="22"/>
          <w:lang w:val="ro-RO"/>
        </w:rPr>
        <w:fldChar w:fldCharType="separate"/>
      </w:r>
      <w:r>
        <w:rPr>
          <w:sz w:val="22"/>
          <w:lang w:val="ro-RO"/>
        </w:rPr>
        <w:t>22</w:t>
      </w:r>
      <w:r>
        <w:rPr>
          <w:sz w:val="22"/>
          <w:lang w:val="ro-RO"/>
        </w:rPr>
        <w:fldChar w:fldCharType="end"/>
      </w:r>
      <w:r>
        <w:rPr>
          <w:sz w:val="22"/>
          <w:lang w:val="ro-RO"/>
        </w:rPr>
        <w:t xml:space="preserve"> </w:t>
      </w:r>
      <w:r>
        <w:rPr>
          <w:sz w:val="22"/>
          <w:lang w:val="ro-RO"/>
        </w:rPr>
        <w:fldChar w:fldCharType="begin"/>
      </w:r>
      <w:r>
        <w:rPr>
          <w:sz w:val="22"/>
          <w:lang w:val="ro-RO"/>
        </w:rPr>
        <w:instrText xml:space="preserve"> PAGE \*Arabic </w:instrText>
      </w:r>
      <w:r>
        <w:rPr>
          <w:sz w:val="22"/>
          <w:lang w:val="ro-RO"/>
        </w:rPr>
        <w:fldChar w:fldCharType="separate"/>
      </w:r>
      <w:r>
        <w:rPr>
          <w:sz w:val="22"/>
          <w:lang w:val="ro-RO"/>
        </w:rPr>
        <w:t>22</w:t>
      </w:r>
      <w:r>
        <w:rPr>
          <w:sz w:val="22"/>
          <w:lang w:val="ro-RO"/>
        </w:rPr>
        <w:fldChar w:fldCharType="end"/>
      </w:r>
      <w:r>
        <w:rPr>
          <w:sz w:val="22"/>
          <w:lang w:val="ro-RO"/>
        </w:rPr>
        <w:t>ditura MicroInformatica, Cluj-napoca  2001</w:t>
      </w:r>
    </w:p>
    <w:p w:rsidR="00000000" w:rsidRDefault="007E2310">
      <w:pPr>
        <w:numPr>
          <w:ilvl w:val="0"/>
          <w:numId w:val="6"/>
        </w:numPr>
        <w:jc w:val="both"/>
        <w:rPr>
          <w:sz w:val="22"/>
          <w:lang w:val="ro-RO"/>
        </w:rPr>
      </w:pPr>
      <w:r>
        <w:rPr>
          <w:color w:val="000000"/>
          <w:sz w:val="22"/>
          <w:lang w:val="ro-RO"/>
        </w:rPr>
        <w:t xml:space="preserve">Б.Керниган, Д.Ритчи. </w:t>
      </w:r>
      <w:r>
        <w:rPr>
          <w:color w:val="000000"/>
          <w:sz w:val="22"/>
          <w:lang w:val="ro-RO"/>
        </w:rPr>
        <w:t xml:space="preserve">Язык программирования Си. Санкт-Петербург, 2001,,, </w:t>
      </w:r>
      <w:r>
        <w:rPr>
          <w:sz w:val="22"/>
          <w:lang w:val="ro-RO"/>
        </w:rPr>
        <w:t xml:space="preserve">Brian Kernighan, Dennis Ritchie  </w:t>
      </w:r>
      <w:r>
        <w:rPr>
          <w:i/>
          <w:sz w:val="22"/>
          <w:lang w:val="ro-RO"/>
        </w:rPr>
        <w:t>” The C Programming Language”  este în l. română format electronic</w:t>
      </w:r>
    </w:p>
    <w:p w:rsidR="00000000" w:rsidRDefault="007E2310">
      <w:pPr>
        <w:numPr>
          <w:ilvl w:val="0"/>
          <w:numId w:val="6"/>
        </w:numPr>
        <w:jc w:val="both"/>
        <w:rPr>
          <w:sz w:val="22"/>
          <w:lang w:val="ro-RO"/>
        </w:rPr>
      </w:pPr>
      <w:r>
        <w:rPr>
          <w:sz w:val="22"/>
          <w:lang w:val="ro-RO"/>
        </w:rPr>
        <w:t>Vlad Caprariu  ”Ghid de utilizare Turbo C” Cluj - Napoca 1993.</w:t>
      </w:r>
    </w:p>
    <w:p w:rsidR="00000000" w:rsidRDefault="007E2310">
      <w:pPr>
        <w:numPr>
          <w:ilvl w:val="0"/>
          <w:numId w:val="6"/>
        </w:numPr>
        <w:ind w:right="-1"/>
        <w:jc w:val="both"/>
        <w:rPr>
          <w:sz w:val="22"/>
          <w:lang w:val="ro-RO"/>
        </w:rPr>
      </w:pPr>
      <w:r>
        <w:rPr>
          <w:sz w:val="22"/>
          <w:lang w:val="ro-RO"/>
        </w:rPr>
        <w:t>Cristea Valentin. Tehnici de programare. E</w:t>
      </w:r>
      <w:r>
        <w:rPr>
          <w:sz w:val="22"/>
          <w:lang w:val="ro-RO"/>
        </w:rPr>
        <w:t>d.: Bucur., Teora, 1993. /681.3; T29/</w:t>
      </w:r>
    </w:p>
    <w:p w:rsidR="00000000" w:rsidRDefault="007E2310">
      <w:pPr>
        <w:numPr>
          <w:ilvl w:val="0"/>
          <w:numId w:val="6"/>
        </w:numPr>
        <w:ind w:right="-1"/>
        <w:jc w:val="both"/>
        <w:rPr>
          <w:sz w:val="22"/>
          <w:lang w:val="ro-RO"/>
        </w:rPr>
      </w:pPr>
      <w:r>
        <w:rPr>
          <w:sz w:val="22"/>
          <w:lang w:val="ro-RO"/>
        </w:rPr>
        <w:t>Odagescu Ioan, Copos Cristina s.a. Metode si Tehnici de programare./enunturi, solutii, probleme propuse/ Ed.:Bucur.: INTACT, 1994 /681.3; O23/</w:t>
      </w:r>
    </w:p>
    <w:p w:rsidR="00000000" w:rsidRDefault="007E2310">
      <w:pPr>
        <w:pStyle w:val="a1"/>
        <w:numPr>
          <w:ilvl w:val="0"/>
          <w:numId w:val="6"/>
        </w:numPr>
        <w:ind w:right="-18"/>
        <w:jc w:val="both"/>
        <w:rPr>
          <w:sz w:val="22"/>
          <w:lang w:val="ro-RO"/>
        </w:rPr>
      </w:pPr>
      <w:r>
        <w:rPr>
          <w:rFonts w:ascii="Times New Roman" w:hAnsi="Times New Roman" w:cs="Times New Roman"/>
          <w:sz w:val="22"/>
          <w:lang w:val="ro-RO"/>
        </w:rPr>
        <w:t>Tudor Bălănescu. Corectudinea agoritmilor.Bucur.:Ed. Tehn.1995</w:t>
      </w:r>
    </w:p>
    <w:p w:rsidR="00000000" w:rsidRDefault="007E2310">
      <w:pPr>
        <w:ind w:firstLine="284"/>
        <w:jc w:val="both"/>
        <w:rPr>
          <w:sz w:val="22"/>
          <w:lang w:val="ro-RO"/>
        </w:rPr>
      </w:pPr>
    </w:p>
    <w:p w:rsidR="00000000" w:rsidRDefault="007E2310">
      <w:pPr>
        <w:pStyle w:val="Footer"/>
        <w:tabs>
          <w:tab w:val="clear" w:pos="4153"/>
          <w:tab w:val="clear" w:pos="8306"/>
        </w:tabs>
      </w:pPr>
    </w:p>
    <w:sectPr w:rsidR="00000000">
      <w:footerReference w:type="default" r:id="rId7"/>
      <w:pgSz w:w="11906" w:h="16838"/>
      <w:pgMar w:top="709" w:right="707" w:bottom="1496" w:left="1273" w:header="720" w:footer="1440" w:gutter="0"/>
      <w:pgNumType w:start="1"/>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E2310">
      <w:r>
        <w:separator/>
      </w:r>
    </w:p>
  </w:endnote>
  <w:endnote w:type="continuationSeparator" w:id="0">
    <w:p w:rsidR="00000000" w:rsidRDefault="007E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ambria Math"/>
    <w:panose1 w:val="02040503050203030202"/>
    <w:charset w:val="01"/>
    <w:family w:val="roman"/>
    <w:pitch w:val="variable"/>
    <w:sig w:usb0="00002000" w:usb1="00000000" w:usb2="00000000" w:usb3="00000000" w:csb0="00000000" w:csb1="00000000"/>
  </w:font>
  <w:font w:name="Freehand471 BT">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E2310">
    <w:pPr>
      <w:pStyle w:val="Footer"/>
      <w:ind w:right="360"/>
    </w:pPr>
    <w:r>
      <w:rPr>
        <w:noProof/>
        <w:lang w:val="en-US" w:eastAsia="en-US" w:bidi="ar-SA"/>
      </w:rPr>
      <mc:AlternateContent>
        <mc:Choice Requires="wps">
          <w:drawing>
            <wp:anchor distT="0" distB="0" distL="0" distR="0" simplePos="0" relativeHeight="251657728" behindDoc="0" locked="0" layoutInCell="1" allowOverlap="1">
              <wp:simplePos x="0" y="0"/>
              <wp:positionH relativeFrom="page">
                <wp:posOffset>6983730</wp:posOffset>
              </wp:positionH>
              <wp:positionV relativeFrom="paragraph">
                <wp:posOffset>635</wp:posOffset>
              </wp:positionV>
              <wp:extent cx="127000" cy="146050"/>
              <wp:effectExtent l="1905" t="2540" r="4445" b="381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E2310">
                          <w:pPr>
                            <w:pStyle w:val="Footer"/>
                          </w:pPr>
                          <w:r>
                            <w:rPr>
                              <w:rStyle w:val="PageNumber"/>
                            </w:rPr>
                            <w:fldChar w:fldCharType="begin"/>
                          </w:r>
                          <w:r>
                            <w:rPr>
                              <w:rStyle w:val="PageNumber"/>
                            </w:rPr>
                            <w:instrText xml:space="preserve"> PAGE</w:instrText>
                          </w:r>
                          <w:r>
                            <w:rPr>
                              <w:rStyle w:val="PageNumber"/>
                            </w:rPr>
                            <w:instrText xml:space="preserve"> </w:instrText>
                          </w:r>
                          <w:r>
                            <w:rPr>
                              <w:rStyle w:val="PageNumber"/>
                            </w:rPr>
                            <w:fldChar w:fldCharType="separate"/>
                          </w:r>
                          <w:r>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9.9pt;margin-top:.05pt;width:10pt;height:11.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" stroked="f">
              <v:fill opacity="0"/>
              <v:textbox inset="0,0,0,0">
                <w:txbxContent>
                  <w:p w:rsidR="00000000" w:rsidRDefault="007E2310">
                    <w:pPr>
                      <w:pStyle w:val="Footer"/>
                    </w:pPr>
                    <w:r>
                      <w:rPr>
                        <w:rStyle w:val="PageNumber"/>
                      </w:rPr>
                      <w:fldChar w:fldCharType="begin"/>
                    </w:r>
                    <w:r>
                      <w:rPr>
                        <w:rStyle w:val="PageNumber"/>
                      </w:rPr>
                      <w:instrText xml:space="preserve"> PAGE</w:instrText>
                    </w:r>
                    <w:r>
                      <w:rPr>
                        <w:rStyle w:val="PageNumber"/>
                      </w:rPr>
                      <w:instrText xml:space="preserve"> </w:instrText>
                    </w:r>
                    <w:r>
                      <w:rPr>
                        <w:rStyle w:val="PageNumber"/>
                      </w:rPr>
                      <w:fldChar w:fldCharType="separate"/>
                    </w:r>
                    <w:r>
                      <w:rPr>
                        <w:rStyle w:val="PageNumber"/>
                        <w:noProof/>
                      </w:rPr>
                      <w:t>1</w:t>
                    </w:r>
                    <w:r>
                      <w:rPr>
                        <w:rStyle w:val="PageNumber"/>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E2310">
      <w:r>
        <w:separator/>
      </w:r>
    </w:p>
  </w:footnote>
  <w:footnote w:type="continuationSeparator" w:id="0">
    <w:p w:rsidR="00000000" w:rsidRDefault="007E2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hint="default"/>
        <w:b/>
        <w:i/>
        <w:sz w:val="22"/>
        <w:lang w:val="ro-R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singleLevel"/>
    <w:tmpl w:val="00000003"/>
    <w:name w:val="WW8Num4"/>
    <w:lvl w:ilvl="0">
      <w:start w:val="56"/>
      <w:numFmt w:val="bullet"/>
      <w:lvlText w:val="-"/>
      <w:lvlJc w:val="left"/>
      <w:pPr>
        <w:tabs>
          <w:tab w:val="num" w:pos="1080"/>
        </w:tabs>
        <w:ind w:left="1080" w:hanging="360"/>
      </w:pPr>
      <w:rPr>
        <w:rFonts w:ascii="Times New Roman" w:hAnsi="Times New Roman" w:hint="default"/>
        <w:sz w:val="22"/>
      </w:rPr>
    </w:lvl>
  </w:abstractNum>
  <w:abstractNum w:abstractNumId="3" w15:restartNumberingAfterBreak="0">
    <w:nsid w:val="00000004"/>
    <w:multiLevelType w:val="singleLevel"/>
    <w:tmpl w:val="00000004"/>
    <w:name w:val="WW8Num5"/>
    <w:lvl w:ilvl="0">
      <w:start w:val="1"/>
      <w:numFmt w:val="lowerLetter"/>
      <w:lvlText w:val="%1)"/>
      <w:lvlJc w:val="left"/>
      <w:pPr>
        <w:tabs>
          <w:tab w:val="num" w:pos="360"/>
        </w:tabs>
        <w:ind w:left="360" w:hanging="360"/>
      </w:pPr>
      <w:rPr>
        <w:rFonts w:hint="default"/>
      </w:rPr>
    </w:lvl>
  </w:abstractNum>
  <w:abstractNum w:abstractNumId="4" w15:restartNumberingAfterBreak="0">
    <w:nsid w:val="00000005"/>
    <w:multiLevelType w:val="singleLevel"/>
    <w:tmpl w:val="00000005"/>
    <w:name w:val="WW8Num6"/>
    <w:lvl w:ilvl="0">
      <w:start w:val="1"/>
      <w:numFmt w:val="lowerLetter"/>
      <w:lvlText w:val="%1)"/>
      <w:lvlJc w:val="left"/>
      <w:pPr>
        <w:tabs>
          <w:tab w:val="num" w:pos="750"/>
        </w:tabs>
        <w:ind w:left="750" w:hanging="360"/>
      </w:pPr>
      <w:rPr>
        <w:rFonts w:hint="default"/>
      </w:rPr>
    </w:lvl>
  </w:abstractNum>
  <w:abstractNum w:abstractNumId="5" w15:restartNumberingAfterBreak="0">
    <w:nsid w:val="00000006"/>
    <w:multiLevelType w:val="singleLevel"/>
    <w:tmpl w:val="00000006"/>
    <w:name w:val="WW8Num7"/>
    <w:lvl w:ilvl="0">
      <w:start w:val="1"/>
      <w:numFmt w:val="decimal"/>
      <w:lvlText w:val="%1."/>
      <w:lvlJc w:val="left"/>
      <w:pPr>
        <w:tabs>
          <w:tab w:val="num" w:pos="360"/>
        </w:tabs>
        <w:ind w:left="360" w:hanging="360"/>
      </w:pPr>
      <w:rPr>
        <w:i/>
        <w:sz w:val="22"/>
        <w:lang w:val="ro-RO"/>
      </w:rPr>
    </w:lvl>
  </w:abstractNum>
  <w:abstractNum w:abstractNumId="6" w15:restartNumberingAfterBreak="0">
    <w:nsid w:val="00000007"/>
    <w:multiLevelType w:val="multilevel"/>
    <w:tmpl w:val="00000007"/>
    <w:name w:val="WW8Num9"/>
    <w:lvl w:ilvl="0">
      <w:start w:val="52"/>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singleLevel"/>
    <w:tmpl w:val="00000008"/>
    <w:name w:val="WW8Num10"/>
    <w:lvl w:ilvl="0">
      <w:start w:val="5"/>
      <w:numFmt w:val="decimal"/>
      <w:lvlText w:val="%1"/>
      <w:lvlJc w:val="left"/>
      <w:pPr>
        <w:tabs>
          <w:tab w:val="num" w:pos="360"/>
        </w:tabs>
        <w:ind w:left="360" w:hanging="360"/>
      </w:pPr>
      <w:rPr>
        <w:rFonts w:hint="default"/>
        <w:sz w:val="22"/>
        <w:lang w:val="ro-RO"/>
      </w:rPr>
    </w:lvl>
  </w:abstractNum>
  <w:abstractNum w:abstractNumId="8" w15:restartNumberingAfterBreak="0">
    <w:nsid w:val="00000009"/>
    <w:multiLevelType w:val="singleLevel"/>
    <w:tmpl w:val="00000009"/>
    <w:name w:val="WW8Num12"/>
    <w:lvl w:ilvl="0">
      <w:start w:val="56"/>
      <w:numFmt w:val="bullet"/>
      <w:lvlText w:val="-"/>
      <w:lvlJc w:val="left"/>
      <w:pPr>
        <w:tabs>
          <w:tab w:val="num" w:pos="1080"/>
        </w:tabs>
        <w:ind w:left="1080" w:hanging="360"/>
      </w:pPr>
      <w:rPr>
        <w:rFonts w:ascii="Times New Roman" w:hAnsi="Times New Roman" w:hint="default"/>
        <w:sz w:val="22"/>
        <w:lang w:val="ro-RO"/>
      </w:rPr>
    </w:lvl>
  </w:abstractNum>
  <w:abstractNum w:abstractNumId="9" w15:restartNumberingAfterBreak="0">
    <w:nsid w:val="0000000A"/>
    <w:multiLevelType w:val="multilevel"/>
    <w:tmpl w:val="0000000A"/>
    <w:name w:val="WW8Num13"/>
    <w:lvl w:ilvl="0">
      <w:start w:val="57"/>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singleLevel"/>
    <w:tmpl w:val="0000000B"/>
    <w:name w:val="WW8Num16"/>
    <w:lvl w:ilvl="0">
      <w:start w:val="56"/>
      <w:numFmt w:val="bullet"/>
      <w:lvlText w:val="-"/>
      <w:lvlJc w:val="left"/>
      <w:pPr>
        <w:tabs>
          <w:tab w:val="num" w:pos="1080"/>
        </w:tabs>
        <w:ind w:left="1080" w:hanging="360"/>
      </w:pPr>
      <w:rPr>
        <w:rFonts w:ascii="Times New Roman" w:hAnsi="Times New Roman" w:hint="default"/>
        <w:sz w:val="22"/>
        <w:lang w:val="en-GB"/>
      </w:rPr>
    </w:lvl>
  </w:abstractNum>
  <w:abstractNum w:abstractNumId="11" w15:restartNumberingAfterBreak="0">
    <w:nsid w:val="0000000C"/>
    <w:multiLevelType w:val="singleLevel"/>
    <w:tmpl w:val="0000000C"/>
    <w:name w:val="WW8Num17"/>
    <w:lvl w:ilvl="0">
      <w:start w:val="56"/>
      <w:numFmt w:val="bullet"/>
      <w:lvlText w:val="-"/>
      <w:lvlJc w:val="left"/>
      <w:pPr>
        <w:tabs>
          <w:tab w:val="num" w:pos="1080"/>
        </w:tabs>
        <w:ind w:left="1080" w:hanging="360"/>
      </w:pPr>
      <w:rPr>
        <w:rFonts w:ascii="Times New Roman" w:hAnsi="Times New Roman" w:hint="default"/>
      </w:rPr>
    </w:lvl>
  </w:abstractNum>
  <w:abstractNum w:abstractNumId="12"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lang w:val="en-GB"/>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0000000E"/>
    <w:multiLevelType w:val="singleLevel"/>
    <w:tmpl w:val="0000000E"/>
    <w:name w:val="WW8Num20"/>
    <w:lvl w:ilvl="0">
      <w:start w:val="56"/>
      <w:numFmt w:val="bullet"/>
      <w:lvlText w:val="-"/>
      <w:lvlJc w:val="left"/>
      <w:pPr>
        <w:tabs>
          <w:tab w:val="num" w:pos="1080"/>
        </w:tabs>
        <w:ind w:left="1080" w:hanging="360"/>
      </w:pPr>
      <w:rPr>
        <w:rFonts w:ascii="Times New Roman" w:hAnsi="Times New Roman" w:hint="default"/>
        <w:sz w:val="22"/>
        <w:lang w:val="en-GB"/>
      </w:rPr>
    </w:lvl>
  </w:abstractNum>
  <w:abstractNum w:abstractNumId="14" w15:restartNumberingAfterBreak="0">
    <w:nsid w:val="0000000F"/>
    <w:multiLevelType w:val="singleLevel"/>
    <w:tmpl w:val="0000000F"/>
    <w:name w:val="WW8Num22"/>
    <w:lvl w:ilvl="0">
      <w:start w:val="1"/>
      <w:numFmt w:val="decimal"/>
      <w:lvlText w:val="%1."/>
      <w:lvlJc w:val="left"/>
      <w:pPr>
        <w:tabs>
          <w:tab w:val="num" w:pos="360"/>
        </w:tabs>
        <w:ind w:left="360" w:hanging="360"/>
      </w:pPr>
      <w:rPr>
        <w:rFonts w:ascii="Times New Roman" w:hAnsi="Times New Roman" w:cs="Times New Roman" w:hint="default"/>
        <w:sz w:val="22"/>
        <w:lang w:val="ro-RO"/>
      </w:rPr>
    </w:lvl>
  </w:abstractNum>
  <w:abstractNum w:abstractNumId="15" w15:restartNumberingAfterBreak="0">
    <w:nsid w:val="00000010"/>
    <w:multiLevelType w:val="multilevel"/>
    <w:tmpl w:val="00000010"/>
    <w:name w:val="WW8Num23"/>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ascii="Times New Roman" w:hAnsi="Times New Roman" w:cs="Times New Roman"/>
        <w:sz w:val="22"/>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11"/>
    <w:multiLevelType w:val="singleLevel"/>
    <w:tmpl w:val="00000011"/>
    <w:lvl w:ilvl="0">
      <w:numFmt w:val="bullet"/>
      <w:lvlText w:val=""/>
      <w:lvlJc w:val="left"/>
      <w:pPr>
        <w:tabs>
          <w:tab w:val="num" w:pos="0"/>
        </w:tabs>
        <w:ind w:left="360" w:hanging="360"/>
      </w:pPr>
      <w:rPr>
        <w:rFonts w:ascii="Symbol" w:hAnsi="Symbol" w:cs="Symbol" w:hint="default"/>
        <w:sz w:val="22"/>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o:colormenu v:ext="edit" fillcolor="none [4]" strokecolor="none [1]" shadowcolor="none [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310"/>
    <w:rsid w:val="007E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2"/>
    </o:shapelayout>
  </w:shapeDefaults>
  <w:doNotEmbedSmartTags/>
  <w:decimalSymbol w:val="."/>
  <w:listSeparator w:val=","/>
  <w15:chartTrackingRefBased/>
  <w15:docId w15:val="{E72BD4BA-C727-47C2-9A85-52B37C20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val="ru-RU" w:eastAsia="hi-IN" w:bidi="hi-IN"/>
    </w:rPr>
  </w:style>
  <w:style w:type="paragraph" w:styleId="Heading1">
    <w:name w:val="heading 1"/>
    <w:basedOn w:val="Normal"/>
    <w:next w:val="Normal"/>
    <w:qFormat/>
    <w:pPr>
      <w:keepNext/>
      <w:numPr>
        <w:numId w:val="1"/>
      </w:numPr>
      <w:outlineLvl w:val="0"/>
    </w:pPr>
    <w:rPr>
      <w:b/>
      <w:lang w:val="en-US"/>
    </w:rPr>
  </w:style>
  <w:style w:type="paragraph" w:styleId="Heading2">
    <w:name w:val="heading 2"/>
    <w:basedOn w:val="Normal"/>
    <w:next w:val="Normal"/>
    <w:qFormat/>
    <w:pPr>
      <w:keepNext/>
      <w:numPr>
        <w:ilvl w:val="1"/>
        <w:numId w:val="1"/>
      </w:numPr>
      <w:outlineLvl w:val="1"/>
    </w:pPr>
    <w:rPr>
      <w:b/>
      <w:sz w:val="22"/>
      <w:lang w:val="ro-RO"/>
    </w:rPr>
  </w:style>
  <w:style w:type="paragraph" w:styleId="Heading3">
    <w:name w:val="heading 3"/>
    <w:basedOn w:val="Normal"/>
    <w:next w:val="Normal"/>
    <w:qFormat/>
    <w:pPr>
      <w:keepNext/>
      <w:numPr>
        <w:ilvl w:val="2"/>
        <w:numId w:val="1"/>
      </w:numPr>
      <w:jc w:val="center"/>
      <w:outlineLvl w:val="2"/>
    </w:pPr>
    <w:rPr>
      <w:b/>
      <w:sz w:val="96"/>
      <w:lang w:val="en-US"/>
    </w:rPr>
  </w:style>
  <w:style w:type="paragraph" w:styleId="Heading4">
    <w:name w:val="heading 4"/>
    <w:basedOn w:val="Normal"/>
    <w:next w:val="Normal"/>
    <w:qFormat/>
    <w:pPr>
      <w:keepNext/>
      <w:numPr>
        <w:ilvl w:val="3"/>
        <w:numId w:val="1"/>
      </w:numPr>
      <w:ind w:left="720" w:firstLine="0"/>
      <w:outlineLvl w:val="3"/>
    </w:pPr>
    <w:rPr>
      <w:b/>
      <w:sz w:val="22"/>
      <w:lang w:val="en-US"/>
    </w:rPr>
  </w:style>
  <w:style w:type="paragraph" w:styleId="Heading5">
    <w:name w:val="heading 5"/>
    <w:basedOn w:val="Normal"/>
    <w:next w:val="Normal"/>
    <w:qFormat/>
    <w:pPr>
      <w:keepNext/>
      <w:numPr>
        <w:ilvl w:val="4"/>
        <w:numId w:val="1"/>
      </w:numPr>
      <w:ind w:left="1440" w:firstLine="0"/>
      <w:outlineLvl w:val="4"/>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hint="default"/>
      <w:b/>
      <w:i/>
      <w:sz w:val="22"/>
      <w:lang w:val="ro-RO"/>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4z0">
    <w:name w:val="WW8Num4z0"/>
    <w:rPr>
      <w:rFonts w:hint="default"/>
      <w:sz w:val="22"/>
    </w:rPr>
  </w:style>
  <w:style w:type="character" w:customStyle="1" w:styleId="WW8Num5z0">
    <w:name w:val="WW8Num5z0"/>
    <w:rPr>
      <w:rFonts w:hint="default"/>
    </w:rPr>
  </w:style>
  <w:style w:type="character" w:customStyle="1" w:styleId="WW8Num6z0">
    <w:name w:val="WW8Num6z0"/>
    <w:rPr>
      <w:rFonts w:hint="default"/>
    </w:rPr>
  </w:style>
  <w:style w:type="character" w:customStyle="1" w:styleId="WW8Num7z0">
    <w:name w:val="WW8Num7z0"/>
    <w:rPr>
      <w:i/>
      <w:sz w:val="22"/>
      <w:lang w:val="ro-RO"/>
    </w:rPr>
  </w:style>
  <w:style w:type="character" w:customStyle="1" w:styleId="WW8Num8z0">
    <w:name w:val="WW8Num8z0"/>
    <w:rPr>
      <w:rFonts w:hint="default"/>
    </w:rPr>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sz w:val="22"/>
      <w:lang w:val="ro-RO"/>
    </w:rPr>
  </w:style>
  <w:style w:type="character" w:customStyle="1" w:styleId="WW8Num11z0">
    <w:name w:val="WW8Num11z0"/>
  </w:style>
  <w:style w:type="character" w:customStyle="1" w:styleId="WW8Num12z0">
    <w:name w:val="WW8Num12z0"/>
    <w:rPr>
      <w:rFonts w:hint="default"/>
      <w:sz w:val="22"/>
      <w:lang w:val="ro-RO"/>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5z0">
    <w:name w:val="WW8Num15z0"/>
    <w:rPr>
      <w:rFonts w:ascii="Times New Roman" w:hAnsi="Times New Roman" w:cs="Times New Roman" w:hint="default"/>
    </w:rPr>
  </w:style>
  <w:style w:type="character" w:customStyle="1" w:styleId="WW8Num15z1">
    <w:name w:val="WW8Num15z1"/>
    <w:rPr>
      <w:rFonts w:hint="default"/>
    </w:rPr>
  </w:style>
  <w:style w:type="character" w:customStyle="1" w:styleId="WW8Num16z0">
    <w:name w:val="WW8Num16z0"/>
    <w:rPr>
      <w:rFonts w:hint="default"/>
      <w:sz w:val="22"/>
      <w:lang w:val="en-GB"/>
    </w:rPr>
  </w:style>
  <w:style w:type="character" w:customStyle="1" w:styleId="WW8Num17z0">
    <w:name w:val="WW8Num17z0"/>
    <w:rPr>
      <w:rFonts w:hint="default"/>
    </w:rPr>
  </w:style>
  <w:style w:type="character" w:customStyle="1" w:styleId="WW8Num18z0">
    <w:name w:val="WW8Num18z0"/>
    <w:rPr>
      <w:rFonts w:ascii="Symbol" w:hAnsi="Symbol" w:cs="Symbol" w:hint="default"/>
      <w:sz w:val="20"/>
    </w:rPr>
  </w:style>
  <w:style w:type="character" w:customStyle="1" w:styleId="WW8Num18z1">
    <w:name w:val="WW8Num18z1"/>
    <w:rPr>
      <w:rFonts w:ascii="Courier New" w:hAnsi="Courier New" w:cs="Courier New" w:hint="default"/>
      <w:sz w:val="20"/>
      <w:lang w:val="en-GB"/>
    </w:rPr>
  </w:style>
  <w:style w:type="character" w:customStyle="1" w:styleId="WW8Num18z2">
    <w:name w:val="WW8Num18z2"/>
    <w:rPr>
      <w:rFonts w:ascii="Wingdings" w:hAnsi="Wingdings" w:cs="Wingdings" w:hint="default"/>
      <w:sz w:val="20"/>
    </w:rPr>
  </w:style>
  <w:style w:type="character" w:customStyle="1" w:styleId="WW8Num19z0">
    <w:name w:val="WW8Num19z0"/>
    <w:rPr>
      <w:rFonts w:hint="default"/>
    </w:rPr>
  </w:style>
  <w:style w:type="character" w:customStyle="1" w:styleId="WW8Num20z0">
    <w:name w:val="WW8Num20z0"/>
    <w:rPr>
      <w:rFonts w:hint="default"/>
      <w:sz w:val="22"/>
      <w:lang w:val="en-GB"/>
    </w:rPr>
  </w:style>
  <w:style w:type="character" w:customStyle="1" w:styleId="WW8Num21z0">
    <w:name w:val="WW8Num21z0"/>
  </w:style>
  <w:style w:type="character" w:customStyle="1" w:styleId="WW8Num22z0">
    <w:name w:val="WW8Num22z0"/>
    <w:rPr>
      <w:rFonts w:ascii="Times New Roman" w:hAnsi="Times New Roman" w:cs="Times New Roman" w:hint="default"/>
      <w:sz w:val="22"/>
      <w:lang w:val="ro-RO"/>
    </w:rPr>
  </w:style>
  <w:style w:type="character" w:customStyle="1" w:styleId="WW8Num23z0">
    <w:name w:val="WW8Num23z0"/>
    <w:rPr>
      <w:rFonts w:hint="default"/>
      <w:b/>
    </w:rPr>
  </w:style>
  <w:style w:type="character" w:customStyle="1" w:styleId="WW8Num23z1">
    <w:name w:val="WW8Num23z1"/>
  </w:style>
  <w:style w:type="character" w:customStyle="1" w:styleId="WW8Num23z2">
    <w:name w:val="WW8Num23z2"/>
  </w:style>
  <w:style w:type="character" w:customStyle="1" w:styleId="WW8Num23z3">
    <w:name w:val="WW8Num23z3"/>
    <w:rPr>
      <w:rFonts w:ascii="Times New Roman" w:hAnsi="Times New Roman" w:cs="Times New Roman"/>
      <w:sz w:val="22"/>
    </w:rPr>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St16z0">
    <w:name w:val="WW8NumSt16z0"/>
    <w:rPr>
      <w:rFonts w:ascii="Symbol" w:hAnsi="Symbol" w:cs="Symbol" w:hint="default"/>
      <w:sz w:val="22"/>
      <w:lang w:val="en-US"/>
    </w:rPr>
  </w:style>
  <w:style w:type="character" w:customStyle="1" w:styleId="a">
    <w:name w:val="Основной шрифт абзаца"/>
  </w:style>
  <w:style w:type="character" w:styleId="PageNumber">
    <w:name w:val="page number"/>
    <w:basedOn w:val="a"/>
  </w:style>
  <w:style w:type="character" w:styleId="HTMLTypewriter">
    <w:name w:val="HTML Typewriter"/>
    <w:basedOn w:val="a"/>
    <w:rPr>
      <w:rFonts w:ascii="Courier New" w:eastAsia="Times New Roman" w:hAnsi="Courier New" w:cs="Wingdings"/>
      <w:sz w:val="20"/>
      <w:szCs w:val="20"/>
    </w:rPr>
  </w:style>
  <w:style w:type="character" w:customStyle="1" w:styleId="keyword">
    <w:name w:val="keyword"/>
    <w:basedOn w:val="a"/>
  </w:style>
  <w:style w:type="character" w:customStyle="1" w:styleId="comment">
    <w:name w:val="comment"/>
    <w:basedOn w:val="a"/>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jc w:val="both"/>
    </w:pPr>
    <w:rPr>
      <w:lang w:val="ro-RO"/>
    </w:rPr>
  </w:style>
  <w:style w:type="paragraph" w:styleId="List">
    <w:name w:val="List"/>
    <w:basedOn w:val="Normal"/>
    <w:pPr>
      <w:ind w:left="283" w:hanging="283"/>
    </w:pPr>
    <w:rPr>
      <w:lang w:val="en-US"/>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odyTextIndent">
    <w:name w:val="Body Text Indent"/>
    <w:basedOn w:val="Normal"/>
    <w:pPr>
      <w:ind w:firstLine="720"/>
    </w:pPr>
    <w:rPr>
      <w:lang w:val="ro-RO"/>
    </w:rPr>
  </w:style>
  <w:style w:type="paragraph" w:customStyle="1" w:styleId="2">
    <w:name w:val="Основной текст с отступом 2"/>
    <w:basedOn w:val="Normal"/>
    <w:pPr>
      <w:ind w:firstLine="720"/>
      <w:jc w:val="both"/>
    </w:pPr>
    <w:rPr>
      <w:lang w:val="ro-RO"/>
    </w:rPr>
  </w:style>
  <w:style w:type="paragraph" w:customStyle="1" w:styleId="20">
    <w:name w:val="Основной текст 2"/>
    <w:basedOn w:val="Normal"/>
    <w:rPr>
      <w:sz w:val="22"/>
      <w:lang w:val="ro-RO"/>
    </w:rPr>
  </w:style>
  <w:style w:type="paragraph" w:styleId="Footer">
    <w:name w:val="footer"/>
    <w:basedOn w:val="Normal"/>
    <w:pPr>
      <w:tabs>
        <w:tab w:val="center" w:pos="4153"/>
        <w:tab w:val="right" w:pos="8306"/>
      </w:tabs>
    </w:pPr>
    <w:rPr>
      <w:lang w:val="ro-RO"/>
    </w:rPr>
  </w:style>
  <w:style w:type="paragraph" w:styleId="NormalWeb">
    <w:name w:val="Normal (Web)"/>
    <w:basedOn w:val="Normal"/>
    <w:pPr>
      <w:spacing w:before="100" w:after="100"/>
    </w:pPr>
    <w:rPr>
      <w:sz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a0">
    <w:name w:val="Готовый"/>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rPr>
  </w:style>
  <w:style w:type="paragraph" w:customStyle="1" w:styleId="3">
    <w:name w:val="Основной текст с отступом 3"/>
    <w:basedOn w:val="Normal"/>
    <w:pPr>
      <w:ind w:firstLine="426"/>
    </w:pPr>
    <w:rPr>
      <w:sz w:val="22"/>
      <w:lang w:val="fr-FR"/>
    </w:rPr>
  </w:style>
  <w:style w:type="paragraph" w:customStyle="1" w:styleId="a1">
    <w:name w:val="Текст"/>
    <w:basedOn w:val="Normal"/>
    <w:rPr>
      <w:rFonts w:ascii="Courier New" w:hAnsi="Courier New" w:cs="Courier New"/>
    </w:rPr>
  </w:style>
  <w:style w:type="paragraph" w:customStyle="1" w:styleId="30">
    <w:name w:val="Основной текст 3"/>
    <w:basedOn w:val="Normal"/>
    <w:pPr>
      <w:jc w:val="both"/>
    </w:pPr>
    <w:rPr>
      <w:sz w:val="22"/>
      <w:lang w:val="ro-RO"/>
    </w:rPr>
  </w:style>
  <w:style w:type="paragraph" w:styleId="HTMLAddress">
    <w:name w:val="HTML Address"/>
    <w:basedOn w:val="Normal"/>
    <w:rPr>
      <w:i/>
      <w:color w:val="000080"/>
      <w:sz w:val="24"/>
    </w:rPr>
  </w:style>
  <w:style w:type="paragraph" w:customStyle="1" w:styleId="FR1">
    <w:name w:val="FR1"/>
    <w:pPr>
      <w:widowControl w:val="0"/>
      <w:suppressAutoHyphens/>
      <w:autoSpaceDE w:val="0"/>
      <w:spacing w:before="220"/>
    </w:pPr>
    <w:rPr>
      <w:rFonts w:ascii="Arial" w:hAnsi="Arial" w:cs="Arial"/>
      <w:lang w:val="ro-RO" w:eastAsia="hi-IN" w:bidi="hi-IN"/>
    </w:rPr>
  </w:style>
  <w:style w:type="paragraph" w:customStyle="1" w:styleId="BodyText4">
    <w:name w:val="Body Text 4"/>
    <w:basedOn w:val="BodyTextIndent"/>
    <w:pPr>
      <w:spacing w:after="120"/>
      <w:ind w:left="283" w:firstLine="0"/>
    </w:pPr>
    <w:rPr>
      <w:lang w:val="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Header">
    <w:name w:val="head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9701</Words>
  <Characters>55302</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In mod probabil, cel mai comun tip de tablouri in limbajul C este tabloul de caractere</vt:lpstr>
    </vt:vector>
  </TitlesOfParts>
  <Company/>
  <LinksUpToDate>false</LinksUpToDate>
  <CharactersWithSpaces>64874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mod probabil, cel mai comun tip de tablouri in limbajul C este tabloul de caractere</dc:title>
  <dc:subject/>
  <dc:creator>HOME</dc:creator>
  <cp:keywords/>
  <cp:lastModifiedBy>Windows User</cp:lastModifiedBy>
  <cp:revision>2</cp:revision>
  <cp:lastPrinted>1601-01-01T00:00:00Z</cp:lastPrinted>
  <dcterms:created xsi:type="dcterms:W3CDTF">2017-11-20T15:03:00Z</dcterms:created>
  <dcterms:modified xsi:type="dcterms:W3CDTF">2017-11-20T15:03:00Z</dcterms:modified>
</cp:coreProperties>
</file>