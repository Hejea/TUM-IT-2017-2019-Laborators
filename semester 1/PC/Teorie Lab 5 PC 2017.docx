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29797D">
      <w:pPr>
        <w:pStyle w:val="a0"/>
        <w:ind w:left="2160" w:firstLine="720"/>
        <w:rPr>
          <w:rFonts w:ascii="Times New Roman" w:hAnsi="Times New Roman" w:cs="Times New Roman"/>
          <w:i/>
          <w:sz w:val="22"/>
          <w:lang w:val="ro-RO"/>
        </w:rPr>
      </w:pPr>
      <w:bookmarkStart w:id="0" w:name="_GoBack"/>
      <w:bookmarkEnd w:id="0"/>
      <w:r>
        <w:rPr>
          <w:rFonts w:ascii="Times New Roman" w:hAnsi="Times New Roman" w:cs="Times New Roman"/>
          <w:b/>
          <w:sz w:val="22"/>
          <w:lang w:val="ro-RO"/>
        </w:rPr>
        <w:t xml:space="preserve">LUCRAREA DE LABORATOR Nr. 5 </w:t>
      </w:r>
    </w:p>
    <w:p w:rsidR="00000000" w:rsidRDefault="0029797D">
      <w:pPr>
        <w:pStyle w:val="a0"/>
        <w:ind w:left="2160" w:firstLine="720"/>
        <w:rPr>
          <w:i/>
          <w:sz w:val="22"/>
          <w:lang w:val="ro-RO"/>
        </w:rPr>
      </w:pPr>
      <w:r>
        <w:rPr>
          <w:rFonts w:ascii="Times New Roman" w:hAnsi="Times New Roman" w:cs="Times New Roman"/>
          <w:i/>
          <w:sz w:val="22"/>
          <w:lang w:val="ro-RO"/>
        </w:rPr>
        <w:t>Tema:</w:t>
      </w:r>
      <w:r>
        <w:rPr>
          <w:rFonts w:ascii="Times New Roman" w:hAnsi="Times New Roman" w:cs="Times New Roman"/>
          <w:b/>
          <w:sz w:val="22"/>
          <w:lang w:val="ro-RO"/>
        </w:rPr>
        <w:t xml:space="preserve"> Tehnicile prelucrării tablourilor, utilizînd subprograme</w:t>
      </w:r>
    </w:p>
    <w:p w:rsidR="00000000" w:rsidRDefault="0029797D">
      <w:pPr>
        <w:ind w:firstLine="720"/>
        <w:jc w:val="both"/>
        <w:rPr>
          <w:i/>
          <w:sz w:val="22"/>
          <w:lang w:val="ro-RO"/>
        </w:rPr>
      </w:pPr>
      <w:r>
        <w:rPr>
          <w:i/>
          <w:sz w:val="22"/>
          <w:lang w:val="ro-RO"/>
        </w:rPr>
        <w:t>Scopul lucrării:</w:t>
      </w:r>
      <w:r>
        <w:rPr>
          <w:sz w:val="22"/>
          <w:lang w:val="ro-RO"/>
        </w:rPr>
        <w:t xml:space="preserve"> însuşirea tehnicilor de algoritmizare şi programare cu </w:t>
      </w:r>
      <w:r>
        <w:rPr>
          <w:color w:val="000000"/>
          <w:sz w:val="22"/>
          <w:lang w:val="ro-RO"/>
        </w:rPr>
        <w:t>subprograme</w:t>
      </w:r>
      <w:r>
        <w:rPr>
          <w:sz w:val="22"/>
          <w:lang w:val="ro-RO"/>
        </w:rPr>
        <w:t xml:space="preserve"> în prelucrarea structurilor complexe în TP şi C.</w:t>
      </w:r>
    </w:p>
    <w:p w:rsidR="00000000" w:rsidRDefault="0029797D">
      <w:pPr>
        <w:pStyle w:val="a0"/>
        <w:ind w:left="2160"/>
        <w:rPr>
          <w:rFonts w:ascii="Times New Roman" w:hAnsi="Times New Roman" w:cs="Times New Roman"/>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Obiectivele temei</w:t>
      </w:r>
    </w:p>
    <w:p w:rsidR="00000000" w:rsidRDefault="0029797D">
      <w:pPr>
        <w:pStyle w:val="a0"/>
        <w:numPr>
          <w:ilvl w:val="0"/>
          <w:numId w:val="2"/>
        </w:numPr>
        <w:jc w:val="both"/>
        <w:rPr>
          <w:rFonts w:ascii="Times New Roman" w:hAnsi="Times New Roman" w:cs="Times New Roman"/>
          <w:sz w:val="22"/>
          <w:lang w:val="ro-RO"/>
        </w:rPr>
      </w:pPr>
      <w:r>
        <w:rPr>
          <w:rFonts w:ascii="Times New Roman" w:hAnsi="Times New Roman" w:cs="Times New Roman"/>
          <w:sz w:val="22"/>
          <w:lang w:val="ro-RO"/>
        </w:rPr>
        <w:t>Aprofun</w:t>
      </w:r>
      <w:r>
        <w:rPr>
          <w:rFonts w:ascii="Times New Roman" w:hAnsi="Times New Roman" w:cs="Times New Roman"/>
          <w:sz w:val="22"/>
          <w:lang w:val="ro-RO"/>
        </w:rPr>
        <w:t xml:space="preserve">darea cunoştinţelor în limbajul şi mediul TurboC şi perfecţionarea tehnicii de programare cu </w:t>
      </w:r>
      <w:r>
        <w:rPr>
          <w:rFonts w:ascii="Times New Roman" w:hAnsi="Times New Roman" w:cs="Times New Roman"/>
          <w:color w:val="000000"/>
          <w:sz w:val="22"/>
          <w:lang w:val="ro-RO"/>
        </w:rPr>
        <w:t>subprograme</w:t>
      </w:r>
      <w:r>
        <w:rPr>
          <w:rFonts w:ascii="Times New Roman" w:hAnsi="Times New Roman" w:cs="Times New Roman"/>
          <w:sz w:val="22"/>
          <w:lang w:val="ro-RO"/>
        </w:rPr>
        <w:t xml:space="preserve"> în prelucrarea structurilor complexe. </w:t>
      </w:r>
    </w:p>
    <w:p w:rsidR="00000000" w:rsidRDefault="0029797D">
      <w:pPr>
        <w:pStyle w:val="a0"/>
        <w:numPr>
          <w:ilvl w:val="0"/>
          <w:numId w:val="2"/>
        </w:numPr>
        <w:jc w:val="both"/>
        <w:rPr>
          <w:rFonts w:ascii="Times New Roman" w:hAnsi="Times New Roman" w:cs="Times New Roman"/>
          <w:sz w:val="22"/>
          <w:lang w:val="ro-RO"/>
        </w:rPr>
      </w:pPr>
      <w:r>
        <w:rPr>
          <w:rFonts w:ascii="Times New Roman" w:hAnsi="Times New Roman" w:cs="Times New Roman"/>
          <w:sz w:val="22"/>
          <w:lang w:val="ro-RO"/>
        </w:rPr>
        <w:t xml:space="preserve">Însuşirea procedeelor de algoritmizare şi progamare prin descompunerea problemei în module autonome care, apoi, </w:t>
      </w:r>
      <w:r>
        <w:rPr>
          <w:rFonts w:ascii="Times New Roman" w:hAnsi="Times New Roman" w:cs="Times New Roman"/>
          <w:sz w:val="22"/>
          <w:lang w:val="ro-RO"/>
        </w:rPr>
        <w:t>vor fi reprezentate prin secvenţe /fragmente de program pentru prelucrarea unor informaţii după principii comune cu apeluri multiple, analizând soluţiile stereotipe şi cele eficiente de introducere, afişare şi rearanjări ale tablourilor etc.</w:t>
      </w:r>
    </w:p>
    <w:p w:rsidR="00000000" w:rsidRDefault="0029797D">
      <w:pPr>
        <w:pStyle w:val="a0"/>
        <w:numPr>
          <w:ilvl w:val="0"/>
          <w:numId w:val="2"/>
        </w:numPr>
        <w:jc w:val="both"/>
        <w:rPr>
          <w:rFonts w:ascii="Times New Roman" w:hAnsi="Times New Roman" w:cs="Times New Roman"/>
          <w:i/>
          <w:sz w:val="22"/>
          <w:lang w:val="ro-RO"/>
        </w:rPr>
      </w:pPr>
      <w:r>
        <w:rPr>
          <w:rFonts w:ascii="Times New Roman" w:hAnsi="Times New Roman" w:cs="Times New Roman"/>
          <w:sz w:val="22"/>
          <w:lang w:val="ro-RO"/>
        </w:rPr>
        <w:t>Însuşirea tehn</w:t>
      </w:r>
      <w:r>
        <w:rPr>
          <w:rFonts w:ascii="Times New Roman" w:hAnsi="Times New Roman" w:cs="Times New Roman"/>
          <w:sz w:val="22"/>
          <w:lang w:val="ro-RO"/>
        </w:rPr>
        <w:t>icilor eficiente de parcurgere, căutare, schimbare şi ordonare  a structurilor şi calculul conform cunoştinţelor obţinute din matematică în baza ciclurilor şi încorporate într-un program complex, alcătuit după principiile structurale şi modulare.</w:t>
      </w:r>
    </w:p>
    <w:p w:rsidR="00000000" w:rsidRDefault="0029797D">
      <w:pPr>
        <w:pStyle w:val="a0"/>
        <w:rPr>
          <w:rFonts w:ascii="Times New Roman" w:hAnsi="Times New Roman" w:cs="Times New Roman"/>
          <w:sz w:val="22"/>
          <w:lang w:val="ro-RO"/>
        </w:rPr>
      </w:pPr>
      <w:r>
        <w:rPr>
          <w:rFonts w:ascii="Times New Roman" w:hAnsi="Times New Roman" w:cs="Times New Roman"/>
          <w:i/>
          <w:sz w:val="22"/>
          <w:lang w:val="ro-RO"/>
        </w:rPr>
        <w:tab/>
      </w:r>
      <w:r>
        <w:rPr>
          <w:rFonts w:ascii="Times New Roman" w:hAnsi="Times New Roman" w:cs="Times New Roman"/>
          <w:i/>
          <w:sz w:val="22"/>
          <w:lang w:val="ro-RO"/>
        </w:rPr>
        <w:tab/>
        <w:t>Subiect</w:t>
      </w:r>
      <w:r>
        <w:rPr>
          <w:rFonts w:ascii="Times New Roman" w:hAnsi="Times New Roman" w:cs="Times New Roman"/>
          <w:i/>
          <w:sz w:val="22"/>
          <w:lang w:val="ro-RO"/>
        </w:rPr>
        <w:t>ele temei şi ordinea executării</w:t>
      </w:r>
    </w:p>
    <w:p w:rsidR="00000000" w:rsidRDefault="0029797D">
      <w:pPr>
        <w:pStyle w:val="a0"/>
        <w:numPr>
          <w:ilvl w:val="0"/>
          <w:numId w:val="5"/>
        </w:numPr>
        <w:jc w:val="both"/>
        <w:rPr>
          <w:rFonts w:ascii="Times New Roman" w:hAnsi="Times New Roman" w:cs="Times New Roman"/>
          <w:sz w:val="22"/>
          <w:lang w:val="ro-RO"/>
        </w:rPr>
      </w:pPr>
      <w:r>
        <w:rPr>
          <w:rFonts w:ascii="Times New Roman" w:hAnsi="Times New Roman" w:cs="Times New Roman"/>
          <w:sz w:val="22"/>
          <w:lang w:val="ro-RO"/>
        </w:rPr>
        <w:t>Studierea principiilor prelucrării (descrierii, declarării, formării, etc.) tablourilor.</w:t>
      </w:r>
    </w:p>
    <w:p w:rsidR="00000000" w:rsidRDefault="0029797D">
      <w:pPr>
        <w:pStyle w:val="a0"/>
        <w:numPr>
          <w:ilvl w:val="0"/>
          <w:numId w:val="5"/>
        </w:numPr>
        <w:jc w:val="both"/>
        <w:rPr>
          <w:rFonts w:ascii="Times New Roman" w:hAnsi="Times New Roman" w:cs="Times New Roman"/>
          <w:sz w:val="22"/>
          <w:lang w:val="ro-RO"/>
        </w:rPr>
      </w:pPr>
      <w:r>
        <w:rPr>
          <w:rFonts w:ascii="Times New Roman" w:hAnsi="Times New Roman" w:cs="Times New Roman"/>
          <w:sz w:val="22"/>
          <w:lang w:val="ro-RO"/>
        </w:rPr>
        <w:t>Studierea  metodei de descompunere top-down a programului pe module aparte care să fie apelate în diferite sectoare a programului, util</w:t>
      </w:r>
      <w:r>
        <w:rPr>
          <w:rFonts w:ascii="Times New Roman" w:hAnsi="Times New Roman" w:cs="Times New Roman"/>
          <w:sz w:val="22"/>
          <w:lang w:val="ro-RO"/>
        </w:rPr>
        <w:t>izînd subprograme.</w:t>
      </w:r>
    </w:p>
    <w:p w:rsidR="00000000" w:rsidRDefault="0029797D">
      <w:pPr>
        <w:pStyle w:val="a0"/>
        <w:numPr>
          <w:ilvl w:val="0"/>
          <w:numId w:val="5"/>
        </w:numPr>
        <w:jc w:val="both"/>
        <w:rPr>
          <w:rFonts w:ascii="Times New Roman" w:hAnsi="Times New Roman" w:cs="Times New Roman"/>
          <w:sz w:val="22"/>
          <w:lang w:val="ro-RO"/>
        </w:rPr>
      </w:pPr>
      <w:r>
        <w:rPr>
          <w:rFonts w:ascii="Times New Roman" w:hAnsi="Times New Roman" w:cs="Times New Roman"/>
          <w:sz w:val="22"/>
          <w:lang w:val="ro-RO"/>
        </w:rPr>
        <w:t>Însuşirea tehnicilor moderne de elaborare a programelor complexe în C(cu subprograme proprii) în baza problemelor din lucr. de laborator nr.3,4.</w:t>
      </w:r>
    </w:p>
    <w:p w:rsidR="00000000" w:rsidRDefault="0029797D">
      <w:pPr>
        <w:pStyle w:val="a0"/>
        <w:numPr>
          <w:ilvl w:val="0"/>
          <w:numId w:val="5"/>
        </w:numPr>
        <w:jc w:val="both"/>
        <w:rPr>
          <w:rFonts w:ascii="Times New Roman" w:hAnsi="Times New Roman" w:cs="Times New Roman"/>
          <w:sz w:val="22"/>
          <w:lang w:val="ro-RO"/>
        </w:rPr>
      </w:pPr>
      <w:r>
        <w:rPr>
          <w:rFonts w:ascii="Times New Roman" w:hAnsi="Times New Roman" w:cs="Times New Roman"/>
          <w:sz w:val="22"/>
          <w:lang w:val="ro-RO"/>
        </w:rPr>
        <w:t>Elaborarea testelor şi depanarea programului diverse moduri în mediul integrat C.</w:t>
      </w:r>
    </w:p>
    <w:p w:rsidR="00000000" w:rsidRDefault="0029797D">
      <w:pPr>
        <w:pStyle w:val="a0"/>
        <w:numPr>
          <w:ilvl w:val="0"/>
          <w:numId w:val="5"/>
        </w:numPr>
        <w:jc w:val="both"/>
        <w:rPr>
          <w:rFonts w:ascii="Times New Roman" w:hAnsi="Times New Roman" w:cs="Times New Roman"/>
          <w:sz w:val="22"/>
          <w:lang w:val="ro-RO"/>
        </w:rPr>
      </w:pPr>
      <w:r>
        <w:rPr>
          <w:rFonts w:ascii="Times New Roman" w:hAnsi="Times New Roman" w:cs="Times New Roman"/>
          <w:sz w:val="22"/>
          <w:lang w:val="ro-RO"/>
        </w:rPr>
        <w:t>Compararea</w:t>
      </w:r>
      <w:r>
        <w:rPr>
          <w:rFonts w:ascii="Times New Roman" w:hAnsi="Times New Roman" w:cs="Times New Roman"/>
          <w:sz w:val="22"/>
          <w:lang w:val="ro-RO"/>
        </w:rPr>
        <w:t xml:space="preserve"> tehnicilor simple şi celor bazate pe principiile structurale şi modulare.</w:t>
      </w:r>
    </w:p>
    <w:p w:rsidR="00000000" w:rsidRDefault="0029797D">
      <w:pPr>
        <w:pStyle w:val="a0"/>
        <w:jc w:val="both"/>
        <w:rPr>
          <w:rFonts w:ascii="Times New Roman" w:hAnsi="Times New Roman" w:cs="Times New Roman"/>
          <w:i/>
          <w:sz w:val="22"/>
          <w:lang w:val="ro-RO"/>
        </w:rPr>
      </w:pPr>
      <w:r>
        <w:rPr>
          <w:rFonts w:ascii="Times New Roman" w:hAnsi="Times New Roman" w:cs="Times New Roman"/>
          <w:sz w:val="22"/>
          <w:lang w:val="ro-RO"/>
        </w:rPr>
        <w:tab/>
      </w:r>
      <w:r>
        <w:rPr>
          <w:rFonts w:ascii="Times New Roman" w:hAnsi="Times New Roman" w:cs="Times New Roman"/>
          <w:i/>
          <w:sz w:val="22"/>
          <w:lang w:val="ro-RO"/>
        </w:rPr>
        <w:t>Conţinutul raportului (vezi lucr. de laborator nr.1-3) şi s</w:t>
      </w:r>
      <w:r>
        <w:rPr>
          <w:rFonts w:ascii="Times New Roman" w:hAnsi="Times New Roman" w:cs="Times New Roman"/>
          <w:sz w:val="22"/>
          <w:lang w:val="ro-RO"/>
        </w:rPr>
        <w:t>uplimentar:  Analiza erorilor admise pe parcursul efectuării lucrării şi eficienţa algoritmilor elaboraţi.</w:t>
      </w:r>
    </w:p>
    <w:p w:rsidR="00000000" w:rsidRDefault="0029797D">
      <w:pPr>
        <w:pStyle w:val="a0"/>
        <w:ind w:left="1440"/>
        <w:rPr>
          <w:b/>
          <w:i/>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 xml:space="preserve">        </w:t>
      </w:r>
      <w:r>
        <w:rPr>
          <w:rFonts w:ascii="Times New Roman" w:hAnsi="Times New Roman" w:cs="Times New Roman"/>
          <w:b/>
          <w:i/>
          <w:sz w:val="22"/>
          <w:lang w:val="ro-RO"/>
        </w:rPr>
        <w:t xml:space="preserve">Consideraţiile teoretice şi exemple </w:t>
      </w:r>
    </w:p>
    <w:p w:rsidR="00000000" w:rsidRDefault="0029797D">
      <w:pPr>
        <w:ind w:firstLine="720"/>
        <w:rPr>
          <w:sz w:val="22"/>
          <w:lang w:val="ro-RO"/>
        </w:rPr>
      </w:pPr>
      <w:r>
        <w:rPr>
          <w:b/>
          <w:i/>
          <w:sz w:val="22"/>
          <w:lang w:val="ro-RO"/>
        </w:rPr>
        <w:t>I. Subprograme în TP: PROCEDURI şi FUNCŢII</w:t>
      </w:r>
    </w:p>
    <w:p w:rsidR="00000000" w:rsidRDefault="0029797D">
      <w:pPr>
        <w:jc w:val="both"/>
        <w:rPr>
          <w:b/>
          <w:i/>
          <w:sz w:val="22"/>
          <w:lang w:val="ro-RO"/>
        </w:rPr>
      </w:pPr>
      <w:r>
        <w:rPr>
          <w:sz w:val="22"/>
          <w:lang w:val="ro-RO"/>
        </w:rPr>
        <w:t xml:space="preserve">    </w:t>
      </w:r>
      <w:r>
        <w:rPr>
          <w:sz w:val="22"/>
          <w:lang w:val="ro-RO"/>
        </w:rPr>
        <w:t>După cum aţi făcut cunoştinţă în liceu şi la lucrarea de laborator nr.1, structura unui program simplu în Turbo Pascal cuprinde, de obicei, trei secţiuni, însă prog</w:t>
      </w:r>
      <w:r>
        <w:rPr>
          <w:sz w:val="22"/>
          <w:lang w:val="ro-RO"/>
        </w:rPr>
        <w:t>ramele mai evoluate, care le vom numi complexe, în secţiunea de declaraţii , fiind  alcatuită la rîndul ei din cinci subsectiuni, şi mai poate să conţină şi secţiunea de declarare a subprogramelor FUNCTION şi PROCEDURE, elaborate de programator, care repre</w:t>
      </w:r>
      <w:r>
        <w:rPr>
          <w:sz w:val="22"/>
          <w:lang w:val="ro-RO"/>
        </w:rPr>
        <w:t>zintă secvenţe de program subordonate, efectuate eventual în mod repetat, cu parametri diferiţi. Atunci secţiunea de instrucţiuni controlează execuţia programului, numindu-se de aceea şi program principal, şi face apel la eventualele subprograme FUNCTION ş</w:t>
      </w:r>
      <w:r>
        <w:rPr>
          <w:sz w:val="22"/>
          <w:lang w:val="ro-RO"/>
        </w:rPr>
        <w:t>i PROCEDURE definite in secţiunea de declaraţii.  Deci în programul complex, în afară de accesul la bibliotecile standarde ale TP pentru apeluri la subprogramele predefinite, se mai poate conţine una sau mai multe subprograme (module: proceduri şi funcţii)</w:t>
      </w:r>
      <w:r>
        <w:rPr>
          <w:sz w:val="22"/>
          <w:lang w:val="ro-RO"/>
        </w:rPr>
        <w:t xml:space="preserve"> care sunt secvenţe de program subordonate şi se execută sub controlul lui. Ele sunt scrise o singură dată, însă pot fi apelate de un număr nelimitat după necesitate. Procedurile si funcţiile reprezintă aceeaşi structură în trei secţiuni (antet, secţiune d</w:t>
      </w:r>
      <w:r>
        <w:rPr>
          <w:sz w:val="22"/>
          <w:lang w:val="ro-RO"/>
        </w:rPr>
        <w:t xml:space="preserve">e declaraţii şi secţiune de instrucţiuni) ca şi programul tradiţional scris la lucrările precedente. </w:t>
      </w:r>
    </w:p>
    <w:p w:rsidR="00000000" w:rsidRDefault="0029797D">
      <w:pPr>
        <w:ind w:left="2160" w:firstLine="720"/>
        <w:rPr>
          <w:b/>
          <w:sz w:val="22"/>
          <w:lang w:val="ro-RO"/>
        </w:rPr>
      </w:pPr>
      <w:r>
        <w:rPr>
          <w:b/>
          <w:i/>
          <w:sz w:val="22"/>
          <w:lang w:val="ro-RO"/>
        </w:rPr>
        <w:t>2. Subprograme în C: FUNCŢII</w:t>
      </w:r>
    </w:p>
    <w:p w:rsidR="00000000" w:rsidRDefault="0029797D">
      <w:pPr>
        <w:pStyle w:val="HTMLPreformatted"/>
        <w:ind w:firstLine="284"/>
        <w:rPr>
          <w:rFonts w:ascii="Times New Roman" w:hAnsi="Times New Roman" w:cs="Times New Roman"/>
          <w:sz w:val="22"/>
          <w:lang w:val="ro-RO"/>
        </w:rPr>
      </w:pPr>
      <w:r>
        <w:rPr>
          <w:rFonts w:ascii="Times New Roman" w:hAnsi="Times New Roman" w:cs="Times New Roman"/>
          <w:b/>
          <w:sz w:val="22"/>
          <w:lang w:val="ro-RO"/>
        </w:rPr>
        <w:t>2.1. Funcţii si programarea structurata</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Programarea structurata este o metodă ce rezolva problema cu o strategie a programări</w:t>
      </w:r>
      <w:r>
        <w:rPr>
          <w:rFonts w:ascii="Times New Roman" w:hAnsi="Times New Roman" w:cs="Times New Roman"/>
          <w:sz w:val="22"/>
          <w:lang w:val="ro-RO"/>
        </w:rPr>
        <w:t>i mai eficientă si are următoarele principii:</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1. Structurile de control trebuie sa fie cât se poate de simple;</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2. Construcţia unui program trebuie sa fie descrisa top-down.</w:t>
      </w:r>
    </w:p>
    <w:p w:rsidR="00000000" w:rsidRDefault="0029797D">
      <w:pPr>
        <w:pStyle w:val="HTMLPreformatted"/>
        <w:ind w:firstLine="284"/>
        <w:jc w:val="both"/>
        <w:rPr>
          <w:b/>
          <w:sz w:val="22"/>
          <w:lang w:val="ro-RO"/>
        </w:rPr>
      </w:pPr>
      <w:r>
        <w:rPr>
          <w:rFonts w:ascii="Times New Roman" w:hAnsi="Times New Roman" w:cs="Times New Roman"/>
          <w:sz w:val="22"/>
          <w:lang w:val="ro-RO"/>
        </w:rPr>
        <w:t>Descrierea top-down se refera la descompunerea problemei noastre in module (subprob</w:t>
      </w:r>
      <w:r>
        <w:rPr>
          <w:rFonts w:ascii="Times New Roman" w:hAnsi="Times New Roman" w:cs="Times New Roman"/>
          <w:sz w:val="22"/>
          <w:lang w:val="ro-RO"/>
        </w:rPr>
        <w:t>leme). De obicei, aceste module sunt uşor de descris.</w:t>
      </w:r>
    </w:p>
    <w:p w:rsidR="00000000" w:rsidRDefault="0029797D">
      <w:pPr>
        <w:ind w:firstLine="284"/>
        <w:jc w:val="both"/>
        <w:rPr>
          <w:sz w:val="22"/>
          <w:lang w:val="en-US"/>
        </w:rPr>
      </w:pPr>
      <w:r>
        <w:rPr>
          <w:b/>
          <w:sz w:val="22"/>
          <w:lang w:val="ro-RO"/>
        </w:rPr>
        <w:t xml:space="preserve">2.1.1 Definirea şi apelarea funcţiilor în C. </w:t>
      </w:r>
      <w:r>
        <w:rPr>
          <w:sz w:val="22"/>
          <w:lang w:val="en-US"/>
        </w:rPr>
        <w:t>În C noţiunea de funcţie este esenţială, deoarece asigură un mecanism de abstractizare a controlului: rezolvarea unei părţi a problemei poate fi  încredinţat</w:t>
      </w:r>
      <w:r>
        <w:rPr>
          <w:sz w:val="22"/>
          <w:lang w:val="en-US"/>
        </w:rPr>
        <w:t>ă unei funcţii, moment în care suntem preocupaţi de ce face funcţia, fără a intra în detalii privind cum face funcţia anumite operaţii. Însăşi programul principal este o funcţie cu numele main(), iar programul C este reprezentat de o mulţime de definiri de</w:t>
      </w:r>
      <w:r>
        <w:rPr>
          <w:sz w:val="22"/>
          <w:lang w:val="en-US"/>
        </w:rPr>
        <w:t xml:space="preserve"> variabile şi de funcţii.</w:t>
      </w:r>
    </w:p>
    <w:p w:rsidR="00000000" w:rsidRDefault="0029797D">
      <w:pPr>
        <w:ind w:firstLine="284"/>
        <w:jc w:val="both"/>
        <w:rPr>
          <w:sz w:val="22"/>
          <w:lang w:val="en-US"/>
        </w:rPr>
      </w:pPr>
      <w:r>
        <w:rPr>
          <w:sz w:val="22"/>
          <w:lang w:val="en-US"/>
        </w:rPr>
        <w:tab/>
        <w:t>Funcţiile pot fi clasificate în:</w:t>
      </w:r>
    </w:p>
    <w:p w:rsidR="00000000" w:rsidRDefault="0029797D">
      <w:pPr>
        <w:numPr>
          <w:ilvl w:val="0"/>
          <w:numId w:val="4"/>
        </w:numPr>
        <w:tabs>
          <w:tab w:val="left" w:pos="900"/>
        </w:tabs>
        <w:ind w:left="900" w:firstLine="284"/>
        <w:jc w:val="both"/>
        <w:rPr>
          <w:sz w:val="22"/>
          <w:lang w:val="en-US"/>
        </w:rPr>
      </w:pPr>
      <w:r>
        <w:rPr>
          <w:sz w:val="22"/>
          <w:lang w:val="en-US"/>
        </w:rPr>
        <w:t>•</w:t>
      </w:r>
      <w:r>
        <w:rPr>
          <w:sz w:val="22"/>
          <w:lang w:val="en-US"/>
        </w:rPr>
        <w:tab/>
        <w:t>funcţii care întorc un rezultat;</w:t>
      </w:r>
    </w:p>
    <w:p w:rsidR="00000000" w:rsidRDefault="0029797D">
      <w:pPr>
        <w:numPr>
          <w:ilvl w:val="0"/>
          <w:numId w:val="4"/>
        </w:numPr>
        <w:tabs>
          <w:tab w:val="left" w:pos="900"/>
        </w:tabs>
        <w:ind w:left="900" w:firstLine="284"/>
        <w:jc w:val="both"/>
        <w:rPr>
          <w:sz w:val="22"/>
          <w:lang w:val="ro-RO"/>
        </w:rPr>
      </w:pPr>
      <w:r>
        <w:rPr>
          <w:sz w:val="22"/>
          <w:lang w:val="en-US"/>
        </w:rPr>
        <w:t>•</w:t>
      </w:r>
      <w:r>
        <w:rPr>
          <w:sz w:val="22"/>
          <w:lang w:val="en-US"/>
        </w:rPr>
        <w:tab/>
        <w:t>funcţii care nu întorc nici un rezultat (similare procedurilor din Pascal).</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Un program este compus din una sau mai multe funcţii, printre care si "main()" prin</w:t>
      </w:r>
      <w:r>
        <w:rPr>
          <w:rFonts w:ascii="Times New Roman" w:hAnsi="Times New Roman" w:cs="Times New Roman"/>
          <w:sz w:val="22"/>
          <w:lang w:val="ro-RO"/>
        </w:rPr>
        <w:t>cipala funcţie. Întotdeauna execuţia unui program începe cu "main()". Când o funcţie este apelata (sau invocata) atunci controlul programului este pasat funcţiei apelate. După ce aceasta îşi termina execuţia, atunci se pasează înapoi controlul către princi</w:t>
      </w:r>
      <w:r>
        <w:rPr>
          <w:rFonts w:ascii="Times New Roman" w:hAnsi="Times New Roman" w:cs="Times New Roman"/>
          <w:sz w:val="22"/>
          <w:lang w:val="ro-RO"/>
        </w:rPr>
        <w:t>pala funcţie.</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Codul sursă C care descrie ce face o funcţie se numeşte "definiţia funcţiei". Aceasta are următoarea formă generala:</w:t>
      </w:r>
    </w:p>
    <w:p w:rsidR="00000000" w:rsidRDefault="0029797D">
      <w:pPr>
        <w:pStyle w:val="HTMLPreformatted"/>
        <w:ind w:left="284"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tip  nume_funcţie (lista_parametri_formali)</w:t>
      </w:r>
    </w:p>
    <w:p w:rsidR="00000000" w:rsidRDefault="0029797D">
      <w:pPr>
        <w:pStyle w:val="HTMLPreformatted"/>
        <w:ind w:left="284"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lastRenderedPageBreak/>
        <w:t xml:space="preserve">        </w:t>
      </w:r>
      <w:r>
        <w:rPr>
          <w:rFonts w:ascii="Times New Roman" w:hAnsi="Times New Roman" w:cs="Times New Roman"/>
          <w:b/>
          <w:sz w:val="22"/>
          <w:lang w:val="ro-RO"/>
        </w:rPr>
        <w:t>&lt;  declaraţia variabilelor locale, vizibile numai pent</w:t>
      </w:r>
      <w:r>
        <w:rPr>
          <w:rFonts w:ascii="Times New Roman" w:hAnsi="Times New Roman" w:cs="Times New Roman"/>
          <w:b/>
          <w:sz w:val="22"/>
          <w:lang w:val="ro-RO"/>
        </w:rPr>
        <w:t xml:space="preserve">ra această funcţie; &gt; </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&lt;  instrucţiuni executabile; &gt;</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ab/>
      </w:r>
      <w:r>
        <w:rPr>
          <w:rFonts w:ascii="Times New Roman" w:hAnsi="Times New Roman" w:cs="Times New Roman"/>
          <w:b/>
          <w:sz w:val="22"/>
          <w:lang w:val="ro-RO"/>
        </w:rPr>
        <w:tab/>
        <w:t xml:space="preserve">return </w:t>
      </w:r>
      <w:r>
        <w:rPr>
          <w:rFonts w:ascii="Times New Roman" w:hAnsi="Times New Roman" w:cs="Times New Roman"/>
          <w:b/>
          <w:sz w:val="22"/>
        </w:rPr>
        <w:t>&lt;</w:t>
      </w:r>
      <w:r>
        <w:rPr>
          <w:rFonts w:ascii="Times New Roman" w:hAnsi="Times New Roman" w:cs="Times New Roman"/>
          <w:b/>
          <w:sz w:val="22"/>
          <w:lang w:val="ro-RO"/>
        </w:rPr>
        <w:t>rezultatul final&gt;;</w:t>
      </w:r>
    </w:p>
    <w:p w:rsidR="00000000" w:rsidRDefault="0029797D">
      <w:pPr>
        <w:pStyle w:val="HTMLPreformatted"/>
        <w:ind w:left="284" w:firstLine="284"/>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Primul rând se numeşte "header-ul" (antetul) funcţiei, iar ceea ce este inclus intre acolade se numeşte corpul funcţiei. Daca in antet nu precizam paramet</w:t>
      </w:r>
      <w:r>
        <w:rPr>
          <w:rFonts w:ascii="Times New Roman" w:hAnsi="Times New Roman" w:cs="Times New Roman"/>
          <w:sz w:val="22"/>
          <w:lang w:val="ro-RO"/>
        </w:rPr>
        <w:t>rii, atunci se va scrie "void" (cuvânt rezervat pentru lista vida). Daca Funcţia nu întoarce nici o valoare, atunci se va scrie ca tip întors tot "void". Tipul returnat (întors) de funcţie este cel precizat in "return" (ce va fi îndată explicat). Parametri</w:t>
      </w:r>
      <w:r>
        <w:rPr>
          <w:rFonts w:ascii="Times New Roman" w:hAnsi="Times New Roman" w:cs="Times New Roman"/>
          <w:sz w:val="22"/>
          <w:lang w:val="ro-RO"/>
        </w:rPr>
        <w:t>i din antetul funcţiei (lista_parametri_formali) sunt daţi printr-o lista cu argumente separate prin virgula. Aceste argumente sunt date de tipul argumentului urmat de un identificator ce aparţine acelui tip. Se mai spune ca acel identificator este "parame</w:t>
      </w:r>
      <w:r>
        <w:rPr>
          <w:rFonts w:ascii="Times New Roman" w:hAnsi="Times New Roman" w:cs="Times New Roman"/>
          <w:sz w:val="22"/>
          <w:lang w:val="ro-RO"/>
        </w:rPr>
        <w:t>tru formal".</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b/>
          <w:sz w:val="22"/>
          <w:lang w:val="ro-RO"/>
        </w:rPr>
        <w:t xml:space="preserve">2.1.1.1 Exemplul definirii şi apelării funcţiilor în C, </w:t>
      </w:r>
      <w:r>
        <w:rPr>
          <w:rFonts w:ascii="Times New Roman" w:hAnsi="Times New Roman" w:cs="Times New Roman"/>
          <w:b/>
          <w:sz w:val="22"/>
          <w:u w:val="single"/>
          <w:lang w:val="ro-RO"/>
        </w:rPr>
        <w:t>în stil vechi</w:t>
      </w:r>
      <w:r>
        <w:rPr>
          <w:rFonts w:ascii="Times New Roman" w:hAnsi="Times New Roman" w:cs="Times New Roman"/>
          <w:b/>
          <w:sz w:val="22"/>
          <w:lang w:val="ro-RO"/>
        </w:rPr>
        <w:t>, când corpul funcţiei se amplasează înaintea lui main():</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b/>
          <w:sz w:val="22"/>
          <w:lang w:val="ro-RO"/>
        </w:rPr>
        <w:t xml:space="preserve">#include &lt;…&gt; </w:t>
      </w:r>
    </w:p>
    <w:p w:rsidR="00000000" w:rsidRDefault="0029797D">
      <w:pPr>
        <w:pStyle w:val="HTMLPreformatted"/>
        <w:ind w:left="720" w:hanging="11"/>
        <w:jc w:val="both"/>
        <w:rPr>
          <w:rFonts w:ascii="Times New Roman" w:hAnsi="Times New Roman" w:cs="Times New Roman"/>
          <w:b/>
          <w:sz w:val="22"/>
          <w:lang w:val="ro-RO"/>
        </w:rPr>
      </w:pPr>
      <w:r>
        <w:rPr>
          <w:rFonts w:ascii="Times New Roman" w:hAnsi="Times New Roman" w:cs="Times New Roman"/>
          <w:b/>
          <w:sz w:val="22"/>
          <w:lang w:val="ro-RO"/>
        </w:rPr>
        <w:t>void tipareste_mesaj(int k)</w:t>
      </w:r>
    </w:p>
    <w:p w:rsidR="00000000" w:rsidRDefault="0029797D">
      <w:pPr>
        <w:pStyle w:val="HTMLPreformatted"/>
        <w:ind w:left="720" w:hanging="11"/>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int i;</w:t>
      </w:r>
    </w:p>
    <w:p w:rsidR="00000000" w:rsidRDefault="0029797D">
      <w:pPr>
        <w:pStyle w:val="HTMLPreformatted"/>
        <w:ind w:left="720" w:hanging="11"/>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printf("Iti urez:\n");</w:t>
      </w:r>
    </w:p>
    <w:p w:rsidR="00000000" w:rsidRDefault="0029797D">
      <w:pPr>
        <w:pStyle w:val="HTMLPreformatted"/>
        <w:ind w:left="720" w:hanging="11"/>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for (i = 0; i &lt; k; ++i)</w:t>
      </w:r>
    </w:p>
    <w:p w:rsidR="00000000" w:rsidRDefault="0029797D">
      <w:pPr>
        <w:pStyle w:val="HTMLPreformatted"/>
        <w:ind w:left="720" w:hanging="11"/>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w:t>
      </w:r>
      <w:r>
        <w:rPr>
          <w:rFonts w:ascii="Times New Roman" w:hAnsi="Times New Roman" w:cs="Times New Roman"/>
          <w:b/>
          <w:sz w:val="22"/>
          <w:lang w:val="ro-RO"/>
        </w:rPr>
        <w:t>"  O zi buna ! \n");</w:t>
      </w:r>
    </w:p>
    <w:p w:rsidR="00000000" w:rsidRDefault="0029797D">
      <w:pPr>
        <w:pStyle w:val="HTMLPreformatted"/>
        <w:ind w:left="720" w:hanging="11"/>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main()</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int n;</w:t>
      </w:r>
    </w:p>
    <w:p w:rsidR="00000000" w:rsidRDefault="0029797D">
      <w:pPr>
        <w:pStyle w:val="HTMLPreformatted"/>
        <w:ind w:left="1724"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printf("Dati un numar natural mic: ");</w:t>
      </w:r>
    </w:p>
    <w:p w:rsidR="00000000" w:rsidRDefault="0029797D">
      <w:pPr>
        <w:pStyle w:val="HTMLPreformatted"/>
        <w:ind w:left="1724"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scanf("%d", &amp;n);</w:t>
      </w:r>
    </w:p>
    <w:p w:rsidR="00000000" w:rsidRDefault="0029797D">
      <w:pPr>
        <w:pStyle w:val="HTMLPreformatted"/>
        <w:ind w:left="1724"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tipareste_mesaj(n);  /  </w:t>
      </w:r>
      <w:r>
        <w:rPr>
          <w:rFonts w:ascii="Times New Roman" w:hAnsi="Times New Roman" w:cs="Times New Roman"/>
          <w:i/>
          <w:sz w:val="22"/>
          <w:lang w:val="ro-RO"/>
        </w:rPr>
        <w:t>apelul functiei tipareste_mesaj /</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b/>
          <w:sz w:val="22"/>
          <w:lang w:val="ro-RO"/>
        </w:rPr>
        <w:t xml:space="preserve">Instrucţiunea "return" </w:t>
      </w:r>
      <w:r>
        <w:rPr>
          <w:rFonts w:ascii="Times New Roman" w:hAnsi="Times New Roman" w:cs="Times New Roman"/>
          <w:sz w:val="22"/>
          <w:lang w:val="ro-RO"/>
        </w:rPr>
        <w:t>Instrucţiunea "return" este folosita pentru doua scopuri. Când se e</w:t>
      </w:r>
      <w:r>
        <w:rPr>
          <w:rFonts w:ascii="Times New Roman" w:hAnsi="Times New Roman" w:cs="Times New Roman"/>
          <w:sz w:val="22"/>
          <w:lang w:val="ro-RO"/>
        </w:rPr>
        <w:t>xecuta o instrucţiune "return", controlul programului este pasat înapoi programului apelant. In plus, daca exista o expresie după acest "return", atunci se va returna valoarea acestei expresii. Instrucţiunea "return" poate avea formele:</w:t>
      </w:r>
    </w:p>
    <w:p w:rsidR="00000000" w:rsidRDefault="0029797D">
      <w:pPr>
        <w:pStyle w:val="HTMLPreformatted"/>
        <w:ind w:left="916"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return;</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sz w:val="22"/>
          <w:lang w:val="ro-RO"/>
        </w:rPr>
        <w:t>sau</w:t>
      </w:r>
    </w:p>
    <w:p w:rsidR="00000000" w:rsidRDefault="0029797D">
      <w:pPr>
        <w:pStyle w:val="HTMLPreformatted"/>
        <w:ind w:left="916"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return expresie;</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Exemplul 2: Găsirea minimului a doi intregi.</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b/>
          <w:sz w:val="22"/>
          <w:lang w:val="ro-RO"/>
        </w:rPr>
        <w:t xml:space="preserve">#include &lt;…&gt; </w:t>
      </w:r>
    </w:p>
    <w:p w:rsidR="00000000" w:rsidRDefault="0029797D">
      <w:pPr>
        <w:pStyle w:val="HTMLPreformatted"/>
        <w:ind w:left="284" w:firstLine="284"/>
        <w:jc w:val="both"/>
        <w:rPr>
          <w:rFonts w:ascii="Times New Roman" w:hAnsi="Times New Roman" w:cs="Times New Roman"/>
          <w:b/>
          <w:sz w:val="22"/>
          <w:lang w:val="ro-RO"/>
        </w:rPr>
      </w:pPr>
      <w:r>
        <w:rPr>
          <w:rFonts w:ascii="Times New Roman" w:hAnsi="Times New Roman" w:cs="Times New Roman"/>
          <w:b/>
          <w:sz w:val="22"/>
          <w:lang w:val="ro-RO"/>
        </w:rPr>
        <w:t>int min(int x, int y)</w:t>
      </w:r>
    </w:p>
    <w:p w:rsidR="00000000" w:rsidRDefault="0029797D">
      <w:pPr>
        <w:pStyle w:val="HTMLPreformatted"/>
        <w:ind w:left="120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120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if (x &lt; y)    return x;</w:t>
      </w:r>
    </w:p>
    <w:p w:rsidR="00000000" w:rsidRDefault="0029797D">
      <w:pPr>
        <w:pStyle w:val="HTMLPreformatted"/>
        <w:ind w:left="120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else    return y</w:t>
      </w:r>
    </w:p>
    <w:p w:rsidR="00000000" w:rsidRDefault="0029797D">
      <w:pPr>
        <w:pStyle w:val="HTMLPreformatted"/>
        <w:ind w:left="120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main()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int j, k, m;</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printf("Dati doi intregi: ");</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scanf("%d%d", &amp;j, &amp;k);</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 </w:t>
      </w:r>
      <w:r>
        <w:rPr>
          <w:rFonts w:ascii="Times New Roman" w:hAnsi="Times New Roman" w:cs="Times New Roman"/>
          <w:b/>
          <w:sz w:val="22"/>
          <w:lang w:val="ro-RO"/>
        </w:rPr>
        <w:t xml:space="preserve">m = min(j, k); /  </w:t>
      </w:r>
      <w:r>
        <w:rPr>
          <w:rFonts w:ascii="Times New Roman" w:hAnsi="Times New Roman" w:cs="Times New Roman"/>
          <w:i/>
          <w:sz w:val="22"/>
          <w:lang w:val="ro-RO"/>
        </w:rPr>
        <w:t xml:space="preserve">apelul functiei </w:t>
      </w:r>
      <w:r>
        <w:rPr>
          <w:rFonts w:ascii="Times New Roman" w:hAnsi="Times New Roman" w:cs="Times New Roman"/>
          <w:b/>
          <w:sz w:val="22"/>
          <w:lang w:val="ro-RO"/>
        </w:rPr>
        <w:t>min</w:t>
      </w:r>
      <w:r>
        <w:rPr>
          <w:rFonts w:ascii="Times New Roman" w:hAnsi="Times New Roman" w:cs="Times New Roman"/>
          <w:i/>
          <w:sz w:val="22"/>
          <w:lang w:val="ro-RO"/>
        </w:rPr>
        <w:t xml:space="preserve"> /</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printf("\n%d este minimul dintre %d si %d.\n", m, j, k);</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b/>
          <w:sz w:val="22"/>
          <w:lang w:val="ro-RO"/>
        </w:rPr>
        <w:t xml:space="preserve">2.1.1.2 Exemplul definirii funcţiilor în C prin </w:t>
      </w:r>
      <w:r>
        <w:rPr>
          <w:rFonts w:ascii="Times New Roman" w:hAnsi="Times New Roman" w:cs="Times New Roman"/>
          <w:b/>
          <w:i/>
          <w:sz w:val="22"/>
          <w:u w:val="single"/>
          <w:lang w:val="ro-RO"/>
        </w:rPr>
        <w:t>prototipurile funcţiilor</w:t>
      </w:r>
      <w:r>
        <w:rPr>
          <w:rFonts w:ascii="Times New Roman" w:hAnsi="Times New Roman" w:cs="Times New Roman"/>
          <w:b/>
          <w:sz w:val="22"/>
          <w:lang w:val="ro-RO"/>
        </w:rPr>
        <w:t xml:space="preserve">, în </w:t>
      </w:r>
      <w:r>
        <w:rPr>
          <w:rFonts w:ascii="Times New Roman" w:hAnsi="Times New Roman" w:cs="Times New Roman"/>
          <w:b/>
          <w:sz w:val="22"/>
          <w:u w:val="single"/>
          <w:lang w:val="ro-RO"/>
        </w:rPr>
        <w:t>stil nou</w:t>
      </w:r>
      <w:r>
        <w:rPr>
          <w:rFonts w:ascii="Times New Roman" w:hAnsi="Times New Roman" w:cs="Times New Roman"/>
          <w:b/>
          <w:sz w:val="22"/>
          <w:lang w:val="ro-RO"/>
        </w:rPr>
        <w:t>, când corpul funcţiei se amplasează după necesitate  fără restricţi</w:t>
      </w:r>
      <w:r>
        <w:rPr>
          <w:rFonts w:ascii="Times New Roman" w:hAnsi="Times New Roman" w:cs="Times New Roman"/>
          <w:b/>
          <w:sz w:val="22"/>
          <w:lang w:val="ro-RO"/>
        </w:rPr>
        <w:t>i în afara lui main():</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In C, apelul unei funcţii poate apare înaintea declarării ei. Funcţia poate fi definita mai târziu in acelaşi fişier, sau in alt fişier sau dintr-o biblioteca standard. In ANSI C, prototipul funcţiei remediază problema punând la disp</w:t>
      </w:r>
      <w:r>
        <w:rPr>
          <w:rFonts w:ascii="Times New Roman" w:hAnsi="Times New Roman" w:cs="Times New Roman"/>
          <w:sz w:val="22"/>
          <w:lang w:val="ro-RO"/>
        </w:rPr>
        <w:t xml:space="preserve">oziţie numărul si tipul argumentelor funcţiei. Prototipul specifica, de asemenea, si tipul returnat de funcţie. </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Sintaxa prototipului unei funcţii este:</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tip  nume_funcţie  (lista_tipuri_parametri_formali);</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In lista de parametri putem specifica chia</w:t>
      </w:r>
      <w:r>
        <w:rPr>
          <w:rFonts w:ascii="Times New Roman" w:hAnsi="Times New Roman" w:cs="Times New Roman"/>
          <w:sz w:val="22"/>
          <w:lang w:val="ro-RO"/>
        </w:rPr>
        <w:t xml:space="preserve">r si parametrul, dar acesta este optional. Daca Funcţia nu are parametri, atunci se foloseşte "void". </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Exemplu: Reluam un exemplu precedent.</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 xml:space="preserve">#include &lt;…&gt; </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main()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int 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lastRenderedPageBreak/>
        <w:t xml:space="preserve">  </w:t>
      </w:r>
      <w:r>
        <w:rPr>
          <w:rFonts w:ascii="Times New Roman" w:hAnsi="Times New Roman" w:cs="Times New Roman"/>
          <w:b/>
          <w:sz w:val="22"/>
          <w:lang w:val="ro-RO"/>
        </w:rPr>
        <w:t>void tipareste_mesaj(int);</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printf("Dati un numar natural mic: ");</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scanf("%</w:t>
      </w:r>
      <w:r>
        <w:rPr>
          <w:rFonts w:ascii="Times New Roman" w:hAnsi="Times New Roman" w:cs="Times New Roman"/>
          <w:b/>
          <w:sz w:val="22"/>
          <w:lang w:val="ro-RO"/>
        </w:rPr>
        <w:t>d", &amp;n);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tipareste_mesaj(n);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void tipareste_mesaj(k)</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int i;</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printf("Iti urez:\n");</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for (i = 0; i &lt; k; ++i)</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  O zi buna ! \n");</w:t>
      </w:r>
    </w:p>
    <w:p w:rsidR="00000000" w:rsidRDefault="0029797D">
      <w:pPr>
        <w:pStyle w:val="HTMLPreformatted"/>
        <w:ind w:left="1440" w:firstLine="284"/>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Prototipul unei funcţii poate fi plasat in corpul altei funcţii, sau de regula, se scriu la începu</w:t>
      </w:r>
      <w:r>
        <w:rPr>
          <w:rFonts w:ascii="Times New Roman" w:hAnsi="Times New Roman" w:cs="Times New Roman"/>
          <w:sz w:val="22"/>
          <w:lang w:val="ro-RO"/>
        </w:rPr>
        <w:t>tul programelor după directivele #include &lt;…&gt; si #define.</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b/>
          <w:sz w:val="22"/>
          <w:lang w:val="ro-RO"/>
        </w:rPr>
        <w:t xml:space="preserve">2.2. Descrierea metodei "top-down"  </w:t>
      </w:r>
      <w:r>
        <w:rPr>
          <w:rFonts w:ascii="Times New Roman" w:hAnsi="Times New Roman" w:cs="Times New Roman"/>
          <w:sz w:val="22"/>
          <w:lang w:val="ro-RO"/>
        </w:rPr>
        <w:t xml:space="preserve">Presupunem ca avem de citit câţiva întregi si trebuie sa-i afişăm in ordine pe coloane (in capătul de sus al coloanelor trebuie sa scriem numele câmpului), sa le </w:t>
      </w:r>
      <w:r>
        <w:rPr>
          <w:rFonts w:ascii="Times New Roman" w:hAnsi="Times New Roman" w:cs="Times New Roman"/>
          <w:sz w:val="22"/>
          <w:lang w:val="ro-RO"/>
        </w:rPr>
        <w:t>afişăm suma lor parţiala, minimul si maximul lor. Pentru scrierea unui program C ce face acest lucru, vom utiliza proiectarea (descrierea) "top-down".</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Astfel, descompunem problema in următoarele module:</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1. Un antet pentru problema data;</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2. Scrierea câmpuri</w:t>
      </w:r>
      <w:r>
        <w:rPr>
          <w:rFonts w:ascii="Times New Roman" w:hAnsi="Times New Roman" w:cs="Times New Roman"/>
          <w:sz w:val="22"/>
          <w:lang w:val="ro-RO"/>
        </w:rPr>
        <w:t>lor;</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3. Citirea si scrierea lor pe coloane.</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Toţi aceşti trei paşi vor fi descrişi in câte o funcţie ce se apelează din "main()". Obţinem, un prim cod sursă:</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 xml:space="preserve">#include &lt;…&gt; </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main()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void tipareste_antet(void);</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void scrie_campurile(void);</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void citeste_</w:t>
      </w:r>
      <w:r>
        <w:rPr>
          <w:rFonts w:ascii="Times New Roman" w:hAnsi="Times New Roman" w:cs="Times New Roman"/>
          <w:b/>
          <w:sz w:val="22"/>
          <w:lang w:val="ro-RO"/>
        </w:rPr>
        <w:t>scrie_coloanele(void);</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rPr>
        <w:t xml:space="preserve">/ </w:t>
      </w:r>
      <w:r>
        <w:rPr>
          <w:rFonts w:ascii="Times New Roman" w:hAnsi="Times New Roman" w:cs="Times New Roman"/>
          <w:i/>
          <w:sz w:val="22"/>
          <w:lang w:val="ro-RO"/>
        </w:rPr>
        <w:t>apelurile funcţiilor:</w:t>
      </w:r>
      <w:r>
        <w:rPr>
          <w:rFonts w:ascii="Times New Roman" w:hAnsi="Times New Roman" w:cs="Times New Roman"/>
          <w:b/>
          <w:sz w:val="22"/>
        </w:rPr>
        <w:t>/</w:t>
      </w:r>
    </w:p>
    <w:p w:rsidR="00000000" w:rsidRDefault="0029797D">
      <w:pPr>
        <w:pStyle w:val="HTMLPreformatted"/>
        <w:ind w:left="2116"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tipareste_antet();</w:t>
      </w:r>
    </w:p>
    <w:p w:rsidR="00000000" w:rsidRDefault="0029797D">
      <w:pPr>
        <w:pStyle w:val="HTMLPreformatted"/>
        <w:ind w:left="2116"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scrie_campurile();</w:t>
      </w:r>
    </w:p>
    <w:p w:rsidR="00000000" w:rsidRDefault="0029797D">
      <w:pPr>
        <w:pStyle w:val="HTMLPreformatted"/>
        <w:ind w:left="2116"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citeste_scrie_coloanele();</w:t>
      </w:r>
    </w:p>
    <w:p w:rsidR="00000000" w:rsidRDefault="0029797D">
      <w:pPr>
        <w:pStyle w:val="HTMLPreformatted"/>
        <w:ind w:left="720" w:firstLine="284"/>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Aceasta reprezintă într-un mod foarte simplu descrierea "top-down". Daca o problema este prea grea, atunci o descompunem in module, s</w:t>
      </w:r>
      <w:r>
        <w:rPr>
          <w:rFonts w:ascii="Times New Roman" w:hAnsi="Times New Roman" w:cs="Times New Roman"/>
          <w:sz w:val="22"/>
          <w:lang w:val="ro-RO"/>
        </w:rPr>
        <w:t>i apoi le rezolvam pe acestea. Beneficiul suplimentar al acestei metode este claritatea sa.</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void tipareste_antet(void)</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printf("\n%s%s%s\n",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    Calculul sumelor, minimului si </w:t>
      </w:r>
      <w:r>
        <w:rPr>
          <w:rFonts w:ascii="Times New Roman" w:hAnsi="Times New Roman" w:cs="Times New Roman"/>
          <w:b/>
          <w:sz w:val="22"/>
          <w:lang w:val="ro-RO"/>
        </w:rPr>
        <w:t xml:space="preserve">maximului    *\n", </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"**************************************************\n");         </w:t>
      </w:r>
    </w:p>
    <w:p w:rsidR="00000000" w:rsidRDefault="0029797D">
      <w:pPr>
        <w:pStyle w:val="HTMLPreformatted"/>
        <w:ind w:left="720" w:firstLine="284"/>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Funcţia ce foloseşte la scrierea câmpurilor este la fel uşor de scris:</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void scrie_campurile(void)</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printf("%5s%12s%12s%12s%12s\n\n",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"Numar", "A</w:t>
      </w:r>
      <w:r>
        <w:rPr>
          <w:rFonts w:ascii="Times New Roman" w:hAnsi="Times New Roman" w:cs="Times New Roman"/>
          <w:b/>
          <w:sz w:val="22"/>
          <w:lang w:val="ro-RO"/>
        </w:rPr>
        <w:t>rticol", "Suma", "Minimul", "Maximul");</w:t>
      </w:r>
    </w:p>
    <w:p w:rsidR="00000000" w:rsidRDefault="0029797D">
      <w:pPr>
        <w:pStyle w:val="HTMLPreformatted"/>
        <w:ind w:left="720" w:firstLine="284"/>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Urmeaza apoi funcţia ce serveste la scrierea înregistrărilor referitoare la câmpurile discutate mai sus:</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void citeste_scrie_coloanele(void)</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int contor = 0, articol, suma, minim, maxim;</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int min(int, int), ma</w:t>
      </w:r>
      <w:r>
        <w:rPr>
          <w:rFonts w:ascii="Times New Roman" w:hAnsi="Times New Roman" w:cs="Times New Roman"/>
          <w:b/>
          <w:sz w:val="22"/>
          <w:lang w:val="ro-RO"/>
        </w:rPr>
        <w:t>x(int, int);</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if (scanf("%d", &amp;articol) == 1)</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++contor;</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suma = minim = maxim = articol;</w:t>
      </w:r>
    </w:p>
    <w:p w:rsidR="00000000" w:rsidRDefault="0029797D">
      <w:pPr>
        <w:pStyle w:val="HTMLPreformatted"/>
        <w:ind w:left="144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printf("%5d%12d%12d%12d%12d\n\n", contor, articol, suma, minim, maxim);</w:t>
      </w:r>
    </w:p>
    <w:p w:rsidR="00000000" w:rsidRDefault="0029797D">
      <w:pPr>
        <w:pStyle w:val="HTMLPreformatted"/>
        <w:jc w:val="both"/>
        <w:rPr>
          <w:rFonts w:ascii="Times New Roman" w:hAnsi="Times New Roman" w:cs="Times New Roman"/>
          <w:b/>
          <w:sz w:val="22"/>
          <w:lang w:val="ro-RO"/>
        </w:rPr>
      </w:pPr>
      <w:r>
        <w:rPr>
          <w:rFonts w:ascii="Times New Roman" w:hAnsi="Times New Roman" w:cs="Times New Roman"/>
          <w:b/>
          <w:sz w:val="22"/>
          <w:lang w:val="ro-RO"/>
        </w:rPr>
        <w:tab/>
        <w:t xml:space="preserve">    while (scanf("%d", &amp;articol) == 1)</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++contor;</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suma +</w:t>
      </w:r>
      <w:r>
        <w:rPr>
          <w:rFonts w:ascii="Times New Roman" w:hAnsi="Times New Roman" w:cs="Times New Roman"/>
          <w:b/>
          <w:sz w:val="22"/>
          <w:lang w:val="ro-RO"/>
        </w:rPr>
        <w:t>= articol;</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minim = min(articol, minim);</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maxim = max(articol, maxim);</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printf("%5d%12d%12d%12d%12d\n\n",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contor, articol, suma, minim, maxim);</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     </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else    printf("Nici o data nu a fost citita.\n\n"); </w:t>
      </w:r>
    </w:p>
    <w:p w:rsidR="00000000" w:rsidRDefault="0029797D">
      <w:pPr>
        <w:pStyle w:val="HTMLPreformatted"/>
        <w:ind w:left="720" w:firstLine="284"/>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Daca dat</w:t>
      </w:r>
      <w:r>
        <w:rPr>
          <w:rFonts w:ascii="Times New Roman" w:hAnsi="Times New Roman" w:cs="Times New Roman"/>
          <w:sz w:val="22"/>
          <w:lang w:val="ro-RO"/>
        </w:rPr>
        <w:t>ele se introduc de la tastatura, atunci tabelul se va afişa "intrerupt" de citirile ce au loc de la tastatura. Astfel, se prefera citirea dintr-un fişier extern. Presupunem ca fişierul nostru executabil (asociat fişierului sursa scris in C) se numeşte "num</w:t>
      </w:r>
      <w:r>
        <w:rPr>
          <w:rFonts w:ascii="Times New Roman" w:hAnsi="Times New Roman" w:cs="Times New Roman"/>
          <w:sz w:val="22"/>
          <w:lang w:val="ro-RO"/>
        </w:rPr>
        <w:t xml:space="preserve">ere.exe" si am creat un fişier numit "fisier.int" ce contine urmatoarele numere: </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19  23  -7  29  -11  17</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Dând comanda </w:t>
      </w:r>
    </w:p>
    <w:p w:rsidR="00000000" w:rsidRDefault="0029797D">
      <w:pPr>
        <w:pStyle w:val="HTMLPreformatted"/>
        <w:ind w:firstLine="284"/>
        <w:jc w:val="both"/>
        <w:rPr>
          <w:rFonts w:ascii="Times New Roman" w:hAnsi="Times New Roman" w:cs="Times New Roman"/>
          <w:b/>
          <w:sz w:val="22"/>
          <w:u w:val="single"/>
          <w:lang w:val="ro-RO"/>
        </w:rPr>
      </w:pPr>
      <w:r>
        <w:rPr>
          <w:rFonts w:ascii="Times New Roman" w:hAnsi="Times New Roman" w:cs="Times New Roman"/>
          <w:sz w:val="22"/>
          <w:lang w:val="ro-RO"/>
        </w:rPr>
        <w:t xml:space="preserve">                </w:t>
      </w:r>
      <w:r>
        <w:rPr>
          <w:rFonts w:ascii="Times New Roman" w:hAnsi="Times New Roman" w:cs="Times New Roman"/>
          <w:sz w:val="22"/>
          <w:lang w:val="ro-RO"/>
        </w:rPr>
        <w:t>numere &lt; fişier.int    vom obtine un tabel ce contine toate datele dorite.</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b/>
          <w:sz w:val="22"/>
          <w:u w:val="single"/>
          <w:lang w:val="ro-RO"/>
        </w:rPr>
        <w:t>Invocare si apel prin valoare</w:t>
      </w:r>
      <w:r>
        <w:rPr>
          <w:rFonts w:ascii="Times New Roman" w:hAnsi="Times New Roman" w:cs="Times New Roman"/>
          <w:sz w:val="22"/>
          <w:lang w:val="ro-RO"/>
        </w:rPr>
        <w:t xml:space="preserve">  O funcţie este invocata prin scrierea numelui sau împreuna cu lista sa de argumente intre paranteze. De obicei, numărul si tipul acestor argumente se "potriveste" cu parametrii din lista de parametri prezenti in definitia funcţiei. Toate argumentele sunt</w:t>
      </w:r>
      <w:r>
        <w:rPr>
          <w:rFonts w:ascii="Times New Roman" w:hAnsi="Times New Roman" w:cs="Times New Roman"/>
          <w:sz w:val="22"/>
          <w:lang w:val="ro-RO"/>
        </w:rPr>
        <w:t xml:space="preserve"> apelate prin valoare ("call-by-value"). Asta inseamna ca fiecare argument este evaluat si valoarea sa este folosita ca valoare pentru parametrul formal corespunzator. De aceea, daca o variabila (argument) este folosita la transmiterea unei valori, atunci </w:t>
      </w:r>
      <w:r>
        <w:rPr>
          <w:rFonts w:ascii="Times New Roman" w:hAnsi="Times New Roman" w:cs="Times New Roman"/>
          <w:sz w:val="22"/>
          <w:lang w:val="ro-RO"/>
        </w:rPr>
        <w:t xml:space="preserve">valoarea ei nu se schimba. </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Exemplu:</w:t>
      </w:r>
    </w:p>
    <w:p w:rsidR="00000000" w:rsidRDefault="0029797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 xml:space="preserve">#include &lt;…&gt; </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main()</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int n=3, suma, calculeaza_suma(int);</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printf("%d\n", n);         </w:t>
      </w:r>
      <w:r>
        <w:rPr>
          <w:rFonts w:ascii="Times New Roman" w:hAnsi="Times New Roman" w:cs="Times New Roman"/>
          <w:sz w:val="22"/>
          <w:lang w:val="ro-RO"/>
        </w:rPr>
        <w:t>/* se va scrie 3 */</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suma = calculeaza_suma(n);</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printf("%d\n", n);         </w:t>
      </w:r>
      <w:r>
        <w:rPr>
          <w:rFonts w:ascii="Times New Roman" w:hAnsi="Times New Roman" w:cs="Times New Roman"/>
          <w:sz w:val="22"/>
          <w:lang w:val="ro-RO"/>
        </w:rPr>
        <w:t>/* se va scrie 3 */</w:t>
      </w:r>
    </w:p>
    <w:p w:rsidR="00000000" w:rsidRDefault="0029797D">
      <w:pPr>
        <w:pStyle w:val="HTMLPreformatted"/>
        <w:ind w:left="1288"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printf("%d\n", suma);   </w:t>
      </w:r>
      <w:r>
        <w:rPr>
          <w:rFonts w:ascii="Times New Roman" w:hAnsi="Times New Roman" w:cs="Times New Roman"/>
          <w:b/>
          <w:sz w:val="22"/>
          <w:lang w:val="ro-RO"/>
        </w:rPr>
        <w:t xml:space="preserve">   </w:t>
      </w:r>
      <w:r>
        <w:rPr>
          <w:rFonts w:ascii="Times New Roman" w:hAnsi="Times New Roman" w:cs="Times New Roman"/>
          <w:sz w:val="22"/>
          <w:lang w:val="ro-RO"/>
        </w:rPr>
        <w:t>/* se va scrie 6 */</w:t>
      </w:r>
    </w:p>
    <w:p w:rsidR="00000000" w:rsidRDefault="0029797D">
      <w:pPr>
        <w:pStyle w:val="HTMLPreformatted"/>
        <w:ind w:left="720"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720" w:firstLine="284"/>
        <w:jc w:val="both"/>
        <w:rPr>
          <w:rFonts w:ascii="Times New Roman" w:hAnsi="Times New Roman" w:cs="Times New Roman"/>
          <w:b/>
          <w:sz w:val="22"/>
          <w:lang w:val="ro-RO"/>
        </w:rPr>
      </w:pPr>
    </w:p>
    <w:p w:rsidR="00000000" w:rsidRDefault="0029797D">
      <w:pPr>
        <w:pStyle w:val="HTMLPreformatted"/>
        <w:ind w:left="916" w:firstLine="284"/>
        <w:jc w:val="both"/>
        <w:rPr>
          <w:rFonts w:ascii="Times New Roman" w:hAnsi="Times New Roman" w:cs="Times New Roman"/>
          <w:b/>
          <w:sz w:val="22"/>
          <w:lang w:val="ro-RO"/>
        </w:rPr>
      </w:pPr>
      <w:r>
        <w:rPr>
          <w:rFonts w:ascii="Times New Roman" w:hAnsi="Times New Roman" w:cs="Times New Roman"/>
          <w:b/>
          <w:sz w:val="22"/>
          <w:lang w:val="ro-RO"/>
        </w:rPr>
        <w:t xml:space="preserve">int calculeaza_suma(int n)   </w:t>
      </w:r>
      <w:r>
        <w:rPr>
          <w:rFonts w:ascii="Times New Roman" w:hAnsi="Times New Roman" w:cs="Times New Roman"/>
          <w:sz w:val="22"/>
          <w:lang w:val="ro-RO"/>
        </w:rPr>
        <w:t>/* suma numerelor de la 1 la n */</w:t>
      </w:r>
    </w:p>
    <w:p w:rsidR="00000000" w:rsidRDefault="0029797D">
      <w:pPr>
        <w:pStyle w:val="HTMLPreformatted"/>
        <w:ind w:left="916"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w:t>
      </w:r>
    </w:p>
    <w:p w:rsidR="00000000" w:rsidRDefault="0029797D">
      <w:pPr>
        <w:pStyle w:val="HTMLPreformatted"/>
        <w:ind w:left="1724"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int suma = 0;</w:t>
      </w:r>
    </w:p>
    <w:p w:rsidR="00000000" w:rsidRDefault="0029797D">
      <w:pPr>
        <w:pStyle w:val="HTMLPreformatted"/>
        <w:ind w:left="1724"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for ( ; n &gt; 0; --n)        </w:t>
      </w:r>
      <w:r>
        <w:rPr>
          <w:rFonts w:ascii="Times New Roman" w:hAnsi="Times New Roman" w:cs="Times New Roman"/>
          <w:sz w:val="22"/>
          <w:lang w:val="ro-RO"/>
        </w:rPr>
        <w:t>/* n se schimba aici, dar nu si in main() */</w:t>
      </w:r>
    </w:p>
    <w:p w:rsidR="00000000" w:rsidRDefault="0029797D">
      <w:pPr>
        <w:pStyle w:val="HTMLPreformatted"/>
        <w:ind w:left="1724"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sum += n;</w:t>
      </w:r>
    </w:p>
    <w:p w:rsidR="00000000" w:rsidRDefault="0029797D">
      <w:pPr>
        <w:pStyle w:val="HTMLPreformatted"/>
        <w:ind w:left="1724"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printf("%d\n", n);         </w:t>
      </w:r>
      <w:r>
        <w:rPr>
          <w:rFonts w:ascii="Times New Roman" w:hAnsi="Times New Roman" w:cs="Times New Roman"/>
          <w:sz w:val="22"/>
          <w:lang w:val="ro-RO"/>
        </w:rPr>
        <w:t>/* se va scrie 0 */</w:t>
      </w:r>
    </w:p>
    <w:p w:rsidR="00000000" w:rsidRDefault="0029797D">
      <w:pPr>
        <w:pStyle w:val="HTMLPreformatted"/>
        <w:ind w:left="1724" w:firstLine="284"/>
        <w:jc w:val="both"/>
        <w:rPr>
          <w:rFonts w:ascii="Times New Roman" w:hAnsi="Times New Roman" w:cs="Times New Roman"/>
          <w:b/>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return s</w:t>
      </w:r>
      <w:r>
        <w:rPr>
          <w:rFonts w:ascii="Times New Roman" w:hAnsi="Times New Roman" w:cs="Times New Roman"/>
          <w:b/>
          <w:sz w:val="22"/>
          <w:lang w:val="ro-RO"/>
        </w:rPr>
        <w:t>uma;</w:t>
      </w:r>
    </w:p>
    <w:p w:rsidR="00000000" w:rsidRDefault="0029797D">
      <w:pPr>
        <w:pStyle w:val="HTMLPreformatted"/>
        <w:ind w:left="916" w:firstLine="284"/>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  </w:t>
      </w:r>
    </w:p>
    <w:p w:rsidR="00000000" w:rsidRDefault="0029797D">
      <w:pPr>
        <w:pStyle w:val="HTMLPreformatted"/>
        <w:ind w:firstLine="284"/>
        <w:jc w:val="both"/>
        <w:rPr>
          <w:rFonts w:ascii="Times New Roman" w:hAnsi="Times New Roman" w:cs="Times New Roman"/>
          <w:sz w:val="22"/>
          <w:u w:val="single"/>
          <w:lang w:val="ro-RO"/>
        </w:rPr>
      </w:pPr>
      <w:r>
        <w:rPr>
          <w:rFonts w:ascii="Times New Roman" w:hAnsi="Times New Roman" w:cs="Times New Roman"/>
          <w:sz w:val="22"/>
          <w:lang w:val="ro-RO"/>
        </w:rPr>
        <w:t xml:space="preserve">Chiar daca </w:t>
      </w:r>
      <w:r>
        <w:rPr>
          <w:rFonts w:ascii="Times New Roman" w:hAnsi="Times New Roman" w:cs="Times New Roman"/>
          <w:b/>
          <w:sz w:val="22"/>
          <w:lang w:val="ro-RO"/>
        </w:rPr>
        <w:t>n</w:t>
      </w:r>
      <w:r>
        <w:rPr>
          <w:rFonts w:ascii="Times New Roman" w:hAnsi="Times New Roman" w:cs="Times New Roman"/>
          <w:sz w:val="22"/>
          <w:lang w:val="ro-RO"/>
        </w:rPr>
        <w:t xml:space="preserve"> este trimis ca argument in funcţia "calculeaza_suma()" si valoarea lui n se modifica in aceasta funcţie, valoarea sa din mediul apelant rămâne neschimbata. Vom vedea mai târziu cum se poate simula apelul prin adresa ("call-by-referen</w:t>
      </w:r>
      <w:r>
        <w:rPr>
          <w:rFonts w:ascii="Times New Roman" w:hAnsi="Times New Roman" w:cs="Times New Roman"/>
          <w:sz w:val="22"/>
          <w:lang w:val="ro-RO"/>
        </w:rPr>
        <w:t>ce").</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u w:val="single"/>
          <w:lang w:val="ro-RO"/>
        </w:rPr>
        <w:t>Deosebirea dintre "return" si "exit"</w:t>
      </w:r>
      <w:r>
        <w:rPr>
          <w:rFonts w:ascii="Times New Roman" w:hAnsi="Times New Roman" w:cs="Times New Roman"/>
          <w:sz w:val="22"/>
          <w:lang w:val="ro-RO"/>
        </w:rPr>
        <w:t xml:space="preserve">  Exista doua procedee de a returna o valoare.</w:t>
      </w:r>
    </w:p>
    <w:p w:rsidR="00000000" w:rsidRDefault="0029797D">
      <w:pPr>
        <w:pStyle w:val="HTMLPreformatted"/>
        <w:ind w:left="720"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return expresie</w:t>
      </w:r>
      <w:r>
        <w:rPr>
          <w:rFonts w:ascii="Times New Roman" w:hAnsi="Times New Roman" w:cs="Times New Roman"/>
          <w:sz w:val="22"/>
          <w:lang w:val="ro-RO"/>
        </w:rPr>
        <w:t xml:space="preserve">   si    </w:t>
      </w:r>
      <w:r>
        <w:rPr>
          <w:rFonts w:ascii="Times New Roman" w:hAnsi="Times New Roman" w:cs="Times New Roman"/>
          <w:b/>
          <w:sz w:val="22"/>
          <w:lang w:val="ro-RO"/>
        </w:rPr>
        <w:t>exit(expresie)</w:t>
      </w:r>
    </w:p>
    <w:p w:rsidR="00000000" w:rsidRDefault="0029797D">
      <w:pPr>
        <w:pStyle w:val="HTMLPreformatted"/>
        <w:ind w:firstLine="284"/>
        <w:jc w:val="both"/>
        <w:rPr>
          <w:b/>
          <w:i/>
          <w:sz w:val="22"/>
        </w:rPr>
      </w:pPr>
      <w:r>
        <w:rPr>
          <w:rFonts w:ascii="Times New Roman" w:hAnsi="Times New Roman" w:cs="Times New Roman"/>
          <w:sz w:val="22"/>
          <w:lang w:val="ro-RO"/>
        </w:rPr>
        <w:t>Daca se folosesc in "main()", atunci acestea sunt echivalente, dar in orice alta funcţie efectul lor este diferit (in AN</w:t>
      </w:r>
      <w:r>
        <w:rPr>
          <w:rFonts w:ascii="Times New Roman" w:hAnsi="Times New Roman" w:cs="Times New Roman"/>
          <w:sz w:val="22"/>
          <w:lang w:val="ro-RO"/>
        </w:rPr>
        <w:t>SI C, Funcţia "main()" intoarce o valoare de tip int). Un apel al lui exit() in orice alta funcţie va implica terminarea execuţiei programului si returnarea valorii către mediul apelant (sistemul de operare sau mediul de programare C). Valoarea returnata s</w:t>
      </w:r>
      <w:r>
        <w:rPr>
          <w:rFonts w:ascii="Times New Roman" w:hAnsi="Times New Roman" w:cs="Times New Roman"/>
          <w:sz w:val="22"/>
          <w:lang w:val="ro-RO"/>
        </w:rPr>
        <w:t>e numeşte stare de iesire ("exit status"). Prin convenţie, starea de iesire zero indica terminare cu succes, pe cand iesire cu un numar diferit de zero indica o situatie anormala.</w:t>
      </w:r>
    </w:p>
    <w:p w:rsidR="00000000" w:rsidRDefault="0029797D">
      <w:pPr>
        <w:ind w:firstLine="284"/>
        <w:jc w:val="both"/>
        <w:rPr>
          <w:sz w:val="22"/>
          <w:lang w:val="en-US"/>
        </w:rPr>
      </w:pPr>
      <w:r>
        <w:rPr>
          <w:b/>
          <w:i/>
          <w:sz w:val="22"/>
          <w:lang w:val="en-US"/>
        </w:rPr>
        <w:t>Exemplu model</w:t>
      </w:r>
      <w:r>
        <w:rPr>
          <w:b/>
          <w:i/>
          <w:sz w:val="22"/>
          <w:lang w:val="ro-RO"/>
        </w:rPr>
        <w:t>:</w:t>
      </w:r>
      <w:r>
        <w:rPr>
          <w:b/>
          <w:i/>
          <w:sz w:val="22"/>
          <w:lang w:val="en-US"/>
        </w:rPr>
        <w:t xml:space="preserve"> Scopul lucrarii :</w:t>
      </w:r>
      <w:r>
        <w:rPr>
          <w:sz w:val="22"/>
          <w:lang w:val="en-US"/>
        </w:rPr>
        <w:t xml:space="preserve"> Însuşirea tehnicii </w:t>
      </w:r>
      <w:r>
        <w:rPr>
          <w:sz w:val="22"/>
          <w:lang w:val="ro-RO"/>
        </w:rPr>
        <w:t>top-down</w:t>
      </w:r>
      <w:r>
        <w:rPr>
          <w:sz w:val="22"/>
          <w:lang w:val="en-US"/>
        </w:rPr>
        <w:t xml:space="preserve"> de algoritmizar</w:t>
      </w:r>
      <w:r>
        <w:rPr>
          <w:sz w:val="22"/>
          <w:lang w:val="en-US"/>
        </w:rPr>
        <w:t>e şi programare cu fun</w:t>
      </w:r>
      <w:r>
        <w:rPr>
          <w:sz w:val="22"/>
          <w:lang w:val="ro-RO"/>
        </w:rPr>
        <w:t xml:space="preserve">cţii şi </w:t>
      </w:r>
      <w:r>
        <w:rPr>
          <w:sz w:val="22"/>
          <w:lang w:val="en-US"/>
        </w:rPr>
        <w:t>în prelucrarea structurilor complexe în C/C++.</w:t>
      </w:r>
    </w:p>
    <w:p w:rsidR="00000000" w:rsidRPr="0029797D" w:rsidRDefault="0029797D">
      <w:pPr>
        <w:ind w:firstLine="284"/>
        <w:jc w:val="both"/>
        <w:rPr>
          <w:lang w:val="en-US"/>
        </w:rPr>
      </w:pPr>
      <w:r>
        <w:rPr>
          <w:sz w:val="22"/>
          <w:lang w:val="en-US"/>
        </w:rPr>
        <w:t xml:space="preserve">   </w:t>
      </w:r>
      <w:r>
        <w:rPr>
          <w:b/>
          <w:i/>
          <w:sz w:val="22"/>
          <w:lang w:val="en-US"/>
        </w:rPr>
        <w:t>Sarcina lucrarii :</w:t>
      </w:r>
      <w:r>
        <w:rPr>
          <w:sz w:val="22"/>
          <w:lang w:val="en-US"/>
        </w:rPr>
        <w:t xml:space="preserve"> Sunt date tablourile X={xi}, i=1…n; Y={yi}, i=1…n </w:t>
      </w:r>
      <w:r>
        <w:rPr>
          <w:sz w:val="22"/>
          <w:lang w:val="ro-RO"/>
        </w:rPr>
        <w:t>şi valoarea w, în baza cărora să calculeze valorile lui v</w:t>
      </w:r>
      <w:r>
        <w:rPr>
          <w:sz w:val="22"/>
          <w:lang w:val="en-US"/>
        </w:rPr>
        <w:t>:</w:t>
      </w:r>
    </w:p>
    <w:p w:rsidR="00000000" w:rsidRDefault="0029797D">
      <w:pPr>
        <w:ind w:left="-180" w:firstLine="284"/>
        <w:jc w:val="both"/>
        <w:rPr>
          <w:b/>
          <w:lang w:val="en-US"/>
        </w:rPr>
      </w:pPr>
      <w:r>
        <w:rPr>
          <w:noProof/>
          <w:sz w:val="22"/>
          <w:lang w:val="en-US" w:eastAsia="en-US" w:bidi="ar-SA"/>
        </w:rPr>
        <w:drawing>
          <wp:inline distT="0" distB="0" distL="0" distR="0">
            <wp:extent cx="38862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009650"/>
                    </a:xfrm>
                    <a:prstGeom prst="rect">
                      <a:avLst/>
                    </a:prstGeom>
                    <a:solidFill>
                      <a:srgbClr val="FFFFFF"/>
                    </a:solidFill>
                    <a:ln>
                      <a:noFill/>
                    </a:ln>
                  </pic:spPr>
                </pic:pic>
              </a:graphicData>
            </a:graphic>
          </wp:inline>
        </w:drawing>
      </w:r>
    </w:p>
    <w:p w:rsidR="00000000" w:rsidRPr="0029797D" w:rsidRDefault="0029797D">
      <w:pPr>
        <w:pStyle w:val="Frspaiere"/>
        <w:ind w:firstLine="284"/>
        <w:jc w:val="both"/>
        <w:rPr>
          <w:lang w:val="en-US"/>
        </w:rPr>
      </w:pPr>
      <w:r>
        <w:rPr>
          <w:rFonts w:ascii="Times New Roman" w:hAnsi="Times New Roman" w:cs="Times New Roman"/>
          <w:b/>
          <w:lang w:val="en-US"/>
        </w:rPr>
        <w:t>Schema bloc:</w:t>
      </w:r>
    </w:p>
    <w:p w:rsidR="00000000" w:rsidRDefault="0029797D">
      <w:pPr>
        <w:tabs>
          <w:tab w:val="left" w:pos="1306"/>
        </w:tabs>
        <w:ind w:firstLine="284"/>
        <w:jc w:val="both"/>
        <w:rPr>
          <w:b/>
          <w:i/>
          <w:lang w:val="en-US"/>
        </w:rPr>
      </w:pPr>
      <w:r>
        <w:rPr>
          <w:noProof/>
          <w:lang w:val="en-US" w:eastAsia="en-US" w:bidi="ar-SA"/>
        </w:rPr>
        <mc:AlternateContent>
          <mc:Choice Requires="wps">
            <w:drawing>
              <wp:anchor distT="0" distB="0" distL="114300" distR="114300" simplePos="0" relativeHeight="251600896" behindDoc="0" locked="0" layoutInCell="1" allowOverlap="1">
                <wp:simplePos x="0" y="0"/>
                <wp:positionH relativeFrom="column">
                  <wp:posOffset>98425</wp:posOffset>
                </wp:positionH>
                <wp:positionV relativeFrom="paragraph">
                  <wp:posOffset>23495</wp:posOffset>
                </wp:positionV>
                <wp:extent cx="676275" cy="371475"/>
                <wp:effectExtent l="5715" t="11430" r="13335" b="7620"/>
                <wp:wrapNone/>
                <wp:docPr id="11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37147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b/>
                                <w:sz w:val="26"/>
                                <w:lang w:val="en-US"/>
                              </w:rPr>
                            </w:pPr>
                            <w:r>
                              <w:rPr>
                                <w:b/>
                                <w:sz w:val="26"/>
                                <w:lang w:val="en-US"/>
                              </w:rPr>
                              <w:t>S</w:t>
                            </w:r>
                            <w:r>
                              <w:rPr>
                                <w:b/>
                                <w:sz w:val="26"/>
                                <w:lang w:val="en-US"/>
                              </w:rPr>
                              <w:t>tart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7.75pt;margin-top:1.85pt;width:53.25pt;height:29.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" strokeweight=".26mm">
                <v:stroke joinstyle="miter" endcap="square"/>
                <v:textbox>
                  <w:txbxContent>
                    <w:p w:rsidR="00000000" w:rsidRDefault="0029797D">
                      <w:pPr>
                        <w:rPr>
                          <w:b/>
                          <w:sz w:val="26"/>
                          <w:lang w:val="en-US"/>
                        </w:rPr>
                      </w:pPr>
                      <w:r>
                        <w:rPr>
                          <w:b/>
                          <w:sz w:val="26"/>
                          <w:lang w:val="en-US"/>
                        </w:rPr>
                        <w:t>S</w:t>
                      </w:r>
                      <w:r>
                        <w:rPr>
                          <w:b/>
                          <w:sz w:val="26"/>
                          <w:lang w:val="en-US"/>
                        </w:rPr>
                        <w:t>tart</w:t>
                      </w:r>
                    </w:p>
                  </w:txbxContent>
                </v:textbox>
              </v:oval>
            </w:pict>
          </mc:Fallback>
        </mc:AlternateContent>
      </w:r>
      <w:r>
        <w:rPr>
          <w:noProof/>
          <w:lang w:val="en-US" w:eastAsia="en-US" w:bidi="ar-SA"/>
        </w:rPr>
        <mc:AlternateContent>
          <mc:Choice Requires="wps">
            <w:drawing>
              <wp:anchor distT="0" distB="0" distL="114300" distR="114300" simplePos="0" relativeHeight="251642880" behindDoc="0" locked="0" layoutInCell="1" allowOverlap="1">
                <wp:simplePos x="0" y="0"/>
                <wp:positionH relativeFrom="column">
                  <wp:posOffset>1561465</wp:posOffset>
                </wp:positionH>
                <wp:positionV relativeFrom="paragraph">
                  <wp:posOffset>23495</wp:posOffset>
                </wp:positionV>
                <wp:extent cx="1243330" cy="371475"/>
                <wp:effectExtent l="11430" t="11430" r="12065" b="7620"/>
                <wp:wrapNone/>
                <wp:docPr id="112"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37147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b/>
                                <w:sz w:val="26"/>
                                <w:lang w:val="en-US"/>
                              </w:rPr>
                            </w:pPr>
                            <w:r>
                              <w:rPr>
                                <w:b/>
                                <w:sz w:val="26"/>
                                <w:lang w:val="en-US"/>
                              </w:rPr>
                              <w:t>Start(first)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id="Oval 43" o:spid="_x0000_s1027" style="position:absolute;left:0;text-align:left;margin-left:122.95pt;margin-top:1.85pt;width:97.9pt;height:29.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" strokeweight=".26mm">
                <v:stroke joinstyle="miter" endcap="square"/>
                <v:textbox>
                  <w:txbxContent>
                    <w:p w:rsidR="00000000" w:rsidRDefault="0029797D">
                      <w:pPr>
                        <w:rPr>
                          <w:b/>
                          <w:sz w:val="26"/>
                          <w:lang w:val="en-US"/>
                        </w:rPr>
                      </w:pPr>
                      <w:r>
                        <w:rPr>
                          <w:b/>
                          <w:sz w:val="26"/>
                          <w:lang w:val="en-US"/>
                        </w:rPr>
                        <w:t>Start(first)</w:t>
                      </w:r>
                    </w:p>
                  </w:txbxContent>
                </v:textbox>
              </v:oval>
            </w:pict>
          </mc:Fallback>
        </mc:AlternateContent>
      </w:r>
      <w:r>
        <w:rPr>
          <w:noProof/>
          <w:lang w:val="en-US" w:eastAsia="en-US" w:bidi="ar-SA"/>
        </w:rPr>
        <mc:AlternateContent>
          <mc:Choice Requires="wps">
            <w:drawing>
              <wp:anchor distT="0" distB="0" distL="114300" distR="114300" simplePos="0" relativeHeight="251679744" behindDoc="0" locked="0" layoutInCell="1" allowOverlap="1">
                <wp:simplePos x="0" y="0"/>
                <wp:positionH relativeFrom="column">
                  <wp:posOffset>4121785</wp:posOffset>
                </wp:positionH>
                <wp:positionV relativeFrom="paragraph">
                  <wp:posOffset>23495</wp:posOffset>
                </wp:positionV>
                <wp:extent cx="1338580" cy="371475"/>
                <wp:effectExtent l="9525" t="11430" r="13970" b="7620"/>
                <wp:wrapNone/>
                <wp:docPr id="111"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8580" cy="37147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b/>
                                <w:sz w:val="26"/>
                                <w:lang w:val="en-US"/>
                              </w:rPr>
                            </w:pPr>
                            <w:r>
                              <w:rPr>
                                <w:b/>
                                <w:sz w:val="26"/>
                                <w:lang w:val="en-US"/>
                              </w:rPr>
                              <w:t>Start(third)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id="Oval 79" o:spid="_x0000_s1028" style="position:absolute;left:0;text-align:left;margin-left:324.55pt;margin-top:1.85pt;width:105.4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" strokeweight=".26mm">
                <v:stroke joinstyle="miter" endcap="square"/>
                <v:textbox>
                  <w:txbxContent>
                    <w:p w:rsidR="00000000" w:rsidRDefault="0029797D">
                      <w:pPr>
                        <w:rPr>
                          <w:b/>
                          <w:sz w:val="26"/>
                          <w:lang w:val="en-US"/>
                        </w:rPr>
                      </w:pPr>
                      <w:r>
                        <w:rPr>
                          <w:b/>
                          <w:sz w:val="26"/>
                          <w:lang w:val="en-US"/>
                        </w:rPr>
                        <w:t>Start(third)</w:t>
                      </w:r>
                    </w:p>
                  </w:txbxContent>
                </v:textbox>
              </v:oval>
            </w:pict>
          </mc:Fallback>
        </mc:AlternateContent>
      </w:r>
    </w:p>
    <w:p w:rsidR="00000000" w:rsidRDefault="0029797D">
      <w:pPr>
        <w:pStyle w:val="Frspaiere"/>
        <w:ind w:firstLine="284"/>
        <w:jc w:val="both"/>
        <w:rPr>
          <w:rFonts w:ascii="Times New Roman" w:hAnsi="Times New Roman" w:cs="Times New Roman"/>
          <w:lang w:val="en-US"/>
        </w:rPr>
      </w:pPr>
      <w:r>
        <w:rPr>
          <w:noProof/>
          <w:lang w:val="en-US" w:eastAsia="en-US" w:bidi="ar-SA"/>
        </w:rPr>
        <mc:AlternateContent>
          <mc:Choice Requires="wps">
            <w:drawing>
              <wp:anchor distT="0" distB="0" distL="114935" distR="114935" simplePos="0" relativeHeight="251601920" behindDoc="0" locked="0" layoutInCell="1" allowOverlap="1">
                <wp:simplePos x="0" y="0"/>
                <wp:positionH relativeFrom="column">
                  <wp:posOffset>75565</wp:posOffset>
                </wp:positionH>
                <wp:positionV relativeFrom="paragraph">
                  <wp:posOffset>337185</wp:posOffset>
                </wp:positionV>
                <wp:extent cx="811530" cy="249555"/>
                <wp:effectExtent l="11430" t="13335" r="5715" b="13335"/>
                <wp:wrapNone/>
                <wp:docPr id="1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 cy="249555"/>
                        </a:xfrm>
                        <a:prstGeom prst="rect">
                          <a:avLst/>
                        </a:prstGeom>
                        <a:solidFill>
                          <a:srgbClr val="FFFFFF"/>
                        </a:solidFill>
                        <a:ln w="6350" cmpd="sng">
                          <a:solidFill>
                            <a:srgbClr val="000000"/>
                          </a:solidFill>
                          <a:miter lim="800000"/>
                          <a:headEnd/>
                          <a:tailEnd/>
                        </a:ln>
                      </wps:spPr>
                      <wps:txbx>
                        <w:txbxContent>
                          <w:p w:rsidR="00000000" w:rsidRDefault="0029797D">
                            <w:r>
                              <w:t>scanf(n</w:t>
                            </w:r>
                            <w:r>
                              <w:rPr>
                                <w:lang w:val="en-US"/>
                              </w:rPr>
                              <w:t>,w</w:t>
                            </w:r>
                            <w:r>
                              <w: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left:0;text-align:left;margin-left:5.95pt;margin-top:26.55pt;width:63.9pt;height:19.65pt;z-index:251601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" strokeweight=".5pt">
                <v:textbox inset="7.45pt,3.85pt,7.45pt,3.85pt">
                  <w:txbxContent>
                    <w:p w:rsidR="00000000" w:rsidRDefault="0029797D">
                      <w:r>
                        <w:t>scanf(n</w:t>
                      </w:r>
                      <w:r>
                        <w:rPr>
                          <w:lang w:val="en-US"/>
                        </w:rPr>
                        <w:t>,w</w:t>
                      </w:r>
                      <w:r>
                        <w:t>)</w:t>
                      </w:r>
                    </w:p>
                  </w:txbxContent>
                </v:textbox>
              </v:shape>
            </w:pict>
          </mc:Fallback>
        </mc:AlternateContent>
      </w:r>
      <w:r>
        <w:rPr>
          <w:noProof/>
          <w:lang w:val="en-US" w:eastAsia="en-US" w:bidi="ar-SA"/>
        </w:rPr>
        <mc:AlternateContent>
          <mc:Choice Requires="wps">
            <w:drawing>
              <wp:anchor distT="0" distB="0" distL="114935" distR="114935" simplePos="0" relativeHeight="251602944" behindDoc="0" locked="0" layoutInCell="1" allowOverlap="1">
                <wp:simplePos x="0" y="0"/>
                <wp:positionH relativeFrom="column">
                  <wp:posOffset>208915</wp:posOffset>
                </wp:positionH>
                <wp:positionV relativeFrom="paragraph">
                  <wp:posOffset>680085</wp:posOffset>
                </wp:positionV>
                <wp:extent cx="401955" cy="249555"/>
                <wp:effectExtent l="11430" t="13335" r="5715" b="13335"/>
                <wp:wrapNone/>
                <wp:docPr id="10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49555"/>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i=0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16.45pt;margin-top:53.55pt;width:31.65pt;height:19.65pt;z-index:251602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" strokeweight=".5pt">
                <v:textbox inset="7.45pt,3.85pt,7.45pt,3.85pt">
                  <w:txbxContent>
                    <w:p w:rsidR="00000000" w:rsidRDefault="0029797D">
                      <w:r>
                        <w:rPr>
                          <w:lang w:val="en-US"/>
                        </w:rPr>
                        <w:t>i=0</w:t>
                      </w:r>
                    </w:p>
                  </w:txbxContent>
                </v:textbox>
              </v:shape>
            </w:pict>
          </mc:Fallback>
        </mc:AlternateContent>
      </w:r>
      <w:r>
        <w:rPr>
          <w:noProof/>
          <w:lang w:val="en-US" w:eastAsia="en-US" w:bidi="ar-SA"/>
        </w:rPr>
        <mc:AlternateContent>
          <mc:Choice Requires="wps">
            <w:drawing>
              <wp:anchor distT="0" distB="0" distL="114300" distR="114300" simplePos="0" relativeHeight="251603968" behindDoc="0" locked="0" layoutInCell="1" allowOverlap="1">
                <wp:simplePos x="0" y="0"/>
                <wp:positionH relativeFrom="column">
                  <wp:posOffset>81915</wp:posOffset>
                </wp:positionH>
                <wp:positionV relativeFrom="paragraph">
                  <wp:posOffset>1105535</wp:posOffset>
                </wp:positionV>
                <wp:extent cx="576580" cy="447675"/>
                <wp:effectExtent l="17780" t="19685" r="15240" b="18415"/>
                <wp:wrapNone/>
                <wp:docPr id="10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44767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lang w:val="en-US"/>
                              </w:rPr>
                            </w:pPr>
                            <w:r>
                              <w:rPr>
                                <w:lang w:val="en-US"/>
                              </w:rPr>
                              <w:t>i&lt;n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5" o:spid="_x0000_s1031" type="#_x0000_t4" style="position:absolute;left:0;text-align:left;margin-left:6.45pt;margin-top:87.05pt;width:45.4pt;height:35.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" strokeweight=".26mm">
                <v:stroke endcap="square"/>
                <v:textbox>
                  <w:txbxContent>
                    <w:p w:rsidR="00000000" w:rsidRDefault="0029797D">
                      <w:pPr>
                        <w:rPr>
                          <w:lang w:val="en-US"/>
                        </w:rPr>
                      </w:pPr>
                      <w:r>
                        <w:rPr>
                          <w:lang w:val="en-US"/>
                        </w:rPr>
                        <w:t>i&lt;n</w:t>
                      </w:r>
                    </w:p>
                  </w:txbxContent>
                </v:textbox>
              </v:shape>
            </w:pict>
          </mc:Fallback>
        </mc:AlternateContent>
      </w:r>
      <w:r>
        <w:rPr>
          <w:noProof/>
          <w:lang w:val="en-US" w:eastAsia="en-US" w:bidi="ar-SA"/>
        </w:rPr>
        <mc:AlternateContent>
          <mc:Choice Requires="wps">
            <w:drawing>
              <wp:anchor distT="0" distB="0" distL="114935" distR="114935" simplePos="0" relativeHeight="251604992" behindDoc="0" locked="0" layoutInCell="1" allowOverlap="1">
                <wp:simplePos x="0" y="0"/>
                <wp:positionH relativeFrom="column">
                  <wp:posOffset>-24130</wp:posOffset>
                </wp:positionH>
                <wp:positionV relativeFrom="paragraph">
                  <wp:posOffset>1642110</wp:posOffset>
                </wp:positionV>
                <wp:extent cx="787400" cy="249555"/>
                <wp:effectExtent l="6985" t="13335" r="5715" b="13335"/>
                <wp:wrapNone/>
                <wp:docPr id="10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49555"/>
                        </a:xfrm>
                        <a:prstGeom prst="rect">
                          <a:avLst/>
                        </a:prstGeom>
                        <a:solidFill>
                          <a:srgbClr val="FFFFFF"/>
                        </a:solidFill>
                        <a:ln w="6350" cmpd="sng">
                          <a:solidFill>
                            <a:srgbClr val="000000"/>
                          </a:solidFill>
                          <a:miter lim="800000"/>
                          <a:headEnd/>
                          <a:tailEnd/>
                        </a:ln>
                      </wps:spPr>
                      <wps:txbx>
                        <w:txbxContent>
                          <w:p w:rsidR="00000000" w:rsidRDefault="0029797D">
                            <w:r>
                              <w:t>scanf(</w:t>
                            </w:r>
                            <w:r>
                              <w:rPr>
                                <w:lang w:val="en-US"/>
                              </w:rPr>
                              <w:t>x[i]</w:t>
                            </w:r>
                            <w:r>
                              <w: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left:0;text-align:left;margin-left:-1.9pt;margin-top:129.3pt;width:62pt;height:19.65pt;z-index:251604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" strokeweight=".5pt">
                <v:textbox inset="7.45pt,3.85pt,7.45pt,3.85pt">
                  <w:txbxContent>
                    <w:p w:rsidR="00000000" w:rsidRDefault="0029797D">
                      <w:r>
                        <w:t>scanf(</w:t>
                      </w:r>
                      <w:r>
                        <w:rPr>
                          <w:lang w:val="en-US"/>
                        </w:rPr>
                        <w:t>x[i]</w:t>
                      </w:r>
                      <w:r>
                        <w:t>)</w:t>
                      </w:r>
                    </w:p>
                  </w:txbxContent>
                </v:textbox>
              </v:shape>
            </w:pict>
          </mc:Fallback>
        </mc:AlternateContent>
      </w:r>
      <w:r>
        <w:rPr>
          <w:noProof/>
          <w:lang w:val="en-US" w:eastAsia="en-US" w:bidi="ar-SA"/>
        </w:rPr>
        <mc:AlternateContent>
          <mc:Choice Requires="wps">
            <w:drawing>
              <wp:anchor distT="0" distB="0" distL="114935" distR="114935" simplePos="0" relativeHeight="251606016" behindDoc="0" locked="0" layoutInCell="1" allowOverlap="1">
                <wp:simplePos x="0" y="0"/>
                <wp:positionH relativeFrom="column">
                  <wp:posOffset>127635</wp:posOffset>
                </wp:positionH>
                <wp:positionV relativeFrom="paragraph">
                  <wp:posOffset>2023110</wp:posOffset>
                </wp:positionV>
                <wp:extent cx="401955" cy="249555"/>
                <wp:effectExtent l="6350" t="13335" r="10795" b="13335"/>
                <wp:wrapNone/>
                <wp:docPr id="10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49555"/>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left:0;text-align:left;margin-left:10.05pt;margin-top:159.3pt;width:31.65pt;height:19.65pt;z-index:251606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" strokeweight=".5pt">
                <v:textbox inset="7.45pt,3.85pt,7.45pt,3.85pt">
                  <w:txbxContent>
                    <w:p w:rsidR="00000000" w:rsidRDefault="0029797D">
                      <w:r>
                        <w:rPr>
                          <w:lang w:val="en-US"/>
                        </w:rPr>
                        <w:t>i++</w:t>
                      </w:r>
                    </w:p>
                  </w:txbxContent>
                </v:textbox>
              </v:shape>
            </w:pict>
          </mc:Fallback>
        </mc:AlternateContent>
      </w:r>
      <w:r>
        <w:rPr>
          <w:noProof/>
          <w:lang w:val="en-US" w:eastAsia="en-US" w:bidi="ar-SA"/>
        </w:rPr>
        <mc:AlternateContent>
          <mc:Choice Requires="wps">
            <w:drawing>
              <wp:anchor distT="0" distB="0" distL="114300" distR="114300" simplePos="0" relativeHeight="251607040" behindDoc="0" locked="0" layoutInCell="1" allowOverlap="1">
                <wp:simplePos x="0" y="0"/>
                <wp:positionH relativeFrom="column">
                  <wp:posOffset>405765</wp:posOffset>
                </wp:positionH>
                <wp:positionV relativeFrom="paragraph">
                  <wp:posOffset>219710</wp:posOffset>
                </wp:positionV>
                <wp:extent cx="1905" cy="125095"/>
                <wp:effectExtent l="55880" t="10160" r="56515" b="17145"/>
                <wp:wrapNone/>
                <wp:docPr id="10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2509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6327BBB" id="_x0000_t32" coordsize="21600,21600" o:spt="32" o:oned="t" path="m,l21600,21600e" filled="f">
                <v:path arrowok="t" fillok="f" o:connecttype="none"/>
                <o:lock v:ext="edit" shapetype="t"/>
              </v:shapetype>
              <v:shape id="AutoShape 8" o:spid="_x0000_s1026" type="#_x0000_t32" style="position:absolute;margin-left:31.95pt;margin-top:17.3pt;width:.15pt;height:9.8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08064" behindDoc="0" locked="0" layoutInCell="1" allowOverlap="1">
                <wp:simplePos x="0" y="0"/>
                <wp:positionH relativeFrom="column">
                  <wp:posOffset>405765</wp:posOffset>
                </wp:positionH>
                <wp:positionV relativeFrom="paragraph">
                  <wp:posOffset>581660</wp:posOffset>
                </wp:positionV>
                <wp:extent cx="1905" cy="106045"/>
                <wp:effectExtent l="55880" t="10160" r="56515" b="17145"/>
                <wp:wrapNone/>
                <wp:docPr id="10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0604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381551" id="AutoShape 9" o:spid="_x0000_s1026" type="#_x0000_t32" style="position:absolute;margin-left:31.95pt;margin-top:45.8pt;width:.15pt;height:8.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09088" behindDoc="0" locked="0" layoutInCell="1" allowOverlap="1">
                <wp:simplePos x="0" y="0"/>
                <wp:positionH relativeFrom="column">
                  <wp:posOffset>405765</wp:posOffset>
                </wp:positionH>
                <wp:positionV relativeFrom="paragraph">
                  <wp:posOffset>924560</wp:posOffset>
                </wp:positionV>
                <wp:extent cx="1905" cy="182245"/>
                <wp:effectExtent l="55880" t="10160" r="56515" b="17145"/>
                <wp:wrapNone/>
                <wp:docPr id="10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8224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5BECEE" id="AutoShape 10" o:spid="_x0000_s1026" type="#_x0000_t32" style="position:absolute;margin-left:31.95pt;margin-top:72.8pt;width:.15pt;height:14.3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10112" behindDoc="0" locked="0" layoutInCell="1" allowOverlap="1">
                <wp:simplePos x="0" y="0"/>
                <wp:positionH relativeFrom="column">
                  <wp:posOffset>358140</wp:posOffset>
                </wp:positionH>
                <wp:positionV relativeFrom="paragraph">
                  <wp:posOffset>1553210</wp:posOffset>
                </wp:positionV>
                <wp:extent cx="1905" cy="96520"/>
                <wp:effectExtent l="55880" t="10160" r="56515" b="17145"/>
                <wp:wrapNone/>
                <wp:docPr id="10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965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A0FBA1" id="AutoShape 11" o:spid="_x0000_s1026" type="#_x0000_t32" style="position:absolute;margin-left:28.2pt;margin-top:122.3pt;width:.15pt;height:7.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11136" behindDoc="0" locked="0" layoutInCell="1" allowOverlap="1">
                <wp:simplePos x="0" y="0"/>
                <wp:positionH relativeFrom="column">
                  <wp:posOffset>358140</wp:posOffset>
                </wp:positionH>
                <wp:positionV relativeFrom="paragraph">
                  <wp:posOffset>1886585</wp:posOffset>
                </wp:positionV>
                <wp:extent cx="1905" cy="142875"/>
                <wp:effectExtent l="55880" t="10160" r="56515" b="18415"/>
                <wp:wrapNone/>
                <wp:docPr id="10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4287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62B8FD" id="AutoShape 12" o:spid="_x0000_s1026" type="#_x0000_t32" style="position:absolute;margin-left:28.2pt;margin-top:148.55pt;width:.15pt;height:11.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12160" behindDoc="0" locked="0" layoutInCell="1" allowOverlap="1">
                <wp:simplePos x="0" y="0"/>
                <wp:positionH relativeFrom="column">
                  <wp:posOffset>358140</wp:posOffset>
                </wp:positionH>
                <wp:positionV relativeFrom="paragraph">
                  <wp:posOffset>2267585</wp:posOffset>
                </wp:positionV>
                <wp:extent cx="1905" cy="86995"/>
                <wp:effectExtent l="8255" t="10160" r="8890" b="7620"/>
                <wp:wrapNone/>
                <wp:docPr id="10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8699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CC0744" id="AutoShape 13" o:spid="_x0000_s1026" type="#_x0000_t32" style="position:absolute;margin-left:28.2pt;margin-top:178.55pt;width:.15pt;height:6.8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13184" behindDoc="0" locked="0" layoutInCell="1" allowOverlap="1">
                <wp:simplePos x="0" y="0"/>
                <wp:positionH relativeFrom="column">
                  <wp:posOffset>-280035</wp:posOffset>
                </wp:positionH>
                <wp:positionV relativeFrom="paragraph">
                  <wp:posOffset>2353310</wp:posOffset>
                </wp:positionV>
                <wp:extent cx="638810" cy="1905"/>
                <wp:effectExtent l="8255" t="10160" r="10160" b="6985"/>
                <wp:wrapNone/>
                <wp:docPr id="9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8810"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7F03FB" id="AutoShape 14" o:spid="_x0000_s1026" type="#_x0000_t32" style="position:absolute;margin-left:-22.05pt;margin-top:185.3pt;width:50.3pt;height:.15pt;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14208" behindDoc="0" locked="0" layoutInCell="1" allowOverlap="1">
                <wp:simplePos x="0" y="0"/>
                <wp:positionH relativeFrom="column">
                  <wp:posOffset>-280035</wp:posOffset>
                </wp:positionH>
                <wp:positionV relativeFrom="paragraph">
                  <wp:posOffset>991235</wp:posOffset>
                </wp:positionV>
                <wp:extent cx="1905" cy="1363345"/>
                <wp:effectExtent l="8255" t="10160" r="8890" b="7620"/>
                <wp:wrapNone/>
                <wp:docPr id="9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13633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DCFE5C" id="AutoShape 15" o:spid="_x0000_s1026" type="#_x0000_t32" style="position:absolute;margin-left:-22.05pt;margin-top:78.05pt;width:.15pt;height:107.35pt;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15232" behindDoc="0" locked="0" layoutInCell="1" allowOverlap="1">
                <wp:simplePos x="0" y="0"/>
                <wp:positionH relativeFrom="column">
                  <wp:posOffset>-280035</wp:posOffset>
                </wp:positionH>
                <wp:positionV relativeFrom="paragraph">
                  <wp:posOffset>991235</wp:posOffset>
                </wp:positionV>
                <wp:extent cx="687070" cy="1905"/>
                <wp:effectExtent l="8255" t="57785" r="19050" b="54610"/>
                <wp:wrapNone/>
                <wp:docPr id="9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190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D6D7E4" id="AutoShape 16" o:spid="_x0000_s1026" type="#_x0000_t32" style="position:absolute;margin-left:-22.05pt;margin-top:78.05pt;width:54.1pt;height:.1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16256" behindDoc="0" locked="0" layoutInCell="1" allowOverlap="1">
                <wp:simplePos x="0" y="0"/>
                <wp:positionH relativeFrom="column">
                  <wp:posOffset>658495</wp:posOffset>
                </wp:positionH>
                <wp:positionV relativeFrom="paragraph">
                  <wp:posOffset>1324610</wp:posOffset>
                </wp:positionV>
                <wp:extent cx="325120" cy="1905"/>
                <wp:effectExtent l="13335" t="10160" r="13970" b="6985"/>
                <wp:wrapNone/>
                <wp:docPr id="9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120"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95FA45" id="AutoShape 17" o:spid="_x0000_s1026" type="#_x0000_t32" style="position:absolute;margin-left:51.85pt;margin-top:104.3pt;width:25.6pt;height:.1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17280" behindDoc="0" locked="0" layoutInCell="1" allowOverlap="1">
                <wp:simplePos x="0" y="0"/>
                <wp:positionH relativeFrom="column">
                  <wp:posOffset>982345</wp:posOffset>
                </wp:positionH>
                <wp:positionV relativeFrom="paragraph">
                  <wp:posOffset>1324610</wp:posOffset>
                </wp:positionV>
                <wp:extent cx="1905" cy="1077595"/>
                <wp:effectExtent l="13335" t="10160" r="13335" b="7620"/>
                <wp:wrapNone/>
                <wp:docPr id="9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07759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E0338E" id="AutoShape 18" o:spid="_x0000_s1026" type="#_x0000_t32" style="position:absolute;margin-left:77.35pt;margin-top:104.3pt;width:.15pt;height:84.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18304" behindDoc="0" locked="0" layoutInCell="1" allowOverlap="1">
                <wp:simplePos x="0" y="0"/>
                <wp:positionH relativeFrom="column">
                  <wp:posOffset>358140</wp:posOffset>
                </wp:positionH>
                <wp:positionV relativeFrom="paragraph">
                  <wp:posOffset>2400935</wp:posOffset>
                </wp:positionV>
                <wp:extent cx="625475" cy="1905"/>
                <wp:effectExtent l="8255" t="10160" r="13970" b="6985"/>
                <wp:wrapNone/>
                <wp:docPr id="9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5475"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E121C2" id="AutoShape 19" o:spid="_x0000_s1026" type="#_x0000_t32" style="position:absolute;margin-left:28.2pt;margin-top:189.05pt;width:49.25pt;height:.15pt;flip:x;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19328" behindDoc="0" locked="0" layoutInCell="1" allowOverlap="1">
                <wp:simplePos x="0" y="0"/>
                <wp:positionH relativeFrom="column">
                  <wp:posOffset>358140</wp:posOffset>
                </wp:positionH>
                <wp:positionV relativeFrom="paragraph">
                  <wp:posOffset>2400935</wp:posOffset>
                </wp:positionV>
                <wp:extent cx="1905" cy="106045"/>
                <wp:effectExtent l="55880" t="10160" r="56515" b="17145"/>
                <wp:wrapNone/>
                <wp:docPr id="9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0604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B2E1A0" id="AutoShape 20" o:spid="_x0000_s1026" type="#_x0000_t32" style="position:absolute;margin-left:28.2pt;margin-top:189.05pt;width:.15pt;height:8.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20352" behindDoc="0" locked="0" layoutInCell="1" allowOverlap="1">
                <wp:simplePos x="0" y="0"/>
                <wp:positionH relativeFrom="column">
                  <wp:posOffset>-89535</wp:posOffset>
                </wp:positionH>
                <wp:positionV relativeFrom="paragraph">
                  <wp:posOffset>2505710</wp:posOffset>
                </wp:positionV>
                <wp:extent cx="847725" cy="447675"/>
                <wp:effectExtent l="17780" t="10160" r="20320" b="18415"/>
                <wp:wrapNone/>
                <wp:docPr id="9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4767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lang w:val="en-US"/>
                              </w:rPr>
                            </w:pPr>
                            <w:r>
                              <w:rPr>
                                <w:lang w:val="en-US"/>
                              </w:rPr>
                              <w:t>w==1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21" o:spid="_x0000_s1034" type="#_x0000_t4" style="position:absolute;left:0;text-align:left;margin-left:-7.05pt;margin-top:197.3pt;width:66.75pt;height:35.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" strokeweight=".26mm">
                <v:stroke endcap="square"/>
                <v:textbox>
                  <w:txbxContent>
                    <w:p w:rsidR="00000000" w:rsidRDefault="0029797D">
                      <w:pPr>
                        <w:rPr>
                          <w:lang w:val="en-US"/>
                        </w:rPr>
                      </w:pPr>
                      <w:r>
                        <w:rPr>
                          <w:lang w:val="en-US"/>
                        </w:rPr>
                        <w:t>w==1</w:t>
                      </w:r>
                    </w:p>
                  </w:txbxContent>
                </v:textbox>
              </v:shape>
            </w:pict>
          </mc:Fallback>
        </mc:AlternateContent>
      </w:r>
      <w:r>
        <w:rPr>
          <w:noProof/>
          <w:lang w:val="en-US" w:eastAsia="en-US" w:bidi="ar-SA"/>
        </w:rPr>
        <mc:AlternateContent>
          <mc:Choice Requires="wps">
            <w:drawing>
              <wp:anchor distT="0" distB="0" distL="114935" distR="114935" simplePos="0" relativeHeight="251621376" behindDoc="0" locked="0" layoutInCell="1" allowOverlap="1">
                <wp:simplePos x="0" y="0"/>
                <wp:positionH relativeFrom="column">
                  <wp:posOffset>-195580</wp:posOffset>
                </wp:positionH>
                <wp:positionV relativeFrom="paragraph">
                  <wp:posOffset>3032760</wp:posOffset>
                </wp:positionV>
                <wp:extent cx="958850" cy="249555"/>
                <wp:effectExtent l="6985" t="13335" r="5715" b="13335"/>
                <wp:wrapNone/>
                <wp:docPr id="9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49555"/>
                        </a:xfrm>
                        <a:prstGeom prst="rect">
                          <a:avLst/>
                        </a:prstGeom>
                        <a:solidFill>
                          <a:srgbClr val="FFFFFF"/>
                        </a:solidFill>
                        <a:ln w="6350" cmpd="sng">
                          <a:solidFill>
                            <a:srgbClr val="000000"/>
                          </a:solidFill>
                          <a:miter lim="800000"/>
                          <a:headEnd/>
                          <a:tailEnd/>
                        </a:ln>
                      </wps:spPr>
                      <wps:txbx>
                        <w:txbxContent>
                          <w:p w:rsidR="00000000" w:rsidRDefault="0029797D">
                            <w:r>
                              <w:t>v=</w:t>
                            </w:r>
                            <w:r>
                              <w:rPr>
                                <w:lang w:val="en-US"/>
                              </w:rPr>
                              <w:t>first</w:t>
                            </w:r>
                            <w:r>
                              <w:t>(x,y,n)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5" type="#_x0000_t202" style="position:absolute;left:0;text-align:left;margin-left:-15.4pt;margin-top:238.8pt;width:75.5pt;height:19.65pt;z-index:2516213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" strokeweight=".5pt">
                <v:textbox inset="7.45pt,3.85pt,7.45pt,3.85pt">
                  <w:txbxContent>
                    <w:p w:rsidR="00000000" w:rsidRDefault="0029797D">
                      <w:r>
                        <w:t>v=</w:t>
                      </w:r>
                      <w:r>
                        <w:rPr>
                          <w:lang w:val="en-US"/>
                        </w:rPr>
                        <w:t>first</w:t>
                      </w:r>
                      <w:r>
                        <w:t>(x,y,n)</w:t>
                      </w:r>
                    </w:p>
                  </w:txbxContent>
                </v:textbox>
              </v:shape>
            </w:pict>
          </mc:Fallback>
        </mc:AlternateContent>
      </w:r>
      <w:r>
        <w:rPr>
          <w:noProof/>
          <w:lang w:val="en-US" w:eastAsia="en-US" w:bidi="ar-SA"/>
        </w:rPr>
        <mc:AlternateContent>
          <mc:Choice Requires="wps">
            <w:drawing>
              <wp:anchor distT="0" distB="0" distL="114300" distR="114300" simplePos="0" relativeHeight="251622400" behindDoc="0" locked="0" layoutInCell="1" allowOverlap="1">
                <wp:simplePos x="0" y="0"/>
                <wp:positionH relativeFrom="column">
                  <wp:posOffset>358140</wp:posOffset>
                </wp:positionH>
                <wp:positionV relativeFrom="paragraph">
                  <wp:posOffset>2953385</wp:posOffset>
                </wp:positionV>
                <wp:extent cx="1905" cy="86995"/>
                <wp:effectExtent l="55880" t="10160" r="56515" b="17145"/>
                <wp:wrapNone/>
                <wp:docPr id="9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8699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851C31" id="AutoShape 23" o:spid="_x0000_s1026" type="#_x0000_t32" style="position:absolute;margin-left:28.2pt;margin-top:232.55pt;width:.15pt;height:6.8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23424" behindDoc="0" locked="0" layoutInCell="1" allowOverlap="1">
                <wp:simplePos x="0" y="0"/>
                <wp:positionH relativeFrom="column">
                  <wp:posOffset>758190</wp:posOffset>
                </wp:positionH>
                <wp:positionV relativeFrom="paragraph">
                  <wp:posOffset>2715260</wp:posOffset>
                </wp:positionV>
                <wp:extent cx="225425" cy="1905"/>
                <wp:effectExtent l="8255" t="10160" r="13970" b="6985"/>
                <wp:wrapNone/>
                <wp:docPr id="8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425"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E6D13D" id="AutoShape 24" o:spid="_x0000_s1026" type="#_x0000_t32" style="position:absolute;margin-left:59.7pt;margin-top:213.8pt;width:17.75pt;height:.1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24448" behindDoc="0" locked="0" layoutInCell="1" allowOverlap="1">
                <wp:simplePos x="0" y="0"/>
                <wp:positionH relativeFrom="column">
                  <wp:posOffset>982345</wp:posOffset>
                </wp:positionH>
                <wp:positionV relativeFrom="paragraph">
                  <wp:posOffset>2715260</wp:posOffset>
                </wp:positionV>
                <wp:extent cx="1905" cy="629920"/>
                <wp:effectExtent l="13335" t="10160" r="13335" b="7620"/>
                <wp:wrapNone/>
                <wp:docPr id="8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62992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35EF0D1" id="AutoShape 25" o:spid="_x0000_s1026" type="#_x0000_t32" style="position:absolute;margin-left:77.35pt;margin-top:213.8pt;width:.15pt;height:49.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25472" behindDoc="0" locked="0" layoutInCell="1" allowOverlap="1">
                <wp:simplePos x="0" y="0"/>
                <wp:positionH relativeFrom="column">
                  <wp:posOffset>358140</wp:posOffset>
                </wp:positionH>
                <wp:positionV relativeFrom="paragraph">
                  <wp:posOffset>3277235</wp:posOffset>
                </wp:positionV>
                <wp:extent cx="1905" cy="172720"/>
                <wp:effectExtent l="55880" t="10160" r="56515" b="17145"/>
                <wp:wrapNone/>
                <wp:docPr id="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727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7A9E07" id="AutoShape 26" o:spid="_x0000_s1026" type="#_x0000_t32" style="position:absolute;margin-left:28.2pt;margin-top:258.05pt;width:.15pt;height:13.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26496" behindDoc="0" locked="0" layoutInCell="1" allowOverlap="1">
                <wp:simplePos x="0" y="0"/>
                <wp:positionH relativeFrom="column">
                  <wp:posOffset>358140</wp:posOffset>
                </wp:positionH>
                <wp:positionV relativeFrom="paragraph">
                  <wp:posOffset>3343910</wp:posOffset>
                </wp:positionV>
                <wp:extent cx="625475" cy="1905"/>
                <wp:effectExtent l="17780" t="57785" r="13970" b="54610"/>
                <wp:wrapNone/>
                <wp:docPr id="8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5475" cy="190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44CFE19" id="AutoShape 27" o:spid="_x0000_s1026" type="#_x0000_t32" style="position:absolute;margin-left:28.2pt;margin-top:263.3pt;width:49.25pt;height:.15pt;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27520" behindDoc="0" locked="0" layoutInCell="1" allowOverlap="1">
                <wp:simplePos x="0" y="0"/>
                <wp:positionH relativeFrom="column">
                  <wp:posOffset>-89535</wp:posOffset>
                </wp:positionH>
                <wp:positionV relativeFrom="paragraph">
                  <wp:posOffset>3448685</wp:posOffset>
                </wp:positionV>
                <wp:extent cx="847725" cy="447675"/>
                <wp:effectExtent l="17780" t="10160" r="20320" b="18415"/>
                <wp:wrapNone/>
                <wp:docPr id="8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4767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lang w:val="en-US"/>
                              </w:rPr>
                            </w:pPr>
                            <w:r>
                              <w:rPr>
                                <w:lang w:val="en-US"/>
                              </w:rPr>
                              <w:t>w==2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28" o:spid="_x0000_s1036" type="#_x0000_t4" style="position:absolute;left:0;text-align:left;margin-left:-7.05pt;margin-top:271.55pt;width:66.75pt;height:35.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" strokeweight=".26mm">
                <v:stroke endcap="square"/>
                <v:textbox>
                  <w:txbxContent>
                    <w:p w:rsidR="00000000" w:rsidRDefault="0029797D">
                      <w:pPr>
                        <w:rPr>
                          <w:lang w:val="en-US"/>
                        </w:rPr>
                      </w:pPr>
                      <w:r>
                        <w:rPr>
                          <w:lang w:val="en-US"/>
                        </w:rPr>
                        <w:t>w==2</w:t>
                      </w:r>
                    </w:p>
                  </w:txbxContent>
                </v:textbox>
              </v:shape>
            </w:pict>
          </mc:Fallback>
        </mc:AlternateContent>
      </w:r>
      <w:r>
        <w:rPr>
          <w:noProof/>
          <w:lang w:val="en-US" w:eastAsia="en-US" w:bidi="ar-SA"/>
        </w:rPr>
        <mc:AlternateContent>
          <mc:Choice Requires="wps">
            <w:drawing>
              <wp:anchor distT="0" distB="0" distL="114300" distR="114300" simplePos="0" relativeHeight="251629568" behindDoc="0" locked="0" layoutInCell="1" allowOverlap="1">
                <wp:simplePos x="0" y="0"/>
                <wp:positionH relativeFrom="column">
                  <wp:posOffset>358140</wp:posOffset>
                </wp:positionH>
                <wp:positionV relativeFrom="paragraph">
                  <wp:posOffset>3896360</wp:posOffset>
                </wp:positionV>
                <wp:extent cx="1905" cy="86995"/>
                <wp:effectExtent l="55880" t="10160" r="56515" b="17145"/>
                <wp:wrapNone/>
                <wp:docPr id="8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8699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E4863E" id="AutoShape 30" o:spid="_x0000_s1026" type="#_x0000_t32" style="position:absolute;margin-left:28.2pt;margin-top:306.8pt;width:.15pt;height:6.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30592" behindDoc="0" locked="0" layoutInCell="1" allowOverlap="1">
                <wp:simplePos x="0" y="0"/>
                <wp:positionH relativeFrom="column">
                  <wp:posOffset>758190</wp:posOffset>
                </wp:positionH>
                <wp:positionV relativeFrom="paragraph">
                  <wp:posOffset>3667760</wp:posOffset>
                </wp:positionV>
                <wp:extent cx="172720" cy="1905"/>
                <wp:effectExtent l="8255" t="10160" r="9525" b="6985"/>
                <wp:wrapNone/>
                <wp:docPr id="8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20"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E231A5" id="AutoShape 31" o:spid="_x0000_s1026" type="#_x0000_t32" style="position:absolute;margin-left:59.7pt;margin-top:288.8pt;width:13.6pt;height:.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31616" behindDoc="0" locked="0" layoutInCell="1" allowOverlap="1">
                <wp:simplePos x="0" y="0"/>
                <wp:positionH relativeFrom="column">
                  <wp:posOffset>929640</wp:posOffset>
                </wp:positionH>
                <wp:positionV relativeFrom="paragraph">
                  <wp:posOffset>3667760</wp:posOffset>
                </wp:positionV>
                <wp:extent cx="1905" cy="601345"/>
                <wp:effectExtent l="8255" t="10160" r="8890" b="7620"/>
                <wp:wrapNone/>
                <wp:docPr id="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6013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252630" id="AutoShape 32" o:spid="_x0000_s1026" type="#_x0000_t32" style="position:absolute;margin-left:73.2pt;margin-top:288.8pt;width:.15pt;height:47.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32640" behindDoc="0" locked="0" layoutInCell="1" allowOverlap="1">
                <wp:simplePos x="0" y="0"/>
                <wp:positionH relativeFrom="column">
                  <wp:posOffset>310515</wp:posOffset>
                </wp:positionH>
                <wp:positionV relativeFrom="paragraph">
                  <wp:posOffset>4220210</wp:posOffset>
                </wp:positionV>
                <wp:extent cx="1905" cy="153670"/>
                <wp:effectExtent l="55880" t="10160" r="56515" b="17145"/>
                <wp:wrapNone/>
                <wp:docPr id="8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536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226F81" id="AutoShape 33" o:spid="_x0000_s1026" type="#_x0000_t32" style="position:absolute;margin-left:24.45pt;margin-top:332.3pt;width:.15pt;height:12.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33664" behindDoc="0" locked="0" layoutInCell="1" allowOverlap="1">
                <wp:simplePos x="0" y="0"/>
                <wp:positionH relativeFrom="column">
                  <wp:posOffset>310515</wp:posOffset>
                </wp:positionH>
                <wp:positionV relativeFrom="paragraph">
                  <wp:posOffset>4267835</wp:posOffset>
                </wp:positionV>
                <wp:extent cx="619125" cy="1905"/>
                <wp:effectExtent l="17780" t="57785" r="10795" b="54610"/>
                <wp:wrapNone/>
                <wp:docPr id="80"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190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40B89FF" id="AutoShape 34" o:spid="_x0000_s1026" type="#_x0000_t32" style="position:absolute;margin-left:24.45pt;margin-top:336.05pt;width:48.75pt;height:.1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34688" behindDoc="0" locked="0" layoutInCell="1" allowOverlap="1">
                <wp:simplePos x="0" y="0"/>
                <wp:positionH relativeFrom="column">
                  <wp:posOffset>-137160</wp:posOffset>
                </wp:positionH>
                <wp:positionV relativeFrom="paragraph">
                  <wp:posOffset>4372610</wp:posOffset>
                </wp:positionV>
                <wp:extent cx="847725" cy="447675"/>
                <wp:effectExtent l="17780" t="10160" r="20320" b="18415"/>
                <wp:wrapNone/>
                <wp:docPr id="7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4767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lang w:val="en-US"/>
                              </w:rPr>
                            </w:pPr>
                            <w:r>
                              <w:rPr>
                                <w:lang w:val="en-US"/>
                              </w:rPr>
                              <w:t>w==3</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35" o:spid="_x0000_s1037" type="#_x0000_t4" style="position:absolute;left:0;text-align:left;margin-left:-10.8pt;margin-top:344.3pt;width:66.7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" strokeweight=".26mm">
                <v:stroke endcap="square"/>
                <v:textbox>
                  <w:txbxContent>
                    <w:p w:rsidR="00000000" w:rsidRDefault="0029797D">
                      <w:pPr>
                        <w:rPr>
                          <w:lang w:val="en-US"/>
                        </w:rPr>
                      </w:pPr>
                      <w:r>
                        <w:rPr>
                          <w:lang w:val="en-US"/>
                        </w:rPr>
                        <w:t>w==3</w:t>
                      </w:r>
                    </w:p>
                  </w:txbxContent>
                </v:textbox>
              </v:shape>
            </w:pict>
          </mc:Fallback>
        </mc:AlternateContent>
      </w:r>
      <w:r>
        <w:rPr>
          <w:noProof/>
          <w:lang w:val="en-US" w:eastAsia="en-US" w:bidi="ar-SA"/>
        </w:rPr>
        <mc:AlternateContent>
          <mc:Choice Requires="wps">
            <w:drawing>
              <wp:anchor distT="0" distB="0" distL="114300" distR="114300" simplePos="0" relativeHeight="251636736" behindDoc="0" locked="0" layoutInCell="1" allowOverlap="1">
                <wp:simplePos x="0" y="0"/>
                <wp:positionH relativeFrom="column">
                  <wp:posOffset>262890</wp:posOffset>
                </wp:positionH>
                <wp:positionV relativeFrom="paragraph">
                  <wp:posOffset>4820285</wp:posOffset>
                </wp:positionV>
                <wp:extent cx="1905" cy="96520"/>
                <wp:effectExtent l="55880" t="10160" r="56515" b="17145"/>
                <wp:wrapNone/>
                <wp:docPr id="7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965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1CC1D6" id="AutoShape 37" o:spid="_x0000_s1026" type="#_x0000_t32" style="position:absolute;margin-left:20.7pt;margin-top:379.55pt;width:.15pt;height:7.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37760" behindDoc="0" locked="0" layoutInCell="1" allowOverlap="1">
                <wp:simplePos x="0" y="0"/>
                <wp:positionH relativeFrom="column">
                  <wp:posOffset>706120</wp:posOffset>
                </wp:positionH>
                <wp:positionV relativeFrom="paragraph">
                  <wp:posOffset>4591685</wp:posOffset>
                </wp:positionV>
                <wp:extent cx="177165" cy="1905"/>
                <wp:effectExtent l="13335" t="10160" r="9525" b="6985"/>
                <wp:wrapNone/>
                <wp:docPr id="7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E41D4F" id="AutoShape 38" o:spid="_x0000_s1026" type="#_x0000_t32" style="position:absolute;margin-left:55.6pt;margin-top:361.55pt;width:13.95pt;height:.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38784" behindDoc="0" locked="0" layoutInCell="1" allowOverlap="1">
                <wp:simplePos x="0" y="0"/>
                <wp:positionH relativeFrom="column">
                  <wp:posOffset>882015</wp:posOffset>
                </wp:positionH>
                <wp:positionV relativeFrom="paragraph">
                  <wp:posOffset>4591685</wp:posOffset>
                </wp:positionV>
                <wp:extent cx="1905" cy="629920"/>
                <wp:effectExtent l="8255" t="10160" r="8890" b="7620"/>
                <wp:wrapNone/>
                <wp:docPr id="7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62992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E4C3E2" id="AutoShape 39" o:spid="_x0000_s1026" type="#_x0000_t32" style="position:absolute;margin-left:69.45pt;margin-top:361.55pt;width:.15pt;height:49.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39808" behindDoc="0" locked="0" layoutInCell="1" allowOverlap="1">
                <wp:simplePos x="0" y="0"/>
                <wp:positionH relativeFrom="column">
                  <wp:posOffset>262890</wp:posOffset>
                </wp:positionH>
                <wp:positionV relativeFrom="paragraph">
                  <wp:posOffset>5153660</wp:posOffset>
                </wp:positionV>
                <wp:extent cx="1905" cy="153670"/>
                <wp:effectExtent l="55880" t="10160" r="56515" b="17145"/>
                <wp:wrapNone/>
                <wp:docPr id="7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536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D75E7D" id="AutoShape 40" o:spid="_x0000_s1026" type="#_x0000_t32" style="position:absolute;margin-left:20.7pt;margin-top:405.8pt;width:.15pt;height:12.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40832" behindDoc="0" locked="0" layoutInCell="1" allowOverlap="1">
                <wp:simplePos x="0" y="0"/>
                <wp:positionH relativeFrom="column">
                  <wp:posOffset>262890</wp:posOffset>
                </wp:positionH>
                <wp:positionV relativeFrom="paragraph">
                  <wp:posOffset>5220335</wp:posOffset>
                </wp:positionV>
                <wp:extent cx="619125" cy="1905"/>
                <wp:effectExtent l="17780" t="57785" r="10795" b="54610"/>
                <wp:wrapNone/>
                <wp:docPr id="7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190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454B78" id="AutoShape 41" o:spid="_x0000_s1026" type="#_x0000_t32" style="position:absolute;margin-left:20.7pt;margin-top:411.05pt;width:48.75pt;height:.1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41856" behindDoc="0" locked="0" layoutInCell="1" allowOverlap="1">
                <wp:simplePos x="0" y="0"/>
                <wp:positionH relativeFrom="column">
                  <wp:posOffset>-189230</wp:posOffset>
                </wp:positionH>
                <wp:positionV relativeFrom="paragraph">
                  <wp:posOffset>5306060</wp:posOffset>
                </wp:positionV>
                <wp:extent cx="795020" cy="381000"/>
                <wp:effectExtent l="13335" t="10160" r="10795" b="8890"/>
                <wp:wrapNone/>
                <wp:docPr id="73"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38100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b/>
                                <w:lang w:val="en-US"/>
                              </w:rPr>
                            </w:pPr>
                            <w:r>
                              <w:rPr>
                                <w:b/>
                                <w:lang w:val="en-US"/>
                              </w:rPr>
                              <w:t>STOP</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id="Oval 42" o:spid="_x0000_s1038" style="position:absolute;left:0;text-align:left;margin-left:-14.9pt;margin-top:417.8pt;width:62.6pt;height:30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" strokeweight=".26mm">
                <v:stroke joinstyle="miter" endcap="square"/>
                <v:textbox>
                  <w:txbxContent>
                    <w:p w:rsidR="00000000" w:rsidRDefault="0029797D">
                      <w:pPr>
                        <w:rPr>
                          <w:b/>
                          <w:lang w:val="en-US"/>
                        </w:rPr>
                      </w:pPr>
                      <w:r>
                        <w:rPr>
                          <w:b/>
                          <w:lang w:val="en-US"/>
                        </w:rPr>
                        <w:t>STOP</w:t>
                      </w:r>
                    </w:p>
                  </w:txbxContent>
                </v:textbox>
              </v:oval>
            </w:pict>
          </mc:Fallback>
        </mc:AlternateContent>
      </w:r>
      <w:r>
        <w:rPr>
          <w:noProof/>
          <w:lang w:val="en-US" w:eastAsia="en-US" w:bidi="ar-SA"/>
        </w:rPr>
        <mc:AlternateContent>
          <mc:Choice Requires="wps">
            <w:drawing>
              <wp:anchor distT="0" distB="0" distL="114935" distR="114935" simplePos="0" relativeHeight="251643904" behindDoc="0" locked="0" layoutInCell="1" allowOverlap="1">
                <wp:simplePos x="0" y="0"/>
                <wp:positionH relativeFrom="column">
                  <wp:posOffset>1994535</wp:posOffset>
                </wp:positionH>
                <wp:positionV relativeFrom="paragraph">
                  <wp:posOffset>394335</wp:posOffset>
                </wp:positionV>
                <wp:extent cx="401955" cy="249555"/>
                <wp:effectExtent l="6350" t="13335" r="10795" b="13335"/>
                <wp:wrapNone/>
                <wp:docPr id="7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49555"/>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i=0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9" type="#_x0000_t202" style="position:absolute;left:0;text-align:left;margin-left:157.05pt;margin-top:31.05pt;width:31.65pt;height:19.65pt;z-index:251643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" strokeweight=".5pt">
                <v:textbox inset="7.45pt,3.85pt,7.45pt,3.85pt">
                  <w:txbxContent>
                    <w:p w:rsidR="00000000" w:rsidRDefault="0029797D">
                      <w:r>
                        <w:rPr>
                          <w:lang w:val="en-US"/>
                        </w:rPr>
                        <w:t>i=0</w:t>
                      </w:r>
                    </w:p>
                  </w:txbxContent>
                </v:textbox>
              </v:shape>
            </w:pict>
          </mc:Fallback>
        </mc:AlternateContent>
      </w:r>
      <w:r>
        <w:rPr>
          <w:noProof/>
          <w:lang w:val="en-US" w:eastAsia="en-US" w:bidi="ar-SA"/>
        </w:rPr>
        <mc:AlternateContent>
          <mc:Choice Requires="wps">
            <w:drawing>
              <wp:anchor distT="0" distB="0" distL="114300" distR="114300" simplePos="0" relativeHeight="251644928" behindDoc="0" locked="0" layoutInCell="1" allowOverlap="1">
                <wp:simplePos x="0" y="0"/>
                <wp:positionH relativeFrom="column">
                  <wp:posOffset>1886585</wp:posOffset>
                </wp:positionH>
                <wp:positionV relativeFrom="paragraph">
                  <wp:posOffset>819785</wp:posOffset>
                </wp:positionV>
                <wp:extent cx="576580" cy="447675"/>
                <wp:effectExtent l="12700" t="19685" r="20320" b="18415"/>
                <wp:wrapNone/>
                <wp:docPr id="7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44767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lang w:val="en-US"/>
                              </w:rPr>
                            </w:pPr>
                            <w:r>
                              <w:rPr>
                                <w:lang w:val="en-US"/>
                              </w:rPr>
                              <w:t>i&lt;n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45" o:spid="_x0000_s1040" type="#_x0000_t4" style="position:absolute;left:0;text-align:left;margin-left:148.55pt;margin-top:64.55pt;width:45.4pt;height:35.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" strokeweight=".26mm">
                <v:stroke endcap="square"/>
                <v:textbox>
                  <w:txbxContent>
                    <w:p w:rsidR="00000000" w:rsidRDefault="0029797D">
                      <w:pPr>
                        <w:rPr>
                          <w:lang w:val="en-US"/>
                        </w:rPr>
                      </w:pPr>
                      <w:r>
                        <w:rPr>
                          <w:lang w:val="en-US"/>
                        </w:rPr>
                        <w:t>i&lt;n</w:t>
                      </w:r>
                    </w:p>
                  </w:txbxContent>
                </v:textbox>
              </v:shape>
            </w:pict>
          </mc:Fallback>
        </mc:AlternateContent>
      </w:r>
      <w:r>
        <w:rPr>
          <w:noProof/>
          <w:lang w:val="en-US" w:eastAsia="en-US" w:bidi="ar-SA"/>
        </w:rPr>
        <mc:AlternateContent>
          <mc:Choice Requires="wps">
            <w:drawing>
              <wp:anchor distT="0" distB="0" distL="114935" distR="114935" simplePos="0" relativeHeight="251645952" behindDoc="0" locked="0" layoutInCell="1" allowOverlap="1">
                <wp:simplePos x="0" y="0"/>
                <wp:positionH relativeFrom="column">
                  <wp:posOffset>1994535</wp:posOffset>
                </wp:positionH>
                <wp:positionV relativeFrom="paragraph">
                  <wp:posOffset>1918335</wp:posOffset>
                </wp:positionV>
                <wp:extent cx="401955" cy="249555"/>
                <wp:effectExtent l="6350" t="13335" r="10795" b="13335"/>
                <wp:wrapNone/>
                <wp:docPr id="7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49555"/>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1" type="#_x0000_t202" style="position:absolute;left:0;text-align:left;margin-left:157.05pt;margin-top:151.05pt;width:31.65pt;height:19.65pt;z-index:251645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" strokeweight=".5pt">
                <v:textbox inset="7.45pt,3.85pt,7.45pt,3.85pt">
                  <w:txbxContent>
                    <w:p w:rsidR="00000000" w:rsidRDefault="0029797D">
                      <w:r>
                        <w:rPr>
                          <w:lang w:val="en-US"/>
                        </w:rPr>
                        <w:t>i++</w:t>
                      </w:r>
                    </w:p>
                  </w:txbxContent>
                </v:textbox>
              </v:shape>
            </w:pict>
          </mc:Fallback>
        </mc:AlternateContent>
      </w:r>
      <w:r>
        <w:rPr>
          <w:noProof/>
          <w:lang w:val="en-US" w:eastAsia="en-US" w:bidi="ar-SA"/>
        </w:rPr>
        <mc:AlternateContent>
          <mc:Choice Requires="wps">
            <w:drawing>
              <wp:anchor distT="0" distB="0" distL="114935" distR="114935" simplePos="0" relativeHeight="251646976" behindDoc="0" locked="0" layoutInCell="1" allowOverlap="1">
                <wp:simplePos x="0" y="0"/>
                <wp:positionH relativeFrom="column">
                  <wp:posOffset>1442720</wp:posOffset>
                </wp:positionH>
                <wp:positionV relativeFrom="paragraph">
                  <wp:posOffset>1318260</wp:posOffset>
                </wp:positionV>
                <wp:extent cx="1811655" cy="478155"/>
                <wp:effectExtent l="6985" t="13335" r="10160" b="13335"/>
                <wp:wrapNone/>
                <wp:docPr id="6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478155"/>
                        </a:xfrm>
                        <a:prstGeom prst="rect">
                          <a:avLst/>
                        </a:prstGeom>
                        <a:solidFill>
                          <a:srgbClr val="FFFFFF"/>
                        </a:solidFill>
                        <a:ln w="6350" cmpd="sng">
                          <a:solidFill>
                            <a:srgbClr val="000000"/>
                          </a:solidFill>
                          <a:miter lim="800000"/>
                          <a:headEnd/>
                          <a:tailEnd/>
                        </a:ln>
                      </wps:spPr>
                      <wps:txbx>
                        <w:txbxContent>
                          <w:p w:rsidR="00000000" w:rsidRPr="0029797D" w:rsidRDefault="0029797D">
                            <w:pPr>
                              <w:rPr>
                                <w:lang w:val="en-US"/>
                              </w:rPr>
                            </w:pPr>
                            <w:r>
                              <w:rPr>
                                <w:lang w:val="en-US"/>
                              </w:rPr>
                              <w:t>v=pow(*(a+i),2)+pow(*(b+i),2)+*(a+i)**(b+i);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2" type="#_x0000_t202" style="position:absolute;left:0;text-align:left;margin-left:113.6pt;margin-top:103.8pt;width:142.65pt;height:37.65pt;z-index:2516469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" strokeweight=".5pt">
                <v:textbox inset="7.45pt,3.85pt,7.45pt,3.85pt">
                  <w:txbxContent>
                    <w:p w:rsidR="00000000" w:rsidRPr="0029797D" w:rsidRDefault="0029797D">
                      <w:pPr>
                        <w:rPr>
                          <w:lang w:val="en-US"/>
                        </w:rPr>
                      </w:pPr>
                      <w:r>
                        <w:rPr>
                          <w:lang w:val="en-US"/>
                        </w:rPr>
                        <w:t>v=pow(*(a+i),2)+pow(*(b+i),2)+*(a+i)**(b+i);</w:t>
                      </w:r>
                    </w:p>
                  </w:txbxContent>
                </v:textbox>
              </v:shape>
            </w:pict>
          </mc:Fallback>
        </mc:AlternateContent>
      </w:r>
      <w:r>
        <w:rPr>
          <w:noProof/>
          <w:lang w:val="en-US" w:eastAsia="en-US" w:bidi="ar-SA"/>
        </w:rPr>
        <mc:AlternateContent>
          <mc:Choice Requires="wps">
            <w:drawing>
              <wp:anchor distT="0" distB="0" distL="114300" distR="114300" simplePos="0" relativeHeight="251648000" behindDoc="0" locked="0" layoutInCell="1" allowOverlap="1">
                <wp:simplePos x="0" y="0"/>
                <wp:positionH relativeFrom="column">
                  <wp:posOffset>1715135</wp:posOffset>
                </wp:positionH>
                <wp:positionV relativeFrom="paragraph">
                  <wp:posOffset>2448560</wp:posOffset>
                </wp:positionV>
                <wp:extent cx="995680" cy="371475"/>
                <wp:effectExtent l="12700" t="10160" r="10795" b="8890"/>
                <wp:wrapNone/>
                <wp:docPr id="6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5680" cy="37147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b/>
                                <w:sz w:val="26"/>
                                <w:lang w:val="ro-RO"/>
                              </w:rPr>
                            </w:pPr>
                            <w:r>
                              <w:rPr>
                                <w:b/>
                                <w:sz w:val="26"/>
                                <w:lang w:val="ro-RO"/>
                              </w:rPr>
                              <w:t>return v</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id="Oval 48" o:spid="_x0000_s1043" style="position:absolute;left:0;text-align:left;margin-left:135.05pt;margin-top:192.8pt;width:78.4pt;height:2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" strokeweight=".26mm">
                <v:stroke joinstyle="miter" endcap="square"/>
                <v:textbox>
                  <w:txbxContent>
                    <w:p w:rsidR="00000000" w:rsidRDefault="0029797D">
                      <w:pPr>
                        <w:rPr>
                          <w:b/>
                          <w:sz w:val="26"/>
                          <w:lang w:val="ro-RO"/>
                        </w:rPr>
                      </w:pPr>
                      <w:r>
                        <w:rPr>
                          <w:b/>
                          <w:sz w:val="26"/>
                          <w:lang w:val="ro-RO"/>
                        </w:rPr>
                        <w:t>return v</w:t>
                      </w:r>
                    </w:p>
                  </w:txbxContent>
                </v:textbox>
              </v:oval>
            </w:pict>
          </mc:Fallback>
        </mc:AlternateContent>
      </w:r>
      <w:r>
        <w:rPr>
          <w:noProof/>
          <w:lang w:val="en-US" w:eastAsia="en-US" w:bidi="ar-SA"/>
        </w:rPr>
        <mc:AlternateContent>
          <mc:Choice Requires="wps">
            <w:drawing>
              <wp:anchor distT="0" distB="0" distL="114300" distR="114300" simplePos="0" relativeHeight="251649024" behindDoc="0" locked="0" layoutInCell="1" allowOverlap="1">
                <wp:simplePos x="0" y="0"/>
                <wp:positionH relativeFrom="column">
                  <wp:posOffset>2196465</wp:posOffset>
                </wp:positionH>
                <wp:positionV relativeFrom="paragraph">
                  <wp:posOffset>276860</wp:posOffset>
                </wp:positionV>
                <wp:extent cx="1905" cy="125095"/>
                <wp:effectExtent l="55880" t="10160" r="56515" b="17145"/>
                <wp:wrapNone/>
                <wp:docPr id="6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2509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DCC0F42" id="AutoShape 49" o:spid="_x0000_s1026" type="#_x0000_t32" style="position:absolute;margin-left:172.95pt;margin-top:21.8pt;width:.15pt;height:9.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50048" behindDoc="0" locked="0" layoutInCell="1" allowOverlap="1">
                <wp:simplePos x="0" y="0"/>
                <wp:positionH relativeFrom="column">
                  <wp:posOffset>2196465</wp:posOffset>
                </wp:positionH>
                <wp:positionV relativeFrom="paragraph">
                  <wp:posOffset>638810</wp:posOffset>
                </wp:positionV>
                <wp:extent cx="1905" cy="182245"/>
                <wp:effectExtent l="55880" t="10160" r="56515" b="17145"/>
                <wp:wrapNone/>
                <wp:docPr id="6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8224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3863AF" id="AutoShape 50" o:spid="_x0000_s1026" type="#_x0000_t32" style="position:absolute;margin-left:172.95pt;margin-top:50.3pt;width:.15pt;height:14.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51072" behindDoc="0" locked="0" layoutInCell="1" allowOverlap="1">
                <wp:simplePos x="0" y="0"/>
                <wp:positionH relativeFrom="column">
                  <wp:posOffset>2196465</wp:posOffset>
                </wp:positionH>
                <wp:positionV relativeFrom="paragraph">
                  <wp:posOffset>1267460</wp:posOffset>
                </wp:positionV>
                <wp:extent cx="1905" cy="57150"/>
                <wp:effectExtent l="55880" t="10160" r="56515" b="18415"/>
                <wp:wrapNone/>
                <wp:docPr id="6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5715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976581" id="AutoShape 51" o:spid="_x0000_s1026" type="#_x0000_t32" style="position:absolute;margin-left:172.95pt;margin-top:99.8pt;width:.15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52096" behindDoc="0" locked="0" layoutInCell="1" allowOverlap="1">
                <wp:simplePos x="0" y="0"/>
                <wp:positionH relativeFrom="column">
                  <wp:posOffset>2196465</wp:posOffset>
                </wp:positionH>
                <wp:positionV relativeFrom="paragraph">
                  <wp:posOffset>1791335</wp:posOffset>
                </wp:positionV>
                <wp:extent cx="1905" cy="134620"/>
                <wp:effectExtent l="55880" t="10160" r="56515" b="17145"/>
                <wp:wrapNone/>
                <wp:docPr id="64"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346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FF5385" id="AutoShape 52" o:spid="_x0000_s1026" type="#_x0000_t32" style="position:absolute;margin-left:172.95pt;margin-top:141.05pt;width:.15pt;height:1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53120" behindDoc="0" locked="0" layoutInCell="1" allowOverlap="1">
                <wp:simplePos x="0" y="0"/>
                <wp:positionH relativeFrom="column">
                  <wp:posOffset>2196465</wp:posOffset>
                </wp:positionH>
                <wp:positionV relativeFrom="paragraph">
                  <wp:posOffset>2162810</wp:posOffset>
                </wp:positionV>
                <wp:extent cx="1905" cy="106045"/>
                <wp:effectExtent l="8255" t="10160" r="8890" b="7620"/>
                <wp:wrapNone/>
                <wp:docPr id="63"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060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8209E2" id="AutoShape 53" o:spid="_x0000_s1026" type="#_x0000_t32" style="position:absolute;margin-left:172.95pt;margin-top:170.3pt;width:.15pt;height:8.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54144" behindDoc="0" locked="0" layoutInCell="1" allowOverlap="1">
                <wp:simplePos x="0" y="0"/>
                <wp:positionH relativeFrom="column">
                  <wp:posOffset>1358265</wp:posOffset>
                </wp:positionH>
                <wp:positionV relativeFrom="paragraph">
                  <wp:posOffset>2267585</wp:posOffset>
                </wp:positionV>
                <wp:extent cx="839470" cy="1905"/>
                <wp:effectExtent l="8255" t="10160" r="9525" b="6985"/>
                <wp:wrapNone/>
                <wp:docPr id="62"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9470"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471349" id="AutoShape 54" o:spid="_x0000_s1026" type="#_x0000_t32" style="position:absolute;margin-left:106.95pt;margin-top:178.55pt;width:66.1pt;height:.1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55168" behindDoc="0" locked="0" layoutInCell="1" allowOverlap="1">
                <wp:simplePos x="0" y="0"/>
                <wp:positionH relativeFrom="column">
                  <wp:posOffset>1358265</wp:posOffset>
                </wp:positionH>
                <wp:positionV relativeFrom="paragraph">
                  <wp:posOffset>743585</wp:posOffset>
                </wp:positionV>
                <wp:extent cx="1905" cy="1525270"/>
                <wp:effectExtent l="8255" t="10160" r="8890" b="7620"/>
                <wp:wrapNone/>
                <wp:docPr id="6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152527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6C6469" id="AutoShape 55" o:spid="_x0000_s1026" type="#_x0000_t32" style="position:absolute;margin-left:106.95pt;margin-top:58.55pt;width:.15pt;height:120.1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56192" behindDoc="0" locked="0" layoutInCell="1" allowOverlap="1">
                <wp:simplePos x="0" y="0"/>
                <wp:positionH relativeFrom="column">
                  <wp:posOffset>1358265</wp:posOffset>
                </wp:positionH>
                <wp:positionV relativeFrom="paragraph">
                  <wp:posOffset>743585</wp:posOffset>
                </wp:positionV>
                <wp:extent cx="839470" cy="1905"/>
                <wp:effectExtent l="8255" t="57785" r="19050" b="54610"/>
                <wp:wrapNone/>
                <wp:docPr id="6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190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1ECAF0" id="AutoShape 56" o:spid="_x0000_s1026" type="#_x0000_t32" style="position:absolute;margin-left:106.95pt;margin-top:58.55pt;width:66.1pt;height:.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57216" behindDoc="0" locked="0" layoutInCell="1" allowOverlap="1">
                <wp:simplePos x="0" y="0"/>
                <wp:positionH relativeFrom="column">
                  <wp:posOffset>2463165</wp:posOffset>
                </wp:positionH>
                <wp:positionV relativeFrom="paragraph">
                  <wp:posOffset>1038860</wp:posOffset>
                </wp:positionV>
                <wp:extent cx="848995" cy="1905"/>
                <wp:effectExtent l="8255" t="10160" r="9525" b="6985"/>
                <wp:wrapNone/>
                <wp:docPr id="5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995"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9DD70C" id="AutoShape 57" o:spid="_x0000_s1026" type="#_x0000_t32" style="position:absolute;margin-left:193.95pt;margin-top:81.8pt;width:66.8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3310890</wp:posOffset>
                </wp:positionH>
                <wp:positionV relativeFrom="paragraph">
                  <wp:posOffset>1038860</wp:posOffset>
                </wp:positionV>
                <wp:extent cx="1905" cy="1315720"/>
                <wp:effectExtent l="8255" t="10160" r="8890" b="7620"/>
                <wp:wrapNone/>
                <wp:docPr id="5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31572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CDF521" id="AutoShape 58" o:spid="_x0000_s1026" type="#_x0000_t32" style="position:absolute;margin-left:260.7pt;margin-top:81.8pt;width:.15pt;height:10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2196465</wp:posOffset>
                </wp:positionH>
                <wp:positionV relativeFrom="paragraph">
                  <wp:posOffset>2353310</wp:posOffset>
                </wp:positionV>
                <wp:extent cx="1115695" cy="1905"/>
                <wp:effectExtent l="8255" t="10160" r="9525" b="6985"/>
                <wp:wrapNone/>
                <wp:docPr id="57"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5695"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FE37E7" id="AutoShape 59" o:spid="_x0000_s1026" type="#_x0000_t32" style="position:absolute;margin-left:172.95pt;margin-top:185.3pt;width:87.85pt;height:.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60288" behindDoc="0" locked="0" layoutInCell="1" allowOverlap="1">
                <wp:simplePos x="0" y="0"/>
                <wp:positionH relativeFrom="column">
                  <wp:posOffset>2196465</wp:posOffset>
                </wp:positionH>
                <wp:positionV relativeFrom="paragraph">
                  <wp:posOffset>2353310</wp:posOffset>
                </wp:positionV>
                <wp:extent cx="1905" cy="96520"/>
                <wp:effectExtent l="55880" t="10160" r="56515" b="17145"/>
                <wp:wrapNone/>
                <wp:docPr id="5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965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47A47C" id="AutoShape 60" o:spid="_x0000_s1026" type="#_x0000_t32" style="position:absolute;margin-left:172.95pt;margin-top:185.3pt;width:.15pt;height: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" strokeweight=".26mm">
                <v:stroke endarrow="block" joinstyle="miter" endcap="square"/>
              </v:shape>
            </w:pict>
          </mc:Fallback>
        </mc:AlternateContent>
      </w:r>
      <w:r>
        <w:rPr>
          <w:noProof/>
          <w:lang w:val="en-US" w:eastAsia="en-US" w:bidi="ar-SA"/>
        </w:rPr>
        <mc:AlternateContent>
          <mc:Choice Requires="wps">
            <w:drawing>
              <wp:anchor distT="0" distB="0" distL="114935" distR="114935" simplePos="0" relativeHeight="251662336" behindDoc="0" locked="0" layoutInCell="1" allowOverlap="1">
                <wp:simplePos x="0" y="0"/>
                <wp:positionH relativeFrom="column">
                  <wp:posOffset>1937385</wp:posOffset>
                </wp:positionH>
                <wp:positionV relativeFrom="paragraph">
                  <wp:posOffset>3442335</wp:posOffset>
                </wp:positionV>
                <wp:extent cx="401955" cy="249555"/>
                <wp:effectExtent l="6350" t="13335" r="10795" b="13335"/>
                <wp:wrapNone/>
                <wp:docPr id="5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49555"/>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i=0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4" type="#_x0000_t202" style="position:absolute;left:0;text-align:left;margin-left:152.55pt;margin-top:271.05pt;width:31.65pt;height:19.6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" strokeweight=".5pt">
                <v:textbox inset="7.45pt,3.85pt,7.45pt,3.85pt">
                  <w:txbxContent>
                    <w:p w:rsidR="00000000" w:rsidRDefault="0029797D">
                      <w:r>
                        <w:rPr>
                          <w:lang w:val="en-US"/>
                        </w:rPr>
                        <w:t>i=0</w:t>
                      </w:r>
                    </w:p>
                  </w:txbxContent>
                </v:textbox>
              </v:shape>
            </w:pict>
          </mc:Fallback>
        </mc:AlternateContent>
      </w:r>
      <w:r>
        <w:rPr>
          <w:noProof/>
          <w:lang w:val="en-US" w:eastAsia="en-US" w:bidi="ar-SA"/>
        </w:rPr>
        <mc:AlternateContent>
          <mc:Choice Requires="wps">
            <w:drawing>
              <wp:anchor distT="0" distB="0" distL="114300" distR="114300" simplePos="0" relativeHeight="251663360" behindDoc="0" locked="0" layoutInCell="1" allowOverlap="1">
                <wp:simplePos x="0" y="0"/>
                <wp:positionH relativeFrom="column">
                  <wp:posOffset>1814830</wp:posOffset>
                </wp:positionH>
                <wp:positionV relativeFrom="paragraph">
                  <wp:posOffset>3820160</wp:posOffset>
                </wp:positionV>
                <wp:extent cx="576580" cy="447675"/>
                <wp:effectExtent l="17145" t="19685" r="15875" b="18415"/>
                <wp:wrapNone/>
                <wp:docPr id="54"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44767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lang w:val="en-US"/>
                              </w:rPr>
                            </w:pPr>
                            <w:r>
                              <w:rPr>
                                <w:lang w:val="en-US"/>
                              </w:rPr>
                              <w:t>i&lt;n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63" o:spid="_x0000_s1045" type="#_x0000_t4" style="position:absolute;left:0;text-align:left;margin-left:142.9pt;margin-top:300.8pt;width:45.4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" strokeweight=".26mm">
                <v:stroke endcap="square"/>
                <v:textbox>
                  <w:txbxContent>
                    <w:p w:rsidR="00000000" w:rsidRDefault="0029797D">
                      <w:pPr>
                        <w:rPr>
                          <w:lang w:val="en-US"/>
                        </w:rPr>
                      </w:pPr>
                      <w:r>
                        <w:rPr>
                          <w:lang w:val="en-US"/>
                        </w:rPr>
                        <w:t>i&lt;n</w:t>
                      </w:r>
                    </w:p>
                  </w:txbxContent>
                </v:textbox>
              </v:shape>
            </w:pict>
          </mc:Fallback>
        </mc:AlternateContent>
      </w:r>
      <w:r>
        <w:rPr>
          <w:noProof/>
          <w:lang w:val="en-US" w:eastAsia="en-US" w:bidi="ar-SA"/>
        </w:rPr>
        <mc:AlternateContent>
          <mc:Choice Requires="wps">
            <w:drawing>
              <wp:anchor distT="0" distB="0" distL="114935" distR="114935" simplePos="0" relativeHeight="251664384" behindDoc="0" locked="0" layoutInCell="1" allowOverlap="1">
                <wp:simplePos x="0" y="0"/>
                <wp:positionH relativeFrom="column">
                  <wp:posOffset>1389380</wp:posOffset>
                </wp:positionH>
                <wp:positionV relativeFrom="paragraph">
                  <wp:posOffset>4366260</wp:posOffset>
                </wp:positionV>
                <wp:extent cx="1454150" cy="478155"/>
                <wp:effectExtent l="10795" t="13335" r="11430" b="13335"/>
                <wp:wrapNone/>
                <wp:docPr id="5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478155"/>
                        </a:xfrm>
                        <a:prstGeom prst="rect">
                          <a:avLst/>
                        </a:prstGeom>
                        <a:solidFill>
                          <a:srgbClr val="FFFFFF"/>
                        </a:solidFill>
                        <a:ln w="6350" cmpd="sng">
                          <a:solidFill>
                            <a:srgbClr val="000000"/>
                          </a:solidFill>
                          <a:miter lim="800000"/>
                          <a:headEnd/>
                          <a:tailEnd/>
                        </a:ln>
                      </wps:spPr>
                      <wps:txbx>
                        <w:txbxContent>
                          <w:p w:rsidR="00000000" w:rsidRDefault="0029797D">
                            <w:pPr>
                              <w:pStyle w:val="Frspaiere"/>
                              <w:rPr>
                                <w:rFonts w:ascii="Times New Roman" w:hAnsi="Times New Roman" w:cs="Times New Roman"/>
                                <w:lang w:val="en-US"/>
                              </w:rPr>
                            </w:pPr>
                            <w:r>
                              <w:rPr>
                                <w:rFonts w:ascii="Times New Roman" w:hAnsi="Times New Roman" w:cs="Times New Roman"/>
                                <w:lang w:val="en-US"/>
                              </w:rPr>
                              <w:t>s1=s1+pow(*(a+i),2)</w:t>
                            </w:r>
                          </w:p>
                          <w:p w:rsidR="00000000" w:rsidRPr="0029797D" w:rsidRDefault="0029797D">
                            <w:pPr>
                              <w:pStyle w:val="Frspaiere"/>
                              <w:rPr>
                                <w:lang w:val="en-US"/>
                              </w:rPr>
                            </w:pPr>
                            <w:r>
                              <w:rPr>
                                <w:rFonts w:ascii="Times New Roman" w:hAnsi="Times New Roman" w:cs="Times New Roman"/>
                                <w:lang w:val="en-US"/>
                              </w:rPr>
                              <w:t>s2=s2+p</w:t>
                            </w:r>
                            <w:r>
                              <w:rPr>
                                <w:rFonts w:ascii="Times New Roman" w:hAnsi="Times New Roman" w:cs="Times New Roman"/>
                                <w:lang w:val="en-US"/>
                              </w:rPr>
                              <w:t>ow(*(b+i),2)</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6" type="#_x0000_t202" style="position:absolute;left:0;text-align:left;margin-left:109.4pt;margin-top:343.8pt;width:114.5pt;height:37.6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" strokeweight=".5pt">
                <v:textbox inset="7.45pt,3.85pt,7.45pt,3.85pt">
                  <w:txbxContent>
                    <w:p w:rsidR="00000000" w:rsidRDefault="0029797D">
                      <w:pPr>
                        <w:pStyle w:val="Frspaiere"/>
                        <w:rPr>
                          <w:rFonts w:ascii="Times New Roman" w:hAnsi="Times New Roman" w:cs="Times New Roman"/>
                          <w:lang w:val="en-US"/>
                        </w:rPr>
                      </w:pPr>
                      <w:r>
                        <w:rPr>
                          <w:rFonts w:ascii="Times New Roman" w:hAnsi="Times New Roman" w:cs="Times New Roman"/>
                          <w:lang w:val="en-US"/>
                        </w:rPr>
                        <w:t>s1=s1+pow(*(a+i),2)</w:t>
                      </w:r>
                    </w:p>
                    <w:p w:rsidR="00000000" w:rsidRPr="0029797D" w:rsidRDefault="0029797D">
                      <w:pPr>
                        <w:pStyle w:val="Frspaiere"/>
                        <w:rPr>
                          <w:lang w:val="en-US"/>
                        </w:rPr>
                      </w:pPr>
                      <w:r>
                        <w:rPr>
                          <w:rFonts w:ascii="Times New Roman" w:hAnsi="Times New Roman" w:cs="Times New Roman"/>
                          <w:lang w:val="en-US"/>
                        </w:rPr>
                        <w:t>s2=s2+p</w:t>
                      </w:r>
                      <w:r>
                        <w:rPr>
                          <w:rFonts w:ascii="Times New Roman" w:hAnsi="Times New Roman" w:cs="Times New Roman"/>
                          <w:lang w:val="en-US"/>
                        </w:rPr>
                        <w:t>ow(*(b+i),2)</w:t>
                      </w:r>
                    </w:p>
                  </w:txbxContent>
                </v:textbox>
              </v:shape>
            </w:pict>
          </mc:Fallback>
        </mc:AlternateContent>
      </w:r>
      <w:r>
        <w:rPr>
          <w:noProof/>
          <w:lang w:val="en-US" w:eastAsia="en-US" w:bidi="ar-SA"/>
        </w:rPr>
        <mc:AlternateContent>
          <mc:Choice Requires="wps">
            <w:drawing>
              <wp:anchor distT="0" distB="0" distL="114935" distR="114935" simplePos="0" relativeHeight="251665408" behindDoc="0" locked="0" layoutInCell="1" allowOverlap="1">
                <wp:simplePos x="0" y="0"/>
                <wp:positionH relativeFrom="column">
                  <wp:posOffset>1880235</wp:posOffset>
                </wp:positionH>
                <wp:positionV relativeFrom="paragraph">
                  <wp:posOffset>4909185</wp:posOffset>
                </wp:positionV>
                <wp:extent cx="401955" cy="249555"/>
                <wp:effectExtent l="6350" t="13335" r="10795" b="13335"/>
                <wp:wrapNone/>
                <wp:docPr id="5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49555"/>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47" type="#_x0000_t202" style="position:absolute;left:0;text-align:left;margin-left:148.05pt;margin-top:386.55pt;width:31.65pt;height:19.6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" strokeweight=".5pt">
                <v:textbox inset="7.45pt,3.85pt,7.45pt,3.85pt">
                  <w:txbxContent>
                    <w:p w:rsidR="00000000" w:rsidRDefault="0029797D">
                      <w:r>
                        <w:rPr>
                          <w:lang w:val="en-US"/>
                        </w:rPr>
                        <w:t>i++</w:t>
                      </w:r>
                    </w:p>
                  </w:txbxContent>
                </v:textbox>
              </v:shape>
            </w:pict>
          </mc:Fallback>
        </mc:AlternateContent>
      </w:r>
      <w:r>
        <w:rPr>
          <w:noProof/>
          <w:lang w:val="en-US" w:eastAsia="en-US" w:bidi="ar-SA"/>
        </w:rPr>
        <mc:AlternateContent>
          <mc:Choice Requires="wps">
            <w:drawing>
              <wp:anchor distT="0" distB="0" distL="114300" distR="114300" simplePos="0" relativeHeight="251668480" behindDoc="0" locked="0" layoutInCell="1" allowOverlap="1">
                <wp:simplePos x="0" y="0"/>
                <wp:positionH relativeFrom="column">
                  <wp:posOffset>2120265</wp:posOffset>
                </wp:positionH>
                <wp:positionV relativeFrom="paragraph">
                  <wp:posOffset>3686810</wp:posOffset>
                </wp:positionV>
                <wp:extent cx="1905" cy="134620"/>
                <wp:effectExtent l="55880" t="10160" r="56515" b="17145"/>
                <wp:wrapNone/>
                <wp:docPr id="51"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346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25E0C8" id="AutoShape 68" o:spid="_x0000_s1026" type="#_x0000_t32" style="position:absolute;margin-left:166.95pt;margin-top:290.3pt;width:.15pt;height:1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69504" behindDoc="0" locked="0" layoutInCell="1" allowOverlap="1">
                <wp:simplePos x="0" y="0"/>
                <wp:positionH relativeFrom="column">
                  <wp:posOffset>2120265</wp:posOffset>
                </wp:positionH>
                <wp:positionV relativeFrom="paragraph">
                  <wp:posOffset>4267835</wp:posOffset>
                </wp:positionV>
                <wp:extent cx="1905" cy="106045"/>
                <wp:effectExtent l="55880" t="10160" r="56515" b="17145"/>
                <wp:wrapNone/>
                <wp:docPr id="50"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0604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9533F3" id="AutoShape 69" o:spid="_x0000_s1026" type="#_x0000_t32" style="position:absolute;margin-left:166.95pt;margin-top:336.05pt;width:.1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70528" behindDoc="0" locked="0" layoutInCell="1" allowOverlap="1">
                <wp:simplePos x="0" y="0"/>
                <wp:positionH relativeFrom="column">
                  <wp:posOffset>2072640</wp:posOffset>
                </wp:positionH>
                <wp:positionV relativeFrom="paragraph">
                  <wp:posOffset>4839335</wp:posOffset>
                </wp:positionV>
                <wp:extent cx="1905" cy="76835"/>
                <wp:effectExtent l="55880" t="10160" r="56515" b="17780"/>
                <wp:wrapNone/>
                <wp:docPr id="49"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7683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40679E" id="AutoShape 70" o:spid="_x0000_s1026" type="#_x0000_t32" style="position:absolute;margin-left:163.2pt;margin-top:381.05pt;width:.15pt;height: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71552" behindDoc="0" locked="0" layoutInCell="1" allowOverlap="1">
                <wp:simplePos x="0" y="0"/>
                <wp:positionH relativeFrom="column">
                  <wp:posOffset>2072640</wp:posOffset>
                </wp:positionH>
                <wp:positionV relativeFrom="paragraph">
                  <wp:posOffset>5153660</wp:posOffset>
                </wp:positionV>
                <wp:extent cx="1905" cy="67945"/>
                <wp:effectExtent l="8255" t="10160" r="8890" b="7620"/>
                <wp:wrapNone/>
                <wp:docPr id="48"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679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BD3947" id="AutoShape 71" o:spid="_x0000_s1026" type="#_x0000_t32" style="position:absolute;margin-left:163.2pt;margin-top:405.8pt;width:.15pt;height: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72576" behindDoc="0" locked="0" layoutInCell="1" allowOverlap="1">
                <wp:simplePos x="0" y="0"/>
                <wp:positionH relativeFrom="column">
                  <wp:posOffset>1291590</wp:posOffset>
                </wp:positionH>
                <wp:positionV relativeFrom="paragraph">
                  <wp:posOffset>5220335</wp:posOffset>
                </wp:positionV>
                <wp:extent cx="782320" cy="1905"/>
                <wp:effectExtent l="8255" t="10160" r="9525" b="6985"/>
                <wp:wrapNone/>
                <wp:docPr id="47"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2320"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4D7A34" id="AutoShape 72" o:spid="_x0000_s1026" type="#_x0000_t32" style="position:absolute;margin-left:101.7pt;margin-top:411.05pt;width:61.6pt;height:.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73600" behindDoc="0" locked="0" layoutInCell="1" allowOverlap="1">
                <wp:simplePos x="0" y="0"/>
                <wp:positionH relativeFrom="column">
                  <wp:posOffset>1291590</wp:posOffset>
                </wp:positionH>
                <wp:positionV relativeFrom="paragraph">
                  <wp:posOffset>3743960</wp:posOffset>
                </wp:positionV>
                <wp:extent cx="1905" cy="1477645"/>
                <wp:effectExtent l="8255" t="10160" r="8890" b="7620"/>
                <wp:wrapNone/>
                <wp:docPr id="46"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14776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4348EF" id="AutoShape 73" o:spid="_x0000_s1026" type="#_x0000_t32" style="position:absolute;margin-left:101.7pt;margin-top:294.8pt;width:.15pt;height:116.3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74624" behindDoc="0" locked="0" layoutInCell="1" allowOverlap="1">
                <wp:simplePos x="0" y="0"/>
                <wp:positionH relativeFrom="column">
                  <wp:posOffset>1291590</wp:posOffset>
                </wp:positionH>
                <wp:positionV relativeFrom="paragraph">
                  <wp:posOffset>3743960</wp:posOffset>
                </wp:positionV>
                <wp:extent cx="829945" cy="1905"/>
                <wp:effectExtent l="8255" t="57785" r="19050" b="54610"/>
                <wp:wrapNone/>
                <wp:docPr id="45"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945" cy="190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5C300C" id="AutoShape 74" o:spid="_x0000_s1026" type="#_x0000_t32" style="position:absolute;margin-left:101.7pt;margin-top:294.8pt;width:65.35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75648" behindDoc="0" locked="0" layoutInCell="1" allowOverlap="1">
                <wp:simplePos x="0" y="0"/>
                <wp:positionH relativeFrom="column">
                  <wp:posOffset>2391410</wp:posOffset>
                </wp:positionH>
                <wp:positionV relativeFrom="paragraph">
                  <wp:posOffset>4039235</wp:posOffset>
                </wp:positionV>
                <wp:extent cx="509905" cy="1905"/>
                <wp:effectExtent l="12700" t="10160" r="10795" b="6985"/>
                <wp:wrapNone/>
                <wp:docPr id="44"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905"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1F0A41" id="AutoShape 75" o:spid="_x0000_s1026" type="#_x0000_t32" style="position:absolute;margin-left:188.3pt;margin-top:318.05pt;width:40.15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76672" behindDoc="0" locked="0" layoutInCell="1" allowOverlap="1">
                <wp:simplePos x="0" y="0"/>
                <wp:positionH relativeFrom="column">
                  <wp:posOffset>2901315</wp:posOffset>
                </wp:positionH>
                <wp:positionV relativeFrom="paragraph">
                  <wp:posOffset>4039235</wp:posOffset>
                </wp:positionV>
                <wp:extent cx="1905" cy="1268095"/>
                <wp:effectExtent l="8255" t="10160" r="8890" b="762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26809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7298A8" id="AutoShape 76" o:spid="_x0000_s1026" type="#_x0000_t32" style="position:absolute;margin-left:228.45pt;margin-top:318.05pt;width:.15pt;height:9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77696" behindDoc="0" locked="0" layoutInCell="1" allowOverlap="1">
                <wp:simplePos x="0" y="0"/>
                <wp:positionH relativeFrom="column">
                  <wp:posOffset>2072640</wp:posOffset>
                </wp:positionH>
                <wp:positionV relativeFrom="paragraph">
                  <wp:posOffset>5306060</wp:posOffset>
                </wp:positionV>
                <wp:extent cx="829945" cy="1905"/>
                <wp:effectExtent l="8255" t="10160" r="9525" b="6985"/>
                <wp:wrapNone/>
                <wp:docPr id="42"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945"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B37D73" id="AutoShape 77" o:spid="_x0000_s1026" type="#_x0000_t32" style="position:absolute;margin-left:163.2pt;margin-top:417.8pt;width:65.35pt;height:.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78720" behindDoc="0" locked="0" layoutInCell="1" allowOverlap="1">
                <wp:simplePos x="0" y="0"/>
                <wp:positionH relativeFrom="column">
                  <wp:posOffset>2072640</wp:posOffset>
                </wp:positionH>
                <wp:positionV relativeFrom="paragraph">
                  <wp:posOffset>5306060</wp:posOffset>
                </wp:positionV>
                <wp:extent cx="1905" cy="96520"/>
                <wp:effectExtent l="55880" t="10160" r="56515" b="17145"/>
                <wp:wrapNone/>
                <wp:docPr id="41"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965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2DDE73" id="AutoShape 78" o:spid="_x0000_s1026" type="#_x0000_t32" style="position:absolute;margin-left:163.2pt;margin-top:417.8pt;width:.15pt;height: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" strokeweight=".26mm">
                <v:stroke endarrow="block" joinstyle="miter" endcap="square"/>
              </v:shape>
            </w:pict>
          </mc:Fallback>
        </mc:AlternateContent>
      </w:r>
      <w:r>
        <w:rPr>
          <w:noProof/>
          <w:lang w:val="en-US" w:eastAsia="en-US" w:bidi="ar-SA"/>
        </w:rPr>
        <mc:AlternateContent>
          <mc:Choice Requires="wps">
            <w:drawing>
              <wp:anchor distT="0" distB="0" distL="114935" distR="114935" simplePos="0" relativeHeight="251680768" behindDoc="0" locked="0" layoutInCell="1" allowOverlap="1">
                <wp:simplePos x="0" y="0"/>
                <wp:positionH relativeFrom="column">
                  <wp:posOffset>4623435</wp:posOffset>
                </wp:positionH>
                <wp:positionV relativeFrom="paragraph">
                  <wp:posOffset>384810</wp:posOffset>
                </wp:positionV>
                <wp:extent cx="401955" cy="306705"/>
                <wp:effectExtent l="6350" t="13335" r="10795" b="13335"/>
                <wp:wrapNone/>
                <wp:docPr id="4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306705"/>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j=0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48" type="#_x0000_t202" style="position:absolute;left:0;text-align:left;margin-left:364.05pt;margin-top:30.3pt;width:31.65pt;height:24.15pt;z-index:2516807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" strokeweight=".5pt">
                <v:textbox inset="7.45pt,3.85pt,7.45pt,3.85pt">
                  <w:txbxContent>
                    <w:p w:rsidR="00000000" w:rsidRDefault="0029797D">
                      <w:r>
                        <w:rPr>
                          <w:lang w:val="en-US"/>
                        </w:rPr>
                        <w:t>j=0</w:t>
                      </w:r>
                    </w:p>
                  </w:txbxContent>
                </v:textbox>
              </v:shape>
            </w:pict>
          </mc:Fallback>
        </mc:AlternateContent>
      </w:r>
      <w:r>
        <w:rPr>
          <w:noProof/>
          <w:lang w:val="en-US" w:eastAsia="en-US" w:bidi="ar-SA"/>
        </w:rPr>
        <mc:AlternateContent>
          <mc:Choice Requires="wps">
            <w:drawing>
              <wp:anchor distT="0" distB="0" distL="114300" distR="114300" simplePos="0" relativeHeight="251681792" behindDoc="0" locked="0" layoutInCell="1" allowOverlap="1">
                <wp:simplePos x="0" y="0"/>
                <wp:positionH relativeFrom="column">
                  <wp:posOffset>4515485</wp:posOffset>
                </wp:positionH>
                <wp:positionV relativeFrom="paragraph">
                  <wp:posOffset>819785</wp:posOffset>
                </wp:positionV>
                <wp:extent cx="576580" cy="447675"/>
                <wp:effectExtent l="12700" t="19685" r="20320" b="8890"/>
                <wp:wrapNone/>
                <wp:docPr id="39"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44767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lang w:val="en-US"/>
                              </w:rPr>
                            </w:pPr>
                            <w:r>
                              <w:rPr>
                                <w:lang w:val="en-US"/>
                              </w:rPr>
                              <w:t>j&lt;n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81" o:spid="_x0000_s1049" type="#_x0000_t4" style="position:absolute;left:0;text-align:left;margin-left:355.55pt;margin-top:64.55pt;width:45.4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" strokeweight=".26mm">
                <v:stroke endcap="square"/>
                <v:textbox>
                  <w:txbxContent>
                    <w:p w:rsidR="00000000" w:rsidRDefault="0029797D">
                      <w:pPr>
                        <w:rPr>
                          <w:lang w:val="en-US"/>
                        </w:rPr>
                      </w:pPr>
                      <w:r>
                        <w:rPr>
                          <w:lang w:val="en-US"/>
                        </w:rPr>
                        <w:t>j&lt;n</w:t>
                      </w:r>
                    </w:p>
                  </w:txbxContent>
                </v:textbox>
              </v:shape>
            </w:pict>
          </mc:Fallback>
        </mc:AlternateContent>
      </w:r>
      <w:r>
        <w:rPr>
          <w:noProof/>
          <w:lang w:val="en-US" w:eastAsia="en-US" w:bidi="ar-SA"/>
        </w:rPr>
        <mc:AlternateContent>
          <mc:Choice Requires="wps">
            <w:drawing>
              <wp:anchor distT="0" distB="0" distL="114935" distR="114935" simplePos="0" relativeHeight="251682816" behindDoc="0" locked="0" layoutInCell="1" allowOverlap="1">
                <wp:simplePos x="0" y="0"/>
                <wp:positionH relativeFrom="column">
                  <wp:posOffset>4556760</wp:posOffset>
                </wp:positionH>
                <wp:positionV relativeFrom="paragraph">
                  <wp:posOffset>1318260</wp:posOffset>
                </wp:positionV>
                <wp:extent cx="540385" cy="249555"/>
                <wp:effectExtent l="6350" t="13335" r="5715" b="13335"/>
                <wp:wrapNone/>
                <wp:docPr id="3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49555"/>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s=</w:t>
                            </w:r>
                            <w:r>
                              <w:rPr>
                                <w:lang w:val="ro-RO"/>
                              </w:rPr>
                              <w:t>1</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50" type="#_x0000_t202" style="position:absolute;left:0;text-align:left;margin-left:358.8pt;margin-top:103.8pt;width:42.55pt;height:19.65pt;z-index:2516828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" strokeweight=".5pt">
                <v:textbox inset="7.45pt,3.85pt,7.45pt,3.85pt">
                  <w:txbxContent>
                    <w:p w:rsidR="00000000" w:rsidRDefault="0029797D">
                      <w:r>
                        <w:rPr>
                          <w:lang w:val="en-US"/>
                        </w:rPr>
                        <w:t>s=</w:t>
                      </w:r>
                      <w:r>
                        <w:rPr>
                          <w:lang w:val="ro-RO"/>
                        </w:rPr>
                        <w:t>1</w:t>
                      </w:r>
                    </w:p>
                  </w:txbxContent>
                </v:textbox>
              </v:shape>
            </w:pict>
          </mc:Fallback>
        </mc:AlternateContent>
      </w:r>
      <w:r>
        <w:rPr>
          <w:noProof/>
          <w:lang w:val="en-US" w:eastAsia="en-US" w:bidi="ar-SA"/>
        </w:rPr>
        <mc:AlternateContent>
          <mc:Choice Requires="wps">
            <w:drawing>
              <wp:anchor distT="0" distB="0" distL="114935" distR="114935" simplePos="0" relativeHeight="251683840" behindDoc="0" locked="0" layoutInCell="1" allowOverlap="1">
                <wp:simplePos x="0" y="0"/>
                <wp:positionH relativeFrom="column">
                  <wp:posOffset>4623435</wp:posOffset>
                </wp:positionH>
                <wp:positionV relativeFrom="paragraph">
                  <wp:posOffset>1680210</wp:posOffset>
                </wp:positionV>
                <wp:extent cx="401955" cy="249555"/>
                <wp:effectExtent l="6350" t="13335" r="10795" b="13335"/>
                <wp:wrapNone/>
                <wp:docPr id="3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49555"/>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i=0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1" type="#_x0000_t202" style="position:absolute;left:0;text-align:left;margin-left:364.05pt;margin-top:132.3pt;width:31.65pt;height:19.65pt;z-index:2516838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" strokeweight=".5pt">
                <v:textbox inset="7.45pt,3.85pt,7.45pt,3.85pt">
                  <w:txbxContent>
                    <w:p w:rsidR="00000000" w:rsidRDefault="0029797D">
                      <w:r>
                        <w:rPr>
                          <w:lang w:val="en-US"/>
                        </w:rPr>
                        <w:t>i=0</w:t>
                      </w:r>
                    </w:p>
                  </w:txbxContent>
                </v:textbox>
              </v:shape>
            </w:pict>
          </mc:Fallback>
        </mc:AlternateContent>
      </w:r>
      <w:r>
        <w:rPr>
          <w:noProof/>
          <w:lang w:val="en-US" w:eastAsia="en-US" w:bidi="ar-SA"/>
        </w:rPr>
        <mc:AlternateContent>
          <mc:Choice Requires="wps">
            <w:drawing>
              <wp:anchor distT="0" distB="0" distL="114300" distR="114300" simplePos="0" relativeHeight="251684864" behindDoc="0" locked="0" layoutInCell="1" allowOverlap="1">
                <wp:simplePos x="0" y="0"/>
                <wp:positionH relativeFrom="column">
                  <wp:posOffset>4515485</wp:posOffset>
                </wp:positionH>
                <wp:positionV relativeFrom="paragraph">
                  <wp:posOffset>2058035</wp:posOffset>
                </wp:positionV>
                <wp:extent cx="576580" cy="447675"/>
                <wp:effectExtent l="12700" t="19685" r="20320" b="8890"/>
                <wp:wrapNone/>
                <wp:docPr id="36"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44767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lang w:val="en-US"/>
                              </w:rPr>
                            </w:pPr>
                            <w:r>
                              <w:rPr>
                                <w:lang w:val="en-US"/>
                              </w:rPr>
                              <w:t>i&lt;j</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84" o:spid="_x0000_s1052" type="#_x0000_t4" style="position:absolute;left:0;text-align:left;margin-left:355.55pt;margin-top:162.05pt;width:45.4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" strokeweight=".26mm">
                <v:stroke endcap="square"/>
                <v:textbox>
                  <w:txbxContent>
                    <w:p w:rsidR="00000000" w:rsidRDefault="0029797D">
                      <w:pPr>
                        <w:rPr>
                          <w:lang w:val="en-US"/>
                        </w:rPr>
                      </w:pPr>
                      <w:r>
                        <w:rPr>
                          <w:lang w:val="en-US"/>
                        </w:rPr>
                        <w:t>i&lt;j</w:t>
                      </w:r>
                    </w:p>
                  </w:txbxContent>
                </v:textbox>
              </v:shape>
            </w:pict>
          </mc:Fallback>
        </mc:AlternateContent>
      </w:r>
      <w:r>
        <w:rPr>
          <w:noProof/>
          <w:lang w:val="en-US" w:eastAsia="en-US" w:bidi="ar-SA"/>
        </w:rPr>
        <mc:AlternateContent>
          <mc:Choice Requires="wps">
            <w:drawing>
              <wp:anchor distT="0" distB="0" distL="114935" distR="114935" simplePos="0" relativeHeight="251685888" behindDoc="0" locked="0" layoutInCell="1" allowOverlap="1">
                <wp:simplePos x="0" y="0"/>
                <wp:positionH relativeFrom="column">
                  <wp:posOffset>4261485</wp:posOffset>
                </wp:positionH>
                <wp:positionV relativeFrom="paragraph">
                  <wp:posOffset>2642235</wp:posOffset>
                </wp:positionV>
                <wp:extent cx="1016635" cy="249555"/>
                <wp:effectExtent l="6350" t="13335" r="5715" b="13335"/>
                <wp:wrapNone/>
                <wp:docPr id="3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249555"/>
                        </a:xfrm>
                        <a:prstGeom prst="rect">
                          <a:avLst/>
                        </a:prstGeom>
                        <a:solidFill>
                          <a:srgbClr val="FFFFFF"/>
                        </a:solidFill>
                        <a:ln w="6350" cmpd="sng">
                          <a:solidFill>
                            <a:srgbClr val="000000"/>
                          </a:solidFill>
                          <a:miter lim="800000"/>
                          <a:headEnd/>
                          <a:tailEnd/>
                        </a:ln>
                      </wps:spPr>
                      <wps:txbx>
                        <w:txbxContent>
                          <w:p w:rsidR="00000000" w:rsidRDefault="0029797D">
                            <w:r>
                              <w:rPr>
                                <w:lang w:val="ro-RO"/>
                              </w:rPr>
                              <w:t>s=s**(b+i)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53" type="#_x0000_t202" style="position:absolute;left:0;text-align:left;margin-left:335.55pt;margin-top:208.05pt;width:80.05pt;height:19.65pt;z-index:2516858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" strokeweight=".5pt">
                <v:textbox inset="7.45pt,3.85pt,7.45pt,3.85pt">
                  <w:txbxContent>
                    <w:p w:rsidR="00000000" w:rsidRDefault="0029797D">
                      <w:r>
                        <w:rPr>
                          <w:lang w:val="ro-RO"/>
                        </w:rPr>
                        <w:t>s=s**(b+i)</w:t>
                      </w:r>
                    </w:p>
                  </w:txbxContent>
                </v:textbox>
              </v:shape>
            </w:pict>
          </mc:Fallback>
        </mc:AlternateContent>
      </w:r>
      <w:r>
        <w:rPr>
          <w:noProof/>
          <w:lang w:val="en-US" w:eastAsia="en-US" w:bidi="ar-SA"/>
        </w:rPr>
        <mc:AlternateContent>
          <mc:Choice Requires="wps">
            <w:drawing>
              <wp:anchor distT="0" distB="0" distL="114935" distR="114935" simplePos="0" relativeHeight="251686912" behindDoc="0" locked="0" layoutInCell="1" allowOverlap="1">
                <wp:simplePos x="0" y="0"/>
                <wp:positionH relativeFrom="column">
                  <wp:posOffset>4556760</wp:posOffset>
                </wp:positionH>
                <wp:positionV relativeFrom="paragraph">
                  <wp:posOffset>3032760</wp:posOffset>
                </wp:positionV>
                <wp:extent cx="401955" cy="249555"/>
                <wp:effectExtent l="6350" t="13335" r="10795" b="13335"/>
                <wp:wrapNone/>
                <wp:docPr id="34"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49555"/>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54" type="#_x0000_t202" style="position:absolute;left:0;text-align:left;margin-left:358.8pt;margin-top:238.8pt;width:31.65pt;height:19.65pt;z-index:2516869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" strokeweight=".5pt">
                <v:textbox inset="7.45pt,3.85pt,7.45pt,3.85pt">
                  <w:txbxContent>
                    <w:p w:rsidR="00000000" w:rsidRDefault="0029797D">
                      <w:r>
                        <w:rPr>
                          <w:lang w:val="en-US"/>
                        </w:rPr>
                        <w:t>i++</w:t>
                      </w:r>
                    </w:p>
                  </w:txbxContent>
                </v:textbox>
              </v:shape>
            </w:pict>
          </mc:Fallback>
        </mc:AlternateContent>
      </w:r>
      <w:r>
        <w:rPr>
          <w:noProof/>
          <w:lang w:val="en-US" w:eastAsia="en-US" w:bidi="ar-SA"/>
        </w:rPr>
        <mc:AlternateContent>
          <mc:Choice Requires="wps">
            <w:drawing>
              <wp:anchor distT="0" distB="0" distL="114935" distR="114935" simplePos="0" relativeHeight="251687936" behindDoc="0" locked="0" layoutInCell="1" allowOverlap="1">
                <wp:simplePos x="0" y="0"/>
                <wp:positionH relativeFrom="column">
                  <wp:posOffset>4261485</wp:posOffset>
                </wp:positionH>
                <wp:positionV relativeFrom="paragraph">
                  <wp:posOffset>3518535</wp:posOffset>
                </wp:positionV>
                <wp:extent cx="1016635" cy="306705"/>
                <wp:effectExtent l="6350" t="13335" r="5715" b="13335"/>
                <wp:wrapNone/>
                <wp:docPr id="3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306705"/>
                        </a:xfrm>
                        <a:prstGeom prst="rect">
                          <a:avLst/>
                        </a:prstGeom>
                        <a:solidFill>
                          <a:srgbClr val="FFFFFF"/>
                        </a:solidFill>
                        <a:ln w="6350" cmpd="sng">
                          <a:solidFill>
                            <a:srgbClr val="000000"/>
                          </a:solidFill>
                          <a:miter lim="800000"/>
                          <a:headEnd/>
                          <a:tailEnd/>
                        </a:ln>
                      </wps:spPr>
                      <wps:txbx>
                        <w:txbxContent>
                          <w:p w:rsidR="00000000" w:rsidRDefault="0029797D">
                            <w:r>
                              <w:rPr>
                                <w:lang w:val="ro-RO"/>
                              </w:rPr>
                              <w:t>v=v+*(a+j)+s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55" type="#_x0000_t202" style="position:absolute;left:0;text-align:left;margin-left:335.55pt;margin-top:277.05pt;width:80.05pt;height:24.15pt;z-index:2516879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" strokeweight=".5pt">
                <v:textbox inset="7.45pt,3.85pt,7.45pt,3.85pt">
                  <w:txbxContent>
                    <w:p w:rsidR="00000000" w:rsidRDefault="0029797D">
                      <w:r>
                        <w:rPr>
                          <w:lang w:val="ro-RO"/>
                        </w:rPr>
                        <w:t>v=v+*(a+j)+s</w:t>
                      </w:r>
                    </w:p>
                  </w:txbxContent>
                </v:textbox>
              </v:shape>
            </w:pict>
          </mc:Fallback>
        </mc:AlternateContent>
      </w:r>
      <w:r>
        <w:rPr>
          <w:noProof/>
          <w:lang w:val="en-US" w:eastAsia="en-US" w:bidi="ar-SA"/>
        </w:rPr>
        <mc:AlternateContent>
          <mc:Choice Requires="wps">
            <w:drawing>
              <wp:anchor distT="0" distB="0" distL="114935" distR="114935" simplePos="0" relativeHeight="251688960" behindDoc="0" locked="0" layoutInCell="1" allowOverlap="1">
                <wp:simplePos x="0" y="0"/>
                <wp:positionH relativeFrom="column">
                  <wp:posOffset>4509135</wp:posOffset>
                </wp:positionH>
                <wp:positionV relativeFrom="paragraph">
                  <wp:posOffset>3975735</wp:posOffset>
                </wp:positionV>
                <wp:extent cx="401955" cy="297180"/>
                <wp:effectExtent l="6350" t="13335" r="10795" b="13335"/>
                <wp:wrapNone/>
                <wp:docPr id="3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97180"/>
                        </a:xfrm>
                        <a:prstGeom prst="rect">
                          <a:avLst/>
                        </a:prstGeom>
                        <a:solidFill>
                          <a:srgbClr val="FFFFFF"/>
                        </a:solidFill>
                        <a:ln w="6350" cmpd="sng">
                          <a:solidFill>
                            <a:srgbClr val="000000"/>
                          </a:solidFill>
                          <a:miter lim="800000"/>
                          <a:headEnd/>
                          <a:tailEnd/>
                        </a:ln>
                      </wps:spPr>
                      <wps:txbx>
                        <w:txbxContent>
                          <w:p w:rsidR="00000000" w:rsidRDefault="0029797D">
                            <w:r>
                              <w:rPr>
                                <w:lang w:val="en-US"/>
                              </w:rPr>
                              <w:t>j++</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56" type="#_x0000_t202" style="position:absolute;left:0;text-align:left;margin-left:355.05pt;margin-top:313.05pt;width:31.65pt;height:23.4pt;z-index:2516889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" strokeweight=".5pt">
                <v:textbox inset="7.45pt,3.85pt,7.45pt,3.85pt">
                  <w:txbxContent>
                    <w:p w:rsidR="00000000" w:rsidRDefault="0029797D">
                      <w:r>
                        <w:rPr>
                          <w:lang w:val="en-US"/>
                        </w:rPr>
                        <w:t>j++</w:t>
                      </w:r>
                    </w:p>
                  </w:txbxContent>
                </v:textbox>
              </v:shape>
            </w:pict>
          </mc:Fallback>
        </mc:AlternateContent>
      </w:r>
      <w:r>
        <w:rPr>
          <w:noProof/>
          <w:lang w:val="en-US" w:eastAsia="en-US" w:bidi="ar-SA"/>
        </w:rPr>
        <mc:AlternateContent>
          <mc:Choice Requires="wps">
            <w:drawing>
              <wp:anchor distT="0" distB="0" distL="114300" distR="114300" simplePos="0" relativeHeight="251689984" behindDoc="0" locked="0" layoutInCell="1" allowOverlap="1">
                <wp:simplePos x="0" y="0"/>
                <wp:positionH relativeFrom="column">
                  <wp:posOffset>4201160</wp:posOffset>
                </wp:positionH>
                <wp:positionV relativeFrom="paragraph">
                  <wp:posOffset>4467860</wp:posOffset>
                </wp:positionV>
                <wp:extent cx="995680" cy="371475"/>
                <wp:effectExtent l="12700" t="10160" r="10795" b="8890"/>
                <wp:wrapNone/>
                <wp:docPr id="31"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5680" cy="37147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b/>
                                <w:sz w:val="26"/>
                                <w:lang w:val="ro-RO"/>
                              </w:rPr>
                            </w:pPr>
                            <w:r>
                              <w:rPr>
                                <w:b/>
                                <w:sz w:val="26"/>
                                <w:lang w:val="ro-RO"/>
                              </w:rPr>
                              <w:t>return v</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id="Oval 89" o:spid="_x0000_s1057" style="position:absolute;left:0;text-align:left;margin-left:330.8pt;margin-top:351.8pt;width:78.4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" strokeweight=".26mm">
                <v:stroke joinstyle="miter" endcap="square"/>
                <v:textbox>
                  <w:txbxContent>
                    <w:p w:rsidR="00000000" w:rsidRDefault="0029797D">
                      <w:pPr>
                        <w:rPr>
                          <w:b/>
                          <w:sz w:val="26"/>
                          <w:lang w:val="ro-RO"/>
                        </w:rPr>
                      </w:pPr>
                      <w:r>
                        <w:rPr>
                          <w:b/>
                          <w:sz w:val="26"/>
                          <w:lang w:val="ro-RO"/>
                        </w:rPr>
                        <w:t>return v</w:t>
                      </w:r>
                    </w:p>
                  </w:txbxContent>
                </v:textbox>
              </v:oval>
            </w:pict>
          </mc:Fallback>
        </mc:AlternateContent>
      </w:r>
      <w:r>
        <w:rPr>
          <w:noProof/>
          <w:lang w:val="en-US" w:eastAsia="en-US" w:bidi="ar-SA"/>
        </w:rPr>
        <mc:AlternateContent>
          <mc:Choice Requires="wps">
            <w:drawing>
              <wp:anchor distT="0" distB="0" distL="114300" distR="114300" simplePos="0" relativeHeight="251691008" behindDoc="0" locked="0" layoutInCell="1" allowOverlap="1">
                <wp:simplePos x="0" y="0"/>
                <wp:positionH relativeFrom="column">
                  <wp:posOffset>4815840</wp:posOffset>
                </wp:positionH>
                <wp:positionV relativeFrom="paragraph">
                  <wp:posOffset>276860</wp:posOffset>
                </wp:positionV>
                <wp:extent cx="1905" cy="114935"/>
                <wp:effectExtent l="55880" t="10160" r="56515" b="17780"/>
                <wp:wrapNone/>
                <wp:docPr id="30"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1493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23C833" id="AutoShape 90" o:spid="_x0000_s1026" type="#_x0000_t32" style="position:absolute;margin-left:379.2pt;margin-top:21.8pt;width:.15pt;height:9.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92032" behindDoc="0" locked="0" layoutInCell="1" allowOverlap="1">
                <wp:simplePos x="0" y="0"/>
                <wp:positionH relativeFrom="column">
                  <wp:posOffset>4815840</wp:posOffset>
                </wp:positionH>
                <wp:positionV relativeFrom="paragraph">
                  <wp:posOffset>686435</wp:posOffset>
                </wp:positionV>
                <wp:extent cx="1905" cy="134620"/>
                <wp:effectExtent l="55880" t="10160" r="56515" b="17145"/>
                <wp:wrapNone/>
                <wp:docPr id="29"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346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AF9755" id="AutoShape 91" o:spid="_x0000_s1026" type="#_x0000_t32" style="position:absolute;margin-left:379.2pt;margin-top:54.05pt;width:.15pt;height:1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93056" behindDoc="0" locked="0" layoutInCell="1" allowOverlap="1">
                <wp:simplePos x="0" y="0"/>
                <wp:positionH relativeFrom="column">
                  <wp:posOffset>4815840</wp:posOffset>
                </wp:positionH>
                <wp:positionV relativeFrom="paragraph">
                  <wp:posOffset>1267460</wp:posOffset>
                </wp:positionV>
                <wp:extent cx="1905" cy="57150"/>
                <wp:effectExtent l="55880" t="10160" r="56515" b="18415"/>
                <wp:wrapNone/>
                <wp:docPr id="28"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5715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217BEC" id="AutoShape 92" o:spid="_x0000_s1026" type="#_x0000_t32" style="position:absolute;margin-left:379.2pt;margin-top:99.8pt;width:.15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94080" behindDoc="0" locked="0" layoutInCell="1" allowOverlap="1">
                <wp:simplePos x="0" y="0"/>
                <wp:positionH relativeFrom="column">
                  <wp:posOffset>4815840</wp:posOffset>
                </wp:positionH>
                <wp:positionV relativeFrom="paragraph">
                  <wp:posOffset>1562735</wp:posOffset>
                </wp:positionV>
                <wp:extent cx="1905" cy="125095"/>
                <wp:effectExtent l="55880" t="10160" r="56515" b="17145"/>
                <wp:wrapNone/>
                <wp:docPr id="27"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2509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E3FDF1" id="AutoShape 93" o:spid="_x0000_s1026" type="#_x0000_t32" style="position:absolute;margin-left:379.2pt;margin-top:123.05pt;width:.15pt;height: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95104" behindDoc="0" locked="0" layoutInCell="1" allowOverlap="1">
                <wp:simplePos x="0" y="0"/>
                <wp:positionH relativeFrom="column">
                  <wp:posOffset>4815840</wp:posOffset>
                </wp:positionH>
                <wp:positionV relativeFrom="paragraph">
                  <wp:posOffset>1924685</wp:posOffset>
                </wp:positionV>
                <wp:extent cx="1905" cy="134620"/>
                <wp:effectExtent l="55880" t="10160" r="56515" b="17145"/>
                <wp:wrapNone/>
                <wp:docPr id="26"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346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CDFD09" id="AutoShape 94" o:spid="_x0000_s1026" type="#_x0000_t32" style="position:absolute;margin-left:379.2pt;margin-top:151.55pt;width:.15pt;height:1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96128" behindDoc="0" locked="0" layoutInCell="1" allowOverlap="1">
                <wp:simplePos x="0" y="0"/>
                <wp:positionH relativeFrom="column">
                  <wp:posOffset>4815840</wp:posOffset>
                </wp:positionH>
                <wp:positionV relativeFrom="paragraph">
                  <wp:posOffset>2505710</wp:posOffset>
                </wp:positionV>
                <wp:extent cx="1905" cy="142875"/>
                <wp:effectExtent l="55880" t="10160" r="56515" b="18415"/>
                <wp:wrapNone/>
                <wp:docPr id="25"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4287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3560F8" id="AutoShape 95" o:spid="_x0000_s1026" type="#_x0000_t32" style="position:absolute;margin-left:379.2pt;margin-top:197.3pt;width:.15pt;height:1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97152" behindDoc="0" locked="0" layoutInCell="1" allowOverlap="1">
                <wp:simplePos x="0" y="0"/>
                <wp:positionH relativeFrom="column">
                  <wp:posOffset>4815840</wp:posOffset>
                </wp:positionH>
                <wp:positionV relativeFrom="paragraph">
                  <wp:posOffset>2886710</wp:posOffset>
                </wp:positionV>
                <wp:extent cx="1905" cy="153670"/>
                <wp:effectExtent l="55880" t="10160" r="56515" b="17145"/>
                <wp:wrapNone/>
                <wp:docPr id="24"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536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605F52" id="AutoShape 96" o:spid="_x0000_s1026" type="#_x0000_t32" style="position:absolute;margin-left:379.2pt;margin-top:227.3pt;width:.15pt;height:1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698176" behindDoc="0" locked="0" layoutInCell="1" allowOverlap="1">
                <wp:simplePos x="0" y="0"/>
                <wp:positionH relativeFrom="column">
                  <wp:posOffset>4815840</wp:posOffset>
                </wp:positionH>
                <wp:positionV relativeFrom="paragraph">
                  <wp:posOffset>3277235</wp:posOffset>
                </wp:positionV>
                <wp:extent cx="1905" cy="67945"/>
                <wp:effectExtent l="8255" t="10160" r="8890" b="7620"/>
                <wp:wrapNone/>
                <wp:docPr id="2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679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CEF48D" id="AutoShape 97" o:spid="_x0000_s1026" type="#_x0000_t32" style="position:absolute;margin-left:379.2pt;margin-top:258.05pt;width:.15pt;height:5.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699200" behindDoc="0" locked="0" layoutInCell="1" allowOverlap="1">
                <wp:simplePos x="0" y="0"/>
                <wp:positionH relativeFrom="column">
                  <wp:posOffset>4201160</wp:posOffset>
                </wp:positionH>
                <wp:positionV relativeFrom="paragraph">
                  <wp:posOffset>3343910</wp:posOffset>
                </wp:positionV>
                <wp:extent cx="615950" cy="1905"/>
                <wp:effectExtent l="12700" t="10160" r="9525" b="6985"/>
                <wp:wrapNone/>
                <wp:docPr id="2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5950"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447722" id="AutoShape 98" o:spid="_x0000_s1026" type="#_x0000_t32" style="position:absolute;margin-left:330.8pt;margin-top:263.3pt;width:48.5pt;height:.1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00224" behindDoc="0" locked="0" layoutInCell="1" allowOverlap="1">
                <wp:simplePos x="0" y="0"/>
                <wp:positionH relativeFrom="column">
                  <wp:posOffset>4201160</wp:posOffset>
                </wp:positionH>
                <wp:positionV relativeFrom="paragraph">
                  <wp:posOffset>1981835</wp:posOffset>
                </wp:positionV>
                <wp:extent cx="1905" cy="1363345"/>
                <wp:effectExtent l="12700" t="10160" r="13970" b="7620"/>
                <wp:wrapNone/>
                <wp:docPr id="2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13633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BAACAC" id="AutoShape 99" o:spid="_x0000_s1026" type="#_x0000_t32" style="position:absolute;margin-left:330.8pt;margin-top:156.05pt;width:.15pt;height:107.3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01248" behindDoc="0" locked="0" layoutInCell="1" allowOverlap="1">
                <wp:simplePos x="0" y="0"/>
                <wp:positionH relativeFrom="column">
                  <wp:posOffset>4201795</wp:posOffset>
                </wp:positionH>
                <wp:positionV relativeFrom="paragraph">
                  <wp:posOffset>1981835</wp:posOffset>
                </wp:positionV>
                <wp:extent cx="615950" cy="1905"/>
                <wp:effectExtent l="13335" t="57785" r="18415" b="54610"/>
                <wp:wrapNone/>
                <wp:docPr id="2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190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982BE9" id="AutoShape 100" o:spid="_x0000_s1026" type="#_x0000_t32" style="position:absolute;margin-left:330.85pt;margin-top:156.05pt;width:48.5pt;height:.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702272" behindDoc="0" locked="0" layoutInCell="1" allowOverlap="1">
                <wp:simplePos x="0" y="0"/>
                <wp:positionH relativeFrom="column">
                  <wp:posOffset>5092065</wp:posOffset>
                </wp:positionH>
                <wp:positionV relativeFrom="paragraph">
                  <wp:posOffset>2267585</wp:posOffset>
                </wp:positionV>
                <wp:extent cx="296545" cy="1905"/>
                <wp:effectExtent l="8255" t="10160" r="9525" b="6985"/>
                <wp:wrapNone/>
                <wp:docPr id="19"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03168F" id="AutoShape 101" o:spid="_x0000_s1026" type="#_x0000_t32" style="position:absolute;margin-left:400.95pt;margin-top:178.55pt;width:23.35pt;height:.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03296" behindDoc="0" locked="0" layoutInCell="1" allowOverlap="1">
                <wp:simplePos x="0" y="0"/>
                <wp:positionH relativeFrom="column">
                  <wp:posOffset>5387340</wp:posOffset>
                </wp:positionH>
                <wp:positionV relativeFrom="paragraph">
                  <wp:posOffset>2267585</wp:posOffset>
                </wp:positionV>
                <wp:extent cx="1905" cy="1134110"/>
                <wp:effectExtent l="8255" t="10160" r="8890" b="8255"/>
                <wp:wrapNone/>
                <wp:docPr id="18"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13411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42E328" id="AutoShape 102" o:spid="_x0000_s1026" type="#_x0000_t32" style="position:absolute;margin-left:424.2pt;margin-top:178.55pt;width:.15pt;height:89.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04320" behindDoc="0" locked="0" layoutInCell="1" allowOverlap="1">
                <wp:simplePos x="0" y="0"/>
                <wp:positionH relativeFrom="column">
                  <wp:posOffset>4815840</wp:posOffset>
                </wp:positionH>
                <wp:positionV relativeFrom="paragraph">
                  <wp:posOffset>3401060</wp:posOffset>
                </wp:positionV>
                <wp:extent cx="572770" cy="1905"/>
                <wp:effectExtent l="8255" t="10160" r="9525" b="6985"/>
                <wp:wrapNone/>
                <wp:docPr id="17"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2770"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2C80C1" id="AutoShape 103" o:spid="_x0000_s1026" type="#_x0000_t32" style="position:absolute;margin-left:379.2pt;margin-top:267.8pt;width:45.1pt;height:.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05344" behindDoc="0" locked="0" layoutInCell="1" allowOverlap="1">
                <wp:simplePos x="0" y="0"/>
                <wp:positionH relativeFrom="column">
                  <wp:posOffset>4815840</wp:posOffset>
                </wp:positionH>
                <wp:positionV relativeFrom="paragraph">
                  <wp:posOffset>3401060</wp:posOffset>
                </wp:positionV>
                <wp:extent cx="1905" cy="125095"/>
                <wp:effectExtent l="55880" t="10160" r="56515" b="17145"/>
                <wp:wrapNone/>
                <wp:docPr id="16"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2509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085879" id="AutoShape 104" o:spid="_x0000_s1026" type="#_x0000_t32" style="position:absolute;margin-left:379.2pt;margin-top:267.8pt;width:.15pt;height:9.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706368" behindDoc="0" locked="0" layoutInCell="1" allowOverlap="1">
                <wp:simplePos x="0" y="0"/>
                <wp:positionH relativeFrom="column">
                  <wp:posOffset>4730115</wp:posOffset>
                </wp:positionH>
                <wp:positionV relativeFrom="paragraph">
                  <wp:posOffset>3820160</wp:posOffset>
                </wp:positionV>
                <wp:extent cx="1905" cy="163195"/>
                <wp:effectExtent l="55880" t="10160" r="56515" b="17145"/>
                <wp:wrapNone/>
                <wp:docPr id="15"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6319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D98B05" id="AutoShape 105" o:spid="_x0000_s1026" type="#_x0000_t32" style="position:absolute;margin-left:372.45pt;margin-top:300.8pt;width:.15pt;height:1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707392" behindDoc="0" locked="0" layoutInCell="1" allowOverlap="1">
                <wp:simplePos x="0" y="0"/>
                <wp:positionH relativeFrom="column">
                  <wp:posOffset>4730115</wp:posOffset>
                </wp:positionH>
                <wp:positionV relativeFrom="paragraph">
                  <wp:posOffset>4267835</wp:posOffset>
                </wp:positionV>
                <wp:extent cx="1905" cy="57150"/>
                <wp:effectExtent l="8255" t="10160" r="8890" b="8890"/>
                <wp:wrapNone/>
                <wp:docPr id="1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5715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3D6760C" id="AutoShape 106" o:spid="_x0000_s1026" type="#_x0000_t32" style="position:absolute;margin-left:372.45pt;margin-top:336.05pt;width:.15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08416" behindDoc="0" locked="0" layoutInCell="1" allowOverlap="1">
                <wp:simplePos x="0" y="0"/>
                <wp:positionH relativeFrom="column">
                  <wp:posOffset>4063365</wp:posOffset>
                </wp:positionH>
                <wp:positionV relativeFrom="paragraph">
                  <wp:posOffset>4324985</wp:posOffset>
                </wp:positionV>
                <wp:extent cx="668020" cy="1905"/>
                <wp:effectExtent l="8255" t="10160" r="9525" b="6985"/>
                <wp:wrapNone/>
                <wp:docPr id="13"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8020"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5DA538" id="AutoShape 107" o:spid="_x0000_s1026" type="#_x0000_t32" style="position:absolute;margin-left:319.95pt;margin-top:340.55pt;width:52.6pt;height:.1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09440" behindDoc="0" locked="0" layoutInCell="1" allowOverlap="1">
                <wp:simplePos x="0" y="0"/>
                <wp:positionH relativeFrom="column">
                  <wp:posOffset>4063365</wp:posOffset>
                </wp:positionH>
                <wp:positionV relativeFrom="paragraph">
                  <wp:posOffset>743585</wp:posOffset>
                </wp:positionV>
                <wp:extent cx="1905" cy="3582670"/>
                <wp:effectExtent l="8255" t="10160" r="8890" b="7620"/>
                <wp:wrapNone/>
                <wp:docPr id="12"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358267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D34492" id="AutoShape 108" o:spid="_x0000_s1026" type="#_x0000_t32" style="position:absolute;margin-left:319.95pt;margin-top:58.55pt;width:.15pt;height:282.1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10464" behindDoc="0" locked="0" layoutInCell="1" allowOverlap="1">
                <wp:simplePos x="0" y="0"/>
                <wp:positionH relativeFrom="column">
                  <wp:posOffset>4063365</wp:posOffset>
                </wp:positionH>
                <wp:positionV relativeFrom="paragraph">
                  <wp:posOffset>743585</wp:posOffset>
                </wp:positionV>
                <wp:extent cx="753745" cy="1905"/>
                <wp:effectExtent l="8255" t="57785" r="19050" b="54610"/>
                <wp:wrapNone/>
                <wp:docPr id="1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745" cy="1905"/>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B23C66" id="AutoShape 109" o:spid="_x0000_s1026" type="#_x0000_t32" style="position:absolute;margin-left:319.95pt;margin-top:58.55pt;width:59.35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" strokeweight=".26mm">
                <v:stroke endarrow="block" joinstyle="miter" endcap="square"/>
              </v:shape>
            </w:pict>
          </mc:Fallback>
        </mc:AlternateContent>
      </w:r>
      <w:r>
        <w:rPr>
          <w:noProof/>
          <w:lang w:val="en-US" w:eastAsia="en-US" w:bidi="ar-SA"/>
        </w:rPr>
        <mc:AlternateContent>
          <mc:Choice Requires="wps">
            <w:drawing>
              <wp:anchor distT="0" distB="0" distL="114300" distR="114300" simplePos="0" relativeHeight="251711488" behindDoc="0" locked="0" layoutInCell="1" allowOverlap="1">
                <wp:simplePos x="0" y="0"/>
                <wp:positionH relativeFrom="column">
                  <wp:posOffset>5092065</wp:posOffset>
                </wp:positionH>
                <wp:positionV relativeFrom="paragraph">
                  <wp:posOffset>1038860</wp:posOffset>
                </wp:positionV>
                <wp:extent cx="391795" cy="1905"/>
                <wp:effectExtent l="8255" t="10160" r="9525" b="6985"/>
                <wp:wrapNone/>
                <wp:docPr id="10"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B62BC1" id="AutoShape 110" o:spid="_x0000_s1026" type="#_x0000_t32" style="position:absolute;margin-left:400.95pt;margin-top:81.8pt;width:30.85pt;height:.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12512" behindDoc="0" locked="0" layoutInCell="1" allowOverlap="1">
                <wp:simplePos x="0" y="0"/>
                <wp:positionH relativeFrom="column">
                  <wp:posOffset>5482590</wp:posOffset>
                </wp:positionH>
                <wp:positionV relativeFrom="paragraph">
                  <wp:posOffset>1038860</wp:posOffset>
                </wp:positionV>
                <wp:extent cx="1905" cy="3335020"/>
                <wp:effectExtent l="8255" t="10160" r="8890" b="7620"/>
                <wp:wrapNone/>
                <wp:docPr id="9"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333502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7B7782" id="AutoShape 111" o:spid="_x0000_s1026" type="#_x0000_t32" style="position:absolute;margin-left:431.7pt;margin-top:81.8pt;width:.15pt;height:26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13536" behindDoc="0" locked="0" layoutInCell="1" allowOverlap="1">
                <wp:simplePos x="0" y="0"/>
                <wp:positionH relativeFrom="column">
                  <wp:posOffset>4730115</wp:posOffset>
                </wp:positionH>
                <wp:positionV relativeFrom="paragraph">
                  <wp:posOffset>4372610</wp:posOffset>
                </wp:positionV>
                <wp:extent cx="753745" cy="1905"/>
                <wp:effectExtent l="8255" t="10160" r="9525" b="6985"/>
                <wp:wrapNone/>
                <wp:docPr id="8"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3745" cy="190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123CEE" id="AutoShape 112" o:spid="_x0000_s1026" type="#_x0000_t32" style="position:absolute;margin-left:372.45pt;margin-top:344.3pt;width:59.35pt;height:.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" strokeweight=".26mm">
                <v:stroke joinstyle="miter" endcap="square"/>
              </v:shape>
            </w:pict>
          </mc:Fallback>
        </mc:AlternateContent>
      </w:r>
      <w:r>
        <w:rPr>
          <w:noProof/>
          <w:lang w:val="en-US" w:eastAsia="en-US" w:bidi="ar-SA"/>
        </w:rPr>
        <mc:AlternateContent>
          <mc:Choice Requires="wps">
            <w:drawing>
              <wp:anchor distT="0" distB="0" distL="114300" distR="114300" simplePos="0" relativeHeight="251714560" behindDoc="0" locked="0" layoutInCell="1" allowOverlap="1">
                <wp:simplePos x="0" y="0"/>
                <wp:positionH relativeFrom="column">
                  <wp:posOffset>4730115</wp:posOffset>
                </wp:positionH>
                <wp:positionV relativeFrom="paragraph">
                  <wp:posOffset>4372610</wp:posOffset>
                </wp:positionV>
                <wp:extent cx="1905" cy="96520"/>
                <wp:effectExtent l="55880" t="10160" r="56515" b="17145"/>
                <wp:wrapNone/>
                <wp:docPr id="7"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965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872BA4" id="AutoShape 113" o:spid="_x0000_s1026" type="#_x0000_t32" style="position:absolute;margin-left:372.45pt;margin-top:344.3pt;width:.15pt;height: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" strokeweight=".26mm">
                <v:stroke endarrow="block" joinstyle="miter" endcap="square"/>
              </v:shape>
            </w:pict>
          </mc:Fallback>
        </mc:AlternateContent>
      </w: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284"/>
        <w:jc w:val="both"/>
        <w:rPr>
          <w:rFonts w:ascii="Times New Roman" w:eastAsia="Times New Roman" w:hAnsi="Times New Roman" w:cs="Times New Roman"/>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r>
        <w:rPr>
          <w:noProof/>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1378585</wp:posOffset>
                </wp:positionH>
                <wp:positionV relativeFrom="paragraph">
                  <wp:posOffset>50800</wp:posOffset>
                </wp:positionV>
                <wp:extent cx="1583690" cy="371475"/>
                <wp:effectExtent l="9525" t="5080" r="6985" b="13970"/>
                <wp:wrapNone/>
                <wp:docPr id="6"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690" cy="37147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b/>
                                <w:sz w:val="26"/>
                                <w:lang w:val="en-US"/>
                              </w:rPr>
                            </w:pPr>
                            <w:r>
                              <w:rPr>
                                <w:b/>
                                <w:sz w:val="26"/>
                                <w:lang w:val="en-US"/>
                              </w:rPr>
                              <w:t>Start(second)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id="Oval 61" o:spid="_x0000_s1058" style="position:absolute;left:0;text-align:left;margin-left:108.55pt;margin-top:4pt;width:124.7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" strokeweight=".26mm">
                <v:stroke joinstyle="miter" endcap="square"/>
                <v:textbox>
                  <w:txbxContent>
                    <w:p w:rsidR="00000000" w:rsidRDefault="0029797D">
                      <w:pPr>
                        <w:rPr>
                          <w:b/>
                          <w:sz w:val="26"/>
                          <w:lang w:val="en-US"/>
                        </w:rPr>
                      </w:pPr>
                      <w:r>
                        <w:rPr>
                          <w:b/>
                          <w:sz w:val="26"/>
                          <w:lang w:val="en-US"/>
                        </w:rPr>
                        <w:t>Start(second)</w:t>
                      </w:r>
                    </w:p>
                  </w:txbxContent>
                </v:textbox>
              </v:oval>
            </w:pict>
          </mc:Fallback>
        </mc:AlternateContent>
      </w:r>
    </w:p>
    <w:p w:rsidR="00000000" w:rsidRDefault="0029797D">
      <w:pPr>
        <w:ind w:firstLine="284"/>
        <w:jc w:val="both"/>
        <w:rPr>
          <w:lang w:val="en-US"/>
        </w:rPr>
      </w:pPr>
    </w:p>
    <w:p w:rsidR="00000000" w:rsidRDefault="0029797D">
      <w:pPr>
        <w:ind w:firstLine="284"/>
        <w:jc w:val="both"/>
        <w:rPr>
          <w:lang w:val="en-US"/>
        </w:rPr>
      </w:pPr>
      <w:r>
        <w:rPr>
          <w:noProof/>
          <w:lang w:val="en-US" w:eastAsia="en-US" w:bidi="ar-SA"/>
        </w:rPr>
        <mc:AlternateContent>
          <mc:Choice Requires="wps">
            <w:drawing>
              <wp:anchor distT="0" distB="0" distL="114300" distR="114300" simplePos="0" relativeHeight="251667456" behindDoc="0" locked="0" layoutInCell="1" allowOverlap="1">
                <wp:simplePos x="0" y="0"/>
                <wp:positionH relativeFrom="column">
                  <wp:posOffset>2160270</wp:posOffset>
                </wp:positionH>
                <wp:positionV relativeFrom="paragraph">
                  <wp:posOffset>85090</wp:posOffset>
                </wp:positionV>
                <wp:extent cx="1905" cy="172720"/>
                <wp:effectExtent l="57785" t="7620" r="54610" b="19685"/>
                <wp:wrapNone/>
                <wp:docPr id="5"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7272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8416B0" id="AutoShape 67" o:spid="_x0000_s1026" type="#_x0000_t32" style="position:absolute;margin-left:170.1pt;margin-top:6.7pt;width:.15pt;height:1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" strokeweight=".26mm">
                <v:stroke endarrow="block" joinstyle="miter" endcap="square"/>
              </v:shape>
            </w:pict>
          </mc:Fallback>
        </mc:AlternateContent>
      </w: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r>
        <w:rPr>
          <w:noProof/>
          <w:lang w:val="en-US" w:eastAsia="en-US" w:bidi="ar-SA"/>
        </w:rPr>
        <mc:AlternateContent>
          <mc:Choice Requires="wps">
            <w:drawing>
              <wp:anchor distT="0" distB="0" distL="114935" distR="114935" simplePos="0" relativeHeight="251628544" behindDoc="0" locked="0" layoutInCell="1" allowOverlap="1">
                <wp:simplePos x="0" y="0"/>
                <wp:positionH relativeFrom="column">
                  <wp:posOffset>-273685</wp:posOffset>
                </wp:positionH>
                <wp:positionV relativeFrom="paragraph">
                  <wp:posOffset>27940</wp:posOffset>
                </wp:positionV>
                <wp:extent cx="1123315" cy="249555"/>
                <wp:effectExtent l="5080" t="13970" r="5080" b="1270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249555"/>
                        </a:xfrm>
                        <a:prstGeom prst="rect">
                          <a:avLst/>
                        </a:prstGeom>
                        <a:solidFill>
                          <a:srgbClr val="FFFFFF"/>
                        </a:solidFill>
                        <a:ln w="6350" cmpd="sng">
                          <a:solidFill>
                            <a:srgbClr val="000000"/>
                          </a:solidFill>
                          <a:miter lim="800000"/>
                          <a:headEnd/>
                          <a:tailEnd/>
                        </a:ln>
                      </wps:spPr>
                      <wps:txbx>
                        <w:txbxContent>
                          <w:p w:rsidR="00000000" w:rsidRPr="0029797D" w:rsidRDefault="0029797D">
                            <w:pPr>
                              <w:jc w:val="center"/>
                              <w:rPr>
                                <w:lang w:val="en-US"/>
                              </w:rPr>
                            </w:pPr>
                            <w:r>
                              <w:rPr>
                                <w:lang w:val="en-US"/>
                              </w:rPr>
                              <w:t>v=second(x,y,n)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59" type="#_x0000_t202" style="position:absolute;left:0;text-align:left;margin-left:-21.55pt;margin-top:2.2pt;width:88.45pt;height:19.65pt;z-index:2516285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" strokeweight=".5pt">
                <v:textbox inset="7.45pt,3.85pt,7.45pt,3.85pt">
                  <w:txbxContent>
                    <w:p w:rsidR="00000000" w:rsidRPr="0029797D" w:rsidRDefault="0029797D">
                      <w:pPr>
                        <w:jc w:val="center"/>
                        <w:rPr>
                          <w:lang w:val="en-US"/>
                        </w:rPr>
                      </w:pPr>
                      <w:r>
                        <w:rPr>
                          <w:lang w:val="en-US"/>
                        </w:rPr>
                        <w:t>v=second(x,y,n)</w:t>
                      </w:r>
                    </w:p>
                  </w:txbxContent>
                </v:textbox>
              </v:shape>
            </w:pict>
          </mc:Fallback>
        </mc:AlternateContent>
      </w: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r>
        <w:rPr>
          <w:noProof/>
          <w:lang w:val="en-US" w:eastAsia="en-US" w:bidi="ar-SA"/>
        </w:rPr>
        <mc:AlternateContent>
          <mc:Choice Requires="wps">
            <w:drawing>
              <wp:anchor distT="0" distB="0" distL="114935" distR="114935" simplePos="0" relativeHeight="251635712" behindDoc="0" locked="0" layoutInCell="1" allowOverlap="1">
                <wp:simplePos x="0" y="0"/>
                <wp:positionH relativeFrom="column">
                  <wp:posOffset>-286385</wp:posOffset>
                </wp:positionH>
                <wp:positionV relativeFrom="paragraph">
                  <wp:posOffset>215265</wp:posOffset>
                </wp:positionV>
                <wp:extent cx="1002030" cy="249555"/>
                <wp:effectExtent l="11430" t="7620" r="5715" b="9525"/>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249555"/>
                        </a:xfrm>
                        <a:prstGeom prst="rect">
                          <a:avLst/>
                        </a:prstGeom>
                        <a:solidFill>
                          <a:srgbClr val="FFFFFF"/>
                        </a:solidFill>
                        <a:ln w="6350" cmpd="sng">
                          <a:solidFill>
                            <a:srgbClr val="000000"/>
                          </a:solidFill>
                          <a:miter lim="800000"/>
                          <a:headEnd/>
                          <a:tailEnd/>
                        </a:ln>
                      </wps:spPr>
                      <wps:txbx>
                        <w:txbxContent>
                          <w:p w:rsidR="00000000" w:rsidRDefault="0029797D">
                            <w:pPr>
                              <w:jc w:val="center"/>
                            </w:pPr>
                            <w:r>
                              <w:t>v=</w:t>
                            </w:r>
                            <w:r>
                              <w:rPr>
                                <w:lang w:val="en-US"/>
                              </w:rPr>
                              <w:t>third</w:t>
                            </w:r>
                            <w:r>
                              <w:t>(x,y,n)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60" type="#_x0000_t202" style="position:absolute;left:0;text-align:left;margin-left:-22.55pt;margin-top:16.95pt;width:78.9pt;height:19.65pt;z-index:2516357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" strokeweight=".5pt">
                <v:textbox inset="7.45pt,3.85pt,7.45pt,3.85pt">
                  <w:txbxContent>
                    <w:p w:rsidR="00000000" w:rsidRDefault="0029797D">
                      <w:pPr>
                        <w:jc w:val="center"/>
                      </w:pPr>
                      <w:r>
                        <w:t>v=</w:t>
                      </w:r>
                      <w:r>
                        <w:rPr>
                          <w:lang w:val="en-US"/>
                        </w:rPr>
                        <w:t>third</w:t>
                      </w:r>
                      <w:r>
                        <w:t>(x,y,n)</w:t>
                      </w:r>
                    </w:p>
                  </w:txbxContent>
                </v:textbox>
              </v:shape>
            </w:pict>
          </mc:Fallback>
        </mc:AlternateContent>
      </w:r>
    </w:p>
    <w:p w:rsidR="00000000" w:rsidRDefault="0029797D">
      <w:pPr>
        <w:ind w:firstLine="284"/>
        <w:jc w:val="both"/>
        <w:rPr>
          <w:lang w:val="en-US"/>
        </w:rPr>
      </w:pPr>
    </w:p>
    <w:p w:rsidR="00000000" w:rsidRDefault="0029797D">
      <w:pPr>
        <w:ind w:firstLine="284"/>
        <w:jc w:val="both"/>
        <w:rPr>
          <w:lang w:val="en-US"/>
        </w:rPr>
      </w:pPr>
    </w:p>
    <w:p w:rsidR="00000000" w:rsidRDefault="0029797D">
      <w:pPr>
        <w:ind w:firstLine="284"/>
        <w:jc w:val="both"/>
        <w:rPr>
          <w:lang w:val="en-US"/>
        </w:rPr>
      </w:pPr>
    </w:p>
    <w:p w:rsidR="00000000" w:rsidRDefault="0029797D">
      <w:pPr>
        <w:pStyle w:val="Frspaiere"/>
        <w:ind w:firstLine="284"/>
        <w:jc w:val="both"/>
        <w:rPr>
          <w:rFonts w:ascii="Times New Roman" w:hAnsi="Times New Roman" w:cs="Times New Roman"/>
          <w:b/>
          <w:lang w:val="ro-RO"/>
        </w:rPr>
      </w:pPr>
      <w:r>
        <w:rPr>
          <w:noProof/>
          <w:lang w:val="en-US" w:eastAsia="en-US" w:bidi="ar-SA"/>
        </w:rPr>
        <mc:AlternateContent>
          <mc:Choice Requires="wps">
            <w:drawing>
              <wp:anchor distT="0" distB="0" distL="114300" distR="114300" simplePos="0" relativeHeight="251666432" behindDoc="0" locked="0" layoutInCell="1" allowOverlap="1">
                <wp:simplePos x="0" y="0"/>
                <wp:positionH relativeFrom="column">
                  <wp:posOffset>1205230</wp:posOffset>
                </wp:positionH>
                <wp:positionV relativeFrom="paragraph">
                  <wp:posOffset>60960</wp:posOffset>
                </wp:positionV>
                <wp:extent cx="1696085" cy="371475"/>
                <wp:effectExtent l="7620" t="8890" r="10795" b="10160"/>
                <wp:wrapNone/>
                <wp:docPr id="2"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085" cy="37147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9797D">
                            <w:pPr>
                              <w:rPr>
                                <w:b/>
                                <w:sz w:val="26"/>
                                <w:lang w:val="ro-RO"/>
                              </w:rPr>
                            </w:pPr>
                            <w:r>
                              <w:rPr>
                                <w:b/>
                                <w:sz w:val="22"/>
                                <w:lang w:val="ro-RO"/>
                              </w:rPr>
                              <w:t>Return s1*s2 ;</w:t>
                            </w:r>
                            <w:r>
                              <w:rPr>
                                <w:b/>
                                <w:sz w:val="26"/>
                                <w:lang w:val="ro-RO"/>
                              </w:rPr>
                              <w:t xml:space="preserve"> vgssss1*s2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id="Oval 66" o:spid="_x0000_s1061" style="position:absolute;left:0;text-align:left;margin-left:94.9pt;margin-top:4.8pt;width:133.5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" strokeweight=".26mm">
                <v:stroke joinstyle="miter" endcap="square"/>
                <v:textbox>
                  <w:txbxContent>
                    <w:p w:rsidR="00000000" w:rsidRDefault="0029797D">
                      <w:pPr>
                        <w:rPr>
                          <w:b/>
                          <w:sz w:val="26"/>
                          <w:lang w:val="ro-RO"/>
                        </w:rPr>
                      </w:pPr>
                      <w:r>
                        <w:rPr>
                          <w:b/>
                          <w:sz w:val="22"/>
                          <w:lang w:val="ro-RO"/>
                        </w:rPr>
                        <w:t>Return s1*s2 ;</w:t>
                      </w:r>
                      <w:r>
                        <w:rPr>
                          <w:b/>
                          <w:sz w:val="26"/>
                          <w:lang w:val="ro-RO"/>
                        </w:rPr>
                        <w:t xml:space="preserve"> vgssss1*s2</w:t>
                      </w:r>
                    </w:p>
                  </w:txbxContent>
                </v:textbox>
              </v:oval>
            </w:pict>
          </mc:Fallback>
        </mc:AlternateContent>
      </w:r>
      <w:r>
        <w:rPr>
          <w:rFonts w:ascii="Times New Roman" w:hAnsi="Times New Roman" w:cs="Times New Roman"/>
          <w:lang w:val="en-US"/>
        </w:rPr>
        <w:tab/>
      </w:r>
    </w:p>
    <w:p w:rsidR="00000000" w:rsidRDefault="0029797D">
      <w:pPr>
        <w:pStyle w:val="Frspaiere"/>
        <w:ind w:firstLine="284"/>
        <w:jc w:val="both"/>
        <w:rPr>
          <w:rFonts w:ascii="Times New Roman" w:hAnsi="Times New Roman" w:cs="Times New Roman"/>
          <w:b/>
          <w:lang w:val="ro-RO"/>
        </w:rPr>
      </w:pPr>
    </w:p>
    <w:p w:rsidR="00000000" w:rsidRDefault="0029797D">
      <w:pPr>
        <w:pStyle w:val="Frspaiere"/>
        <w:ind w:firstLine="284"/>
        <w:jc w:val="both"/>
        <w:rPr>
          <w:rFonts w:ascii="Times New Roman" w:hAnsi="Times New Roman" w:cs="Times New Roman"/>
          <w:b/>
          <w:lang w:val="ro-RO"/>
        </w:rPr>
      </w:pPr>
    </w:p>
    <w:p w:rsidR="00000000" w:rsidRDefault="0029797D">
      <w:pPr>
        <w:pStyle w:val="Frspaiere"/>
        <w:ind w:firstLine="284"/>
        <w:jc w:val="both"/>
        <w:rPr>
          <w:rFonts w:ascii="Times New Roman" w:hAnsi="Times New Roman" w:cs="Times New Roman"/>
          <w:lang w:val="en-US"/>
        </w:rPr>
      </w:pPr>
      <w:r>
        <w:rPr>
          <w:rFonts w:ascii="Times New Roman" w:hAnsi="Times New Roman" w:cs="Times New Roman"/>
          <w:b/>
          <w:lang w:val="ro-RO"/>
        </w:rPr>
        <w:t xml:space="preserve">Listingul </w:t>
      </w:r>
      <w:r>
        <w:rPr>
          <w:rFonts w:ascii="Times New Roman" w:hAnsi="Times New Roman" w:cs="Times New Roman"/>
          <w:b/>
          <w:lang w:val="en-US"/>
        </w:rPr>
        <w:t>:</w:t>
      </w:r>
    </w:p>
    <w:p w:rsidR="00000000" w:rsidRDefault="0029797D">
      <w:pPr>
        <w:pStyle w:val="Frspaiere"/>
        <w:ind w:firstLine="284"/>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#include&lt;stdio.h&gt;</w:t>
      </w:r>
    </w:p>
    <w:p w:rsidR="00000000" w:rsidRDefault="0029797D">
      <w:pPr>
        <w:pStyle w:val="Frspaiere"/>
        <w:ind w:firstLine="284"/>
        <w:jc w:val="both"/>
        <w:rPr>
          <w:rFonts w:ascii="Times New Roman" w:hAnsi="Times New Roman" w:cs="Times New Roman"/>
          <w:lang w:val="en-US"/>
        </w:rPr>
      </w:pPr>
      <w:r>
        <w:rPr>
          <w:rFonts w:ascii="Times New Roman" w:hAnsi="Times New Roman" w:cs="Times New Roman"/>
          <w:lang w:val="en-US"/>
        </w:rPr>
        <w:t>#include&lt;conio.h&gt;</w:t>
      </w:r>
    </w:p>
    <w:p w:rsidR="00000000" w:rsidRDefault="0029797D">
      <w:pPr>
        <w:pStyle w:val="Frspaiere"/>
        <w:ind w:firstLine="284"/>
        <w:jc w:val="both"/>
        <w:rPr>
          <w:rFonts w:ascii="Times New Roman" w:hAnsi="Times New Roman" w:cs="Times New Roman"/>
          <w:b/>
          <w:lang w:val="en-US"/>
        </w:rPr>
      </w:pPr>
      <w:r>
        <w:rPr>
          <w:rFonts w:ascii="Times New Roman" w:hAnsi="Times New Roman" w:cs="Times New Roman"/>
          <w:lang w:val="en-US"/>
        </w:rPr>
        <w:t>#include&lt;math.h&gt;</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b/>
          <w:lang w:val="en-US"/>
        </w:rPr>
        <w:t>int first(int x[],int y[],int n)</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int i,v,*a,*b;</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a=x;b=y;</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for(i=0;i&lt;</w:t>
      </w:r>
      <w:r>
        <w:rPr>
          <w:rFonts w:ascii="Times New Roman" w:hAnsi="Times New Roman" w:cs="Times New Roman"/>
          <w:lang w:val="en-US"/>
        </w:rPr>
        <w:t>n;i++)</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v=pow(*(a+i),2)+pow(*(b+i),2)+*(a+i)**(b+i);</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return v;</w:t>
      </w:r>
    </w:p>
    <w:p w:rsidR="00000000" w:rsidRDefault="0029797D">
      <w:pPr>
        <w:pStyle w:val="Frspaiere"/>
        <w:ind w:left="284" w:firstLine="284"/>
        <w:jc w:val="both"/>
        <w:rPr>
          <w:rFonts w:ascii="Times New Roman" w:hAnsi="Times New Roman" w:cs="Times New Roman"/>
          <w:b/>
          <w:lang w:val="en-US"/>
        </w:rPr>
      </w:pPr>
      <w:r>
        <w:rPr>
          <w:rFonts w:ascii="Times New Roman" w:hAnsi="Times New Roman" w:cs="Times New Roman"/>
          <w:lang w:val="en-US"/>
        </w:rPr>
        <w:t>}</w:t>
      </w:r>
    </w:p>
    <w:p w:rsidR="00000000" w:rsidRDefault="0029797D">
      <w:pPr>
        <w:pStyle w:val="Frspaiere"/>
        <w:ind w:left="568" w:firstLine="284"/>
        <w:jc w:val="both"/>
        <w:rPr>
          <w:rFonts w:ascii="Times New Roman" w:hAnsi="Times New Roman" w:cs="Times New Roman"/>
          <w:lang w:val="en-US"/>
        </w:rPr>
      </w:pPr>
      <w:r>
        <w:rPr>
          <w:rFonts w:ascii="Times New Roman" w:hAnsi="Times New Roman" w:cs="Times New Roman"/>
          <w:b/>
          <w:lang w:val="en-US"/>
        </w:rPr>
        <w:t>int second(int x[],int y[],int n)</w:t>
      </w:r>
    </w:p>
    <w:p w:rsidR="00000000" w:rsidRDefault="0029797D">
      <w:pPr>
        <w:pStyle w:val="Frspaiere"/>
        <w:ind w:left="568" w:firstLine="284"/>
        <w:jc w:val="both"/>
        <w:rPr>
          <w:rFonts w:ascii="Times New Roman" w:hAnsi="Times New Roman" w:cs="Times New Roman"/>
          <w:lang w:val="en-US"/>
        </w:rPr>
      </w:pPr>
      <w:r>
        <w:rPr>
          <w:rFonts w:ascii="Times New Roman" w:hAnsi="Times New Roman" w:cs="Times New Roman"/>
          <w:lang w:val="en-US"/>
        </w:rPr>
        <w:t>{</w:t>
      </w:r>
    </w:p>
    <w:p w:rsidR="00000000" w:rsidRDefault="0029797D">
      <w:pPr>
        <w:pStyle w:val="Frspaiere"/>
        <w:ind w:left="568" w:firstLine="284"/>
        <w:jc w:val="both"/>
        <w:rPr>
          <w:rFonts w:ascii="Times New Roman" w:hAnsi="Times New Roman" w:cs="Times New Roman"/>
          <w:lang w:val="en-US"/>
        </w:rPr>
      </w:pPr>
      <w:r>
        <w:rPr>
          <w:rFonts w:ascii="Times New Roman" w:hAnsi="Times New Roman" w:cs="Times New Roman"/>
          <w:lang w:val="en-US"/>
        </w:rPr>
        <w:t>int i,v,*a,*b,s1,s2;</w:t>
      </w:r>
    </w:p>
    <w:p w:rsidR="00000000" w:rsidRDefault="0029797D">
      <w:pPr>
        <w:pStyle w:val="Frspaiere"/>
        <w:ind w:left="568" w:firstLine="284"/>
        <w:jc w:val="both"/>
        <w:rPr>
          <w:rFonts w:ascii="Times New Roman" w:hAnsi="Times New Roman" w:cs="Times New Roman"/>
          <w:lang w:val="en-US"/>
        </w:rPr>
      </w:pPr>
      <w:r>
        <w:rPr>
          <w:rFonts w:ascii="Times New Roman" w:hAnsi="Times New Roman" w:cs="Times New Roman"/>
          <w:lang w:val="en-US"/>
        </w:rPr>
        <w:t>a=x;b=y;s1=0;s2=0;</w:t>
      </w:r>
    </w:p>
    <w:p w:rsidR="00000000" w:rsidRDefault="0029797D">
      <w:pPr>
        <w:pStyle w:val="Frspaiere"/>
        <w:ind w:left="568" w:firstLine="284"/>
        <w:jc w:val="both"/>
        <w:rPr>
          <w:rFonts w:ascii="Times New Roman" w:hAnsi="Times New Roman" w:cs="Times New Roman"/>
          <w:lang w:val="en-US"/>
        </w:rPr>
      </w:pPr>
      <w:r>
        <w:rPr>
          <w:rFonts w:ascii="Times New Roman" w:hAnsi="Times New Roman" w:cs="Times New Roman"/>
          <w:lang w:val="en-US"/>
        </w:rPr>
        <w:t>for(i=0;i&lt;n;i++)</w:t>
      </w:r>
    </w:p>
    <w:p w:rsidR="00000000" w:rsidRDefault="0029797D">
      <w:pPr>
        <w:pStyle w:val="Frspaiere"/>
        <w:ind w:left="568" w:firstLine="284"/>
        <w:jc w:val="both"/>
        <w:rPr>
          <w:rFonts w:ascii="Times New Roman" w:hAnsi="Times New Roman" w:cs="Times New Roman"/>
          <w:lang w:val="en-US"/>
        </w:rPr>
      </w:pPr>
      <w:r>
        <w:rPr>
          <w:rFonts w:ascii="Times New Roman" w:hAnsi="Times New Roman" w:cs="Times New Roman"/>
          <w:lang w:val="en-US"/>
        </w:rPr>
        <w:t>{</w:t>
      </w:r>
    </w:p>
    <w:p w:rsidR="00000000" w:rsidRDefault="0029797D">
      <w:pPr>
        <w:pStyle w:val="Frspaiere"/>
        <w:ind w:left="568" w:firstLine="284"/>
        <w:jc w:val="both"/>
        <w:rPr>
          <w:rFonts w:ascii="Times New Roman" w:hAnsi="Times New Roman" w:cs="Times New Roman"/>
          <w:lang w:val="en-US"/>
        </w:rPr>
      </w:pPr>
      <w:r>
        <w:rPr>
          <w:rFonts w:ascii="Times New Roman" w:hAnsi="Times New Roman" w:cs="Times New Roman"/>
          <w:lang w:val="en-US"/>
        </w:rPr>
        <w:tab/>
        <w:t>s1=s1+pow(*(a+i),2);</w:t>
      </w:r>
    </w:p>
    <w:p w:rsidR="00000000" w:rsidRDefault="0029797D">
      <w:pPr>
        <w:pStyle w:val="Frspaiere"/>
        <w:ind w:left="568" w:firstLine="284"/>
        <w:jc w:val="both"/>
        <w:rPr>
          <w:rFonts w:ascii="Times New Roman" w:hAnsi="Times New Roman" w:cs="Times New Roman"/>
          <w:lang w:val="en-US"/>
        </w:rPr>
      </w:pPr>
      <w:r>
        <w:rPr>
          <w:rFonts w:ascii="Times New Roman" w:hAnsi="Times New Roman" w:cs="Times New Roman"/>
          <w:lang w:val="en-US"/>
        </w:rPr>
        <w:tab/>
        <w:t>s2=s2+pow(*(b+i),2);</w:t>
      </w:r>
    </w:p>
    <w:p w:rsidR="00000000" w:rsidRDefault="0029797D">
      <w:pPr>
        <w:pStyle w:val="Frspaiere"/>
        <w:ind w:left="568" w:firstLine="284"/>
        <w:jc w:val="both"/>
        <w:rPr>
          <w:rFonts w:ascii="Times New Roman" w:hAnsi="Times New Roman" w:cs="Times New Roman"/>
          <w:lang w:val="en-US"/>
        </w:rPr>
      </w:pPr>
      <w:r>
        <w:rPr>
          <w:rFonts w:ascii="Times New Roman" w:hAnsi="Times New Roman" w:cs="Times New Roman"/>
          <w:lang w:val="en-US"/>
        </w:rPr>
        <w:t>}</w:t>
      </w:r>
    </w:p>
    <w:p w:rsidR="00000000" w:rsidRDefault="0029797D">
      <w:pPr>
        <w:pStyle w:val="Frspaiere"/>
        <w:ind w:left="568" w:firstLine="284"/>
        <w:jc w:val="both"/>
        <w:rPr>
          <w:rFonts w:ascii="Times New Roman" w:hAnsi="Times New Roman" w:cs="Times New Roman"/>
          <w:lang w:val="en-US"/>
        </w:rPr>
      </w:pPr>
      <w:r>
        <w:rPr>
          <w:rFonts w:ascii="Times New Roman" w:hAnsi="Times New Roman" w:cs="Times New Roman"/>
          <w:lang w:val="en-US"/>
        </w:rPr>
        <w:t>return s1*s2;</w:t>
      </w:r>
    </w:p>
    <w:p w:rsidR="00000000" w:rsidRDefault="0029797D">
      <w:pPr>
        <w:pStyle w:val="Frspaiere"/>
        <w:ind w:left="568" w:firstLine="284"/>
        <w:jc w:val="both"/>
        <w:rPr>
          <w:rFonts w:ascii="Times New Roman" w:hAnsi="Times New Roman" w:cs="Times New Roman"/>
          <w:b/>
          <w:lang w:val="en-US"/>
        </w:rPr>
      </w:pPr>
      <w:r>
        <w:rPr>
          <w:rFonts w:ascii="Times New Roman" w:hAnsi="Times New Roman" w:cs="Times New Roman"/>
          <w:lang w:val="en-US"/>
        </w:rPr>
        <w:t>}</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b/>
          <w:lang w:val="en-US"/>
        </w:rPr>
        <w:t>int third(int x[],int y[],int n)</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int j,i,v,*a,*b,s;</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a=x;b=y;v=x[1];</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for(j=0;j&lt;n;j++)</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s=1;</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for(i=0;i&lt;j;i++)</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s=s**(b+i);</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v=v+*(a+i)+s;</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return v;</w:t>
      </w:r>
    </w:p>
    <w:p w:rsidR="00000000" w:rsidRDefault="0029797D">
      <w:pPr>
        <w:pStyle w:val="Frspaiere"/>
        <w:ind w:left="1136" w:firstLine="284"/>
        <w:jc w:val="both"/>
        <w:rPr>
          <w:rFonts w:ascii="Times New Roman" w:hAnsi="Times New Roman" w:cs="Times New Roman"/>
          <w:lang w:val="en-US"/>
        </w:rPr>
      </w:pPr>
      <w:r>
        <w:rPr>
          <w:rFonts w:ascii="Times New Roman" w:hAnsi="Times New Roman" w:cs="Times New Roman"/>
          <w:lang w:val="en-US"/>
        </w:rPr>
        <w:t>}</w:t>
      </w:r>
    </w:p>
    <w:p w:rsidR="00000000" w:rsidRDefault="0029797D">
      <w:pPr>
        <w:pStyle w:val="Frspaiere"/>
        <w:ind w:firstLine="284"/>
        <w:jc w:val="both"/>
        <w:rPr>
          <w:rFonts w:ascii="Times New Roman" w:hAnsi="Times New Roman" w:cs="Times New Roman"/>
          <w:lang w:val="en-US"/>
        </w:rPr>
      </w:pPr>
      <w:r>
        <w:rPr>
          <w:rFonts w:ascii="Times New Roman" w:hAnsi="Times New Roman" w:cs="Times New Roman"/>
          <w:lang w:val="en-US"/>
        </w:rPr>
        <w:t>main()</w:t>
      </w:r>
    </w:p>
    <w:p w:rsidR="00000000" w:rsidRDefault="0029797D">
      <w:pPr>
        <w:pStyle w:val="Frspaiere"/>
        <w:ind w:firstLine="284"/>
        <w:jc w:val="both"/>
        <w:rPr>
          <w:rFonts w:ascii="Times New Roman" w:hAnsi="Times New Roman" w:cs="Times New Roman"/>
          <w:lang w:val="en-US"/>
        </w:rPr>
      </w:pPr>
      <w:r>
        <w:rPr>
          <w:rFonts w:ascii="Times New Roman" w:hAnsi="Times New Roman" w:cs="Times New Roman"/>
          <w:lang w:val="en-US"/>
        </w:rPr>
        <w:t>{</w:t>
      </w:r>
    </w:p>
    <w:p w:rsidR="00000000" w:rsidRDefault="0029797D">
      <w:pPr>
        <w:pStyle w:val="Frspaiere"/>
        <w:ind w:firstLine="284"/>
        <w:jc w:val="both"/>
        <w:rPr>
          <w:rFonts w:ascii="Times New Roman" w:hAnsi="Times New Roman" w:cs="Times New Roman"/>
          <w:lang w:val="en-US"/>
        </w:rPr>
      </w:pPr>
      <w:r>
        <w:rPr>
          <w:rFonts w:ascii="Times New Roman" w:hAnsi="Times New Roman" w:cs="Times New Roman"/>
          <w:lang w:val="en-US"/>
        </w:rPr>
        <w:t>clrscr();</w:t>
      </w:r>
    </w:p>
    <w:p w:rsidR="00000000" w:rsidRDefault="0029797D">
      <w:pPr>
        <w:pStyle w:val="Frspaiere"/>
        <w:ind w:firstLine="284"/>
        <w:jc w:val="both"/>
        <w:rPr>
          <w:rFonts w:ascii="Times New Roman" w:hAnsi="Times New Roman" w:cs="Times New Roman"/>
          <w:lang w:val="en-US"/>
        </w:rPr>
      </w:pPr>
      <w:r>
        <w:rPr>
          <w:rFonts w:ascii="Times New Roman" w:hAnsi="Times New Roman" w:cs="Times New Roman"/>
          <w:lang w:val="en-US"/>
        </w:rPr>
        <w:t>int i,j,n,x[50],y[50],v,w;</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printf("Introduceti marimea masivelor:");</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scanf("%d",&amp;n);</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printf("\nIntroduceti valorile masiv</w:t>
      </w:r>
      <w:r>
        <w:rPr>
          <w:rFonts w:ascii="Times New Roman" w:hAnsi="Times New Roman" w:cs="Times New Roman"/>
          <w:lang w:val="en-US"/>
        </w:rPr>
        <w:t>ului x:");</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for(i=0;i&lt;n;i++)</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scanf("%d",&amp;x[i]);</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printf("\nIntroduceti valorile masivului y:");</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for(i=0;i&lt;n;i++)</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scanf("%d",&amp;y[i]);</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printf("\nIntroduceti w:");</w:t>
      </w:r>
    </w:p>
    <w:p w:rsidR="00000000" w:rsidRDefault="0029797D">
      <w:pPr>
        <w:pStyle w:val="Frspaiere"/>
        <w:ind w:left="284" w:firstLine="284"/>
        <w:jc w:val="both"/>
        <w:rPr>
          <w:rFonts w:ascii="Times New Roman" w:hAnsi="Times New Roman" w:cs="Times New Roman"/>
          <w:b/>
          <w:lang w:val="en-US"/>
        </w:rPr>
      </w:pPr>
      <w:r>
        <w:rPr>
          <w:rFonts w:ascii="Times New Roman" w:hAnsi="Times New Roman" w:cs="Times New Roman"/>
          <w:lang w:val="en-US"/>
        </w:rPr>
        <w:t>scanf("%d",&amp;w);</w:t>
      </w:r>
    </w:p>
    <w:p w:rsidR="00000000" w:rsidRDefault="0029797D">
      <w:pPr>
        <w:pStyle w:val="Frspaiere"/>
        <w:ind w:left="1288" w:firstLine="284"/>
        <w:jc w:val="both"/>
        <w:rPr>
          <w:rFonts w:ascii="Times New Roman" w:hAnsi="Times New Roman" w:cs="Times New Roman"/>
          <w:b/>
          <w:lang w:val="en-US"/>
        </w:rPr>
      </w:pPr>
      <w:r>
        <w:rPr>
          <w:rFonts w:ascii="Times New Roman" w:hAnsi="Times New Roman" w:cs="Times New Roman"/>
          <w:b/>
          <w:lang w:val="en-US"/>
        </w:rPr>
        <w:t>if(w==1) v=first(x,y,n);</w:t>
      </w:r>
    </w:p>
    <w:p w:rsidR="00000000" w:rsidRDefault="0029797D">
      <w:pPr>
        <w:pStyle w:val="Frspaiere"/>
        <w:ind w:left="1288" w:firstLine="284"/>
        <w:jc w:val="both"/>
        <w:rPr>
          <w:rFonts w:ascii="Times New Roman" w:hAnsi="Times New Roman" w:cs="Times New Roman"/>
          <w:b/>
          <w:lang w:val="en-US"/>
        </w:rPr>
      </w:pPr>
      <w:r>
        <w:rPr>
          <w:rFonts w:ascii="Times New Roman" w:hAnsi="Times New Roman" w:cs="Times New Roman"/>
          <w:b/>
          <w:lang w:val="en-US"/>
        </w:rPr>
        <w:t>if(w==2) v=second(x,y,n);</w:t>
      </w:r>
    </w:p>
    <w:p w:rsidR="00000000" w:rsidRDefault="0029797D">
      <w:pPr>
        <w:pStyle w:val="Frspaiere"/>
        <w:ind w:left="1288" w:firstLine="284"/>
        <w:jc w:val="both"/>
        <w:rPr>
          <w:rFonts w:ascii="Times New Roman" w:hAnsi="Times New Roman" w:cs="Times New Roman"/>
          <w:lang w:val="en-US"/>
        </w:rPr>
      </w:pPr>
      <w:r>
        <w:rPr>
          <w:rFonts w:ascii="Times New Roman" w:hAnsi="Times New Roman" w:cs="Times New Roman"/>
          <w:b/>
          <w:lang w:val="en-US"/>
        </w:rPr>
        <w:t>if(w==3) v=third(x,y,n);</w:t>
      </w:r>
    </w:p>
    <w:p w:rsidR="00000000" w:rsidRDefault="0029797D">
      <w:pPr>
        <w:pStyle w:val="Frspaiere"/>
        <w:ind w:left="284" w:firstLine="284"/>
        <w:jc w:val="both"/>
        <w:rPr>
          <w:rFonts w:ascii="Times New Roman" w:hAnsi="Times New Roman" w:cs="Times New Roman"/>
          <w:lang w:val="en-US"/>
        </w:rPr>
      </w:pPr>
      <w:r>
        <w:rPr>
          <w:rFonts w:ascii="Times New Roman" w:hAnsi="Times New Roman" w:cs="Times New Roman"/>
          <w:lang w:val="en-US"/>
        </w:rPr>
        <w:t>printf</w:t>
      </w:r>
      <w:r>
        <w:rPr>
          <w:rFonts w:ascii="Times New Roman" w:hAnsi="Times New Roman" w:cs="Times New Roman"/>
          <w:lang w:val="en-US"/>
        </w:rPr>
        <w:t>("\nRezultatul este: %d",v);</w:t>
      </w:r>
    </w:p>
    <w:p w:rsidR="00000000" w:rsidRDefault="0029797D">
      <w:pPr>
        <w:pStyle w:val="Frspaiere"/>
        <w:ind w:left="284" w:firstLine="284"/>
        <w:jc w:val="both"/>
        <w:rPr>
          <w:rFonts w:ascii="Times New Roman" w:hAnsi="Times New Roman" w:cs="Times New Roman"/>
          <w:u w:val="single"/>
          <w:lang w:val="ro-RO"/>
        </w:rPr>
      </w:pPr>
      <w:r>
        <w:rPr>
          <w:rFonts w:ascii="Times New Roman" w:hAnsi="Times New Roman" w:cs="Times New Roman"/>
          <w:lang w:val="en-US"/>
        </w:rPr>
        <w:t>getch();}</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u w:val="single"/>
          <w:lang w:val="ro-RO"/>
        </w:rPr>
        <w:t>Exercitii propuse spre implementare</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1. Folosind funcţiile "rand()", "min(,)" si "max(,)", sa se genereze  </w:t>
      </w:r>
      <w:r>
        <w:rPr>
          <w:rFonts w:ascii="Times New Roman" w:hAnsi="Times New Roman" w:cs="Times New Roman"/>
          <w:b/>
          <w:sz w:val="22"/>
          <w:lang w:val="ro-RO"/>
        </w:rPr>
        <w:t>n</w:t>
      </w:r>
      <w:r>
        <w:rPr>
          <w:rFonts w:ascii="Times New Roman" w:hAnsi="Times New Roman" w:cs="Times New Roman"/>
          <w:sz w:val="22"/>
          <w:lang w:val="ro-RO"/>
        </w:rPr>
        <w:t xml:space="preserve"> numere naturale si sa se afiseze minimul si maximul dintre acestea.</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2. (Jocul cap-pajura, simulare Monte-Carl</w:t>
      </w:r>
      <w:r>
        <w:rPr>
          <w:rFonts w:ascii="Times New Roman" w:hAnsi="Times New Roman" w:cs="Times New Roman"/>
          <w:sz w:val="22"/>
          <w:lang w:val="ro-RO"/>
        </w:rPr>
        <w:t>o)   Presupunem ca dispunem de o moneda ideala (nemasluita). Doi jucatori arunca cu moneda dupa urmatoarele reguli:</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1.a. Se fac un numar total de n aruncari;</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1.b. Primul jucator arunca moneda si celalalt spune "cap" sau        "pajura"; </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1.c. Daca ac</w:t>
      </w:r>
      <w:r>
        <w:rPr>
          <w:rFonts w:ascii="Times New Roman" w:hAnsi="Times New Roman" w:cs="Times New Roman"/>
          <w:sz w:val="22"/>
          <w:lang w:val="ro-RO"/>
        </w:rPr>
        <w:t>esta "ghiceste" ce va pica moneda, atunci se inverseaza jucatorii (adica arunca al doilea si primul incearca sa        ghiceasca);</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1.d. La sfarsit, trebuie afisat scorul (si procentul de castig al fiecaruia).</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3. (Conjectura lui Goldbach)</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Orice numar pa</w:t>
      </w:r>
      <w:r>
        <w:rPr>
          <w:rFonts w:ascii="Times New Roman" w:hAnsi="Times New Roman" w:cs="Times New Roman"/>
          <w:sz w:val="22"/>
          <w:lang w:val="ro-RO"/>
        </w:rPr>
        <w:t>r mai mare decat 2 se poate scrie ca suma a doua numere prime. Scrieti un program C care verifica aceasta conjectura pentru numere situate intre m si n. De exemplu, daca m=700 si n=1100, atunci afisati:</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700 = 17 + 683</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702 = 11 + 691</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sz w:val="22"/>
          <w:lang w:val="ro-RO"/>
        </w:rPr>
        <w:t>704 =  3 + 701</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1098 =  5 + 1093</w:t>
      </w:r>
    </w:p>
    <w:p w:rsidR="00000000" w:rsidRDefault="0029797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1100 =  3 + 1097</w:t>
      </w:r>
    </w:p>
    <w:p w:rsidR="00000000" w:rsidRDefault="0029797D">
      <w:pPr>
        <w:pStyle w:val="HTMLPreformatted"/>
        <w:ind w:firstLine="284"/>
        <w:jc w:val="both"/>
      </w:pPr>
      <w:r>
        <w:rPr>
          <w:rFonts w:ascii="Times New Roman" w:hAnsi="Times New Roman" w:cs="Times New Roman"/>
          <w:sz w:val="22"/>
          <w:lang w:val="ro-RO"/>
        </w:rPr>
        <w:t>Generalizare: Scrieti toate combinatiile posibile de adunare a doua numere prime egal cu un numar dat.</w:t>
      </w:r>
    </w:p>
    <w:p w:rsidR="00000000" w:rsidRDefault="0029797D">
      <w:pPr>
        <w:pStyle w:val="Heading2"/>
      </w:pPr>
      <w:r>
        <w:t>Bibliografie</w:t>
      </w:r>
    </w:p>
    <w:p w:rsidR="00000000" w:rsidRDefault="0029797D">
      <w:pPr>
        <w:numPr>
          <w:ilvl w:val="0"/>
          <w:numId w:val="3"/>
        </w:numPr>
        <w:jc w:val="both"/>
        <w:rPr>
          <w:sz w:val="22"/>
          <w:lang w:val="ro-RO"/>
        </w:rPr>
      </w:pPr>
      <w:r>
        <w:rPr>
          <w:sz w:val="22"/>
          <w:lang w:val="ro-RO"/>
        </w:rPr>
        <w:t>D. Lucanu: Bazele proiectarii programelor si algoritmilor, U</w:t>
      </w:r>
      <w:r>
        <w:rPr>
          <w:sz w:val="22"/>
          <w:lang w:val="ro-RO"/>
        </w:rPr>
        <w:t>niversitatea “A.I.Cuza” Iasi, 1996</w:t>
      </w:r>
    </w:p>
    <w:p w:rsidR="00000000" w:rsidRDefault="0029797D">
      <w:pPr>
        <w:numPr>
          <w:ilvl w:val="0"/>
          <w:numId w:val="3"/>
        </w:numPr>
        <w:jc w:val="both"/>
        <w:rPr>
          <w:i/>
          <w:sz w:val="22"/>
          <w:lang w:val="ro-RO"/>
        </w:rPr>
      </w:pPr>
      <w:r>
        <w:rPr>
          <w:sz w:val="22"/>
          <w:lang w:val="ro-RO"/>
        </w:rPr>
        <w:t>L. Livovschi, H. Georgescu: Sinteza si analiza algoritmilor, Ed. Stiintifica si enciclopedica, 1986</w:t>
      </w:r>
    </w:p>
    <w:p w:rsidR="00000000" w:rsidRDefault="0029797D">
      <w:pPr>
        <w:numPr>
          <w:ilvl w:val="0"/>
          <w:numId w:val="3"/>
        </w:numPr>
        <w:jc w:val="both"/>
        <w:rPr>
          <w:i/>
          <w:sz w:val="22"/>
          <w:lang w:val="ro-RO"/>
        </w:rPr>
      </w:pPr>
      <w:r>
        <w:rPr>
          <w:i/>
          <w:sz w:val="22"/>
          <w:lang w:val="ro-RO"/>
        </w:rPr>
        <w:t xml:space="preserve"> </w:t>
      </w:r>
      <w:r>
        <w:rPr>
          <w:sz w:val="22"/>
          <w:lang w:val="ro-RO"/>
        </w:rPr>
        <w:t>O. Catrina, I. Cojocaru, Turbo C++, ed. Teora 1993</w:t>
      </w:r>
    </w:p>
    <w:p w:rsidR="00000000" w:rsidRDefault="0029797D">
      <w:pPr>
        <w:numPr>
          <w:ilvl w:val="0"/>
          <w:numId w:val="3"/>
        </w:numPr>
        <w:jc w:val="both"/>
        <w:rPr>
          <w:sz w:val="22"/>
          <w:lang w:val="ro-RO"/>
        </w:rPr>
      </w:pPr>
      <w:r>
        <w:rPr>
          <w:i/>
          <w:sz w:val="22"/>
          <w:lang w:val="ro-RO"/>
        </w:rPr>
        <w:t xml:space="preserve"> </w:t>
      </w:r>
      <w:r>
        <w:rPr>
          <w:sz w:val="22"/>
          <w:lang w:val="ro-RO"/>
        </w:rPr>
        <w:t>V. Petrovici, Florin Goicea, Programarea in limbajul C. Eed. Teora 1</w:t>
      </w:r>
      <w:r>
        <w:rPr>
          <w:sz w:val="22"/>
          <w:lang w:val="ro-RO"/>
        </w:rPr>
        <w:t>999</w:t>
      </w:r>
    </w:p>
    <w:p w:rsidR="00000000" w:rsidRPr="0029797D" w:rsidRDefault="0029797D">
      <w:pPr>
        <w:numPr>
          <w:ilvl w:val="0"/>
          <w:numId w:val="3"/>
        </w:numPr>
        <w:jc w:val="both"/>
        <w:rPr>
          <w:color w:val="000000"/>
          <w:sz w:val="22"/>
          <w:lang w:val="en-US"/>
        </w:rPr>
      </w:pPr>
      <w:r>
        <w:rPr>
          <w:sz w:val="22"/>
          <w:lang w:val="ro-RO"/>
        </w:rPr>
        <w:t>Liviu Negrescu,  ,,Limbajul C” ,volumul I_partea I-a si partea II-a</w:t>
      </w:r>
      <w:r>
        <w:rPr>
          <w:sz w:val="22"/>
          <w:lang w:val="ro-RO"/>
        </w:rPr>
        <w:fldChar w:fldCharType="begin"/>
      </w:r>
      <w:r>
        <w:rPr>
          <w:sz w:val="22"/>
          <w:lang w:val="ro-RO"/>
        </w:rPr>
        <w:instrText xml:space="preserve"> PAGE \*Arabic </w:instrText>
      </w:r>
      <w:r>
        <w:rPr>
          <w:sz w:val="22"/>
          <w:lang w:val="ro-RO"/>
        </w:rPr>
        <w:fldChar w:fldCharType="separate"/>
      </w:r>
      <w:r>
        <w:rPr>
          <w:sz w:val="22"/>
          <w:lang w:val="ro-RO"/>
        </w:rPr>
        <w:t>7</w:t>
      </w:r>
      <w:r>
        <w:rPr>
          <w:sz w:val="22"/>
          <w:lang w:val="ro-RO"/>
        </w:rPr>
        <w:fldChar w:fldCharType="end"/>
      </w:r>
      <w:r>
        <w:rPr>
          <w:sz w:val="22"/>
          <w:lang w:val="ro-RO"/>
        </w:rPr>
        <w:t xml:space="preserve"> </w:t>
      </w:r>
      <w:r>
        <w:rPr>
          <w:sz w:val="22"/>
          <w:lang w:val="ro-RO"/>
        </w:rPr>
        <w:fldChar w:fldCharType="begin"/>
      </w:r>
      <w:r>
        <w:rPr>
          <w:sz w:val="22"/>
          <w:lang w:val="ro-RO"/>
        </w:rPr>
        <w:instrText xml:space="preserve"> PAGE \*Arabic </w:instrText>
      </w:r>
      <w:r>
        <w:rPr>
          <w:sz w:val="22"/>
          <w:lang w:val="ro-RO"/>
        </w:rPr>
        <w:fldChar w:fldCharType="separate"/>
      </w:r>
      <w:r>
        <w:rPr>
          <w:sz w:val="22"/>
          <w:lang w:val="ro-RO"/>
        </w:rPr>
        <w:t>7</w:t>
      </w:r>
      <w:r>
        <w:rPr>
          <w:sz w:val="22"/>
          <w:lang w:val="ro-RO"/>
        </w:rPr>
        <w:fldChar w:fldCharType="end"/>
      </w:r>
      <w:r>
        <w:rPr>
          <w:sz w:val="22"/>
          <w:lang w:val="ro-RO"/>
        </w:rPr>
        <w:t>ditura MicroInformatica, Cluj-napoca  2001</w:t>
      </w:r>
    </w:p>
    <w:p w:rsidR="00000000" w:rsidRDefault="0029797D">
      <w:pPr>
        <w:numPr>
          <w:ilvl w:val="0"/>
          <w:numId w:val="3"/>
        </w:numPr>
        <w:jc w:val="both"/>
        <w:rPr>
          <w:rFonts w:ascii="Book Antiqua" w:hAnsi="Book Antiqua" w:cs="Book Antiqua"/>
          <w:sz w:val="22"/>
          <w:lang w:val="en-US"/>
        </w:rPr>
      </w:pPr>
      <w:r>
        <w:rPr>
          <w:color w:val="000000"/>
          <w:sz w:val="22"/>
        </w:rPr>
        <w:t>Б.Керниган, Д.Ритчи. Язык программирования Си. Санкт</w:t>
      </w:r>
      <w:r w:rsidRPr="0029797D">
        <w:rPr>
          <w:color w:val="000000"/>
          <w:sz w:val="22"/>
          <w:lang w:val="en-US"/>
        </w:rPr>
        <w:t>-</w:t>
      </w:r>
      <w:r>
        <w:rPr>
          <w:color w:val="000000"/>
          <w:sz w:val="22"/>
        </w:rPr>
        <w:t>Петербург</w:t>
      </w:r>
      <w:r w:rsidRPr="0029797D">
        <w:rPr>
          <w:color w:val="000000"/>
          <w:sz w:val="22"/>
          <w:lang w:val="en-US"/>
        </w:rPr>
        <w:t>, 2001</w:t>
      </w:r>
      <w:r>
        <w:rPr>
          <w:color w:val="000000"/>
          <w:sz w:val="22"/>
          <w:lang w:val="ro-RO"/>
        </w:rPr>
        <w:t xml:space="preserve">,,, </w:t>
      </w:r>
      <w:r w:rsidRPr="0029797D">
        <w:rPr>
          <w:sz w:val="22"/>
          <w:lang w:val="en-US"/>
        </w:rPr>
        <w:t>Brian Kernighan, Dennis Ritchie</w:t>
      </w:r>
      <w:r>
        <w:rPr>
          <w:sz w:val="22"/>
          <w:lang w:val="en-US"/>
        </w:rPr>
        <w:t xml:space="preserve">  </w:t>
      </w:r>
      <w:r w:rsidRPr="0029797D">
        <w:rPr>
          <w:i/>
          <w:sz w:val="22"/>
          <w:lang w:val="en-US"/>
        </w:rPr>
        <w:t>” The C Programming Language”</w:t>
      </w:r>
      <w:r>
        <w:rPr>
          <w:i/>
          <w:sz w:val="22"/>
          <w:lang w:val="ro-RO"/>
        </w:rPr>
        <w:t xml:space="preserve">  este în l. română format electronic</w:t>
      </w:r>
    </w:p>
    <w:p w:rsidR="00000000" w:rsidRDefault="0029797D">
      <w:pPr>
        <w:numPr>
          <w:ilvl w:val="0"/>
          <w:numId w:val="3"/>
        </w:numPr>
        <w:jc w:val="both"/>
        <w:rPr>
          <w:sz w:val="22"/>
          <w:lang w:val="en-US"/>
        </w:rPr>
      </w:pPr>
      <w:r>
        <w:rPr>
          <w:rFonts w:ascii="Book Antiqua" w:hAnsi="Book Antiqua" w:cs="Book Antiqua"/>
          <w:sz w:val="22"/>
          <w:lang w:val="en-US"/>
        </w:rPr>
        <w:t>Indrumar de lucrări de laborator: “Informatica”. /A.Popescu, Ş. Marin / Chisinau. UTM,2003.</w:t>
      </w:r>
    </w:p>
    <w:p w:rsidR="00000000" w:rsidRPr="0029797D" w:rsidRDefault="0029797D">
      <w:pPr>
        <w:numPr>
          <w:ilvl w:val="0"/>
          <w:numId w:val="3"/>
        </w:numPr>
        <w:jc w:val="both"/>
        <w:rPr>
          <w:sz w:val="22"/>
          <w:lang w:val="en-US"/>
        </w:rPr>
      </w:pPr>
      <w:r>
        <w:rPr>
          <w:sz w:val="22"/>
          <w:lang w:val="en-US"/>
        </w:rPr>
        <w:t>Vlad Caprariu  ”Ghid de utilizare Turbo C” Cluj - Napoca 1993.</w:t>
      </w:r>
    </w:p>
    <w:p w:rsidR="00000000" w:rsidRDefault="0029797D">
      <w:pPr>
        <w:numPr>
          <w:ilvl w:val="0"/>
          <w:numId w:val="3"/>
        </w:numPr>
        <w:ind w:right="-1"/>
        <w:jc w:val="both"/>
        <w:rPr>
          <w:sz w:val="22"/>
          <w:lang w:val="en-US"/>
        </w:rPr>
      </w:pPr>
      <w:r w:rsidRPr="0029797D">
        <w:rPr>
          <w:sz w:val="22"/>
          <w:lang w:val="en-US"/>
        </w:rPr>
        <w:t>Cristea Valentin. Tehnici de pro</w:t>
      </w:r>
      <w:r w:rsidRPr="0029797D">
        <w:rPr>
          <w:sz w:val="22"/>
          <w:lang w:val="en-US"/>
        </w:rPr>
        <w:t xml:space="preserve">gramare. </w:t>
      </w:r>
      <w:r>
        <w:rPr>
          <w:sz w:val="22"/>
        </w:rPr>
        <w:t>Ed.: Bucur., Teora,</w:t>
      </w:r>
      <w:r>
        <w:rPr>
          <w:sz w:val="22"/>
          <w:lang w:val="ro-RO"/>
        </w:rPr>
        <w:t xml:space="preserve"> </w:t>
      </w:r>
      <w:r>
        <w:rPr>
          <w:sz w:val="22"/>
        </w:rPr>
        <w:t>1993. /681.3; T29/</w:t>
      </w:r>
    </w:p>
    <w:p w:rsidR="00000000" w:rsidRDefault="0029797D">
      <w:pPr>
        <w:numPr>
          <w:ilvl w:val="0"/>
          <w:numId w:val="3"/>
        </w:numPr>
        <w:ind w:right="-1"/>
        <w:jc w:val="both"/>
        <w:rPr>
          <w:sz w:val="22"/>
          <w:lang w:val="ro-RO"/>
        </w:rPr>
      </w:pPr>
      <w:r>
        <w:rPr>
          <w:sz w:val="22"/>
          <w:lang w:val="en-US"/>
        </w:rPr>
        <w:t>Odagescu Ioan, Copos Cristina s.a. Metode si Tehnici de programare./enunturi, solutii, probleme propuse/ Ed.:Bucur.: INTACT, 1994 /681.3; O23/</w:t>
      </w:r>
    </w:p>
    <w:p w:rsidR="00000000" w:rsidRDefault="0029797D">
      <w:pPr>
        <w:pStyle w:val="a0"/>
        <w:numPr>
          <w:ilvl w:val="0"/>
          <w:numId w:val="3"/>
        </w:numPr>
        <w:ind w:right="-18"/>
        <w:jc w:val="both"/>
        <w:rPr>
          <w:lang w:val="ro-RO"/>
        </w:rPr>
      </w:pPr>
      <w:r>
        <w:rPr>
          <w:rFonts w:ascii="Times New Roman" w:hAnsi="Times New Roman" w:cs="Times New Roman"/>
          <w:sz w:val="22"/>
          <w:lang w:val="ro-RO"/>
        </w:rPr>
        <w:t>Tudor Bălănescu. Corectudinea agoritmilor.Bucur.:Ed. Tehn.1995</w:t>
      </w:r>
    </w:p>
    <w:p w:rsidR="00000000" w:rsidRDefault="0029797D">
      <w:pPr>
        <w:ind w:firstLine="284"/>
        <w:jc w:val="both"/>
      </w:pPr>
    </w:p>
    <w:sectPr w:rsidR="00000000">
      <w:pgSz w:w="11906" w:h="16838"/>
      <w:pgMar w:top="567" w:right="1274" w:bottom="567" w:left="709"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oklyn-Rom">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Math"/>
    <w:panose1 w:val="02040503050203030202"/>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480"/>
        </w:tabs>
        <w:ind w:left="480" w:hanging="360"/>
      </w:pPr>
      <w:rPr>
        <w:rFonts w:cs="Times New Roman"/>
        <w:lang w:val="ro-RO"/>
      </w:rPr>
    </w:lvl>
  </w:abstractNum>
  <w:abstractNum w:abstractNumId="2" w15:restartNumberingAfterBreak="0">
    <w:nsid w:val="00000003"/>
    <w:multiLevelType w:val="singleLevel"/>
    <w:tmpl w:val="00000003"/>
    <w:name w:val="WW8Num3"/>
    <w:lvl w:ilvl="0">
      <w:start w:val="1"/>
      <w:numFmt w:val="decimal"/>
      <w:lvlText w:val="%1."/>
      <w:lvlJc w:val="left"/>
      <w:pPr>
        <w:tabs>
          <w:tab w:val="num" w:pos="360"/>
        </w:tabs>
        <w:ind w:left="360" w:hanging="360"/>
      </w:pPr>
      <w:rPr>
        <w:rFonts w:cs="Book Antiqua"/>
        <w:lang w:val="ro-RO"/>
      </w:rPr>
    </w:lvl>
  </w:abstractNum>
  <w:abstractNum w:abstractNumId="3" w15:restartNumberingAfterBreak="0">
    <w:nsid w:val="00000004"/>
    <w:multiLevelType w:val="singleLevel"/>
    <w:tmpl w:val="00000004"/>
    <w:name w:val="WW8Num4"/>
    <w:lvl w:ilvl="0">
      <w:start w:val="56"/>
      <w:numFmt w:val="bullet"/>
      <w:lvlText w:val="-"/>
      <w:lvlJc w:val="left"/>
      <w:pPr>
        <w:tabs>
          <w:tab w:val="num" w:pos="1080"/>
        </w:tabs>
        <w:ind w:left="1080" w:hanging="360"/>
      </w:pPr>
      <w:rPr>
        <w:rFonts w:ascii="Times New Roman" w:hAnsi="Times New Roman" w:cs="Times New Roman" w:hint="default"/>
        <w:b/>
        <w:u w:val="single"/>
        <w:lang w:val="en-US"/>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rPr>
        <w:rFonts w:hint="default"/>
      </w:rPr>
    </w:lvl>
  </w:abstractNum>
  <w:abstractNum w:abstractNumId="5" w15:restartNumberingAfterBreak="0">
    <w:nsid w:val="00000006"/>
    <w:multiLevelType w:val="singleLevel"/>
    <w:tmpl w:val="00000006"/>
    <w:name w:val="WW8Num6"/>
    <w:lvl w:ilvl="0">
      <w:start w:val="1"/>
      <w:numFmt w:val="upperRoman"/>
      <w:lvlText w:val="%1."/>
      <w:lvlJc w:val="left"/>
      <w:pPr>
        <w:tabs>
          <w:tab w:val="num" w:pos="2160"/>
        </w:tabs>
        <w:ind w:left="2160" w:hanging="72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7D"/>
    <w:rsid w:val="0029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rules v:ext="edit">
        <o:r id="V:Rule2" type="connector" idref="#_x0000_s1032"/>
        <o:r id="V:Rule4" type="connector" idref="#_x0000_s1033"/>
        <o:r id="V:Rule6" type="connector" idref="#_x0000_s1034"/>
        <o:r id="V:Rule8" type="connector" idref="#_x0000_s1035"/>
        <o:r id="V:Rule10" type="connector" idref="#_x0000_s1036"/>
        <o:r id="V:Rule12" type="connector" idref="#_x0000_s1037"/>
        <o:r id="V:Rule14" type="connector" idref="#_x0000_s1038"/>
        <o:r id="V:Rule16" type="connector" idref="#_x0000_s1039"/>
        <o:r id="V:Rule18" type="connector" idref="#_x0000_s1040"/>
        <o:r id="V:Rule20" type="connector" idref="#_x0000_s1041"/>
        <o:r id="V:Rule22" type="connector" idref="#_x0000_s1042"/>
        <o:r id="V:Rule24" type="connector" idref="#_x0000_s1043"/>
        <o:r id="V:Rule26" type="connector" idref="#_x0000_s1044"/>
        <o:r id="V:Rule28" type="connector" idref="#_x0000_s1047"/>
        <o:r id="V:Rule30" type="connector" idref="#_x0000_s1048"/>
        <o:r id="V:Rule32" type="connector" idref="#_x0000_s1049"/>
        <o:r id="V:Rule34" type="connector" idref="#_x0000_s1050"/>
        <o:r id="V:Rule36" type="connector" idref="#_x0000_s1051"/>
        <o:r id="V:Rule38" type="connector" idref="#_x0000_s1054"/>
        <o:r id="V:Rule40" type="connector" idref="#_x0000_s1055"/>
        <o:r id="V:Rule42" type="connector" idref="#_x0000_s1056"/>
        <o:r id="V:Rule44" type="connector" idref="#_x0000_s1057"/>
        <o:r id="V:Rule46" type="connector" idref="#_x0000_s1058"/>
        <o:r id="V:Rule48" type="connector" idref="#_x0000_s1061"/>
        <o:r id="V:Rule50" type="connector" idref="#_x0000_s1062"/>
        <o:r id="V:Rule52" type="connector" idref="#_x0000_s1063"/>
        <o:r id="V:Rule54" type="connector" idref="#_x0000_s1064"/>
        <o:r id="V:Rule56" type="connector" idref="#_x0000_s1065"/>
        <o:r id="V:Rule58" type="connector" idref="#_x0000_s1073"/>
        <o:r id="V:Rule60" type="connector" idref="#_x0000_s1074"/>
        <o:r id="V:Rule62" type="connector" idref="#_x0000_s1075"/>
        <o:r id="V:Rule64" type="connector" idref="#_x0000_s1076"/>
        <o:r id="V:Rule66" type="connector" idref="#_x0000_s1077"/>
        <o:r id="V:Rule68" type="connector" idref="#_x0000_s1078"/>
        <o:r id="V:Rule70" type="connector" idref="#_x0000_s1079"/>
        <o:r id="V:Rule72" type="connector" idref="#_x0000_s1080"/>
        <o:r id="V:Rule74" type="connector" idref="#_x0000_s1081"/>
        <o:r id="V:Rule76" type="connector" idref="#_x0000_s1082"/>
        <o:r id="V:Rule78" type="connector" idref="#_x0000_s1083"/>
        <o:r id="V:Rule80" type="connector" idref="#_x0000_s1084"/>
        <o:r id="V:Rule82" type="connector" idref="#_x0000_s1091"/>
        <o:r id="V:Rule84" type="connector" idref="#_x0000_s1092"/>
        <o:r id="V:Rule86" type="connector" idref="#_x0000_s1093"/>
        <o:r id="V:Rule88" type="connector" idref="#_x0000_s1094"/>
        <o:r id="V:Rule90" type="connector" idref="#_x0000_s1095"/>
        <o:r id="V:Rule92" type="connector" idref="#_x0000_s1096"/>
        <o:r id="V:Rule94" type="connector" idref="#_x0000_s1097"/>
        <o:r id="V:Rule96" type="connector" idref="#_x0000_s1098"/>
        <o:r id="V:Rule98" type="connector" idref="#_x0000_s1099"/>
        <o:r id="V:Rule100" type="connector" idref="#_x0000_s1100"/>
        <o:r id="V:Rule102" type="connector" idref="#_x0000_s1101"/>
        <o:r id="V:Rule104" type="connector" idref="#_x0000_s1102"/>
        <o:r id="V:Rule106" type="connector" idref="#_x0000_s1114"/>
        <o:r id="V:Rule108" type="connector" idref="#_x0000_s1115"/>
        <o:r id="V:Rule110" type="connector" idref="#_x0000_s1116"/>
        <o:r id="V:Rule112" type="connector" idref="#_x0000_s1117"/>
        <o:r id="V:Rule114" type="connector" idref="#_x0000_s1118"/>
        <o:r id="V:Rule116" type="connector" idref="#_x0000_s1119"/>
        <o:r id="V:Rule118" type="connector" idref="#_x0000_s1120"/>
        <o:r id="V:Rule120" type="connector" idref="#_x0000_s1121"/>
        <o:r id="V:Rule122" type="connector" idref="#_x0000_s1122"/>
        <o:r id="V:Rule124" type="connector" idref="#_x0000_s1123"/>
        <o:r id="V:Rule126" type="connector" idref="#_x0000_s1124"/>
        <o:r id="V:Rule128" type="connector" idref="#_x0000_s1125"/>
        <o:r id="V:Rule130" type="connector" idref="#_x0000_s1126"/>
        <o:r id="V:Rule132" type="connector" idref="#_x0000_s1127"/>
        <o:r id="V:Rule134" type="connector" idref="#_x0000_s1128"/>
        <o:r id="V:Rule136" type="connector" idref="#_x0000_s1129"/>
        <o:r id="V:Rule138" type="connector" idref="#_x0000_s1130"/>
        <o:r id="V:Rule140" type="connector" idref="#_x0000_s1131"/>
        <o:r id="V:Rule142" type="connector" idref="#_x0000_s1132"/>
        <o:r id="V:Rule144" type="connector" idref="#_x0000_s1133"/>
        <o:r id="V:Rule146" type="connector" idref="#_x0000_s1134"/>
        <o:r id="V:Rule148" type="connector" idref="#_x0000_s1135"/>
        <o:r id="V:Rule150" type="connector" idref="#_x0000_s1136"/>
        <o:r id="V:Rule152" type="connector" idref="#_x0000_s1137"/>
      </o:rules>
    </o:shapelayout>
  </w:shapeDefaults>
  <w:doNotEmbedSmartTags/>
  <w:decimalSymbol w:val="."/>
  <w:listSeparator w:val=","/>
  <w15:chartTrackingRefBased/>
  <w15:docId w15:val="{EB5404C1-3D02-4D9D-B1C9-7BA473DF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ru-RU" w:eastAsia="hi-IN" w:bidi="hi-IN"/>
    </w:rPr>
  </w:style>
  <w:style w:type="paragraph" w:styleId="Heading1">
    <w:name w:val="heading 1"/>
    <w:basedOn w:val="Normal"/>
    <w:next w:val="Normal"/>
    <w:qFormat/>
    <w:pPr>
      <w:keepNext/>
      <w:outlineLvl w:val="0"/>
    </w:pPr>
    <w:rPr>
      <w:b/>
      <w:lang w:val="en-US"/>
    </w:rPr>
  </w:style>
  <w:style w:type="paragraph" w:styleId="Heading2">
    <w:name w:val="heading 2"/>
    <w:basedOn w:val="Normal"/>
    <w:next w:val="Normal"/>
    <w:qFormat/>
    <w:pPr>
      <w:keepNext/>
      <w:outlineLvl w:val="1"/>
    </w:pPr>
    <w:rPr>
      <w:b/>
      <w:sz w:val="22"/>
      <w:lang w:val="ro-RO"/>
    </w:rPr>
  </w:style>
  <w:style w:type="paragraph" w:styleId="Heading7">
    <w:name w:val="heading 7"/>
    <w:basedOn w:val="Normal"/>
    <w:next w:val="Normal"/>
    <w:qFormat/>
    <w:pPr>
      <w:keepNext/>
      <w:numPr>
        <w:numId w:val="6"/>
      </w:numPr>
      <w:outlineLvl w:val="6"/>
    </w:pPr>
    <w:rPr>
      <w:b/>
      <w:i/>
      <w:sz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lang w:val="ro-RO"/>
    </w:rPr>
  </w:style>
  <w:style w:type="character" w:customStyle="1" w:styleId="WW8Num3z0">
    <w:name w:val="WW8Num3z0"/>
    <w:rPr>
      <w:rFonts w:cs="Book Antiqua"/>
      <w:lang w:val="ro-RO"/>
    </w:rPr>
  </w:style>
  <w:style w:type="character" w:customStyle="1" w:styleId="WW8Num4z0">
    <w:name w:val="WW8Num4z0"/>
    <w:rPr>
      <w:rFonts w:cs="Times New Roman" w:hint="default"/>
      <w:b/>
      <w:u w:val="single"/>
      <w:lang w:val="en-US"/>
    </w:rPr>
  </w:style>
  <w:style w:type="character" w:customStyle="1" w:styleId="WW8Num5z0">
    <w:name w:val="WW8Num5z0"/>
    <w:rPr>
      <w:rFonts w:hint="default"/>
    </w:rPr>
  </w:style>
  <w:style w:type="character" w:customStyle="1" w:styleId="WW8Num6z0">
    <w:name w:val="WW8Num6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Times New Roman" w:hAnsi="Times New Roman" w:cs="Times New Roman" w:hint="default"/>
      <w:sz w:val="22"/>
      <w:lang w:val="ro-RO"/>
    </w:rPr>
  </w:style>
  <w:style w:type="character" w:customStyle="1" w:styleId="WW8Num9z0">
    <w:name w:val="WW8Num9z0"/>
    <w:rPr>
      <w:rFonts w:hint="default"/>
    </w:rPr>
  </w:style>
  <w:style w:type="character" w:customStyle="1" w:styleId="WW8Num10z0">
    <w:name w:val="WW8Num10z0"/>
    <w:rPr>
      <w:rFonts w:hint="default"/>
    </w:rPr>
  </w:style>
  <w:style w:type="character" w:customStyle="1" w:styleId="WW8Num11z0">
    <w:name w:val="WW8Num11z0"/>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Brooklyn-Rom" w:hAnsi="Brooklyn-Rom" w:cs="Brooklyn-Rom" w:hint="default"/>
      <w:sz w:val="24"/>
    </w:rPr>
  </w:style>
  <w:style w:type="character" w:customStyle="1" w:styleId="WW8Num22z0">
    <w:name w:val="WW8Num22z0"/>
    <w:rPr>
      <w:rFonts w:hint="default"/>
    </w:rPr>
  </w:style>
  <w:style w:type="character" w:customStyle="1" w:styleId="WW8Num23z0">
    <w:name w:val="WW8Num23z0"/>
    <w:rPr>
      <w:rFonts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hint="default"/>
    </w:rPr>
  </w:style>
  <w:style w:type="character" w:customStyle="1" w:styleId="WW8Num28z0">
    <w:name w:val="WW8Num28z0"/>
    <w:rPr>
      <w:rFonts w:hint="default"/>
      <w:sz w:val="20"/>
    </w:rPr>
  </w:style>
  <w:style w:type="character" w:customStyle="1" w:styleId="WW8Num29z0">
    <w:name w:val="WW8Num29z0"/>
    <w:rPr>
      <w:rFont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3z0">
    <w:name w:val="WW8Num33z0"/>
    <w:rPr>
      <w:rFonts w:hint="default"/>
    </w:rPr>
  </w:style>
  <w:style w:type="character" w:customStyle="1" w:styleId="WW8Num34z0">
    <w:name w:val="WW8Num34z0"/>
    <w:rPr>
      <w:rFonts w:hint="default"/>
      <w:b/>
      <w:u w:val="single"/>
    </w:rPr>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ascii="Book Antiqua" w:hAnsi="Book Antiqua" w:cs="Book Antiqua"/>
      <w:sz w:val="22"/>
      <w:lang w:val="ro-RO"/>
    </w:rPr>
  </w:style>
  <w:style w:type="character" w:customStyle="1" w:styleId="WW8Num37z0">
    <w:name w:val="WW8Num37z0"/>
    <w:rPr>
      <w:rFonts w:hint="default"/>
    </w:rPr>
  </w:style>
  <w:style w:type="character" w:customStyle="1" w:styleId="WW8Num38z0">
    <w:name w:val="WW8Num38z0"/>
    <w:rPr>
      <w:rFonts w:hint="default"/>
    </w:rPr>
  </w:style>
  <w:style w:type="character" w:customStyle="1" w:styleId="WW8Num39z0">
    <w:name w:val="WW8Num39z0"/>
    <w:rPr>
      <w:rFonts w:hint="default"/>
    </w:rPr>
  </w:style>
  <w:style w:type="character" w:customStyle="1" w:styleId="WW8Num40z0">
    <w:name w:val="WW8Num40z0"/>
    <w:rPr>
      <w:rFonts w:hint="default"/>
      <w:b/>
    </w:rPr>
  </w:style>
  <w:style w:type="character" w:customStyle="1" w:styleId="WW8Num41z0">
    <w:name w:val="WW8Num41z0"/>
    <w:rPr>
      <w:rFonts w:ascii="Symbol" w:hAnsi="Symbol" w:cs="Symbol" w:hint="default"/>
    </w:rPr>
  </w:style>
  <w:style w:type="character" w:customStyle="1" w:styleId="WW8Num42z0">
    <w:name w:val="WW8Num42z0"/>
    <w:rPr>
      <w:rFonts w:hint="default"/>
    </w:rPr>
  </w:style>
  <w:style w:type="character" w:customStyle="1" w:styleId="WW8Num43z0">
    <w:name w:val="WW8Num43z0"/>
    <w:rPr>
      <w:rFonts w:hint="default"/>
    </w:rPr>
  </w:style>
  <w:style w:type="character" w:customStyle="1" w:styleId="WW8Num44z0">
    <w:name w:val="WW8Num44z0"/>
    <w:rPr>
      <w:rFonts w:hint="default"/>
    </w:rPr>
  </w:style>
  <w:style w:type="character" w:customStyle="1" w:styleId="WW8Num45z0">
    <w:name w:val="WW8Num45z0"/>
    <w:rPr>
      <w:rFonts w:hint="default"/>
    </w:rPr>
  </w:style>
  <w:style w:type="character" w:customStyle="1" w:styleId="WW8Num46z0">
    <w:name w:val="WW8Num46z0"/>
    <w:rPr>
      <w:rFonts w:hint="default"/>
    </w:rPr>
  </w:style>
  <w:style w:type="character" w:customStyle="1" w:styleId="WW8Num47z0">
    <w:name w:val="WW8Num47z0"/>
    <w:rPr>
      <w:rFonts w:hint="default"/>
    </w:rPr>
  </w:style>
  <w:style w:type="character" w:customStyle="1" w:styleId="WW8Num48z0">
    <w:name w:val="WW8Num48z0"/>
  </w:style>
  <w:style w:type="character" w:customStyle="1" w:styleId="WW8Num49z0">
    <w:name w:val="WW8Num49z0"/>
    <w:rPr>
      <w:rFonts w:hint="default"/>
    </w:rPr>
  </w:style>
  <w:style w:type="character" w:customStyle="1" w:styleId="WW8Num50z0">
    <w:name w:val="WW8Num50z0"/>
    <w:rPr>
      <w:rFonts w:ascii="Brooklyn-Rom" w:hAnsi="Brooklyn-Rom" w:cs="Brooklyn-Rom" w:hint="default"/>
      <w:b w:val="0"/>
      <w:i w:val="0"/>
      <w:sz w:val="22"/>
    </w:rPr>
  </w:style>
  <w:style w:type="character" w:customStyle="1" w:styleId="WW8Num51z0">
    <w:name w:val="WW8Num51z0"/>
    <w:rPr>
      <w:rFonts w:hint="default"/>
    </w:rPr>
  </w:style>
  <w:style w:type="character" w:customStyle="1" w:styleId="WW8Num52z0">
    <w:name w:val="WW8Num52z0"/>
    <w:rPr>
      <w:rFonts w:hint="default"/>
    </w:rPr>
  </w:style>
  <w:style w:type="character" w:customStyle="1" w:styleId="WW8Num53z0">
    <w:name w:val="WW8Num53z0"/>
    <w:rPr>
      <w:rFonts w:hint="default"/>
    </w:rPr>
  </w:style>
  <w:style w:type="character" w:customStyle="1" w:styleId="WW8Num54z0">
    <w:name w:val="WW8Num54z0"/>
    <w:rPr>
      <w:rFonts w:hint="default"/>
    </w:rPr>
  </w:style>
  <w:style w:type="character" w:customStyle="1" w:styleId="WW8Num55z0">
    <w:name w:val="WW8Num55z0"/>
    <w:rPr>
      <w:rFonts w:hint="default"/>
    </w:rPr>
  </w:style>
  <w:style w:type="character" w:customStyle="1" w:styleId="WW8Num56z0">
    <w:name w:val="WW8Num56z0"/>
    <w:rPr>
      <w:rFonts w:hint="default"/>
    </w:rPr>
  </w:style>
  <w:style w:type="character" w:customStyle="1" w:styleId="WW8Num57z0">
    <w:name w:val="WW8Num57z0"/>
    <w:rPr>
      <w:rFonts w:hint="default"/>
      <w:sz w:val="36"/>
    </w:rPr>
  </w:style>
  <w:style w:type="character" w:customStyle="1" w:styleId="WW8Num58z0">
    <w:name w:val="WW8Num58z0"/>
    <w:rPr>
      <w:rFonts w:hint="default"/>
    </w:rPr>
  </w:style>
  <w:style w:type="character" w:customStyle="1" w:styleId="WW8Num59z0">
    <w:name w:val="WW8Num59z0"/>
    <w:rPr>
      <w:rFonts w:ascii="Symbol" w:hAnsi="Symbol" w:cs="Symbol" w:hint="default"/>
    </w:rPr>
  </w:style>
  <w:style w:type="character" w:customStyle="1" w:styleId="WW8Num59z1">
    <w:name w:val="WW8Num59z1"/>
    <w:rPr>
      <w:rFonts w:hint="default"/>
    </w:rPr>
  </w:style>
  <w:style w:type="character" w:customStyle="1" w:styleId="WW8Num59z2">
    <w:name w:val="WW8Num59z2"/>
  </w:style>
  <w:style w:type="character" w:customStyle="1" w:styleId="WW8Num59z4">
    <w:name w:val="WW8Num59z4"/>
    <w:rPr>
      <w:rFonts w:hint="default"/>
      <w:u w:val="none"/>
    </w:rPr>
  </w:style>
  <w:style w:type="character" w:customStyle="1" w:styleId="WW8Num59z5">
    <w:name w:val="WW8Num59z5"/>
    <w:rPr>
      <w:rFonts w:ascii="Wingdings" w:hAnsi="Wingdings" w:cs="Wingdings" w:hint="default"/>
    </w:rPr>
  </w:style>
  <w:style w:type="character" w:customStyle="1" w:styleId="WW8Num59z7">
    <w:name w:val="WW8Num59z7"/>
    <w:rPr>
      <w:rFonts w:ascii="Courier New" w:hAnsi="Courier New" w:cs="Courier New" w:hint="default"/>
    </w:rPr>
  </w:style>
  <w:style w:type="character" w:customStyle="1" w:styleId="WW8Num60z0">
    <w:name w:val="WW8Num60z0"/>
    <w:rPr>
      <w:rFonts w:ascii="Times New Roman" w:hAnsi="Times New Roman" w:cs="Times New Roman" w:hint="default"/>
      <w:sz w:val="22"/>
      <w:lang w:val="ro-RO"/>
    </w:rPr>
  </w:style>
  <w:style w:type="character" w:customStyle="1" w:styleId="WW8Num61z0">
    <w:name w:val="WW8Num61z0"/>
  </w:style>
  <w:style w:type="character" w:customStyle="1" w:styleId="WW8Num62z0">
    <w:name w:val="WW8Num62z0"/>
    <w:rPr>
      <w:rFonts w:ascii="Wingdings" w:hAnsi="Wingdings" w:cs="Wingdings" w:hint="default"/>
    </w:rPr>
  </w:style>
  <w:style w:type="character" w:customStyle="1" w:styleId="WW8Num62z1">
    <w:name w:val="WW8Num62z1"/>
  </w:style>
  <w:style w:type="character" w:customStyle="1" w:styleId="WW8Num62z2">
    <w:name w:val="WW8Num62z2"/>
  </w:style>
  <w:style w:type="character" w:customStyle="1" w:styleId="WW8Num62z3">
    <w:name w:val="WW8Num62z3"/>
  </w:style>
  <w:style w:type="character" w:customStyle="1" w:styleId="WW8Num62z4">
    <w:name w:val="WW8Num62z4"/>
  </w:style>
  <w:style w:type="character" w:customStyle="1" w:styleId="WW8Num62z5">
    <w:name w:val="WW8Num62z5"/>
  </w:style>
  <w:style w:type="character" w:customStyle="1" w:styleId="WW8Num62z6">
    <w:name w:val="WW8Num62z6"/>
  </w:style>
  <w:style w:type="character" w:customStyle="1" w:styleId="WW8Num62z7">
    <w:name w:val="WW8Num62z7"/>
  </w:style>
  <w:style w:type="character" w:customStyle="1" w:styleId="WW8Num62z8">
    <w:name w:val="WW8Num62z8"/>
  </w:style>
  <w:style w:type="character" w:customStyle="1" w:styleId="WW8Num63z0">
    <w:name w:val="WW8Num63z0"/>
    <w:rPr>
      <w:rFonts w:hint="default"/>
      <w:b/>
      <w:i w:val="0"/>
    </w:rPr>
  </w:style>
  <w:style w:type="character" w:customStyle="1" w:styleId="WW8Num63z1">
    <w:name w:val="WW8Num63z1"/>
  </w:style>
  <w:style w:type="character" w:customStyle="1" w:styleId="WW8Num63z2">
    <w:name w:val="WW8Num63z2"/>
  </w:style>
  <w:style w:type="character" w:customStyle="1" w:styleId="WW8Num63z3">
    <w:name w:val="WW8Num63z3"/>
  </w:style>
  <w:style w:type="character" w:customStyle="1" w:styleId="WW8Num63z4">
    <w:name w:val="WW8Num63z4"/>
  </w:style>
  <w:style w:type="character" w:customStyle="1" w:styleId="WW8Num63z5">
    <w:name w:val="WW8Num63z5"/>
  </w:style>
  <w:style w:type="character" w:customStyle="1" w:styleId="WW8Num63z6">
    <w:name w:val="WW8Num63z6"/>
  </w:style>
  <w:style w:type="character" w:customStyle="1" w:styleId="WW8Num63z7">
    <w:name w:val="WW8Num63z7"/>
  </w:style>
  <w:style w:type="character" w:customStyle="1" w:styleId="WW8Num63z8">
    <w:name w:val="WW8Num63z8"/>
  </w:style>
  <w:style w:type="character" w:customStyle="1" w:styleId="WW8Num64z0">
    <w:name w:val="WW8Num64z0"/>
    <w:rPr>
      <w:rFonts w:hint="default"/>
    </w:rPr>
  </w:style>
  <w:style w:type="character" w:customStyle="1" w:styleId="WW8Num65z0">
    <w:name w:val="WW8Num65z0"/>
    <w:rPr>
      <w:rFonts w:hint="default"/>
    </w:rPr>
  </w:style>
  <w:style w:type="character" w:customStyle="1" w:styleId="WW8Num66z0">
    <w:name w:val="WW8Num66z0"/>
    <w:rPr>
      <w:rFonts w:hint="default"/>
    </w:rPr>
  </w:style>
  <w:style w:type="character" w:customStyle="1" w:styleId="WW8Num67z0">
    <w:name w:val="WW8Num67z0"/>
    <w:rPr>
      <w:rFonts w:hint="default"/>
      <w:b/>
      <w:i w:val="0"/>
    </w:rPr>
  </w:style>
  <w:style w:type="character" w:customStyle="1" w:styleId="WW8Num67z1">
    <w:name w:val="WW8Num67z1"/>
    <w:rPr>
      <w:rFonts w:hint="default"/>
    </w:rPr>
  </w:style>
  <w:style w:type="character" w:customStyle="1" w:styleId="WW8Num67z2">
    <w:name w:val="WW8Num67z2"/>
    <w:rPr>
      <w:rFonts w:ascii="Symbol" w:hAnsi="Symbol" w:cs="Symbol" w:hint="default"/>
    </w:rPr>
  </w:style>
  <w:style w:type="character" w:customStyle="1" w:styleId="WW8Num67z3">
    <w:name w:val="WW8Num67z3"/>
  </w:style>
  <w:style w:type="character" w:customStyle="1" w:styleId="WW8Num67z4">
    <w:name w:val="WW8Num67z4"/>
  </w:style>
  <w:style w:type="character" w:customStyle="1" w:styleId="WW8Num67z5">
    <w:name w:val="WW8Num67z5"/>
  </w:style>
  <w:style w:type="character" w:customStyle="1" w:styleId="WW8Num67z6">
    <w:name w:val="WW8Num67z6"/>
  </w:style>
  <w:style w:type="character" w:customStyle="1" w:styleId="WW8Num67z7">
    <w:name w:val="WW8Num67z7"/>
  </w:style>
  <w:style w:type="character" w:customStyle="1" w:styleId="WW8Num67z8">
    <w:name w:val="WW8Num67z8"/>
  </w:style>
  <w:style w:type="character" w:customStyle="1" w:styleId="WW8Num68z0">
    <w:name w:val="WW8Num68z0"/>
    <w:rPr>
      <w:rFonts w:hint="default"/>
    </w:rPr>
  </w:style>
  <w:style w:type="character" w:customStyle="1" w:styleId="WW8Num69z0">
    <w:name w:val="WW8Num69z0"/>
    <w:rPr>
      <w:rFonts w:ascii="Symbol" w:hAnsi="Symbol" w:cs="Symbol" w:hint="default"/>
    </w:rPr>
  </w:style>
  <w:style w:type="character" w:customStyle="1" w:styleId="WW8Num69z1">
    <w:name w:val="WW8Num69z1"/>
    <w:rPr>
      <w:rFonts w:ascii="Courier New" w:hAnsi="Courier New" w:cs="Courier New" w:hint="default"/>
    </w:rPr>
  </w:style>
  <w:style w:type="character" w:customStyle="1" w:styleId="WW8Num69z2">
    <w:name w:val="WW8Num69z2"/>
    <w:rPr>
      <w:rFonts w:ascii="Wingdings" w:hAnsi="Wingdings" w:cs="Wingdings" w:hint="default"/>
    </w:rPr>
  </w:style>
  <w:style w:type="character" w:customStyle="1" w:styleId="WW8Num70z0">
    <w:name w:val="WW8Num70z0"/>
    <w:rPr>
      <w:rFonts w:hint="default"/>
    </w:rPr>
  </w:style>
  <w:style w:type="character" w:customStyle="1" w:styleId="WW8Num71z0">
    <w:name w:val="WW8Num71z0"/>
    <w:rPr>
      <w:rFonts w:hint="default"/>
    </w:rPr>
  </w:style>
  <w:style w:type="character" w:customStyle="1" w:styleId="WW8Num72z0">
    <w:name w:val="WW8Num72z0"/>
    <w:rPr>
      <w:rFonts w:hint="default"/>
    </w:rPr>
  </w:style>
  <w:style w:type="character" w:customStyle="1" w:styleId="WW8Num73z0">
    <w:name w:val="WW8Num73z0"/>
    <w:rPr>
      <w:rFonts w:hint="default"/>
    </w:rPr>
  </w:style>
  <w:style w:type="character" w:customStyle="1" w:styleId="WW8Num74z0">
    <w:name w:val="WW8Num74z0"/>
    <w:rPr>
      <w:rFonts w:hint="default"/>
    </w:rPr>
  </w:style>
  <w:style w:type="character" w:customStyle="1" w:styleId="WW8Num75z0">
    <w:name w:val="WW8Num75z0"/>
    <w:rPr>
      <w:rFonts w:hint="default"/>
    </w:rPr>
  </w:style>
  <w:style w:type="character" w:customStyle="1" w:styleId="WW8Num76z0">
    <w:name w:val="WW8Num76z0"/>
    <w:rPr>
      <w:rFonts w:hint="default"/>
    </w:rPr>
  </w:style>
  <w:style w:type="character" w:customStyle="1" w:styleId="WW8Num76z1">
    <w:name w:val="WW8Num76z1"/>
  </w:style>
  <w:style w:type="character" w:customStyle="1" w:styleId="WW8Num76z2">
    <w:name w:val="WW8Num76z2"/>
  </w:style>
  <w:style w:type="character" w:customStyle="1" w:styleId="WW8Num76z3">
    <w:name w:val="WW8Num76z3"/>
  </w:style>
  <w:style w:type="character" w:customStyle="1" w:styleId="WW8Num76z4">
    <w:name w:val="WW8Num76z4"/>
  </w:style>
  <w:style w:type="character" w:customStyle="1" w:styleId="WW8Num76z5">
    <w:name w:val="WW8Num76z5"/>
  </w:style>
  <w:style w:type="character" w:customStyle="1" w:styleId="WW8Num76z6">
    <w:name w:val="WW8Num76z6"/>
  </w:style>
  <w:style w:type="character" w:customStyle="1" w:styleId="WW8Num76z7">
    <w:name w:val="WW8Num76z7"/>
  </w:style>
  <w:style w:type="character" w:customStyle="1" w:styleId="WW8Num76z8">
    <w:name w:val="WW8Num76z8"/>
  </w:style>
  <w:style w:type="character" w:customStyle="1" w:styleId="WW8Num77z0">
    <w:name w:val="WW8Num77z0"/>
    <w:rPr>
      <w:rFonts w:hint="default"/>
    </w:rPr>
  </w:style>
  <w:style w:type="character" w:customStyle="1" w:styleId="WW8Num78z0">
    <w:name w:val="WW8Num78z0"/>
    <w:rPr>
      <w:rFonts w:hint="default"/>
    </w:rPr>
  </w:style>
  <w:style w:type="character" w:customStyle="1" w:styleId="WW8Num79z0">
    <w:name w:val="WW8Num79z0"/>
    <w:rPr>
      <w:rFonts w:hint="default"/>
    </w:rPr>
  </w:style>
  <w:style w:type="character" w:customStyle="1" w:styleId="WW8Num80z0">
    <w:name w:val="WW8Num80z0"/>
    <w:rPr>
      <w:rFonts w:ascii="Symbol" w:hAnsi="Symbol" w:cs="Symbol" w:hint="default"/>
    </w:rPr>
  </w:style>
  <w:style w:type="character" w:customStyle="1" w:styleId="WW8Num81z0">
    <w:name w:val="WW8Num81z0"/>
    <w:rPr>
      <w:rFonts w:hint="default"/>
    </w:rPr>
  </w:style>
  <w:style w:type="character" w:customStyle="1" w:styleId="WW8Num82z0">
    <w:name w:val="WW8Num82z0"/>
  </w:style>
  <w:style w:type="character" w:customStyle="1" w:styleId="WW8Num83z0">
    <w:name w:val="WW8Num83z0"/>
    <w:rPr>
      <w:rFonts w:hint="default"/>
    </w:rPr>
  </w:style>
  <w:style w:type="character" w:customStyle="1" w:styleId="WW8Num84z0">
    <w:name w:val="WW8Num84z0"/>
    <w:rPr>
      <w:rFonts w:hint="default"/>
    </w:rPr>
  </w:style>
  <w:style w:type="character" w:customStyle="1" w:styleId="WW8Num85z0">
    <w:name w:val="WW8Num85z0"/>
    <w:rPr>
      <w:rFonts w:hint="default"/>
      <w:b/>
      <w:i w:val="0"/>
    </w:rPr>
  </w:style>
  <w:style w:type="character" w:customStyle="1" w:styleId="WW8Num85z1">
    <w:name w:val="WW8Num85z1"/>
    <w:rPr>
      <w:rFonts w:hint="default"/>
    </w:rPr>
  </w:style>
  <w:style w:type="character" w:customStyle="1" w:styleId="WW8Num85z3">
    <w:name w:val="WW8Num85z3"/>
  </w:style>
  <w:style w:type="character" w:customStyle="1" w:styleId="WW8Num85z4">
    <w:name w:val="WW8Num85z4"/>
  </w:style>
  <w:style w:type="character" w:customStyle="1" w:styleId="WW8Num85z5">
    <w:name w:val="WW8Num85z5"/>
  </w:style>
  <w:style w:type="character" w:customStyle="1" w:styleId="WW8Num85z6">
    <w:name w:val="WW8Num85z6"/>
  </w:style>
  <w:style w:type="character" w:customStyle="1" w:styleId="WW8Num85z7">
    <w:name w:val="WW8Num85z7"/>
  </w:style>
  <w:style w:type="character" w:customStyle="1" w:styleId="WW8Num85z8">
    <w:name w:val="WW8Num85z8"/>
  </w:style>
  <w:style w:type="character" w:customStyle="1" w:styleId="WW8Num86z0">
    <w:name w:val="WW8Num86z0"/>
    <w:rPr>
      <w:rFonts w:hint="default"/>
    </w:rPr>
  </w:style>
  <w:style w:type="character" w:customStyle="1" w:styleId="WW8Num86z1">
    <w:name w:val="WW8Num86z1"/>
    <w:rPr>
      <w:rFonts w:ascii="Courier New" w:hAnsi="Courier New" w:cs="Courier New" w:hint="default"/>
    </w:rPr>
  </w:style>
  <w:style w:type="character" w:customStyle="1" w:styleId="WW8Num86z2">
    <w:name w:val="WW8Num86z2"/>
    <w:rPr>
      <w:rFonts w:ascii="Wingdings" w:hAnsi="Wingdings" w:cs="Wingdings" w:hint="default"/>
    </w:rPr>
  </w:style>
  <w:style w:type="character" w:customStyle="1" w:styleId="WW8Num86z3">
    <w:name w:val="WW8Num86z3"/>
    <w:rPr>
      <w:rFonts w:ascii="Symbol" w:hAnsi="Symbol" w:cs="Symbol" w:hint="default"/>
    </w:rPr>
  </w:style>
  <w:style w:type="character" w:customStyle="1" w:styleId="WW8Num87z0">
    <w:name w:val="WW8Num87z0"/>
    <w:rPr>
      <w:rFonts w:hint="default"/>
    </w:rPr>
  </w:style>
  <w:style w:type="character" w:customStyle="1" w:styleId="WW8Num88z0">
    <w:name w:val="WW8Num88z0"/>
    <w:rPr>
      <w:rFonts w:ascii="Symbol" w:hAnsi="Symbol" w:cs="Symbol" w:hint="default"/>
    </w:rPr>
  </w:style>
  <w:style w:type="character" w:customStyle="1" w:styleId="WW8Num89z0">
    <w:name w:val="WW8Num89z0"/>
    <w:rPr>
      <w:rFonts w:ascii="Times New Roman" w:hAnsi="Times New Roman" w:cs="Times New Roman" w:hint="default"/>
    </w:rPr>
  </w:style>
  <w:style w:type="character" w:customStyle="1" w:styleId="WW8Num89z1">
    <w:name w:val="WW8Num89z1"/>
    <w:rPr>
      <w:rFonts w:hint="default"/>
    </w:rPr>
  </w:style>
  <w:style w:type="character" w:customStyle="1" w:styleId="WW8Num90z0">
    <w:name w:val="WW8Num90z0"/>
    <w:rPr>
      <w:rFonts w:ascii="Brooklyn-Rom" w:hAnsi="Brooklyn-Rom" w:cs="Brooklyn-Rom" w:hint="default"/>
      <w:b w:val="0"/>
      <w:i w:val="0"/>
      <w:sz w:val="22"/>
    </w:rPr>
  </w:style>
  <w:style w:type="character" w:customStyle="1" w:styleId="WW8Num91z0">
    <w:name w:val="WW8Num91z0"/>
  </w:style>
  <w:style w:type="character" w:customStyle="1" w:styleId="WW8Num91z1">
    <w:name w:val="WW8Num91z1"/>
  </w:style>
  <w:style w:type="character" w:customStyle="1" w:styleId="WW8Num91z2">
    <w:name w:val="WW8Num91z2"/>
  </w:style>
  <w:style w:type="character" w:customStyle="1" w:styleId="WW8Num91z3">
    <w:name w:val="WW8Num91z3"/>
  </w:style>
  <w:style w:type="character" w:customStyle="1" w:styleId="WW8Num91z4">
    <w:name w:val="WW8Num91z4"/>
  </w:style>
  <w:style w:type="character" w:customStyle="1" w:styleId="WW8Num91z5">
    <w:name w:val="WW8Num91z5"/>
  </w:style>
  <w:style w:type="character" w:customStyle="1" w:styleId="WW8Num91z6">
    <w:name w:val="WW8Num91z6"/>
  </w:style>
  <w:style w:type="character" w:customStyle="1" w:styleId="WW8Num91z7">
    <w:name w:val="WW8Num91z7"/>
  </w:style>
  <w:style w:type="character" w:customStyle="1" w:styleId="WW8Num91z8">
    <w:name w:val="WW8Num91z8"/>
  </w:style>
  <w:style w:type="character" w:customStyle="1" w:styleId="WW8Num92z0">
    <w:name w:val="WW8Num92z0"/>
    <w:rPr>
      <w:rFonts w:hint="default"/>
    </w:rPr>
  </w:style>
  <w:style w:type="character" w:customStyle="1" w:styleId="WW8Num93z0">
    <w:name w:val="WW8Num93z0"/>
    <w:rPr>
      <w:rFonts w:ascii="Symbol" w:hAnsi="Symbol" w:cs="Symbol" w:hint="default"/>
    </w:rPr>
  </w:style>
  <w:style w:type="character" w:customStyle="1" w:styleId="WW8Num93z1">
    <w:name w:val="WW8Num93z1"/>
    <w:rPr>
      <w:rFonts w:ascii="Courier New" w:hAnsi="Courier New" w:cs="Courier New" w:hint="default"/>
    </w:rPr>
  </w:style>
  <w:style w:type="character" w:customStyle="1" w:styleId="WW8Num93z2">
    <w:name w:val="WW8Num93z2"/>
    <w:rPr>
      <w:rFonts w:ascii="Wingdings" w:hAnsi="Wingdings" w:cs="Wingdings" w:hint="default"/>
    </w:rPr>
  </w:style>
  <w:style w:type="character" w:customStyle="1" w:styleId="WW8Num94z0">
    <w:name w:val="WW8Num94z0"/>
    <w:rPr>
      <w:rFonts w:hint="default"/>
    </w:rPr>
  </w:style>
  <w:style w:type="character" w:customStyle="1" w:styleId="WW8Num95z0">
    <w:name w:val="WW8Num95z0"/>
    <w:rPr>
      <w:rFonts w:hint="default"/>
    </w:rPr>
  </w:style>
  <w:style w:type="character" w:customStyle="1" w:styleId="WW8Num96z0">
    <w:name w:val="WW8Num96z0"/>
    <w:rPr>
      <w:rFonts w:ascii="Times New Roman" w:hAnsi="Times New Roman" w:cs="Times New Roman" w:hint="default"/>
    </w:rPr>
  </w:style>
  <w:style w:type="character" w:customStyle="1" w:styleId="WW8Num97z0">
    <w:name w:val="WW8Num97z0"/>
  </w:style>
  <w:style w:type="character" w:customStyle="1" w:styleId="WW8Num98z0">
    <w:name w:val="WW8Num98z0"/>
    <w:rPr>
      <w:rFonts w:hint="default"/>
    </w:rPr>
  </w:style>
  <w:style w:type="character" w:customStyle="1" w:styleId="WW8Num99z0">
    <w:name w:val="WW8Num99z0"/>
    <w:rPr>
      <w:rFonts w:hint="default"/>
    </w:rPr>
  </w:style>
  <w:style w:type="character" w:customStyle="1" w:styleId="WW8Num100z0">
    <w:name w:val="WW8Num100z0"/>
    <w:rPr>
      <w:rFonts w:hint="default"/>
    </w:rPr>
  </w:style>
  <w:style w:type="character" w:customStyle="1" w:styleId="WW8Num101z0">
    <w:name w:val="WW8Num101z0"/>
    <w:rPr>
      <w:rFonts w:hint="default"/>
    </w:rPr>
  </w:style>
  <w:style w:type="character" w:customStyle="1" w:styleId="WW8Num102z0">
    <w:name w:val="WW8Num102z0"/>
    <w:rPr>
      <w:rFonts w:hint="default"/>
    </w:rPr>
  </w:style>
  <w:style w:type="character" w:customStyle="1" w:styleId="WW8Num103z0">
    <w:name w:val="WW8Num103z0"/>
    <w:rPr>
      <w:rFonts w:hint="default"/>
    </w:rPr>
  </w:style>
  <w:style w:type="character" w:customStyle="1" w:styleId="WW8Num104z0">
    <w:name w:val="WW8Num104z0"/>
    <w:rPr>
      <w:rFonts w:hint="default"/>
    </w:rPr>
  </w:style>
  <w:style w:type="character" w:customStyle="1" w:styleId="WW8Num105z0">
    <w:name w:val="WW8Num105z0"/>
    <w:rPr>
      <w:rFonts w:hint="default"/>
    </w:rPr>
  </w:style>
  <w:style w:type="character" w:customStyle="1" w:styleId="WW8Num106z0">
    <w:name w:val="WW8Num106z0"/>
    <w:rPr>
      <w:rFonts w:hint="default"/>
    </w:rPr>
  </w:style>
  <w:style w:type="character" w:customStyle="1" w:styleId="WW8Num107z0">
    <w:name w:val="WW8Num107z0"/>
    <w:rPr>
      <w:rFonts w:ascii="Symbol" w:hAnsi="Symbol" w:cs="Symbol" w:hint="default"/>
    </w:rPr>
  </w:style>
  <w:style w:type="character" w:customStyle="1" w:styleId="WW8Num107z1">
    <w:name w:val="WW8Num107z1"/>
    <w:rPr>
      <w:rFonts w:ascii="Courier New" w:hAnsi="Courier New" w:cs="Courier New" w:hint="default"/>
    </w:rPr>
  </w:style>
  <w:style w:type="character" w:customStyle="1" w:styleId="WW8Num107z2">
    <w:name w:val="WW8Num107z2"/>
    <w:rPr>
      <w:rFonts w:ascii="Wingdings" w:hAnsi="Wingdings" w:cs="Wingdings" w:hint="default"/>
    </w:rPr>
  </w:style>
  <w:style w:type="character" w:customStyle="1" w:styleId="WW8Num108z0">
    <w:name w:val="WW8Num108z0"/>
    <w:rPr>
      <w:rFonts w:ascii="Symbol" w:hAnsi="Symbol" w:cs="Symbol" w:hint="default"/>
    </w:rPr>
  </w:style>
  <w:style w:type="character" w:customStyle="1" w:styleId="WW8Num108z1">
    <w:name w:val="WW8Num108z1"/>
    <w:rPr>
      <w:rFonts w:ascii="Courier New" w:hAnsi="Courier New" w:cs="Courier New" w:hint="default"/>
    </w:rPr>
  </w:style>
  <w:style w:type="character" w:customStyle="1" w:styleId="WW8Num108z2">
    <w:name w:val="WW8Num108z2"/>
    <w:rPr>
      <w:rFonts w:hint="default"/>
    </w:rPr>
  </w:style>
  <w:style w:type="character" w:customStyle="1" w:styleId="WW8Num108z5">
    <w:name w:val="WW8Num108z5"/>
    <w:rPr>
      <w:rFonts w:ascii="Wingdings" w:hAnsi="Wingdings" w:cs="Wingdings" w:hint="default"/>
    </w:rPr>
  </w:style>
  <w:style w:type="character" w:customStyle="1" w:styleId="WW8Num109z0">
    <w:name w:val="WW8Num109z0"/>
    <w:rPr>
      <w:rFonts w:hint="default"/>
      <w:b/>
      <w:i w:val="0"/>
    </w:rPr>
  </w:style>
  <w:style w:type="character" w:customStyle="1" w:styleId="WW8Num109z1">
    <w:name w:val="WW8Num109z1"/>
  </w:style>
  <w:style w:type="character" w:customStyle="1" w:styleId="WW8Num109z2">
    <w:name w:val="WW8Num109z2"/>
  </w:style>
  <w:style w:type="character" w:customStyle="1" w:styleId="WW8Num109z3">
    <w:name w:val="WW8Num109z3"/>
  </w:style>
  <w:style w:type="character" w:customStyle="1" w:styleId="WW8Num109z4">
    <w:name w:val="WW8Num109z4"/>
  </w:style>
  <w:style w:type="character" w:customStyle="1" w:styleId="WW8Num109z5">
    <w:name w:val="WW8Num109z5"/>
  </w:style>
  <w:style w:type="character" w:customStyle="1" w:styleId="WW8Num109z6">
    <w:name w:val="WW8Num109z6"/>
  </w:style>
  <w:style w:type="character" w:customStyle="1" w:styleId="WW8Num109z7">
    <w:name w:val="WW8Num109z7"/>
  </w:style>
  <w:style w:type="character" w:customStyle="1" w:styleId="WW8Num109z8">
    <w:name w:val="WW8Num109z8"/>
  </w:style>
  <w:style w:type="character" w:customStyle="1" w:styleId="WW8Num110z0">
    <w:name w:val="WW8Num110z0"/>
    <w:rPr>
      <w:rFonts w:hint="default"/>
    </w:rPr>
  </w:style>
  <w:style w:type="character" w:customStyle="1" w:styleId="WW8Num111z0">
    <w:name w:val="WW8Num111z0"/>
    <w:rPr>
      <w:rFonts w:hint="default"/>
    </w:rPr>
  </w:style>
  <w:style w:type="character" w:customStyle="1" w:styleId="WW8Num112z0">
    <w:name w:val="WW8Num112z0"/>
  </w:style>
  <w:style w:type="character" w:customStyle="1" w:styleId="WW8Num112z1">
    <w:name w:val="WW8Num112z1"/>
  </w:style>
  <w:style w:type="character" w:customStyle="1" w:styleId="WW8Num112z2">
    <w:name w:val="WW8Num112z2"/>
  </w:style>
  <w:style w:type="character" w:customStyle="1" w:styleId="WW8Num112z3">
    <w:name w:val="WW8Num112z3"/>
  </w:style>
  <w:style w:type="character" w:customStyle="1" w:styleId="WW8Num112z4">
    <w:name w:val="WW8Num112z4"/>
  </w:style>
  <w:style w:type="character" w:customStyle="1" w:styleId="WW8Num112z5">
    <w:name w:val="WW8Num112z5"/>
  </w:style>
  <w:style w:type="character" w:customStyle="1" w:styleId="WW8Num112z6">
    <w:name w:val="WW8Num112z6"/>
  </w:style>
  <w:style w:type="character" w:customStyle="1" w:styleId="WW8Num112z7">
    <w:name w:val="WW8Num112z7"/>
  </w:style>
  <w:style w:type="character" w:customStyle="1" w:styleId="WW8Num112z8">
    <w:name w:val="WW8Num112z8"/>
  </w:style>
  <w:style w:type="character" w:customStyle="1" w:styleId="WW8Num113z0">
    <w:name w:val="WW8Num113z0"/>
    <w:rPr>
      <w:rFonts w:hint="default"/>
    </w:rPr>
  </w:style>
  <w:style w:type="character" w:customStyle="1" w:styleId="WW8Num114z0">
    <w:name w:val="WW8Num114z0"/>
    <w:rPr>
      <w:rFonts w:hint="default"/>
    </w:rPr>
  </w:style>
  <w:style w:type="character" w:customStyle="1" w:styleId="WW8Num115z0">
    <w:name w:val="WW8Num115z0"/>
    <w:rPr>
      <w:rFonts w:ascii="Wingdings" w:hAnsi="Wingdings" w:cs="Wingdings" w:hint="default"/>
    </w:rPr>
  </w:style>
  <w:style w:type="character" w:customStyle="1" w:styleId="WW8Num116z0">
    <w:name w:val="WW8Num116z0"/>
    <w:rPr>
      <w:rFonts w:hint="default"/>
    </w:rPr>
  </w:style>
  <w:style w:type="character" w:customStyle="1" w:styleId="WW8Num117z0">
    <w:name w:val="WW8Num117z0"/>
    <w:rPr>
      <w:rFonts w:hint="default"/>
    </w:rPr>
  </w:style>
  <w:style w:type="character" w:customStyle="1" w:styleId="WW8Num118z0">
    <w:name w:val="WW8Num118z0"/>
    <w:rPr>
      <w:rFonts w:hint="default"/>
    </w:rPr>
  </w:style>
  <w:style w:type="character" w:customStyle="1" w:styleId="WW8Num118z1">
    <w:name w:val="WW8Num118z1"/>
    <w:rPr>
      <w:rFonts w:ascii="Courier New" w:hAnsi="Courier New" w:cs="Courier New" w:hint="default"/>
    </w:rPr>
  </w:style>
  <w:style w:type="character" w:customStyle="1" w:styleId="WW8Num118z2">
    <w:name w:val="WW8Num118z2"/>
    <w:rPr>
      <w:rFonts w:ascii="Wingdings" w:hAnsi="Wingdings" w:cs="Wingdings" w:hint="default"/>
    </w:rPr>
  </w:style>
  <w:style w:type="character" w:customStyle="1" w:styleId="WW8Num118z3">
    <w:name w:val="WW8Num118z3"/>
    <w:rPr>
      <w:rFonts w:ascii="Symbol" w:hAnsi="Symbol" w:cs="Symbol" w:hint="default"/>
    </w:rPr>
  </w:style>
  <w:style w:type="character" w:customStyle="1" w:styleId="WW8Num119z0">
    <w:name w:val="WW8Num119z0"/>
    <w:rPr>
      <w:rFonts w:hint="default"/>
    </w:rPr>
  </w:style>
  <w:style w:type="character" w:customStyle="1" w:styleId="WW8Num119z1">
    <w:name w:val="WW8Num119z1"/>
    <w:rPr>
      <w:rFonts w:ascii="Courier New" w:hAnsi="Courier New" w:cs="Courier New" w:hint="default"/>
    </w:rPr>
  </w:style>
  <w:style w:type="character" w:customStyle="1" w:styleId="WW8Num119z2">
    <w:name w:val="WW8Num119z2"/>
    <w:rPr>
      <w:rFonts w:ascii="Wingdings" w:hAnsi="Wingdings" w:cs="Wingdings" w:hint="default"/>
    </w:rPr>
  </w:style>
  <w:style w:type="character" w:customStyle="1" w:styleId="WW8Num119z3">
    <w:name w:val="WW8Num119z3"/>
    <w:rPr>
      <w:rFonts w:ascii="Symbol" w:hAnsi="Symbol" w:cs="Symbol" w:hint="default"/>
    </w:rPr>
  </w:style>
  <w:style w:type="character" w:customStyle="1" w:styleId="WW8Num120z0">
    <w:name w:val="WW8Num120z0"/>
    <w:rPr>
      <w:rFonts w:hint="default"/>
    </w:rPr>
  </w:style>
  <w:style w:type="character" w:customStyle="1" w:styleId="WW8Num121z0">
    <w:name w:val="WW8Num121z0"/>
    <w:rPr>
      <w:rFonts w:hint="default"/>
    </w:rPr>
  </w:style>
  <w:style w:type="character" w:customStyle="1" w:styleId="WW8Num122z0">
    <w:name w:val="WW8Num122z0"/>
    <w:rPr>
      <w:rFonts w:hint="default"/>
    </w:rPr>
  </w:style>
  <w:style w:type="character" w:customStyle="1" w:styleId="WW8Num123z0">
    <w:name w:val="WW8Num123z0"/>
  </w:style>
  <w:style w:type="character" w:customStyle="1" w:styleId="WW8Num123z1">
    <w:name w:val="WW8Num123z1"/>
  </w:style>
  <w:style w:type="character" w:customStyle="1" w:styleId="WW8Num123z2">
    <w:name w:val="WW8Num123z2"/>
  </w:style>
  <w:style w:type="character" w:customStyle="1" w:styleId="WW8Num123z3">
    <w:name w:val="WW8Num123z3"/>
  </w:style>
  <w:style w:type="character" w:customStyle="1" w:styleId="WW8Num123z4">
    <w:name w:val="WW8Num123z4"/>
  </w:style>
  <w:style w:type="character" w:customStyle="1" w:styleId="WW8Num123z5">
    <w:name w:val="WW8Num123z5"/>
  </w:style>
  <w:style w:type="character" w:customStyle="1" w:styleId="WW8Num123z6">
    <w:name w:val="WW8Num123z6"/>
  </w:style>
  <w:style w:type="character" w:customStyle="1" w:styleId="WW8Num123z7">
    <w:name w:val="WW8Num123z7"/>
  </w:style>
  <w:style w:type="character" w:customStyle="1" w:styleId="WW8Num123z8">
    <w:name w:val="WW8Num123z8"/>
  </w:style>
  <w:style w:type="character" w:customStyle="1" w:styleId="WW8Num124z0">
    <w:name w:val="WW8Num124z0"/>
    <w:rPr>
      <w:rFonts w:hint="default"/>
    </w:rPr>
  </w:style>
  <w:style w:type="character" w:customStyle="1" w:styleId="WW8Num125z0">
    <w:name w:val="WW8Num125z0"/>
    <w:rPr>
      <w:rFonts w:hint="default"/>
    </w:rPr>
  </w:style>
  <w:style w:type="character" w:customStyle="1" w:styleId="WW8Num126z0">
    <w:name w:val="WW8Num126z0"/>
  </w:style>
  <w:style w:type="character" w:customStyle="1" w:styleId="WW8Num127z0">
    <w:name w:val="WW8Num127z0"/>
    <w:rPr>
      <w:rFonts w:hint="default"/>
    </w:rPr>
  </w:style>
  <w:style w:type="character" w:customStyle="1" w:styleId="WW8Num128z0">
    <w:name w:val="WW8Num128z0"/>
    <w:rPr>
      <w:rFonts w:ascii="Symbol" w:hAnsi="Symbol" w:cs="Symbol" w:hint="default"/>
    </w:rPr>
  </w:style>
  <w:style w:type="character" w:customStyle="1" w:styleId="WW8Num129z0">
    <w:name w:val="WW8Num129z0"/>
    <w:rPr>
      <w:rFonts w:hint="default"/>
    </w:rPr>
  </w:style>
  <w:style w:type="character" w:customStyle="1" w:styleId="WW8Num130z0">
    <w:name w:val="WW8Num130z0"/>
  </w:style>
  <w:style w:type="character" w:customStyle="1" w:styleId="WW8Num130z1">
    <w:name w:val="WW8Num130z1"/>
    <w:rPr>
      <w:rFonts w:hint="default"/>
    </w:rPr>
  </w:style>
  <w:style w:type="character" w:customStyle="1" w:styleId="WW8Num130z2">
    <w:name w:val="WW8Num130z2"/>
  </w:style>
  <w:style w:type="character" w:customStyle="1" w:styleId="WW8Num130z3">
    <w:name w:val="WW8Num130z3"/>
  </w:style>
  <w:style w:type="character" w:customStyle="1" w:styleId="WW8Num130z4">
    <w:name w:val="WW8Num130z4"/>
  </w:style>
  <w:style w:type="character" w:customStyle="1" w:styleId="WW8Num130z5">
    <w:name w:val="WW8Num130z5"/>
  </w:style>
  <w:style w:type="character" w:customStyle="1" w:styleId="WW8Num130z6">
    <w:name w:val="WW8Num130z6"/>
  </w:style>
  <w:style w:type="character" w:customStyle="1" w:styleId="WW8Num130z7">
    <w:name w:val="WW8Num130z7"/>
  </w:style>
  <w:style w:type="character" w:customStyle="1" w:styleId="WW8Num130z8">
    <w:name w:val="WW8Num130z8"/>
  </w:style>
  <w:style w:type="character" w:customStyle="1" w:styleId="WW8Num131z0">
    <w:name w:val="WW8Num131z0"/>
    <w:rPr>
      <w:rFonts w:hint="default"/>
    </w:rPr>
  </w:style>
  <w:style w:type="character" w:customStyle="1" w:styleId="WW8Num131z1">
    <w:name w:val="WW8Num131z1"/>
  </w:style>
  <w:style w:type="character" w:customStyle="1" w:styleId="WW8Num131z2">
    <w:name w:val="WW8Num131z2"/>
  </w:style>
  <w:style w:type="character" w:customStyle="1" w:styleId="WW8Num131z3">
    <w:name w:val="WW8Num131z3"/>
  </w:style>
  <w:style w:type="character" w:customStyle="1" w:styleId="WW8Num131z4">
    <w:name w:val="WW8Num131z4"/>
  </w:style>
  <w:style w:type="character" w:customStyle="1" w:styleId="WW8Num131z5">
    <w:name w:val="WW8Num131z5"/>
  </w:style>
  <w:style w:type="character" w:customStyle="1" w:styleId="WW8Num131z6">
    <w:name w:val="WW8Num131z6"/>
  </w:style>
  <w:style w:type="character" w:customStyle="1" w:styleId="WW8Num131z7">
    <w:name w:val="WW8Num131z7"/>
  </w:style>
  <w:style w:type="character" w:customStyle="1" w:styleId="WW8Num131z8">
    <w:name w:val="WW8Num131z8"/>
  </w:style>
  <w:style w:type="character" w:customStyle="1" w:styleId="WW8Num132z0">
    <w:name w:val="WW8Num132z0"/>
    <w:rPr>
      <w:rFonts w:hint="default"/>
    </w:rPr>
  </w:style>
  <w:style w:type="character" w:customStyle="1" w:styleId="WW8Num133z0">
    <w:name w:val="WW8Num133z0"/>
    <w:rPr>
      <w:rFonts w:hint="default"/>
    </w:rPr>
  </w:style>
  <w:style w:type="character" w:customStyle="1" w:styleId="WW8Num134z0">
    <w:name w:val="WW8Num134z0"/>
    <w:rPr>
      <w:rFonts w:hint="default"/>
    </w:rPr>
  </w:style>
  <w:style w:type="character" w:customStyle="1" w:styleId="WW8Num135z0">
    <w:name w:val="WW8Num135z0"/>
    <w:rPr>
      <w:rFonts w:ascii="Symbol" w:hAnsi="Symbol" w:cs="Symbol" w:hint="default"/>
    </w:rPr>
  </w:style>
  <w:style w:type="character" w:customStyle="1" w:styleId="WW8Num135z1">
    <w:name w:val="WW8Num135z1"/>
    <w:rPr>
      <w:rFonts w:ascii="Courier New" w:hAnsi="Courier New" w:cs="Courier New" w:hint="default"/>
    </w:rPr>
  </w:style>
  <w:style w:type="character" w:customStyle="1" w:styleId="WW8Num135z2">
    <w:name w:val="WW8Num135z2"/>
    <w:rPr>
      <w:rFonts w:ascii="Wingdings" w:hAnsi="Wingdings" w:cs="Wingdings" w:hint="default"/>
    </w:rPr>
  </w:style>
  <w:style w:type="character" w:customStyle="1" w:styleId="WW8Num136z0">
    <w:name w:val="WW8Num136z0"/>
    <w:rPr>
      <w:rFonts w:hint="default"/>
    </w:rPr>
  </w:style>
  <w:style w:type="character" w:customStyle="1" w:styleId="WW8Num137z0">
    <w:name w:val="WW8Num137z0"/>
    <w:rPr>
      <w:rFonts w:hint="default"/>
    </w:rPr>
  </w:style>
  <w:style w:type="character" w:customStyle="1" w:styleId="WW8Num138z0">
    <w:name w:val="WW8Num138z0"/>
  </w:style>
  <w:style w:type="character" w:customStyle="1" w:styleId="WW8Num138z1">
    <w:name w:val="WW8Num138z1"/>
  </w:style>
  <w:style w:type="character" w:customStyle="1" w:styleId="WW8Num138z2">
    <w:name w:val="WW8Num138z2"/>
  </w:style>
  <w:style w:type="character" w:customStyle="1" w:styleId="WW8Num138z3">
    <w:name w:val="WW8Num138z3"/>
  </w:style>
  <w:style w:type="character" w:customStyle="1" w:styleId="WW8Num138z4">
    <w:name w:val="WW8Num138z4"/>
  </w:style>
  <w:style w:type="character" w:customStyle="1" w:styleId="WW8Num138z5">
    <w:name w:val="WW8Num138z5"/>
  </w:style>
  <w:style w:type="character" w:customStyle="1" w:styleId="WW8Num138z6">
    <w:name w:val="WW8Num138z6"/>
  </w:style>
  <w:style w:type="character" w:customStyle="1" w:styleId="WW8Num138z7">
    <w:name w:val="WW8Num138z7"/>
  </w:style>
  <w:style w:type="character" w:customStyle="1" w:styleId="WW8Num138z8">
    <w:name w:val="WW8Num138z8"/>
  </w:style>
  <w:style w:type="character" w:customStyle="1" w:styleId="WW8NumSt76z0">
    <w:name w:val="WW8NumSt76z0"/>
    <w:rPr>
      <w:rFonts w:ascii="Symbol" w:hAnsi="Symbol" w:cs="Symbol" w:hint="default"/>
    </w:rPr>
  </w:style>
  <w:style w:type="character" w:customStyle="1" w:styleId="WW8NumSt80z0">
    <w:name w:val="WW8NumSt80z0"/>
    <w:rPr>
      <w:rFonts w:ascii="Symbol" w:hAnsi="Symbol" w:cs="Symbol" w:hint="default"/>
    </w:rPr>
  </w:style>
  <w:style w:type="character" w:customStyle="1" w:styleId="WW8NumSt115z0">
    <w:name w:val="WW8NumSt115z0"/>
    <w:rPr>
      <w:b w:val="0"/>
      <w:i w:val="0"/>
    </w:rPr>
  </w:style>
  <w:style w:type="character" w:customStyle="1" w:styleId="WW8NumSt118z0">
    <w:name w:val="WW8NumSt118z0"/>
    <w:rPr>
      <w:b w:val="0"/>
      <w:i w:val="0"/>
    </w:rPr>
  </w:style>
  <w:style w:type="character" w:customStyle="1" w:styleId="a">
    <w:name w:val="Основной шрифт абзаца"/>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0">
    <w:name w:val="Текст"/>
    <w:basedOn w:val="Normal"/>
    <w:rPr>
      <w:rFonts w:ascii="Courier New" w:hAnsi="Courier New" w:cs="Courier New"/>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paragraph" w:customStyle="1" w:styleId="Frspaiere">
    <w:name w:val="Fără spațiere"/>
    <w:pPr>
      <w:suppressAutoHyphens/>
    </w:pPr>
    <w:rPr>
      <w:rFonts w:ascii="Calibri" w:hAnsi="Calibri" w:cs="Calibri"/>
      <w:sz w:val="22"/>
      <w:lang w:val="ru-RU" w:eastAsia="hi-IN" w:bidi="hi-IN"/>
    </w:rPr>
  </w:style>
  <w:style w:type="paragraph" w:customStyle="1" w:styleId="TextnBalon">
    <w:name w:val="Text în Balon"/>
    <w:basedOn w:val="Normal"/>
    <w:rPr>
      <w:rFonts w:ascii="Tahoma" w:hAnsi="Tahoma" w:cs="Tahoma"/>
      <w:sz w:val="16"/>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LUCRAREA DE LABORATOR Nr</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LUCRAREA DE LABORATOR Nr</dc:title>
  <dc:subject/>
  <dc:creator>HOME</dc:creator>
  <cp:keywords/>
  <cp:lastModifiedBy>Windows User</cp:lastModifiedBy>
  <cp:revision>2</cp:revision>
  <cp:lastPrinted>1601-01-01T00:00:00Z</cp:lastPrinted>
  <dcterms:created xsi:type="dcterms:W3CDTF">2017-11-10T10:20:00Z</dcterms:created>
  <dcterms:modified xsi:type="dcterms:W3CDTF">2017-11-10T10:20:00Z</dcterms:modified>
</cp:coreProperties>
</file>