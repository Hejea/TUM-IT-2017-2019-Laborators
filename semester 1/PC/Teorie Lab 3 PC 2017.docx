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F563EA">
      <w:pPr>
        <w:pStyle w:val="a0"/>
        <w:jc w:val="center"/>
        <w:rPr>
          <w:lang w:val="ro-RO"/>
        </w:rPr>
      </w:pPr>
      <w:bookmarkStart w:id="0" w:name="_GoBack"/>
      <w:bookmarkEnd w:id="0"/>
      <w:r>
        <w:rPr>
          <w:rFonts w:ascii="Times New Roman" w:hAnsi="Times New Roman" w:cs="Times New Roman"/>
          <w:b/>
          <w:sz w:val="24"/>
          <w:lang w:val="ro-RO"/>
        </w:rPr>
        <w:t>LUCRAREA DE LABORATOR  3</w:t>
      </w:r>
    </w:p>
    <w:p w:rsidR="00000000" w:rsidRDefault="00F563EA">
      <w:pPr>
        <w:pStyle w:val="a0"/>
        <w:rPr>
          <w:lang w:val="ro-RO"/>
        </w:rPr>
      </w:pPr>
    </w:p>
    <w:p w:rsidR="00000000" w:rsidRDefault="00F563EA">
      <w:pPr>
        <w:pStyle w:val="a0"/>
        <w:rPr>
          <w:lang w:val="ro-RO"/>
        </w:rPr>
      </w:pPr>
      <w:r>
        <w:rPr>
          <w:rFonts w:ascii="Times New Roman" w:hAnsi="Times New Roman" w:cs="Times New Roman"/>
          <w:b/>
          <w:sz w:val="24"/>
          <w:lang w:val="ro-RO"/>
        </w:rPr>
        <w:t xml:space="preserve">                      </w:t>
      </w:r>
      <w:r>
        <w:rPr>
          <w:rFonts w:ascii="Times New Roman" w:hAnsi="Times New Roman" w:cs="Times New Roman"/>
          <w:b/>
          <w:sz w:val="24"/>
          <w:lang w:val="ro-RO"/>
        </w:rPr>
        <w:t xml:space="preserve">Prelucrarea tablourilor unidimensionale în TP  şi C        </w:t>
      </w:r>
    </w:p>
    <w:p w:rsidR="00000000" w:rsidRDefault="00F563EA">
      <w:pPr>
        <w:pStyle w:val="a0"/>
        <w:rPr>
          <w:lang w:val="ro-RO"/>
        </w:rPr>
      </w:pPr>
    </w:p>
    <w:p w:rsidR="00000000" w:rsidRDefault="00F563EA">
      <w:pPr>
        <w:pStyle w:val="a0"/>
        <w:ind w:left="2160" w:firstLine="720"/>
        <w:rPr>
          <w:rFonts w:ascii="Times New Roman" w:hAnsi="Times New Roman" w:cs="Times New Roman"/>
          <w:sz w:val="22"/>
          <w:lang w:val="ro-RO"/>
        </w:rPr>
      </w:pPr>
      <w:r>
        <w:rPr>
          <w:rFonts w:ascii="Times New Roman" w:hAnsi="Times New Roman" w:cs="Times New Roman"/>
          <w:i/>
          <w:sz w:val="24"/>
          <w:lang w:val="ro-RO"/>
        </w:rPr>
        <w:t>Obiectivele temei</w:t>
      </w:r>
    </w:p>
    <w:p w:rsidR="00000000" w:rsidRDefault="00F563EA">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Familiarizarea cu principiile prelucrării elementelor tablourilor unidimensionale.</w:t>
      </w:r>
    </w:p>
    <w:p w:rsidR="00000000" w:rsidRDefault="00F563EA">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Algoritmizarea şi însuşirea procedeelor stereo</w:t>
      </w:r>
      <w:r>
        <w:rPr>
          <w:rFonts w:ascii="Times New Roman" w:hAnsi="Times New Roman" w:cs="Times New Roman"/>
          <w:sz w:val="22"/>
          <w:lang w:val="ro-RO"/>
        </w:rPr>
        <w:t>tipe de declarare, introducere, afişare şi formare prin parcurgere şi  calcule ale valorilor elementelor tablourilor unidimensionale.</w:t>
      </w:r>
    </w:p>
    <w:p w:rsidR="00000000" w:rsidRDefault="00F563EA">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Însuşirea procedeelor avansate de realizare a structurilor ciclice cu instrucţiunile for, while şi repeat, aplicând divers</w:t>
      </w:r>
      <w:r>
        <w:rPr>
          <w:rFonts w:ascii="Times New Roman" w:hAnsi="Times New Roman" w:cs="Times New Roman"/>
          <w:sz w:val="22"/>
          <w:lang w:val="ro-RO"/>
        </w:rPr>
        <w:t>e tehnici de programare.</w:t>
      </w:r>
    </w:p>
    <w:p w:rsidR="00000000" w:rsidRDefault="00F563EA">
      <w:pPr>
        <w:pStyle w:val="a0"/>
        <w:numPr>
          <w:ilvl w:val="0"/>
          <w:numId w:val="16"/>
        </w:numPr>
        <w:jc w:val="both"/>
        <w:rPr>
          <w:rFonts w:ascii="Times New Roman" w:hAnsi="Times New Roman" w:cs="Times New Roman"/>
          <w:sz w:val="22"/>
          <w:lang w:val="ro-RO"/>
        </w:rPr>
      </w:pPr>
      <w:r>
        <w:rPr>
          <w:rFonts w:ascii="Times New Roman" w:hAnsi="Times New Roman" w:cs="Times New Roman"/>
          <w:sz w:val="22"/>
          <w:lang w:val="ro-RO"/>
        </w:rPr>
        <w:t>Însuşirea  procedeelor  de  operare  în  interfaţa  TP şi C la nivelul  submeniurilor DEBUG  şi  BREAK/WATCH (mijloacele de depanare-urmărire a variabilelor şi punctele de întrerupere).</w:t>
      </w:r>
    </w:p>
    <w:p w:rsidR="00000000" w:rsidRDefault="00F563EA">
      <w:pPr>
        <w:pStyle w:val="a0"/>
        <w:jc w:val="both"/>
        <w:rPr>
          <w:rFonts w:ascii="Times New Roman" w:hAnsi="Times New Roman" w:cs="Times New Roman"/>
          <w:sz w:val="22"/>
          <w:lang w:val="ro-RO"/>
        </w:rPr>
      </w:pPr>
    </w:p>
    <w:p w:rsidR="00000000" w:rsidRDefault="00F563EA">
      <w:pPr>
        <w:pStyle w:val="a0"/>
        <w:ind w:left="720" w:firstLine="720"/>
        <w:rPr>
          <w:rFonts w:ascii="Times New Roman" w:hAnsi="Times New Roman" w:cs="Times New Roman"/>
          <w:sz w:val="22"/>
          <w:lang w:val="ro-RO"/>
        </w:rPr>
      </w:pPr>
      <w:r>
        <w:rPr>
          <w:rFonts w:ascii="Times New Roman" w:hAnsi="Times New Roman" w:cs="Times New Roman"/>
          <w:i/>
          <w:sz w:val="24"/>
          <w:lang w:val="ro-RO"/>
        </w:rPr>
        <w:t>Subiectele temei şi ordinea executării</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Studi</w:t>
      </w:r>
      <w:r>
        <w:rPr>
          <w:rFonts w:ascii="Times New Roman" w:hAnsi="Times New Roman" w:cs="Times New Roman"/>
          <w:sz w:val="22"/>
          <w:lang w:val="ro-RO"/>
        </w:rPr>
        <w:t>erea principiilor prelucrării (descrierii, declarării, formării, etc.) tablourilor unidimensionale --  variabilelor  cu indici şi instrucţiunilor ciclice în C şi recapitularea în TP.</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Studierea  metodelor de introducere şi afişare clară  a  tablourilor unid</w:t>
      </w:r>
      <w:r>
        <w:rPr>
          <w:rFonts w:ascii="Times New Roman" w:hAnsi="Times New Roman" w:cs="Times New Roman"/>
          <w:sz w:val="22"/>
          <w:lang w:val="ro-RO"/>
        </w:rPr>
        <w:t>imensionale.</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Însuşirea tehnicilor fundamentale  de  programare  a  înmagazinării diferitor valori în baza elementelor: sumei şi produsului; determinării valorilor  maxime  şi  minime;   diferitor căutări, rearanjări şi transformări ale elementelor tablouri</w:t>
      </w:r>
      <w:r>
        <w:rPr>
          <w:rFonts w:ascii="Times New Roman" w:hAnsi="Times New Roman" w:cs="Times New Roman"/>
          <w:sz w:val="22"/>
          <w:lang w:val="ro-RO"/>
        </w:rPr>
        <w:t>lor.</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Elaborarea algoritmului şi programului TP şi C pentru rezolvarea problemei (variantele vezi în Anexa L.lab nr.3), asigurând universalitatea.</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Depanarea programului şi verificarea la PC a problemei trasate cu diverse combinaţii de date.</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Controlul corect</w:t>
      </w:r>
      <w:r>
        <w:rPr>
          <w:rFonts w:ascii="Times New Roman" w:hAnsi="Times New Roman" w:cs="Times New Roman"/>
          <w:sz w:val="22"/>
          <w:lang w:val="ro-RO"/>
        </w:rPr>
        <w:t>itudinei programului  cu  ajutorul  variantei  de testare.</w:t>
      </w:r>
    </w:p>
    <w:p w:rsidR="00000000" w:rsidRDefault="00F563EA">
      <w:pPr>
        <w:pStyle w:val="a0"/>
        <w:numPr>
          <w:ilvl w:val="0"/>
          <w:numId w:val="14"/>
        </w:numPr>
        <w:jc w:val="both"/>
        <w:rPr>
          <w:rFonts w:ascii="Times New Roman" w:hAnsi="Times New Roman" w:cs="Times New Roman"/>
          <w:sz w:val="22"/>
          <w:lang w:val="ro-RO"/>
        </w:rPr>
      </w:pPr>
      <w:r>
        <w:rPr>
          <w:rFonts w:ascii="Times New Roman" w:hAnsi="Times New Roman" w:cs="Times New Roman"/>
          <w:sz w:val="22"/>
          <w:lang w:val="ro-RO"/>
        </w:rPr>
        <w:t>Analiza eficienţei programului şi  soluţiei problemei trasate.</w:t>
      </w:r>
    </w:p>
    <w:p w:rsidR="00000000" w:rsidRDefault="00F563EA">
      <w:pPr>
        <w:pStyle w:val="a0"/>
        <w:jc w:val="both"/>
        <w:rPr>
          <w:rFonts w:ascii="Times New Roman" w:hAnsi="Times New Roman" w:cs="Times New Roman"/>
          <w:sz w:val="22"/>
          <w:lang w:val="ro-RO"/>
        </w:rPr>
      </w:pPr>
    </w:p>
    <w:p w:rsidR="00000000" w:rsidRDefault="00F563EA">
      <w:pPr>
        <w:pStyle w:val="a0"/>
        <w:ind w:left="720" w:firstLine="720"/>
        <w:jc w:val="both"/>
        <w:rPr>
          <w:rFonts w:ascii="Times New Roman" w:hAnsi="Times New Roman" w:cs="Times New Roman"/>
          <w:sz w:val="22"/>
          <w:lang w:val="ro-RO"/>
        </w:rPr>
      </w:pPr>
      <w:r>
        <w:rPr>
          <w:rFonts w:ascii="Times New Roman" w:hAnsi="Times New Roman" w:cs="Times New Roman"/>
          <w:i/>
          <w:sz w:val="24"/>
          <w:lang w:val="ro-RO"/>
        </w:rPr>
        <w:t xml:space="preserve">     </w:t>
      </w:r>
      <w:r>
        <w:rPr>
          <w:rFonts w:ascii="Times New Roman" w:hAnsi="Times New Roman" w:cs="Times New Roman"/>
          <w:i/>
          <w:sz w:val="24"/>
          <w:lang w:val="ro-RO"/>
        </w:rPr>
        <w:t>Conţinutul raportului</w:t>
      </w:r>
    </w:p>
    <w:p w:rsidR="00000000" w:rsidRDefault="00F563EA">
      <w:pPr>
        <w:pStyle w:val="a0"/>
        <w:jc w:val="both"/>
        <w:rPr>
          <w:rFonts w:ascii="Times New Roman" w:hAnsi="Times New Roman" w:cs="Times New Roman"/>
          <w:sz w:val="22"/>
          <w:lang w:val="ro-RO"/>
        </w:rPr>
      </w:pPr>
      <w:r>
        <w:rPr>
          <w:rFonts w:ascii="Times New Roman" w:hAnsi="Times New Roman" w:cs="Times New Roman"/>
          <w:sz w:val="22"/>
          <w:lang w:val="ro-RO"/>
        </w:rPr>
        <w:t>1. Dările de seamă (rapoartele) la toate lucrările de laborator, începând  cu  această lucrare, se cere ob</w:t>
      </w:r>
      <w:r>
        <w:rPr>
          <w:rFonts w:ascii="Times New Roman" w:hAnsi="Times New Roman" w:cs="Times New Roman"/>
          <w:sz w:val="22"/>
          <w:lang w:val="ro-RO"/>
        </w:rPr>
        <w:t>ligator să se includă schemele logice ale algoritmilor cu exemplificarea corectitudinii prin date concrete. Analiza erorilor admise pe parcursul efectuării lucrării şi modalităţile de excludere. Restul vezi cerinţele din  lucrarea de laborator nr.1.</w:t>
      </w:r>
    </w:p>
    <w:p w:rsidR="00000000" w:rsidRDefault="00F563EA">
      <w:pPr>
        <w:pStyle w:val="a0"/>
        <w:rPr>
          <w:rFonts w:ascii="Times New Roman" w:hAnsi="Times New Roman" w:cs="Times New Roman"/>
          <w:sz w:val="22"/>
          <w:lang w:val="ro-RO"/>
        </w:rPr>
      </w:pPr>
    </w:p>
    <w:p w:rsidR="00000000" w:rsidRDefault="00F563EA">
      <w:pPr>
        <w:pStyle w:val="a0"/>
        <w:ind w:left="1440"/>
        <w:jc w:val="both"/>
        <w:rPr>
          <w:b/>
          <w:i/>
          <w:sz w:val="22"/>
          <w:lang w:val="ro-RO"/>
        </w:rPr>
      </w:pPr>
      <w:r>
        <w:rPr>
          <w:rFonts w:ascii="Times New Roman" w:hAnsi="Times New Roman" w:cs="Times New Roman"/>
          <w:b/>
          <w:i/>
          <w:sz w:val="24"/>
          <w:lang w:val="ro-RO"/>
        </w:rPr>
        <w:tab/>
      </w:r>
      <w:r>
        <w:rPr>
          <w:rFonts w:ascii="Times New Roman" w:hAnsi="Times New Roman" w:cs="Times New Roman"/>
          <w:b/>
          <w:i/>
          <w:sz w:val="24"/>
          <w:lang w:val="ro-RO"/>
        </w:rPr>
        <w:tab/>
      </w:r>
      <w:r>
        <w:rPr>
          <w:rFonts w:ascii="Times New Roman" w:hAnsi="Times New Roman" w:cs="Times New Roman"/>
          <w:b/>
          <w:i/>
          <w:sz w:val="24"/>
          <w:lang w:val="ro-RO"/>
        </w:rPr>
        <w:tab/>
        <w:t>No</w:t>
      </w:r>
      <w:r>
        <w:rPr>
          <w:rFonts w:ascii="Times New Roman" w:hAnsi="Times New Roman" w:cs="Times New Roman"/>
          <w:b/>
          <w:i/>
          <w:sz w:val="24"/>
          <w:lang w:val="ro-RO"/>
        </w:rPr>
        <w:t>ţiuni generale</w:t>
      </w:r>
    </w:p>
    <w:p w:rsidR="00000000" w:rsidRDefault="00F563EA">
      <w:pPr>
        <w:numPr>
          <w:ilvl w:val="0"/>
          <w:numId w:val="6"/>
        </w:numPr>
        <w:rPr>
          <w:sz w:val="22"/>
          <w:lang w:val="fr-FR"/>
        </w:rPr>
      </w:pPr>
      <w:r>
        <w:rPr>
          <w:b/>
          <w:i/>
          <w:sz w:val="22"/>
          <w:lang w:val="ro-RO"/>
        </w:rPr>
        <w:t>Tipul  tablou  (</w:t>
      </w:r>
      <w:r>
        <w:rPr>
          <w:i/>
          <w:sz w:val="22"/>
          <w:lang w:val="ro-RO"/>
        </w:rPr>
        <w:t>array, m</w:t>
      </w:r>
      <w:r>
        <w:rPr>
          <w:i/>
          <w:sz w:val="22"/>
          <w:lang w:val="ro-RO"/>
        </w:rPr>
        <w:t>asiv</w:t>
      </w:r>
      <w:r>
        <w:rPr>
          <w:b/>
          <w:i/>
          <w:sz w:val="22"/>
          <w:lang w:val="ro-RO"/>
        </w:rPr>
        <w:t>).</w:t>
      </w:r>
    </w:p>
    <w:p w:rsidR="00000000" w:rsidRDefault="00F563EA">
      <w:pPr>
        <w:ind w:firstLine="284"/>
        <w:jc w:val="both"/>
        <w:rPr>
          <w:sz w:val="22"/>
          <w:lang w:val="ro-RO"/>
        </w:rPr>
      </w:pPr>
      <w:r>
        <w:rPr>
          <w:sz w:val="22"/>
          <w:lang w:val="fr-FR"/>
        </w:rPr>
        <w:t xml:space="preserve">Numim </w:t>
      </w:r>
      <w:r>
        <w:rPr>
          <w:sz w:val="22"/>
          <w:u w:val="single"/>
          <w:lang w:val="fr-FR"/>
        </w:rPr>
        <w:t>tablou</w:t>
      </w:r>
      <w:r>
        <w:rPr>
          <w:sz w:val="22"/>
          <w:lang w:val="fr-FR"/>
        </w:rPr>
        <w:t xml:space="preserve"> o colectie (grup, multime ordonata) de date, </w:t>
      </w:r>
      <w:r>
        <w:rPr>
          <w:sz w:val="22"/>
          <w:u w:val="single"/>
          <w:lang w:val="fr-FR"/>
        </w:rPr>
        <w:t>de acelasi tip</w:t>
      </w:r>
      <w:r>
        <w:rPr>
          <w:sz w:val="22"/>
          <w:lang w:val="fr-FR"/>
        </w:rPr>
        <w:t>, situate intr-o zona de memorie continua (elementele tabloului se afl</w:t>
      </w:r>
      <w:r>
        <w:rPr>
          <w:sz w:val="22"/>
          <w:lang w:val="ro-RO"/>
        </w:rPr>
        <w:t>a la adrese succesive</w:t>
      </w:r>
      <w:r>
        <w:rPr>
          <w:sz w:val="22"/>
          <w:lang w:val="fr-FR"/>
        </w:rPr>
        <w:t xml:space="preserve">). Tablourile sunt </w:t>
      </w:r>
      <w:r>
        <w:rPr>
          <w:i/>
          <w:sz w:val="22"/>
          <w:lang w:val="fr-FR"/>
        </w:rPr>
        <w:t>variabile compuse (structura</w:t>
      </w:r>
      <w:r>
        <w:rPr>
          <w:i/>
          <w:sz w:val="22"/>
          <w:lang w:val="fr-FR"/>
        </w:rPr>
        <w:t>te)</w:t>
      </w:r>
      <w:r>
        <w:rPr>
          <w:sz w:val="22"/>
          <w:lang w:val="fr-FR"/>
        </w:rPr>
        <w:t>,  deoarece grupeaza mai multe elemente. Variabilele tablou au nume, iar tipul tabloului este dat de tipul elementelor sale. Elementele tabloului pot fi referite prin numele tabloului si indicii (numere intregi) care repre</w:t>
      </w:r>
      <w:r>
        <w:rPr>
          <w:sz w:val="22"/>
          <w:lang w:val="ro-RO"/>
        </w:rPr>
        <w:t>zinta</w:t>
      </w:r>
      <w:r>
        <w:rPr>
          <w:sz w:val="22"/>
          <w:lang w:val="fr-FR"/>
        </w:rPr>
        <w:t xml:space="preserve"> pozitia elementului in ca</w:t>
      </w:r>
      <w:r>
        <w:rPr>
          <w:sz w:val="22"/>
          <w:lang w:val="fr-FR"/>
        </w:rPr>
        <w:t>drul tabloului. Deci este</w:t>
      </w:r>
      <w:r>
        <w:rPr>
          <w:sz w:val="22"/>
          <w:lang w:val="ro-RO"/>
        </w:rPr>
        <w:t xml:space="preserve"> o metodă de organizare a datelor este - t a b l o u l  (tabele) cu şiruri (de o lungime cunoscută) de variabile de acelaşi tip. Structura:</w:t>
      </w:r>
    </w:p>
    <w:p w:rsidR="00000000" w:rsidRDefault="00F563EA">
      <w:pPr>
        <w:numPr>
          <w:ilvl w:val="0"/>
          <w:numId w:val="11"/>
        </w:numPr>
        <w:tabs>
          <w:tab w:val="left" w:pos="1418"/>
        </w:tabs>
        <w:ind w:left="1418" w:hanging="284"/>
        <w:rPr>
          <w:sz w:val="22"/>
          <w:lang w:val="ro-RO"/>
        </w:rPr>
      </w:pPr>
      <w:r>
        <w:rPr>
          <w:sz w:val="22"/>
          <w:lang w:val="ro-RO"/>
        </w:rPr>
        <w:t>Ansamblu omogen de variabile numite componentele tabloului</w:t>
      </w:r>
    </w:p>
    <w:p w:rsidR="00000000" w:rsidRDefault="00F563EA">
      <w:pPr>
        <w:numPr>
          <w:ilvl w:val="0"/>
          <w:numId w:val="11"/>
        </w:numPr>
        <w:tabs>
          <w:tab w:val="left" w:pos="1418"/>
        </w:tabs>
        <w:ind w:left="1418" w:hanging="284"/>
        <w:rPr>
          <w:sz w:val="22"/>
          <w:lang w:val="ro-RO"/>
        </w:rPr>
      </w:pPr>
      <w:r>
        <w:rPr>
          <w:sz w:val="22"/>
          <w:lang w:val="ro-RO"/>
        </w:rPr>
        <w:t>Toate componentele aparţin acelu</w:t>
      </w:r>
      <w:r>
        <w:rPr>
          <w:sz w:val="22"/>
          <w:lang w:val="ro-RO"/>
        </w:rPr>
        <w:t>iaşi tip</w:t>
      </w:r>
    </w:p>
    <w:p w:rsidR="00000000" w:rsidRDefault="00F563EA">
      <w:pPr>
        <w:numPr>
          <w:ilvl w:val="0"/>
          <w:numId w:val="11"/>
        </w:numPr>
        <w:tabs>
          <w:tab w:val="left" w:pos="1418"/>
        </w:tabs>
        <w:ind w:left="1418" w:hanging="284"/>
        <w:rPr>
          <w:sz w:val="22"/>
          <w:lang w:val="ro-RO"/>
        </w:rPr>
      </w:pPr>
      <w:r>
        <w:rPr>
          <w:sz w:val="22"/>
          <w:lang w:val="ro-RO"/>
        </w:rPr>
        <w:t>Componentele sunt identificate cu ajutorul indicilor</w:t>
      </w:r>
    </w:p>
    <w:p w:rsidR="00000000" w:rsidRDefault="00F563EA">
      <w:pPr>
        <w:numPr>
          <w:ilvl w:val="2"/>
          <w:numId w:val="11"/>
        </w:numPr>
        <w:rPr>
          <w:sz w:val="22"/>
          <w:lang w:val="ro-RO"/>
        </w:rPr>
      </w:pPr>
      <w:r>
        <w:rPr>
          <w:sz w:val="22"/>
          <w:lang w:val="ro-RO"/>
        </w:rPr>
        <w:t>Tablouri:</w:t>
      </w:r>
    </w:p>
    <w:p w:rsidR="00000000" w:rsidRDefault="00F563EA">
      <w:pPr>
        <w:numPr>
          <w:ilvl w:val="3"/>
          <w:numId w:val="11"/>
        </w:numPr>
        <w:rPr>
          <w:sz w:val="22"/>
          <w:lang w:val="ro-RO"/>
        </w:rPr>
      </w:pPr>
      <w:r>
        <w:rPr>
          <w:sz w:val="22"/>
          <w:lang w:val="ro-RO"/>
        </w:rPr>
        <w:t>Unidimensionale (1 – dimensionale)</w:t>
      </w:r>
    </w:p>
    <w:p w:rsidR="00000000" w:rsidRDefault="00F563EA">
      <w:pPr>
        <w:numPr>
          <w:ilvl w:val="3"/>
          <w:numId w:val="11"/>
        </w:numPr>
        <w:rPr>
          <w:sz w:val="22"/>
          <w:lang w:val="ro-RO"/>
        </w:rPr>
      </w:pPr>
      <w:r>
        <w:rPr>
          <w:sz w:val="22"/>
          <w:lang w:val="ro-RO"/>
        </w:rPr>
        <w:t>Bidimensionale (2 – dimensionale), etc.</w:t>
      </w:r>
    </w:p>
    <w:p w:rsidR="00000000" w:rsidRDefault="00F563EA">
      <w:pPr>
        <w:ind w:firstLine="284"/>
        <w:jc w:val="both"/>
        <w:rPr>
          <w:b/>
          <w:i/>
          <w:sz w:val="22"/>
          <w:lang w:val="ro-RO"/>
        </w:rPr>
      </w:pPr>
      <w:r>
        <w:rPr>
          <w:sz w:val="22"/>
          <w:lang w:val="ro-RO"/>
        </w:rPr>
        <w:t>Un şir de elemente de acelaşi tip se mai numeşte şi vector sau tablou unidimensional.   Deci tabloul  este un</w:t>
      </w:r>
      <w:r>
        <w:rPr>
          <w:sz w:val="22"/>
          <w:lang w:val="ro-RO"/>
        </w:rPr>
        <w:t xml:space="preserve"> tip de date compus dintr-un număr  precizat de date de acelaşi tip. Referirea la elementele tabloului se face prin  numele variabilei tablou urmat de indexul  elementului  pus între paranteze drepte [ ].</w:t>
      </w:r>
    </w:p>
    <w:p w:rsidR="00000000" w:rsidRDefault="00F563EA">
      <w:pPr>
        <w:ind w:left="720" w:firstLine="284"/>
        <w:jc w:val="both"/>
        <w:rPr>
          <w:sz w:val="22"/>
          <w:lang w:val="ro-RO"/>
        </w:rPr>
      </w:pPr>
      <w:r>
        <w:rPr>
          <w:b/>
          <w:i/>
          <w:sz w:val="22"/>
          <w:lang w:val="ro-RO"/>
        </w:rPr>
        <w:tab/>
      </w:r>
      <w:r>
        <w:rPr>
          <w:b/>
          <w:i/>
          <w:sz w:val="22"/>
          <w:lang w:val="ro-RO"/>
        </w:rPr>
        <w:tab/>
        <w:t>1.1 Tipul  tablou şi modurile de declarare în C</w:t>
      </w:r>
    </w:p>
    <w:p w:rsidR="00000000" w:rsidRDefault="00F563EA">
      <w:pPr>
        <w:spacing w:line="0" w:lineRule="atLeast"/>
        <w:ind w:firstLine="360"/>
        <w:jc w:val="both"/>
        <w:rPr>
          <w:sz w:val="22"/>
          <w:lang w:val="ro-RO"/>
        </w:rPr>
      </w:pPr>
      <w:r>
        <w:rPr>
          <w:sz w:val="22"/>
          <w:lang w:val="ro-RO"/>
        </w:rPr>
        <w:t>I</w:t>
      </w:r>
      <w:r>
        <w:rPr>
          <w:sz w:val="22"/>
          <w:lang w:val="ro-RO"/>
        </w:rPr>
        <w:t xml:space="preserve">n C, tablourile unidimensionale sunt alcătuite dintr-un grup de elemente de acelaşi tip (numit tip de baza) si referite printr-un nume comun. </w:t>
      </w:r>
    </w:p>
    <w:p w:rsidR="00000000" w:rsidRDefault="00F563EA">
      <w:pPr>
        <w:spacing w:line="0" w:lineRule="atLeast"/>
        <w:ind w:firstLine="360"/>
        <w:jc w:val="both"/>
        <w:rPr>
          <w:sz w:val="22"/>
          <w:lang w:val="ro-RO"/>
        </w:rPr>
      </w:pPr>
      <w:r>
        <w:rPr>
          <w:sz w:val="22"/>
          <w:lang w:val="ro-RO"/>
        </w:rPr>
        <w:t xml:space="preserve">Variabilele de tip tablou se definesc in maniera: </w:t>
      </w:r>
    </w:p>
    <w:p w:rsidR="00000000" w:rsidRDefault="00F563EA">
      <w:pPr>
        <w:spacing w:line="0" w:lineRule="atLeast"/>
        <w:ind w:left="720" w:firstLine="720"/>
        <w:jc w:val="both"/>
        <w:rPr>
          <w:sz w:val="22"/>
          <w:lang w:val="ro-RO"/>
        </w:rPr>
      </w:pPr>
      <w:r>
        <w:rPr>
          <w:sz w:val="22"/>
          <w:lang w:val="ro-RO"/>
        </w:rPr>
        <w:tab/>
      </w:r>
      <w:r>
        <w:rPr>
          <w:b/>
          <w:sz w:val="22"/>
          <w:lang w:val="ro-RO"/>
        </w:rPr>
        <w:t>tip_de_baza nume_var [</w:t>
      </w:r>
      <w:r>
        <w:rPr>
          <w:b/>
          <w:i/>
          <w:sz w:val="22"/>
          <w:lang w:val="ro-RO"/>
        </w:rPr>
        <w:t>dimensiune</w:t>
      </w:r>
      <w:r>
        <w:rPr>
          <w:b/>
          <w:sz w:val="22"/>
          <w:lang w:val="ro-RO"/>
        </w:rPr>
        <w:t>];</w:t>
      </w:r>
      <w:r>
        <w:rPr>
          <w:sz w:val="22"/>
          <w:lang w:val="ro-RO"/>
        </w:rPr>
        <w:t xml:space="preserve"> </w:t>
      </w:r>
    </w:p>
    <w:p w:rsidR="00000000" w:rsidRDefault="00F563EA">
      <w:pPr>
        <w:jc w:val="both"/>
        <w:rPr>
          <w:b/>
          <w:i/>
          <w:sz w:val="22"/>
          <w:lang w:val="ro-RO"/>
        </w:rPr>
      </w:pPr>
      <w:r>
        <w:rPr>
          <w:sz w:val="22"/>
          <w:lang w:val="ro-RO"/>
        </w:rPr>
        <w:t>. Deci tabloul se poate c</w:t>
      </w:r>
      <w:r>
        <w:rPr>
          <w:sz w:val="22"/>
          <w:lang w:val="ro-RO"/>
        </w:rPr>
        <w:t xml:space="preserve">aracteriza prin </w:t>
      </w:r>
      <w:r>
        <w:rPr>
          <w:sz w:val="22"/>
          <w:u w:val="single"/>
          <w:lang w:val="ro-RO"/>
        </w:rPr>
        <w:t>tip</w:t>
      </w:r>
      <w:r>
        <w:rPr>
          <w:sz w:val="22"/>
          <w:lang w:val="ro-RO"/>
        </w:rPr>
        <w:t xml:space="preserve">,  </w:t>
      </w:r>
      <w:r>
        <w:rPr>
          <w:sz w:val="22"/>
          <w:u w:val="single"/>
          <w:lang w:val="ro-RO"/>
        </w:rPr>
        <w:t>nume</w:t>
      </w:r>
      <w:r>
        <w:rPr>
          <w:sz w:val="22"/>
          <w:lang w:val="ro-RO"/>
        </w:rPr>
        <w:t xml:space="preserve"> şi dimensiune. Formatul comun de descriere a tablourilor este:</w:t>
      </w:r>
      <w:r>
        <w:rPr>
          <w:sz w:val="22"/>
          <w:lang w:val="ro-RO"/>
        </w:rPr>
        <w:tab/>
      </w:r>
      <w:r>
        <w:rPr>
          <w:b/>
          <w:i/>
          <w:sz w:val="22"/>
          <w:lang w:val="ro-RO"/>
        </w:rPr>
        <w:t>tip nume[d1][d1]…[dn];</w:t>
      </w:r>
      <w:r>
        <w:rPr>
          <w:i/>
          <w:sz w:val="22"/>
          <w:lang w:val="ro-RO"/>
        </w:rPr>
        <w:t xml:space="preserve"> </w:t>
      </w:r>
      <w:r>
        <w:rPr>
          <w:sz w:val="22"/>
          <w:lang w:val="ro-RO"/>
        </w:rPr>
        <w:t>unde :</w:t>
      </w:r>
    </w:p>
    <w:p w:rsidR="00000000" w:rsidRDefault="00F563EA">
      <w:pPr>
        <w:numPr>
          <w:ilvl w:val="0"/>
          <w:numId w:val="15"/>
        </w:numPr>
        <w:tabs>
          <w:tab w:val="left" w:pos="360"/>
        </w:tabs>
        <w:spacing w:line="0" w:lineRule="atLeast"/>
        <w:ind w:left="360"/>
        <w:jc w:val="both"/>
        <w:rPr>
          <w:i/>
          <w:sz w:val="22"/>
          <w:lang w:val="ro-RO"/>
        </w:rPr>
      </w:pPr>
      <w:r>
        <w:rPr>
          <w:b/>
          <w:i/>
          <w:sz w:val="22"/>
          <w:lang w:val="ro-RO"/>
        </w:rPr>
        <w:t>tip</w:t>
      </w:r>
      <w:r>
        <w:rPr>
          <w:i/>
          <w:sz w:val="22"/>
          <w:lang w:val="ro-RO"/>
        </w:rPr>
        <w:t xml:space="preserve"> </w:t>
      </w:r>
      <w:r>
        <w:rPr>
          <w:sz w:val="22"/>
          <w:lang w:val="ro-RO"/>
        </w:rPr>
        <w:t xml:space="preserve">este tipul comun pentru toate elementele tabloului, adică tipul tabloului </w:t>
      </w:r>
      <w:r>
        <w:rPr>
          <w:sz w:val="22"/>
          <w:lang w:val="ro-RO"/>
        </w:rPr>
        <w:t>de_baza</w:t>
      </w:r>
      <w:r>
        <w:rPr>
          <w:sz w:val="22"/>
          <w:lang w:val="ro-RO"/>
        </w:rPr>
        <w:t>. Tip al unui tablou poate fi orice tip de date dej</w:t>
      </w:r>
      <w:r>
        <w:rPr>
          <w:sz w:val="22"/>
          <w:lang w:val="ro-RO"/>
        </w:rPr>
        <w:t xml:space="preserve">a definit: întreg, real, caracterial </w:t>
      </w:r>
      <w:r>
        <w:rPr>
          <w:rFonts w:eastAsia="TimesNewRomanPSMT+1"/>
          <w:sz w:val="22"/>
          <w:lang w:val="ro-RO"/>
        </w:rPr>
        <w:t>ş</w:t>
      </w:r>
      <w:r>
        <w:rPr>
          <w:sz w:val="22"/>
          <w:lang w:val="ro-RO"/>
        </w:rPr>
        <w:t xml:space="preserve">.a. </w:t>
      </w:r>
      <w:r>
        <w:rPr>
          <w:i/>
          <w:sz w:val="22"/>
          <w:lang w:val="ro-RO"/>
        </w:rPr>
        <w:t xml:space="preserve">nume </w:t>
      </w:r>
      <w:r>
        <w:rPr>
          <w:sz w:val="22"/>
          <w:lang w:val="ro-RO"/>
        </w:rPr>
        <w:t xml:space="preserve">este numele tabloului. In calitate de nume al tabloului este folosit orice identificator. Mai mult ca atât, deoarece numele tabloului este identificator, </w:t>
      </w:r>
      <w:r>
        <w:rPr>
          <w:sz w:val="22"/>
          <w:lang w:val="ro-RO"/>
        </w:rPr>
        <w:lastRenderedPageBreak/>
        <w:t>asupra lui se r</w:t>
      </w:r>
      <w:r>
        <w:rPr>
          <w:rFonts w:eastAsia="TimesNewRomanPSMT+1"/>
          <w:sz w:val="22"/>
          <w:lang w:val="ro-RO"/>
        </w:rPr>
        <w:t>ă</w:t>
      </w:r>
      <w:r>
        <w:rPr>
          <w:sz w:val="22"/>
          <w:lang w:val="ro-RO"/>
        </w:rPr>
        <w:t>spânde</w:t>
      </w:r>
      <w:r>
        <w:rPr>
          <w:rFonts w:eastAsia="TimesNewRomanPSMT+1"/>
          <w:sz w:val="22"/>
          <w:lang w:val="ro-RO"/>
        </w:rPr>
        <w:t>ş</w:t>
      </w:r>
      <w:r>
        <w:rPr>
          <w:sz w:val="22"/>
          <w:lang w:val="ro-RO"/>
        </w:rPr>
        <w:t>te totul ce-i indicat în compart</w:t>
      </w:r>
      <w:r>
        <w:rPr>
          <w:sz w:val="22"/>
          <w:lang w:val="ro-RO"/>
        </w:rPr>
        <w:t xml:space="preserve">imentul ”Nume de variabile (identificatori)”, </w:t>
      </w:r>
      <w:r>
        <w:rPr>
          <w:i/>
          <w:sz w:val="22"/>
          <w:lang w:val="ro-RO"/>
        </w:rPr>
        <w:t>d1,d2,dn</w:t>
      </w:r>
      <w:r>
        <w:rPr>
          <w:sz w:val="22"/>
          <w:lang w:val="ro-RO"/>
        </w:rPr>
        <w:t xml:space="preserve">- dimensiunile tabloului (cifre întregi sau variabile şi atunci trebuie definite înainte de declararea tablourilor). </w:t>
      </w:r>
    </w:p>
    <w:p w:rsidR="00000000" w:rsidRDefault="00F563EA">
      <w:pPr>
        <w:numPr>
          <w:ilvl w:val="0"/>
          <w:numId w:val="15"/>
        </w:numPr>
        <w:tabs>
          <w:tab w:val="left" w:pos="360"/>
        </w:tabs>
        <w:spacing w:line="0" w:lineRule="atLeast"/>
        <w:ind w:left="360"/>
        <w:jc w:val="both"/>
        <w:rPr>
          <w:sz w:val="22"/>
          <w:lang w:val="ro-RO"/>
        </w:rPr>
      </w:pPr>
      <w:r>
        <w:rPr>
          <w:i/>
          <w:sz w:val="22"/>
          <w:lang w:val="ro-RO"/>
        </w:rPr>
        <w:t>Dimensiunea</w:t>
      </w:r>
      <w:r>
        <w:rPr>
          <w:sz w:val="22"/>
          <w:lang w:val="ro-RO"/>
        </w:rPr>
        <w:t xml:space="preserve"> tabloului indica numarul de elemente prezente in tablou. Dimensiunea tab</w:t>
      </w:r>
      <w:r>
        <w:rPr>
          <w:sz w:val="22"/>
          <w:lang w:val="ro-RO"/>
        </w:rPr>
        <w:t>loului poate fi o expresie constanta cu rezultat intreg.</w:t>
      </w:r>
    </w:p>
    <w:p w:rsidR="00000000" w:rsidRDefault="00F563EA">
      <w:pPr>
        <w:spacing w:line="0" w:lineRule="atLeast"/>
        <w:ind w:firstLine="360"/>
        <w:jc w:val="both"/>
        <w:rPr>
          <w:b/>
          <w:sz w:val="22"/>
          <w:lang w:val="ro-RO"/>
        </w:rPr>
      </w:pPr>
      <w:r>
        <w:rPr>
          <w:sz w:val="22"/>
          <w:lang w:val="ro-RO"/>
        </w:rPr>
        <w:t xml:space="preserve">Un element al tabloului este accesat folosind ca index poziţia elementului, astfel tabloul_meu[6] va referi al saptelea element al tabloului “tabloul_meu”. </w:t>
      </w:r>
    </w:p>
    <w:p w:rsidR="00000000" w:rsidRDefault="00F563EA">
      <w:pPr>
        <w:spacing w:line="0" w:lineRule="atLeast"/>
        <w:ind w:firstLine="360"/>
        <w:jc w:val="both"/>
        <w:rPr>
          <w:b/>
          <w:sz w:val="22"/>
          <w:lang w:val="ro-RO"/>
        </w:rPr>
      </w:pPr>
      <w:r>
        <w:rPr>
          <w:b/>
          <w:sz w:val="22"/>
          <w:lang w:val="ro-RO"/>
        </w:rPr>
        <w:t>Atentie</w:t>
      </w:r>
      <w:r>
        <w:rPr>
          <w:sz w:val="22"/>
          <w:lang w:val="ro-RO"/>
        </w:rPr>
        <w:t>! In C, "numerotarea" elementelor t</w:t>
      </w:r>
      <w:r>
        <w:rPr>
          <w:sz w:val="22"/>
          <w:lang w:val="ro-RO"/>
        </w:rPr>
        <w:t xml:space="preserve">ablourilor începe cu poziţia 0, astfel, daca avem definitia: </w:t>
      </w:r>
    </w:p>
    <w:p w:rsidR="00000000" w:rsidRPr="00F563EA" w:rsidRDefault="00F563EA">
      <w:pPr>
        <w:spacing w:line="0" w:lineRule="atLeast"/>
        <w:ind w:firstLine="720"/>
        <w:jc w:val="both"/>
        <w:rPr>
          <w:lang w:val="en-US"/>
        </w:rPr>
      </w:pPr>
      <w:r>
        <w:rPr>
          <w:b/>
          <w:sz w:val="22"/>
          <w:lang w:val="ro-RO"/>
        </w:rPr>
        <w:t xml:space="preserve">int tabloul_meu[100];  </w:t>
      </w:r>
      <w:r>
        <w:rPr>
          <w:sz w:val="22"/>
          <w:lang w:val="ro-RO"/>
        </w:rPr>
        <w:t>unde</w:t>
      </w:r>
      <w:r>
        <w:rPr>
          <w:b/>
          <w:sz w:val="22"/>
          <w:lang w:val="ro-RO"/>
        </w:rPr>
        <w:t xml:space="preserve"> </w:t>
      </w:r>
      <w:r>
        <w:rPr>
          <w:sz w:val="22"/>
          <w:lang w:val="ro-RO"/>
        </w:rPr>
        <w:t xml:space="preserve">primul element al tabloului va fi tabloul_meu[0], iar ultimul tabloul_meu[99]. </w:t>
      </w:r>
    </w:p>
    <w:p w:rsidR="00000000" w:rsidRDefault="00F563EA">
      <w:pPr>
        <w:pStyle w:val="BodyTextIndent"/>
      </w:pPr>
      <w:r>
        <w:t>Tablourile sunt stocate in memorie la locaţii consecutive, un tablou ocupând o zona co</w:t>
      </w:r>
      <w:r>
        <w:t xml:space="preserve">ntigua de memorie, cu primul element al tabloului aflat la adresa mai mica. </w:t>
      </w:r>
    </w:p>
    <w:p w:rsidR="00000000" w:rsidRDefault="00F563EA">
      <w:pPr>
        <w:jc w:val="both"/>
        <w:rPr>
          <w:sz w:val="24"/>
          <w:lang w:val="ro-RO"/>
        </w:rPr>
      </w:pPr>
      <w:r>
        <w:rPr>
          <w:lang w:val="ro-RO"/>
        </w:rPr>
        <w:t xml:space="preserve">Ex.:    </w:t>
      </w:r>
      <w:r>
        <w:rPr>
          <w:b/>
          <w:lang w:val="ro-RO"/>
        </w:rPr>
        <w:t>int x[8];</w:t>
      </w:r>
    </w:p>
    <w:p w:rsidR="00000000" w:rsidRPr="00F563EA" w:rsidRDefault="00F563EA">
      <w:pPr>
        <w:jc w:val="both"/>
        <w:rPr>
          <w:lang w:val="en-US"/>
        </w:rPr>
      </w:pPr>
      <w:r>
        <w:rPr>
          <w:sz w:val="24"/>
          <w:lang w:val="ro-RO"/>
        </w:rPr>
        <w:t xml:space="preserve">       </w:t>
      </w:r>
      <w:r>
        <w:rPr>
          <w:sz w:val="24"/>
          <w:lang w:val="ro-RO"/>
        </w:rPr>
        <w:t>Indexşii:               [0]      [1]      [2]      [3]     [4]       [5]         [6]         [7]</w:t>
      </w:r>
    </w:p>
    <w:p w:rsidR="00000000" w:rsidRDefault="00F563EA">
      <w:pPr>
        <w:jc w:val="both"/>
        <w:rPr>
          <w:sz w:val="24"/>
          <w:lang w:val="ro-RO"/>
        </w:rPr>
      </w:pPr>
      <w:r>
        <w:rPr>
          <w:noProof/>
          <w:lang w:val="en-US" w:eastAsia="en-US" w:bidi="ar-SA"/>
        </w:rPr>
        <mc:AlternateContent>
          <mc:Choice Requires="wps">
            <w:drawing>
              <wp:anchor distT="0" distB="0" distL="114300" distR="114300" simplePos="0" relativeHeight="251637760" behindDoc="0" locked="0" layoutInCell="1" allowOverlap="1">
                <wp:simplePos x="0" y="0"/>
                <wp:positionH relativeFrom="column">
                  <wp:posOffset>1233170</wp:posOffset>
                </wp:positionH>
                <wp:positionV relativeFrom="paragraph">
                  <wp:posOffset>156210</wp:posOffset>
                </wp:positionV>
                <wp:extent cx="3585210" cy="200025"/>
                <wp:effectExtent l="6985" t="4445" r="8255" b="508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2000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582"/>
                              <w:gridCol w:w="674"/>
                              <w:gridCol w:w="628"/>
                              <w:gridCol w:w="613"/>
                              <w:gridCol w:w="643"/>
                              <w:gridCol w:w="797"/>
                              <w:gridCol w:w="849"/>
                              <w:gridCol w:w="861"/>
                            </w:tblGrid>
                            <w:tr w:rsidR="00000000">
                              <w:trPr>
                                <w:trHeight w:val="306"/>
                              </w:trPr>
                              <w:tc>
                                <w:tcPr>
                                  <w:tcW w:w="582" w:type="dxa"/>
                                  <w:tcBorders>
                                    <w:top w:val="single" w:sz="4" w:space="0" w:color="000000"/>
                                    <w:left w:val="single" w:sz="4" w:space="0" w:color="000000"/>
                                    <w:bottom w:val="single" w:sz="4" w:space="0" w:color="000000"/>
                                  </w:tcBorders>
                                  <w:shd w:val="clear" w:color="auto" w:fill="auto"/>
                                </w:tcPr>
                                <w:p w:rsidR="00000000" w:rsidRDefault="00F563EA">
                                  <w:pPr>
                                    <w:jc w:val="both"/>
                                    <w:rPr>
                                      <w:sz w:val="24"/>
                                      <w:lang w:val="ro-RO"/>
                                    </w:rPr>
                                  </w:pPr>
                                  <w:r>
                                    <w:rPr>
                                      <w:sz w:val="24"/>
                                      <w:lang w:val="ro-RO"/>
                                    </w:rPr>
                                    <w:t>23</w:t>
                                  </w:r>
                                </w:p>
                              </w:tc>
                              <w:tc>
                                <w:tcPr>
                                  <w:tcW w:w="674"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628"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613"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643"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797" w:type="dxa"/>
                                  <w:tcBorders>
                                    <w:top w:val="single" w:sz="4" w:space="0" w:color="000000"/>
                                    <w:left w:val="single" w:sz="4" w:space="0" w:color="000000"/>
                                    <w:bottom w:val="single" w:sz="4" w:space="0" w:color="000000"/>
                                  </w:tcBorders>
                                  <w:shd w:val="clear" w:color="auto" w:fill="auto"/>
                                </w:tcPr>
                                <w:p w:rsidR="00000000" w:rsidRDefault="00F563EA">
                                  <w:pPr>
                                    <w:jc w:val="both"/>
                                    <w:rPr>
                                      <w:sz w:val="24"/>
                                      <w:lang w:val="ro-RO"/>
                                    </w:rPr>
                                  </w:pPr>
                                  <w:r>
                                    <w:rPr>
                                      <w:sz w:val="24"/>
                                      <w:lang w:val="ro-RO"/>
                                    </w:rPr>
                                    <w:t xml:space="preserve">  </w:t>
                                  </w:r>
                                  <w:r>
                                    <w:rPr>
                                      <w:sz w:val="24"/>
                                      <w:lang w:val="ro-RO"/>
                                    </w:rPr>
                                    <w:t>67</w:t>
                                  </w:r>
                                </w:p>
                              </w:tc>
                              <w:tc>
                                <w:tcPr>
                                  <w:tcW w:w="849"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F563EA">
                                  <w:pPr>
                                    <w:snapToGrid w:val="0"/>
                                    <w:rPr>
                                      <w:sz w:val="24"/>
                                      <w:lang w:val="ro-RO"/>
                                    </w:rPr>
                                  </w:pPr>
                                </w:p>
                              </w:tc>
                            </w:tr>
                          </w:tbl>
                          <w:p w:rsidR="00000000" w:rsidRDefault="00F563EA">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1pt;margin-top:12.3pt;width:282.3pt;height:15.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" stroked="f">
                <v:fill opacity="0"/>
                <v:textbox inset="0,0,0,0">
                  <w:txbxContent>
                    <w:tbl>
                      <w:tblPr>
                        <w:tblW w:w="0" w:type="auto"/>
                        <w:tblInd w:w="108" w:type="dxa"/>
                        <w:tblLayout w:type="fixed"/>
                        <w:tblLook w:val="0000" w:firstRow="0" w:lastRow="0" w:firstColumn="0" w:lastColumn="0" w:noHBand="0" w:noVBand="0"/>
                      </w:tblPr>
                      <w:tblGrid>
                        <w:gridCol w:w="582"/>
                        <w:gridCol w:w="674"/>
                        <w:gridCol w:w="628"/>
                        <w:gridCol w:w="613"/>
                        <w:gridCol w:w="643"/>
                        <w:gridCol w:w="797"/>
                        <w:gridCol w:w="849"/>
                        <w:gridCol w:w="861"/>
                      </w:tblGrid>
                      <w:tr w:rsidR="00000000">
                        <w:trPr>
                          <w:trHeight w:val="306"/>
                        </w:trPr>
                        <w:tc>
                          <w:tcPr>
                            <w:tcW w:w="582" w:type="dxa"/>
                            <w:tcBorders>
                              <w:top w:val="single" w:sz="4" w:space="0" w:color="000000"/>
                              <w:left w:val="single" w:sz="4" w:space="0" w:color="000000"/>
                              <w:bottom w:val="single" w:sz="4" w:space="0" w:color="000000"/>
                            </w:tcBorders>
                            <w:shd w:val="clear" w:color="auto" w:fill="auto"/>
                          </w:tcPr>
                          <w:p w:rsidR="00000000" w:rsidRDefault="00F563EA">
                            <w:pPr>
                              <w:jc w:val="both"/>
                              <w:rPr>
                                <w:sz w:val="24"/>
                                <w:lang w:val="ro-RO"/>
                              </w:rPr>
                            </w:pPr>
                            <w:r>
                              <w:rPr>
                                <w:sz w:val="24"/>
                                <w:lang w:val="ro-RO"/>
                              </w:rPr>
                              <w:t>23</w:t>
                            </w:r>
                          </w:p>
                        </w:tc>
                        <w:tc>
                          <w:tcPr>
                            <w:tcW w:w="674"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628"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613"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643"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797" w:type="dxa"/>
                            <w:tcBorders>
                              <w:top w:val="single" w:sz="4" w:space="0" w:color="000000"/>
                              <w:left w:val="single" w:sz="4" w:space="0" w:color="000000"/>
                              <w:bottom w:val="single" w:sz="4" w:space="0" w:color="000000"/>
                            </w:tcBorders>
                            <w:shd w:val="clear" w:color="auto" w:fill="auto"/>
                          </w:tcPr>
                          <w:p w:rsidR="00000000" w:rsidRDefault="00F563EA">
                            <w:pPr>
                              <w:jc w:val="both"/>
                              <w:rPr>
                                <w:sz w:val="24"/>
                                <w:lang w:val="ro-RO"/>
                              </w:rPr>
                            </w:pPr>
                            <w:r>
                              <w:rPr>
                                <w:sz w:val="24"/>
                                <w:lang w:val="ro-RO"/>
                              </w:rPr>
                              <w:t xml:space="preserve">  </w:t>
                            </w:r>
                            <w:r>
                              <w:rPr>
                                <w:sz w:val="24"/>
                                <w:lang w:val="ro-RO"/>
                              </w:rPr>
                              <w:t>67</w:t>
                            </w:r>
                          </w:p>
                        </w:tc>
                        <w:tc>
                          <w:tcPr>
                            <w:tcW w:w="849" w:type="dxa"/>
                            <w:tcBorders>
                              <w:top w:val="single" w:sz="4" w:space="0" w:color="000000"/>
                              <w:left w:val="single" w:sz="4" w:space="0" w:color="000000"/>
                              <w:bottom w:val="single" w:sz="4" w:space="0" w:color="000000"/>
                            </w:tcBorders>
                            <w:shd w:val="clear" w:color="auto" w:fill="auto"/>
                          </w:tcPr>
                          <w:p w:rsidR="00000000" w:rsidRDefault="00F563EA">
                            <w:pPr>
                              <w:snapToGrid w:val="0"/>
                              <w:jc w:val="both"/>
                              <w:rPr>
                                <w:sz w:val="24"/>
                                <w:lang w:val="ro-RO"/>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F563EA">
                            <w:pPr>
                              <w:snapToGrid w:val="0"/>
                              <w:rPr>
                                <w:sz w:val="24"/>
                                <w:lang w:val="ro-RO"/>
                              </w:rPr>
                            </w:pPr>
                          </w:p>
                        </w:tc>
                      </w:tr>
                    </w:tbl>
                    <w:p w:rsidR="00000000" w:rsidRDefault="00F563EA">
                      <w:r>
                        <w:t xml:space="preserve"> </w:t>
                      </w:r>
                    </w:p>
                  </w:txbxContent>
                </v:textbox>
                <w10:wrap type="square"/>
              </v:shape>
            </w:pict>
          </mc:Fallback>
        </mc:AlternateContent>
      </w:r>
      <w:r>
        <w:rPr>
          <w:sz w:val="24"/>
          <w:lang w:val="ro-RO"/>
        </w:rPr>
        <w:t xml:space="preserve">        </w:t>
      </w:r>
    </w:p>
    <w:p w:rsidR="00000000" w:rsidRDefault="00F563EA">
      <w:pPr>
        <w:tabs>
          <w:tab w:val="left" w:pos="1501"/>
        </w:tabs>
        <w:jc w:val="both"/>
        <w:rPr>
          <w:sz w:val="24"/>
          <w:lang w:val="ro-RO"/>
        </w:rPr>
      </w:pPr>
      <w:r>
        <w:rPr>
          <w:sz w:val="24"/>
          <w:lang w:val="ro-RO"/>
        </w:rPr>
        <w:t xml:space="preserve">valorile </w:t>
      </w:r>
      <w:r>
        <w:rPr>
          <w:b/>
          <w:sz w:val="24"/>
          <w:lang w:val="ro-RO"/>
        </w:rPr>
        <w:t>X</w:t>
      </w:r>
    </w:p>
    <w:p w:rsidR="00000000" w:rsidRDefault="00F563EA">
      <w:pPr>
        <w:tabs>
          <w:tab w:val="left" w:pos="1501"/>
        </w:tabs>
        <w:jc w:val="both"/>
        <w:rPr>
          <w:sz w:val="24"/>
          <w:lang w:val="ro-RO"/>
        </w:rPr>
      </w:pPr>
    </w:p>
    <w:p w:rsidR="00000000" w:rsidRDefault="00F563EA">
      <w:pPr>
        <w:jc w:val="both"/>
        <w:rPr>
          <w:sz w:val="22"/>
          <w:lang w:val="ro-RO"/>
        </w:rPr>
      </w:pPr>
      <w:r>
        <w:rPr>
          <w:sz w:val="22"/>
          <w:lang w:val="ro-RO"/>
        </w:rPr>
        <w:t>Rezultă:</w:t>
      </w:r>
      <w:r>
        <w:rPr>
          <w:sz w:val="22"/>
          <w:lang w:val="ro-RO"/>
        </w:rPr>
        <w:tab/>
        <w:t>x[0]=23;</w:t>
      </w:r>
      <w:r>
        <w:rPr>
          <w:sz w:val="22"/>
          <w:lang w:val="ro-RO"/>
        </w:rPr>
        <w:tab/>
        <w:t>,,,,</w:t>
      </w:r>
      <w:r>
        <w:rPr>
          <w:sz w:val="22"/>
          <w:lang w:val="ro-RO"/>
        </w:rPr>
        <w:tab/>
        <w:t>x[5]=67;</w:t>
      </w:r>
    </w:p>
    <w:p w:rsidR="00000000" w:rsidRDefault="00F563EA">
      <w:pPr>
        <w:spacing w:line="0" w:lineRule="atLeast"/>
        <w:ind w:firstLine="360"/>
        <w:jc w:val="both"/>
        <w:rPr>
          <w:b/>
          <w:sz w:val="22"/>
          <w:lang w:val="ro-RO"/>
        </w:rPr>
      </w:pPr>
      <w:r>
        <w:rPr>
          <w:sz w:val="22"/>
          <w:lang w:val="ro-RO"/>
        </w:rPr>
        <w:t>Ate</w:t>
      </w:r>
      <w:r>
        <w:rPr>
          <w:sz w:val="22"/>
          <w:lang w:val="ro-RO"/>
        </w:rPr>
        <w:t xml:space="preserve">ntie! O problema legata de tablouri este ca in C nu se face nici o verificare legata de "marginile" tabloului, astfel ca se pot accesa greşit elemente din afara tabloului. De exemplu, pentru definiţia: </w:t>
      </w:r>
    </w:p>
    <w:p w:rsidR="00000000" w:rsidRDefault="00F563EA">
      <w:pPr>
        <w:spacing w:line="0" w:lineRule="atLeast"/>
        <w:ind w:firstLine="360"/>
        <w:jc w:val="both"/>
        <w:rPr>
          <w:b/>
          <w:sz w:val="22"/>
          <w:lang w:val="fr-FR"/>
        </w:rPr>
      </w:pPr>
      <w:r>
        <w:rPr>
          <w:b/>
          <w:sz w:val="22"/>
          <w:lang w:val="ro-RO"/>
        </w:rPr>
        <w:t>int tabloul_meu[100];</w:t>
      </w:r>
      <w:r>
        <w:rPr>
          <w:sz w:val="22"/>
          <w:lang w:val="ro-RO"/>
        </w:rPr>
        <w:t xml:space="preserve"> daca accesam tabloul_meu[105] n</w:t>
      </w:r>
      <w:r>
        <w:rPr>
          <w:sz w:val="22"/>
          <w:lang w:val="ro-RO"/>
        </w:rPr>
        <w:t>u se va semnala nici o eroare, returnându-se valoarea de la o locaţie de memorie aflata la o distanta de 5 locaţii faţă de sfârşitul tabloului, fapt ce va duce la comportări "bizare" ale programului. Aceeaşi situaţie, dar faţă de începutul tabloului, se în</w:t>
      </w:r>
      <w:r>
        <w:rPr>
          <w:sz w:val="22"/>
          <w:lang w:val="ro-RO"/>
        </w:rPr>
        <w:t xml:space="preserve">tâmpla la accesarea tabloul_meu[-5]. </w:t>
      </w:r>
    </w:p>
    <w:p w:rsidR="00000000" w:rsidRDefault="00F563EA">
      <w:pPr>
        <w:ind w:firstLine="284"/>
        <w:rPr>
          <w:b/>
          <w:sz w:val="22"/>
          <w:lang w:val="fr-FR"/>
        </w:rPr>
      </w:pPr>
      <w:r>
        <w:rPr>
          <w:b/>
          <w:sz w:val="22"/>
          <w:lang w:val="fr-FR"/>
        </w:rPr>
        <w:t>int vect[20];</w:t>
      </w:r>
      <w:r>
        <w:rPr>
          <w:sz w:val="22"/>
          <w:lang w:val="fr-FR"/>
        </w:rPr>
        <w:t xml:space="preserve">  /* declararea tabloului vect, de maximum 20 de elemente, de tipul </w:t>
      </w:r>
      <w:r>
        <w:rPr>
          <w:i/>
          <w:sz w:val="22"/>
          <w:lang w:val="fr-FR"/>
        </w:rPr>
        <w:t>int</w:t>
      </w:r>
      <w:r>
        <w:rPr>
          <w:sz w:val="22"/>
          <w:lang w:val="fr-FR"/>
        </w:rPr>
        <w:t xml:space="preserve">. Elementele tabloului vect sunt : vect[0], vect[1], ., vect[19] - date de tip </w:t>
      </w:r>
      <w:r>
        <w:rPr>
          <w:i/>
          <w:sz w:val="22"/>
          <w:lang w:val="fr-FR"/>
        </w:rPr>
        <w:t>int*/</w:t>
      </w:r>
    </w:p>
    <w:p w:rsidR="00000000" w:rsidRDefault="00F563EA">
      <w:pPr>
        <w:ind w:firstLine="284"/>
        <w:rPr>
          <w:b/>
          <w:sz w:val="22"/>
          <w:lang w:val="fr-FR"/>
        </w:rPr>
      </w:pPr>
      <w:r>
        <w:rPr>
          <w:b/>
          <w:sz w:val="22"/>
          <w:lang w:val="fr-FR"/>
        </w:rPr>
        <w:t>double p,q,tab[10];</w:t>
      </w:r>
      <w:r>
        <w:rPr>
          <w:sz w:val="22"/>
          <w:lang w:val="fr-FR"/>
        </w:rPr>
        <w:t>  // declararea variabilelor s</w:t>
      </w:r>
      <w:r>
        <w:rPr>
          <w:sz w:val="22"/>
          <w:lang w:val="fr-FR"/>
        </w:rPr>
        <w:t>imple p, q si a vectorului tab</w:t>
      </w:r>
      <w:r>
        <w:rPr>
          <w:i/>
          <w:sz w:val="22"/>
          <w:lang w:val="fr-FR"/>
        </w:rPr>
        <w:t xml:space="preserve">, </w:t>
      </w:r>
      <w:r>
        <w:rPr>
          <w:sz w:val="22"/>
          <w:lang w:val="fr-FR"/>
        </w:rPr>
        <w:t>de maximum 10 elemente, tip double</w:t>
      </w:r>
    </w:p>
    <w:p w:rsidR="00000000" w:rsidRDefault="00F563EA">
      <w:pPr>
        <w:ind w:firstLine="284"/>
        <w:rPr>
          <w:b/>
          <w:sz w:val="22"/>
          <w:lang w:val="fr-FR"/>
        </w:rPr>
      </w:pPr>
      <w:r>
        <w:rPr>
          <w:b/>
          <w:sz w:val="22"/>
          <w:lang w:val="fr-FR"/>
        </w:rPr>
        <w:t> </w:t>
      </w:r>
      <w:r>
        <w:rPr>
          <w:b/>
          <w:sz w:val="22"/>
          <w:lang w:val="fr-FR"/>
        </w:rPr>
        <w:t>#define MAX 10</w:t>
      </w:r>
    </w:p>
    <w:p w:rsidR="00000000" w:rsidRDefault="00F563EA">
      <w:pPr>
        <w:ind w:firstLine="284"/>
        <w:rPr>
          <w:b/>
          <w:i/>
          <w:sz w:val="22"/>
          <w:u w:val="single"/>
          <w:lang w:val="fr-FR"/>
        </w:rPr>
      </w:pPr>
      <w:r>
        <w:rPr>
          <w:b/>
          <w:sz w:val="22"/>
          <w:lang w:val="fr-FR"/>
        </w:rPr>
        <w:t>char tab[MAX];</w:t>
      </w:r>
      <w:r>
        <w:rPr>
          <w:sz w:val="22"/>
          <w:lang w:val="fr-FR"/>
        </w:rPr>
        <w:t xml:space="preserve">        </w:t>
      </w:r>
      <w:r>
        <w:rPr>
          <w:b/>
          <w:sz w:val="22"/>
          <w:lang w:val="fr-FR"/>
        </w:rPr>
        <w:t>/*</w:t>
      </w:r>
      <w:r>
        <w:rPr>
          <w:sz w:val="22"/>
          <w:lang w:val="fr-FR"/>
        </w:rPr>
        <w:t>declararea tabloului tab, de maximum MAX (10) elemente de tip char*/</w:t>
      </w:r>
    </w:p>
    <w:p w:rsidR="00000000" w:rsidRDefault="00F563EA">
      <w:pPr>
        <w:ind w:firstLine="284"/>
        <w:rPr>
          <w:b/>
          <w:sz w:val="22"/>
          <w:lang w:val="fr-FR"/>
        </w:rPr>
      </w:pPr>
      <w:r>
        <w:rPr>
          <w:b/>
          <w:i/>
          <w:sz w:val="22"/>
          <w:u w:val="single"/>
          <w:lang w:val="fr-FR"/>
        </w:rPr>
        <w:t>  </w:t>
      </w:r>
      <w:r>
        <w:rPr>
          <w:sz w:val="22"/>
          <w:lang w:val="fr-FR"/>
        </w:rPr>
        <w:t xml:space="preserve">Consideram declaratia tabloului v cu maxim 6 elemente de tip </w:t>
      </w:r>
      <w:r>
        <w:rPr>
          <w:i/>
          <w:sz w:val="22"/>
          <w:lang w:val="fr-FR"/>
        </w:rPr>
        <w:t>int</w:t>
      </w:r>
    </w:p>
    <w:p w:rsidR="00000000" w:rsidRDefault="00F563EA">
      <w:pPr>
        <w:ind w:firstLine="284"/>
        <w:rPr>
          <w:sz w:val="22"/>
          <w:lang w:val="fr-FR"/>
        </w:rPr>
      </w:pPr>
      <w:r>
        <w:rPr>
          <w:b/>
          <w:sz w:val="22"/>
          <w:lang w:val="fr-FR"/>
        </w:rPr>
        <w:t> </w:t>
      </w:r>
      <w:r>
        <w:rPr>
          <w:b/>
          <w:sz w:val="22"/>
          <w:lang w:val="fr-FR"/>
        </w:rPr>
        <w:t>int v[6];   </w:t>
      </w:r>
      <w:r>
        <w:rPr>
          <w:b/>
          <w:sz w:val="22"/>
          <w:lang w:val="fr-FR"/>
        </w:rPr>
        <w:t xml:space="preserve">                                           </w:t>
      </w:r>
    </w:p>
    <w:p w:rsidR="00000000" w:rsidRDefault="00F563EA">
      <w:pPr>
        <w:ind w:firstLine="284"/>
        <w:rPr>
          <w:sz w:val="22"/>
          <w:lang w:val="fr-FR"/>
        </w:rPr>
      </w:pPr>
      <w:r>
        <w:rPr>
          <w:sz w:val="22"/>
          <w:lang w:val="fr-FR"/>
        </w:rPr>
        <w:t> </w:t>
      </w:r>
      <w:r>
        <w:rPr>
          <w:sz w:val="22"/>
          <w:lang w:val="fr-FR"/>
        </w:rPr>
        <w:t>Elementele tabloului pot fi initializate prin atribuire:</w:t>
      </w:r>
    </w:p>
    <w:p w:rsidR="00000000" w:rsidRDefault="00F563EA">
      <w:pPr>
        <w:ind w:firstLine="284"/>
        <w:rPr>
          <w:sz w:val="22"/>
          <w:lang w:val="fr-FR"/>
        </w:rPr>
      </w:pPr>
      <w:r>
        <w:rPr>
          <w:sz w:val="22"/>
          <w:lang w:val="fr-FR"/>
        </w:rPr>
        <w:t>v[0]=100;</w:t>
      </w:r>
    </w:p>
    <w:p w:rsidR="00000000" w:rsidRDefault="00F563EA">
      <w:pPr>
        <w:ind w:firstLine="284"/>
        <w:rPr>
          <w:sz w:val="22"/>
          <w:lang w:val="fr-FR"/>
        </w:rPr>
      </w:pPr>
      <w:r>
        <w:rPr>
          <w:sz w:val="22"/>
          <w:lang w:val="fr-FR"/>
        </w:rPr>
        <w:t>v[1]=101;</w:t>
      </w:r>
    </w:p>
    <w:p w:rsidR="00000000" w:rsidRDefault="00F563EA">
      <w:pPr>
        <w:ind w:firstLine="284"/>
        <w:rPr>
          <w:sz w:val="22"/>
          <w:lang w:val="fr-FR"/>
        </w:rPr>
      </w:pPr>
      <w:r>
        <w:rPr>
          <w:sz w:val="22"/>
          <w:lang w:val="fr-FR"/>
        </w:rPr>
        <w:t>v[2]=102;</w:t>
      </w:r>
    </w:p>
    <w:p w:rsidR="00000000" w:rsidRDefault="00F563EA">
      <w:pPr>
        <w:ind w:firstLine="284"/>
        <w:rPr>
          <w:sz w:val="22"/>
          <w:lang w:val="fr-FR"/>
        </w:rPr>
      </w:pPr>
      <w:r>
        <w:rPr>
          <w:sz w:val="22"/>
          <w:lang w:val="fr-FR"/>
        </w:rPr>
        <w:t>v[3]=103;</w:t>
      </w:r>
    </w:p>
    <w:p w:rsidR="00000000" w:rsidRDefault="00F563EA">
      <w:pPr>
        <w:ind w:firstLine="284"/>
        <w:rPr>
          <w:sz w:val="22"/>
          <w:lang w:val="fr-FR"/>
        </w:rPr>
      </w:pPr>
      <w:r>
        <w:rPr>
          <w:sz w:val="22"/>
          <w:lang w:val="fr-FR"/>
        </w:rPr>
        <w:t>v[4]=104;</w:t>
      </w:r>
    </w:p>
    <w:p w:rsidR="00000000" w:rsidRDefault="00F563EA">
      <w:pPr>
        <w:ind w:firstLine="284"/>
        <w:rPr>
          <w:sz w:val="22"/>
          <w:lang w:val="fr-FR"/>
        </w:rPr>
      </w:pPr>
      <w:r>
        <w:rPr>
          <w:sz w:val="22"/>
          <w:lang w:val="fr-FR"/>
        </w:rPr>
        <w:t>v[5]=105;</w:t>
      </w:r>
    </w:p>
    <w:tbl>
      <w:tblPr>
        <w:tblW w:w="0" w:type="auto"/>
        <w:tblInd w:w="720" w:type="dxa"/>
        <w:tblLayout w:type="fixed"/>
        <w:tblCellMar>
          <w:left w:w="0" w:type="dxa"/>
          <w:right w:w="0" w:type="dxa"/>
        </w:tblCellMar>
        <w:tblLook w:val="0000" w:firstRow="0" w:lastRow="0" w:firstColumn="0" w:lastColumn="0" w:noHBand="0" w:noVBand="0"/>
      </w:tblPr>
      <w:tblGrid>
        <w:gridCol w:w="1065"/>
        <w:gridCol w:w="1065"/>
        <w:gridCol w:w="1065"/>
        <w:gridCol w:w="1065"/>
        <w:gridCol w:w="1065"/>
        <w:gridCol w:w="1065"/>
        <w:gridCol w:w="20"/>
      </w:tblGrid>
      <w:tr w:rsidR="00000000">
        <w:tc>
          <w:tcPr>
            <w:tcW w:w="1065" w:type="dxa"/>
            <w:tcBorders>
              <w:top w:val="single" w:sz="8" w:space="0" w:color="000000"/>
              <w:left w:val="single" w:sz="8" w:space="0" w:color="000000"/>
              <w:bottom w:val="single" w:sz="8" w:space="0" w:color="000000"/>
            </w:tcBorders>
            <w:shd w:val="clear" w:color="auto" w:fill="auto"/>
          </w:tcPr>
          <w:p w:rsidR="00000000" w:rsidRDefault="00F563EA">
            <w:pPr>
              <w:ind w:firstLine="284"/>
              <w:rPr>
                <w:sz w:val="22"/>
                <w:lang w:val="fr-FR"/>
              </w:rPr>
            </w:pPr>
            <w:r>
              <w:rPr>
                <w:sz w:val="22"/>
                <w:lang w:val="fr-FR"/>
              </w:rPr>
              <w:t> </w:t>
            </w:r>
            <w:r>
              <w:rPr>
                <w:sz w:val="22"/>
                <w:lang w:val="fr-FR"/>
              </w:rPr>
              <w:t>100</w:t>
            </w:r>
          </w:p>
        </w:tc>
        <w:tc>
          <w:tcPr>
            <w:tcW w:w="1065" w:type="dxa"/>
            <w:tcBorders>
              <w:top w:val="single" w:sz="8" w:space="0" w:color="000000"/>
              <w:left w:val="single" w:sz="8" w:space="0" w:color="000000"/>
              <w:bottom w:val="single" w:sz="8" w:space="0" w:color="000000"/>
            </w:tcBorders>
            <w:shd w:val="clear" w:color="auto" w:fill="auto"/>
          </w:tcPr>
          <w:p w:rsidR="00000000" w:rsidRDefault="00F563EA">
            <w:pPr>
              <w:ind w:firstLine="284"/>
              <w:rPr>
                <w:sz w:val="22"/>
                <w:lang w:val="fr-FR"/>
              </w:rPr>
            </w:pPr>
            <w:r>
              <w:rPr>
                <w:sz w:val="22"/>
                <w:lang w:val="fr-FR"/>
              </w:rPr>
              <w:t>101</w:t>
            </w:r>
          </w:p>
        </w:tc>
        <w:tc>
          <w:tcPr>
            <w:tcW w:w="1065" w:type="dxa"/>
            <w:tcBorders>
              <w:top w:val="single" w:sz="8" w:space="0" w:color="000000"/>
              <w:left w:val="single" w:sz="8" w:space="0" w:color="000000"/>
              <w:bottom w:val="single" w:sz="8" w:space="0" w:color="000000"/>
            </w:tcBorders>
            <w:shd w:val="clear" w:color="auto" w:fill="auto"/>
          </w:tcPr>
          <w:p w:rsidR="00000000" w:rsidRDefault="00F563EA">
            <w:pPr>
              <w:ind w:firstLine="284"/>
              <w:rPr>
                <w:sz w:val="22"/>
                <w:lang w:val="fr-FR"/>
              </w:rPr>
            </w:pPr>
            <w:r>
              <w:rPr>
                <w:sz w:val="22"/>
                <w:lang w:val="fr-FR"/>
              </w:rPr>
              <w:t>102</w:t>
            </w:r>
          </w:p>
        </w:tc>
        <w:tc>
          <w:tcPr>
            <w:tcW w:w="1065" w:type="dxa"/>
            <w:tcBorders>
              <w:top w:val="single" w:sz="8" w:space="0" w:color="000000"/>
              <w:left w:val="single" w:sz="8" w:space="0" w:color="000000"/>
              <w:bottom w:val="single" w:sz="8" w:space="0" w:color="000000"/>
            </w:tcBorders>
            <w:shd w:val="clear" w:color="auto" w:fill="auto"/>
          </w:tcPr>
          <w:p w:rsidR="00000000" w:rsidRDefault="00F563EA">
            <w:pPr>
              <w:ind w:firstLine="284"/>
              <w:rPr>
                <w:sz w:val="22"/>
                <w:lang w:val="fr-FR"/>
              </w:rPr>
            </w:pPr>
            <w:r>
              <w:rPr>
                <w:sz w:val="22"/>
                <w:lang w:val="fr-FR"/>
              </w:rPr>
              <w:t>103</w:t>
            </w:r>
          </w:p>
        </w:tc>
        <w:tc>
          <w:tcPr>
            <w:tcW w:w="1065" w:type="dxa"/>
            <w:tcBorders>
              <w:top w:val="single" w:sz="8" w:space="0" w:color="000000"/>
              <w:left w:val="single" w:sz="8" w:space="0" w:color="000000"/>
              <w:bottom w:val="single" w:sz="8" w:space="0" w:color="000000"/>
            </w:tcBorders>
            <w:shd w:val="clear" w:color="auto" w:fill="auto"/>
          </w:tcPr>
          <w:p w:rsidR="00000000" w:rsidRDefault="00F563EA">
            <w:pPr>
              <w:ind w:firstLine="284"/>
              <w:rPr>
                <w:sz w:val="22"/>
                <w:lang w:val="fr-FR"/>
              </w:rPr>
            </w:pPr>
            <w:r>
              <w:rPr>
                <w:sz w:val="22"/>
                <w:lang w:val="fr-FR"/>
              </w:rPr>
              <w:t>104</w:t>
            </w:r>
          </w:p>
        </w:tc>
        <w:tc>
          <w:tcPr>
            <w:tcW w:w="1085" w:type="dxa"/>
            <w:gridSpan w:val="2"/>
            <w:tcBorders>
              <w:top w:val="single" w:sz="8" w:space="0" w:color="000000"/>
              <w:left w:val="single" w:sz="8" w:space="0" w:color="000000"/>
              <w:bottom w:val="single" w:sz="8" w:space="0" w:color="000000"/>
              <w:right w:val="single" w:sz="8" w:space="0" w:color="000000"/>
            </w:tcBorders>
            <w:shd w:val="clear" w:color="auto" w:fill="auto"/>
          </w:tcPr>
          <w:p w:rsidR="00000000" w:rsidRDefault="00F563EA">
            <w:pPr>
              <w:ind w:firstLine="284"/>
            </w:pPr>
            <w:r>
              <w:rPr>
                <w:sz w:val="22"/>
                <w:lang w:val="fr-FR"/>
              </w:rPr>
              <w:t>105</w:t>
            </w:r>
          </w:p>
        </w:tc>
      </w:tr>
      <w:tr w:rsidR="00000000">
        <w:trPr>
          <w:gridAfter w:val="1"/>
          <w:wAfter w:w="20" w:type="dxa"/>
        </w:trPr>
        <w:tc>
          <w:tcPr>
            <w:tcW w:w="1065" w:type="dxa"/>
            <w:shd w:val="clear" w:color="auto" w:fill="auto"/>
          </w:tcPr>
          <w:p w:rsidR="00000000" w:rsidRDefault="00F563EA">
            <w:pPr>
              <w:ind w:firstLine="284"/>
              <w:rPr>
                <w:sz w:val="22"/>
                <w:lang w:val="fr-FR"/>
              </w:rPr>
            </w:pPr>
            <w:r>
              <w:rPr>
                <w:sz w:val="22"/>
                <w:lang w:val="fr-FR"/>
              </w:rPr>
              <w:t>v[0]</w:t>
            </w:r>
          </w:p>
        </w:tc>
        <w:tc>
          <w:tcPr>
            <w:tcW w:w="1065" w:type="dxa"/>
            <w:shd w:val="clear" w:color="auto" w:fill="auto"/>
          </w:tcPr>
          <w:p w:rsidR="00000000" w:rsidRDefault="00F563EA">
            <w:pPr>
              <w:ind w:firstLine="284"/>
              <w:rPr>
                <w:sz w:val="22"/>
                <w:lang w:val="fr-FR"/>
              </w:rPr>
            </w:pPr>
            <w:r>
              <w:rPr>
                <w:sz w:val="22"/>
                <w:lang w:val="fr-FR"/>
              </w:rPr>
              <w:t>v[1]</w:t>
            </w:r>
          </w:p>
        </w:tc>
        <w:tc>
          <w:tcPr>
            <w:tcW w:w="1065" w:type="dxa"/>
            <w:shd w:val="clear" w:color="auto" w:fill="auto"/>
          </w:tcPr>
          <w:p w:rsidR="00000000" w:rsidRDefault="00F563EA">
            <w:pPr>
              <w:ind w:firstLine="284"/>
              <w:rPr>
                <w:sz w:val="22"/>
                <w:lang w:val="fr-FR"/>
              </w:rPr>
            </w:pPr>
            <w:r>
              <w:rPr>
                <w:sz w:val="22"/>
                <w:lang w:val="fr-FR"/>
              </w:rPr>
              <w:t>v[2]</w:t>
            </w:r>
          </w:p>
        </w:tc>
        <w:tc>
          <w:tcPr>
            <w:tcW w:w="1065" w:type="dxa"/>
            <w:shd w:val="clear" w:color="auto" w:fill="auto"/>
          </w:tcPr>
          <w:p w:rsidR="00000000" w:rsidRDefault="00F563EA">
            <w:pPr>
              <w:ind w:firstLine="284"/>
              <w:rPr>
                <w:sz w:val="22"/>
                <w:lang w:val="fr-FR"/>
              </w:rPr>
            </w:pPr>
            <w:r>
              <w:rPr>
                <w:sz w:val="22"/>
                <w:lang w:val="fr-FR"/>
              </w:rPr>
              <w:t>v[3]</w:t>
            </w:r>
          </w:p>
        </w:tc>
        <w:tc>
          <w:tcPr>
            <w:tcW w:w="1065" w:type="dxa"/>
            <w:shd w:val="clear" w:color="auto" w:fill="auto"/>
          </w:tcPr>
          <w:p w:rsidR="00000000" w:rsidRDefault="00F563EA">
            <w:pPr>
              <w:ind w:firstLine="284"/>
              <w:rPr>
                <w:sz w:val="22"/>
                <w:lang w:val="fr-FR"/>
              </w:rPr>
            </w:pPr>
            <w:r>
              <w:rPr>
                <w:sz w:val="22"/>
                <w:lang w:val="fr-FR"/>
              </w:rPr>
              <w:t>v[4]</w:t>
            </w:r>
          </w:p>
        </w:tc>
        <w:tc>
          <w:tcPr>
            <w:tcW w:w="1065" w:type="dxa"/>
            <w:shd w:val="clear" w:color="auto" w:fill="auto"/>
          </w:tcPr>
          <w:p w:rsidR="00000000" w:rsidRDefault="00F563EA">
            <w:pPr>
              <w:ind w:firstLine="284"/>
            </w:pPr>
            <w:r>
              <w:rPr>
                <w:sz w:val="22"/>
                <w:lang w:val="fr-FR"/>
              </w:rPr>
              <w:t>v[5]</w:t>
            </w:r>
          </w:p>
        </w:tc>
      </w:tr>
    </w:tbl>
    <w:p w:rsidR="00000000" w:rsidRDefault="00F563EA">
      <w:pPr>
        <w:ind w:left="720"/>
        <w:rPr>
          <w:sz w:val="22"/>
          <w:lang w:val="fr-FR"/>
        </w:rPr>
      </w:pPr>
    </w:p>
    <w:p w:rsidR="00000000" w:rsidRDefault="00F563EA">
      <w:pPr>
        <w:ind w:firstLine="360"/>
        <w:jc w:val="both"/>
        <w:rPr>
          <w:i/>
          <w:sz w:val="22"/>
          <w:lang w:val="ro-RO"/>
        </w:rPr>
      </w:pPr>
      <w:r>
        <w:rPr>
          <w:b/>
          <w:sz w:val="22"/>
          <w:lang w:val="ro-RO"/>
        </w:rPr>
        <w:t xml:space="preserve">Iniţializarea tablourilor. </w:t>
      </w:r>
      <w:r>
        <w:rPr>
          <w:sz w:val="22"/>
          <w:lang w:val="ro-RO"/>
        </w:rPr>
        <w:t>Deseori e</w:t>
      </w:r>
      <w:r>
        <w:rPr>
          <w:sz w:val="22"/>
          <w:lang w:val="ro-RO"/>
        </w:rPr>
        <w:t xml:space="preserve"> necesar ca elementele tabloului s</w:t>
      </w:r>
      <w:r>
        <w:rPr>
          <w:rFonts w:eastAsia="TimesNewRomanPSMT+1"/>
          <w:sz w:val="22"/>
          <w:lang w:val="ro-RO"/>
        </w:rPr>
        <w:t xml:space="preserve">ă </w:t>
      </w:r>
      <w:r>
        <w:rPr>
          <w:sz w:val="22"/>
          <w:lang w:val="ro-RO"/>
        </w:rPr>
        <w:t>posede valori chiar la momentul descrierii tabloului. Procesul de atribuire a valorilor elementelor tabloului în timpul descrierii lui se nume</w:t>
      </w:r>
      <w:r>
        <w:rPr>
          <w:rFonts w:eastAsia="TimesNewRomanPSMT+1"/>
          <w:sz w:val="22"/>
          <w:lang w:val="ro-RO"/>
        </w:rPr>
        <w:t>ş</w:t>
      </w:r>
      <w:r>
        <w:rPr>
          <w:sz w:val="22"/>
          <w:lang w:val="ro-RO"/>
        </w:rPr>
        <w:t>te ini</w:t>
      </w:r>
      <w:r>
        <w:rPr>
          <w:rFonts w:eastAsia="TimesNewRomanPSMT+1"/>
          <w:sz w:val="22"/>
          <w:lang w:val="ro-RO"/>
        </w:rPr>
        <w:t>ţ</w:t>
      </w:r>
      <w:r>
        <w:rPr>
          <w:sz w:val="22"/>
          <w:lang w:val="ro-RO"/>
        </w:rPr>
        <w:t>ializarea tabloului. Sintaxa de ini</w:t>
      </w:r>
      <w:r>
        <w:rPr>
          <w:rFonts w:eastAsia="TimesNewRomanPSMT+1"/>
          <w:sz w:val="22"/>
          <w:lang w:val="ro-RO"/>
        </w:rPr>
        <w:t>ţ</w:t>
      </w:r>
      <w:r>
        <w:rPr>
          <w:sz w:val="22"/>
          <w:lang w:val="ro-RO"/>
        </w:rPr>
        <w:t>ializare a unui tablou unidimensio</w:t>
      </w:r>
      <w:r>
        <w:rPr>
          <w:sz w:val="22"/>
          <w:lang w:val="ro-RO"/>
        </w:rPr>
        <w:t xml:space="preserve">nal este:  </w:t>
      </w:r>
    </w:p>
    <w:p w:rsidR="00000000" w:rsidRDefault="00F563EA">
      <w:pPr>
        <w:ind w:firstLine="360"/>
        <w:jc w:val="both"/>
        <w:rPr>
          <w:sz w:val="22"/>
          <w:lang w:val="ro-RO"/>
        </w:rPr>
      </w:pPr>
      <w:r>
        <w:rPr>
          <w:i/>
          <w:sz w:val="22"/>
          <w:lang w:val="ro-RO"/>
        </w:rPr>
        <w:t xml:space="preserve">tip nume[d]={v0,v1,v2,…,vn-1}; </w:t>
      </w:r>
    </w:p>
    <w:p w:rsidR="00000000" w:rsidRDefault="00F563EA">
      <w:pPr>
        <w:ind w:firstLine="360"/>
        <w:jc w:val="both"/>
        <w:rPr>
          <w:i/>
          <w:sz w:val="22"/>
          <w:lang w:val="ro-RO"/>
        </w:rPr>
      </w:pPr>
      <w:r>
        <w:rPr>
          <w:sz w:val="22"/>
          <w:lang w:val="ro-RO"/>
        </w:rPr>
        <w:t xml:space="preserve">unde </w:t>
      </w:r>
      <w:r>
        <w:rPr>
          <w:i/>
          <w:sz w:val="22"/>
          <w:lang w:val="ro-RO"/>
        </w:rPr>
        <w:t xml:space="preserve">tip </w:t>
      </w:r>
      <w:r>
        <w:rPr>
          <w:sz w:val="22"/>
          <w:lang w:val="ro-RO"/>
        </w:rPr>
        <w:t xml:space="preserve">este tipul tabloului, </w:t>
      </w:r>
      <w:r>
        <w:rPr>
          <w:i/>
          <w:sz w:val="22"/>
          <w:lang w:val="ro-RO"/>
        </w:rPr>
        <w:t xml:space="preserve">nume </w:t>
      </w:r>
      <w:r>
        <w:rPr>
          <w:sz w:val="22"/>
          <w:lang w:val="ro-RO"/>
        </w:rPr>
        <w:t xml:space="preserve">este numele tabloului, </w:t>
      </w:r>
      <w:r>
        <w:rPr>
          <w:i/>
          <w:sz w:val="22"/>
          <w:lang w:val="ro-RO"/>
        </w:rPr>
        <w:t xml:space="preserve">v0,v1,v2,vn-1 </w:t>
      </w:r>
      <w:r>
        <w:rPr>
          <w:sz w:val="22"/>
          <w:lang w:val="ro-RO"/>
        </w:rPr>
        <w:t xml:space="preserve">valorile respective ale elementelor </w:t>
      </w:r>
      <w:r>
        <w:rPr>
          <w:i/>
          <w:sz w:val="22"/>
          <w:lang w:val="ro-RO"/>
        </w:rPr>
        <w:t xml:space="preserve">nume[0],nume[1] </w:t>
      </w:r>
      <w:r>
        <w:rPr>
          <w:sz w:val="22"/>
          <w:lang w:val="ro-RO"/>
        </w:rPr>
        <w:t>etc. Exemplu:</w:t>
      </w:r>
      <w:r>
        <w:rPr>
          <w:i/>
          <w:sz w:val="22"/>
          <w:lang w:val="ro-RO"/>
        </w:rPr>
        <w:t xml:space="preserve">  </w:t>
      </w:r>
    </w:p>
    <w:p w:rsidR="00000000" w:rsidRDefault="00F563EA">
      <w:pPr>
        <w:ind w:firstLine="360"/>
        <w:jc w:val="both"/>
        <w:rPr>
          <w:sz w:val="22"/>
          <w:lang w:val="ro-RO"/>
        </w:rPr>
      </w:pPr>
      <w:r>
        <w:rPr>
          <w:i/>
          <w:sz w:val="22"/>
          <w:lang w:val="ro-RO"/>
        </w:rPr>
        <w:t>int x[8]={1,3,15,7,19,11,13,5};</w:t>
      </w:r>
    </w:p>
    <w:p w:rsidR="00000000" w:rsidRDefault="00F563EA">
      <w:pPr>
        <w:ind w:firstLine="360"/>
        <w:jc w:val="both"/>
        <w:rPr>
          <w:i/>
          <w:sz w:val="22"/>
          <w:lang w:val="ro-RO"/>
        </w:rPr>
      </w:pPr>
      <w:r>
        <w:rPr>
          <w:sz w:val="22"/>
          <w:lang w:val="ro-RO"/>
        </w:rPr>
        <w:t>E de men</w:t>
      </w:r>
      <w:r>
        <w:rPr>
          <w:rFonts w:eastAsia="TimesNewRomanPSMT+1"/>
          <w:sz w:val="22"/>
          <w:lang w:val="ro-RO"/>
        </w:rPr>
        <w:t>ţ</w:t>
      </w:r>
      <w:r>
        <w:rPr>
          <w:sz w:val="22"/>
          <w:lang w:val="ro-RO"/>
        </w:rPr>
        <w:t>ionat faptul, c</w:t>
      </w:r>
      <w:r>
        <w:rPr>
          <w:rFonts w:eastAsia="TimesNewRomanPSMT+1"/>
          <w:sz w:val="22"/>
          <w:lang w:val="ro-RO"/>
        </w:rPr>
        <w:t xml:space="preserve">ă </w:t>
      </w:r>
      <w:r>
        <w:rPr>
          <w:sz w:val="22"/>
          <w:lang w:val="ro-RO"/>
        </w:rPr>
        <w:t>indicii tablo</w:t>
      </w:r>
      <w:r>
        <w:rPr>
          <w:sz w:val="22"/>
          <w:lang w:val="ro-RO"/>
        </w:rPr>
        <w:t>ului se schimb</w:t>
      </w:r>
      <w:r>
        <w:rPr>
          <w:rFonts w:eastAsia="TimesNewRomanPSMT+1"/>
          <w:sz w:val="22"/>
          <w:lang w:val="ro-RO"/>
        </w:rPr>
        <w:t xml:space="preserve">ă </w:t>
      </w:r>
      <w:r>
        <w:rPr>
          <w:sz w:val="22"/>
          <w:lang w:val="ro-RO"/>
        </w:rPr>
        <w:t>începînd dela zero.Adic</w:t>
      </w:r>
      <w:r>
        <w:rPr>
          <w:rFonts w:eastAsia="TimesNewRomanPSMT+1"/>
          <w:sz w:val="22"/>
          <w:lang w:val="ro-RO"/>
        </w:rPr>
        <w:t xml:space="preserve">ă </w:t>
      </w:r>
      <w:r>
        <w:rPr>
          <w:sz w:val="22"/>
          <w:lang w:val="ro-RO"/>
        </w:rPr>
        <w:t>la descrierea tabloului valoarea maxim</w:t>
      </w:r>
      <w:r>
        <w:rPr>
          <w:rFonts w:eastAsia="TimesNewRomanPSMT+1"/>
          <w:sz w:val="22"/>
          <w:lang w:val="ro-RO"/>
        </w:rPr>
        <w:t xml:space="preserve">ă </w:t>
      </w:r>
      <w:r>
        <w:rPr>
          <w:sz w:val="22"/>
          <w:lang w:val="ro-RO"/>
        </w:rPr>
        <w:t>a indicelui tabloului coincide cu num</w:t>
      </w:r>
      <w:r>
        <w:rPr>
          <w:rFonts w:eastAsia="TimesNewRomanPSMT+1"/>
          <w:sz w:val="22"/>
          <w:lang w:val="ro-RO"/>
        </w:rPr>
        <w:t>ă</w:t>
      </w:r>
      <w:r>
        <w:rPr>
          <w:sz w:val="22"/>
          <w:lang w:val="ro-RO"/>
        </w:rPr>
        <w:t>rul de elemente în tablou minus unu. La ini</w:t>
      </w:r>
      <w:r>
        <w:rPr>
          <w:rFonts w:eastAsia="TimesNewRomanPSMT+1"/>
          <w:sz w:val="22"/>
          <w:lang w:val="ro-RO"/>
        </w:rPr>
        <w:t>ţ</w:t>
      </w:r>
      <w:r>
        <w:rPr>
          <w:sz w:val="22"/>
          <w:lang w:val="ro-RO"/>
        </w:rPr>
        <w:t>ializarea tabloului nu e numaidecât de indicat dimensiunile tabloului.Compilatorul va determi</w:t>
      </w:r>
      <w:r>
        <w:rPr>
          <w:sz w:val="22"/>
          <w:lang w:val="ro-RO"/>
        </w:rPr>
        <w:t>na num</w:t>
      </w:r>
      <w:r>
        <w:rPr>
          <w:rFonts w:eastAsia="TimesNewRomanPSMT+1"/>
          <w:sz w:val="22"/>
          <w:lang w:val="ro-RO"/>
        </w:rPr>
        <w:t>ă</w:t>
      </w:r>
      <w:r>
        <w:rPr>
          <w:sz w:val="22"/>
          <w:lang w:val="ro-RO"/>
        </w:rPr>
        <w:t>rul elementelor dup</w:t>
      </w:r>
      <w:r>
        <w:rPr>
          <w:rFonts w:eastAsia="TimesNewRomanPSMT+1"/>
          <w:sz w:val="22"/>
          <w:lang w:val="ro-RO"/>
        </w:rPr>
        <w:t xml:space="preserve">ă </w:t>
      </w:r>
      <w:r>
        <w:rPr>
          <w:sz w:val="22"/>
          <w:lang w:val="ro-RO"/>
        </w:rPr>
        <w:t xml:space="preserve">descrierea tabloului </w:t>
      </w:r>
      <w:r>
        <w:rPr>
          <w:rFonts w:eastAsia="TimesNewRomanPSMT+1"/>
          <w:sz w:val="22"/>
          <w:lang w:val="ro-RO"/>
        </w:rPr>
        <w:t>ş</w:t>
      </w:r>
      <w:r>
        <w:rPr>
          <w:sz w:val="22"/>
          <w:lang w:val="ro-RO"/>
        </w:rPr>
        <w:t>i va forma un tablou cu m</w:t>
      </w:r>
      <w:r>
        <w:rPr>
          <w:rFonts w:eastAsia="TimesNewRomanPSMT+1"/>
          <w:sz w:val="22"/>
          <w:lang w:val="ro-RO"/>
        </w:rPr>
        <w:t>ă</w:t>
      </w:r>
      <w:r>
        <w:rPr>
          <w:sz w:val="22"/>
          <w:lang w:val="ro-RO"/>
        </w:rPr>
        <w:t>rimea respectiv</w:t>
      </w:r>
      <w:r>
        <w:rPr>
          <w:rFonts w:eastAsia="TimesNewRomanPSMT+1"/>
          <w:sz w:val="22"/>
          <w:lang w:val="ro-RO"/>
        </w:rPr>
        <w:t>ă</w:t>
      </w:r>
      <w:r>
        <w:rPr>
          <w:sz w:val="22"/>
          <w:lang w:val="ro-RO"/>
        </w:rPr>
        <w:t>. De exemplu:</w:t>
      </w:r>
    </w:p>
    <w:p w:rsidR="00000000" w:rsidRDefault="00F563EA">
      <w:pPr>
        <w:ind w:firstLine="360"/>
        <w:jc w:val="both"/>
        <w:rPr>
          <w:sz w:val="22"/>
          <w:lang w:val="fr-FR"/>
        </w:rPr>
      </w:pPr>
      <w:r>
        <w:rPr>
          <w:i/>
          <w:sz w:val="22"/>
          <w:lang w:val="ro-RO"/>
        </w:rPr>
        <w:t>int x[]={1,3,15,7,19,11,13,5};</w:t>
      </w:r>
    </w:p>
    <w:p w:rsidR="00000000" w:rsidRDefault="00F563EA">
      <w:pPr>
        <w:ind w:left="720"/>
        <w:rPr>
          <w:b/>
          <w:sz w:val="22"/>
          <w:lang w:val="fr-FR"/>
        </w:rPr>
      </w:pPr>
      <w:r>
        <w:rPr>
          <w:sz w:val="22"/>
          <w:lang w:val="fr-FR"/>
        </w:rPr>
        <w:t> </w:t>
      </w:r>
      <w:r>
        <w:rPr>
          <w:sz w:val="22"/>
          <w:lang w:val="en-GB"/>
        </w:rPr>
        <w:t>Variabilele tablou pot fi initializate in momentul declararii:</w:t>
      </w:r>
    </w:p>
    <w:p w:rsidR="00000000" w:rsidRDefault="00F563EA">
      <w:pPr>
        <w:rPr>
          <w:sz w:val="22"/>
          <w:lang w:val="fr-FR"/>
        </w:rPr>
      </w:pPr>
      <w:r>
        <w:rPr>
          <w:b/>
          <w:sz w:val="22"/>
          <w:lang w:val="fr-FR"/>
        </w:rPr>
        <w:t>declaratie_tablou=lista_valori;</w:t>
      </w:r>
    </w:p>
    <w:p w:rsidR="00000000" w:rsidRDefault="00F563EA">
      <w:pPr>
        <w:ind w:firstLine="284"/>
        <w:jc w:val="both"/>
        <w:rPr>
          <w:b/>
          <w:sz w:val="22"/>
          <w:lang w:val="fr-FR"/>
        </w:rPr>
      </w:pPr>
      <w:r>
        <w:rPr>
          <w:sz w:val="22"/>
          <w:lang w:val="fr-FR"/>
        </w:rPr>
        <w:t>La declararea unui vect</w:t>
      </w:r>
      <w:r>
        <w:rPr>
          <w:sz w:val="22"/>
          <w:lang w:val="fr-FR"/>
        </w:rPr>
        <w:t xml:space="preserve">or cu initializarea elementelor sale, numarul maxim de elemente ale tabloului poate fi omis, caz in care compilatorul determina automat marimea tabloului, in functie de numarul elementelor initializate. </w:t>
      </w:r>
      <w:r>
        <w:rPr>
          <w:i/>
          <w:sz w:val="22"/>
          <w:u w:val="single"/>
          <w:lang w:val="fr-FR"/>
        </w:rPr>
        <w:t>Exemplu:</w:t>
      </w:r>
    </w:p>
    <w:p w:rsidR="00000000" w:rsidRPr="00F563EA" w:rsidRDefault="00F563EA">
      <w:pPr>
        <w:ind w:firstLine="284"/>
        <w:jc w:val="both"/>
        <w:rPr>
          <w:lang w:val="en-US"/>
        </w:rPr>
      </w:pPr>
      <w:r>
        <w:rPr>
          <w:b/>
          <w:sz w:val="22"/>
          <w:lang w:val="fr-FR"/>
        </w:rPr>
        <w:t>char tab[]=;</w:t>
      </w:r>
    </w:p>
    <w:p w:rsidR="00000000" w:rsidRDefault="00F563EA">
      <w:pPr>
        <w:ind w:firstLine="284"/>
        <w:rPr>
          <w:sz w:val="22"/>
          <w:lang w:val="fr-FR"/>
        </w:rPr>
      </w:pPr>
      <w:r>
        <w:rPr>
          <w:noProof/>
          <w:sz w:val="22"/>
          <w:lang w:val="en-US" w:eastAsia="en-US" w:bidi="ar-SA"/>
        </w:rPr>
        <w:drawing>
          <wp:inline distT="0" distB="0" distL="0" distR="0">
            <wp:extent cx="2200275"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95275"/>
                    </a:xfrm>
                    <a:prstGeom prst="rect">
                      <a:avLst/>
                    </a:prstGeom>
                    <a:solidFill>
                      <a:srgbClr val="FFFFFF"/>
                    </a:solidFill>
                    <a:ln>
                      <a:noFill/>
                    </a:ln>
                  </pic:spPr>
                </pic:pic>
              </a:graphicData>
            </a:graphic>
          </wp:inline>
        </w:drawing>
      </w:r>
      <w:r>
        <w:rPr>
          <w:lang w:val="fr-FR"/>
        </w:rPr>
        <w:t> </w:t>
      </w:r>
    </w:p>
    <w:p w:rsidR="00000000" w:rsidRDefault="00F563EA">
      <w:pPr>
        <w:spacing w:line="0" w:lineRule="atLeast"/>
        <w:ind w:firstLine="360"/>
        <w:jc w:val="both"/>
        <w:rPr>
          <w:lang w:val="fr-FR"/>
        </w:rPr>
      </w:pPr>
      <w:r>
        <w:rPr>
          <w:sz w:val="22"/>
          <w:lang w:val="fr-FR"/>
        </w:rPr>
        <w:lastRenderedPageBreak/>
        <w:t xml:space="preserve">          </w:t>
      </w:r>
      <w:r>
        <w:rPr>
          <w:sz w:val="22"/>
          <w:lang w:val="fr-FR"/>
        </w:rPr>
        <w:t>[0]               </w:t>
      </w:r>
      <w:r>
        <w:rPr>
          <w:sz w:val="22"/>
          <w:lang w:val="fr-FR"/>
        </w:rPr>
        <w:t>        [3]</w:t>
      </w:r>
    </w:p>
    <w:p w:rsidR="00000000" w:rsidRDefault="00F563EA">
      <w:pPr>
        <w:pStyle w:val="a1"/>
        <w:spacing w:after="0" w:line="240" w:lineRule="auto"/>
        <w:rPr>
          <w:lang w:val="fr-FR"/>
        </w:rPr>
      </w:pPr>
      <w:r>
        <w:rPr>
          <w:rFonts w:ascii="Times New Roman" w:hAnsi="Times New Roman" w:cs="Times New Roman"/>
          <w:lang w:val="fr-FR"/>
        </w:rPr>
        <w:t xml:space="preserve">            </w:t>
      </w:r>
      <w:r>
        <w:rPr>
          <w:rFonts w:ascii="Times New Roman" w:hAnsi="Times New Roman" w:cs="Times New Roman"/>
          <w:b/>
          <w:lang w:val="fr-FR"/>
        </w:rPr>
        <w:t>float data[5]=;</w:t>
      </w:r>
    </w:p>
    <w:p w:rsidR="00000000" w:rsidRDefault="00F563EA">
      <w:pPr>
        <w:rPr>
          <w:sz w:val="22"/>
          <w:lang w:val="fr-FR"/>
        </w:rPr>
      </w:pPr>
      <w:r>
        <w:rPr>
          <w:sz w:val="22"/>
          <w:lang w:val="fr-FR"/>
        </w:rPr>
        <w:t> </w:t>
      </w:r>
      <w:r>
        <w:rPr>
          <w:noProof/>
          <w:sz w:val="22"/>
          <w:lang w:val="en-US" w:eastAsia="en-US" w:bidi="ar-SA"/>
        </w:rPr>
        <w:drawing>
          <wp:inline distT="0" distB="0" distL="0" distR="0">
            <wp:extent cx="258127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95275"/>
                    </a:xfrm>
                    <a:prstGeom prst="rect">
                      <a:avLst/>
                    </a:prstGeom>
                    <a:solidFill>
                      <a:srgbClr val="FFFFFF"/>
                    </a:solidFill>
                    <a:ln>
                      <a:noFill/>
                    </a:ln>
                  </pic:spPr>
                </pic:pic>
              </a:graphicData>
            </a:graphic>
          </wp:inline>
        </w:drawing>
      </w:r>
      <w:r>
        <w:rPr>
          <w:sz w:val="22"/>
          <w:lang w:val="fr-FR"/>
        </w:rPr>
        <w:t xml:space="preserve">                                    </w:t>
      </w:r>
    </w:p>
    <w:p w:rsidR="00000000" w:rsidRDefault="00F563EA">
      <w:pPr>
        <w:rPr>
          <w:sz w:val="22"/>
          <w:lang w:val="ro-RO"/>
        </w:rPr>
      </w:pPr>
      <w:r>
        <w:rPr>
          <w:sz w:val="22"/>
          <w:lang w:val="fr-FR"/>
        </w:rPr>
        <w:t xml:space="preserve">               </w:t>
      </w:r>
      <w:r>
        <w:rPr>
          <w:sz w:val="22"/>
          <w:lang w:val="fr-FR"/>
        </w:rPr>
        <w:t>[0]                               [4]</w:t>
      </w:r>
    </w:p>
    <w:p w:rsidR="00000000" w:rsidRDefault="00F563EA">
      <w:pPr>
        <w:spacing w:line="0" w:lineRule="atLeast"/>
        <w:ind w:firstLine="360"/>
        <w:jc w:val="both"/>
        <w:rPr>
          <w:sz w:val="22"/>
          <w:lang w:val="ro-RO"/>
        </w:rPr>
      </w:pPr>
    </w:p>
    <w:p w:rsidR="00000000" w:rsidRDefault="00F563EA">
      <w:pPr>
        <w:pStyle w:val="BodyText"/>
        <w:ind w:firstLine="360"/>
        <w:rPr>
          <w:sz w:val="22"/>
        </w:rPr>
      </w:pPr>
      <w:r>
        <w:rPr>
          <w:rFonts w:ascii="Times New Roman" w:hAnsi="Times New Roman" w:cs="Times New Roman"/>
          <w:b/>
          <w:sz w:val="22"/>
        </w:rPr>
        <w:t>Accesul la elementele tabloului</w:t>
      </w:r>
      <w:r>
        <w:rPr>
          <w:b/>
          <w:sz w:val="22"/>
        </w:rPr>
        <w:t xml:space="preserve"> </w:t>
      </w:r>
      <w:r>
        <w:rPr>
          <w:rFonts w:ascii="Times New Roman" w:hAnsi="Times New Roman" w:cs="Times New Roman"/>
          <w:sz w:val="22"/>
        </w:rPr>
        <w:t>Cu toate c</w:t>
      </w:r>
      <w:r>
        <w:rPr>
          <w:rFonts w:ascii="Times New Roman" w:eastAsia="TimesNewRomanPSMT+1" w:hAnsi="Times New Roman" w:cs="Times New Roman"/>
          <w:sz w:val="22"/>
        </w:rPr>
        <w:t xml:space="preserve">ă </w:t>
      </w:r>
      <w:r>
        <w:rPr>
          <w:rFonts w:ascii="Times New Roman" w:hAnsi="Times New Roman" w:cs="Times New Roman"/>
          <w:sz w:val="22"/>
        </w:rPr>
        <w:t>tabloul este un tot întreg, nu se poate vorbi despre valoarea tabloului întreg.</w:t>
      </w:r>
      <w:r>
        <w:rPr>
          <w:rFonts w:ascii="Times New Roman" w:hAnsi="Times New Roman" w:cs="Times New Roman"/>
          <w:sz w:val="22"/>
        </w:rPr>
        <w:t xml:space="preserve"> Tablourile con</w:t>
      </w:r>
      <w:r>
        <w:rPr>
          <w:rFonts w:ascii="Times New Roman" w:eastAsia="TimesNewRomanPSMT+1" w:hAnsi="Times New Roman" w:cs="Times New Roman"/>
          <w:sz w:val="22"/>
        </w:rPr>
        <w:t>ţ</w:t>
      </w:r>
      <w:r>
        <w:rPr>
          <w:rFonts w:ascii="Times New Roman" w:hAnsi="Times New Roman" w:cs="Times New Roman"/>
          <w:sz w:val="22"/>
        </w:rPr>
        <w:t>in elemente cu valorile c</w:t>
      </w:r>
      <w:r>
        <w:rPr>
          <w:rFonts w:ascii="Times New Roman" w:eastAsia="TimesNewRomanPSMT+1" w:hAnsi="Times New Roman" w:cs="Times New Roman"/>
          <w:sz w:val="22"/>
        </w:rPr>
        <w:t>ă</w:t>
      </w:r>
      <w:r>
        <w:rPr>
          <w:rFonts w:ascii="Times New Roman" w:hAnsi="Times New Roman" w:cs="Times New Roman"/>
          <w:sz w:val="22"/>
        </w:rPr>
        <w:t>rora se opereaz</w:t>
      </w:r>
      <w:r>
        <w:rPr>
          <w:rFonts w:ascii="Times New Roman" w:eastAsia="TimesNewRomanPSMT+1" w:hAnsi="Times New Roman" w:cs="Times New Roman"/>
          <w:sz w:val="22"/>
        </w:rPr>
        <w:t xml:space="preserve">ă </w:t>
      </w:r>
      <w:r>
        <w:rPr>
          <w:rFonts w:ascii="Times New Roman" w:hAnsi="Times New Roman" w:cs="Times New Roman"/>
          <w:sz w:val="22"/>
        </w:rPr>
        <w:t>în program. Fiecare element în tablou î</w:t>
      </w:r>
      <w:r>
        <w:rPr>
          <w:rFonts w:ascii="Times New Roman" w:eastAsia="TimesNewRomanPSMT+1" w:hAnsi="Times New Roman" w:cs="Times New Roman"/>
          <w:sz w:val="22"/>
        </w:rPr>
        <w:t>ş</w:t>
      </w:r>
      <w:r>
        <w:rPr>
          <w:rFonts w:ascii="Times New Roman" w:hAnsi="Times New Roman" w:cs="Times New Roman"/>
          <w:sz w:val="22"/>
        </w:rPr>
        <w:t xml:space="preserve">i are indicele </w:t>
      </w:r>
      <w:r>
        <w:rPr>
          <w:rFonts w:ascii="Times New Roman" w:eastAsia="TimesNewRomanPSMT+1" w:hAnsi="Times New Roman" w:cs="Times New Roman"/>
          <w:sz w:val="22"/>
        </w:rPr>
        <w:t>ş</w:t>
      </w:r>
      <w:r>
        <w:rPr>
          <w:rFonts w:ascii="Times New Roman" w:hAnsi="Times New Roman" w:cs="Times New Roman"/>
          <w:sz w:val="22"/>
        </w:rPr>
        <w:t>i valoarea sa. În calitate de indice a unui element se folose</w:t>
      </w:r>
      <w:r>
        <w:rPr>
          <w:rFonts w:ascii="Times New Roman" w:eastAsia="TimesNewRomanPSMT+1" w:hAnsi="Times New Roman" w:cs="Times New Roman"/>
          <w:sz w:val="22"/>
        </w:rPr>
        <w:t>ş</w:t>
      </w:r>
      <w:r>
        <w:rPr>
          <w:rFonts w:ascii="Times New Roman" w:hAnsi="Times New Roman" w:cs="Times New Roman"/>
          <w:sz w:val="22"/>
        </w:rPr>
        <w:t>te un num</w:t>
      </w:r>
      <w:r>
        <w:rPr>
          <w:rFonts w:ascii="Times New Roman" w:eastAsia="TimesNewRomanPSMT+1" w:hAnsi="Times New Roman" w:cs="Times New Roman"/>
          <w:sz w:val="22"/>
        </w:rPr>
        <w:t>ă</w:t>
      </w:r>
      <w:r>
        <w:rPr>
          <w:rFonts w:ascii="Times New Roman" w:hAnsi="Times New Roman" w:cs="Times New Roman"/>
          <w:sz w:val="22"/>
        </w:rPr>
        <w:t>r întreg ce indic</w:t>
      </w:r>
      <w:r>
        <w:rPr>
          <w:rFonts w:ascii="Times New Roman" w:eastAsia="TimesNewRomanPSMT+1" w:hAnsi="Times New Roman" w:cs="Times New Roman"/>
          <w:sz w:val="22"/>
        </w:rPr>
        <w:t xml:space="preserve">ă </w:t>
      </w:r>
      <w:r>
        <w:rPr>
          <w:rFonts w:ascii="Times New Roman" w:hAnsi="Times New Roman" w:cs="Times New Roman"/>
          <w:sz w:val="22"/>
        </w:rPr>
        <w:t>num</w:t>
      </w:r>
      <w:r>
        <w:rPr>
          <w:rFonts w:ascii="Times New Roman" w:eastAsia="TimesNewRomanPSMT+1" w:hAnsi="Times New Roman" w:cs="Times New Roman"/>
          <w:sz w:val="22"/>
        </w:rPr>
        <w:t>ă</w:t>
      </w:r>
      <w:r>
        <w:rPr>
          <w:rFonts w:ascii="Times New Roman" w:hAnsi="Times New Roman" w:cs="Times New Roman"/>
          <w:sz w:val="22"/>
        </w:rPr>
        <w:t>rul de ordine al elementului în tablou. Enumer</w:t>
      </w:r>
      <w:r>
        <w:rPr>
          <w:rFonts w:ascii="Times New Roman" w:hAnsi="Times New Roman" w:cs="Times New Roman"/>
          <w:sz w:val="22"/>
        </w:rPr>
        <w:t>area elementelor în tablou conform num</w:t>
      </w:r>
      <w:r>
        <w:rPr>
          <w:rFonts w:ascii="Times New Roman" w:eastAsia="TimesNewRomanPSMT+1" w:hAnsi="Times New Roman" w:cs="Times New Roman"/>
          <w:sz w:val="22"/>
        </w:rPr>
        <w:t>ă</w:t>
      </w:r>
      <w:r>
        <w:rPr>
          <w:rFonts w:ascii="Times New Roman" w:hAnsi="Times New Roman" w:cs="Times New Roman"/>
          <w:sz w:val="22"/>
        </w:rPr>
        <w:t>rului de ordine se începe de la zero. Deci, indicele unui element poate avea valori de la 0 pîna la d-</w:t>
      </w:r>
      <w:r>
        <w:rPr>
          <w:rFonts w:ascii="Times New Roman" w:eastAsia="TimesNewRomanPSMT+1" w:hAnsi="Times New Roman" w:cs="Times New Roman"/>
          <w:sz w:val="22"/>
        </w:rPr>
        <w:t>1</w:t>
      </w:r>
      <w:r>
        <w:rPr>
          <w:rFonts w:ascii="Times New Roman" w:hAnsi="Times New Roman" w:cs="Times New Roman"/>
          <w:sz w:val="22"/>
        </w:rPr>
        <w:t>, unde d este dimensiunea tabloului.</w:t>
      </w:r>
    </w:p>
    <w:p w:rsidR="00000000" w:rsidRDefault="00F563EA">
      <w:pPr>
        <w:autoSpaceDE w:val="0"/>
        <w:ind w:firstLine="360"/>
        <w:jc w:val="both"/>
        <w:rPr>
          <w:i/>
          <w:lang w:val="ro-RO"/>
        </w:rPr>
      </w:pPr>
      <w:r>
        <w:rPr>
          <w:sz w:val="22"/>
          <w:lang w:val="ro-RO"/>
        </w:rPr>
        <w:t>În calitate de valoare a unui element din tablou poate servi orice num</w:t>
      </w:r>
      <w:r>
        <w:rPr>
          <w:rFonts w:eastAsia="TimesNewRomanPSMT+1"/>
          <w:sz w:val="22"/>
          <w:lang w:val="ro-RO"/>
        </w:rPr>
        <w:t>ă</w:t>
      </w:r>
      <w:r>
        <w:rPr>
          <w:sz w:val="22"/>
          <w:lang w:val="ro-RO"/>
        </w:rPr>
        <w:t>r de t</w:t>
      </w:r>
      <w:r>
        <w:rPr>
          <w:sz w:val="22"/>
          <w:lang w:val="ro-RO"/>
        </w:rPr>
        <w:t>ipul indicat la descrierea tabloului, adica tipul valori atribuit</w:t>
      </w:r>
      <w:r>
        <w:rPr>
          <w:rFonts w:eastAsia="TimesNewRomanPSMT+1"/>
          <w:sz w:val="22"/>
          <w:lang w:val="ro-RO"/>
        </w:rPr>
        <w:t xml:space="preserve">ă </w:t>
      </w:r>
      <w:r>
        <w:rPr>
          <w:sz w:val="22"/>
          <w:lang w:val="ro-RO"/>
        </w:rPr>
        <w:t>oric</w:t>
      </w:r>
      <w:r>
        <w:rPr>
          <w:rFonts w:eastAsia="TimesNewRomanPSMT+1"/>
          <w:sz w:val="22"/>
          <w:lang w:val="ro-RO"/>
        </w:rPr>
        <w:t>ă</w:t>
      </w:r>
      <w:r>
        <w:rPr>
          <w:sz w:val="22"/>
          <w:lang w:val="ro-RO"/>
        </w:rPr>
        <w:t>rui element din tablou trebuie s</w:t>
      </w:r>
      <w:r>
        <w:rPr>
          <w:rFonts w:eastAsia="TimesNewRomanPSMT+1"/>
          <w:sz w:val="22"/>
          <w:lang w:val="ro-RO"/>
        </w:rPr>
        <w:t xml:space="preserve">ă </w:t>
      </w:r>
      <w:r>
        <w:rPr>
          <w:sz w:val="22"/>
          <w:lang w:val="ro-RO"/>
        </w:rPr>
        <w:t>fie compatibil cu tipul tabloului. Sintaxa de acces la orice element a unui tablou este urm</w:t>
      </w:r>
      <w:r>
        <w:rPr>
          <w:rFonts w:eastAsia="TimesNewRomanPSMT+1"/>
          <w:sz w:val="22"/>
          <w:lang w:val="ro-RO"/>
        </w:rPr>
        <w:t>ă</w:t>
      </w:r>
      <w:r>
        <w:rPr>
          <w:sz w:val="22"/>
          <w:lang w:val="ro-RO"/>
        </w:rPr>
        <w:t xml:space="preserve">toarea: </w:t>
      </w:r>
      <w:r>
        <w:rPr>
          <w:i/>
          <w:sz w:val="22"/>
          <w:lang w:val="ro-RO"/>
        </w:rPr>
        <w:t xml:space="preserve">nume[i1][i2]..[in]. </w:t>
      </w:r>
      <w:r>
        <w:rPr>
          <w:sz w:val="22"/>
          <w:lang w:val="ro-RO"/>
        </w:rPr>
        <w:t xml:space="preserve">Unde </w:t>
      </w:r>
      <w:r>
        <w:rPr>
          <w:i/>
          <w:sz w:val="22"/>
          <w:lang w:val="ro-RO"/>
        </w:rPr>
        <w:t xml:space="preserve">nume </w:t>
      </w:r>
      <w:r>
        <w:rPr>
          <w:sz w:val="22"/>
          <w:lang w:val="ro-RO"/>
        </w:rPr>
        <w:t>este numele tabloulu</w:t>
      </w:r>
      <w:r>
        <w:rPr>
          <w:sz w:val="22"/>
          <w:lang w:val="ro-RO"/>
        </w:rPr>
        <w:t xml:space="preserve">i, </w:t>
      </w:r>
      <w:r>
        <w:rPr>
          <w:i/>
          <w:sz w:val="22"/>
          <w:lang w:val="ro-RO"/>
        </w:rPr>
        <w:t>i1</w:t>
      </w:r>
      <w:r>
        <w:rPr>
          <w:sz w:val="22"/>
          <w:lang w:val="ro-RO"/>
        </w:rPr>
        <w:t xml:space="preserve">– indicele elementului în dimensiunea </w:t>
      </w:r>
      <w:r>
        <w:rPr>
          <w:rFonts w:eastAsia="TimesNewRomanPSMT+1"/>
          <w:sz w:val="22"/>
          <w:lang w:val="ro-RO"/>
        </w:rPr>
        <w:t>1</w:t>
      </w:r>
      <w:r>
        <w:rPr>
          <w:sz w:val="22"/>
          <w:lang w:val="ro-RO"/>
        </w:rPr>
        <w:t xml:space="preserve">, </w:t>
      </w:r>
      <w:r>
        <w:rPr>
          <w:i/>
          <w:sz w:val="22"/>
          <w:lang w:val="ro-RO"/>
        </w:rPr>
        <w:t>i2</w:t>
      </w:r>
      <w:r>
        <w:rPr>
          <w:sz w:val="22"/>
          <w:lang w:val="ro-RO"/>
        </w:rPr>
        <w:t xml:space="preserve">-indicele elementului în dimensiunea 2, </w:t>
      </w:r>
      <w:r>
        <w:rPr>
          <w:i/>
          <w:sz w:val="22"/>
          <w:lang w:val="ro-RO"/>
        </w:rPr>
        <w:t xml:space="preserve">in </w:t>
      </w:r>
      <w:r>
        <w:rPr>
          <w:sz w:val="22"/>
          <w:lang w:val="ro-RO"/>
        </w:rPr>
        <w:t xml:space="preserve">- indicele elementului în dimensiunea </w:t>
      </w:r>
      <w:r>
        <w:rPr>
          <w:i/>
          <w:sz w:val="22"/>
          <w:lang w:val="ro-RO"/>
        </w:rPr>
        <w:t>n</w:t>
      </w:r>
      <w:r>
        <w:rPr>
          <w:sz w:val="22"/>
          <w:lang w:val="ro-RO"/>
        </w:rPr>
        <w:t>. În cele mai dese cazuri se opereaz</w:t>
      </w:r>
      <w:r>
        <w:rPr>
          <w:rFonts w:eastAsia="TimesNewRomanPSMT+1"/>
          <w:sz w:val="22"/>
          <w:lang w:val="ro-RO"/>
        </w:rPr>
        <w:t xml:space="preserve">ă </w:t>
      </w:r>
      <w:r>
        <w:rPr>
          <w:sz w:val="22"/>
          <w:lang w:val="ro-RO"/>
        </w:rPr>
        <w:t xml:space="preserve">cu massive unidimensionale </w:t>
      </w:r>
      <w:r>
        <w:rPr>
          <w:rFonts w:eastAsia="TimesNewRomanPSMT+1"/>
          <w:sz w:val="22"/>
          <w:lang w:val="ro-RO"/>
        </w:rPr>
        <w:t>ş</w:t>
      </w:r>
      <w:r>
        <w:rPr>
          <w:sz w:val="22"/>
          <w:lang w:val="ro-RO"/>
        </w:rPr>
        <w:t>i bidimensionale. Accesul la un element al unui tablou unidi</w:t>
      </w:r>
      <w:r>
        <w:rPr>
          <w:sz w:val="22"/>
          <w:lang w:val="ro-RO"/>
        </w:rPr>
        <w:t>mensional se face în felul urm</w:t>
      </w:r>
      <w:r>
        <w:rPr>
          <w:rFonts w:eastAsia="TimesNewRomanPSMT+1"/>
          <w:sz w:val="22"/>
          <w:lang w:val="ro-RO"/>
        </w:rPr>
        <w:t>ă</w:t>
      </w:r>
      <w:r>
        <w:rPr>
          <w:sz w:val="22"/>
          <w:lang w:val="ro-RO"/>
        </w:rPr>
        <w:t xml:space="preserve">tor: </w:t>
      </w:r>
      <w:r>
        <w:rPr>
          <w:i/>
          <w:sz w:val="22"/>
          <w:lang w:val="ro-RO"/>
        </w:rPr>
        <w:t xml:space="preserve">nume[i]; </w:t>
      </w:r>
      <w:r>
        <w:rPr>
          <w:sz w:val="22"/>
          <w:lang w:val="ro-RO"/>
        </w:rPr>
        <w:t xml:space="preserve">unde </w:t>
      </w:r>
      <w:r>
        <w:rPr>
          <w:i/>
          <w:sz w:val="22"/>
          <w:lang w:val="ro-RO"/>
        </w:rPr>
        <w:t xml:space="preserve">nume </w:t>
      </w:r>
      <w:r>
        <w:rPr>
          <w:sz w:val="22"/>
          <w:lang w:val="ro-RO"/>
        </w:rPr>
        <w:t xml:space="preserve">- numele tabloului, </w:t>
      </w:r>
      <w:r>
        <w:rPr>
          <w:i/>
          <w:sz w:val="22"/>
          <w:lang w:val="ro-RO"/>
        </w:rPr>
        <w:t>i-</w:t>
      </w:r>
      <w:r>
        <w:rPr>
          <w:sz w:val="22"/>
          <w:lang w:val="ro-RO"/>
        </w:rPr>
        <w:t>numarul de ordine a elementului în tablou.</w:t>
      </w:r>
    </w:p>
    <w:p w:rsidR="00000000" w:rsidRPr="00F563EA" w:rsidRDefault="00F563EA">
      <w:pPr>
        <w:pStyle w:val="Heading2"/>
        <w:ind w:left="1440" w:firstLine="720"/>
        <w:rPr>
          <w:lang w:val="en-US"/>
        </w:rPr>
      </w:pPr>
      <w:r>
        <w:rPr>
          <w:i/>
          <w:lang w:val="ro-RO"/>
        </w:rPr>
        <w:t>2</w:t>
      </w:r>
      <w:r>
        <w:rPr>
          <w:b w:val="0"/>
          <w:i/>
          <w:lang w:val="ro-RO"/>
        </w:rPr>
        <w:t xml:space="preserve"> </w:t>
      </w:r>
      <w:r>
        <w:rPr>
          <w:lang w:val="ro-RO"/>
        </w:rPr>
        <w:t>Instrucţiunile ciclice şi cele adiţionale în C</w:t>
      </w:r>
    </w:p>
    <w:p w:rsidR="00000000" w:rsidRPr="00F563EA" w:rsidRDefault="00F563EA">
      <w:pPr>
        <w:autoSpaceDE w:val="0"/>
        <w:ind w:firstLine="284"/>
        <w:rPr>
          <w:rFonts w:eastAsia="TimesNewRomanPSMT+1"/>
          <w:sz w:val="22"/>
          <w:lang w:val="en-US"/>
        </w:rPr>
      </w:pPr>
      <w:r w:rsidRPr="00F563EA">
        <w:rPr>
          <w:sz w:val="22"/>
          <w:lang w:val="en-US"/>
        </w:rPr>
        <w:t>Instruc</w:t>
      </w:r>
      <w:r w:rsidRPr="00F563EA">
        <w:rPr>
          <w:rFonts w:eastAsia="TimesNewRomanPSMT+1" w:hint="eastAsia"/>
          <w:sz w:val="22"/>
          <w:lang w:val="en-US"/>
        </w:rPr>
        <w:t>ţ</w:t>
      </w:r>
      <w:r w:rsidRPr="00F563EA">
        <w:rPr>
          <w:sz w:val="22"/>
          <w:lang w:val="en-US"/>
        </w:rPr>
        <w:t>iunile prec</w:t>
      </w:r>
      <w:r w:rsidRPr="00F563EA">
        <w:rPr>
          <w:rFonts w:eastAsia="TimesNewRomanPSMT+1" w:hint="eastAsia"/>
          <w:sz w:val="22"/>
          <w:lang w:val="en-US"/>
        </w:rPr>
        <w:t>ă</w:t>
      </w:r>
      <w:r w:rsidRPr="00F563EA">
        <w:rPr>
          <w:sz w:val="22"/>
          <w:lang w:val="en-US"/>
        </w:rPr>
        <w:t>utate mai sus redau opera</w:t>
      </w:r>
      <w:r w:rsidRPr="00F563EA">
        <w:rPr>
          <w:rFonts w:eastAsia="TimesNewRomanPSMT+1" w:hint="eastAsia"/>
          <w:sz w:val="22"/>
          <w:lang w:val="en-US"/>
        </w:rPr>
        <w:t>ţ</w:t>
      </w:r>
      <w:r w:rsidRPr="00F563EA">
        <w:rPr>
          <w:sz w:val="22"/>
          <w:lang w:val="en-US"/>
        </w:rPr>
        <w:t>ii care trebuie efectuate conform algorit</w:t>
      </w:r>
      <w:r w:rsidRPr="00F563EA">
        <w:rPr>
          <w:sz w:val="22"/>
          <w:lang w:val="en-US"/>
        </w:rPr>
        <w:t xml:space="preserve">mului </w:t>
      </w:r>
      <w:r w:rsidRPr="00F563EA">
        <w:rPr>
          <w:rFonts w:eastAsia="TimesNewRomanPSMT+1" w:hint="eastAsia"/>
          <w:sz w:val="22"/>
          <w:lang w:val="en-US"/>
        </w:rPr>
        <w:t>ş</w:t>
      </w:r>
      <w:r w:rsidRPr="00F563EA">
        <w:rPr>
          <w:sz w:val="22"/>
          <w:lang w:val="en-US"/>
        </w:rPr>
        <w:t>i fiecare din ele se îndeplinesc numai odat</w:t>
      </w:r>
      <w:r w:rsidRPr="00F563EA">
        <w:rPr>
          <w:rFonts w:eastAsia="TimesNewRomanPSMT+1" w:hint="eastAsia"/>
          <w:sz w:val="22"/>
          <w:lang w:val="en-US"/>
        </w:rPr>
        <w:t>ă</w:t>
      </w:r>
      <w:r w:rsidRPr="00F563EA">
        <w:rPr>
          <w:sz w:val="22"/>
          <w:lang w:val="en-US"/>
        </w:rPr>
        <w:t xml:space="preserve">. În cazul, când una </w:t>
      </w:r>
      <w:r w:rsidRPr="00F563EA">
        <w:rPr>
          <w:rFonts w:eastAsia="TimesNewRomanPSMT+1" w:hint="eastAsia"/>
          <w:sz w:val="22"/>
          <w:lang w:val="en-US"/>
        </w:rPr>
        <w:t>ş</w:t>
      </w:r>
      <w:r w:rsidRPr="00F563EA">
        <w:rPr>
          <w:sz w:val="22"/>
          <w:lang w:val="en-US"/>
        </w:rPr>
        <w:t>i aceia</w:t>
      </w:r>
      <w:r w:rsidRPr="00F563EA">
        <w:rPr>
          <w:rFonts w:eastAsia="TimesNewRomanPSMT+1" w:hint="eastAsia"/>
          <w:sz w:val="22"/>
          <w:lang w:val="en-US"/>
        </w:rPr>
        <w:t>ş</w:t>
      </w:r>
      <w:r w:rsidRPr="00F563EA">
        <w:rPr>
          <w:sz w:val="22"/>
          <w:lang w:val="en-US"/>
        </w:rPr>
        <w:t>i instruc</w:t>
      </w:r>
      <w:r w:rsidRPr="00F563EA">
        <w:rPr>
          <w:rFonts w:eastAsia="TimesNewRomanPSMT+1" w:hint="eastAsia"/>
          <w:sz w:val="22"/>
          <w:lang w:val="en-US"/>
        </w:rPr>
        <w:t>ţ</w:t>
      </w:r>
      <w:r w:rsidRPr="00F563EA">
        <w:rPr>
          <w:sz w:val="22"/>
          <w:lang w:val="en-US"/>
        </w:rPr>
        <w:t>iune trebuie s</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fie executat</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de n ori cu diferite valori ale parametrilor se folosesc instruc</w:t>
      </w:r>
      <w:r w:rsidRPr="00F563EA">
        <w:rPr>
          <w:rFonts w:eastAsia="TimesNewRomanPSMT+1" w:hint="eastAsia"/>
          <w:sz w:val="22"/>
          <w:lang w:val="en-US"/>
        </w:rPr>
        <w:t>ţ</w:t>
      </w:r>
      <w:r w:rsidRPr="00F563EA">
        <w:rPr>
          <w:sz w:val="22"/>
          <w:lang w:val="en-US"/>
        </w:rPr>
        <w:t>iunile ciclice. Distingem 3 instruc</w:t>
      </w:r>
      <w:r w:rsidRPr="00F563EA">
        <w:rPr>
          <w:rFonts w:eastAsia="TimesNewRomanPSMT+1" w:hint="eastAsia"/>
          <w:sz w:val="22"/>
          <w:lang w:val="en-US"/>
        </w:rPr>
        <w:t>ţ</w:t>
      </w:r>
      <w:r w:rsidRPr="00F563EA">
        <w:rPr>
          <w:sz w:val="22"/>
          <w:lang w:val="en-US"/>
        </w:rPr>
        <w:t>iuni ciclice în C :</w:t>
      </w:r>
    </w:p>
    <w:p w:rsidR="00000000" w:rsidRPr="00F563EA" w:rsidRDefault="00F563EA">
      <w:pPr>
        <w:autoSpaceDE w:val="0"/>
        <w:ind w:firstLine="284"/>
        <w:rPr>
          <w:sz w:val="22"/>
          <w:lang w:val="en-US"/>
        </w:rPr>
      </w:pPr>
      <w:r w:rsidRPr="00F563EA">
        <w:rPr>
          <w:rFonts w:eastAsia="TimesNewRomanPSMT+1"/>
          <w:sz w:val="22"/>
          <w:lang w:val="en-US"/>
        </w:rPr>
        <w:t>1</w:t>
      </w:r>
      <w:r w:rsidRPr="00F563EA">
        <w:rPr>
          <w:sz w:val="22"/>
          <w:lang w:val="en-US"/>
        </w:rPr>
        <w:t>) Instruc</w:t>
      </w:r>
      <w:r w:rsidRPr="00F563EA">
        <w:rPr>
          <w:rFonts w:eastAsia="TimesNewRomanPSMT+1" w:hint="eastAsia"/>
          <w:sz w:val="22"/>
          <w:lang w:val="en-US"/>
        </w:rPr>
        <w:t>ţ</w:t>
      </w:r>
      <w:r w:rsidRPr="00F563EA">
        <w:rPr>
          <w:sz w:val="22"/>
          <w:lang w:val="en-US"/>
        </w:rPr>
        <w:t>iun</w:t>
      </w:r>
      <w:r w:rsidRPr="00F563EA">
        <w:rPr>
          <w:sz w:val="22"/>
          <w:lang w:val="en-US"/>
        </w:rPr>
        <w:t>ea ciclic</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cu parametru (FOR)</w:t>
      </w:r>
    </w:p>
    <w:p w:rsidR="00000000" w:rsidRPr="00F563EA" w:rsidRDefault="00F563EA">
      <w:pPr>
        <w:autoSpaceDE w:val="0"/>
        <w:ind w:firstLine="284"/>
        <w:rPr>
          <w:sz w:val="22"/>
          <w:lang w:val="en-US"/>
        </w:rPr>
      </w:pPr>
      <w:r w:rsidRPr="00F563EA">
        <w:rPr>
          <w:sz w:val="22"/>
          <w:lang w:val="en-US"/>
        </w:rPr>
        <w:t>2) Instruc</w:t>
      </w:r>
      <w:r w:rsidRPr="00F563EA">
        <w:rPr>
          <w:rFonts w:eastAsia="TimesNewRomanPSMT+1" w:hint="eastAsia"/>
          <w:sz w:val="22"/>
          <w:lang w:val="en-US"/>
        </w:rPr>
        <w:t>ţ</w:t>
      </w:r>
      <w:r w:rsidRPr="00F563EA">
        <w:rPr>
          <w:sz w:val="22"/>
          <w:lang w:val="en-US"/>
        </w:rPr>
        <w:t>iunea ciclic</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precedat</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de condi</w:t>
      </w:r>
      <w:r w:rsidRPr="00F563EA">
        <w:rPr>
          <w:rFonts w:eastAsia="TimesNewRomanPSMT+1" w:hint="eastAsia"/>
          <w:sz w:val="22"/>
          <w:lang w:val="en-US"/>
        </w:rPr>
        <w:t>ţ</w:t>
      </w:r>
      <w:r w:rsidRPr="00F563EA">
        <w:rPr>
          <w:sz w:val="22"/>
          <w:lang w:val="en-US"/>
        </w:rPr>
        <w:t>ie (WHILE)</w:t>
      </w:r>
    </w:p>
    <w:p w:rsidR="00000000" w:rsidRDefault="00F563EA">
      <w:pPr>
        <w:autoSpaceDE w:val="0"/>
        <w:ind w:firstLine="284"/>
        <w:rPr>
          <w:lang w:val="en-US"/>
        </w:rPr>
      </w:pPr>
      <w:r w:rsidRPr="00F563EA">
        <w:rPr>
          <w:sz w:val="22"/>
          <w:lang w:val="en-US"/>
        </w:rPr>
        <w:t>3) Instruc</w:t>
      </w:r>
      <w:r w:rsidRPr="00F563EA">
        <w:rPr>
          <w:rFonts w:eastAsia="TimesNewRomanPSMT+1" w:hint="eastAsia"/>
          <w:sz w:val="22"/>
          <w:lang w:val="en-US"/>
        </w:rPr>
        <w:t>ţ</w:t>
      </w:r>
      <w:r w:rsidRPr="00F563EA">
        <w:rPr>
          <w:sz w:val="22"/>
          <w:lang w:val="en-US"/>
        </w:rPr>
        <w:t>iunea ciclic</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cu postcondi</w:t>
      </w:r>
      <w:r w:rsidRPr="00F563EA">
        <w:rPr>
          <w:rFonts w:eastAsia="TimesNewRomanPSMT+1" w:hint="eastAsia"/>
          <w:sz w:val="22"/>
          <w:lang w:val="en-US"/>
        </w:rPr>
        <w:t>ţ</w:t>
      </w:r>
      <w:r w:rsidRPr="00F563EA">
        <w:rPr>
          <w:sz w:val="22"/>
          <w:lang w:val="en-US"/>
        </w:rPr>
        <w:t>ie (DO-WHILE)</w:t>
      </w:r>
    </w:p>
    <w:p w:rsidR="00000000" w:rsidRDefault="00F563EA">
      <w:pPr>
        <w:rPr>
          <w:lang w:val="en-US"/>
        </w:rPr>
      </w:pPr>
    </w:p>
    <w:p w:rsidR="00000000" w:rsidRDefault="00F563EA">
      <w:pPr>
        <w:pStyle w:val="BodyTextIndent"/>
        <w:ind w:firstLine="284"/>
      </w:pPr>
      <w:r>
        <w:rPr>
          <w:b/>
        </w:rPr>
        <w:t>Instrucţiunea while</w:t>
      </w:r>
    </w:p>
    <w:p w:rsidR="00000000" w:rsidRDefault="00F563EA">
      <w:pPr>
        <w:pStyle w:val="20"/>
      </w:pPr>
      <w:r>
        <w:tab/>
        <w:t>Format:</w:t>
      </w:r>
    </w:p>
    <w:p w:rsidR="00000000" w:rsidRDefault="00F563EA">
      <w:pPr>
        <w:pStyle w:val="3"/>
        <w:spacing w:after="0"/>
        <w:ind w:left="0" w:firstLine="284"/>
        <w:jc w:val="both"/>
        <w:rPr>
          <w:b/>
          <w:i/>
          <w:sz w:val="22"/>
          <w:lang w:val="ro-RO"/>
        </w:rPr>
      </w:pPr>
      <w:r>
        <w:rPr>
          <w:sz w:val="22"/>
          <w:lang w:val="ro-RO"/>
        </w:rPr>
        <w:tab/>
      </w:r>
      <w:r>
        <w:rPr>
          <w:sz w:val="22"/>
          <w:lang w:val="ro-RO"/>
        </w:rPr>
        <w:tab/>
      </w:r>
      <w:r>
        <w:rPr>
          <w:b/>
          <w:sz w:val="22"/>
          <w:lang w:val="ro-RO"/>
        </w:rPr>
        <w:t>while (</w:t>
      </w:r>
      <w:r>
        <w:rPr>
          <w:b/>
          <w:i/>
          <w:sz w:val="22"/>
          <w:lang w:val="ro-RO"/>
        </w:rPr>
        <w:t>expresie</w:t>
      </w:r>
      <w:r>
        <w:rPr>
          <w:b/>
          <w:sz w:val="22"/>
          <w:lang w:val="ro-RO"/>
        </w:rPr>
        <w:t>)</w:t>
      </w:r>
    </w:p>
    <w:p w:rsidR="00000000" w:rsidRDefault="00F563EA">
      <w:pPr>
        <w:pStyle w:val="3"/>
        <w:spacing w:after="0"/>
        <w:ind w:left="714" w:firstLine="284"/>
        <w:jc w:val="both"/>
        <w:rPr>
          <w:sz w:val="22"/>
        </w:rPr>
      </w:pPr>
      <w:r>
        <w:rPr>
          <w:b/>
          <w:i/>
          <w:sz w:val="22"/>
          <w:lang w:val="ro-RO"/>
        </w:rPr>
        <w:t>instrucţiune</w:t>
      </w:r>
    </w:p>
    <w:p w:rsidR="00000000" w:rsidRPr="00F563EA" w:rsidRDefault="00F563EA">
      <w:pPr>
        <w:ind w:firstLine="720"/>
        <w:jc w:val="both"/>
        <w:rPr>
          <w:lang w:val="en-US"/>
        </w:rPr>
      </w:pPr>
      <w:r w:rsidRPr="00F563EA">
        <w:rPr>
          <w:sz w:val="22"/>
          <w:lang w:val="en-US"/>
        </w:rPr>
        <w:tab/>
      </w:r>
      <w:r>
        <w:rPr>
          <w:lang w:val="ro-RO"/>
        </w:rPr>
        <w:t xml:space="preserve">Instrucţiunea </w:t>
      </w:r>
      <w:r>
        <w:rPr>
          <w:b/>
          <w:lang w:val="ro-RO"/>
        </w:rPr>
        <w:t>while</w:t>
      </w:r>
      <w:r>
        <w:rPr>
          <w:lang w:val="ro-RO"/>
        </w:rPr>
        <w:t xml:space="preserve"> este o instrucţiune de ciclu condiţi</w:t>
      </w:r>
      <w:r>
        <w:rPr>
          <w:lang w:val="ro-RO"/>
        </w:rPr>
        <w:t>onat anterior şi are formatul: while(e1) instrucţiune; antetul ciclului este while(e1) şi conţine în paranteze expresia e1 care este condiţia de repetare a ciclului. Corpul ciclului este instrucţiune şi poate fi o instrucţiune simplă sau compusă. Ea conţin</w:t>
      </w:r>
      <w:r>
        <w:rPr>
          <w:lang w:val="ro-RO"/>
        </w:rPr>
        <w:t xml:space="preserve">e acele operaţii care trebuie repetate în ciclu. Ciclul se execută astfel. Se evaluează e1 şi corpul ciclului se execută de atîtea ori de cîte ori e1 are valoarea adevăr. Deci, acest ciclu realizează construcţia ciclică următoare: </w:t>
      </w: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68480" behindDoc="0" locked="0" layoutInCell="1" allowOverlap="1">
                <wp:simplePos x="0" y="0"/>
                <wp:positionH relativeFrom="column">
                  <wp:posOffset>2482850</wp:posOffset>
                </wp:positionH>
                <wp:positionV relativeFrom="paragraph">
                  <wp:posOffset>203200</wp:posOffset>
                </wp:positionV>
                <wp:extent cx="1097280" cy="457200"/>
                <wp:effectExtent l="18415" t="14605" r="17780" b="13970"/>
                <wp:wrapNone/>
                <wp:docPr id="5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457200"/>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F563EA">
                            <w:pPr>
                              <w:jc w:val="center"/>
                              <w:rPr>
                                <w:rFonts w:ascii="Courier" w:hAnsi="Courier" w:cs="Courier"/>
                                <w:sz w:val="28"/>
                                <w:lang w:val="ro-RO"/>
                              </w:rPr>
                            </w:pPr>
                            <w:r>
                              <w:rPr>
                                <w:rFonts w:ascii="Courier" w:hAnsi="Courier" w:cs="Courier"/>
                                <w:sz w:val="28"/>
                                <w:lang w:val="ro-RO"/>
                              </w:rPr>
                              <w:t>e1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2" o:spid="_x0000_s1027" type="#_x0000_t4" style="position:absolute;left:0;text-align:left;margin-left:195.5pt;margin-top:16pt;width:86.4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" strokeweight=".26mm">
                <v:stroke endcap="square"/>
                <v:textbox>
                  <w:txbxContent>
                    <w:p w:rsidR="00000000" w:rsidRDefault="00F563EA">
                      <w:pPr>
                        <w:jc w:val="center"/>
                        <w:rPr>
                          <w:rFonts w:ascii="Courier" w:hAnsi="Courier" w:cs="Courier"/>
                          <w:sz w:val="28"/>
                          <w:lang w:val="ro-RO"/>
                        </w:rPr>
                      </w:pPr>
                      <w:r>
                        <w:rPr>
                          <w:rFonts w:ascii="Courier" w:hAnsi="Courier" w:cs="Courier"/>
                          <w:sz w:val="28"/>
                          <w:lang w:val="ro-RO"/>
                        </w:rPr>
                        <w:t>e1</w:t>
                      </w:r>
                    </w:p>
                  </w:txbxContent>
                </v:textbox>
              </v:shap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simplePos x="0" y="0"/>
                <wp:positionH relativeFrom="column">
                  <wp:posOffset>3031490</wp:posOffset>
                </wp:positionH>
                <wp:positionV relativeFrom="paragraph">
                  <wp:posOffset>20320</wp:posOffset>
                </wp:positionV>
                <wp:extent cx="0" cy="182880"/>
                <wp:effectExtent l="5080" t="12700" r="13970" b="13970"/>
                <wp:wrapNone/>
                <wp:docPr id="5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D0B646" id="Line 3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1.6pt" to="238.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4624" behindDoc="0" locked="0" layoutInCell="1" allowOverlap="1">
                <wp:simplePos x="0" y="0"/>
                <wp:positionH relativeFrom="column">
                  <wp:posOffset>2025650</wp:posOffset>
                </wp:positionH>
                <wp:positionV relativeFrom="paragraph">
                  <wp:posOffset>111760</wp:posOffset>
                </wp:positionV>
                <wp:extent cx="0" cy="1371600"/>
                <wp:effectExtent l="8890" t="8890" r="10160" b="10160"/>
                <wp:wrapNone/>
                <wp:docPr id="5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5BF896" id="Line 3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8.8pt" to="159.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7696" behindDoc="0" locked="0" layoutInCell="1" allowOverlap="1">
                <wp:simplePos x="0" y="0"/>
                <wp:positionH relativeFrom="column">
                  <wp:posOffset>2025650</wp:posOffset>
                </wp:positionH>
                <wp:positionV relativeFrom="paragraph">
                  <wp:posOffset>111760</wp:posOffset>
                </wp:positionV>
                <wp:extent cx="1005840" cy="0"/>
                <wp:effectExtent l="8890" t="85090" r="23495" b="86360"/>
                <wp:wrapNone/>
                <wp:docPr id="4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CA9189" id="Line 4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8.8pt" to="238.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" strokeweight=".26mm">
                <v:stroke endarrow="classic" endarrowwidth="wide" endarrowlength="long" joinstyle="miter" endcap="square"/>
              </v:line>
            </w:pict>
          </mc:Fallback>
        </mc:AlternateContent>
      </w: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75648" behindDoc="0" locked="0" layoutInCell="1" allowOverlap="1">
                <wp:simplePos x="0" y="0"/>
                <wp:positionH relativeFrom="column">
                  <wp:posOffset>3559810</wp:posOffset>
                </wp:positionH>
                <wp:positionV relativeFrom="paragraph">
                  <wp:posOffset>209550</wp:posOffset>
                </wp:positionV>
                <wp:extent cx="457200" cy="0"/>
                <wp:effectExtent l="9525" t="6350" r="9525" b="12700"/>
                <wp:wrapNone/>
                <wp:docPr id="4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A8C052" id="Line 3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3pt,16.5pt" to="316.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6672" behindDoc="0" locked="0" layoutInCell="1" allowOverlap="1">
                <wp:simplePos x="0" y="0"/>
                <wp:positionH relativeFrom="column">
                  <wp:posOffset>4004310</wp:posOffset>
                </wp:positionH>
                <wp:positionV relativeFrom="paragraph">
                  <wp:posOffset>227330</wp:posOffset>
                </wp:positionV>
                <wp:extent cx="0" cy="1188720"/>
                <wp:effectExtent l="82550" t="5080" r="79375" b="15875"/>
                <wp:wrapNone/>
                <wp:docPr id="4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6C9B1B" id="Line 4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3pt,17.9pt" to="315.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" strokeweight=".26mm">
                <v:stroke endarrow="classic" endarrowwidth="wide" endarrowlength="long" joinstyle="miter" endcap="square"/>
              </v:line>
            </w:pict>
          </mc:Fallback>
        </mc:AlternateContent>
      </w:r>
      <w:r>
        <w:rPr>
          <w:b/>
          <w:sz w:val="28"/>
          <w:lang w:val="ro-RO"/>
        </w:rPr>
        <w:tab/>
      </w:r>
      <w:r>
        <w:rPr>
          <w:b/>
          <w:sz w:val="28"/>
          <w:lang w:val="ro-RO"/>
        </w:rPr>
        <w:tab/>
      </w:r>
      <w:r>
        <w:rPr>
          <w:b/>
          <w:sz w:val="28"/>
          <w:lang w:val="ro-RO"/>
        </w:rPr>
        <w:tab/>
      </w:r>
      <w:r>
        <w:rPr>
          <w:b/>
          <w:sz w:val="28"/>
          <w:lang w:val="ro-RO"/>
        </w:rPr>
        <w:tab/>
      </w:r>
      <w:r>
        <w:rPr>
          <w:b/>
          <w:sz w:val="28"/>
          <w:lang w:val="ro-RO"/>
        </w:rPr>
        <w:tab/>
      </w:r>
      <w:r>
        <w:rPr>
          <w:b/>
          <w:sz w:val="28"/>
          <w:lang w:val="ro-RO"/>
        </w:rPr>
        <w:tab/>
      </w:r>
      <w:r>
        <w:rPr>
          <w:b/>
          <w:sz w:val="28"/>
          <w:lang w:val="ro-RO"/>
        </w:rPr>
        <w:tab/>
      </w:r>
      <w:r>
        <w:rPr>
          <w:rFonts w:ascii="Courier" w:hAnsi="Courier" w:cs="Courier"/>
          <w:lang w:val="ro-RO"/>
        </w:rPr>
        <w:t>false</w:t>
      </w:r>
    </w:p>
    <w:p w:rsidR="00000000" w:rsidRDefault="00F563EA">
      <w:pPr>
        <w:ind w:firstLine="720"/>
        <w:jc w:val="both"/>
        <w:rPr>
          <w:b/>
          <w:sz w:val="28"/>
          <w:lang w:val="ro-RO"/>
        </w:rPr>
      </w:pPr>
    </w:p>
    <w:p w:rsidR="00000000" w:rsidRPr="00F563EA" w:rsidRDefault="00F563EA">
      <w:pPr>
        <w:ind w:firstLine="720"/>
        <w:jc w:val="both"/>
        <w:rPr>
          <w:lang w:val="en-US"/>
        </w:rPr>
      </w:pPr>
      <w:r>
        <w:rPr>
          <w:noProof/>
          <w:lang w:val="en-US" w:eastAsia="en-US" w:bidi="ar-SA"/>
        </w:rPr>
        <mc:AlternateContent>
          <mc:Choice Requires="wps">
            <w:drawing>
              <wp:anchor distT="0" distB="0" distL="114300" distR="114300" simplePos="0" relativeHeight="251671552" behindDoc="0" locked="0" layoutInCell="1" allowOverlap="1">
                <wp:simplePos x="0" y="0"/>
                <wp:positionH relativeFrom="column">
                  <wp:posOffset>3031490</wp:posOffset>
                </wp:positionH>
                <wp:positionV relativeFrom="paragraph">
                  <wp:posOffset>46990</wp:posOffset>
                </wp:positionV>
                <wp:extent cx="0" cy="274320"/>
                <wp:effectExtent l="5080" t="10795" r="13970" b="10160"/>
                <wp:wrapNone/>
                <wp:docPr id="4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F9AABC" id="Line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7pt,3.7pt" to="238.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KmAIAAHg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" strokeweight=".26mm">
                <v:stroke joinstyle="miter" endcap="square"/>
              </v:line>
            </w:pict>
          </mc:Fallback>
        </mc:AlternateContent>
      </w:r>
      <w:r>
        <w:rPr>
          <w:b/>
          <w:sz w:val="28"/>
          <w:lang w:val="ro-RO"/>
        </w:rPr>
        <w:tab/>
      </w:r>
      <w:r>
        <w:rPr>
          <w:b/>
          <w:sz w:val="28"/>
          <w:lang w:val="ro-RO"/>
        </w:rPr>
        <w:tab/>
      </w:r>
      <w:r>
        <w:rPr>
          <w:b/>
          <w:sz w:val="28"/>
          <w:lang w:val="ro-RO"/>
        </w:rPr>
        <w:tab/>
      </w:r>
      <w:r>
        <w:rPr>
          <w:b/>
          <w:sz w:val="28"/>
          <w:lang w:val="ro-RO"/>
        </w:rPr>
        <w:tab/>
        <w:t xml:space="preserve">   </w:t>
      </w:r>
      <w:r>
        <w:rPr>
          <w:rFonts w:ascii="Courier" w:hAnsi="Courier" w:cs="Courier"/>
          <w:lang w:val="ro-RO"/>
        </w:rPr>
        <w:t>true</w:t>
      </w:r>
    </w:p>
    <w:p w:rsidR="00000000" w:rsidRDefault="00F563EA">
      <w:pPr>
        <w:ind w:firstLine="720"/>
        <w:jc w:val="both"/>
        <w:rPr>
          <w:b/>
          <w:sz w:val="28"/>
          <w:lang w:val="ro-RO"/>
        </w:rPr>
      </w:pPr>
      <w:r>
        <w:rPr>
          <w:noProof/>
          <w:lang w:val="en-US" w:eastAsia="en-US" w:bidi="ar-SA"/>
        </w:rPr>
        <mc:AlternateContent>
          <mc:Choice Requires="wps">
            <w:drawing>
              <wp:anchor distT="0" distB="0" distL="114935" distR="114935" simplePos="0" relativeHeight="251669504" behindDoc="0" locked="0" layoutInCell="1" allowOverlap="1">
                <wp:simplePos x="0" y="0"/>
                <wp:positionH relativeFrom="column">
                  <wp:posOffset>2293620</wp:posOffset>
                </wp:positionH>
                <wp:positionV relativeFrom="paragraph">
                  <wp:posOffset>110490</wp:posOffset>
                </wp:positionV>
                <wp:extent cx="1566545" cy="377825"/>
                <wp:effectExtent l="10160" t="8890" r="13970" b="13335"/>
                <wp:wrapNone/>
                <wp:docPr id="4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6545" cy="377825"/>
                        </a:xfrm>
                        <a:prstGeom prst="rect">
                          <a:avLst/>
                        </a:prstGeom>
                        <a:solidFill>
                          <a:srgbClr val="FFFFFF"/>
                        </a:solidFill>
                        <a:ln w="6350" cmpd="sng">
                          <a:solidFill>
                            <a:srgbClr val="000000"/>
                          </a:solidFill>
                          <a:miter lim="800000"/>
                          <a:headEnd/>
                          <a:tailEnd/>
                        </a:ln>
                      </wps:spPr>
                      <wps:txbx>
                        <w:txbxContent>
                          <w:p w:rsidR="00000000" w:rsidRDefault="00F563EA">
                            <w:pPr>
                              <w:jc w:val="center"/>
                            </w:pPr>
                            <w:r>
                              <w:rPr>
                                <w:sz w:val="22"/>
                                <w:lang w:val="ro-RO"/>
                              </w:rPr>
                              <w:t>corpul ciclului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left:0;text-align:left;margin-left:180.6pt;margin-top:8.7pt;width:123.35pt;height:29.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" strokeweight=".5pt">
                <v:textbox inset="7.45pt,3.85pt,7.45pt,3.85pt">
                  <w:txbxContent>
                    <w:p w:rsidR="00000000" w:rsidRDefault="00F563EA">
                      <w:pPr>
                        <w:jc w:val="center"/>
                      </w:pPr>
                      <w:r>
                        <w:rPr>
                          <w:sz w:val="22"/>
                          <w:lang w:val="ro-RO"/>
                        </w:rPr>
                        <w:t>corpul ciclului</w:t>
                      </w:r>
                    </w:p>
                  </w:txbxContent>
                </v:textbox>
              </v:shape>
            </w:pict>
          </mc:Fallback>
        </mc:AlternateContent>
      </w:r>
    </w:p>
    <w:p w:rsidR="00000000" w:rsidRDefault="00F563EA">
      <w:pPr>
        <w:ind w:firstLine="720"/>
        <w:jc w:val="both"/>
        <w:rPr>
          <w:b/>
          <w:sz w:val="28"/>
          <w:lang w:val="ro-RO"/>
        </w:rPr>
      </w:pP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72576" behindDoc="0" locked="0" layoutInCell="1" allowOverlap="1">
                <wp:simplePos x="0" y="0"/>
                <wp:positionH relativeFrom="column">
                  <wp:posOffset>3034665</wp:posOffset>
                </wp:positionH>
                <wp:positionV relativeFrom="paragraph">
                  <wp:posOffset>119380</wp:posOffset>
                </wp:positionV>
                <wp:extent cx="0" cy="182880"/>
                <wp:effectExtent l="8255" t="7620" r="10795" b="9525"/>
                <wp:wrapNone/>
                <wp:docPr id="4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320699" id="Line 3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9.4pt" to="238.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cpmQIAAHg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" strokeweight=".26mm">
                <v:stroke joinstyle="miter" endcap="square"/>
              </v:line>
            </w:pict>
          </mc:Fallback>
        </mc:AlternateContent>
      </w: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73600" behindDoc="0" locked="0" layoutInCell="1" allowOverlap="1">
                <wp:simplePos x="0" y="0"/>
                <wp:positionH relativeFrom="column">
                  <wp:posOffset>2028825</wp:posOffset>
                </wp:positionH>
                <wp:positionV relativeFrom="paragraph">
                  <wp:posOffset>97790</wp:posOffset>
                </wp:positionV>
                <wp:extent cx="1005840" cy="0"/>
                <wp:effectExtent l="12065" t="9525" r="10795" b="9525"/>
                <wp:wrapNone/>
                <wp:docPr id="4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584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43B22" id="Line 3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7.7pt" to="238.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" strokeweight=".26mm">
                <v:stroke joinstyle="miter" endcap="square"/>
              </v:line>
            </w:pict>
          </mc:Fallback>
        </mc:AlternateContent>
      </w:r>
    </w:p>
    <w:p w:rsidR="00000000" w:rsidRDefault="00F563EA">
      <w:pPr>
        <w:ind w:firstLine="720"/>
        <w:jc w:val="both"/>
        <w:rPr>
          <w:b/>
          <w:sz w:val="28"/>
          <w:lang w:val="ro-RO"/>
        </w:rPr>
      </w:pPr>
    </w:p>
    <w:p w:rsidR="00000000" w:rsidRDefault="00F563EA">
      <w:pPr>
        <w:ind w:firstLine="720"/>
        <w:jc w:val="both"/>
        <w:rPr>
          <w:lang w:val="ro-RO"/>
        </w:rPr>
      </w:pPr>
    </w:p>
    <w:p w:rsidR="00000000" w:rsidRDefault="00F563EA">
      <w:pPr>
        <w:pStyle w:val="BodyText"/>
        <w:ind w:firstLine="284"/>
        <w:rPr>
          <w:rFonts w:ascii="Times New Roman" w:hAnsi="Times New Roman" w:cs="Times New Roman"/>
          <w:sz w:val="22"/>
        </w:rPr>
      </w:pPr>
      <w:r>
        <w:rPr>
          <w:rFonts w:ascii="Times New Roman" w:hAnsi="Times New Roman" w:cs="Times New Roman"/>
          <w:sz w:val="22"/>
        </w:rPr>
        <w:t>Instrucţiunea se execută repetat atâta timp cât valoarea expresiei este diferită de zero. Testul are loc înaintea fiecărei execuţii a instrucţiunii. Prin urmare ciclul este următorul: se testează condiţia din paranteze dacă ea este adevă</w:t>
      </w:r>
      <w:r>
        <w:rPr>
          <w:rFonts w:ascii="Times New Roman" w:hAnsi="Times New Roman" w:cs="Times New Roman"/>
          <w:sz w:val="22"/>
        </w:rPr>
        <w:t xml:space="preserve">rată, deci expresia din paranteze are o valoare diferită de zero, se execută corpul instrucţiunii while, se verifică din nou condiţia, dacă ea este adevărată se execută din nou corpul instrucţiunii. Când condiţia devine falsă, adică valoarea expresiei din </w:t>
      </w:r>
      <w:r>
        <w:rPr>
          <w:rFonts w:ascii="Times New Roman" w:hAnsi="Times New Roman" w:cs="Times New Roman"/>
          <w:sz w:val="22"/>
        </w:rPr>
        <w:t>paranteze este zero, se face un salt la instrucţiunea de după corpul instrucţiunii while, deci instrucţiunea while se termină.</w:t>
      </w:r>
    </w:p>
    <w:p w:rsidR="00000000" w:rsidRDefault="00F563EA">
      <w:pPr>
        <w:pStyle w:val="BodyText"/>
        <w:ind w:firstLine="284"/>
        <w:rPr>
          <w:rFonts w:ascii="Times New Roman" w:hAnsi="Times New Roman" w:cs="Times New Roman"/>
          <w:sz w:val="22"/>
        </w:rPr>
      </w:pPr>
    </w:p>
    <w:p w:rsidR="00000000" w:rsidRDefault="00F563EA">
      <w:pPr>
        <w:rPr>
          <w:spacing w:val="-2"/>
          <w:sz w:val="22"/>
          <w:lang w:val="ro-RO"/>
        </w:rPr>
      </w:pPr>
      <w:r>
        <w:rPr>
          <w:sz w:val="22"/>
          <w:lang w:val="ro-RO"/>
        </w:rPr>
        <w:t>Example:</w:t>
      </w:r>
    </w:p>
    <w:p w:rsidR="00000000" w:rsidRDefault="00F563EA">
      <w:pPr>
        <w:tabs>
          <w:tab w:val="left" w:pos="0"/>
        </w:tabs>
        <w:spacing w:before="90"/>
        <w:rPr>
          <w:spacing w:val="-2"/>
          <w:sz w:val="22"/>
          <w:lang w:val="ro-RO"/>
        </w:rPr>
      </w:pPr>
      <w:r>
        <w:rPr>
          <w:spacing w:val="-2"/>
          <w:sz w:val="22"/>
          <w:lang w:val="ro-RO"/>
        </w:rPr>
        <w:t>a)calculează suma componentelor vectorului a de  dimensiune m</w:t>
      </w:r>
    </w:p>
    <w:p w:rsidR="00000000" w:rsidRDefault="00F563EA">
      <w:pPr>
        <w:tabs>
          <w:tab w:val="left" w:pos="0"/>
        </w:tabs>
        <w:ind w:left="1080"/>
        <w:rPr>
          <w:spacing w:val="-2"/>
          <w:sz w:val="22"/>
          <w:lang w:val="ro-RO"/>
        </w:rPr>
      </w:pPr>
      <w:r>
        <w:rPr>
          <w:spacing w:val="-2"/>
          <w:sz w:val="22"/>
          <w:lang w:val="ro-RO"/>
        </w:rPr>
        <w:t xml:space="preserve">  </w:t>
      </w:r>
      <w:r>
        <w:rPr>
          <w:spacing w:val="-2"/>
          <w:sz w:val="22"/>
          <w:lang w:val="ro-RO"/>
        </w:rPr>
        <w:t>suma=i=0;</w:t>
      </w:r>
    </w:p>
    <w:p w:rsidR="00000000" w:rsidRDefault="00F563EA">
      <w:pPr>
        <w:tabs>
          <w:tab w:val="left" w:pos="0"/>
        </w:tabs>
        <w:ind w:left="1080"/>
        <w:rPr>
          <w:spacing w:val="-2"/>
          <w:sz w:val="22"/>
          <w:lang w:val="ro-RO"/>
        </w:rPr>
      </w:pPr>
      <w:r>
        <w:rPr>
          <w:spacing w:val="-2"/>
          <w:sz w:val="22"/>
          <w:lang w:val="ro-RO"/>
        </w:rPr>
        <w:t xml:space="preserve">  </w:t>
      </w:r>
      <w:r>
        <w:rPr>
          <w:spacing w:val="-2"/>
          <w:sz w:val="22"/>
          <w:lang w:val="ro-RO"/>
        </w:rPr>
        <w:t>while(++i&lt; m) suma+=a[i];</w:t>
      </w:r>
    </w:p>
    <w:p w:rsidR="00000000" w:rsidRDefault="00F563EA">
      <w:pPr>
        <w:tabs>
          <w:tab w:val="left" w:pos="0"/>
        </w:tabs>
        <w:rPr>
          <w:spacing w:val="-2"/>
          <w:sz w:val="22"/>
          <w:lang w:val="ro-RO"/>
        </w:rPr>
      </w:pPr>
      <w:r>
        <w:rPr>
          <w:spacing w:val="-2"/>
          <w:sz w:val="22"/>
          <w:lang w:val="ro-RO"/>
        </w:rPr>
        <w:t>b)citirea repetat</w:t>
      </w:r>
      <w:r>
        <w:rPr>
          <w:spacing w:val="-2"/>
          <w:sz w:val="22"/>
          <w:lang w:val="ro-RO"/>
        </w:rPr>
        <w:t xml:space="preserve">ă de   caractere până la tastarea lui 'Y' </w:t>
      </w:r>
    </w:p>
    <w:p w:rsidR="00000000" w:rsidRDefault="00F563EA">
      <w:pPr>
        <w:tabs>
          <w:tab w:val="left" w:pos="0"/>
        </w:tabs>
        <w:ind w:left="2880"/>
        <w:rPr>
          <w:spacing w:val="-2"/>
          <w:sz w:val="22"/>
          <w:lang w:val="ro-RO"/>
        </w:rPr>
      </w:pPr>
      <w:r>
        <w:rPr>
          <w:spacing w:val="-2"/>
          <w:sz w:val="22"/>
          <w:lang w:val="ro-RO"/>
        </w:rPr>
        <w:t xml:space="preserve">  </w:t>
      </w:r>
      <w:r>
        <w:rPr>
          <w:spacing w:val="-2"/>
          <w:sz w:val="22"/>
          <w:lang w:val="ro-RO"/>
        </w:rPr>
        <w:t>while(getche()!='Y');</w:t>
      </w:r>
    </w:p>
    <w:p w:rsidR="00000000" w:rsidRDefault="00F563EA">
      <w:pPr>
        <w:tabs>
          <w:tab w:val="left" w:pos="0"/>
        </w:tabs>
        <w:ind w:left="720"/>
        <w:rPr>
          <w:spacing w:val="-2"/>
          <w:sz w:val="22"/>
          <w:lang w:val="ro-RO"/>
        </w:rPr>
      </w:pPr>
      <w:r>
        <w:rPr>
          <w:spacing w:val="-2"/>
          <w:sz w:val="22"/>
          <w:lang w:val="ro-RO"/>
        </w:rPr>
        <w:t>c) char *adr;   while(*adr!=NULL)    { if(*adr=='*')*adr='+';</w:t>
      </w:r>
    </w:p>
    <w:p w:rsidR="00000000" w:rsidRDefault="00F563EA">
      <w:pPr>
        <w:ind w:left="720"/>
        <w:rPr>
          <w:sz w:val="22"/>
          <w:lang w:val="ro-RO"/>
        </w:rPr>
      </w:pPr>
      <w:r>
        <w:rPr>
          <w:spacing w:val="-2"/>
          <w:sz w:val="22"/>
          <w:lang w:val="ro-RO"/>
        </w:rPr>
        <w:t xml:space="preserve">      </w:t>
      </w:r>
      <w:r>
        <w:rPr>
          <w:spacing w:val="-2"/>
          <w:sz w:val="22"/>
          <w:lang w:val="ro-RO"/>
        </w:rPr>
        <w:t>adr++;              };</w:t>
      </w:r>
    </w:p>
    <w:p w:rsidR="00000000" w:rsidRPr="00F563EA" w:rsidRDefault="00F563EA">
      <w:pPr>
        <w:ind w:left="2160"/>
        <w:rPr>
          <w:b/>
          <w:lang w:val="en-US"/>
        </w:rPr>
      </w:pPr>
      <w:r>
        <w:rPr>
          <w:sz w:val="22"/>
          <w:lang w:val="ro-RO"/>
        </w:rPr>
        <w:lastRenderedPageBreak/>
        <w:t>d)  while (*p == ' ') p++;</w:t>
      </w:r>
    </w:p>
    <w:p w:rsidR="00000000" w:rsidRDefault="00F563EA">
      <w:pPr>
        <w:pStyle w:val="Heading6"/>
        <w:ind w:firstLine="284"/>
        <w:jc w:val="both"/>
      </w:pPr>
      <w:r>
        <w:rPr>
          <w:b/>
          <w:i w:val="0"/>
        </w:rPr>
        <w:tab/>
        <w:t xml:space="preserve">Instrucţiunea </w:t>
      </w:r>
      <w:r>
        <w:rPr>
          <w:b/>
        </w:rPr>
        <w:t>do-while</w:t>
      </w:r>
    </w:p>
    <w:p w:rsidR="00000000" w:rsidRDefault="00F563EA">
      <w:pPr>
        <w:ind w:firstLine="720"/>
        <w:jc w:val="both"/>
        <w:rPr>
          <w:lang w:val="ro-RO"/>
        </w:rPr>
      </w:pPr>
      <w:r>
        <w:rPr>
          <w:lang w:val="ro-RO"/>
        </w:rPr>
        <w:t>Ciclul do-while este un ciclu condiţionat poste</w:t>
      </w:r>
      <w:r>
        <w:rPr>
          <w:lang w:val="ro-RO"/>
        </w:rPr>
        <w:t xml:space="preserve">rior şi are formatul: </w:t>
      </w:r>
      <w:r>
        <w:rPr>
          <w:u w:val="single"/>
          <w:lang w:val="ro-RO"/>
        </w:rPr>
        <w:t>do instrucţiune while(e1);</w:t>
      </w:r>
      <w:r>
        <w:rPr>
          <w:lang w:val="ro-RO"/>
        </w:rPr>
        <w:t xml:space="preserve"> Aici instrucţiune este corpul ciclului şi conţine acele instrucţiuni care trebuie repetate în ciclu. </w:t>
      </w:r>
    </w:p>
    <w:p w:rsidR="00000000" w:rsidRPr="00F563EA" w:rsidRDefault="00F563EA">
      <w:pPr>
        <w:ind w:firstLine="720"/>
        <w:jc w:val="both"/>
        <w:rPr>
          <w:lang w:val="en-US"/>
        </w:rPr>
      </w:pPr>
      <w:r>
        <w:rPr>
          <w:lang w:val="ro-RO"/>
        </w:rPr>
        <w:t xml:space="preserve">Acest ciclu realizează următoarea construcţie ciclică: </w:t>
      </w: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65408" behindDoc="0" locked="0" layoutInCell="1" allowOverlap="1">
                <wp:simplePos x="0" y="0"/>
                <wp:positionH relativeFrom="column">
                  <wp:posOffset>2757170</wp:posOffset>
                </wp:positionH>
                <wp:positionV relativeFrom="paragraph">
                  <wp:posOffset>16510</wp:posOffset>
                </wp:positionV>
                <wp:extent cx="0" cy="365760"/>
                <wp:effectExtent l="6985" t="10795" r="12065" b="13970"/>
                <wp:wrapNone/>
                <wp:docPr id="4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1C7320" id="Line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pt,1.3pt" to="217.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67456" behindDoc="0" locked="0" layoutInCell="1" allowOverlap="1">
                <wp:simplePos x="0" y="0"/>
                <wp:positionH relativeFrom="column">
                  <wp:posOffset>2712085</wp:posOffset>
                </wp:positionH>
                <wp:positionV relativeFrom="paragraph">
                  <wp:posOffset>1270</wp:posOffset>
                </wp:positionV>
                <wp:extent cx="91440" cy="91440"/>
                <wp:effectExtent l="9525" t="5080" r="13335" b="8255"/>
                <wp:wrapNone/>
                <wp:docPr id="4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C06B7E7" id="Oval 31" o:spid="_x0000_s1026" style="position:absolute;margin-left:213.55pt;margin-top:.1pt;width:7.2pt;height:7.2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" strokeweight=".26mm">
                <v:stroke joinstyle="miter" endcap="square"/>
              </v:oval>
            </w:pict>
          </mc:Fallback>
        </mc:AlternateContent>
      </w:r>
    </w:p>
    <w:p w:rsidR="00000000" w:rsidRDefault="00F563EA">
      <w:pPr>
        <w:ind w:firstLine="720"/>
        <w:jc w:val="both"/>
        <w:rPr>
          <w:b/>
          <w:sz w:val="28"/>
          <w:lang w:val="ro-RO"/>
        </w:rPr>
      </w:pPr>
      <w:r>
        <w:rPr>
          <w:noProof/>
          <w:lang w:val="en-US" w:eastAsia="en-US" w:bidi="ar-SA"/>
        </w:rPr>
        <mc:AlternateContent>
          <mc:Choice Requires="wps">
            <w:drawing>
              <wp:anchor distT="0" distB="0" distL="114935" distR="114935" simplePos="0" relativeHeight="251659264" behindDoc="0" locked="0" layoutInCell="1" allowOverlap="1">
                <wp:simplePos x="0" y="0"/>
                <wp:positionH relativeFrom="column">
                  <wp:posOffset>2019300</wp:posOffset>
                </wp:positionH>
                <wp:positionV relativeFrom="paragraph">
                  <wp:posOffset>171450</wp:posOffset>
                </wp:positionV>
                <wp:extent cx="1475105" cy="377825"/>
                <wp:effectExtent l="12065" t="8255" r="8255" b="1397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377825"/>
                        </a:xfrm>
                        <a:prstGeom prst="rect">
                          <a:avLst/>
                        </a:prstGeom>
                        <a:solidFill>
                          <a:srgbClr val="FFFFFF"/>
                        </a:solidFill>
                        <a:ln w="6350" cmpd="sng">
                          <a:solidFill>
                            <a:srgbClr val="000000"/>
                          </a:solidFill>
                          <a:miter lim="800000"/>
                          <a:headEnd/>
                          <a:tailEnd/>
                        </a:ln>
                      </wps:spPr>
                      <wps:txbx>
                        <w:txbxContent>
                          <w:p w:rsidR="00000000" w:rsidRDefault="00F563EA">
                            <w:pPr>
                              <w:jc w:val="center"/>
                            </w:pPr>
                            <w:r>
                              <w:rPr>
                                <w:sz w:val="22"/>
                                <w:lang w:val="ro-RO"/>
                              </w:rPr>
                              <w:t>corpul ciclului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59pt;margin-top:13.5pt;width:116.15pt;height:29.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" strokeweight=".5pt">
                <v:textbox inset="7.45pt,3.85pt,7.45pt,3.85pt">
                  <w:txbxContent>
                    <w:p w:rsidR="00000000" w:rsidRDefault="00F563EA">
                      <w:pPr>
                        <w:jc w:val="center"/>
                      </w:pPr>
                      <w:r>
                        <w:rPr>
                          <w:sz w:val="22"/>
                          <w:lang w:val="ro-RO"/>
                        </w:rPr>
                        <w:t>corpul ciclului</w:t>
                      </w:r>
                    </w:p>
                  </w:txbxContent>
                </v:textbox>
              </v:shape>
            </w:pict>
          </mc:Fallback>
        </mc:AlternateContent>
      </w: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1477010</wp:posOffset>
                </wp:positionH>
                <wp:positionV relativeFrom="paragraph">
                  <wp:posOffset>-5080</wp:posOffset>
                </wp:positionV>
                <wp:extent cx="0" cy="1188720"/>
                <wp:effectExtent l="12700" t="12700" r="6350" b="8255"/>
                <wp:wrapNone/>
                <wp:docPr id="3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739B1" id="Line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3pt,-.4pt" to="116.3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w6mgIAAHk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66432" behindDoc="0" locked="0" layoutInCell="1" allowOverlap="1">
                <wp:simplePos x="0" y="0"/>
                <wp:positionH relativeFrom="column">
                  <wp:posOffset>1477010</wp:posOffset>
                </wp:positionH>
                <wp:positionV relativeFrom="paragraph">
                  <wp:posOffset>-5080</wp:posOffset>
                </wp:positionV>
                <wp:extent cx="1280160" cy="0"/>
                <wp:effectExtent l="12700" t="79375" r="21590" b="82550"/>
                <wp:wrapNone/>
                <wp:docPr id="3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58728" id="Line 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3pt,-.4pt" to="217.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" strokeweight=".26mm">
                <v:stroke endarrow="classic" endarrowwidth="wide" endarrowlength="long" joinstyle="miter" endcap="square"/>
              </v:line>
            </w:pict>
          </mc:Fallback>
        </mc:AlternateContent>
      </w:r>
    </w:p>
    <w:p w:rsidR="00000000" w:rsidRDefault="00F563EA">
      <w:pPr>
        <w:ind w:firstLine="720"/>
        <w:jc w:val="both"/>
        <w:rPr>
          <w:b/>
          <w:sz w:val="28"/>
          <w:lang w:val="ro-RO"/>
        </w:rPr>
      </w:pP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63360" behindDoc="0" locked="0" layoutInCell="1" allowOverlap="1">
                <wp:simplePos x="0" y="0"/>
                <wp:positionH relativeFrom="column">
                  <wp:posOffset>2757170</wp:posOffset>
                </wp:positionH>
                <wp:positionV relativeFrom="paragraph">
                  <wp:posOffset>134620</wp:posOffset>
                </wp:positionV>
                <wp:extent cx="0" cy="365760"/>
                <wp:effectExtent l="6985" t="8890" r="12065" b="635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40A18D" id="Line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pt,10.6pt" to="217.1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" strokeweight=".26mm">
                <v:stroke joinstyle="miter" endcap="square"/>
              </v:line>
            </w:pict>
          </mc:Fallback>
        </mc:AlternateContent>
      </w:r>
    </w:p>
    <w:p w:rsidR="00000000" w:rsidRDefault="00F563EA">
      <w:pPr>
        <w:ind w:firstLine="720"/>
        <w:jc w:val="both"/>
        <w:rPr>
          <w:b/>
          <w:sz w:val="28"/>
          <w:lang w:val="ro-RO"/>
        </w:rPr>
      </w:pPr>
    </w:p>
    <w:p w:rsidR="00000000" w:rsidRPr="00F563EA" w:rsidRDefault="00F563EA">
      <w:pPr>
        <w:ind w:firstLine="720"/>
        <w:jc w:val="both"/>
        <w:rPr>
          <w:lang w:val="en-US"/>
        </w:rPr>
      </w:pP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2025650</wp:posOffset>
                </wp:positionH>
                <wp:positionV relativeFrom="paragraph">
                  <wp:posOffset>91440</wp:posOffset>
                </wp:positionV>
                <wp:extent cx="1463040" cy="457200"/>
                <wp:effectExtent l="27940" t="12700" r="23495" b="6350"/>
                <wp:wrapNone/>
                <wp:docPr id="3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457200"/>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F563EA">
                            <w:pPr>
                              <w:jc w:val="center"/>
                              <w:rPr>
                                <w:rFonts w:ascii="Courier" w:hAnsi="Courier" w:cs="Courier"/>
                                <w:sz w:val="28"/>
                                <w:lang w:val="ro-RO"/>
                              </w:rPr>
                            </w:pPr>
                            <w:r>
                              <w:rPr>
                                <w:rFonts w:ascii="Courier" w:hAnsi="Courier" w:cs="Courier"/>
                                <w:sz w:val="28"/>
                                <w:lang w:val="ro-RO"/>
                              </w:rPr>
                              <w:t>e1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24" o:spid="_x0000_s1030" type="#_x0000_t110" style="position:absolute;left:0;text-align:left;margin-left:159.5pt;margin-top:7.2pt;width:115.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" strokeweight=".26mm">
                <v:stroke endcap="square"/>
                <v:textbox>
                  <w:txbxContent>
                    <w:p w:rsidR="00000000" w:rsidRDefault="00F563EA">
                      <w:pPr>
                        <w:jc w:val="center"/>
                        <w:rPr>
                          <w:rFonts w:ascii="Courier" w:hAnsi="Courier" w:cs="Courier"/>
                          <w:sz w:val="28"/>
                          <w:lang w:val="ro-RO"/>
                        </w:rPr>
                      </w:pPr>
                      <w:r>
                        <w:rPr>
                          <w:rFonts w:ascii="Courier" w:hAnsi="Courier" w:cs="Courier"/>
                          <w:sz w:val="28"/>
                          <w:lang w:val="ro-RO"/>
                        </w:rPr>
                        <w:t>e1</w:t>
                      </w:r>
                    </w:p>
                  </w:txbxContent>
                </v:textbox>
              </v:shape>
            </w:pict>
          </mc:Fallback>
        </mc:AlternateContent>
      </w:r>
      <w:r>
        <w:rPr>
          <w:b/>
          <w:sz w:val="28"/>
          <w:lang w:val="ro-RO"/>
        </w:rPr>
        <w:tab/>
      </w:r>
      <w:r>
        <w:rPr>
          <w:b/>
          <w:sz w:val="28"/>
          <w:lang w:val="ro-RO"/>
        </w:rPr>
        <w:tab/>
      </w:r>
      <w:r>
        <w:rPr>
          <w:b/>
          <w:sz w:val="28"/>
          <w:lang w:val="ro-RO"/>
        </w:rPr>
        <w:tab/>
      </w:r>
      <w:r>
        <w:rPr>
          <w:rFonts w:ascii="Courier" w:hAnsi="Courier" w:cs="Courier"/>
          <w:b/>
          <w:sz w:val="28"/>
          <w:lang w:val="ro-RO"/>
        </w:rPr>
        <w:t xml:space="preserve">  </w:t>
      </w:r>
      <w:r>
        <w:rPr>
          <w:sz w:val="22"/>
          <w:lang w:val="ro-RO"/>
        </w:rPr>
        <w:t>true</w:t>
      </w: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62336" behindDoc="0" locked="0" layoutInCell="1" allowOverlap="1">
                <wp:simplePos x="0" y="0"/>
                <wp:positionH relativeFrom="column">
                  <wp:posOffset>1418590</wp:posOffset>
                </wp:positionH>
                <wp:positionV relativeFrom="paragraph">
                  <wp:posOffset>160655</wp:posOffset>
                </wp:positionV>
                <wp:extent cx="640080" cy="0"/>
                <wp:effectExtent l="11430" t="13970" r="5715" b="5080"/>
                <wp:wrapNone/>
                <wp:docPr id="3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4BD10B" id="Line 2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7pt,12.65pt" to="162.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" strokeweight=".26mm">
                <v:stroke joinstyle="miter" endcap="square"/>
              </v:line>
            </w:pict>
          </mc:Fallback>
        </mc:AlternateContent>
      </w:r>
    </w:p>
    <w:p w:rsidR="00000000" w:rsidRDefault="00F563EA">
      <w:pPr>
        <w:ind w:firstLine="720"/>
        <w:jc w:val="both"/>
        <w:rPr>
          <w:b/>
          <w:sz w:val="28"/>
          <w:lang w:val="ro-RO"/>
        </w:rPr>
      </w:pPr>
      <w:r>
        <w:rPr>
          <w:noProof/>
          <w:lang w:val="en-US" w:eastAsia="en-US" w:bidi="ar-SA"/>
        </w:rPr>
        <mc:AlternateContent>
          <mc:Choice Requires="wps">
            <w:drawing>
              <wp:anchor distT="0" distB="0" distL="114300" distR="114300" simplePos="0" relativeHeight="251664384" behindDoc="0" locked="0" layoutInCell="1" allowOverlap="1">
                <wp:simplePos x="0" y="0"/>
                <wp:positionH relativeFrom="column">
                  <wp:posOffset>2757170</wp:posOffset>
                </wp:positionH>
                <wp:positionV relativeFrom="paragraph">
                  <wp:posOffset>139700</wp:posOffset>
                </wp:positionV>
                <wp:extent cx="0" cy="365760"/>
                <wp:effectExtent l="83185" t="6985" r="78740" b="17780"/>
                <wp:wrapNone/>
                <wp:docPr id="3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728190"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pt,11pt" to="217.1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" strokeweight=".26mm">
                <v:stroke endarrow="classic" endarrowwidth="wide" endarrowlength="long" joinstyle="miter" endcap="square"/>
              </v:line>
            </w:pict>
          </mc:Fallback>
        </mc:AlternateContent>
      </w:r>
    </w:p>
    <w:p w:rsidR="00000000" w:rsidRDefault="00F563EA">
      <w:pPr>
        <w:ind w:firstLine="720"/>
        <w:jc w:val="both"/>
        <w:rPr>
          <w:b/>
          <w:sz w:val="28"/>
          <w:lang w:val="ro-RO"/>
        </w:rPr>
      </w:pPr>
      <w:r>
        <w:rPr>
          <w:b/>
          <w:sz w:val="28"/>
          <w:lang w:val="ro-RO"/>
        </w:rPr>
        <w:tab/>
      </w:r>
      <w:r>
        <w:rPr>
          <w:b/>
          <w:sz w:val="28"/>
          <w:lang w:val="ro-RO"/>
        </w:rPr>
        <w:tab/>
      </w:r>
      <w:r>
        <w:rPr>
          <w:b/>
          <w:sz w:val="28"/>
          <w:lang w:val="ro-RO"/>
        </w:rPr>
        <w:tab/>
      </w:r>
      <w:r>
        <w:rPr>
          <w:b/>
          <w:sz w:val="28"/>
          <w:lang w:val="ro-RO"/>
        </w:rPr>
        <w:tab/>
      </w:r>
      <w:r>
        <w:rPr>
          <w:b/>
          <w:sz w:val="28"/>
          <w:lang w:val="ro-RO"/>
        </w:rPr>
        <w:tab/>
      </w:r>
      <w:r>
        <w:rPr>
          <w:b/>
          <w:lang w:val="ro-RO"/>
        </w:rPr>
        <w:t xml:space="preserve">    </w:t>
      </w:r>
      <w:r>
        <w:rPr>
          <w:lang w:val="ro-RO"/>
        </w:rPr>
        <w:t>false</w:t>
      </w:r>
    </w:p>
    <w:p w:rsidR="00000000" w:rsidRDefault="00F563EA">
      <w:pPr>
        <w:ind w:firstLine="720"/>
        <w:jc w:val="both"/>
        <w:rPr>
          <w:b/>
          <w:sz w:val="28"/>
          <w:lang w:val="ro-RO"/>
        </w:rPr>
      </w:pPr>
    </w:p>
    <w:p w:rsidR="00000000" w:rsidRDefault="00F563EA">
      <w:pPr>
        <w:pStyle w:val="30"/>
      </w:pPr>
      <w:r>
        <w:t>Instruc</w:t>
      </w:r>
      <w:r>
        <w:t>ţiunea do-while se execută în felul următor: mai întîi se execută instrucţiune, adică corpul ciclului, apoi se evaluează expresia e1, care este condiţia de repetare a ciclului. Dacă e1 este adevărat, atunci se repetă execuţia corpului ciclului. În caz cont</w:t>
      </w:r>
      <w:r>
        <w:t xml:space="preserve">rar, adică dacă e1 este 0, atunci se termină execuţia ciclului şi se trece la instrucţiunea următoare după ciclu. </w:t>
      </w:r>
    </w:p>
    <w:p w:rsidR="00000000" w:rsidRDefault="00F563EA">
      <w:pPr>
        <w:pStyle w:val="20"/>
      </w:pPr>
      <w:r>
        <w:tab/>
        <w:t>Format:</w:t>
      </w:r>
    </w:p>
    <w:p w:rsidR="00000000" w:rsidRDefault="00F563EA">
      <w:pPr>
        <w:pStyle w:val="3"/>
        <w:spacing w:after="0"/>
        <w:ind w:left="0" w:firstLine="284"/>
        <w:jc w:val="both"/>
        <w:rPr>
          <w:sz w:val="22"/>
          <w:lang w:val="ro-RO"/>
        </w:rPr>
      </w:pPr>
      <w:r>
        <w:rPr>
          <w:sz w:val="22"/>
          <w:lang w:val="ro-RO"/>
        </w:rPr>
        <w:tab/>
      </w:r>
      <w:r>
        <w:rPr>
          <w:sz w:val="22"/>
          <w:lang w:val="ro-RO"/>
        </w:rPr>
        <w:tab/>
      </w:r>
      <w:r>
        <w:rPr>
          <w:b/>
          <w:sz w:val="22"/>
          <w:lang w:val="ro-RO"/>
        </w:rPr>
        <w:t xml:space="preserve">do </w:t>
      </w:r>
      <w:r>
        <w:rPr>
          <w:i/>
          <w:sz w:val="22"/>
          <w:lang w:val="ro-RO"/>
        </w:rPr>
        <w:t>instrucţiuni</w:t>
      </w:r>
      <w:r>
        <w:rPr>
          <w:sz w:val="22"/>
          <w:lang w:val="ro-RO"/>
        </w:rPr>
        <w:t xml:space="preserve"> </w:t>
      </w:r>
      <w:r>
        <w:rPr>
          <w:b/>
          <w:sz w:val="22"/>
          <w:lang w:val="ro-RO"/>
        </w:rPr>
        <w:t xml:space="preserve">while </w:t>
      </w:r>
      <w:r>
        <w:rPr>
          <w:sz w:val="22"/>
          <w:lang w:val="ro-RO"/>
        </w:rPr>
        <w:t xml:space="preserve"> (</w:t>
      </w:r>
      <w:r>
        <w:rPr>
          <w:i/>
          <w:sz w:val="22"/>
          <w:lang w:val="ro-RO"/>
        </w:rPr>
        <w:t>expresie</w:t>
      </w:r>
      <w:r>
        <w:rPr>
          <w:sz w:val="22"/>
          <w:lang w:val="ro-RO"/>
        </w:rPr>
        <w:t>);</w:t>
      </w:r>
    </w:p>
    <w:p w:rsidR="00000000" w:rsidRDefault="00F563EA">
      <w:pPr>
        <w:ind w:firstLine="284"/>
        <w:jc w:val="both"/>
        <w:rPr>
          <w:sz w:val="22"/>
          <w:lang w:val="ro-RO"/>
        </w:rPr>
      </w:pPr>
      <w:r>
        <w:rPr>
          <w:sz w:val="22"/>
          <w:lang w:val="ro-RO"/>
        </w:rPr>
        <w:tab/>
        <w:t>Instrucţiunea se execută repetat pînă Când valoarea expresiei devine zero. Testul are loc după</w:t>
      </w:r>
      <w:r>
        <w:rPr>
          <w:sz w:val="22"/>
          <w:lang w:val="ro-RO"/>
        </w:rPr>
        <w:t xml:space="preserve"> fiecare execuţie a instrucţiunii.   </w:t>
      </w:r>
      <w:r>
        <w:rPr>
          <w:sz w:val="22"/>
          <w:lang w:val="ro-RO"/>
        </w:rPr>
        <w:t>Example:</w:t>
      </w:r>
    </w:p>
    <w:p w:rsidR="00000000" w:rsidRDefault="00F563EA">
      <w:pPr>
        <w:ind w:left="1440"/>
        <w:rPr>
          <w:sz w:val="22"/>
          <w:lang w:val="ro-RO"/>
        </w:rPr>
      </w:pPr>
      <w:r>
        <w:rPr>
          <w:sz w:val="22"/>
          <w:lang w:val="ro-RO"/>
        </w:rPr>
        <w:t xml:space="preserve">  </w:t>
      </w:r>
      <w:r>
        <w:rPr>
          <w:sz w:val="22"/>
          <w:lang w:val="ro-RO"/>
        </w:rPr>
        <w:t>i = 1; n = 1;</w:t>
      </w:r>
    </w:p>
    <w:p w:rsidR="00000000" w:rsidRDefault="00F563EA">
      <w:pPr>
        <w:ind w:left="1440"/>
        <w:rPr>
          <w:sz w:val="22"/>
          <w:lang w:val="ro-RO"/>
        </w:rPr>
      </w:pPr>
      <w:r>
        <w:rPr>
          <w:sz w:val="22"/>
          <w:lang w:val="ro-RO"/>
        </w:rPr>
        <w:t xml:space="preserve">  </w:t>
      </w:r>
      <w:r>
        <w:rPr>
          <w:sz w:val="22"/>
          <w:lang w:val="ro-RO"/>
        </w:rPr>
        <w:t>do {</w:t>
      </w:r>
    </w:p>
    <w:p w:rsidR="00000000" w:rsidRDefault="00F563EA">
      <w:pPr>
        <w:ind w:left="1440"/>
        <w:rPr>
          <w:sz w:val="22"/>
          <w:lang w:val="ro-RO"/>
        </w:rPr>
      </w:pPr>
      <w:r>
        <w:rPr>
          <w:sz w:val="22"/>
          <w:lang w:val="ro-RO"/>
        </w:rPr>
        <w:t xml:space="preserve">    </w:t>
      </w:r>
      <w:r>
        <w:rPr>
          <w:sz w:val="22"/>
          <w:lang w:val="ro-RO"/>
        </w:rPr>
        <w:t>n *= i;</w:t>
      </w:r>
    </w:p>
    <w:p w:rsidR="00000000" w:rsidRDefault="00F563EA">
      <w:pPr>
        <w:ind w:left="1440"/>
        <w:rPr>
          <w:sz w:val="22"/>
          <w:lang w:val="ro-RO"/>
        </w:rPr>
      </w:pPr>
      <w:r>
        <w:rPr>
          <w:sz w:val="22"/>
          <w:lang w:val="ro-RO"/>
        </w:rPr>
        <w:t xml:space="preserve">    </w:t>
      </w:r>
      <w:r>
        <w:rPr>
          <w:sz w:val="22"/>
          <w:lang w:val="ro-RO"/>
        </w:rPr>
        <w:t>i++;</w:t>
      </w:r>
    </w:p>
    <w:p w:rsidR="00000000" w:rsidRDefault="00F563EA">
      <w:pPr>
        <w:ind w:left="1440"/>
        <w:rPr>
          <w:lang w:val="ro-RO"/>
        </w:rPr>
      </w:pPr>
      <w:r>
        <w:rPr>
          <w:sz w:val="22"/>
          <w:lang w:val="ro-RO"/>
        </w:rPr>
        <w:t xml:space="preserve">  </w:t>
      </w:r>
      <w:r>
        <w:rPr>
          <w:sz w:val="22"/>
          <w:lang w:val="ro-RO"/>
        </w:rPr>
        <w:t>} while (i &lt;= factorial);</w:t>
      </w:r>
    </w:p>
    <w:p w:rsidR="00000000" w:rsidRPr="00F563EA" w:rsidRDefault="00F563EA">
      <w:pPr>
        <w:rPr>
          <w:b/>
          <w:lang w:val="en-US"/>
        </w:rPr>
      </w:pPr>
      <w:r>
        <w:rPr>
          <w:lang w:val="ro-RO"/>
        </w:rPr>
        <w:t xml:space="preserve">                            </w:t>
      </w:r>
    </w:p>
    <w:p w:rsidR="00000000" w:rsidRDefault="00F563EA">
      <w:pPr>
        <w:pStyle w:val="BodyTextIndent"/>
        <w:ind w:firstLine="284"/>
      </w:pPr>
      <w:r>
        <w:rPr>
          <w:b/>
        </w:rPr>
        <w:tab/>
        <w:t>Instrucţiunea for</w:t>
      </w:r>
    </w:p>
    <w:p w:rsidR="00000000" w:rsidRDefault="00F563EA">
      <w:pPr>
        <w:ind w:firstLine="284"/>
        <w:jc w:val="both"/>
        <w:rPr>
          <w:i/>
          <w:sz w:val="22"/>
          <w:lang w:val="ro-RO"/>
        </w:rPr>
      </w:pPr>
      <w:r>
        <w:rPr>
          <w:lang w:val="ro-RO"/>
        </w:rPr>
        <w:tab/>
        <w:t xml:space="preserve">Format:  </w:t>
      </w:r>
      <w:r>
        <w:rPr>
          <w:lang w:val="ro-RO"/>
        </w:rPr>
        <w:tab/>
      </w:r>
      <w:r>
        <w:rPr>
          <w:b/>
          <w:lang w:val="ro-RO"/>
        </w:rPr>
        <w:t>for</w:t>
      </w:r>
      <w:r>
        <w:rPr>
          <w:lang w:val="ro-RO"/>
        </w:rPr>
        <w:t xml:space="preserve"> (</w:t>
      </w:r>
      <w:r>
        <w:rPr>
          <w:i/>
          <w:lang w:val="ro-RO"/>
        </w:rPr>
        <w:t>expresie</w:t>
      </w:r>
      <w:r>
        <w:rPr>
          <w:lang w:val="ro-RO"/>
        </w:rPr>
        <w:t>-1</w:t>
      </w:r>
      <w:r>
        <w:rPr>
          <w:rFonts w:ascii="Symbol" w:hAnsi="Symbol"/>
          <w:lang w:val="ro-RO"/>
        </w:rPr>
        <w:t></w:t>
      </w:r>
      <w:r>
        <w:rPr>
          <w:lang w:val="ro-RO"/>
        </w:rPr>
        <w:t>opt</w:t>
      </w:r>
      <w:r>
        <w:rPr>
          <w:rFonts w:ascii="Symbol" w:hAnsi="Symbol"/>
          <w:lang w:val="ro-RO"/>
        </w:rPr>
        <w:t></w:t>
      </w:r>
      <w:r>
        <w:rPr>
          <w:lang w:val="ro-RO"/>
        </w:rPr>
        <w:t xml:space="preserve">; </w:t>
      </w:r>
      <w:r>
        <w:rPr>
          <w:i/>
          <w:lang w:val="ro-RO"/>
        </w:rPr>
        <w:t>expresie</w:t>
      </w:r>
      <w:r>
        <w:rPr>
          <w:lang w:val="ro-RO"/>
        </w:rPr>
        <w:t>-2</w:t>
      </w:r>
      <w:r>
        <w:rPr>
          <w:rFonts w:ascii="Symbol" w:hAnsi="Symbol"/>
          <w:lang w:val="ro-RO"/>
        </w:rPr>
        <w:t></w:t>
      </w:r>
      <w:r>
        <w:rPr>
          <w:lang w:val="ro-RO"/>
        </w:rPr>
        <w:t>opt</w:t>
      </w:r>
      <w:r>
        <w:rPr>
          <w:rFonts w:ascii="Symbol" w:hAnsi="Symbol"/>
          <w:lang w:val="ro-RO"/>
        </w:rPr>
        <w:t></w:t>
      </w:r>
      <w:r>
        <w:rPr>
          <w:lang w:val="ro-RO"/>
        </w:rPr>
        <w:t xml:space="preserve">; </w:t>
      </w:r>
      <w:r>
        <w:rPr>
          <w:i/>
          <w:lang w:val="ro-RO"/>
        </w:rPr>
        <w:t>expresie</w:t>
      </w:r>
      <w:r>
        <w:rPr>
          <w:lang w:val="ro-RO"/>
        </w:rPr>
        <w:t>-3</w:t>
      </w:r>
      <w:r>
        <w:rPr>
          <w:rFonts w:ascii="Symbol" w:hAnsi="Symbol"/>
          <w:lang w:val="ro-RO"/>
        </w:rPr>
        <w:t></w:t>
      </w:r>
      <w:r>
        <w:rPr>
          <w:lang w:val="ro-RO"/>
        </w:rPr>
        <w:t>opt</w:t>
      </w:r>
      <w:r>
        <w:rPr>
          <w:rFonts w:ascii="Symbol" w:hAnsi="Symbol"/>
          <w:lang w:val="ro-RO"/>
        </w:rPr>
        <w:t></w:t>
      </w:r>
      <w:r>
        <w:rPr>
          <w:lang w:val="ro-RO"/>
        </w:rPr>
        <w:t>)</w:t>
      </w:r>
    </w:p>
    <w:p w:rsidR="00000000" w:rsidRDefault="00F563EA">
      <w:pPr>
        <w:pStyle w:val="3"/>
        <w:spacing w:after="0"/>
        <w:ind w:firstLine="284"/>
        <w:jc w:val="both"/>
        <w:rPr>
          <w:sz w:val="22"/>
          <w:lang w:val="ro-RO"/>
        </w:rPr>
      </w:pPr>
      <w:r>
        <w:rPr>
          <w:i/>
          <w:sz w:val="22"/>
          <w:lang w:val="ro-RO"/>
        </w:rPr>
        <w:t xml:space="preserve">      </w:t>
      </w:r>
      <w:r>
        <w:rPr>
          <w:i/>
          <w:sz w:val="22"/>
          <w:lang w:val="ro-RO"/>
        </w:rPr>
        <w:t>instrucţiune</w:t>
      </w:r>
    </w:p>
    <w:p w:rsidR="00000000" w:rsidRDefault="00F563EA">
      <w:pPr>
        <w:ind w:firstLine="284"/>
        <w:jc w:val="both"/>
        <w:rPr>
          <w:sz w:val="22"/>
          <w:lang w:val="ro-RO"/>
        </w:rPr>
      </w:pPr>
      <w:r>
        <w:rPr>
          <w:sz w:val="22"/>
          <w:lang w:val="ro-RO"/>
        </w:rPr>
        <w:tab/>
        <w:t>Ace</w:t>
      </w:r>
      <w:r>
        <w:rPr>
          <w:sz w:val="22"/>
          <w:lang w:val="ro-RO"/>
        </w:rPr>
        <w:t>astă instrucţiune este echivalentă cu:</w:t>
      </w:r>
    </w:p>
    <w:p w:rsidR="00000000" w:rsidRDefault="00F563EA">
      <w:pPr>
        <w:ind w:firstLine="284"/>
        <w:jc w:val="both"/>
        <w:rPr>
          <w:sz w:val="22"/>
          <w:lang w:val="ro-RO"/>
        </w:rPr>
      </w:pPr>
      <w:r>
        <w:rPr>
          <w:sz w:val="22"/>
          <w:lang w:val="ro-RO"/>
        </w:rPr>
        <w:tab/>
      </w:r>
      <w:r>
        <w:rPr>
          <w:sz w:val="22"/>
          <w:lang w:val="ro-RO"/>
        </w:rPr>
        <w:tab/>
      </w:r>
      <w:r>
        <w:rPr>
          <w:i/>
          <w:sz w:val="22"/>
          <w:lang w:val="ro-RO"/>
        </w:rPr>
        <w:t>expresie</w:t>
      </w:r>
      <w:r>
        <w:rPr>
          <w:sz w:val="22"/>
          <w:lang w:val="ro-RO"/>
        </w:rPr>
        <w:t>-1;</w:t>
      </w:r>
    </w:p>
    <w:p w:rsidR="00000000" w:rsidRDefault="00F563EA">
      <w:pPr>
        <w:pStyle w:val="3"/>
        <w:spacing w:after="0"/>
        <w:ind w:left="0" w:firstLine="284"/>
        <w:jc w:val="both"/>
        <w:rPr>
          <w:sz w:val="22"/>
          <w:lang w:val="ro-RO"/>
        </w:rPr>
      </w:pPr>
      <w:r>
        <w:rPr>
          <w:sz w:val="22"/>
          <w:lang w:val="ro-RO"/>
        </w:rPr>
        <w:tab/>
      </w:r>
      <w:r>
        <w:rPr>
          <w:sz w:val="22"/>
          <w:lang w:val="ro-RO"/>
        </w:rPr>
        <w:tab/>
        <w:t>while (</w:t>
      </w:r>
      <w:r>
        <w:rPr>
          <w:i/>
          <w:sz w:val="22"/>
          <w:lang w:val="ro-RO"/>
        </w:rPr>
        <w:t>expresie</w:t>
      </w:r>
      <w:r>
        <w:rPr>
          <w:sz w:val="22"/>
          <w:lang w:val="ro-RO"/>
        </w:rPr>
        <w:t>-2)  {</w:t>
      </w:r>
    </w:p>
    <w:p w:rsidR="00000000" w:rsidRDefault="00F563EA">
      <w:pPr>
        <w:ind w:firstLine="284"/>
        <w:jc w:val="both"/>
        <w:rPr>
          <w:sz w:val="22"/>
          <w:lang w:val="ro-RO"/>
        </w:rPr>
      </w:pPr>
      <w:r>
        <w:rPr>
          <w:sz w:val="22"/>
          <w:lang w:val="ro-RO"/>
        </w:rPr>
        <w:tab/>
      </w:r>
      <w:r>
        <w:rPr>
          <w:sz w:val="22"/>
          <w:lang w:val="ro-RO"/>
        </w:rPr>
        <w:tab/>
      </w:r>
      <w:r>
        <w:rPr>
          <w:sz w:val="22"/>
          <w:lang w:val="ro-RO"/>
        </w:rPr>
        <w:tab/>
      </w:r>
      <w:r>
        <w:rPr>
          <w:i/>
          <w:sz w:val="22"/>
          <w:lang w:val="ro-RO"/>
        </w:rPr>
        <w:t>instrucţiune</w:t>
      </w:r>
      <w:r>
        <w:rPr>
          <w:sz w:val="22"/>
          <w:lang w:val="ro-RO"/>
        </w:rPr>
        <w:t>;</w:t>
      </w:r>
    </w:p>
    <w:p w:rsidR="00000000" w:rsidRDefault="00F563EA">
      <w:pPr>
        <w:ind w:firstLine="284"/>
        <w:jc w:val="both"/>
        <w:rPr>
          <w:sz w:val="22"/>
          <w:lang w:val="ro-RO"/>
        </w:rPr>
      </w:pPr>
      <w:r>
        <w:rPr>
          <w:sz w:val="22"/>
          <w:lang w:val="ro-RO"/>
        </w:rPr>
        <w:tab/>
      </w:r>
      <w:r>
        <w:rPr>
          <w:sz w:val="22"/>
          <w:lang w:val="ro-RO"/>
        </w:rPr>
        <w:tab/>
      </w:r>
      <w:r>
        <w:rPr>
          <w:sz w:val="22"/>
          <w:lang w:val="ro-RO"/>
        </w:rPr>
        <w:tab/>
      </w:r>
      <w:r>
        <w:rPr>
          <w:i/>
          <w:sz w:val="22"/>
          <w:lang w:val="ro-RO"/>
        </w:rPr>
        <w:t>expresie</w:t>
      </w:r>
      <w:r>
        <w:rPr>
          <w:sz w:val="22"/>
          <w:lang w:val="ro-RO"/>
        </w:rPr>
        <w:t>-3;</w:t>
      </w:r>
    </w:p>
    <w:p w:rsidR="00000000" w:rsidRDefault="00F563EA">
      <w:pPr>
        <w:ind w:firstLine="284"/>
        <w:jc w:val="both"/>
        <w:rPr>
          <w:i/>
          <w:sz w:val="22"/>
          <w:lang w:val="ro-RO"/>
        </w:rPr>
      </w:pPr>
      <w:r>
        <w:rPr>
          <w:sz w:val="22"/>
          <w:lang w:val="ro-RO"/>
        </w:rPr>
        <w:tab/>
      </w:r>
      <w:r>
        <w:rPr>
          <w:sz w:val="22"/>
          <w:lang w:val="ro-RO"/>
        </w:rPr>
        <w:tab/>
      </w:r>
      <w:r>
        <w:rPr>
          <w:sz w:val="22"/>
          <w:lang w:val="ro-RO"/>
        </w:rPr>
        <w:tab/>
        <w:t>}</w:t>
      </w:r>
    </w:p>
    <w:p w:rsidR="00000000" w:rsidRDefault="00F563EA">
      <w:pPr>
        <w:ind w:firstLine="284"/>
        <w:jc w:val="both"/>
        <w:rPr>
          <w:i/>
          <w:sz w:val="22"/>
          <w:lang w:val="ro-RO"/>
        </w:rPr>
      </w:pPr>
      <w:r>
        <w:rPr>
          <w:i/>
          <w:sz w:val="22"/>
          <w:lang w:val="ro-RO"/>
        </w:rPr>
        <w:t>Expresie</w:t>
      </w:r>
      <w:r>
        <w:rPr>
          <w:sz w:val="22"/>
          <w:lang w:val="ro-RO"/>
        </w:rPr>
        <w:t xml:space="preserve">-1 constituie iniţializarea ciclului şi se execută o singură dată înaintea ciclului. </w:t>
      </w:r>
    </w:p>
    <w:p w:rsidR="00000000" w:rsidRDefault="00F563EA">
      <w:pPr>
        <w:ind w:firstLine="284"/>
        <w:jc w:val="both"/>
        <w:rPr>
          <w:sz w:val="22"/>
          <w:lang w:val="ro-RO"/>
        </w:rPr>
      </w:pPr>
      <w:r>
        <w:rPr>
          <w:i/>
          <w:sz w:val="22"/>
          <w:lang w:val="ro-RO"/>
        </w:rPr>
        <w:t>Expresie</w:t>
      </w:r>
      <w:r>
        <w:rPr>
          <w:sz w:val="22"/>
          <w:lang w:val="ro-RO"/>
        </w:rPr>
        <w:t>-2 specifică testul care controlează cic</w:t>
      </w:r>
      <w:r>
        <w:rPr>
          <w:sz w:val="22"/>
          <w:lang w:val="ro-RO"/>
        </w:rPr>
        <w:t xml:space="preserve">lul. El se execută înaintea fiecărei iteraţii. Dacă condiţia din test este adevărată atunci se execută corpul ciclului, </w:t>
      </w:r>
    </w:p>
    <w:p w:rsidR="00000000" w:rsidRDefault="00F563EA">
      <w:pPr>
        <w:ind w:firstLine="284"/>
        <w:jc w:val="both"/>
        <w:rPr>
          <w:sz w:val="22"/>
          <w:lang w:val="ro-RO"/>
        </w:rPr>
      </w:pPr>
      <w:r>
        <w:rPr>
          <w:sz w:val="22"/>
          <w:lang w:val="ro-RO"/>
        </w:rPr>
        <w:t xml:space="preserve">după care se execută </w:t>
      </w:r>
      <w:r>
        <w:rPr>
          <w:i/>
          <w:sz w:val="22"/>
          <w:lang w:val="ro-RO"/>
        </w:rPr>
        <w:t>expresie</w:t>
      </w:r>
      <w:r>
        <w:rPr>
          <w:sz w:val="22"/>
          <w:lang w:val="ro-RO"/>
        </w:rPr>
        <w:t xml:space="preserve">-3, care constă de cele mai multe ori în modificarea valorii variabilei de control al ciclului. Se revine </w:t>
      </w:r>
      <w:r>
        <w:rPr>
          <w:sz w:val="22"/>
          <w:lang w:val="ro-RO"/>
        </w:rPr>
        <w:t>apoi la reevaluarea condiţiei. Ciclul se termină Când condiţia devine falsă.</w:t>
      </w:r>
    </w:p>
    <w:p w:rsidR="00000000" w:rsidRDefault="00F563EA">
      <w:pPr>
        <w:pStyle w:val="2"/>
        <w:ind w:left="0" w:firstLine="284"/>
        <w:jc w:val="both"/>
        <w:rPr>
          <w:sz w:val="22"/>
          <w:lang w:val="ro-RO"/>
        </w:rPr>
      </w:pPr>
      <w:r>
        <w:rPr>
          <w:sz w:val="22"/>
          <w:lang w:val="ro-RO"/>
        </w:rPr>
        <w:tab/>
        <w:t>Oricare dintre expresiile instrucţiunii for sau chiar toate pot lipsi.</w:t>
      </w:r>
    </w:p>
    <w:p w:rsidR="00000000" w:rsidRDefault="00F563EA">
      <w:pPr>
        <w:pStyle w:val="2"/>
        <w:ind w:left="0" w:firstLine="284"/>
        <w:jc w:val="both"/>
        <w:rPr>
          <w:sz w:val="22"/>
          <w:lang w:val="ro-RO"/>
        </w:rPr>
      </w:pPr>
      <w:r>
        <w:rPr>
          <w:sz w:val="22"/>
          <w:lang w:val="ro-RO"/>
        </w:rPr>
        <w:tab/>
        <w:t xml:space="preserve">Dacă lipseşte </w:t>
      </w:r>
      <w:r>
        <w:rPr>
          <w:i/>
          <w:sz w:val="22"/>
          <w:lang w:val="ro-RO"/>
        </w:rPr>
        <w:t>expresie</w:t>
      </w:r>
      <w:r>
        <w:rPr>
          <w:sz w:val="22"/>
          <w:lang w:val="ro-RO"/>
        </w:rPr>
        <w:t>-2, aceasta implică faptul că clauza while este echivalentă cu while (1), ceea ce în</w:t>
      </w:r>
      <w:r>
        <w:rPr>
          <w:sz w:val="22"/>
          <w:lang w:val="ro-RO"/>
        </w:rPr>
        <w:t>seamnă o condiţie totdeauna adevărată. Alte omisiuni de expresii sînt pur şi simplu eliminate din expandarea de mai sus.</w:t>
      </w:r>
    </w:p>
    <w:p w:rsidR="00000000" w:rsidRDefault="00F563EA">
      <w:pPr>
        <w:pStyle w:val="2"/>
        <w:ind w:left="0" w:firstLine="284"/>
        <w:jc w:val="both"/>
        <w:rPr>
          <w:sz w:val="22"/>
          <w:lang w:val="ro-RO"/>
        </w:rPr>
      </w:pPr>
      <w:r>
        <w:rPr>
          <w:sz w:val="22"/>
          <w:lang w:val="ro-RO"/>
        </w:rPr>
        <w:tab/>
        <w:t>Instrucţiunile while şi for permit un lucru demn de observat şi anume, ele execută testul de control la începutul ciclului şi înaintea</w:t>
      </w:r>
      <w:r>
        <w:rPr>
          <w:sz w:val="22"/>
          <w:lang w:val="ro-RO"/>
        </w:rPr>
        <w:t xml:space="preserve"> intrării în corpul instrucţiunii.</w:t>
      </w:r>
    </w:p>
    <w:p w:rsidR="00000000" w:rsidRDefault="00F563EA">
      <w:pPr>
        <w:ind w:firstLine="284"/>
        <w:jc w:val="both"/>
        <w:rPr>
          <w:sz w:val="22"/>
          <w:lang w:val="ro-RO"/>
        </w:rPr>
      </w:pPr>
      <w:r>
        <w:rPr>
          <w:sz w:val="22"/>
          <w:lang w:val="ro-RO"/>
        </w:rPr>
        <w:tab/>
        <w:t>Dacă nu este nimic de făcut, nu se face nimic, cu riscul de a nu intra niciodată în corpul instrucţiunii.</w:t>
      </w:r>
    </w:p>
    <w:p w:rsidR="00000000" w:rsidRDefault="00F563EA">
      <w:pPr>
        <w:ind w:firstLine="720"/>
        <w:jc w:val="both"/>
        <w:rPr>
          <w:b/>
          <w:sz w:val="22"/>
          <w:lang w:val="ro-RO"/>
        </w:rPr>
      </w:pPr>
      <w:r>
        <w:rPr>
          <w:sz w:val="22"/>
          <w:lang w:val="ro-RO"/>
        </w:rPr>
        <w:t xml:space="preserve">Instrucţiunea for este o instrucţiune de ciclu condiţionat anterior şi are formatul: </w:t>
      </w:r>
    </w:p>
    <w:p w:rsidR="00000000" w:rsidRDefault="00F563EA">
      <w:pPr>
        <w:ind w:firstLine="720"/>
        <w:jc w:val="both"/>
        <w:rPr>
          <w:lang w:val="ro-RO"/>
        </w:rPr>
      </w:pPr>
      <w:r>
        <w:rPr>
          <w:b/>
          <w:sz w:val="22"/>
          <w:lang w:val="ro-RO"/>
        </w:rPr>
        <w:t>for(e1; e2; e3)instrucţiune;</w:t>
      </w:r>
      <w:r>
        <w:rPr>
          <w:sz w:val="22"/>
          <w:lang w:val="ro-RO"/>
        </w:rPr>
        <w:t xml:space="preserve"> Aici e1, e2, e3 sunt expresii. e1 este expresia de iniţializare a ciclului; e2 este expresia care determină condiţia de repetare a ciclului; e3 este expresia de reiniţializare a ciclului. Toate expresiile sunt poziţionale şi pot lipsi. instrucţiune este c</w:t>
      </w:r>
      <w:r>
        <w:rPr>
          <w:sz w:val="22"/>
          <w:lang w:val="ro-RO"/>
        </w:rPr>
        <w:t xml:space="preserve">orpul ciclului şi poate fi o instrucţiune simplă sau compusă. Corpul ciclului sunt acele instrucţiuni de prelucrare a datelor care trebuie repetate. Corpul ciclului poate lipsi. În acest caz ciclul constă numai din antet şi instrucţiunea vidă: for(e1; e2; </w:t>
      </w:r>
      <w:r>
        <w:rPr>
          <w:sz w:val="22"/>
          <w:lang w:val="ro-RO"/>
        </w:rPr>
        <w:t xml:space="preserve">e3). </w:t>
      </w:r>
    </w:p>
    <w:p w:rsidR="00000000" w:rsidRDefault="00F563EA">
      <w:pPr>
        <w:ind w:firstLine="720"/>
        <w:jc w:val="both"/>
        <w:rPr>
          <w:lang w:val="ro-RO"/>
        </w:rPr>
      </w:pPr>
      <w:r>
        <w:rPr>
          <w:lang w:val="ro-RO"/>
        </w:rPr>
        <w:t>Instrucţiunea for se execută în felul următor: se efectuează operaţiile de iniţializare ale ciclului e1, apoi se evaluează expresia e2. Dacă e2 are o valoare diferită de 0, adică valoarea adevăr, atunci se execută instrucţiune – corpul ciclului. În c</w:t>
      </w:r>
      <w:r>
        <w:rPr>
          <w:lang w:val="ro-RO"/>
        </w:rPr>
        <w:t xml:space="preserve">az contrar, atunci cînd e2 are valoarea fals, se termină execuţia ciclului for şi se trece la instrucţiunea următoare </w:t>
      </w:r>
      <w:r>
        <w:rPr>
          <w:lang w:val="ro-RO"/>
        </w:rPr>
        <w:lastRenderedPageBreak/>
        <w:t>după ciclu. După execuţia corpului, ciclul se reiniţializează – se execută operaţiile definite de e3 şi se revine iarăşi la verificarea co</w:t>
      </w:r>
      <w:r>
        <w:rPr>
          <w:lang w:val="ro-RO"/>
        </w:rPr>
        <w:t xml:space="preserve">ndiţiei de repetare a ciclului e2. </w:t>
      </w:r>
    </w:p>
    <w:p w:rsidR="00000000" w:rsidRPr="00F563EA" w:rsidRDefault="00F563EA">
      <w:pPr>
        <w:ind w:firstLine="720"/>
        <w:jc w:val="both"/>
        <w:rPr>
          <w:lang w:val="en-US"/>
        </w:rPr>
      </w:pPr>
      <w:r>
        <w:rPr>
          <w:lang w:val="ro-RO"/>
        </w:rPr>
        <w:t xml:space="preserve">Aşadar, instrucţiunea for realizează următoarea construcţie ciclică: </w:t>
      </w: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48000" behindDoc="0" locked="0" layoutInCell="1" allowOverlap="1">
                <wp:simplePos x="0" y="0"/>
                <wp:positionH relativeFrom="column">
                  <wp:posOffset>2841625</wp:posOffset>
                </wp:positionH>
                <wp:positionV relativeFrom="paragraph">
                  <wp:posOffset>24765</wp:posOffset>
                </wp:positionV>
                <wp:extent cx="0" cy="274320"/>
                <wp:effectExtent l="5715" t="13335" r="13335" b="7620"/>
                <wp:wrapNone/>
                <wp:docPr id="3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779A4A"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75pt,1.95pt" to="223.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" strokeweight=".26mm">
                <v:stroke joinstyle="miter" endcap="square"/>
              </v:line>
            </w:pict>
          </mc:Fallback>
        </mc:AlternateContent>
      </w:r>
    </w:p>
    <w:p w:rsidR="00000000" w:rsidRDefault="00F563EA">
      <w:pPr>
        <w:ind w:firstLine="720"/>
        <w:jc w:val="both"/>
        <w:rPr>
          <w:b/>
          <w:sz w:val="22"/>
          <w:lang w:val="ro-RO"/>
        </w:rPr>
      </w:pPr>
      <w:r>
        <w:rPr>
          <w:noProof/>
          <w:lang w:val="en-US" w:eastAsia="en-US" w:bidi="ar-SA"/>
        </w:rPr>
        <mc:AlternateContent>
          <mc:Choice Requires="wps">
            <w:drawing>
              <wp:anchor distT="0" distB="0" distL="114935" distR="114935" simplePos="0" relativeHeight="251644928" behindDoc="0" locked="0" layoutInCell="1" allowOverlap="1">
                <wp:simplePos x="0" y="0"/>
                <wp:positionH relativeFrom="column">
                  <wp:posOffset>2103755</wp:posOffset>
                </wp:positionH>
                <wp:positionV relativeFrom="paragraph">
                  <wp:posOffset>40640</wp:posOffset>
                </wp:positionV>
                <wp:extent cx="1475105" cy="377825"/>
                <wp:effectExtent l="10795" t="8890" r="9525" b="13335"/>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377825"/>
                        </a:xfrm>
                        <a:prstGeom prst="rect">
                          <a:avLst/>
                        </a:prstGeom>
                        <a:solidFill>
                          <a:srgbClr val="FFFFFF"/>
                        </a:solidFill>
                        <a:ln w="6350" cmpd="sng">
                          <a:solidFill>
                            <a:srgbClr val="000000"/>
                          </a:solidFill>
                          <a:miter lim="800000"/>
                          <a:headEnd/>
                          <a:tailEnd/>
                        </a:ln>
                      </wps:spPr>
                      <wps:txbx>
                        <w:txbxContent>
                          <w:p w:rsidR="00000000" w:rsidRDefault="00F563EA">
                            <w:pPr>
                              <w:jc w:val="center"/>
                            </w:pPr>
                            <w:r>
                              <w:rPr>
                                <w:rFonts w:ascii="Courier" w:hAnsi="Courier" w:cs="Courier"/>
                                <w:sz w:val="28"/>
                                <w:lang w:val="ro-RO"/>
                              </w:rPr>
                              <w:t xml:space="preserve">e1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165.65pt;margin-top:3.2pt;width:116.15pt;height:29.75pt;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" strokeweight=".5pt">
                <v:textbox inset="7.45pt,3.85pt,7.45pt,3.85pt">
                  <w:txbxContent>
                    <w:p w:rsidR="00000000" w:rsidRDefault="00F563EA">
                      <w:pPr>
                        <w:jc w:val="center"/>
                      </w:pPr>
                      <w:r>
                        <w:rPr>
                          <w:rFonts w:ascii="Courier" w:hAnsi="Courier" w:cs="Courier"/>
                          <w:sz w:val="28"/>
                          <w:lang w:val="ro-RO"/>
                        </w:rPr>
                        <w:t xml:space="preserve">e1 </w:t>
                      </w:r>
                    </w:p>
                  </w:txbxContent>
                </v:textbox>
              </v:shape>
            </w:pict>
          </mc:Fallback>
        </mc:AlternateContent>
      </w:r>
    </w:p>
    <w:p w:rsidR="00000000" w:rsidRDefault="00F563EA">
      <w:pPr>
        <w:ind w:firstLine="720"/>
        <w:jc w:val="both"/>
        <w:rPr>
          <w:b/>
          <w:sz w:val="22"/>
          <w:lang w:val="ro-RO"/>
        </w:rPr>
      </w:pP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49024" behindDoc="0" locked="0" layoutInCell="1" allowOverlap="1">
                <wp:simplePos x="0" y="0"/>
                <wp:positionH relativeFrom="column">
                  <wp:posOffset>2848610</wp:posOffset>
                </wp:positionH>
                <wp:positionV relativeFrom="paragraph">
                  <wp:posOffset>135255</wp:posOffset>
                </wp:positionV>
                <wp:extent cx="0" cy="274320"/>
                <wp:effectExtent l="12700" t="5715" r="6350" b="5715"/>
                <wp:wrapNone/>
                <wp:docPr id="3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C288A6" id="Line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0.65pt" to="224.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3120" behindDoc="0" locked="0" layoutInCell="1" allowOverlap="1">
                <wp:simplePos x="0" y="0"/>
                <wp:positionH relativeFrom="column">
                  <wp:posOffset>1561465</wp:posOffset>
                </wp:positionH>
                <wp:positionV relativeFrom="paragraph">
                  <wp:posOffset>127000</wp:posOffset>
                </wp:positionV>
                <wp:extent cx="0" cy="1554480"/>
                <wp:effectExtent l="11430" t="6985" r="7620" b="10160"/>
                <wp:wrapNone/>
                <wp:docPr id="3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544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FE7AE2" id="Line 17"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95pt,10pt" to="122.95pt,1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" strokeweight=".26mm">
                <v:stroke joinstyle="miter" endcap="square"/>
              </v:line>
            </w:pict>
          </mc:Fallback>
        </mc:AlternateContent>
      </w:r>
    </w:p>
    <w:p w:rsidR="00000000" w:rsidRPr="00F563EA" w:rsidRDefault="00F563EA">
      <w:pPr>
        <w:ind w:firstLine="720"/>
        <w:jc w:val="both"/>
        <w:rPr>
          <w:lang w:val="en-US"/>
        </w:rPr>
      </w:pPr>
      <w:r>
        <w:rPr>
          <w:noProof/>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1568450</wp:posOffset>
                </wp:positionH>
                <wp:positionV relativeFrom="paragraph">
                  <wp:posOffset>22225</wp:posOffset>
                </wp:positionV>
                <wp:extent cx="1280160" cy="0"/>
                <wp:effectExtent l="8890" t="81915" r="15875" b="80010"/>
                <wp:wrapNone/>
                <wp:docPr id="2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0B58C4" id="Line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75pt" to="224.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" strokeweight=".26mm">
                <v:stroke endarrow="classic" endarrowwidth="wide" endarrowlength="long" joinstyle="miter" endcap="square"/>
              </v:line>
            </w:pict>
          </mc:Fallback>
        </mc:AlternateContent>
      </w:r>
      <w:r>
        <w:rPr>
          <w:b/>
          <w:sz w:val="22"/>
          <w:lang w:val="ro-RO"/>
        </w:rPr>
        <w:tab/>
      </w:r>
      <w:r>
        <w:rPr>
          <w:b/>
          <w:sz w:val="22"/>
          <w:lang w:val="ro-RO"/>
        </w:rPr>
        <w:tab/>
      </w:r>
      <w:r>
        <w:rPr>
          <w:b/>
          <w:sz w:val="22"/>
          <w:lang w:val="ro-RO"/>
        </w:rPr>
        <w:tab/>
      </w:r>
      <w:r>
        <w:rPr>
          <w:b/>
          <w:sz w:val="22"/>
          <w:lang w:val="ro-RO"/>
        </w:rPr>
        <w:tab/>
      </w:r>
      <w:r>
        <w:rPr>
          <w:b/>
          <w:sz w:val="22"/>
          <w:lang w:val="ro-RO"/>
        </w:rPr>
        <w:tab/>
      </w:r>
      <w:r>
        <w:rPr>
          <w:b/>
          <w:sz w:val="22"/>
          <w:lang w:val="ro-RO"/>
        </w:rPr>
        <w:tab/>
        <w:t xml:space="preserve">     </w:t>
      </w:r>
      <w:r>
        <w:rPr>
          <w:sz w:val="22"/>
          <w:lang w:val="ro-RO"/>
        </w:rPr>
        <w:t>false</w:t>
      </w: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50048" behindDoc="0" locked="0" layoutInCell="1" allowOverlap="1">
                <wp:simplePos x="0" y="0"/>
                <wp:positionH relativeFrom="column">
                  <wp:posOffset>4034790</wp:posOffset>
                </wp:positionH>
                <wp:positionV relativeFrom="paragraph">
                  <wp:posOffset>155575</wp:posOffset>
                </wp:positionV>
                <wp:extent cx="5080" cy="1559560"/>
                <wp:effectExtent l="84455" t="13970" r="81915" b="17145"/>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55956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1F3103" id="Line 14"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7pt,12.25pt" to="318.1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" strokeweight=".26mm">
                <v:stroke endarrow="classic" endarrowwidth="wide" endarrowlength="long" joinstyle="miter" endcap="square"/>
              </v:line>
            </w:pict>
          </mc:Fallback>
        </mc:AlternateContent>
      </w:r>
      <w:r>
        <w:rPr>
          <w:noProof/>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2155190</wp:posOffset>
                </wp:positionH>
                <wp:positionV relativeFrom="paragraph">
                  <wp:posOffset>-60325</wp:posOffset>
                </wp:positionV>
                <wp:extent cx="1371600" cy="457200"/>
                <wp:effectExtent l="24130" t="17145" r="23495" b="11430"/>
                <wp:wrapNone/>
                <wp:docPr id="2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F563EA">
                            <w:pPr>
                              <w:jc w:val="center"/>
                              <w:rPr>
                                <w:rFonts w:ascii="Courier" w:hAnsi="Courier" w:cs="Courier"/>
                                <w:sz w:val="28"/>
                                <w:lang w:val="ro-RO"/>
                              </w:rPr>
                            </w:pPr>
                            <w:r>
                              <w:rPr>
                                <w:rFonts w:ascii="Courier" w:hAnsi="Courier" w:cs="Courier"/>
                                <w:sz w:val="28"/>
                                <w:lang w:val="ro-RO"/>
                              </w:rPr>
                              <w:t>e2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1" o:spid="_x0000_s1032" type="#_x0000_t110" style="position:absolute;left:0;text-align:left;margin-left:169.7pt;margin-top:-4.75pt;width:10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" strokeweight=".26mm">
                <v:stroke endcap="square"/>
                <v:textbox>
                  <w:txbxContent>
                    <w:p w:rsidR="00000000" w:rsidRDefault="00F563EA">
                      <w:pPr>
                        <w:jc w:val="center"/>
                        <w:rPr>
                          <w:rFonts w:ascii="Courier" w:hAnsi="Courier" w:cs="Courier"/>
                          <w:sz w:val="28"/>
                          <w:lang w:val="ro-RO"/>
                        </w:rPr>
                      </w:pPr>
                      <w:r>
                        <w:rPr>
                          <w:rFonts w:ascii="Courier" w:hAnsi="Courier" w:cs="Courier"/>
                          <w:sz w:val="28"/>
                          <w:lang w:val="ro-RO"/>
                        </w:rPr>
                        <w:t>e2</w:t>
                      </w:r>
                    </w:p>
                  </w:txbxContent>
                </v:textbox>
              </v:shape>
            </w:pict>
          </mc:Fallback>
        </mc:AlternateContent>
      </w: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3521710</wp:posOffset>
                </wp:positionH>
                <wp:positionV relativeFrom="paragraph">
                  <wp:posOffset>160655</wp:posOffset>
                </wp:positionV>
                <wp:extent cx="548640" cy="0"/>
                <wp:effectExtent l="9525" t="9525" r="13335" b="9525"/>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CE54BF" id="Line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3pt,12.65pt" to="320.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" strokeweight=".26mm">
                <v:stroke joinstyle="miter" endcap="square"/>
              </v:line>
            </w:pict>
          </mc:Fallback>
        </mc:AlternateContent>
      </w: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2848610</wp:posOffset>
                </wp:positionH>
                <wp:positionV relativeFrom="paragraph">
                  <wp:posOffset>161925</wp:posOffset>
                </wp:positionV>
                <wp:extent cx="0" cy="182880"/>
                <wp:effectExtent l="12700" t="9525" r="6350" b="7620"/>
                <wp:wrapNone/>
                <wp:docPr id="2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5364EF" id="Line 1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12.75pt" to="224.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" strokeweight=".26mm">
                <v:stroke joinstyle="miter" endcap="square"/>
              </v:line>
            </w:pict>
          </mc:Fallback>
        </mc:AlternateContent>
      </w:r>
    </w:p>
    <w:p w:rsidR="00000000" w:rsidRDefault="00F563EA">
      <w:pPr>
        <w:ind w:firstLine="720"/>
        <w:jc w:val="both"/>
        <w:rPr>
          <w:b/>
          <w:sz w:val="22"/>
          <w:lang w:val="ro-RO"/>
        </w:rPr>
      </w:pPr>
      <w:r>
        <w:rPr>
          <w:noProof/>
          <w:lang w:val="en-US" w:eastAsia="en-US" w:bidi="ar-SA"/>
        </w:rPr>
        <mc:AlternateContent>
          <mc:Choice Requires="wps">
            <w:drawing>
              <wp:anchor distT="0" distB="0" distL="114935" distR="114935" simplePos="0" relativeHeight="251645952" behindDoc="0" locked="0" layoutInCell="1" allowOverlap="1">
                <wp:simplePos x="0" y="0"/>
                <wp:positionH relativeFrom="column">
                  <wp:posOffset>2110740</wp:posOffset>
                </wp:positionH>
                <wp:positionV relativeFrom="paragraph">
                  <wp:posOffset>133985</wp:posOffset>
                </wp:positionV>
                <wp:extent cx="1475105" cy="377825"/>
                <wp:effectExtent l="8255" t="8890" r="12065" b="13335"/>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377825"/>
                        </a:xfrm>
                        <a:prstGeom prst="rect">
                          <a:avLst/>
                        </a:prstGeom>
                        <a:solidFill>
                          <a:srgbClr val="FFFFFF"/>
                        </a:solidFill>
                        <a:ln w="6350" cmpd="sng">
                          <a:solidFill>
                            <a:srgbClr val="000000"/>
                          </a:solidFill>
                          <a:miter lim="800000"/>
                          <a:headEnd/>
                          <a:tailEnd/>
                        </a:ln>
                      </wps:spPr>
                      <wps:txbx>
                        <w:txbxContent>
                          <w:p w:rsidR="00000000" w:rsidRDefault="00F563EA">
                            <w:pPr>
                              <w:pStyle w:val="BodyText"/>
                            </w:pPr>
                            <w:r>
                              <w:rPr>
                                <w:sz w:val="22"/>
                              </w:rPr>
                              <w:t>corpul ciclului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left:0;text-align:left;margin-left:166.2pt;margin-top:10.55pt;width:116.15pt;height:29.7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" strokeweight=".5pt">
                <v:textbox inset="7.45pt,3.85pt,7.45pt,3.85pt">
                  <w:txbxContent>
                    <w:p w:rsidR="00000000" w:rsidRDefault="00F563EA">
                      <w:pPr>
                        <w:pStyle w:val="BodyText"/>
                      </w:pPr>
                      <w:r>
                        <w:rPr>
                          <w:sz w:val="22"/>
                        </w:rPr>
                        <w:t>corpul ciclului</w:t>
                      </w:r>
                    </w:p>
                  </w:txbxContent>
                </v:textbox>
              </v:shape>
            </w:pict>
          </mc:Fallback>
        </mc:AlternateContent>
      </w:r>
    </w:p>
    <w:p w:rsidR="00000000" w:rsidRDefault="00F563EA">
      <w:pPr>
        <w:ind w:firstLine="720"/>
        <w:jc w:val="both"/>
        <w:rPr>
          <w:b/>
          <w:sz w:val="22"/>
          <w:lang w:val="ro-RO"/>
        </w:rPr>
      </w:pP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2848610</wp:posOffset>
                </wp:positionH>
                <wp:positionV relativeFrom="paragraph">
                  <wp:posOffset>97155</wp:posOffset>
                </wp:positionV>
                <wp:extent cx="0" cy="182880"/>
                <wp:effectExtent l="12700" t="7620" r="6350" b="9525"/>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910FF8" id="Line 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7.65pt" to="224.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" strokeweight=".26mm">
                <v:stroke joinstyle="miter" endcap="square"/>
              </v:line>
            </w:pict>
          </mc:Fallback>
        </mc:AlternateContent>
      </w:r>
    </w:p>
    <w:p w:rsidR="00000000" w:rsidRDefault="00F563EA">
      <w:pPr>
        <w:ind w:firstLine="720"/>
        <w:jc w:val="both"/>
        <w:rPr>
          <w:b/>
          <w:sz w:val="22"/>
          <w:lang w:val="ro-RO"/>
        </w:rPr>
      </w:pPr>
      <w:r>
        <w:rPr>
          <w:noProof/>
          <w:lang w:val="en-US" w:eastAsia="en-US" w:bidi="ar-SA"/>
        </w:rPr>
        <mc:AlternateContent>
          <mc:Choice Requires="wps">
            <w:drawing>
              <wp:anchor distT="0" distB="0" distL="114935" distR="114935" simplePos="0" relativeHeight="251646976" behindDoc="0" locked="0" layoutInCell="1" allowOverlap="1">
                <wp:simplePos x="0" y="0"/>
                <wp:positionH relativeFrom="column">
                  <wp:posOffset>2110740</wp:posOffset>
                </wp:positionH>
                <wp:positionV relativeFrom="paragraph">
                  <wp:posOffset>69215</wp:posOffset>
                </wp:positionV>
                <wp:extent cx="1475105" cy="377825"/>
                <wp:effectExtent l="8255" t="6985" r="12065" b="5715"/>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377825"/>
                        </a:xfrm>
                        <a:prstGeom prst="rect">
                          <a:avLst/>
                        </a:prstGeom>
                        <a:solidFill>
                          <a:srgbClr val="FFFFFF"/>
                        </a:solidFill>
                        <a:ln w="6350" cmpd="sng">
                          <a:solidFill>
                            <a:srgbClr val="000000"/>
                          </a:solidFill>
                          <a:miter lim="800000"/>
                          <a:headEnd/>
                          <a:tailEnd/>
                        </a:ln>
                      </wps:spPr>
                      <wps:txbx>
                        <w:txbxContent>
                          <w:p w:rsidR="00000000" w:rsidRDefault="00F563EA">
                            <w:pPr>
                              <w:jc w:val="center"/>
                            </w:pPr>
                            <w:r>
                              <w:rPr>
                                <w:rFonts w:ascii="Courier" w:hAnsi="Courier" w:cs="Courier"/>
                                <w:sz w:val="28"/>
                                <w:lang w:val="ro-RO"/>
                              </w:rPr>
                              <w:t>e3</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166.2pt;margin-top:5.45pt;width:116.15pt;height:29.75pt;z-index:2516469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" strokeweight=".5pt">
                <v:textbox inset="7.45pt,3.85pt,7.45pt,3.85pt">
                  <w:txbxContent>
                    <w:p w:rsidR="00000000" w:rsidRDefault="00F563EA">
                      <w:pPr>
                        <w:jc w:val="center"/>
                      </w:pPr>
                      <w:r>
                        <w:rPr>
                          <w:rFonts w:ascii="Courier" w:hAnsi="Courier" w:cs="Courier"/>
                          <w:sz w:val="28"/>
                          <w:lang w:val="ro-RO"/>
                        </w:rPr>
                        <w:t>e3</w:t>
                      </w:r>
                    </w:p>
                  </w:txbxContent>
                </v:textbox>
              </v:shape>
            </w:pict>
          </mc:Fallback>
        </mc:AlternateContent>
      </w:r>
    </w:p>
    <w:p w:rsidR="00000000" w:rsidRDefault="00F563EA">
      <w:pPr>
        <w:ind w:firstLine="720"/>
        <w:jc w:val="both"/>
        <w:rPr>
          <w:b/>
          <w:sz w:val="22"/>
          <w:lang w:val="ro-RO"/>
        </w:rPr>
      </w:pP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51072" behindDoc="0" locked="0" layoutInCell="1" allowOverlap="1">
                <wp:simplePos x="0" y="0"/>
                <wp:positionH relativeFrom="column">
                  <wp:posOffset>2848610</wp:posOffset>
                </wp:positionH>
                <wp:positionV relativeFrom="paragraph">
                  <wp:posOffset>32385</wp:posOffset>
                </wp:positionV>
                <wp:extent cx="0" cy="274320"/>
                <wp:effectExtent l="12700" t="5715" r="6350" b="5715"/>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D7E88C" id="Line 1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pt,2.55pt" to="224.3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" strokeweight=".26mm">
                <v:stroke joinstyle="miter" endcap="square"/>
              </v:line>
            </w:pict>
          </mc:Fallback>
        </mc:AlternateContent>
      </w:r>
    </w:p>
    <w:p w:rsidR="00000000" w:rsidRDefault="00F563EA">
      <w:pPr>
        <w:ind w:firstLine="720"/>
        <w:jc w:val="both"/>
        <w:rPr>
          <w:b/>
          <w:sz w:val="22"/>
          <w:lang w:val="ro-RO"/>
        </w:rPr>
      </w:pPr>
      <w:r>
        <w:rPr>
          <w:noProof/>
          <w:lang w:val="en-US" w:eastAsia="en-US" w:bidi="ar-SA"/>
        </w:rPr>
        <mc:AlternateContent>
          <mc:Choice Requires="wps">
            <w:drawing>
              <wp:anchor distT="0" distB="0" distL="114300" distR="114300" simplePos="0" relativeHeight="251652096" behindDoc="0" locked="0" layoutInCell="1" allowOverlap="1">
                <wp:simplePos x="0" y="0"/>
                <wp:positionH relativeFrom="column">
                  <wp:posOffset>1568450</wp:posOffset>
                </wp:positionH>
                <wp:positionV relativeFrom="paragraph">
                  <wp:posOffset>102235</wp:posOffset>
                </wp:positionV>
                <wp:extent cx="1280160" cy="0"/>
                <wp:effectExtent l="8890" t="7620" r="6350" b="11430"/>
                <wp:wrapNone/>
                <wp:docPr id="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1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D7625E" id="Line 16"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8.05pt" to="224.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" strokeweight=".26mm">
                <v:stroke joinstyle="miter" endcap="square"/>
              </v:line>
            </w:pict>
          </mc:Fallback>
        </mc:AlternateContent>
      </w:r>
    </w:p>
    <w:p w:rsidR="00000000" w:rsidRDefault="00F563EA">
      <w:pPr>
        <w:pStyle w:val="a1"/>
        <w:spacing w:after="0" w:line="240" w:lineRule="auto"/>
      </w:pPr>
      <w:r>
        <w:rPr>
          <w:rFonts w:ascii="Times New Roman" w:hAnsi="Times New Roman" w:cs="Times New Roman"/>
          <w:lang w:val="ro-RO"/>
        </w:rPr>
        <w:t>Exemple:</w:t>
      </w:r>
    </w:p>
    <w:p w:rsidR="00000000" w:rsidRPr="00F563EA" w:rsidRDefault="00F563EA">
      <w:pPr>
        <w:ind w:firstLine="720"/>
        <w:rPr>
          <w:sz w:val="22"/>
          <w:lang w:val="en-US"/>
        </w:rPr>
      </w:pPr>
      <w:r w:rsidRPr="00F563EA">
        <w:rPr>
          <w:sz w:val="22"/>
          <w:lang w:val="en-US"/>
        </w:rPr>
        <w:t xml:space="preserve">In urmatorul program, o bucla </w:t>
      </w:r>
      <w:r w:rsidRPr="00F563EA">
        <w:rPr>
          <w:b/>
          <w:i/>
          <w:sz w:val="22"/>
          <w:lang w:val="en-US"/>
        </w:rPr>
        <w:t>for</w:t>
      </w:r>
      <w:r w:rsidRPr="00F563EA">
        <w:rPr>
          <w:sz w:val="22"/>
          <w:lang w:val="en-US"/>
        </w:rPr>
        <w:t xml:space="preserve"> este utilizata pentru a afisa pe ecran numerele de la 1 la 100.</w:t>
      </w:r>
    </w:p>
    <w:p w:rsidR="00000000" w:rsidRPr="00F563EA" w:rsidRDefault="00F563EA">
      <w:pPr>
        <w:rPr>
          <w:sz w:val="22"/>
          <w:lang w:val="en-US"/>
        </w:rPr>
      </w:pPr>
      <w:r w:rsidRPr="00F563EA">
        <w:rPr>
          <w:sz w:val="22"/>
          <w:lang w:val="en-US"/>
        </w:rPr>
        <w:t>#include&lt;stdio.h&gt;</w:t>
      </w:r>
    </w:p>
    <w:p w:rsidR="00000000" w:rsidRPr="00F563EA" w:rsidRDefault="00F563EA">
      <w:pPr>
        <w:ind w:firstLine="720"/>
        <w:rPr>
          <w:sz w:val="22"/>
          <w:lang w:val="en-US"/>
        </w:rPr>
      </w:pPr>
      <w:r w:rsidRPr="00F563EA">
        <w:rPr>
          <w:sz w:val="22"/>
          <w:lang w:val="en-US"/>
        </w:rPr>
        <w:t>void main ()</w:t>
      </w:r>
    </w:p>
    <w:p w:rsidR="00000000" w:rsidRPr="00F563EA" w:rsidRDefault="00F563EA">
      <w:pPr>
        <w:ind w:firstLine="720"/>
        <w:rPr>
          <w:sz w:val="22"/>
          <w:lang w:val="en-US"/>
        </w:rPr>
      </w:pPr>
      <w:r w:rsidRPr="00F563EA">
        <w:rPr>
          <w:sz w:val="22"/>
          <w:lang w:val="en-US"/>
        </w:rPr>
        <w:t>{</w:t>
      </w:r>
      <w:r>
        <w:rPr>
          <w:sz w:val="22"/>
          <w:lang w:val="en-US"/>
        </w:rPr>
        <w:t xml:space="preserve"> </w:t>
      </w:r>
      <w:r w:rsidRPr="00F563EA">
        <w:rPr>
          <w:sz w:val="22"/>
          <w:lang w:val="en-US"/>
        </w:rPr>
        <w:t>int</w:t>
      </w:r>
      <w:r>
        <w:rPr>
          <w:sz w:val="22"/>
          <w:lang w:val="en-US"/>
        </w:rPr>
        <w:t xml:space="preserve"> </w:t>
      </w:r>
      <w:r w:rsidRPr="00F563EA">
        <w:rPr>
          <w:sz w:val="22"/>
          <w:lang w:val="en-US"/>
        </w:rPr>
        <w:t>x;</w:t>
      </w:r>
    </w:p>
    <w:p w:rsidR="00000000" w:rsidRPr="00F563EA" w:rsidRDefault="00F563EA">
      <w:pPr>
        <w:ind w:firstLine="720"/>
        <w:rPr>
          <w:sz w:val="22"/>
          <w:lang w:val="en-US"/>
        </w:rPr>
      </w:pPr>
      <w:r w:rsidRPr="00F563EA">
        <w:rPr>
          <w:sz w:val="22"/>
          <w:lang w:val="en-US"/>
        </w:rPr>
        <w:t>for(x=1; x&lt;=100; x++)</w:t>
      </w:r>
    </w:p>
    <w:p w:rsidR="00000000" w:rsidRPr="00F563EA" w:rsidRDefault="00F563EA">
      <w:pPr>
        <w:ind w:firstLine="720"/>
        <w:rPr>
          <w:sz w:val="22"/>
          <w:lang w:val="en-US"/>
        </w:rPr>
      </w:pPr>
      <w:r w:rsidRPr="00F563EA">
        <w:rPr>
          <w:sz w:val="22"/>
          <w:lang w:val="en-US"/>
        </w:rPr>
        <w:t>printf(„%d”, x);</w:t>
      </w:r>
    </w:p>
    <w:p w:rsidR="00000000" w:rsidRDefault="00F563EA">
      <w:pPr>
        <w:ind w:firstLine="720"/>
        <w:rPr>
          <w:sz w:val="22"/>
          <w:lang w:val="ro-RO"/>
        </w:rPr>
      </w:pPr>
      <w:r w:rsidRPr="00F563EA">
        <w:rPr>
          <w:sz w:val="22"/>
          <w:lang w:val="en-US"/>
        </w:rPr>
        <w:t>}</w:t>
      </w:r>
    </w:p>
    <w:p w:rsidR="00000000" w:rsidRDefault="00F563EA">
      <w:pPr>
        <w:pStyle w:val="NormalWeb"/>
        <w:spacing w:before="0" w:after="0"/>
        <w:ind w:firstLine="284"/>
        <w:rPr>
          <w:sz w:val="22"/>
          <w:lang w:val="ro-RO"/>
        </w:rPr>
      </w:pPr>
      <w:r>
        <w:rPr>
          <w:sz w:val="22"/>
          <w:lang w:val="ro-RO"/>
        </w:rPr>
        <w:t xml:space="preserve">Variabila </w:t>
      </w:r>
      <w:r>
        <w:rPr>
          <w:b/>
          <w:sz w:val="22"/>
          <w:lang w:val="ro-RO"/>
        </w:rPr>
        <w:t xml:space="preserve">i </w:t>
      </w:r>
      <w:r>
        <w:rPr>
          <w:sz w:val="22"/>
          <w:lang w:val="ro-RO"/>
        </w:rPr>
        <w:t xml:space="preserve">este utilizata pe post de “contor” al instructiunii </w:t>
      </w:r>
      <w:r>
        <w:rPr>
          <w:b/>
          <w:i/>
          <w:sz w:val="22"/>
          <w:lang w:val="ro-RO"/>
        </w:rPr>
        <w:t>for</w:t>
      </w:r>
      <w:r>
        <w:rPr>
          <w:sz w:val="22"/>
          <w:lang w:val="ro-RO"/>
        </w:rPr>
        <w:t>, numarand la a cata iteratie s-a ajuns.</w:t>
      </w:r>
    </w:p>
    <w:p w:rsidR="00000000" w:rsidRDefault="00F563EA">
      <w:pPr>
        <w:pStyle w:val="NormalWeb"/>
        <w:spacing w:before="0" w:after="0"/>
        <w:ind w:firstLine="284"/>
        <w:rPr>
          <w:sz w:val="22"/>
          <w:lang w:val="ro-RO"/>
        </w:rPr>
      </w:pPr>
      <w:r>
        <w:rPr>
          <w:sz w:val="22"/>
          <w:lang w:val="ro-RO"/>
        </w:rPr>
        <w:t xml:space="preserve">Executia instructiunii </w:t>
      </w:r>
      <w:r>
        <w:rPr>
          <w:b/>
          <w:i/>
          <w:sz w:val="22"/>
          <w:lang w:val="ro-RO"/>
        </w:rPr>
        <w:t>for</w:t>
      </w:r>
      <w:r>
        <w:rPr>
          <w:sz w:val="22"/>
          <w:lang w:val="ro-RO"/>
        </w:rPr>
        <w:t xml:space="preserve"> se incheie atunci cand numarul de itera</w:t>
      </w:r>
      <w:r>
        <w:rPr>
          <w:sz w:val="22"/>
          <w:lang w:val="ro-RO"/>
        </w:rPr>
        <w:t xml:space="preserve">tii devine egal cu </w:t>
      </w:r>
      <w:r>
        <w:rPr>
          <w:b/>
          <w:sz w:val="22"/>
          <w:lang w:val="ro-RO"/>
        </w:rPr>
        <w:t>n,  (100)</w:t>
      </w:r>
      <w:r>
        <w:rPr>
          <w:sz w:val="22"/>
          <w:lang w:val="ro-RO"/>
        </w:rPr>
        <w:t>.</w:t>
      </w:r>
    </w:p>
    <w:p w:rsidR="00000000" w:rsidRDefault="00F563EA">
      <w:pPr>
        <w:pStyle w:val="NormalWeb"/>
        <w:spacing w:before="0" w:after="0"/>
        <w:ind w:firstLine="284"/>
        <w:jc w:val="both"/>
        <w:rPr>
          <w:b/>
          <w:sz w:val="22"/>
          <w:lang w:val="ro-RO"/>
        </w:rPr>
      </w:pPr>
      <w:r>
        <w:rPr>
          <w:sz w:val="22"/>
          <w:lang w:val="ro-RO"/>
        </w:rPr>
        <w:t xml:space="preserve"> </w:t>
      </w:r>
      <w:r>
        <w:rPr>
          <w:sz w:val="22"/>
          <w:lang w:val="ro-RO"/>
        </w:rPr>
        <w:t xml:space="preserve">Initializarea lui </w:t>
      </w:r>
      <w:r>
        <w:rPr>
          <w:b/>
          <w:sz w:val="22"/>
          <w:lang w:val="ro-RO"/>
        </w:rPr>
        <w:t xml:space="preserve">i </w:t>
      </w:r>
      <w:r>
        <w:rPr>
          <w:sz w:val="22"/>
          <w:lang w:val="ro-RO"/>
        </w:rPr>
        <w:t xml:space="preserve">cu 1 se realizeaza o singura data, la inceput; </w:t>
      </w:r>
      <w:r>
        <w:rPr>
          <w:b/>
          <w:sz w:val="22"/>
          <w:lang w:val="ro-RO"/>
        </w:rPr>
        <w:t>i&lt;=100</w:t>
      </w:r>
      <w:r>
        <w:rPr>
          <w:sz w:val="22"/>
          <w:lang w:val="ro-RO"/>
        </w:rPr>
        <w:t xml:space="preserve"> este conditia de continuare a executiei; </w:t>
      </w:r>
    </w:p>
    <w:p w:rsidR="00000000" w:rsidRDefault="00F563EA">
      <w:pPr>
        <w:pStyle w:val="NormalWeb"/>
        <w:spacing w:before="0" w:after="0"/>
        <w:ind w:firstLine="284"/>
        <w:rPr>
          <w:sz w:val="22"/>
          <w:lang w:val="ro-RO"/>
        </w:rPr>
      </w:pPr>
      <w:r>
        <w:rPr>
          <w:b/>
          <w:sz w:val="22"/>
          <w:lang w:val="ro-RO"/>
        </w:rPr>
        <w:t>i++</w:t>
      </w:r>
      <w:r>
        <w:rPr>
          <w:sz w:val="22"/>
          <w:lang w:val="ro-RO"/>
        </w:rPr>
        <w:t xml:space="preserve"> se efectueaza dupa fiecare executie a ciclului (postincrementare).</w:t>
      </w:r>
    </w:p>
    <w:p w:rsidR="00000000" w:rsidRDefault="00F563EA">
      <w:pPr>
        <w:rPr>
          <w:sz w:val="22"/>
          <w:lang w:val="ro-RO"/>
        </w:rPr>
      </w:pPr>
    </w:p>
    <w:p w:rsidR="00000000" w:rsidRDefault="00F563EA">
      <w:pPr>
        <w:ind w:left="720"/>
        <w:rPr>
          <w:sz w:val="22"/>
          <w:lang w:val="ro-RO"/>
        </w:rPr>
      </w:pPr>
      <w:r>
        <w:rPr>
          <w:sz w:val="22"/>
          <w:lang w:val="ro-RO"/>
        </w:rPr>
        <w:t xml:space="preserve">  </w:t>
      </w:r>
      <w:r>
        <w:rPr>
          <w:sz w:val="22"/>
          <w:lang w:val="ro-RO"/>
        </w:rPr>
        <w:t>for (i=0; i&lt;100; i++)</w:t>
      </w:r>
    </w:p>
    <w:p w:rsidR="00000000" w:rsidRDefault="00F563EA">
      <w:pPr>
        <w:ind w:left="720"/>
        <w:rPr>
          <w:sz w:val="22"/>
          <w:lang w:val="ro-RO"/>
        </w:rPr>
      </w:pPr>
      <w:r>
        <w:rPr>
          <w:sz w:val="22"/>
          <w:lang w:val="ro-RO"/>
        </w:rPr>
        <w:t xml:space="preserve">    </w:t>
      </w:r>
      <w:r>
        <w:rPr>
          <w:sz w:val="22"/>
          <w:lang w:val="ro-RO"/>
        </w:rPr>
        <w:t>sum += x[</w:t>
      </w:r>
      <w:r>
        <w:rPr>
          <w:sz w:val="22"/>
          <w:lang w:val="ro-RO"/>
        </w:rPr>
        <w:t>i];</w:t>
      </w:r>
    </w:p>
    <w:p w:rsidR="00000000" w:rsidRDefault="00F563EA">
      <w:pPr>
        <w:ind w:left="720"/>
        <w:rPr>
          <w:sz w:val="22"/>
          <w:lang w:val="ro-RO"/>
        </w:rPr>
      </w:pPr>
    </w:p>
    <w:p w:rsidR="00000000" w:rsidRDefault="00F563EA">
      <w:pPr>
        <w:ind w:left="2160"/>
        <w:rPr>
          <w:sz w:val="22"/>
          <w:lang w:val="ro-RO"/>
        </w:rPr>
      </w:pPr>
      <w:r>
        <w:rPr>
          <w:sz w:val="22"/>
          <w:lang w:val="ro-RO"/>
        </w:rPr>
        <w:t xml:space="preserve">  </w:t>
      </w:r>
      <w:r>
        <w:rPr>
          <w:sz w:val="22"/>
          <w:lang w:val="ro-RO"/>
        </w:rPr>
        <w:t>for (i=0, t=string; i &lt; 40 &amp;&amp; *t; i++, t++)</w:t>
      </w:r>
    </w:p>
    <w:p w:rsidR="00000000" w:rsidRDefault="00F563EA">
      <w:pPr>
        <w:ind w:left="2160"/>
        <w:rPr>
          <w:sz w:val="22"/>
          <w:lang w:val="ro-RO"/>
        </w:rPr>
      </w:pPr>
      <w:r>
        <w:rPr>
          <w:sz w:val="22"/>
          <w:lang w:val="ro-RO"/>
        </w:rPr>
        <w:t xml:space="preserve">    </w:t>
      </w:r>
      <w:r>
        <w:rPr>
          <w:sz w:val="22"/>
          <w:lang w:val="ro-RO"/>
        </w:rPr>
        <w:t>putch(*t);</w:t>
      </w:r>
    </w:p>
    <w:p w:rsidR="00000000" w:rsidRPr="00F563EA" w:rsidRDefault="00F563EA">
      <w:pPr>
        <w:ind w:left="2160"/>
        <w:rPr>
          <w:sz w:val="22"/>
          <w:lang w:val="en-US"/>
        </w:rPr>
      </w:pPr>
      <w:r>
        <w:rPr>
          <w:sz w:val="22"/>
          <w:lang w:val="ro-RO"/>
        </w:rPr>
        <w:t xml:space="preserve">  </w:t>
      </w:r>
      <w:r>
        <w:rPr>
          <w:sz w:val="22"/>
          <w:lang w:val="ro-RO"/>
        </w:rPr>
        <w:t>putch('\n');</w:t>
      </w:r>
    </w:p>
    <w:p w:rsidR="00000000" w:rsidRDefault="00F563EA">
      <w:pPr>
        <w:pStyle w:val="Title"/>
        <w:spacing w:line="360" w:lineRule="auto"/>
        <w:ind w:firstLine="708"/>
        <w:jc w:val="both"/>
        <w:rPr>
          <w:b w:val="0"/>
          <w:sz w:val="22"/>
        </w:rPr>
      </w:pPr>
      <w:r>
        <w:rPr>
          <w:sz w:val="22"/>
        </w:rPr>
        <w:t>Instrucţiuni de salt</w:t>
      </w:r>
    </w:p>
    <w:p w:rsidR="00000000" w:rsidRDefault="00F563EA">
      <w:pPr>
        <w:pStyle w:val="Title"/>
        <w:ind w:firstLine="708"/>
        <w:jc w:val="both"/>
      </w:pPr>
      <w:r>
        <w:rPr>
          <w:b w:val="0"/>
          <w:sz w:val="22"/>
        </w:rPr>
        <w:t xml:space="preserve">C are 4 instrucţiuni care execută ramificări necondiţionate: </w:t>
      </w:r>
      <w:r>
        <w:rPr>
          <w:i/>
          <w:sz w:val="22"/>
        </w:rPr>
        <w:t xml:space="preserve">return, goto, break </w:t>
      </w:r>
      <w:r>
        <w:rPr>
          <w:b w:val="0"/>
          <w:sz w:val="22"/>
        </w:rPr>
        <w:t>şi</w:t>
      </w:r>
      <w:r>
        <w:rPr>
          <w:i/>
          <w:sz w:val="22"/>
        </w:rPr>
        <w:t xml:space="preserve"> continue.</w:t>
      </w:r>
      <w:r>
        <w:rPr>
          <w:b w:val="0"/>
          <w:sz w:val="22"/>
        </w:rPr>
        <w:t xml:space="preserve"> Dintre acestea, </w:t>
      </w:r>
      <w:r>
        <w:rPr>
          <w:i/>
          <w:sz w:val="22"/>
        </w:rPr>
        <w:t>return</w:t>
      </w:r>
      <w:r>
        <w:rPr>
          <w:b w:val="0"/>
          <w:sz w:val="22"/>
        </w:rPr>
        <w:t xml:space="preserve"> şi </w:t>
      </w:r>
      <w:r>
        <w:rPr>
          <w:i/>
          <w:sz w:val="22"/>
        </w:rPr>
        <w:t>goto</w:t>
      </w:r>
      <w:r>
        <w:rPr>
          <w:b w:val="0"/>
          <w:sz w:val="22"/>
        </w:rPr>
        <w:t xml:space="preserve"> pot să se găsească oriunde în</w:t>
      </w:r>
      <w:r>
        <w:rPr>
          <w:b w:val="0"/>
          <w:sz w:val="22"/>
        </w:rPr>
        <w:t xml:space="preserve"> program. Instrucţiunile </w:t>
      </w:r>
      <w:r>
        <w:rPr>
          <w:i/>
          <w:sz w:val="22"/>
        </w:rPr>
        <w:t>break</w:t>
      </w:r>
      <w:r>
        <w:rPr>
          <w:b w:val="0"/>
          <w:sz w:val="22"/>
        </w:rPr>
        <w:t xml:space="preserve"> şi </w:t>
      </w:r>
      <w:r>
        <w:rPr>
          <w:i/>
          <w:sz w:val="22"/>
        </w:rPr>
        <w:t>continue</w:t>
      </w:r>
      <w:r>
        <w:rPr>
          <w:b w:val="0"/>
          <w:sz w:val="22"/>
        </w:rPr>
        <w:t xml:space="preserve"> pot fi utilizate împreună cu oricare din instrucţiunile de buclare.</w:t>
      </w:r>
    </w:p>
    <w:p w:rsidR="00000000" w:rsidRDefault="00F563EA">
      <w:pPr>
        <w:pStyle w:val="Heading6"/>
        <w:ind w:firstLine="284"/>
        <w:jc w:val="both"/>
      </w:pPr>
      <w:r>
        <w:rPr>
          <w:b/>
          <w:i w:val="0"/>
        </w:rPr>
        <w:t>Instrucţiunea continue</w:t>
      </w:r>
    </w:p>
    <w:p w:rsidR="00000000" w:rsidRDefault="00F563EA">
      <w:pPr>
        <w:ind w:firstLine="284"/>
        <w:jc w:val="both"/>
        <w:rPr>
          <w:sz w:val="22"/>
          <w:lang w:val="ro-RO"/>
        </w:rPr>
      </w:pPr>
      <w:r>
        <w:rPr>
          <w:sz w:val="22"/>
          <w:lang w:val="ro-RO"/>
        </w:rPr>
        <w:tab/>
        <w:t>Format:</w:t>
      </w:r>
    </w:p>
    <w:p w:rsidR="00000000" w:rsidRDefault="00F563EA">
      <w:pPr>
        <w:pStyle w:val="3"/>
        <w:spacing w:after="0"/>
        <w:ind w:left="0" w:firstLine="284"/>
        <w:jc w:val="both"/>
        <w:rPr>
          <w:sz w:val="22"/>
        </w:rPr>
      </w:pPr>
      <w:r>
        <w:rPr>
          <w:sz w:val="22"/>
          <w:lang w:val="ro-RO"/>
        </w:rPr>
        <w:tab/>
      </w:r>
      <w:r>
        <w:rPr>
          <w:sz w:val="22"/>
          <w:lang w:val="ro-RO"/>
        </w:rPr>
        <w:tab/>
      </w:r>
      <w:r>
        <w:rPr>
          <w:b/>
          <w:sz w:val="22"/>
          <w:lang w:val="ro-RO"/>
        </w:rPr>
        <w:t>continue;</w:t>
      </w:r>
    </w:p>
    <w:p w:rsidR="00000000" w:rsidRDefault="00F563EA">
      <w:pPr>
        <w:ind w:firstLine="720"/>
        <w:jc w:val="both"/>
        <w:rPr>
          <w:sz w:val="22"/>
          <w:lang w:val="ro-RO"/>
        </w:rPr>
      </w:pPr>
      <w:r w:rsidRPr="00F563EA">
        <w:rPr>
          <w:sz w:val="22"/>
          <w:lang w:val="en-US"/>
        </w:rPr>
        <w:t>Instrucţiunea continue se foloseşte numai în corpul unui ciclu şi abandonează iteraţia curentă a cicl</w:t>
      </w:r>
      <w:r w:rsidRPr="00F563EA">
        <w:rPr>
          <w:sz w:val="22"/>
          <w:lang w:val="en-US"/>
        </w:rPr>
        <w:t xml:space="preserve">ului şi trece la iteraţia următoare a lui. </w:t>
      </w:r>
      <w:r>
        <w:rPr>
          <w:sz w:val="22"/>
          <w:lang w:val="ro-RO"/>
        </w:rPr>
        <w:t>Deci</w:t>
      </w:r>
      <w:r w:rsidRPr="00F563EA">
        <w:rPr>
          <w:sz w:val="22"/>
          <w:lang w:val="en-US"/>
        </w:rPr>
        <w:t xml:space="preserve"> instrucţiune</w:t>
      </w:r>
      <w:r>
        <w:rPr>
          <w:sz w:val="22"/>
          <w:lang w:val="ro-RO"/>
        </w:rPr>
        <w:t>a</w:t>
      </w:r>
      <w:r w:rsidRPr="00F563EA">
        <w:rPr>
          <w:sz w:val="22"/>
          <w:lang w:val="en-US"/>
        </w:rPr>
        <w:t xml:space="preserve"> determină trecerea controlului la porţiunea de continuare a ciclului celei mai interioare instrucţiuni while, do sau for care o conţine, adică la sfîrşitul ciclului şi reluarea următoarei iteraţ</w:t>
      </w:r>
      <w:r w:rsidRPr="00F563EA">
        <w:rPr>
          <w:sz w:val="22"/>
          <w:lang w:val="en-US"/>
        </w:rPr>
        <w:t xml:space="preserve">ii a ciclului. În while şi do se continuă cu testul, iar în for se continuă cu </w:t>
      </w:r>
      <w:r w:rsidRPr="00F563EA">
        <w:rPr>
          <w:i/>
          <w:sz w:val="22"/>
          <w:lang w:val="en-US"/>
        </w:rPr>
        <w:t>expresie-</w:t>
      </w:r>
      <w:r w:rsidRPr="00F563EA">
        <w:rPr>
          <w:sz w:val="22"/>
          <w:lang w:val="en-US"/>
        </w:rPr>
        <w:t>3.</w:t>
      </w:r>
    </w:p>
    <w:p w:rsidR="00000000" w:rsidRPr="00F563EA" w:rsidRDefault="00F563EA">
      <w:pPr>
        <w:ind w:firstLine="284"/>
        <w:jc w:val="both"/>
        <w:rPr>
          <w:lang w:val="en-US"/>
        </w:rPr>
      </w:pPr>
      <w:r>
        <w:rPr>
          <w:sz w:val="22"/>
          <w:lang w:val="ro-RO"/>
        </w:rPr>
        <w:tab/>
        <w:t>Mai precis în fiecare dintre instrucţiunile:</w:t>
      </w:r>
    </w:p>
    <w:tbl>
      <w:tblPr>
        <w:tblW w:w="0" w:type="auto"/>
        <w:tblInd w:w="2875" w:type="dxa"/>
        <w:tblLayout w:type="fixed"/>
        <w:tblLook w:val="0000" w:firstRow="0" w:lastRow="0" w:firstColumn="0" w:lastColumn="0" w:noHBand="0" w:noVBand="0"/>
      </w:tblPr>
      <w:tblGrid>
        <w:gridCol w:w="2110"/>
        <w:gridCol w:w="1826"/>
        <w:gridCol w:w="2404"/>
      </w:tblGrid>
      <w:tr w:rsidR="00000000">
        <w:tc>
          <w:tcPr>
            <w:tcW w:w="2110" w:type="dxa"/>
            <w:tcBorders>
              <w:top w:val="single" w:sz="4" w:space="0" w:color="000000"/>
              <w:left w:val="single" w:sz="4" w:space="0" w:color="000000"/>
              <w:bottom w:val="single" w:sz="4" w:space="0" w:color="000000"/>
            </w:tcBorders>
            <w:shd w:val="clear" w:color="auto" w:fill="auto"/>
          </w:tcPr>
          <w:p w:rsidR="00000000" w:rsidRDefault="00F563EA">
            <w:pPr>
              <w:pStyle w:val="BodyTextIndent"/>
              <w:ind w:firstLine="284"/>
            </w:pPr>
            <w:r>
              <w:t>while (...) {</w:t>
            </w:r>
          </w:p>
          <w:p w:rsidR="00000000" w:rsidRDefault="00F563EA">
            <w:pPr>
              <w:pStyle w:val="BodyTextIndent"/>
              <w:ind w:firstLine="284"/>
            </w:pPr>
            <w:r>
              <w:t xml:space="preserve">   ...</w:t>
            </w:r>
          </w:p>
          <w:p w:rsidR="00000000" w:rsidRDefault="00F563EA">
            <w:pPr>
              <w:pStyle w:val="BodyTextIndent"/>
              <w:ind w:firstLine="284"/>
            </w:pPr>
            <w:r>
              <w:t xml:space="preserve">   continue;</w:t>
            </w:r>
          </w:p>
          <w:p w:rsidR="00000000" w:rsidRDefault="00F563EA">
            <w:pPr>
              <w:pStyle w:val="BodyTextIndent"/>
              <w:ind w:firstLine="284"/>
            </w:pPr>
            <w:r>
              <w:t xml:space="preserve">  }</w:t>
            </w:r>
          </w:p>
        </w:tc>
        <w:tc>
          <w:tcPr>
            <w:tcW w:w="1826" w:type="dxa"/>
            <w:tcBorders>
              <w:top w:val="single" w:sz="4" w:space="0" w:color="000000"/>
              <w:left w:val="single" w:sz="4" w:space="0" w:color="000000"/>
              <w:bottom w:val="single" w:sz="4" w:space="0" w:color="000000"/>
            </w:tcBorders>
            <w:shd w:val="clear" w:color="auto" w:fill="auto"/>
          </w:tcPr>
          <w:p w:rsidR="00000000" w:rsidRDefault="00F563EA">
            <w:pPr>
              <w:pStyle w:val="BodyTextIndent"/>
              <w:ind w:firstLine="284"/>
            </w:pPr>
            <w:r>
              <w:t>for (...) {</w:t>
            </w:r>
          </w:p>
          <w:p w:rsidR="00000000" w:rsidRDefault="00F563EA">
            <w:pPr>
              <w:pStyle w:val="BodyTextIndent"/>
              <w:ind w:firstLine="284"/>
            </w:pPr>
            <w:r>
              <w:t xml:space="preserve">   ...</w:t>
            </w:r>
          </w:p>
          <w:p w:rsidR="00000000" w:rsidRDefault="00F563EA">
            <w:pPr>
              <w:pStyle w:val="BodyTextIndent"/>
              <w:ind w:firstLine="284"/>
            </w:pPr>
            <w:r>
              <w:t xml:space="preserve">   continue;</w:t>
            </w:r>
          </w:p>
          <w:p w:rsidR="00000000" w:rsidRDefault="00F563EA">
            <w:pPr>
              <w:pStyle w:val="BodyTextIndent"/>
              <w:ind w:firstLine="284"/>
            </w:pPr>
            <w:r>
              <w:t xml:space="preserve">  }</w:t>
            </w:r>
          </w:p>
        </w:tc>
        <w:tc>
          <w:tcPr>
            <w:tcW w:w="240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F563EA">
            <w:pPr>
              <w:pStyle w:val="BodyTextIndent"/>
              <w:ind w:firstLine="284"/>
            </w:pPr>
            <w:r>
              <w:t>do {</w:t>
            </w:r>
          </w:p>
          <w:p w:rsidR="00000000" w:rsidRDefault="00F563EA">
            <w:pPr>
              <w:pStyle w:val="BodyTextIndent"/>
              <w:ind w:firstLine="284"/>
            </w:pPr>
            <w:r>
              <w:t xml:space="preserve">   ...</w:t>
            </w:r>
          </w:p>
          <w:p w:rsidR="00000000" w:rsidRDefault="00F563EA">
            <w:pPr>
              <w:pStyle w:val="BodyTextIndent"/>
              <w:ind w:firstLine="284"/>
            </w:pPr>
            <w:r>
              <w:t xml:space="preserve">   continue;</w:t>
            </w:r>
          </w:p>
          <w:p w:rsidR="00000000" w:rsidRDefault="00F563EA">
            <w:pPr>
              <w:pStyle w:val="BodyTextIndent"/>
              <w:ind w:firstLine="284"/>
            </w:pPr>
            <w:r>
              <w:t xml:space="preserve">  } while (...);</w:t>
            </w:r>
          </w:p>
        </w:tc>
      </w:tr>
    </w:tbl>
    <w:p w:rsidR="00000000" w:rsidRDefault="00F563EA">
      <w:pPr>
        <w:pStyle w:val="2"/>
        <w:ind w:left="0" w:firstLine="284"/>
        <w:jc w:val="both"/>
        <w:rPr>
          <w:sz w:val="22"/>
          <w:lang w:val="ro-RO"/>
        </w:rPr>
      </w:pPr>
      <w:r>
        <w:rPr>
          <w:sz w:val="22"/>
          <w:lang w:val="ro-RO"/>
        </w:rPr>
        <w:t>da</w:t>
      </w:r>
      <w:r>
        <w:rPr>
          <w:sz w:val="22"/>
          <w:lang w:val="ro-RO"/>
        </w:rPr>
        <w:t>că apare o instrucţiune continue aceasta este echivalentă cu un salt la eticheta continue. După continue urmează o instrucţiune vidă.</w:t>
      </w:r>
    </w:p>
    <w:p w:rsidR="00000000" w:rsidRPr="00F563EA" w:rsidRDefault="00F563EA">
      <w:pPr>
        <w:ind w:firstLine="284"/>
        <w:jc w:val="both"/>
        <w:rPr>
          <w:lang w:val="en-US"/>
        </w:rPr>
      </w:pPr>
      <w:r>
        <w:rPr>
          <w:sz w:val="22"/>
          <w:lang w:val="ro-RO"/>
        </w:rPr>
        <w:tab/>
        <w:t>Porţiunea de program din exemplul următor prelucrează numai elementele pozitive ale unui masiv.</w:t>
      </w:r>
    </w:p>
    <w:p w:rsidR="00000000" w:rsidRDefault="00F563EA">
      <w:pPr>
        <w:pStyle w:val="BodyTextIndent"/>
        <w:ind w:firstLine="284"/>
      </w:pPr>
      <w:r>
        <w:tab/>
        <w:t>for (i=0; i&lt;n; i++) {</w:t>
      </w:r>
    </w:p>
    <w:p w:rsidR="00000000" w:rsidRDefault="00F563EA">
      <w:pPr>
        <w:pStyle w:val="3"/>
        <w:spacing w:after="0"/>
        <w:ind w:left="0" w:firstLine="284"/>
        <w:jc w:val="both"/>
        <w:rPr>
          <w:sz w:val="22"/>
          <w:lang w:val="ro-RO"/>
        </w:rPr>
      </w:pPr>
      <w:r>
        <w:rPr>
          <w:sz w:val="22"/>
          <w:lang w:val="ro-RO"/>
        </w:rPr>
        <w:tab/>
        <w:t xml:space="preserve"> </w:t>
      </w:r>
      <w:r>
        <w:rPr>
          <w:sz w:val="22"/>
          <w:lang w:val="ro-RO"/>
        </w:rPr>
        <w:t xml:space="preserve">  if (a[i]&lt;0)</w:t>
      </w:r>
      <w:r>
        <w:rPr>
          <w:sz w:val="22"/>
          <w:lang w:val="ro-RO"/>
        </w:rPr>
        <w:tab/>
      </w:r>
      <w:r>
        <w:rPr>
          <w:sz w:val="22"/>
          <w:lang w:val="ro-RO"/>
        </w:rPr>
        <w:tab/>
        <w:t>/* sare peste elementele negative */</w:t>
      </w:r>
    </w:p>
    <w:p w:rsidR="00000000" w:rsidRDefault="00F563EA">
      <w:pPr>
        <w:pStyle w:val="BodyText4"/>
        <w:spacing w:after="0"/>
        <w:ind w:left="0" w:firstLine="284"/>
        <w:jc w:val="both"/>
        <w:rPr>
          <w:i/>
          <w:lang w:val="ro-RO"/>
        </w:rPr>
      </w:pPr>
      <w:r>
        <w:rPr>
          <w:sz w:val="22"/>
          <w:lang w:val="ro-RO"/>
        </w:rPr>
        <w:tab/>
        <w:t xml:space="preserve">      continue;</w:t>
      </w:r>
    </w:p>
    <w:p w:rsidR="00000000" w:rsidRDefault="00F563EA">
      <w:pPr>
        <w:pStyle w:val="Heading2"/>
        <w:rPr>
          <w:lang w:val="ro-RO"/>
        </w:rPr>
      </w:pPr>
      <w:r>
        <w:rPr>
          <w:b w:val="0"/>
          <w:i/>
          <w:lang w:val="ro-RO"/>
        </w:rPr>
        <w:tab/>
        <w:t xml:space="preserve">   ...</w:t>
      </w:r>
      <w:r>
        <w:rPr>
          <w:b w:val="0"/>
          <w:i/>
          <w:lang w:val="ro-RO"/>
        </w:rPr>
        <w:tab/>
      </w:r>
      <w:r>
        <w:rPr>
          <w:b w:val="0"/>
          <w:i/>
          <w:lang w:val="ro-RO"/>
        </w:rPr>
        <w:tab/>
        <w:t>/* prelucrează elementele pozitive */</w:t>
      </w:r>
    </w:p>
    <w:p w:rsidR="00000000" w:rsidRDefault="00F563EA">
      <w:pPr>
        <w:ind w:firstLine="284"/>
        <w:jc w:val="both"/>
        <w:rPr>
          <w:b/>
          <w:sz w:val="22"/>
          <w:lang w:val="ro-RO"/>
        </w:rPr>
      </w:pPr>
      <w:r>
        <w:rPr>
          <w:sz w:val="22"/>
          <w:lang w:val="ro-RO"/>
        </w:rPr>
        <w:tab/>
        <w:t xml:space="preserve">   }</w:t>
      </w:r>
    </w:p>
    <w:p w:rsidR="00000000" w:rsidRDefault="00F563EA">
      <w:pPr>
        <w:pStyle w:val="2"/>
        <w:ind w:left="0" w:firstLine="284"/>
        <w:jc w:val="both"/>
        <w:rPr>
          <w:sz w:val="22"/>
          <w:lang w:val="ro-RO"/>
        </w:rPr>
      </w:pPr>
      <w:r>
        <w:rPr>
          <w:b/>
          <w:sz w:val="22"/>
          <w:lang w:val="ro-RO"/>
        </w:rPr>
        <w:tab/>
        <w:t>Instrucţiunea return</w:t>
      </w:r>
    </w:p>
    <w:p w:rsidR="00000000" w:rsidRDefault="00F563EA">
      <w:pPr>
        <w:pStyle w:val="2"/>
        <w:ind w:left="0" w:firstLine="284"/>
        <w:jc w:val="both"/>
        <w:rPr>
          <w:sz w:val="22"/>
          <w:lang w:val="ro-RO"/>
        </w:rPr>
      </w:pPr>
      <w:r>
        <w:rPr>
          <w:sz w:val="22"/>
          <w:lang w:val="ro-RO"/>
        </w:rPr>
        <w:lastRenderedPageBreak/>
        <w:tab/>
      </w:r>
      <w:r>
        <w:rPr>
          <w:sz w:val="22"/>
          <w:lang w:val="en-US"/>
        </w:rPr>
        <w:t>Instrucţiunea return se foloseşte pentru a reveni dintr-o funcţie.</w:t>
      </w:r>
      <w:r>
        <w:rPr>
          <w:b/>
          <w:sz w:val="28"/>
          <w:lang w:val="en-US"/>
        </w:rPr>
        <w:t xml:space="preserve"> </w:t>
      </w:r>
      <w:r>
        <w:rPr>
          <w:sz w:val="22"/>
          <w:lang w:val="ro-RO"/>
        </w:rPr>
        <w:t>O instrucţiune return permite ieşirea dintr-</w:t>
      </w:r>
      <w:r>
        <w:rPr>
          <w:sz w:val="22"/>
          <w:lang w:val="ro-RO"/>
        </w:rPr>
        <w:t>o funcţie şi transmiterea controlului apelantului funcţiei. O funcţie poate returna valori apelantului său, prin intermediul unei instrucţiuni return.</w:t>
      </w:r>
    </w:p>
    <w:p w:rsidR="00000000" w:rsidRDefault="00F563EA">
      <w:pPr>
        <w:ind w:firstLine="284"/>
        <w:jc w:val="both"/>
        <w:rPr>
          <w:sz w:val="22"/>
          <w:lang w:val="ro-RO"/>
        </w:rPr>
      </w:pPr>
      <w:r>
        <w:rPr>
          <w:sz w:val="22"/>
          <w:lang w:val="ro-RO"/>
        </w:rPr>
        <w:tab/>
        <w:t>Formate:</w:t>
      </w:r>
    </w:p>
    <w:p w:rsidR="00000000" w:rsidRDefault="00F563EA">
      <w:pPr>
        <w:pStyle w:val="2"/>
        <w:ind w:left="0" w:firstLine="284"/>
        <w:jc w:val="both"/>
        <w:rPr>
          <w:sz w:val="22"/>
          <w:lang w:val="ro-RO"/>
        </w:rPr>
      </w:pPr>
      <w:r>
        <w:rPr>
          <w:sz w:val="22"/>
          <w:lang w:val="ro-RO"/>
        </w:rPr>
        <w:tab/>
      </w:r>
      <w:r>
        <w:rPr>
          <w:sz w:val="22"/>
          <w:lang w:val="ro-RO"/>
        </w:rPr>
        <w:tab/>
      </w:r>
      <w:r>
        <w:rPr>
          <w:b/>
          <w:sz w:val="22"/>
          <w:lang w:val="ro-RO"/>
        </w:rPr>
        <w:t>return;</w:t>
      </w:r>
    </w:p>
    <w:p w:rsidR="00000000" w:rsidRDefault="00F563EA">
      <w:pPr>
        <w:pStyle w:val="2"/>
        <w:ind w:left="0" w:firstLine="284"/>
        <w:jc w:val="both"/>
        <w:rPr>
          <w:sz w:val="22"/>
          <w:lang w:val="ro-RO"/>
        </w:rPr>
      </w:pPr>
      <w:r>
        <w:rPr>
          <w:sz w:val="22"/>
          <w:lang w:val="ro-RO"/>
        </w:rPr>
        <w:tab/>
      </w:r>
      <w:r>
        <w:rPr>
          <w:sz w:val="22"/>
          <w:lang w:val="ro-RO"/>
        </w:rPr>
        <w:tab/>
        <w:t xml:space="preserve">return </w:t>
      </w:r>
      <w:r>
        <w:rPr>
          <w:i/>
          <w:sz w:val="22"/>
          <w:lang w:val="ro-RO"/>
        </w:rPr>
        <w:t>expresie</w:t>
      </w:r>
      <w:r>
        <w:rPr>
          <w:sz w:val="22"/>
          <w:lang w:val="ro-RO"/>
        </w:rPr>
        <w:t>;</w:t>
      </w:r>
    </w:p>
    <w:p w:rsidR="00000000" w:rsidRDefault="00F563EA">
      <w:pPr>
        <w:ind w:firstLine="284"/>
        <w:jc w:val="both"/>
        <w:rPr>
          <w:b/>
          <w:sz w:val="22"/>
          <w:lang w:val="ro-RO"/>
        </w:rPr>
      </w:pPr>
      <w:r>
        <w:rPr>
          <w:sz w:val="22"/>
          <w:lang w:val="ro-RO"/>
        </w:rPr>
        <w:tab/>
        <w:t>În primul caz valoarea returnată nu este definită. În al doilea c</w:t>
      </w:r>
      <w:r>
        <w:rPr>
          <w:sz w:val="22"/>
          <w:lang w:val="ro-RO"/>
        </w:rPr>
        <w:t>az valoarea expresiei este returnată apelantului funcţiei. Dacă se cere, expresia este convertită, ca într-o atribuire, la tipul funcţiei în care ea apare.</w:t>
      </w:r>
    </w:p>
    <w:p w:rsidR="00000000" w:rsidRDefault="00F563EA">
      <w:pPr>
        <w:ind w:firstLine="284"/>
        <w:jc w:val="both"/>
        <w:rPr>
          <w:sz w:val="22"/>
          <w:lang w:val="ro-RO"/>
        </w:rPr>
      </w:pPr>
      <w:r>
        <w:rPr>
          <w:b/>
          <w:sz w:val="22"/>
          <w:lang w:val="ro-RO"/>
        </w:rPr>
        <w:tab/>
        <w:t>Instrucţiunea vidă</w:t>
      </w:r>
    </w:p>
    <w:p w:rsidR="00000000" w:rsidRDefault="00F563EA">
      <w:pPr>
        <w:ind w:firstLine="284"/>
        <w:jc w:val="both"/>
        <w:rPr>
          <w:sz w:val="22"/>
          <w:lang w:val="ro-RO"/>
        </w:rPr>
      </w:pPr>
      <w:r>
        <w:rPr>
          <w:sz w:val="22"/>
          <w:lang w:val="ro-RO"/>
        </w:rPr>
        <w:tab/>
        <w:t>Format:</w:t>
      </w:r>
    </w:p>
    <w:p w:rsidR="00000000" w:rsidRPr="00F563EA" w:rsidRDefault="00F563EA">
      <w:pPr>
        <w:ind w:left="720" w:firstLine="720"/>
        <w:jc w:val="both"/>
        <w:rPr>
          <w:sz w:val="22"/>
          <w:lang w:val="en-US"/>
        </w:rPr>
      </w:pPr>
      <w:r>
        <w:rPr>
          <w:sz w:val="22"/>
          <w:lang w:val="ro-RO"/>
        </w:rPr>
        <w:tab/>
      </w:r>
      <w:r>
        <w:rPr>
          <w:sz w:val="22"/>
          <w:lang w:val="ro-RO"/>
        </w:rPr>
        <w:tab/>
      </w:r>
      <w:r>
        <w:rPr>
          <w:b/>
          <w:sz w:val="22"/>
          <w:lang w:val="ro-RO"/>
        </w:rPr>
        <w:t>;</w:t>
      </w:r>
    </w:p>
    <w:p w:rsidR="00000000" w:rsidRDefault="00F563EA">
      <w:pPr>
        <w:pStyle w:val="BodyText"/>
        <w:ind w:firstLine="284"/>
        <w:rPr>
          <w:sz w:val="22"/>
        </w:rPr>
      </w:pPr>
      <w:r>
        <w:rPr>
          <w:rFonts w:ascii="Times New Roman" w:hAnsi="Times New Roman" w:cs="Times New Roman"/>
          <w:sz w:val="22"/>
        </w:rPr>
        <w:tab/>
        <w:t>Instrucţiunea vidă este utilă pentru a introduce o etichetă înaint</w:t>
      </w:r>
      <w:r>
        <w:rPr>
          <w:rFonts w:ascii="Times New Roman" w:hAnsi="Times New Roman" w:cs="Times New Roman"/>
          <w:sz w:val="22"/>
        </w:rPr>
        <w:t>ea unei acolade drepte, într-o instrucţiune compusă, sau pentru a introduce un corp nul într-o instrucţiune de ciclare care cere corp al instrucţiunii, ca de exemplu while sau for.</w:t>
      </w:r>
    </w:p>
    <w:p w:rsidR="00000000" w:rsidRDefault="00F563EA">
      <w:pPr>
        <w:ind w:firstLine="284"/>
        <w:jc w:val="both"/>
        <w:rPr>
          <w:sz w:val="22"/>
          <w:lang w:val="ro-RO"/>
        </w:rPr>
      </w:pPr>
      <w:r>
        <w:rPr>
          <w:sz w:val="22"/>
          <w:lang w:val="ro-RO"/>
        </w:rPr>
        <w:tab/>
      </w:r>
      <w:r>
        <w:rPr>
          <w:i/>
          <w:sz w:val="22"/>
          <w:lang w:val="ro-RO"/>
        </w:rPr>
        <w:t>Exemplu</w:t>
      </w:r>
      <w:r>
        <w:rPr>
          <w:sz w:val="22"/>
          <w:lang w:val="ro-RO"/>
        </w:rPr>
        <w:t>:</w:t>
      </w:r>
    </w:p>
    <w:p w:rsidR="00000000" w:rsidRDefault="00F563EA">
      <w:pPr>
        <w:pStyle w:val="2"/>
        <w:ind w:left="0" w:firstLine="284"/>
        <w:jc w:val="both"/>
        <w:rPr>
          <w:sz w:val="22"/>
          <w:lang w:val="ro-RO"/>
        </w:rPr>
      </w:pPr>
      <w:r>
        <w:rPr>
          <w:sz w:val="22"/>
          <w:lang w:val="ro-RO"/>
        </w:rPr>
        <w:tab/>
      </w:r>
      <w:r>
        <w:rPr>
          <w:sz w:val="22"/>
          <w:lang w:val="ro-RO"/>
        </w:rPr>
        <w:tab/>
        <w:t>for (nc=0; s[nc]!=0; ++nc) ;</w:t>
      </w:r>
    </w:p>
    <w:p w:rsidR="00000000" w:rsidRDefault="00F563EA">
      <w:pPr>
        <w:pStyle w:val="2"/>
        <w:ind w:left="0" w:firstLine="284"/>
        <w:jc w:val="both"/>
        <w:rPr>
          <w:b/>
          <w:sz w:val="22"/>
          <w:lang w:val="ro-RO"/>
        </w:rPr>
      </w:pPr>
      <w:r>
        <w:rPr>
          <w:sz w:val="22"/>
          <w:lang w:val="ro-RO"/>
        </w:rPr>
        <w:t>Această instrucţiune numără caract</w:t>
      </w:r>
      <w:r>
        <w:rPr>
          <w:sz w:val="22"/>
          <w:lang w:val="ro-RO"/>
        </w:rPr>
        <w:t>erele unui şir. Corpul lui for este vid, deoarece tot lucrul se face în partea de test şi actualizare dar sintaxa lui for cere un corp al instrucţiunii. Instrucţiunea vidă satisface acest lucru.</w:t>
      </w:r>
    </w:p>
    <w:p w:rsidR="00000000" w:rsidRDefault="00F563EA">
      <w:pPr>
        <w:ind w:firstLine="284"/>
        <w:jc w:val="both"/>
        <w:rPr>
          <w:lang w:val="ro-RO"/>
        </w:rPr>
      </w:pPr>
      <w:r>
        <w:rPr>
          <w:b/>
          <w:sz w:val="22"/>
          <w:lang w:val="ro-RO"/>
        </w:rPr>
        <w:t xml:space="preserve">Instrucţiune de salt Break </w:t>
      </w:r>
      <w:r>
        <w:rPr>
          <w:sz w:val="22"/>
          <w:lang w:val="ro-RO"/>
        </w:rPr>
        <w:t>Pernmite întreruperea necondiţiona</w:t>
      </w:r>
      <w:r>
        <w:rPr>
          <w:sz w:val="22"/>
          <w:lang w:val="ro-RO"/>
        </w:rPr>
        <w:t>tă a unei secvenţe şi continuarea programului dintr-un alt punct.</w:t>
      </w:r>
    </w:p>
    <w:p w:rsidR="00000000" w:rsidRDefault="00F563EA">
      <w:pPr>
        <w:pStyle w:val="Heading2"/>
        <w:rPr>
          <w:lang w:val="ro-RO"/>
        </w:rPr>
      </w:pPr>
      <w:r>
        <w:rPr>
          <w:lang w:val="ro-RO"/>
        </w:rPr>
        <w:t xml:space="preserve">Instrucţiunea BREAK. </w:t>
      </w:r>
      <w:r>
        <w:rPr>
          <w:b w:val="0"/>
          <w:lang w:val="ro-RO"/>
        </w:rPr>
        <w:t xml:space="preserve">Se utilizează în două contexte, pentru a marca încheierea secvenţei de instrucţiuni asociate unui selector case, şi instrucţiunea de ciclare, pentru a determina ieşirea </w:t>
      </w:r>
      <w:r>
        <w:rPr>
          <w:b w:val="0"/>
          <w:lang w:val="ro-RO"/>
        </w:rPr>
        <w:t>forţată dintr-un ciclu while, do_while, sau for.</w:t>
      </w:r>
    </w:p>
    <w:p w:rsidR="00000000" w:rsidRPr="00F563EA" w:rsidRDefault="00F563EA">
      <w:pPr>
        <w:ind w:firstLine="284"/>
        <w:jc w:val="both"/>
        <w:rPr>
          <w:sz w:val="22"/>
          <w:lang w:val="en-US"/>
        </w:rPr>
      </w:pPr>
      <w:r>
        <w:rPr>
          <w:b/>
          <w:sz w:val="22"/>
          <w:lang w:val="ro-RO"/>
        </w:rPr>
        <w:t>Instructiunea cu etichetă GOTO</w:t>
      </w:r>
      <w:r>
        <w:rPr>
          <w:sz w:val="22"/>
          <w:lang w:val="ro-RO"/>
        </w:rPr>
        <w:t xml:space="preserve">: </w:t>
      </w:r>
      <w:r>
        <w:rPr>
          <w:sz w:val="22"/>
          <w:u w:val="single"/>
          <w:lang w:val="ro-RO"/>
        </w:rPr>
        <w:t>goto et</w:t>
      </w:r>
      <w:r>
        <w:rPr>
          <w:sz w:val="22"/>
          <w:lang w:val="ro-RO"/>
        </w:rPr>
        <w:t xml:space="preserve"> --identificator. Are ca efect  întreruperea secvenţei curente şi continuarea execuţiei de la instrucţiunea cu eticheta identificatorului, ce trebuie să se afle în acea</w:t>
      </w:r>
      <w:r>
        <w:rPr>
          <w:sz w:val="22"/>
          <w:lang w:val="ro-RO"/>
        </w:rPr>
        <w:t>şi funcţie.</w:t>
      </w:r>
    </w:p>
    <w:p w:rsidR="00000000" w:rsidRPr="00F563EA" w:rsidRDefault="00F563EA">
      <w:pPr>
        <w:autoSpaceDE w:val="0"/>
        <w:jc w:val="both"/>
        <w:rPr>
          <w:sz w:val="22"/>
          <w:lang w:val="en-US"/>
        </w:rPr>
      </w:pPr>
      <w:r w:rsidRPr="00F563EA">
        <w:rPr>
          <w:sz w:val="22"/>
          <w:lang w:val="en-US"/>
        </w:rPr>
        <w:t>Totodat</w:t>
      </w:r>
      <w:r w:rsidRPr="00F563EA">
        <w:rPr>
          <w:rFonts w:eastAsia="TimesNewRomanPSMT+1" w:hint="eastAsia"/>
          <w:sz w:val="22"/>
          <w:lang w:val="en-US"/>
        </w:rPr>
        <w:t>ă</w:t>
      </w:r>
      <w:r w:rsidRPr="00F563EA">
        <w:rPr>
          <w:sz w:val="22"/>
          <w:lang w:val="en-US"/>
        </w:rPr>
        <w:t>, avînd la dispozi</w:t>
      </w:r>
      <w:r w:rsidRPr="00F563EA">
        <w:rPr>
          <w:rFonts w:eastAsia="TimesNewRomanPSMT+1" w:hint="eastAsia"/>
          <w:sz w:val="22"/>
          <w:lang w:val="en-US"/>
        </w:rPr>
        <w:t>ţ</w:t>
      </w:r>
      <w:r w:rsidRPr="00F563EA">
        <w:rPr>
          <w:sz w:val="22"/>
          <w:lang w:val="en-US"/>
        </w:rPr>
        <w:t>ie instruc</w:t>
      </w:r>
      <w:r w:rsidRPr="00F563EA">
        <w:rPr>
          <w:rFonts w:eastAsia="TimesNewRomanPSMT+1" w:hint="eastAsia"/>
          <w:sz w:val="22"/>
          <w:lang w:val="en-US"/>
        </w:rPr>
        <w:t>ţ</w:t>
      </w:r>
      <w:r w:rsidRPr="00F563EA">
        <w:rPr>
          <w:sz w:val="22"/>
          <w:lang w:val="en-US"/>
        </w:rPr>
        <w:t xml:space="preserve">iunile </w:t>
      </w:r>
      <w:r w:rsidRPr="00F563EA">
        <w:rPr>
          <w:i/>
          <w:sz w:val="22"/>
          <w:lang w:val="en-US"/>
        </w:rPr>
        <w:t xml:space="preserve">goto </w:t>
      </w:r>
      <w:r w:rsidRPr="00F563EA">
        <w:rPr>
          <w:rFonts w:eastAsia="TimesNewRomanPSMT+1" w:hint="eastAsia"/>
          <w:sz w:val="22"/>
          <w:lang w:val="en-US"/>
        </w:rPr>
        <w:t>ş</w:t>
      </w:r>
      <w:r w:rsidRPr="00F563EA">
        <w:rPr>
          <w:sz w:val="22"/>
          <w:lang w:val="en-US"/>
        </w:rPr>
        <w:t xml:space="preserve">i </w:t>
      </w:r>
      <w:r w:rsidRPr="00F563EA">
        <w:rPr>
          <w:i/>
          <w:sz w:val="22"/>
          <w:lang w:val="en-US"/>
        </w:rPr>
        <w:t>if,</w:t>
      </w:r>
      <w:r w:rsidRPr="00F563EA">
        <w:rPr>
          <w:sz w:val="22"/>
          <w:lang w:val="en-US"/>
        </w:rPr>
        <w:t xml:space="preserve"> programatorul poate programa diferite opera</w:t>
      </w:r>
      <w:r w:rsidRPr="00F563EA">
        <w:rPr>
          <w:rFonts w:eastAsia="TimesNewRomanPSMT+1" w:hint="eastAsia"/>
          <w:sz w:val="22"/>
          <w:lang w:val="en-US"/>
        </w:rPr>
        <w:t>ţ</w:t>
      </w:r>
      <w:r w:rsidRPr="00F563EA">
        <w:rPr>
          <w:sz w:val="22"/>
          <w:lang w:val="en-US"/>
        </w:rPr>
        <w:t>ii complicate.</w:t>
      </w:r>
    </w:p>
    <w:p w:rsidR="00000000" w:rsidRPr="00F563EA" w:rsidRDefault="00F563EA">
      <w:pPr>
        <w:autoSpaceDE w:val="0"/>
        <w:ind w:firstLine="284"/>
        <w:jc w:val="both"/>
        <w:rPr>
          <w:b/>
          <w:i/>
          <w:sz w:val="22"/>
          <w:lang w:val="en-US"/>
        </w:rPr>
      </w:pPr>
      <w:r w:rsidRPr="00F563EA">
        <w:rPr>
          <w:sz w:val="22"/>
          <w:lang w:val="en-US"/>
        </w:rPr>
        <w:t>Exemplu :Folosirea instruc</w:t>
      </w:r>
      <w:r w:rsidRPr="00F563EA">
        <w:rPr>
          <w:rFonts w:eastAsia="TimesNewRomanPSMT+1" w:hint="eastAsia"/>
          <w:sz w:val="22"/>
          <w:lang w:val="en-US"/>
        </w:rPr>
        <w:t>ţ</w:t>
      </w:r>
      <w:r w:rsidRPr="00F563EA">
        <w:rPr>
          <w:sz w:val="22"/>
          <w:lang w:val="en-US"/>
        </w:rPr>
        <w:t xml:space="preserve">iunilor if </w:t>
      </w:r>
      <w:r w:rsidRPr="00F563EA">
        <w:rPr>
          <w:rFonts w:eastAsia="TimesNewRomanPSMT+1" w:hint="eastAsia"/>
          <w:sz w:val="22"/>
          <w:lang w:val="en-US"/>
        </w:rPr>
        <w:t>ş</w:t>
      </w:r>
      <w:r w:rsidRPr="00F563EA">
        <w:rPr>
          <w:sz w:val="22"/>
          <w:lang w:val="en-US"/>
        </w:rPr>
        <w:t>i goto la organizarea ciclurilor. Acest program calculeaz</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valoarea lui y care este egal</w:t>
      </w:r>
      <w:r w:rsidRPr="00F563EA">
        <w:rPr>
          <w:rFonts w:eastAsia="TimesNewRomanPSMT+1" w:hint="eastAsia"/>
          <w:sz w:val="22"/>
          <w:lang w:val="en-US"/>
        </w:rPr>
        <w:t>ă</w:t>
      </w:r>
      <w:r w:rsidRPr="00F563EA">
        <w:rPr>
          <w:rFonts w:eastAsia="TimesNewRomanPSMT+1"/>
          <w:sz w:val="22"/>
          <w:lang w:val="en-US"/>
        </w:rPr>
        <w:t xml:space="preserve"> </w:t>
      </w:r>
      <w:r w:rsidRPr="00F563EA">
        <w:rPr>
          <w:sz w:val="22"/>
          <w:lang w:val="en-US"/>
        </w:rPr>
        <w:t>cu _n/(n+5),unde n=</w:t>
      </w:r>
      <w:r w:rsidRPr="00F563EA">
        <w:rPr>
          <w:rFonts w:eastAsia="TimesNewRomanPSMT+1"/>
          <w:sz w:val="22"/>
          <w:lang w:val="en-US"/>
        </w:rPr>
        <w:t>1</w:t>
      </w:r>
      <w:r w:rsidRPr="00F563EA">
        <w:rPr>
          <w:sz w:val="22"/>
          <w:lang w:val="en-US"/>
        </w:rPr>
        <w:t>,..,50</w:t>
      </w:r>
    </w:p>
    <w:p w:rsidR="00000000" w:rsidRPr="00F563EA" w:rsidRDefault="00F563EA">
      <w:pPr>
        <w:autoSpaceDE w:val="0"/>
        <w:ind w:left="284" w:firstLine="284"/>
        <w:jc w:val="both"/>
        <w:rPr>
          <w:b/>
          <w:i/>
          <w:sz w:val="22"/>
          <w:lang w:val="en-US"/>
        </w:rPr>
      </w:pPr>
      <w:r w:rsidRPr="00F563EA">
        <w:rPr>
          <w:b/>
          <w:i/>
          <w:sz w:val="22"/>
          <w:lang w:val="en-US"/>
        </w:rPr>
        <w:t>#define lim 50</w:t>
      </w:r>
    </w:p>
    <w:p w:rsidR="00000000" w:rsidRPr="00F563EA" w:rsidRDefault="00F563EA">
      <w:pPr>
        <w:autoSpaceDE w:val="0"/>
        <w:ind w:left="284" w:firstLine="284"/>
        <w:jc w:val="both"/>
        <w:rPr>
          <w:b/>
          <w:i/>
          <w:sz w:val="22"/>
          <w:lang w:val="en-US"/>
        </w:rPr>
      </w:pPr>
      <w:r w:rsidRPr="00F563EA">
        <w:rPr>
          <w:b/>
          <w:i/>
          <w:sz w:val="22"/>
          <w:lang w:val="en-US"/>
        </w:rPr>
        <w:t>main() {</w:t>
      </w:r>
    </w:p>
    <w:p w:rsidR="00000000" w:rsidRPr="00F563EA" w:rsidRDefault="00F563EA">
      <w:pPr>
        <w:autoSpaceDE w:val="0"/>
        <w:ind w:left="284" w:firstLine="284"/>
        <w:jc w:val="both"/>
        <w:rPr>
          <w:b/>
          <w:i/>
          <w:sz w:val="22"/>
          <w:lang w:val="en-US"/>
        </w:rPr>
      </w:pPr>
      <w:r w:rsidRPr="00F563EA">
        <w:rPr>
          <w:b/>
          <w:i/>
          <w:sz w:val="22"/>
          <w:lang w:val="en-US"/>
        </w:rPr>
        <w:t>int n=0</w:t>
      </w:r>
      <w:r w:rsidRPr="00F563EA">
        <w:rPr>
          <w:b/>
          <w:sz w:val="22"/>
          <w:lang w:val="en-US"/>
        </w:rPr>
        <w:t>;</w:t>
      </w:r>
      <w:r>
        <w:rPr>
          <w:b/>
          <w:sz w:val="22"/>
          <w:lang w:val="en-US"/>
        </w:rPr>
        <w:t xml:space="preserve"> </w:t>
      </w:r>
      <w:r w:rsidRPr="00F563EA">
        <w:rPr>
          <w:b/>
          <w:i/>
          <w:sz w:val="22"/>
          <w:lang w:val="en-US"/>
        </w:rPr>
        <w:t>float y=0</w:t>
      </w:r>
      <w:r w:rsidRPr="00F563EA">
        <w:rPr>
          <w:b/>
          <w:sz w:val="22"/>
          <w:lang w:val="en-US"/>
        </w:rPr>
        <w:t>;</w:t>
      </w:r>
    </w:p>
    <w:p w:rsidR="00000000" w:rsidRPr="00F563EA" w:rsidRDefault="00F563EA">
      <w:pPr>
        <w:autoSpaceDE w:val="0"/>
        <w:ind w:left="284" w:firstLine="284"/>
        <w:jc w:val="both"/>
        <w:rPr>
          <w:b/>
          <w:i/>
          <w:sz w:val="22"/>
          <w:lang w:val="en-US"/>
        </w:rPr>
      </w:pPr>
      <w:r w:rsidRPr="00F563EA">
        <w:rPr>
          <w:b/>
          <w:i/>
          <w:sz w:val="22"/>
          <w:lang w:val="en-US"/>
        </w:rPr>
        <w:t>m1:</w:t>
      </w:r>
      <w:r>
        <w:rPr>
          <w:b/>
          <w:i/>
          <w:sz w:val="22"/>
          <w:lang w:val="en-US"/>
        </w:rPr>
        <w:t xml:space="preserve">  </w:t>
      </w:r>
      <w:r w:rsidRPr="00F563EA">
        <w:rPr>
          <w:b/>
          <w:i/>
          <w:sz w:val="22"/>
          <w:lang w:val="en-US"/>
        </w:rPr>
        <w:t>++n</w:t>
      </w:r>
      <w:r w:rsidRPr="00F563EA">
        <w:rPr>
          <w:b/>
          <w:sz w:val="22"/>
          <w:lang w:val="en-US"/>
        </w:rPr>
        <w:t>;</w:t>
      </w:r>
    </w:p>
    <w:p w:rsidR="00000000" w:rsidRPr="00F563EA" w:rsidRDefault="00F563EA">
      <w:pPr>
        <w:autoSpaceDE w:val="0"/>
        <w:ind w:left="284" w:firstLine="284"/>
        <w:jc w:val="both"/>
        <w:rPr>
          <w:b/>
          <w:i/>
          <w:sz w:val="22"/>
          <w:lang w:val="en-US"/>
        </w:rPr>
      </w:pPr>
      <w:r w:rsidRPr="00F563EA">
        <w:rPr>
          <w:b/>
          <w:i/>
          <w:sz w:val="22"/>
          <w:lang w:val="en-US"/>
        </w:rPr>
        <w:t>if(n&lt;=lim) {</w:t>
      </w:r>
    </w:p>
    <w:p w:rsidR="00000000" w:rsidRPr="00F563EA" w:rsidRDefault="00F563EA">
      <w:pPr>
        <w:autoSpaceDE w:val="0"/>
        <w:ind w:left="284" w:firstLine="284"/>
        <w:jc w:val="both"/>
        <w:rPr>
          <w:lang w:val="en-US"/>
        </w:rPr>
      </w:pPr>
      <w:r w:rsidRPr="00F563EA">
        <w:rPr>
          <w:b/>
          <w:i/>
          <w:sz w:val="22"/>
          <w:lang w:val="en-US"/>
        </w:rPr>
        <w:t>y+=n/(n+50)</w:t>
      </w:r>
      <w:r w:rsidRPr="00F563EA">
        <w:rPr>
          <w:b/>
          <w:sz w:val="22"/>
          <w:lang w:val="en-US"/>
        </w:rPr>
        <w:t>;</w:t>
      </w:r>
      <w:r w:rsidRPr="00F563EA">
        <w:rPr>
          <w:b/>
          <w:i/>
          <w:sz w:val="22"/>
          <w:lang w:val="en-US"/>
        </w:rPr>
        <w:t>goto m1</w:t>
      </w:r>
      <w:r w:rsidRPr="00F563EA">
        <w:rPr>
          <w:b/>
          <w:sz w:val="22"/>
          <w:lang w:val="en-US"/>
        </w:rPr>
        <w:t>;</w:t>
      </w:r>
      <w:r w:rsidRPr="00F563EA">
        <w:rPr>
          <w:b/>
          <w:i/>
          <w:sz w:val="22"/>
          <w:lang w:val="en-US"/>
        </w:rPr>
        <w:t>} }</w:t>
      </w:r>
    </w:p>
    <w:p w:rsidR="00000000" w:rsidRPr="00F563EA" w:rsidRDefault="00F563EA">
      <w:pPr>
        <w:autoSpaceDE w:val="0"/>
        <w:ind w:firstLine="284"/>
        <w:jc w:val="both"/>
        <w:rPr>
          <w:sz w:val="22"/>
          <w:lang w:val="en-US"/>
        </w:rPr>
      </w:pPr>
      <w:r w:rsidRPr="00F563EA">
        <w:rPr>
          <w:lang w:val="en-US"/>
        </w:rPr>
        <w:t>Prima linie a programului e menit</w:t>
      </w:r>
      <w:r w:rsidRPr="00F563EA">
        <w:rPr>
          <w:rFonts w:eastAsia="TimesNewRomanPSMT+1" w:hint="eastAsia"/>
          <w:lang w:val="en-US"/>
        </w:rPr>
        <w:t>ă</w:t>
      </w:r>
      <w:r w:rsidRPr="00F563EA">
        <w:rPr>
          <w:rFonts w:eastAsia="TimesNewRomanPSMT+1"/>
          <w:lang w:val="en-US"/>
        </w:rPr>
        <w:t xml:space="preserve"> </w:t>
      </w:r>
      <w:r w:rsidRPr="00F563EA">
        <w:rPr>
          <w:lang w:val="en-US"/>
        </w:rPr>
        <w:t>preprocesorului, c</w:t>
      </w:r>
      <w:r w:rsidRPr="00F563EA">
        <w:rPr>
          <w:rFonts w:eastAsia="TimesNewRomanPSMT+1" w:hint="eastAsia"/>
          <w:lang w:val="en-US"/>
        </w:rPr>
        <w:t>ă</w:t>
      </w:r>
      <w:r w:rsidRPr="00F563EA">
        <w:rPr>
          <w:lang w:val="en-US"/>
        </w:rPr>
        <w:t>ruia îi se indic</w:t>
      </w:r>
      <w:r w:rsidRPr="00F563EA">
        <w:rPr>
          <w:rFonts w:eastAsia="TimesNewRomanPSMT+1" w:hint="eastAsia"/>
          <w:lang w:val="en-US"/>
        </w:rPr>
        <w:t>ă</w:t>
      </w:r>
      <w:r w:rsidRPr="00F563EA">
        <w:rPr>
          <w:rFonts w:eastAsia="TimesNewRomanPSMT+1"/>
          <w:lang w:val="en-US"/>
        </w:rPr>
        <w:t xml:space="preserve"> </w:t>
      </w:r>
      <w:r w:rsidRPr="00F563EA">
        <w:rPr>
          <w:lang w:val="en-US"/>
        </w:rPr>
        <w:t xml:space="preserve">valoarea constantei </w:t>
      </w:r>
      <w:r w:rsidRPr="00F563EA">
        <w:rPr>
          <w:i/>
          <w:lang w:val="en-US"/>
        </w:rPr>
        <w:t xml:space="preserve">lim=50. </w:t>
      </w:r>
      <w:r w:rsidRPr="00F563EA">
        <w:rPr>
          <w:lang w:val="en-US"/>
        </w:rPr>
        <w:t>Astfel se procedeaz</w:t>
      </w:r>
      <w:r w:rsidRPr="00F563EA">
        <w:rPr>
          <w:rFonts w:eastAsia="TimesNewRomanPSMT+1" w:hint="eastAsia"/>
          <w:lang w:val="en-US"/>
        </w:rPr>
        <w:t>ă</w:t>
      </w:r>
      <w:r w:rsidRPr="00F563EA">
        <w:rPr>
          <w:rFonts w:eastAsia="TimesNewRomanPSMT+1"/>
          <w:lang w:val="en-US"/>
        </w:rPr>
        <w:t xml:space="preserve"> </w:t>
      </w:r>
      <w:r w:rsidRPr="00F563EA">
        <w:rPr>
          <w:lang w:val="en-US"/>
        </w:rPr>
        <w:t>în cazul cînd vo</w:t>
      </w:r>
      <w:r w:rsidRPr="00F563EA">
        <w:rPr>
          <w:lang w:val="en-US"/>
        </w:rPr>
        <w:t>m necesita schimbarea limitei de sumare. Pentru aceasta trebuie schimbat</w:t>
      </w:r>
      <w:r w:rsidRPr="00F563EA">
        <w:rPr>
          <w:rFonts w:eastAsia="TimesNewRomanPSMT+1" w:hint="eastAsia"/>
          <w:lang w:val="en-US"/>
        </w:rPr>
        <w:t>ă</w:t>
      </w:r>
      <w:r w:rsidRPr="00F563EA">
        <w:rPr>
          <w:rFonts w:eastAsia="TimesNewRomanPSMT+1"/>
          <w:lang w:val="en-US"/>
        </w:rPr>
        <w:t xml:space="preserve"> </w:t>
      </w:r>
      <w:r w:rsidRPr="00F563EA">
        <w:rPr>
          <w:lang w:val="en-US"/>
        </w:rPr>
        <w:t>doar directiva #define, iar substituirile corespunz</w:t>
      </w:r>
      <w:r w:rsidRPr="00F563EA">
        <w:rPr>
          <w:rFonts w:eastAsia="TimesNewRomanPSMT+1" w:hint="eastAsia"/>
          <w:lang w:val="en-US"/>
        </w:rPr>
        <w:t>ă</w:t>
      </w:r>
      <w:r w:rsidRPr="00F563EA">
        <w:rPr>
          <w:lang w:val="en-US"/>
        </w:rPr>
        <w:t>toare în textul programului preprocesorul le va face f</w:t>
      </w:r>
      <w:r w:rsidRPr="00F563EA">
        <w:rPr>
          <w:rFonts w:eastAsia="TimesNewRomanPSMT+1" w:hint="eastAsia"/>
          <w:lang w:val="en-US"/>
        </w:rPr>
        <w:t>ă</w:t>
      </w:r>
      <w:r w:rsidRPr="00F563EA">
        <w:rPr>
          <w:lang w:val="en-US"/>
        </w:rPr>
        <w:t>r</w:t>
      </w:r>
      <w:r w:rsidRPr="00F563EA">
        <w:rPr>
          <w:rFonts w:eastAsia="TimesNewRomanPSMT+1" w:hint="eastAsia"/>
          <w:lang w:val="en-US"/>
        </w:rPr>
        <w:t>ă</w:t>
      </w:r>
      <w:r w:rsidRPr="00F563EA">
        <w:rPr>
          <w:lang w:val="en-US"/>
        </w:rPr>
        <w:t xml:space="preserve"> participarea noastr</w:t>
      </w:r>
      <w:r w:rsidRPr="00F563EA">
        <w:rPr>
          <w:rFonts w:eastAsia="TimesNewRomanPSMT+1" w:hint="eastAsia"/>
          <w:lang w:val="en-US"/>
        </w:rPr>
        <w:t>ă</w:t>
      </w:r>
      <w:r w:rsidRPr="00F563EA">
        <w:rPr>
          <w:lang w:val="en-US"/>
        </w:rPr>
        <w:t>. Programul const</w:t>
      </w:r>
      <w:r w:rsidRPr="00F563EA">
        <w:rPr>
          <w:rFonts w:eastAsia="TimesNewRomanPSMT+1" w:hint="eastAsia"/>
          <w:lang w:val="en-US"/>
        </w:rPr>
        <w:t>ă</w:t>
      </w:r>
      <w:r w:rsidRPr="00F563EA">
        <w:rPr>
          <w:rFonts w:eastAsia="TimesNewRomanPSMT+1"/>
          <w:lang w:val="en-US"/>
        </w:rPr>
        <w:t xml:space="preserve"> </w:t>
      </w:r>
      <w:r w:rsidRPr="00F563EA">
        <w:rPr>
          <w:lang w:val="en-US"/>
        </w:rPr>
        <w:t>dintr-o singur</w:t>
      </w:r>
      <w:r w:rsidRPr="00F563EA">
        <w:rPr>
          <w:rFonts w:eastAsia="TimesNewRomanPSMT+1" w:hint="eastAsia"/>
          <w:lang w:val="en-US"/>
        </w:rPr>
        <w:t>ă</w:t>
      </w:r>
      <w:r w:rsidRPr="00F563EA">
        <w:rPr>
          <w:rFonts w:eastAsia="TimesNewRomanPSMT+1"/>
          <w:lang w:val="en-US"/>
        </w:rPr>
        <w:t xml:space="preserve"> </w:t>
      </w:r>
      <w:r w:rsidRPr="00F563EA">
        <w:rPr>
          <w:lang w:val="en-US"/>
        </w:rPr>
        <w:t>func</w:t>
      </w:r>
      <w:r w:rsidRPr="00F563EA">
        <w:rPr>
          <w:rFonts w:eastAsia="TimesNewRomanPSMT+1" w:hint="eastAsia"/>
          <w:lang w:val="en-US"/>
        </w:rPr>
        <w:t>ţ</w:t>
      </w:r>
      <w:r w:rsidRPr="00F563EA">
        <w:rPr>
          <w:lang w:val="en-US"/>
        </w:rPr>
        <w:t xml:space="preserve">ie </w:t>
      </w:r>
      <w:r w:rsidRPr="00F563EA">
        <w:rPr>
          <w:i/>
          <w:lang w:val="en-US"/>
        </w:rPr>
        <w:t xml:space="preserve">main(), </w:t>
      </w:r>
      <w:r w:rsidRPr="00F563EA">
        <w:rPr>
          <w:lang w:val="en-US"/>
        </w:rPr>
        <w:t>c</w:t>
      </w:r>
      <w:r w:rsidRPr="00F563EA">
        <w:rPr>
          <w:lang w:val="en-US"/>
        </w:rPr>
        <w:t>orpul c</w:t>
      </w:r>
      <w:r w:rsidRPr="00F563EA">
        <w:rPr>
          <w:rFonts w:eastAsia="TimesNewRomanPSMT+1" w:hint="eastAsia"/>
          <w:lang w:val="en-US"/>
        </w:rPr>
        <w:t>ă</w:t>
      </w:r>
      <w:r w:rsidRPr="00F563EA">
        <w:rPr>
          <w:lang w:val="en-US"/>
        </w:rPr>
        <w:t>reia e definit cu ajutorul acoladelor exterioare. Instruc</w:t>
      </w:r>
      <w:r w:rsidRPr="00F563EA">
        <w:rPr>
          <w:rFonts w:eastAsia="TimesNewRomanPSMT+1" w:hint="eastAsia"/>
          <w:lang w:val="en-US"/>
        </w:rPr>
        <w:t>ţ</w:t>
      </w:r>
      <w:r w:rsidRPr="00F563EA">
        <w:rPr>
          <w:lang w:val="en-US"/>
        </w:rPr>
        <w:t>iunea if are aici forma prescurtat</w:t>
      </w:r>
      <w:r w:rsidRPr="00F563EA">
        <w:rPr>
          <w:rFonts w:eastAsia="TimesNewRomanPSMT+1" w:hint="eastAsia"/>
          <w:lang w:val="en-US"/>
        </w:rPr>
        <w:t>ă</w:t>
      </w:r>
      <w:r w:rsidRPr="00F563EA">
        <w:rPr>
          <w:lang w:val="en-US"/>
        </w:rPr>
        <w:t>, avînd ca instruc</w:t>
      </w:r>
      <w:r w:rsidRPr="00F563EA">
        <w:rPr>
          <w:rFonts w:eastAsia="TimesNewRomanPSMT+1" w:hint="eastAsia"/>
          <w:lang w:val="en-US"/>
        </w:rPr>
        <w:t>ţ</w:t>
      </w:r>
      <w:r w:rsidRPr="00F563EA">
        <w:rPr>
          <w:lang w:val="en-US"/>
        </w:rPr>
        <w:t>iune un bloc, care con</w:t>
      </w:r>
      <w:r w:rsidRPr="00F563EA">
        <w:rPr>
          <w:rFonts w:eastAsia="TimesNewRomanPSMT+1" w:hint="eastAsia"/>
          <w:lang w:val="en-US"/>
        </w:rPr>
        <w:t>ţ</w:t>
      </w:r>
      <w:r w:rsidRPr="00F563EA">
        <w:rPr>
          <w:lang w:val="en-US"/>
        </w:rPr>
        <w:t>ine instruc</w:t>
      </w:r>
      <w:r w:rsidRPr="00F563EA">
        <w:rPr>
          <w:rFonts w:eastAsia="TimesNewRomanPSMT+1" w:hint="eastAsia"/>
          <w:lang w:val="en-US"/>
        </w:rPr>
        <w:t>ţ</w:t>
      </w:r>
      <w:r w:rsidRPr="00F563EA">
        <w:rPr>
          <w:lang w:val="en-US"/>
        </w:rPr>
        <w:t>iunea goto, ce ne d</w:t>
      </w:r>
      <w:r w:rsidRPr="00F563EA">
        <w:rPr>
          <w:rFonts w:eastAsia="TimesNewRomanPSMT+1" w:hint="eastAsia"/>
          <w:lang w:val="en-US"/>
        </w:rPr>
        <w:t>ă</w:t>
      </w:r>
      <w:r w:rsidRPr="00F563EA">
        <w:rPr>
          <w:rFonts w:eastAsia="TimesNewRomanPSMT+1"/>
          <w:lang w:val="en-US"/>
        </w:rPr>
        <w:t xml:space="preserve"> </w:t>
      </w:r>
      <w:r w:rsidRPr="00F563EA">
        <w:rPr>
          <w:lang w:val="en-US"/>
        </w:rPr>
        <w:t>posibilitatea calcul</w:t>
      </w:r>
      <w:r w:rsidRPr="00F563EA">
        <w:rPr>
          <w:rFonts w:eastAsia="TimesNewRomanPSMT+1" w:hint="eastAsia"/>
          <w:lang w:val="en-US"/>
        </w:rPr>
        <w:t>ă</w:t>
      </w:r>
      <w:r w:rsidRPr="00F563EA">
        <w:rPr>
          <w:lang w:val="en-US"/>
        </w:rPr>
        <w:t>rii ciclice a sumei. În încheiere men</w:t>
      </w:r>
      <w:r w:rsidRPr="00F563EA">
        <w:rPr>
          <w:rFonts w:eastAsia="TimesNewRomanPSMT+1" w:hint="eastAsia"/>
          <w:lang w:val="en-US"/>
        </w:rPr>
        <w:t>ţ</w:t>
      </w:r>
      <w:r w:rsidRPr="00F563EA">
        <w:rPr>
          <w:lang w:val="en-US"/>
        </w:rPr>
        <w:t>ion</w:t>
      </w:r>
      <w:r w:rsidRPr="00F563EA">
        <w:rPr>
          <w:rFonts w:eastAsia="TimesNewRomanPSMT+1" w:hint="eastAsia"/>
          <w:lang w:val="en-US"/>
        </w:rPr>
        <w:t>ă</w:t>
      </w:r>
      <w:r w:rsidRPr="00F563EA">
        <w:rPr>
          <w:lang w:val="en-US"/>
        </w:rPr>
        <w:t>m c</w:t>
      </w:r>
      <w:r w:rsidRPr="00F563EA">
        <w:rPr>
          <w:rFonts w:eastAsia="TimesNewRomanPSMT+1" w:hint="eastAsia"/>
          <w:lang w:val="en-US"/>
        </w:rPr>
        <w:t>ă</w:t>
      </w:r>
      <w:r w:rsidRPr="00F563EA">
        <w:rPr>
          <w:rFonts w:eastAsia="TimesNewRomanPSMT+1"/>
          <w:lang w:val="en-US"/>
        </w:rPr>
        <w:t xml:space="preserve"> </w:t>
      </w:r>
      <w:r w:rsidRPr="00F563EA">
        <w:rPr>
          <w:lang w:val="en-US"/>
        </w:rPr>
        <w:t xml:space="preserve">utilizarea </w:t>
      </w:r>
      <w:r w:rsidRPr="00F563EA">
        <w:rPr>
          <w:i/>
          <w:lang w:val="en-US"/>
        </w:rPr>
        <w:t>i</w:t>
      </w:r>
      <w:r w:rsidRPr="00F563EA">
        <w:rPr>
          <w:i/>
          <w:lang w:val="en-US"/>
        </w:rPr>
        <w:t xml:space="preserve">f </w:t>
      </w:r>
      <w:r w:rsidRPr="00F563EA">
        <w:rPr>
          <w:rFonts w:eastAsia="TimesNewRomanPSMT+1" w:hint="eastAsia"/>
          <w:lang w:val="en-US"/>
        </w:rPr>
        <w:t>ş</w:t>
      </w:r>
      <w:r w:rsidRPr="00F563EA">
        <w:rPr>
          <w:lang w:val="en-US"/>
        </w:rPr>
        <w:t xml:space="preserve">i </w:t>
      </w:r>
      <w:r w:rsidRPr="00F563EA">
        <w:rPr>
          <w:i/>
          <w:lang w:val="en-US"/>
        </w:rPr>
        <w:t xml:space="preserve">goto </w:t>
      </w:r>
      <w:r w:rsidRPr="00F563EA">
        <w:rPr>
          <w:lang w:val="en-US"/>
        </w:rPr>
        <w:t>la organizarea ciclurilor e un semn de cultura insuficient</w:t>
      </w:r>
      <w:r w:rsidRPr="00F563EA">
        <w:rPr>
          <w:rFonts w:eastAsia="TimesNewRomanPSMT+1" w:hint="eastAsia"/>
          <w:lang w:val="en-US"/>
        </w:rPr>
        <w:t>ă</w:t>
      </w:r>
      <w:r w:rsidRPr="00F563EA">
        <w:rPr>
          <w:rFonts w:eastAsia="TimesNewRomanPSMT+1"/>
          <w:lang w:val="en-US"/>
        </w:rPr>
        <w:t xml:space="preserve"> </w:t>
      </w:r>
      <w:r w:rsidRPr="00F563EA">
        <w:rPr>
          <w:lang w:val="en-US"/>
        </w:rPr>
        <w:t>de programare. Exemplu dat arat</w:t>
      </w:r>
      <w:r w:rsidRPr="00F563EA">
        <w:rPr>
          <w:rFonts w:eastAsia="TimesNewRomanPSMT+1" w:hint="eastAsia"/>
          <w:lang w:val="en-US"/>
        </w:rPr>
        <w:t>ă</w:t>
      </w:r>
      <w:r w:rsidRPr="00F563EA">
        <w:rPr>
          <w:rFonts w:eastAsia="TimesNewRomanPSMT+1"/>
          <w:lang w:val="en-US"/>
        </w:rPr>
        <w:t xml:space="preserve"> </w:t>
      </w:r>
      <w:r w:rsidRPr="00F563EA">
        <w:rPr>
          <w:lang w:val="en-US"/>
        </w:rPr>
        <w:t>numai cum se poate organiza un ciclu cu ajutorul instruc</w:t>
      </w:r>
      <w:r w:rsidRPr="00F563EA">
        <w:rPr>
          <w:rFonts w:eastAsia="TimesNewRomanPSMT+1" w:hint="eastAsia"/>
          <w:lang w:val="en-US"/>
        </w:rPr>
        <w:t>ţ</w:t>
      </w:r>
      <w:r w:rsidRPr="00F563EA">
        <w:rPr>
          <w:lang w:val="en-US"/>
        </w:rPr>
        <w:t xml:space="preserve">iunilor </w:t>
      </w:r>
      <w:r w:rsidRPr="00F563EA">
        <w:rPr>
          <w:i/>
          <w:lang w:val="en-US"/>
        </w:rPr>
        <w:t xml:space="preserve">if </w:t>
      </w:r>
      <w:r w:rsidRPr="00F563EA">
        <w:rPr>
          <w:rFonts w:eastAsia="TimesNewRomanPSMT+1" w:hint="eastAsia"/>
          <w:lang w:val="en-US"/>
        </w:rPr>
        <w:t>ş</w:t>
      </w:r>
      <w:r w:rsidRPr="00F563EA">
        <w:rPr>
          <w:lang w:val="en-US"/>
        </w:rPr>
        <w:t xml:space="preserve">i </w:t>
      </w:r>
      <w:r w:rsidRPr="00F563EA">
        <w:rPr>
          <w:i/>
          <w:lang w:val="en-US"/>
        </w:rPr>
        <w:t>goto</w:t>
      </w:r>
      <w:r w:rsidRPr="00F563EA">
        <w:rPr>
          <w:lang w:val="en-US"/>
        </w:rPr>
        <w:t>, dar în nici un caz nu serve</w:t>
      </w:r>
      <w:r w:rsidRPr="00F563EA">
        <w:rPr>
          <w:rFonts w:eastAsia="TimesNewRomanPSMT+1" w:hint="eastAsia"/>
          <w:lang w:val="en-US"/>
        </w:rPr>
        <w:t>ş</w:t>
      </w:r>
      <w:r w:rsidRPr="00F563EA">
        <w:rPr>
          <w:lang w:val="en-US"/>
        </w:rPr>
        <w:t xml:space="preserve">te drept exemplu pentru copiere. La organizarea </w:t>
      </w:r>
      <w:r w:rsidRPr="00F563EA">
        <w:rPr>
          <w:lang w:val="en-US"/>
        </w:rPr>
        <w:t>ciclurilor în limbajul de programare  Turbo C se folosesc alte posibilit</w:t>
      </w:r>
      <w:r w:rsidRPr="00F563EA">
        <w:rPr>
          <w:rFonts w:eastAsia="TimesNewRomanPSMT+1" w:hint="eastAsia"/>
          <w:lang w:val="en-US"/>
        </w:rPr>
        <w:t>ăţ</w:t>
      </w:r>
      <w:r w:rsidRPr="00F563EA">
        <w:rPr>
          <w:lang w:val="en-US"/>
        </w:rPr>
        <w:t>i, cu mult mai fine.</w:t>
      </w:r>
    </w:p>
    <w:p w:rsidR="00000000" w:rsidRDefault="00F563EA">
      <w:pPr>
        <w:pStyle w:val="Title"/>
        <w:ind w:firstLine="720"/>
        <w:jc w:val="both"/>
        <w:rPr>
          <w:b w:val="0"/>
          <w:sz w:val="22"/>
        </w:rPr>
      </w:pPr>
      <w:r>
        <w:rPr>
          <w:b w:val="0"/>
          <w:sz w:val="22"/>
        </w:rPr>
        <w:t>....</w:t>
      </w:r>
    </w:p>
    <w:p w:rsidR="00000000" w:rsidRDefault="00F563EA">
      <w:pPr>
        <w:pStyle w:val="Title"/>
        <w:ind w:firstLine="720"/>
        <w:jc w:val="both"/>
        <w:rPr>
          <w:b w:val="0"/>
          <w:sz w:val="22"/>
        </w:rPr>
      </w:pPr>
      <w:r>
        <w:rPr>
          <w:b w:val="0"/>
          <w:sz w:val="22"/>
        </w:rPr>
        <w:t>a=0;</w:t>
      </w:r>
    </w:p>
    <w:p w:rsidR="00000000" w:rsidRDefault="00F563EA">
      <w:pPr>
        <w:pStyle w:val="Title"/>
        <w:ind w:firstLine="720"/>
        <w:jc w:val="both"/>
        <w:rPr>
          <w:b w:val="0"/>
          <w:sz w:val="22"/>
        </w:rPr>
      </w:pPr>
      <w:r>
        <w:rPr>
          <w:b w:val="0"/>
          <w:sz w:val="22"/>
        </w:rPr>
        <w:t>eticheta1: x++;</w:t>
      </w:r>
    </w:p>
    <w:p w:rsidR="00000000" w:rsidRDefault="00F563EA">
      <w:pPr>
        <w:pStyle w:val="Title"/>
        <w:ind w:firstLine="720"/>
        <w:jc w:val="both"/>
        <w:rPr>
          <w:sz w:val="22"/>
        </w:rPr>
      </w:pPr>
      <w:r>
        <w:rPr>
          <w:b w:val="0"/>
          <w:sz w:val="22"/>
        </w:rPr>
        <w:t>if (x&lt;100) goto eticheta1;</w:t>
      </w:r>
    </w:p>
    <w:p w:rsidR="00000000" w:rsidRDefault="00F563EA">
      <w:pPr>
        <w:ind w:firstLine="284"/>
        <w:jc w:val="both"/>
        <w:rPr>
          <w:sz w:val="22"/>
          <w:lang w:val="ro-RO"/>
        </w:rPr>
      </w:pPr>
    </w:p>
    <w:p w:rsidR="00000000" w:rsidRDefault="00F563EA">
      <w:pPr>
        <w:jc w:val="both"/>
        <w:rPr>
          <w:b/>
          <w:sz w:val="22"/>
          <w:lang w:val="ro-RO"/>
        </w:rPr>
      </w:pPr>
      <w:r>
        <w:rPr>
          <w:sz w:val="22"/>
          <w:lang w:val="ro-RO"/>
        </w:rPr>
        <w:tab/>
      </w:r>
      <w:r>
        <w:rPr>
          <w:sz w:val="22"/>
          <w:lang w:val="ro-RO"/>
        </w:rPr>
        <w:tab/>
      </w:r>
      <w:r>
        <w:rPr>
          <w:b/>
          <w:i/>
          <w:sz w:val="22"/>
          <w:lang w:val="ro-RO"/>
        </w:rPr>
        <w:tab/>
        <w:t>1.3 Organizarea prelucrărilor tablourilor  în C</w:t>
      </w:r>
    </w:p>
    <w:p w:rsidR="00000000" w:rsidRDefault="00F563EA">
      <w:pPr>
        <w:jc w:val="both"/>
        <w:rPr>
          <w:sz w:val="22"/>
          <w:lang w:val="ro-RO"/>
        </w:rPr>
      </w:pPr>
      <w:r>
        <w:rPr>
          <w:b/>
          <w:sz w:val="22"/>
          <w:lang w:val="ro-RO"/>
        </w:rPr>
        <w:t>a)Citirea valorilor</w:t>
      </w:r>
    </w:p>
    <w:p w:rsidR="00000000" w:rsidRDefault="00F563EA">
      <w:pPr>
        <w:jc w:val="both"/>
        <w:rPr>
          <w:sz w:val="22"/>
          <w:lang w:val="ro-RO"/>
        </w:rPr>
      </w:pPr>
      <w:r>
        <w:rPr>
          <w:sz w:val="22"/>
          <w:lang w:val="ro-RO"/>
        </w:rPr>
        <w:t>Ex.</w:t>
      </w:r>
    </w:p>
    <w:p w:rsidR="00000000" w:rsidRDefault="00F563EA">
      <w:pPr>
        <w:ind w:left="720"/>
        <w:jc w:val="both"/>
        <w:rPr>
          <w:sz w:val="22"/>
          <w:lang w:val="ro-RO"/>
        </w:rPr>
      </w:pPr>
      <w:r>
        <w:rPr>
          <w:sz w:val="22"/>
          <w:lang w:val="ro-RO"/>
        </w:rPr>
        <w:t>int tablou[10];</w:t>
      </w:r>
    </w:p>
    <w:p w:rsidR="00000000" w:rsidRDefault="00F563EA">
      <w:pPr>
        <w:ind w:left="1440"/>
        <w:jc w:val="both"/>
        <w:rPr>
          <w:sz w:val="22"/>
          <w:lang w:val="ro-RO"/>
        </w:rPr>
      </w:pPr>
      <w:r>
        <w:rPr>
          <w:sz w:val="22"/>
          <w:lang w:val="ro-RO"/>
        </w:rPr>
        <w:t>printf(“\nIntrod</w:t>
      </w:r>
      <w:r>
        <w:rPr>
          <w:sz w:val="22"/>
          <w:lang w:val="ro-RO"/>
        </w:rPr>
        <w:t>uceti dimensiunea tabloului”);</w:t>
      </w:r>
    </w:p>
    <w:p w:rsidR="00000000" w:rsidRDefault="00F563EA">
      <w:pPr>
        <w:ind w:left="4320"/>
        <w:jc w:val="both"/>
        <w:rPr>
          <w:sz w:val="22"/>
          <w:lang w:val="ro-RO"/>
        </w:rPr>
      </w:pPr>
      <w:r>
        <w:rPr>
          <w:sz w:val="22"/>
          <w:lang w:val="ro-RO"/>
        </w:rPr>
        <w:t>scanf(“%d”,&amp;n);</w:t>
      </w:r>
    </w:p>
    <w:p w:rsidR="00000000" w:rsidRDefault="00F563EA">
      <w:pPr>
        <w:ind w:left="720"/>
        <w:jc w:val="both"/>
        <w:rPr>
          <w:sz w:val="22"/>
          <w:lang w:val="ro-RO"/>
        </w:rPr>
      </w:pPr>
      <w:r>
        <w:rPr>
          <w:sz w:val="22"/>
          <w:lang w:val="ro-RO"/>
        </w:rPr>
        <w:t>for(i=0;I,1;i++);</w:t>
      </w:r>
    </w:p>
    <w:p w:rsidR="00000000" w:rsidRDefault="00F563EA">
      <w:pPr>
        <w:ind w:left="720"/>
        <w:jc w:val="both"/>
        <w:rPr>
          <w:sz w:val="22"/>
          <w:lang w:val="ro-RO"/>
        </w:rPr>
      </w:pPr>
      <w:r>
        <w:rPr>
          <w:sz w:val="22"/>
          <w:lang w:val="ro-RO"/>
        </w:rPr>
        <w:t>{                     printf(“\n tablou[%d]=”,i); //se va afişa tablou[i]= si se asteapta</w:t>
      </w:r>
    </w:p>
    <w:p w:rsidR="00000000" w:rsidRDefault="00F563EA">
      <w:pPr>
        <w:ind w:left="720"/>
        <w:jc w:val="both"/>
        <w:rPr>
          <w:sz w:val="22"/>
          <w:lang w:val="ro-RO"/>
        </w:rPr>
      </w:pPr>
      <w:r>
        <w:rPr>
          <w:sz w:val="22"/>
          <w:lang w:val="ro-RO"/>
        </w:rPr>
        <w:t xml:space="preserve">                     </w:t>
      </w:r>
      <w:r>
        <w:rPr>
          <w:sz w:val="22"/>
          <w:lang w:val="ro-RO"/>
        </w:rPr>
        <w:t>scanf(“%d”,&amp;tablou[i]);    //introducerea valorii care se atribue variabilei tab</w:t>
      </w:r>
      <w:r>
        <w:rPr>
          <w:sz w:val="22"/>
          <w:lang w:val="ro-RO"/>
        </w:rPr>
        <w:t>loului</w:t>
      </w:r>
    </w:p>
    <w:p w:rsidR="00000000" w:rsidRDefault="00F563EA">
      <w:pPr>
        <w:ind w:left="720"/>
        <w:jc w:val="both"/>
        <w:rPr>
          <w:b/>
          <w:sz w:val="22"/>
          <w:lang w:val="ro-RO"/>
        </w:rPr>
      </w:pPr>
      <w:r>
        <w:rPr>
          <w:sz w:val="22"/>
          <w:lang w:val="ro-RO"/>
        </w:rPr>
        <w:t>}</w:t>
      </w:r>
    </w:p>
    <w:p w:rsidR="00000000" w:rsidRDefault="00F563EA">
      <w:pPr>
        <w:jc w:val="both"/>
        <w:rPr>
          <w:sz w:val="22"/>
          <w:lang w:val="ro-RO"/>
        </w:rPr>
      </w:pPr>
      <w:r>
        <w:rPr>
          <w:b/>
          <w:sz w:val="22"/>
          <w:lang w:val="ro-RO"/>
        </w:rPr>
        <w:t>Obs</w:t>
      </w:r>
      <w:r>
        <w:rPr>
          <w:sz w:val="22"/>
          <w:lang w:val="ro-RO"/>
        </w:rPr>
        <w:t>:</w:t>
      </w:r>
    </w:p>
    <w:p w:rsidR="00000000" w:rsidRDefault="00F563EA">
      <w:pPr>
        <w:jc w:val="both"/>
        <w:rPr>
          <w:sz w:val="22"/>
          <w:lang w:val="ro-RO"/>
        </w:rPr>
      </w:pPr>
      <w:r>
        <w:rPr>
          <w:sz w:val="22"/>
          <w:lang w:val="ro-RO"/>
        </w:rPr>
        <w:t xml:space="preserve">        </w:t>
      </w:r>
      <w:r>
        <w:rPr>
          <w:sz w:val="22"/>
          <w:lang w:val="ro-RO"/>
        </w:rPr>
        <w:t xml:space="preserve">1.Dimensiunea tabloului introdusă de către utilizator (n) nu trebue sa depaşeasca dimensiunea cu care a fost declarat vectorul,(in cazul anterior n introdus de utilizator nu trebue sa depaseasca 10, întrucât declaraţia a fost </w:t>
      </w:r>
      <w:r>
        <w:rPr>
          <w:b/>
          <w:sz w:val="22"/>
          <w:lang w:val="ro-RO"/>
        </w:rPr>
        <w:t>tablou[1</w:t>
      </w:r>
      <w:r>
        <w:rPr>
          <w:b/>
          <w:sz w:val="22"/>
          <w:lang w:val="ro-RO"/>
        </w:rPr>
        <w:t>0]</w:t>
      </w:r>
      <w:r>
        <w:rPr>
          <w:sz w:val="22"/>
          <w:lang w:val="ro-RO"/>
        </w:rPr>
        <w:t>).</w:t>
      </w:r>
    </w:p>
    <w:p w:rsidR="00000000" w:rsidRDefault="00F563EA">
      <w:pPr>
        <w:jc w:val="both"/>
        <w:rPr>
          <w:sz w:val="22"/>
          <w:lang w:val="ro-RO"/>
        </w:rPr>
      </w:pPr>
      <w:r>
        <w:rPr>
          <w:sz w:val="22"/>
          <w:lang w:val="ro-RO"/>
        </w:rPr>
        <w:lastRenderedPageBreak/>
        <w:t xml:space="preserve">         </w:t>
      </w:r>
      <w:r>
        <w:rPr>
          <w:sz w:val="22"/>
          <w:lang w:val="ro-RO"/>
        </w:rPr>
        <w:t xml:space="preserve">2.Identificarea zonei de memorie unde va fi reţinut tabloul se face cu ajutorul </w:t>
      </w:r>
      <w:r>
        <w:rPr>
          <w:b/>
          <w:sz w:val="22"/>
          <w:lang w:val="ro-RO"/>
        </w:rPr>
        <w:t xml:space="preserve">numelui tabloului. </w:t>
      </w:r>
      <w:r>
        <w:rPr>
          <w:sz w:val="22"/>
          <w:lang w:val="ro-RO"/>
        </w:rPr>
        <w:t>Acesta are ca valoare adresa primului element din tablou, ceea ce il deosebeşte de variabilele simple care nu reprezinta o adresa.</w:t>
      </w:r>
    </w:p>
    <w:p w:rsidR="00000000" w:rsidRDefault="00F563EA">
      <w:pPr>
        <w:jc w:val="both"/>
        <w:rPr>
          <w:sz w:val="22"/>
          <w:lang w:val="ro-RO"/>
        </w:rPr>
      </w:pPr>
      <w:r>
        <w:rPr>
          <w:sz w:val="22"/>
          <w:lang w:val="ro-RO"/>
        </w:rPr>
        <w:t xml:space="preserve">    </w:t>
      </w:r>
      <w:r>
        <w:rPr>
          <w:sz w:val="22"/>
          <w:lang w:val="ro-RO"/>
        </w:rPr>
        <w:tab/>
        <w:t xml:space="preserve">       </w:t>
      </w:r>
      <w:r>
        <w:rPr>
          <w:sz w:val="22"/>
          <w:lang w:val="ro-RO"/>
        </w:rPr>
        <w:t xml:space="preserve">                      &amp;st≡st≡&amp;st[0];</w:t>
      </w:r>
    </w:p>
    <w:p w:rsidR="00000000" w:rsidRDefault="00F563EA">
      <w:pPr>
        <w:jc w:val="both"/>
        <w:rPr>
          <w:sz w:val="22"/>
          <w:lang w:val="ro-RO"/>
        </w:rPr>
      </w:pPr>
      <w:r>
        <w:rPr>
          <w:sz w:val="22"/>
          <w:lang w:val="ro-RO"/>
        </w:rPr>
        <w:t xml:space="preserve">         </w:t>
      </w:r>
      <w:r>
        <w:rPr>
          <w:sz w:val="22"/>
          <w:lang w:val="ro-RO"/>
        </w:rPr>
        <w:t>3.Instructiunea printf() din interiorul buclei cu contorizare va afişa numai numele variabilei care se citeste.</w:t>
      </w:r>
    </w:p>
    <w:p w:rsidR="00000000" w:rsidRDefault="00F563EA">
      <w:pPr>
        <w:jc w:val="both"/>
        <w:rPr>
          <w:sz w:val="22"/>
          <w:lang w:val="ro-RO"/>
        </w:rPr>
      </w:pPr>
      <w:r>
        <w:rPr>
          <w:sz w:val="22"/>
          <w:lang w:val="ro-RO"/>
        </w:rPr>
        <w:t xml:space="preserve">        </w:t>
      </w:r>
      <w:r>
        <w:rPr>
          <w:sz w:val="22"/>
          <w:lang w:val="ro-RO"/>
        </w:rPr>
        <w:t>4.Instructiunea scanf() va prelua si va memora valoarea pentru pozitia respective (tablou[</w:t>
      </w:r>
      <w:r>
        <w:rPr>
          <w:sz w:val="22"/>
          <w:lang w:val="ro-RO"/>
        </w:rPr>
        <w:t>i]).</w:t>
      </w:r>
    </w:p>
    <w:p w:rsidR="00000000" w:rsidRDefault="00F563EA">
      <w:pPr>
        <w:jc w:val="both"/>
        <w:rPr>
          <w:sz w:val="22"/>
          <w:lang w:val="ro-RO"/>
        </w:rPr>
      </w:pPr>
      <w:r>
        <w:rPr>
          <w:sz w:val="22"/>
          <w:lang w:val="ro-RO"/>
        </w:rPr>
        <w:t xml:space="preserve">        </w:t>
      </w:r>
      <w:r>
        <w:rPr>
          <w:sz w:val="22"/>
          <w:lang w:val="ro-RO"/>
        </w:rPr>
        <w:t>5. Daca secventa de citire este alcatuita sub forma:</w:t>
      </w:r>
    </w:p>
    <w:p w:rsidR="00000000" w:rsidRDefault="00F563EA">
      <w:pPr>
        <w:jc w:val="both"/>
        <w:rPr>
          <w:sz w:val="22"/>
          <w:lang w:val="ro-RO"/>
        </w:rPr>
      </w:pPr>
      <w:r>
        <w:rPr>
          <w:sz w:val="22"/>
          <w:lang w:val="ro-RO"/>
        </w:rPr>
        <w:t xml:space="preserve">                             </w:t>
      </w:r>
      <w:r>
        <w:rPr>
          <w:sz w:val="22"/>
          <w:lang w:val="ro-RO"/>
        </w:rPr>
        <w:t>for(i=0;i&lt;n;i++)</w:t>
      </w:r>
    </w:p>
    <w:p w:rsidR="00000000" w:rsidRDefault="00F563EA">
      <w:pPr>
        <w:jc w:val="both"/>
        <w:rPr>
          <w:sz w:val="22"/>
          <w:lang w:val="ro-RO"/>
        </w:rPr>
      </w:pPr>
      <w:r>
        <w:rPr>
          <w:sz w:val="22"/>
          <w:lang w:val="ro-RO"/>
        </w:rPr>
        <w:t xml:space="preserve">                        </w:t>
      </w:r>
      <w:r>
        <w:rPr>
          <w:sz w:val="22"/>
          <w:lang w:val="ro-RO"/>
        </w:rPr>
        <w:t>{</w:t>
      </w:r>
    </w:p>
    <w:p w:rsidR="00000000" w:rsidRDefault="00F563EA">
      <w:pPr>
        <w:jc w:val="both"/>
        <w:rPr>
          <w:sz w:val="22"/>
          <w:lang w:val="ro-RO"/>
        </w:rPr>
      </w:pPr>
      <w:r>
        <w:rPr>
          <w:sz w:val="22"/>
          <w:lang w:val="ro-RO"/>
        </w:rPr>
        <w:t xml:space="preserve">                              </w:t>
      </w:r>
      <w:r>
        <w:rPr>
          <w:sz w:val="22"/>
          <w:lang w:val="ro-RO"/>
        </w:rPr>
        <w:t>printf(“\n tablou[%d]=%d:”,I,tablou[i]);</w:t>
      </w:r>
    </w:p>
    <w:p w:rsidR="00000000" w:rsidRDefault="00F563EA">
      <w:pPr>
        <w:jc w:val="both"/>
        <w:rPr>
          <w:sz w:val="22"/>
          <w:lang w:val="ro-RO"/>
        </w:rPr>
      </w:pPr>
      <w:r>
        <w:rPr>
          <w:sz w:val="22"/>
          <w:lang w:val="ro-RO"/>
        </w:rPr>
        <w:t xml:space="preserve">                              </w:t>
      </w:r>
      <w:r>
        <w:rPr>
          <w:sz w:val="22"/>
          <w:lang w:val="ro-RO"/>
        </w:rPr>
        <w:t>scanf(“%d”,&amp;tablo</w:t>
      </w:r>
      <w:r>
        <w:rPr>
          <w:sz w:val="22"/>
          <w:lang w:val="ro-RO"/>
        </w:rPr>
        <w:t>u[i]);</w:t>
      </w:r>
    </w:p>
    <w:p w:rsidR="00000000" w:rsidRDefault="00F563EA">
      <w:pPr>
        <w:jc w:val="both"/>
        <w:rPr>
          <w:sz w:val="22"/>
          <w:lang w:val="ro-RO"/>
        </w:rPr>
      </w:pPr>
      <w:r>
        <w:rPr>
          <w:sz w:val="22"/>
          <w:lang w:val="ro-RO"/>
        </w:rPr>
        <w:t xml:space="preserve">                               </w:t>
      </w:r>
      <w:r>
        <w:rPr>
          <w:sz w:val="22"/>
          <w:lang w:val="ro-RO"/>
        </w:rPr>
        <w:t>}</w:t>
      </w:r>
    </w:p>
    <w:p w:rsidR="00000000" w:rsidRDefault="00F563EA">
      <w:pPr>
        <w:ind w:firstLine="284"/>
        <w:jc w:val="both"/>
        <w:rPr>
          <w:sz w:val="22"/>
          <w:lang w:val="ro-RO"/>
        </w:rPr>
      </w:pPr>
      <w:r>
        <w:rPr>
          <w:sz w:val="22"/>
          <w:lang w:val="ro-RO"/>
        </w:rPr>
        <w:t>Se va afişa,pentru i=0,tablou[0]=-30731 si se va executa apoi instructiunea de citire, deci se va astepta introducerea valorii care se va memoria in locatia tablou[0];</w:t>
      </w:r>
    </w:p>
    <w:p w:rsidR="00000000" w:rsidRDefault="00F563EA">
      <w:pPr>
        <w:ind w:firstLine="284"/>
        <w:jc w:val="both"/>
        <w:rPr>
          <w:b/>
          <w:sz w:val="22"/>
          <w:lang w:val="ro-RO"/>
        </w:rPr>
      </w:pPr>
      <w:r>
        <w:rPr>
          <w:sz w:val="22"/>
          <w:lang w:val="ro-RO"/>
        </w:rPr>
        <w:t>Valoarea afişata -30731 provine din faptul ca in</w:t>
      </w:r>
      <w:r>
        <w:rPr>
          <w:sz w:val="22"/>
          <w:lang w:val="ro-RO"/>
        </w:rPr>
        <w:t xml:space="preserve"> momentul afişarii variabila tablou[i] nu este initializata si de aceea se va afişa o valoare aleatoare care va fi gasita in memorie la adresa respectivului element.   </w:t>
      </w:r>
    </w:p>
    <w:p w:rsidR="00000000" w:rsidRDefault="00F563EA">
      <w:pPr>
        <w:ind w:firstLine="284"/>
        <w:jc w:val="both"/>
        <w:rPr>
          <w:sz w:val="22"/>
          <w:lang w:val="ro-RO"/>
        </w:rPr>
      </w:pPr>
      <w:r>
        <w:rPr>
          <w:b/>
          <w:sz w:val="22"/>
          <w:lang w:val="ro-RO"/>
        </w:rPr>
        <w:t>b)Afişarea vectorilor</w:t>
      </w:r>
    </w:p>
    <w:p w:rsidR="00000000" w:rsidRDefault="00F563EA">
      <w:pPr>
        <w:ind w:firstLine="284"/>
        <w:jc w:val="both"/>
        <w:rPr>
          <w:sz w:val="22"/>
          <w:lang w:val="ro-RO"/>
        </w:rPr>
      </w:pPr>
      <w:r>
        <w:rPr>
          <w:sz w:val="22"/>
          <w:lang w:val="ro-RO"/>
        </w:rPr>
        <w:t>Ex.</w:t>
      </w:r>
    </w:p>
    <w:p w:rsidR="00000000" w:rsidRDefault="00F563EA">
      <w:pPr>
        <w:ind w:left="568" w:firstLine="284"/>
        <w:jc w:val="both"/>
        <w:rPr>
          <w:sz w:val="22"/>
          <w:lang w:val="ro-RO"/>
        </w:rPr>
      </w:pPr>
      <w:r>
        <w:rPr>
          <w:sz w:val="22"/>
          <w:lang w:val="ro-RO"/>
        </w:rPr>
        <w:t>int tab[5]={1,2,3,4,5};     //sau vectorul este introdus ca l</w:t>
      </w:r>
      <w:r>
        <w:rPr>
          <w:sz w:val="22"/>
          <w:lang w:val="ro-RO"/>
        </w:rPr>
        <w:t>a exer. de mai sus</w:t>
      </w:r>
    </w:p>
    <w:p w:rsidR="00000000" w:rsidRDefault="00F563EA">
      <w:pPr>
        <w:ind w:left="568" w:firstLine="284"/>
        <w:jc w:val="both"/>
        <w:rPr>
          <w:sz w:val="22"/>
          <w:lang w:val="ro-RO"/>
        </w:rPr>
      </w:pPr>
      <w:r>
        <w:rPr>
          <w:sz w:val="22"/>
          <w:lang w:val="ro-RO"/>
        </w:rPr>
        <w:t>printf(“\nElementele vectorului sunt:”);</w:t>
      </w:r>
    </w:p>
    <w:p w:rsidR="00000000" w:rsidRDefault="00F563EA">
      <w:pPr>
        <w:ind w:left="720" w:firstLine="284"/>
        <w:jc w:val="both"/>
        <w:rPr>
          <w:sz w:val="22"/>
          <w:lang w:val="ro-RO"/>
        </w:rPr>
      </w:pPr>
      <w:r>
        <w:rPr>
          <w:sz w:val="22"/>
          <w:lang w:val="ro-RO"/>
        </w:rPr>
        <w:t>for(i=0;i&lt;5;i++)</w:t>
      </w:r>
    </w:p>
    <w:p w:rsidR="00000000" w:rsidRDefault="00F563EA">
      <w:pPr>
        <w:ind w:left="720" w:firstLine="284"/>
        <w:jc w:val="both"/>
        <w:rPr>
          <w:b/>
          <w:sz w:val="22"/>
          <w:lang w:val="ro-RO"/>
        </w:rPr>
      </w:pPr>
      <w:r>
        <w:rPr>
          <w:sz w:val="22"/>
          <w:lang w:val="ro-RO"/>
        </w:rPr>
        <w:t xml:space="preserve">                   </w:t>
      </w:r>
      <w:r>
        <w:rPr>
          <w:sz w:val="22"/>
          <w:lang w:val="ro-RO"/>
        </w:rPr>
        <w:t>printf(“\n tab[%d]=%d”,I,tab[i]);</w:t>
      </w:r>
    </w:p>
    <w:p w:rsidR="00000000" w:rsidRDefault="00F563EA">
      <w:pPr>
        <w:ind w:firstLine="284"/>
        <w:jc w:val="both"/>
        <w:rPr>
          <w:b/>
          <w:sz w:val="22"/>
          <w:lang w:val="ro-RO"/>
        </w:rPr>
      </w:pPr>
      <w:r>
        <w:rPr>
          <w:b/>
          <w:sz w:val="22"/>
          <w:lang w:val="ro-RO"/>
        </w:rPr>
        <w:t xml:space="preserve">Obs. </w:t>
      </w:r>
      <w:r>
        <w:rPr>
          <w:sz w:val="22"/>
          <w:lang w:val="ro-RO"/>
        </w:rPr>
        <w:t xml:space="preserve"> In acest caz elementele tabloului au fost initializate direct.Pentru aceasta valorile care trebuesc retinute in tablou a</w:t>
      </w:r>
      <w:r>
        <w:rPr>
          <w:sz w:val="22"/>
          <w:lang w:val="ro-RO"/>
        </w:rPr>
        <w:t>u fost trecute intre accolade{}.</w:t>
      </w:r>
    </w:p>
    <w:p w:rsidR="00000000" w:rsidRDefault="00F563EA">
      <w:pPr>
        <w:ind w:firstLine="284"/>
        <w:jc w:val="both"/>
        <w:rPr>
          <w:b/>
          <w:sz w:val="22"/>
          <w:lang w:val="ro-RO"/>
        </w:rPr>
      </w:pPr>
      <w:r>
        <w:rPr>
          <w:b/>
          <w:sz w:val="22"/>
          <w:lang w:val="ro-RO"/>
        </w:rPr>
        <w:t>c) Prelucrări asupra vectorilor</w:t>
      </w:r>
    </w:p>
    <w:p w:rsidR="00000000" w:rsidRDefault="00F563EA">
      <w:pPr>
        <w:ind w:firstLine="284"/>
        <w:jc w:val="both"/>
        <w:rPr>
          <w:sz w:val="22"/>
          <w:lang w:val="ro-RO"/>
        </w:rPr>
      </w:pPr>
      <w:r>
        <w:rPr>
          <w:b/>
          <w:sz w:val="22"/>
          <w:lang w:val="ro-RO"/>
        </w:rPr>
        <w:t>Ex.</w:t>
      </w:r>
      <w:r>
        <w:rPr>
          <w:sz w:val="22"/>
          <w:lang w:val="ro-RO"/>
        </w:rPr>
        <w:t xml:space="preserve"> Sa se afişeze valorile unei functii considerind ca  apartine unui vector de valori.</w:t>
      </w:r>
    </w:p>
    <w:p w:rsidR="00000000" w:rsidRDefault="00F563EA">
      <w:pPr>
        <w:ind w:firstLine="284"/>
        <w:jc w:val="both"/>
        <w:rPr>
          <w:sz w:val="22"/>
          <w:lang w:val="ro-RO"/>
        </w:rPr>
      </w:pPr>
      <w:r>
        <w:rPr>
          <w:sz w:val="22"/>
          <w:lang w:val="ro-RO"/>
        </w:rPr>
        <w:t xml:space="preserve">      </w:t>
      </w:r>
      <w:r>
        <w:rPr>
          <w:sz w:val="22"/>
          <w:lang w:val="ro-RO"/>
        </w:rPr>
        <w:t>f : D→C</w:t>
      </w:r>
    </w:p>
    <w:p w:rsidR="00000000" w:rsidRDefault="00F563EA">
      <w:pPr>
        <w:ind w:firstLine="284"/>
        <w:jc w:val="both"/>
        <w:rPr>
          <w:sz w:val="22"/>
          <w:lang w:val="ro-RO"/>
        </w:rPr>
      </w:pPr>
      <w:r>
        <w:rPr>
          <w:sz w:val="22"/>
          <w:lang w:val="ro-RO"/>
        </w:rPr>
        <w:t xml:space="preserve">      </w:t>
      </w:r>
      <w:r>
        <w:rPr>
          <w:sz w:val="22"/>
          <w:lang w:val="ro-RO"/>
        </w:rPr>
        <w:t>D=(-∞,-3]U[3,∞)</w:t>
      </w:r>
    </w:p>
    <w:p w:rsidR="00000000" w:rsidRDefault="00F563EA">
      <w:pPr>
        <w:ind w:firstLine="284"/>
        <w:jc w:val="both"/>
        <w:rPr>
          <w:b/>
          <w:sz w:val="22"/>
          <w:lang w:val="ro-RO"/>
        </w:rPr>
      </w:pPr>
      <w:r>
        <w:rPr>
          <w:sz w:val="22"/>
          <w:lang w:val="ro-RO"/>
        </w:rPr>
        <w:t xml:space="preserve">      </w:t>
      </w:r>
      <w:r>
        <w:rPr>
          <w:sz w:val="22"/>
          <w:lang w:val="ro-RO"/>
        </w:rPr>
        <w:t>f(x)=</w:t>
      </w:r>
      <w:r>
        <w:rPr>
          <w:noProof/>
          <w:sz w:val="22"/>
          <w:lang w:val="en-US" w:eastAsia="en-US" w:bidi="ar-SA"/>
        </w:rPr>
        <w:drawing>
          <wp:inline distT="0" distB="0" distL="0" distR="0">
            <wp:extent cx="714375" cy="18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solidFill>
                      <a:srgbClr val="FFFFFF"/>
                    </a:solidFill>
                    <a:ln>
                      <a:noFill/>
                    </a:ln>
                  </pic:spPr>
                </pic:pic>
              </a:graphicData>
            </a:graphic>
          </wp:inline>
        </w:drawing>
      </w:r>
      <w:r>
        <w:rPr>
          <w:sz w:val="22"/>
          <w:lang w:val="ro-RO"/>
        </w:rPr>
        <w:t xml:space="preserve">                  x</w:t>
      </w:r>
      <w:r>
        <w:rPr>
          <w:noProof/>
          <w:sz w:val="22"/>
          <w:lang w:val="en-US" w:eastAsia="en-US" w:bidi="ar-SA"/>
        </w:rPr>
        <w:drawing>
          <wp:inline distT="0" distB="0" distL="0" distR="0">
            <wp:extent cx="142875" cy="14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solidFill>
                      <a:srgbClr val="FFFFFF"/>
                    </a:solidFill>
                    <a:ln>
                      <a:noFill/>
                    </a:ln>
                  </pic:spPr>
                </pic:pic>
              </a:graphicData>
            </a:graphic>
          </wp:inline>
        </w:drawing>
      </w:r>
      <w:r>
        <w:rPr>
          <w:sz w:val="22"/>
          <w:lang w:val="ro-RO"/>
        </w:rPr>
        <w:t xml:space="preserve">{-5,-2,0,5,7,9} </w:t>
      </w:r>
      <w:r>
        <w:rPr>
          <w:noProof/>
          <w:sz w:val="22"/>
          <w:lang w:val="en-US" w:eastAsia="en-US" w:bidi="ar-SA"/>
        </w:rPr>
        <w:drawing>
          <wp:inline distT="0" distB="0" distL="0" distR="0">
            <wp:extent cx="171450" cy="14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solidFill>
                      <a:srgbClr val="FFFFFF"/>
                    </a:solidFill>
                    <a:ln>
                      <a:noFill/>
                    </a:ln>
                  </pic:spPr>
                </pic:pic>
              </a:graphicData>
            </a:graphic>
          </wp:inline>
        </w:drawing>
      </w:r>
      <w:r>
        <w:rPr>
          <w:sz w:val="22"/>
          <w:lang w:val="ro-RO"/>
        </w:rPr>
        <w:t>f(x)</w:t>
      </w:r>
      <w:r>
        <w:rPr>
          <w:noProof/>
          <w:sz w:val="22"/>
          <w:lang w:val="en-US" w:eastAsia="en-US" w:bidi="ar-SA"/>
        </w:rPr>
        <w:drawing>
          <wp:inline distT="0" distB="0" distL="0" distR="0">
            <wp:extent cx="142875" cy="14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solidFill>
                      <a:srgbClr val="FFFFFF"/>
                    </a:solidFill>
                    <a:ln>
                      <a:noFill/>
                    </a:ln>
                  </pic:spPr>
                </pic:pic>
              </a:graphicData>
            </a:graphic>
          </wp:inline>
        </w:drawing>
      </w:r>
      <w:r>
        <w:rPr>
          <w:sz w:val="22"/>
          <w:lang w:val="ro-RO"/>
        </w:rPr>
        <w:t>{4,x,x,4,</w:t>
      </w:r>
      <w:r>
        <w:rPr>
          <w:noProof/>
          <w:sz w:val="22"/>
          <w:lang w:val="en-US" w:eastAsia="en-US" w:bidi="ar-SA"/>
        </w:rPr>
        <w:drawing>
          <wp:inline distT="0" distB="0" distL="0" distR="0">
            <wp:extent cx="2571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solidFill>
                      <a:srgbClr val="FFFFFF"/>
                    </a:solidFill>
                    <a:ln>
                      <a:noFill/>
                    </a:ln>
                  </pic:spPr>
                </pic:pic>
              </a:graphicData>
            </a:graphic>
          </wp:inline>
        </w:drawing>
      </w:r>
      <w:r>
        <w:rPr>
          <w:sz w:val="22"/>
          <w:lang w:val="ro-RO"/>
        </w:rPr>
        <w:t>,</w:t>
      </w:r>
      <w:r>
        <w:rPr>
          <w:noProof/>
          <w:sz w:val="22"/>
          <w:lang w:val="en-US" w:eastAsia="en-US" w:bidi="ar-SA"/>
        </w:rPr>
        <w:drawing>
          <wp:inline distT="0" distB="0" distL="0" distR="0">
            <wp:extent cx="257175" cy="18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solidFill>
                      <a:srgbClr val="FFFFFF"/>
                    </a:solidFill>
                    <a:ln>
                      <a:noFill/>
                    </a:ln>
                  </pic:spPr>
                </pic:pic>
              </a:graphicData>
            </a:graphic>
          </wp:inline>
        </w:drawing>
      </w:r>
      <w:r>
        <w:rPr>
          <w:sz w:val="22"/>
          <w:lang w:val="ro-RO"/>
        </w:rPr>
        <w:t>}</w:t>
      </w:r>
    </w:p>
    <w:p w:rsidR="00000000" w:rsidRDefault="00F563EA">
      <w:pPr>
        <w:ind w:firstLine="284"/>
        <w:jc w:val="both"/>
        <w:rPr>
          <w:sz w:val="22"/>
          <w:lang w:val="ro-RO"/>
        </w:rPr>
      </w:pPr>
      <w:r>
        <w:rPr>
          <w:b/>
          <w:sz w:val="22"/>
          <w:lang w:val="ro-RO"/>
        </w:rPr>
        <w:t>Obs.</w:t>
      </w:r>
      <w:r>
        <w:rPr>
          <w:sz w:val="22"/>
          <w:lang w:val="ro-RO"/>
        </w:rPr>
        <w:t xml:space="preserve">   Prin caracterul x sa reprezentat faptul ca respectivele valorix[i] nu apartin domeniului de definitie.</w:t>
      </w:r>
    </w:p>
    <w:p w:rsidR="00000000" w:rsidRDefault="00F563EA">
      <w:pPr>
        <w:ind w:firstLine="284"/>
        <w:jc w:val="both"/>
        <w:rPr>
          <w:sz w:val="22"/>
          <w:lang w:val="ro-RO"/>
        </w:rPr>
      </w:pPr>
      <w:r>
        <w:rPr>
          <w:sz w:val="22"/>
          <w:lang w:val="ro-RO"/>
        </w:rPr>
        <w:t>Etapele care trebuesc parcurse pentru determinarea valorilor functiei:</w:t>
      </w:r>
    </w:p>
    <w:p w:rsidR="00000000" w:rsidRDefault="00F563EA">
      <w:pPr>
        <w:pStyle w:val="ListParagraph"/>
        <w:numPr>
          <w:ilvl w:val="0"/>
          <w:numId w:val="12"/>
        </w:numPr>
        <w:ind w:firstLine="284"/>
        <w:jc w:val="both"/>
        <w:rPr>
          <w:sz w:val="22"/>
          <w:lang w:val="ro-RO"/>
        </w:rPr>
      </w:pPr>
      <w:r>
        <w:rPr>
          <w:sz w:val="22"/>
          <w:lang w:val="ro-RO"/>
        </w:rPr>
        <w:t xml:space="preserve"> </w:t>
      </w:r>
      <w:r>
        <w:rPr>
          <w:sz w:val="22"/>
          <w:lang w:val="ro-RO"/>
        </w:rPr>
        <w:t xml:space="preserve">Declararea vectorului de intrare xfloat x[5] si a vectorului de iesire f </w:t>
      </w:r>
      <w:r>
        <w:rPr>
          <w:sz w:val="22"/>
          <w:lang w:val="ro-RO"/>
        </w:rPr>
        <w:t>float f[5]</w:t>
      </w:r>
    </w:p>
    <w:p w:rsidR="00000000" w:rsidRDefault="00F563EA">
      <w:pPr>
        <w:pStyle w:val="ListParagraph"/>
        <w:numPr>
          <w:ilvl w:val="0"/>
          <w:numId w:val="12"/>
        </w:numPr>
        <w:ind w:firstLine="284"/>
        <w:jc w:val="both"/>
        <w:rPr>
          <w:sz w:val="22"/>
          <w:lang w:val="ro-RO"/>
        </w:rPr>
      </w:pPr>
      <w:r>
        <w:rPr>
          <w:sz w:val="22"/>
          <w:lang w:val="ro-RO"/>
        </w:rPr>
        <w:t>Citirea numarului de elemente din x si a valorilor acestuia;</w:t>
      </w:r>
    </w:p>
    <w:p w:rsidR="00000000" w:rsidRDefault="00F563EA">
      <w:pPr>
        <w:pStyle w:val="ListParagraph"/>
        <w:numPr>
          <w:ilvl w:val="0"/>
          <w:numId w:val="12"/>
        </w:numPr>
        <w:ind w:firstLine="284"/>
        <w:jc w:val="both"/>
        <w:rPr>
          <w:sz w:val="22"/>
          <w:lang w:val="ro-RO"/>
        </w:rPr>
      </w:pPr>
      <w:r>
        <w:rPr>
          <w:sz w:val="22"/>
          <w:lang w:val="ro-RO"/>
        </w:rPr>
        <w:t>Verificarea numarului de elemente din x si a valorilor fumctiei (pentru x[i]</w:t>
      </w:r>
      <w:r>
        <w:rPr>
          <w:noProof/>
          <w:sz w:val="22"/>
          <w:lang w:val="en-US" w:eastAsia="en-US" w:bidi="ar-SA"/>
        </w:rPr>
        <w:drawing>
          <wp:inline distT="0" distB="0" distL="0" distR="0">
            <wp:extent cx="142875" cy="14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solidFill>
                      <a:srgbClr val="FFFFFF"/>
                    </a:solidFill>
                    <a:ln>
                      <a:noFill/>
                    </a:ln>
                  </pic:spPr>
                </pic:pic>
              </a:graphicData>
            </a:graphic>
          </wp:inline>
        </w:drawing>
      </w:r>
      <w:r>
        <w:rPr>
          <w:sz w:val="22"/>
          <w:lang w:val="ro-RO"/>
        </w:rPr>
        <w:t>D).Daca x[i] nu apartine lui D atunci evident calculul valorii lui f nu este posibil.De aceea sa folosit va</w:t>
      </w:r>
      <w:r>
        <w:rPr>
          <w:sz w:val="22"/>
          <w:lang w:val="ro-RO"/>
        </w:rPr>
        <w:t>riabila j care sa indice pozitia valorii care a putut fi calculate in vectorul f.Totodata valorile x[i] care apartin domeniului sunt memorate in vectorul   x1;</w:t>
      </w:r>
    </w:p>
    <w:p w:rsidR="00000000" w:rsidRDefault="00F563EA">
      <w:pPr>
        <w:pStyle w:val="ListParagraph"/>
        <w:numPr>
          <w:ilvl w:val="0"/>
          <w:numId w:val="12"/>
        </w:numPr>
        <w:ind w:firstLine="284"/>
        <w:jc w:val="both"/>
        <w:rPr>
          <w:sz w:val="22"/>
          <w:lang w:val="ro-RO"/>
        </w:rPr>
      </w:pPr>
      <w:r>
        <w:rPr>
          <w:sz w:val="22"/>
          <w:lang w:val="ro-RO"/>
        </w:rPr>
        <w:t xml:space="preserve">Afişarea vectorilo x1, sir f; </w:t>
      </w:r>
    </w:p>
    <w:p w:rsidR="00000000" w:rsidRDefault="00F563EA">
      <w:pPr>
        <w:ind w:firstLine="284"/>
        <w:jc w:val="both"/>
        <w:rPr>
          <w:sz w:val="22"/>
          <w:lang w:val="ro-RO"/>
        </w:rPr>
      </w:pPr>
      <w:r>
        <w:rPr>
          <w:sz w:val="22"/>
          <w:lang w:val="ro-RO"/>
        </w:rPr>
        <w:t xml:space="preserve"> </w:t>
      </w:r>
      <w:r>
        <w:rPr>
          <w:sz w:val="22"/>
          <w:lang w:val="ro-RO"/>
        </w:rPr>
        <w:t>CONDITIA: Este dat tabloul unidimensional X={Xi},i=1,…,n; cu ele</w:t>
      </w:r>
      <w:r>
        <w:rPr>
          <w:sz w:val="22"/>
          <w:lang w:val="ro-RO"/>
        </w:rPr>
        <w:t>mente reale.Alcatuiti algoritmul si programul pentru urmatoarele:obtinerea tabloului unidimensional T cu valori logice , reesind din urmatoarele:</w:t>
      </w:r>
    </w:p>
    <w:p w:rsidR="00000000" w:rsidRDefault="00F563EA">
      <w:pPr>
        <w:numPr>
          <w:ilvl w:val="0"/>
          <w:numId w:val="3"/>
        </w:numPr>
        <w:jc w:val="both"/>
        <w:rPr>
          <w:sz w:val="22"/>
          <w:lang w:val="ro-RO"/>
        </w:rPr>
      </w:pPr>
      <w:r>
        <w:rPr>
          <w:sz w:val="22"/>
          <w:lang w:val="ro-RO"/>
        </w:rPr>
        <w:t>variabilei t sa-I fie atribuita valoarea TRUE, daca elementele tabloului X unt ordonate strict in ordinea cres</w:t>
      </w:r>
      <w:r>
        <w:rPr>
          <w:sz w:val="22"/>
          <w:lang w:val="ro-RO"/>
        </w:rPr>
        <w:t>catoare, iar valoatrea FALSE in caz contrar;</w:t>
      </w:r>
    </w:p>
    <w:p w:rsidR="00000000" w:rsidRDefault="00F563EA">
      <w:pPr>
        <w:numPr>
          <w:ilvl w:val="0"/>
          <w:numId w:val="3"/>
        </w:numPr>
        <w:jc w:val="both"/>
        <w:rPr>
          <w:sz w:val="22"/>
          <w:lang w:val="ro-RO"/>
        </w:rPr>
      </w:pPr>
      <w:r>
        <w:rPr>
          <w:sz w:val="22"/>
          <w:lang w:val="ro-RO"/>
        </w:rPr>
        <w:t>variabilei t sa-I atribue valoarea TRUE, daca in tabloul X nu sunt prezente elementele de zero si totodata eleentele positive se alterneaza cu cele negative,iar valoarea FALSE in caz contrar;</w:t>
      </w:r>
    </w:p>
    <w:p w:rsidR="00000000" w:rsidRDefault="00F563EA">
      <w:pPr>
        <w:numPr>
          <w:ilvl w:val="0"/>
          <w:numId w:val="3"/>
        </w:numPr>
        <w:jc w:val="both"/>
        <w:rPr>
          <w:sz w:val="22"/>
          <w:lang w:val="ro-RO"/>
        </w:rPr>
      </w:pPr>
      <w:r>
        <w:rPr>
          <w:sz w:val="22"/>
          <w:lang w:val="ro-RO"/>
        </w:rPr>
        <w:t>variabilei k sa-I f</w:t>
      </w:r>
      <w:r>
        <w:rPr>
          <w:sz w:val="22"/>
          <w:lang w:val="ro-RO"/>
        </w:rPr>
        <w:t>ie atribuit numarul primei intrari y in tabloul X, astfel, adica daca y nu se contine in X1 sa se calculeze  K=X1+X1X2+X1X2X3+….+XX1X2…Xm, unde m este numarul primului element negative al tabloului X</w:t>
      </w:r>
    </w:p>
    <w:p w:rsidR="00000000" w:rsidRDefault="00F563EA">
      <w:pPr>
        <w:ind w:left="360"/>
        <w:jc w:val="both"/>
        <w:rPr>
          <w:lang w:val="ro-RO"/>
        </w:rPr>
      </w:pPr>
      <w:r>
        <w:rPr>
          <w:sz w:val="22"/>
          <w:lang w:val="ro-RO"/>
        </w:rPr>
        <w:t>Listingul programului:</w:t>
      </w:r>
    </w:p>
    <w:p w:rsidR="00000000" w:rsidRDefault="00F563EA">
      <w:pPr>
        <w:pStyle w:val="a1"/>
        <w:spacing w:after="0" w:line="240" w:lineRule="auto"/>
        <w:rPr>
          <w:lang w:val="ro-RO"/>
        </w:rPr>
      </w:pPr>
      <w:r>
        <w:rPr>
          <w:rFonts w:ascii="Times New Roman" w:hAnsi="Times New Roman" w:cs="Times New Roman"/>
          <w:lang w:val="ro-RO"/>
        </w:rPr>
        <w:t># include &lt;stdio.h&gt;</w:t>
      </w:r>
    </w:p>
    <w:p w:rsidR="00000000" w:rsidRDefault="00F563EA">
      <w:pPr>
        <w:rPr>
          <w:sz w:val="22"/>
          <w:lang w:val="ro-RO"/>
        </w:rPr>
      </w:pPr>
      <w:r>
        <w:rPr>
          <w:sz w:val="22"/>
          <w:lang w:val="ro-RO"/>
        </w:rPr>
        <w:t># include &lt;co</w:t>
      </w:r>
      <w:r>
        <w:rPr>
          <w:sz w:val="22"/>
          <w:lang w:val="ro-RO"/>
        </w:rPr>
        <w:t>nio.h&gt;</w:t>
      </w:r>
    </w:p>
    <w:p w:rsidR="00000000" w:rsidRDefault="00F563EA">
      <w:pPr>
        <w:ind w:firstLine="708"/>
        <w:rPr>
          <w:sz w:val="22"/>
          <w:lang w:val="ro-RO"/>
        </w:rPr>
      </w:pPr>
      <w:r>
        <w:rPr>
          <w:sz w:val="22"/>
          <w:lang w:val="ro-RO"/>
        </w:rPr>
        <w:t>int i,a[10],t,n,p=0,d=0,r=0,z=1,y=0,k=0;</w:t>
      </w:r>
    </w:p>
    <w:p w:rsidR="00000000" w:rsidRDefault="00F563EA">
      <w:pPr>
        <w:ind w:firstLine="708"/>
        <w:rPr>
          <w:sz w:val="22"/>
          <w:lang w:val="ro-RO"/>
        </w:rPr>
      </w:pPr>
      <w:r>
        <w:rPr>
          <w:sz w:val="22"/>
          <w:lang w:val="ro-RO"/>
        </w:rPr>
        <w:t xml:space="preserve"> </w:t>
      </w:r>
      <w:r>
        <w:rPr>
          <w:sz w:val="22"/>
          <w:lang w:val="ro-RO"/>
        </w:rPr>
        <w:t>void main()</w:t>
      </w:r>
    </w:p>
    <w:p w:rsidR="00000000" w:rsidRDefault="00F563EA">
      <w:pPr>
        <w:ind w:firstLine="708"/>
        <w:rPr>
          <w:sz w:val="22"/>
          <w:lang w:val="ro-RO"/>
        </w:rPr>
      </w:pPr>
      <w:r>
        <w:rPr>
          <w:sz w:val="22"/>
          <w:lang w:val="ro-RO"/>
        </w:rPr>
        <w:t xml:space="preserve"> </w:t>
      </w:r>
      <w:r>
        <w:rPr>
          <w:sz w:val="22"/>
          <w:lang w:val="ro-RO"/>
        </w:rPr>
        <w:t>{</w:t>
      </w:r>
    </w:p>
    <w:p w:rsidR="00000000" w:rsidRDefault="00F563EA">
      <w:pPr>
        <w:ind w:firstLine="708"/>
        <w:rPr>
          <w:sz w:val="22"/>
          <w:lang w:val="ro-RO"/>
        </w:rPr>
      </w:pPr>
      <w:r>
        <w:rPr>
          <w:sz w:val="22"/>
          <w:lang w:val="ro-RO"/>
        </w:rPr>
        <w:t xml:space="preserve"> </w:t>
      </w:r>
      <w:r>
        <w:rPr>
          <w:sz w:val="22"/>
          <w:lang w:val="ro-RO"/>
        </w:rPr>
        <w:t>clrscr();</w:t>
      </w:r>
    </w:p>
    <w:p w:rsidR="00000000" w:rsidRDefault="00F563EA">
      <w:pPr>
        <w:ind w:firstLine="708"/>
        <w:rPr>
          <w:sz w:val="22"/>
          <w:lang w:val="ro-RO"/>
        </w:rPr>
      </w:pPr>
      <w:r>
        <w:rPr>
          <w:sz w:val="22"/>
          <w:lang w:val="ro-RO"/>
        </w:rPr>
        <w:tab/>
      </w:r>
      <w:r>
        <w:rPr>
          <w:sz w:val="22"/>
          <w:lang w:val="ro-RO"/>
        </w:rPr>
        <w:tab/>
        <w:t>printf("Introducem nr. de elemente al tabloului n=");</w:t>
      </w:r>
    </w:p>
    <w:p w:rsidR="00000000" w:rsidRDefault="00F563EA">
      <w:pPr>
        <w:ind w:firstLine="708"/>
        <w:rPr>
          <w:sz w:val="22"/>
          <w:lang w:val="ro-RO"/>
        </w:rPr>
      </w:pPr>
      <w:r>
        <w:rPr>
          <w:sz w:val="22"/>
          <w:lang w:val="ro-RO"/>
        </w:rPr>
        <w:tab/>
      </w:r>
      <w:r>
        <w:rPr>
          <w:sz w:val="22"/>
          <w:lang w:val="ro-RO"/>
        </w:rPr>
        <w:tab/>
      </w:r>
      <w:r>
        <w:rPr>
          <w:sz w:val="22"/>
          <w:lang w:val="ro-RO"/>
        </w:rPr>
        <w:tab/>
      </w:r>
      <w:r>
        <w:rPr>
          <w:sz w:val="22"/>
          <w:lang w:val="ro-RO"/>
        </w:rPr>
        <w:tab/>
      </w:r>
      <w:r>
        <w:rPr>
          <w:sz w:val="22"/>
          <w:lang w:val="ro-RO"/>
        </w:rPr>
        <w:tab/>
      </w:r>
      <w:r>
        <w:rPr>
          <w:sz w:val="22"/>
          <w:lang w:val="ro-RO"/>
        </w:rPr>
        <w:tab/>
        <w:t>scanf("%d",&amp;n);</w:t>
      </w:r>
    </w:p>
    <w:p w:rsidR="00000000" w:rsidRDefault="00F563EA">
      <w:pPr>
        <w:ind w:firstLine="708"/>
        <w:rPr>
          <w:sz w:val="22"/>
          <w:lang w:val="ro-RO"/>
        </w:rPr>
      </w:pPr>
      <w:r>
        <w:rPr>
          <w:sz w:val="22"/>
          <w:lang w:val="ro-RO"/>
        </w:rPr>
        <w:tab/>
      </w:r>
      <w:r>
        <w:rPr>
          <w:sz w:val="22"/>
          <w:lang w:val="ro-RO"/>
        </w:rPr>
        <w:tab/>
        <w:t>printf("Introducem y=");scanf("%d",&amp;y);</w:t>
      </w:r>
    </w:p>
    <w:p w:rsidR="00000000" w:rsidRDefault="00F563EA">
      <w:pPr>
        <w:ind w:firstLine="708"/>
        <w:rPr>
          <w:sz w:val="22"/>
          <w:lang w:val="ro-RO"/>
        </w:rPr>
      </w:pPr>
      <w:r>
        <w:rPr>
          <w:sz w:val="22"/>
          <w:lang w:val="ro-RO"/>
        </w:rPr>
        <w:t xml:space="preserve"> </w:t>
      </w:r>
      <w:r>
        <w:rPr>
          <w:sz w:val="22"/>
          <w:lang w:val="ro-RO"/>
        </w:rPr>
        <w:t>for(i=0;i&lt;n;i++)</w:t>
      </w:r>
    </w:p>
    <w:p w:rsidR="00000000" w:rsidRDefault="00F563EA">
      <w:pPr>
        <w:ind w:firstLine="708"/>
        <w:rPr>
          <w:sz w:val="22"/>
          <w:lang w:val="ro-RO"/>
        </w:rPr>
      </w:pPr>
      <w:r>
        <w:rPr>
          <w:sz w:val="22"/>
          <w:lang w:val="ro-RO"/>
        </w:rPr>
        <w:tab/>
      </w:r>
      <w:r>
        <w:rPr>
          <w:sz w:val="22"/>
          <w:lang w:val="ro-RO"/>
        </w:rPr>
        <w:tab/>
        <w:t>scanf("%d",&amp;a[i]);</w:t>
      </w:r>
    </w:p>
    <w:p w:rsidR="00000000" w:rsidRDefault="00F563EA">
      <w:pPr>
        <w:ind w:firstLine="708"/>
        <w:rPr>
          <w:sz w:val="22"/>
          <w:lang w:val="ro-RO"/>
        </w:rPr>
      </w:pPr>
      <w:r>
        <w:rPr>
          <w:sz w:val="22"/>
          <w:lang w:val="ro-RO"/>
        </w:rPr>
        <w:t xml:space="preserve"> </w:t>
      </w:r>
      <w:r>
        <w:rPr>
          <w:sz w:val="22"/>
          <w:lang w:val="ro-RO"/>
        </w:rPr>
        <w:t>for(i=0;i&lt;n-1;i++)</w:t>
      </w:r>
    </w:p>
    <w:p w:rsidR="00000000" w:rsidRDefault="00F563EA">
      <w:pPr>
        <w:ind w:firstLine="708"/>
        <w:rPr>
          <w:sz w:val="22"/>
          <w:lang w:val="ro-RO"/>
        </w:rPr>
      </w:pPr>
      <w:r>
        <w:rPr>
          <w:sz w:val="22"/>
          <w:lang w:val="ro-RO"/>
        </w:rPr>
        <w:t xml:space="preserve"> </w:t>
      </w:r>
      <w:r>
        <w:rPr>
          <w:sz w:val="22"/>
          <w:lang w:val="ro-RO"/>
        </w:rPr>
        <w:t>{</w:t>
      </w:r>
    </w:p>
    <w:p w:rsidR="00000000" w:rsidRDefault="00F563EA">
      <w:pPr>
        <w:ind w:firstLine="708"/>
        <w:rPr>
          <w:sz w:val="22"/>
          <w:lang w:val="ro-RO"/>
        </w:rPr>
      </w:pPr>
      <w:r>
        <w:rPr>
          <w:sz w:val="22"/>
          <w:lang w:val="ro-RO"/>
        </w:rPr>
        <w:lastRenderedPageBreak/>
        <w:tab/>
        <w:t>if (a[i]&lt;a[i+1]) p++;</w:t>
      </w:r>
    </w:p>
    <w:p w:rsidR="00000000" w:rsidRDefault="00F563EA">
      <w:pPr>
        <w:ind w:firstLine="708"/>
        <w:rPr>
          <w:sz w:val="22"/>
          <w:lang w:val="ro-RO"/>
        </w:rPr>
      </w:pPr>
      <w:r>
        <w:rPr>
          <w:sz w:val="22"/>
          <w:lang w:val="ro-RO"/>
        </w:rPr>
        <w:tab/>
        <w:t>if (p==n-1) t=1;</w:t>
      </w:r>
    </w:p>
    <w:p w:rsidR="00000000" w:rsidRDefault="00F563EA">
      <w:pPr>
        <w:ind w:firstLine="708"/>
        <w:rPr>
          <w:sz w:val="22"/>
          <w:lang w:val="ro-RO"/>
        </w:rPr>
      </w:pPr>
      <w:r>
        <w:rPr>
          <w:sz w:val="22"/>
          <w:lang w:val="ro-RO"/>
        </w:rPr>
        <w:tab/>
        <w:t>else t=0;}</w:t>
      </w:r>
    </w:p>
    <w:p w:rsidR="00000000" w:rsidRDefault="00F563EA">
      <w:pPr>
        <w:ind w:firstLine="708"/>
        <w:rPr>
          <w:sz w:val="22"/>
          <w:lang w:val="ro-RO"/>
        </w:rPr>
      </w:pPr>
      <w:r>
        <w:rPr>
          <w:sz w:val="22"/>
          <w:lang w:val="ro-RO"/>
        </w:rPr>
        <w:tab/>
      </w:r>
      <w:r>
        <w:rPr>
          <w:sz w:val="22"/>
          <w:lang w:val="ro-RO"/>
        </w:rPr>
        <w:tab/>
        <w:t>printf("\nt=%d",t);</w:t>
      </w:r>
    </w:p>
    <w:p w:rsidR="00000000" w:rsidRDefault="00F563EA">
      <w:pPr>
        <w:ind w:firstLine="708"/>
        <w:rPr>
          <w:sz w:val="22"/>
          <w:lang w:val="ro-RO"/>
        </w:rPr>
      </w:pPr>
      <w:r>
        <w:rPr>
          <w:sz w:val="22"/>
          <w:lang w:val="ro-RO"/>
        </w:rPr>
        <w:t xml:space="preserve"> </w:t>
      </w:r>
      <w:r>
        <w:rPr>
          <w:sz w:val="22"/>
          <w:lang w:val="ro-RO"/>
        </w:rPr>
        <w:t>for(i=0;i&lt;n;i++)</w:t>
      </w:r>
    </w:p>
    <w:p w:rsidR="00000000" w:rsidRDefault="00F563EA">
      <w:pPr>
        <w:ind w:firstLine="708"/>
        <w:rPr>
          <w:sz w:val="22"/>
          <w:lang w:val="ro-RO"/>
        </w:rPr>
      </w:pPr>
      <w:r>
        <w:rPr>
          <w:sz w:val="22"/>
          <w:lang w:val="ro-RO"/>
        </w:rPr>
        <w:t xml:space="preserve"> </w:t>
      </w:r>
      <w:r>
        <w:rPr>
          <w:sz w:val="22"/>
          <w:lang w:val="ro-RO"/>
        </w:rPr>
        <w:t>{</w:t>
      </w:r>
    </w:p>
    <w:p w:rsidR="00000000" w:rsidRDefault="00F563EA">
      <w:pPr>
        <w:ind w:firstLine="708"/>
        <w:rPr>
          <w:sz w:val="22"/>
          <w:lang w:val="ro-RO"/>
        </w:rPr>
      </w:pPr>
      <w:r>
        <w:rPr>
          <w:sz w:val="22"/>
          <w:lang w:val="ro-RO"/>
        </w:rPr>
        <w:tab/>
        <w:t>if(a[i]&gt;0&amp;&amp;a[i+1]&gt;0||a[i]==0) d++;</w:t>
      </w:r>
    </w:p>
    <w:p w:rsidR="00000000" w:rsidRDefault="00F563EA">
      <w:pPr>
        <w:ind w:firstLine="708"/>
        <w:rPr>
          <w:sz w:val="22"/>
          <w:lang w:val="ro-RO"/>
        </w:rPr>
      </w:pPr>
      <w:r>
        <w:rPr>
          <w:sz w:val="22"/>
          <w:lang w:val="ro-RO"/>
        </w:rPr>
        <w:tab/>
        <w:t>if(a[i]&lt;0&amp;&amp;a[i+1]&lt;0&amp;&amp;a[i+2]&lt;0) r++;</w:t>
      </w:r>
    </w:p>
    <w:p w:rsidR="00000000" w:rsidRDefault="00F563EA">
      <w:pPr>
        <w:ind w:firstLine="708"/>
        <w:rPr>
          <w:sz w:val="22"/>
          <w:lang w:val="ro-RO"/>
        </w:rPr>
      </w:pPr>
      <w:r>
        <w:rPr>
          <w:sz w:val="22"/>
          <w:lang w:val="ro-RO"/>
        </w:rPr>
        <w:tab/>
        <w:t>if(d&gt;=1||r&gt;=1) t=0;</w:t>
      </w:r>
    </w:p>
    <w:p w:rsidR="00000000" w:rsidRDefault="00F563EA">
      <w:pPr>
        <w:ind w:firstLine="708"/>
        <w:rPr>
          <w:sz w:val="22"/>
          <w:lang w:val="ro-RO"/>
        </w:rPr>
      </w:pPr>
      <w:r>
        <w:rPr>
          <w:sz w:val="22"/>
          <w:lang w:val="ro-RO"/>
        </w:rPr>
        <w:tab/>
        <w:t>else t=1;</w:t>
      </w:r>
    </w:p>
    <w:p w:rsidR="00000000" w:rsidRDefault="00F563EA">
      <w:pPr>
        <w:ind w:firstLine="708"/>
        <w:rPr>
          <w:sz w:val="22"/>
          <w:lang w:val="ro-RO"/>
        </w:rPr>
      </w:pPr>
      <w:r>
        <w:rPr>
          <w:sz w:val="22"/>
          <w:lang w:val="ro-RO"/>
        </w:rPr>
        <w:t xml:space="preserve"> </w:t>
      </w:r>
      <w:r>
        <w:rPr>
          <w:sz w:val="22"/>
          <w:lang w:val="ro-RO"/>
        </w:rPr>
        <w:t>}</w:t>
      </w:r>
    </w:p>
    <w:p w:rsidR="00000000" w:rsidRDefault="00F563EA">
      <w:pPr>
        <w:ind w:firstLine="708"/>
        <w:rPr>
          <w:sz w:val="22"/>
          <w:lang w:val="ro-RO"/>
        </w:rPr>
      </w:pPr>
      <w:r>
        <w:rPr>
          <w:sz w:val="22"/>
          <w:lang w:val="ro-RO"/>
        </w:rPr>
        <w:tab/>
      </w:r>
      <w:r>
        <w:rPr>
          <w:sz w:val="22"/>
          <w:lang w:val="ro-RO"/>
        </w:rPr>
        <w:tab/>
        <w:t>printf("\nt=%d",t);</w:t>
      </w:r>
    </w:p>
    <w:p w:rsidR="00000000" w:rsidRDefault="00F563EA">
      <w:pPr>
        <w:ind w:firstLine="708"/>
        <w:rPr>
          <w:sz w:val="22"/>
          <w:lang w:val="ro-RO"/>
        </w:rPr>
      </w:pPr>
      <w:r>
        <w:rPr>
          <w:sz w:val="22"/>
          <w:lang w:val="ro-RO"/>
        </w:rPr>
        <w:t xml:space="preserve"> </w:t>
      </w:r>
      <w:r>
        <w:rPr>
          <w:sz w:val="22"/>
          <w:lang w:val="ro-RO"/>
        </w:rPr>
        <w:t>for(i=0;i&lt;n;i++)</w:t>
      </w:r>
    </w:p>
    <w:p w:rsidR="00000000" w:rsidRDefault="00F563EA">
      <w:pPr>
        <w:ind w:firstLine="708"/>
        <w:rPr>
          <w:sz w:val="22"/>
          <w:lang w:val="ro-RO"/>
        </w:rPr>
      </w:pPr>
      <w:r>
        <w:rPr>
          <w:sz w:val="22"/>
          <w:lang w:val="ro-RO"/>
        </w:rPr>
        <w:t xml:space="preserve"> </w:t>
      </w:r>
      <w:r>
        <w:rPr>
          <w:sz w:val="22"/>
          <w:lang w:val="ro-RO"/>
        </w:rPr>
        <w:t>{</w:t>
      </w:r>
      <w:r>
        <w:rPr>
          <w:sz w:val="22"/>
          <w:lang w:val="ro-RO"/>
        </w:rPr>
        <w:tab/>
        <w:t>if (y==a</w:t>
      </w:r>
      <w:r>
        <w:rPr>
          <w:sz w:val="22"/>
          <w:lang w:val="ro-RO"/>
        </w:rPr>
        <w:t>[i]) {k=i;break;}</w:t>
      </w:r>
    </w:p>
    <w:p w:rsidR="00000000" w:rsidRDefault="00F563EA">
      <w:pPr>
        <w:ind w:firstLine="708"/>
        <w:rPr>
          <w:sz w:val="22"/>
          <w:lang w:val="ro-RO"/>
        </w:rPr>
      </w:pPr>
      <w:r>
        <w:rPr>
          <w:sz w:val="22"/>
          <w:lang w:val="ro-RO"/>
        </w:rPr>
        <w:t xml:space="preserve">  </w:t>
      </w:r>
      <w:r>
        <w:rPr>
          <w:sz w:val="22"/>
          <w:lang w:val="ro-RO"/>
        </w:rPr>
        <w:t>if(a[i]&gt;=0)</w:t>
      </w:r>
    </w:p>
    <w:p w:rsidR="00000000" w:rsidRDefault="00F563EA">
      <w:pPr>
        <w:ind w:firstLine="708"/>
        <w:rPr>
          <w:sz w:val="22"/>
          <w:lang w:val="ro-RO"/>
        </w:rPr>
      </w:pPr>
      <w:r>
        <w:rPr>
          <w:sz w:val="22"/>
          <w:lang w:val="ro-RO"/>
        </w:rPr>
        <w:tab/>
        <w:t xml:space="preserve"> {z=z*a[i]; k=k+z;}</w:t>
      </w:r>
    </w:p>
    <w:p w:rsidR="00000000" w:rsidRDefault="00F563EA">
      <w:pPr>
        <w:ind w:firstLine="708"/>
        <w:rPr>
          <w:sz w:val="22"/>
          <w:lang w:val="ro-RO"/>
        </w:rPr>
      </w:pPr>
      <w:r>
        <w:rPr>
          <w:sz w:val="22"/>
          <w:lang w:val="ro-RO"/>
        </w:rPr>
        <w:t xml:space="preserve"> </w:t>
      </w:r>
      <w:r>
        <w:rPr>
          <w:sz w:val="22"/>
          <w:lang w:val="ro-RO"/>
        </w:rPr>
        <w:t>}</w:t>
      </w:r>
    </w:p>
    <w:p w:rsidR="00000000" w:rsidRDefault="00F563EA">
      <w:pPr>
        <w:ind w:firstLine="708"/>
        <w:rPr>
          <w:sz w:val="22"/>
          <w:lang w:val="ro-RO"/>
        </w:rPr>
      </w:pPr>
      <w:r>
        <w:rPr>
          <w:sz w:val="22"/>
          <w:lang w:val="ro-RO"/>
        </w:rPr>
        <w:t xml:space="preserve"> </w:t>
      </w:r>
      <w:r>
        <w:rPr>
          <w:sz w:val="22"/>
          <w:lang w:val="ro-RO"/>
        </w:rPr>
        <w:tab/>
      </w:r>
      <w:r>
        <w:rPr>
          <w:sz w:val="22"/>
          <w:lang w:val="ro-RO"/>
        </w:rPr>
        <w:tab/>
        <w:t xml:space="preserve"> printf("\nk=%d",k);</w:t>
      </w:r>
    </w:p>
    <w:p w:rsidR="00000000" w:rsidRDefault="00F563EA">
      <w:pPr>
        <w:ind w:firstLine="708"/>
        <w:rPr>
          <w:sz w:val="22"/>
          <w:lang w:val="ro-RO"/>
        </w:rPr>
      </w:pPr>
      <w:r>
        <w:rPr>
          <w:sz w:val="22"/>
          <w:lang w:val="ro-RO"/>
        </w:rPr>
        <w:t>getche();</w:t>
      </w:r>
    </w:p>
    <w:p w:rsidR="00000000" w:rsidRDefault="00F563EA">
      <w:pPr>
        <w:ind w:firstLine="708"/>
        <w:rPr>
          <w:b/>
          <w:sz w:val="22"/>
          <w:lang w:val="ro-RO"/>
        </w:rPr>
      </w:pPr>
      <w:r>
        <w:rPr>
          <w:sz w:val="22"/>
          <w:lang w:val="ro-RO"/>
        </w:rPr>
        <w:t xml:space="preserve"> </w:t>
      </w:r>
      <w:r>
        <w:rPr>
          <w:sz w:val="22"/>
          <w:lang w:val="ro-RO"/>
        </w:rPr>
        <w:t>}</w:t>
      </w:r>
    </w:p>
    <w:p w:rsidR="00000000" w:rsidRDefault="00F563EA">
      <w:pPr>
        <w:ind w:left="720"/>
        <w:jc w:val="both"/>
        <w:rPr>
          <w:lang w:val="ro-RO"/>
        </w:rPr>
      </w:pPr>
      <w:r>
        <w:rPr>
          <w:b/>
          <w:sz w:val="22"/>
          <w:lang w:val="ro-RO"/>
        </w:rPr>
        <w:t xml:space="preserve">3. Teste: Exerciţii penrtu analize: </w:t>
      </w:r>
      <w:r>
        <w:rPr>
          <w:sz w:val="22"/>
          <w:lang w:val="ro-RO"/>
        </w:rPr>
        <w:t>Ce se afiseaza pe ecran la executia urmatoarelor programe? Gasiti raspunsul, dati justificarea, apoi verificati prin executie.</w:t>
      </w:r>
    </w:p>
    <w:p w:rsidR="00000000" w:rsidRDefault="00F563EA">
      <w:pPr>
        <w:rPr>
          <w:lang w:val="ro-RO"/>
        </w:rPr>
      </w:pPr>
      <w:r>
        <w:rPr>
          <w:lang w:val="ro-RO"/>
        </w:rPr>
        <w:t xml:space="preserve">1.Ce valori va </w:t>
      </w:r>
      <w:r>
        <w:rPr>
          <w:b/>
          <w:lang w:val="ro-RO"/>
        </w:rPr>
        <w:t>afişa</w:t>
      </w:r>
      <w:r>
        <w:rPr>
          <w:lang w:val="ro-RO"/>
        </w:rPr>
        <w:t xml:space="preserve"> programul următor?</w:t>
      </w:r>
    </w:p>
    <w:p w:rsidR="00000000" w:rsidRDefault="00F563EA">
      <w:pPr>
        <w:rPr>
          <w:lang w:val="ro-RO"/>
        </w:rPr>
      </w:pPr>
      <w:r>
        <w:rPr>
          <w:lang w:val="ro-RO"/>
        </w:rPr>
        <w:tab/>
        <w:t>int m=10, i=7,n,k;</w:t>
      </w:r>
      <w:r>
        <w:rPr>
          <w:lang w:val="ro-RO"/>
        </w:rPr>
        <w:tab/>
      </w:r>
      <w:r>
        <w:rPr>
          <w:lang w:val="ro-RO"/>
        </w:rPr>
        <w:tab/>
      </w:r>
      <w:r>
        <w:rPr>
          <w:lang w:val="ro-RO"/>
        </w:rPr>
        <w:tab/>
      </w:r>
      <w:r>
        <w:rPr>
          <w:lang w:val="ro-RO"/>
        </w:rPr>
        <w:tab/>
      </w:r>
      <w:r>
        <w:rPr>
          <w:lang w:val="ro-RO"/>
        </w:rPr>
        <w:tab/>
      </w:r>
    </w:p>
    <w:p w:rsidR="00000000" w:rsidRDefault="00F563EA">
      <w:pPr>
        <w:rPr>
          <w:lang w:val="ro-RO"/>
        </w:rPr>
      </w:pPr>
      <w:r>
        <w:rPr>
          <w:lang w:val="ro-RO"/>
        </w:rPr>
        <w:tab/>
        <w:t xml:space="preserve"> do for  (k=5; k &gt;2; k--)</w:t>
      </w:r>
    </w:p>
    <w:p w:rsidR="00000000" w:rsidRDefault="00F563EA">
      <w:pPr>
        <w:rPr>
          <w:lang w:val="ro-RO"/>
        </w:rPr>
      </w:pPr>
      <w:r>
        <w:rPr>
          <w:lang w:val="ro-RO"/>
        </w:rPr>
        <w:tab/>
        <w:t>{for (n=4; n!=0; n--) m++; i--;</w:t>
      </w:r>
    </w:p>
    <w:p w:rsidR="00000000" w:rsidRDefault="00F563EA">
      <w:pPr>
        <w:rPr>
          <w:lang w:val="ro-RO"/>
        </w:rPr>
      </w:pPr>
      <w:r>
        <w:rPr>
          <w:lang w:val="ro-RO"/>
        </w:rPr>
        <w:tab/>
        <w:t>while (i&gt;3);</w:t>
      </w:r>
    </w:p>
    <w:p w:rsidR="00000000" w:rsidRDefault="00F563EA">
      <w:pPr>
        <w:ind w:firstLine="720"/>
        <w:rPr>
          <w:lang w:val="ro-RO"/>
        </w:rPr>
      </w:pPr>
      <w:r>
        <w:rPr>
          <w:lang w:val="ro-RO"/>
        </w:rPr>
        <w:t>printf (</w:t>
      </w:r>
      <w:r>
        <w:rPr>
          <w:rFonts w:ascii="Symbol" w:hAnsi="Symbol"/>
          <w:lang w:val="ro-RO"/>
        </w:rPr>
        <w:t></w:t>
      </w:r>
      <w:r>
        <w:rPr>
          <w:lang w:val="ro-RO"/>
        </w:rPr>
        <w:t>k=%d  m=%d\n</w:t>
      </w:r>
      <w:r>
        <w:rPr>
          <w:rFonts w:ascii="Symbol" w:hAnsi="Symbol"/>
          <w:lang w:val="ro-RO"/>
        </w:rPr>
        <w:t></w:t>
      </w:r>
      <w:r>
        <w:rPr>
          <w:lang w:val="ro-RO"/>
        </w:rPr>
        <w:t>,k,m);</w:t>
      </w:r>
    </w:p>
    <w:p w:rsidR="00000000" w:rsidRDefault="00F563EA">
      <w:pPr>
        <w:rPr>
          <w:lang w:val="ro-RO"/>
        </w:rPr>
      </w:pPr>
      <w:r>
        <w:rPr>
          <w:lang w:val="ro-RO"/>
        </w:rPr>
        <w:t>2. Analizaţi şi apreciaţi ce efectuiază următorul program C:</w:t>
      </w:r>
    </w:p>
    <w:p w:rsidR="00000000" w:rsidRDefault="00F563EA">
      <w:pPr>
        <w:rPr>
          <w:lang w:val="ro-RO"/>
        </w:rPr>
      </w:pPr>
      <w:r>
        <w:rPr>
          <w:lang w:val="ro-RO"/>
        </w:rPr>
        <w:t xml:space="preserve">    </w:t>
      </w:r>
      <w:r>
        <w:rPr>
          <w:lang w:val="ro-RO"/>
        </w:rPr>
        <w:t>#include &lt;stdio.h&gt;</w:t>
      </w:r>
    </w:p>
    <w:p w:rsidR="00000000" w:rsidRDefault="00F563EA">
      <w:pPr>
        <w:rPr>
          <w:lang w:val="ro-RO"/>
        </w:rPr>
      </w:pPr>
      <w:r>
        <w:rPr>
          <w:lang w:val="ro-RO"/>
        </w:rPr>
        <w:t xml:space="preserve">    </w:t>
      </w:r>
      <w:r>
        <w:rPr>
          <w:lang w:val="ro-RO"/>
        </w:rPr>
        <w:t>main(){int sum = 0, card; char answer[36];</w:t>
      </w:r>
    </w:p>
    <w:p w:rsidR="00000000" w:rsidRDefault="00F563EA">
      <w:pPr>
        <w:rPr>
          <w:lang w:val="ro-RO"/>
        </w:rPr>
      </w:pPr>
      <w:r>
        <w:rPr>
          <w:lang w:val="ro-RO"/>
        </w:rPr>
        <w:t xml:space="preserve">      </w:t>
      </w:r>
      <w:r>
        <w:rPr>
          <w:lang w:val="ro-RO"/>
        </w:rPr>
        <w:t>srand( getpid());  /* randomizare */</w:t>
      </w:r>
    </w:p>
    <w:p w:rsidR="00000000" w:rsidRDefault="00F563EA">
      <w:pPr>
        <w:rPr>
          <w:lang w:val="ro-RO"/>
        </w:rPr>
      </w:pPr>
      <w:r>
        <w:rPr>
          <w:lang w:val="ro-RO"/>
        </w:rPr>
        <w:t xml:space="preserve">      </w:t>
      </w:r>
      <w:r>
        <w:rPr>
          <w:lang w:val="ro-RO"/>
        </w:rPr>
        <w:t>do{  printf( "Aveţi %d puncte. Inca? ", sum);</w:t>
      </w:r>
    </w:p>
    <w:p w:rsidR="00000000" w:rsidRDefault="00F563EA">
      <w:pPr>
        <w:rPr>
          <w:lang w:val="ro-RO"/>
        </w:rPr>
      </w:pPr>
      <w:r>
        <w:rPr>
          <w:lang w:val="ro-RO"/>
        </w:rPr>
        <w:t xml:space="preserve"> </w:t>
      </w:r>
      <w:r>
        <w:rPr>
          <w:lang w:val="ro-RO"/>
        </w:rPr>
        <w:t>if( *gets(answer) == 'n' ) break; /* pentru că vor fi prea puţine */</w:t>
      </w:r>
    </w:p>
    <w:p w:rsidR="00000000" w:rsidRDefault="00F563EA">
      <w:pPr>
        <w:pStyle w:val="Header"/>
        <w:tabs>
          <w:tab w:val="clear" w:pos="4153"/>
          <w:tab w:val="clear" w:pos="8306"/>
        </w:tabs>
        <w:rPr>
          <w:lang w:val="ro-RO"/>
        </w:rPr>
      </w:pPr>
      <w:r>
        <w:rPr>
          <w:lang w:val="ro-RO"/>
        </w:rPr>
        <w:t xml:space="preserve">  </w:t>
      </w:r>
      <w:r>
        <w:rPr>
          <w:lang w:val="ro-RO"/>
        </w:rPr>
        <w:t>printf( "  %d puncte\n", card = 6 + rand() % (</w:t>
      </w:r>
      <w:r>
        <w:rPr>
          <w:lang w:val="ro-RO"/>
        </w:rPr>
        <w:t>11 - 6 + 1));}</w:t>
      </w:r>
    </w:p>
    <w:p w:rsidR="00000000" w:rsidRDefault="00F563EA">
      <w:pPr>
        <w:rPr>
          <w:lang w:val="ro-RO"/>
        </w:rPr>
      </w:pPr>
      <w:r>
        <w:rPr>
          <w:lang w:val="ro-RO"/>
        </w:rPr>
        <w:t xml:space="preserve">  </w:t>
      </w:r>
      <w:r>
        <w:rPr>
          <w:lang w:val="ro-RO"/>
        </w:rPr>
        <w:t>while((sum += card) &lt; 21);      /* SIC ! */</w:t>
      </w:r>
    </w:p>
    <w:p w:rsidR="00000000" w:rsidRDefault="00F563EA">
      <w:pPr>
        <w:rPr>
          <w:lang w:val="ro-RO"/>
        </w:rPr>
      </w:pPr>
      <w:r>
        <w:rPr>
          <w:lang w:val="ro-RO"/>
        </w:rPr>
        <w:t xml:space="preserve">  </w:t>
      </w:r>
      <w:r>
        <w:rPr>
          <w:lang w:val="ro-RO"/>
        </w:rPr>
        <w:t>printf(sum == 21 ? "puncte\n" :sum &gt;21 ? "depăşit\n": "%d puncte\n", sum);</w:t>
      </w:r>
    </w:p>
    <w:p w:rsidR="00000000" w:rsidRDefault="00F563EA">
      <w:pPr>
        <w:rPr>
          <w:lang w:val="ro-RO"/>
        </w:rPr>
      </w:pPr>
      <w:r>
        <w:rPr>
          <w:lang w:val="ro-RO"/>
        </w:rPr>
        <w:t xml:space="preserve">    </w:t>
      </w:r>
      <w:r>
        <w:rPr>
          <w:lang w:val="ro-RO"/>
        </w:rPr>
        <w:t>}</w:t>
      </w:r>
    </w:p>
    <w:p w:rsidR="00000000" w:rsidRDefault="00F563EA">
      <w:pPr>
        <w:ind w:firstLine="284"/>
        <w:jc w:val="both"/>
        <w:rPr>
          <w:lang w:val="ro-RO"/>
        </w:rPr>
      </w:pPr>
      <w:r>
        <w:rPr>
          <w:lang w:val="ro-RO"/>
        </w:rPr>
        <w:t xml:space="preserve">3. Exemplu de secventã pentru afişarea a n întregi câte m pe o linie : </w:t>
      </w:r>
    </w:p>
    <w:p w:rsidR="00000000" w:rsidRDefault="00F563EA">
      <w:pPr>
        <w:ind w:firstLine="284"/>
        <w:jc w:val="both"/>
        <w:rPr>
          <w:lang w:val="ro-RO"/>
        </w:rPr>
      </w:pPr>
      <w:r>
        <w:rPr>
          <w:lang w:val="ro-RO"/>
        </w:rPr>
        <w:t>for ( i=1;i&lt;=n;i++) { printf ( "%5d%c",i</w:t>
      </w:r>
      <w:r>
        <w:rPr>
          <w:lang w:val="ro-RO"/>
        </w:rPr>
        <w:t>, ( i%m==0 || i==n)? '\n':' ');</w:t>
      </w:r>
    </w:p>
    <w:p w:rsidR="00000000" w:rsidRDefault="00F563EA">
      <w:pPr>
        <w:ind w:left="720" w:firstLine="284"/>
        <w:jc w:val="both"/>
        <w:rPr>
          <w:lang w:val="ro-RO"/>
        </w:rPr>
      </w:pPr>
      <w:r>
        <w:rPr>
          <w:lang w:val="ro-RO"/>
        </w:rPr>
        <w:t>O variantã mai explicitã dar mai lungã pentru secventa anterioarã:</w:t>
      </w:r>
    </w:p>
    <w:p w:rsidR="00000000" w:rsidRDefault="00F563EA">
      <w:pPr>
        <w:ind w:left="720" w:firstLine="284"/>
        <w:jc w:val="both"/>
        <w:rPr>
          <w:lang w:val="ro-RO"/>
        </w:rPr>
      </w:pPr>
      <w:r>
        <w:rPr>
          <w:lang w:val="ro-RO"/>
        </w:rPr>
        <w:t>for ( i=1;i&lt;=n;i++) { printf ("%6d ",i); if(i%m==0)  printf("\n");  }    printf("\n");</w:t>
      </w:r>
    </w:p>
    <w:p w:rsidR="00000000" w:rsidRDefault="00F563EA">
      <w:pPr>
        <w:ind w:firstLine="284"/>
        <w:jc w:val="both"/>
        <w:rPr>
          <w:lang w:val="ro-RO"/>
        </w:rPr>
      </w:pPr>
      <w:r>
        <w:rPr>
          <w:lang w:val="ro-RO"/>
        </w:rPr>
        <w:t>Una dintre conventii se referã la modul de scriere a acoladelor care î</w:t>
      </w:r>
      <w:r>
        <w:rPr>
          <w:lang w:val="ro-RO"/>
        </w:rPr>
        <w:t xml:space="preserve">ncadreazã un bloc de instructiuni ce face parte dintr-o functie sau dintr-o instructiune </w:t>
      </w:r>
      <w:r>
        <w:rPr>
          <w:i/>
          <w:lang w:val="ro-RO"/>
        </w:rPr>
        <w:t xml:space="preserve">if, while, for </w:t>
      </w:r>
      <w:r>
        <w:rPr>
          <w:lang w:val="ro-RO"/>
        </w:rPr>
        <w:t>etc. Cele douã stiluri care pot fi întâlnite în diferite programe si cãrti sunt ilustrate de exemplele urmãtoare:</w:t>
      </w:r>
    </w:p>
    <w:p w:rsidR="00000000" w:rsidRDefault="00F563EA">
      <w:pPr>
        <w:ind w:left="568" w:firstLine="284"/>
        <w:jc w:val="both"/>
        <w:rPr>
          <w:lang w:val="ro-RO"/>
        </w:rPr>
      </w:pPr>
      <w:r>
        <w:rPr>
          <w:lang w:val="ro-RO"/>
        </w:rPr>
        <w:t>void main () // Afişare numere perfect</w:t>
      </w:r>
      <w:r>
        <w:rPr>
          <w:lang w:val="ro-RO"/>
        </w:rPr>
        <w:t>e , stil Linux</w:t>
      </w:r>
    </w:p>
    <w:p w:rsidR="00000000" w:rsidRDefault="00F563EA">
      <w:pPr>
        <w:ind w:left="568" w:firstLine="284"/>
        <w:jc w:val="both"/>
        <w:rPr>
          <w:lang w:val="ro-RO"/>
        </w:rPr>
      </w:pPr>
      <w:r>
        <w:rPr>
          <w:lang w:val="ro-RO"/>
        </w:rPr>
        <w:t>{  int n,m,s,d;    scanf (%d”,&amp;n);</w:t>
      </w:r>
    </w:p>
    <w:p w:rsidR="00000000" w:rsidRDefault="00F563EA">
      <w:pPr>
        <w:ind w:left="568" w:firstLine="284"/>
        <w:jc w:val="both"/>
        <w:rPr>
          <w:lang w:val="ro-RO"/>
        </w:rPr>
      </w:pPr>
      <w:r>
        <w:rPr>
          <w:lang w:val="ro-RO"/>
        </w:rPr>
        <w:t>for (m=2; m&lt;=n; m++)  {  s=0;</w:t>
      </w:r>
    </w:p>
    <w:p w:rsidR="00000000" w:rsidRDefault="00F563EA">
      <w:pPr>
        <w:ind w:left="568" w:firstLine="284"/>
        <w:jc w:val="both"/>
        <w:rPr>
          <w:lang w:val="ro-RO"/>
        </w:rPr>
      </w:pPr>
      <w:r>
        <w:rPr>
          <w:lang w:val="ro-RO"/>
        </w:rPr>
        <w:t>for (d=1; d&lt;m; d++) { if ( m % d ==0 )  s= s+ d;  }</w:t>
      </w:r>
    </w:p>
    <w:p w:rsidR="00000000" w:rsidRDefault="00F563EA">
      <w:pPr>
        <w:ind w:left="568" w:firstLine="284"/>
        <w:jc w:val="both"/>
        <w:rPr>
          <w:lang w:val="ro-RO"/>
        </w:rPr>
      </w:pPr>
      <w:r>
        <w:rPr>
          <w:lang w:val="ro-RO"/>
        </w:rPr>
        <w:t>if ( m==s)  printf (%6d\n”,m);    }    }</w:t>
      </w:r>
    </w:p>
    <w:p w:rsidR="00000000" w:rsidRDefault="00F563EA">
      <w:pPr>
        <w:ind w:left="568" w:firstLine="284"/>
        <w:jc w:val="both"/>
        <w:rPr>
          <w:lang w:val="ro-RO"/>
        </w:rPr>
      </w:pPr>
      <w:r>
        <w:rPr>
          <w:lang w:val="ro-RO"/>
        </w:rPr>
        <w:t>// Afişare numere perfecte, stil K&amp;R si Java</w:t>
      </w:r>
    </w:p>
    <w:p w:rsidR="00000000" w:rsidRDefault="00F563EA">
      <w:pPr>
        <w:ind w:left="568" w:firstLine="284"/>
        <w:jc w:val="both"/>
        <w:rPr>
          <w:lang w:val="ro-RO"/>
        </w:rPr>
      </w:pPr>
      <w:r>
        <w:rPr>
          <w:lang w:val="ro-RO"/>
        </w:rPr>
        <w:t>void main () {  int n,m,s,d;   scanf (</w:t>
      </w:r>
      <w:r>
        <w:rPr>
          <w:lang w:val="ro-RO"/>
        </w:rPr>
        <w:t>%d”,&amp;n);</w:t>
      </w:r>
    </w:p>
    <w:p w:rsidR="00000000" w:rsidRDefault="00F563EA">
      <w:pPr>
        <w:ind w:left="568" w:firstLine="284"/>
        <w:jc w:val="both"/>
        <w:rPr>
          <w:lang w:val="ro-RO"/>
        </w:rPr>
      </w:pPr>
      <w:r>
        <w:rPr>
          <w:lang w:val="ro-RO"/>
        </w:rPr>
        <w:t>for (m=2; m&lt;=n; m++){   s=0;</w:t>
      </w:r>
    </w:p>
    <w:p w:rsidR="00000000" w:rsidRDefault="00F563EA">
      <w:pPr>
        <w:ind w:left="568" w:firstLine="284"/>
        <w:jc w:val="both"/>
        <w:rPr>
          <w:lang w:val="ro-RO"/>
        </w:rPr>
      </w:pPr>
      <w:r>
        <w:rPr>
          <w:lang w:val="ro-RO"/>
        </w:rPr>
        <w:t>for (d=1; d&lt;m; d++){</w:t>
      </w:r>
    </w:p>
    <w:p w:rsidR="00000000" w:rsidRDefault="00F563EA">
      <w:pPr>
        <w:ind w:left="568" w:firstLine="284"/>
        <w:jc w:val="both"/>
        <w:rPr>
          <w:lang w:val="ro-RO"/>
        </w:rPr>
      </w:pPr>
      <w:r>
        <w:rPr>
          <w:lang w:val="ro-RO"/>
        </w:rPr>
        <w:t>if ( m % d ==0 )</w:t>
      </w:r>
    </w:p>
    <w:p w:rsidR="00000000" w:rsidRDefault="00F563EA">
      <w:pPr>
        <w:ind w:left="568" w:firstLine="284"/>
        <w:jc w:val="both"/>
        <w:rPr>
          <w:lang w:val="ro-RO"/>
        </w:rPr>
      </w:pPr>
      <w:r>
        <w:rPr>
          <w:lang w:val="ro-RO"/>
        </w:rPr>
        <w:t>s= s+ d;</w:t>
      </w:r>
    </w:p>
    <w:p w:rsidR="00000000" w:rsidRDefault="00F563EA">
      <w:pPr>
        <w:ind w:left="568" w:firstLine="284"/>
        <w:jc w:val="both"/>
        <w:rPr>
          <w:lang w:val="ro-RO"/>
        </w:rPr>
      </w:pPr>
      <w:r>
        <w:rPr>
          <w:lang w:val="ro-RO"/>
        </w:rPr>
        <w:t>}</w:t>
      </w:r>
    </w:p>
    <w:p w:rsidR="00000000" w:rsidRDefault="00F563EA">
      <w:pPr>
        <w:ind w:left="568" w:firstLine="284"/>
        <w:jc w:val="both"/>
        <w:rPr>
          <w:lang w:val="ro-RO"/>
        </w:rPr>
      </w:pPr>
      <w:r>
        <w:rPr>
          <w:lang w:val="ro-RO"/>
        </w:rPr>
        <w:t>if ( m==s)  printf (%6d\n”,m);</w:t>
      </w:r>
    </w:p>
    <w:p w:rsidR="00000000" w:rsidRDefault="00F563EA">
      <w:pPr>
        <w:ind w:left="568" w:firstLine="284"/>
        <w:jc w:val="both"/>
        <w:rPr>
          <w:b/>
          <w:lang w:val="ro-RO"/>
        </w:rPr>
      </w:pPr>
      <w:r>
        <w:rPr>
          <w:lang w:val="ro-RO"/>
        </w:rPr>
        <w:t>}</w:t>
      </w:r>
      <w:r>
        <w:rPr>
          <w:lang w:val="ro-RO"/>
        </w:rPr>
        <w:tab/>
        <w:t>}</w:t>
      </w:r>
    </w:p>
    <w:p w:rsidR="00000000" w:rsidRDefault="00F563EA">
      <w:pPr>
        <w:ind w:firstLine="284"/>
        <w:jc w:val="both"/>
        <w:rPr>
          <w:lang w:val="ro-RO"/>
        </w:rPr>
      </w:pPr>
      <w:r>
        <w:rPr>
          <w:b/>
          <w:lang w:val="ro-RO"/>
        </w:rPr>
        <w:t>Obs</w:t>
      </w:r>
      <w:r>
        <w:rPr>
          <w:lang w:val="ro-RO"/>
        </w:rPr>
        <w:t xml:space="preserve">.    Specific limbajului C este utilizarea de expresii aritmetice sau de atribuire drept conditii în instructiuni </w:t>
      </w:r>
      <w:r>
        <w:rPr>
          <w:i/>
          <w:lang w:val="ro-RO"/>
        </w:rPr>
        <w:t>if, while, for, d</w:t>
      </w:r>
      <w:r>
        <w:rPr>
          <w:i/>
          <w:lang w:val="ro-RO"/>
        </w:rPr>
        <w:t xml:space="preserve">o </w:t>
      </w:r>
      <w:r>
        <w:rPr>
          <w:lang w:val="ro-RO"/>
        </w:rPr>
        <w:t>în absenta unui tip logic (boolean). Exemplu:</w:t>
      </w:r>
    </w:p>
    <w:p w:rsidR="00000000" w:rsidRDefault="00F563EA">
      <w:pPr>
        <w:ind w:firstLine="284"/>
        <w:jc w:val="both"/>
        <w:rPr>
          <w:lang w:val="ro-RO"/>
        </w:rPr>
      </w:pPr>
      <w:r>
        <w:rPr>
          <w:lang w:val="ro-RO"/>
        </w:rPr>
        <w:t>while (*d++ =*s++); // copiaza sir de la s la d</w:t>
      </w:r>
    </w:p>
    <w:p w:rsidR="00000000" w:rsidRDefault="00F563EA">
      <w:pPr>
        <w:ind w:firstLine="284"/>
        <w:jc w:val="both"/>
        <w:rPr>
          <w:lang w:val="ro-RO"/>
        </w:rPr>
      </w:pPr>
      <w:r>
        <w:rPr>
          <w:lang w:val="ro-RO"/>
        </w:rPr>
        <w:t>Pentru a facilita citirea programelor si trecerea de la C la Java este bine ca toate condiţiile sã aparã ca expresii de relaţie si nu ca expresii aritmetice:</w:t>
      </w:r>
    </w:p>
    <w:p w:rsidR="00000000" w:rsidRDefault="00F563EA">
      <w:pPr>
        <w:ind w:firstLine="284"/>
        <w:jc w:val="both"/>
        <w:rPr>
          <w:lang w:val="ro-RO"/>
        </w:rPr>
      </w:pPr>
      <w:r>
        <w:rPr>
          <w:lang w:val="ro-RO"/>
        </w:rPr>
        <w:t>wh</w:t>
      </w:r>
      <w:r>
        <w:rPr>
          <w:lang w:val="ro-RO"/>
        </w:rPr>
        <w:t>ile (*s != 0)</w:t>
      </w:r>
    </w:p>
    <w:p w:rsidR="00000000" w:rsidRDefault="00F563EA">
      <w:pPr>
        <w:ind w:firstLine="284"/>
        <w:jc w:val="both"/>
        <w:rPr>
          <w:lang w:val="ro-RO"/>
        </w:rPr>
      </w:pPr>
      <w:r>
        <w:rPr>
          <w:lang w:val="ro-RO"/>
        </w:rPr>
        <w:lastRenderedPageBreak/>
        <w:t>*d++=*s++;</w:t>
      </w:r>
    </w:p>
    <w:p w:rsidR="00000000" w:rsidRDefault="00F563EA">
      <w:pPr>
        <w:jc w:val="both"/>
        <w:rPr>
          <w:lang w:val="ro-RO"/>
        </w:rPr>
      </w:pPr>
      <w:r>
        <w:rPr>
          <w:lang w:val="ro-RO"/>
        </w:rPr>
        <w:t>4. Exemplul formării tabloului</w:t>
      </w:r>
      <w:r>
        <w:rPr>
          <w:rFonts w:ascii="Times New Roman CYR" w:hAnsi="Times New Roman CYR" w:cs="Times New Roman CYR"/>
          <w:lang w:val="ro-RO"/>
        </w:rPr>
        <w:t>:</w:t>
      </w:r>
    </w:p>
    <w:p w:rsidR="00000000" w:rsidRDefault="00F563EA">
      <w:pPr>
        <w:ind w:left="720"/>
        <w:rPr>
          <w:lang w:val="ro-RO"/>
        </w:rPr>
      </w:pPr>
      <w:r>
        <w:rPr>
          <w:lang w:val="ro-RO"/>
        </w:rPr>
        <w:t>int main()</w:t>
      </w:r>
    </w:p>
    <w:p w:rsidR="00000000" w:rsidRDefault="00F563EA">
      <w:pPr>
        <w:ind w:left="720"/>
        <w:rPr>
          <w:lang w:val="ro-RO"/>
        </w:rPr>
      </w:pPr>
      <w:r>
        <w:rPr>
          <w:lang w:val="ro-RO"/>
        </w:rPr>
        <w:t>{</w:t>
      </w:r>
    </w:p>
    <w:p w:rsidR="00000000" w:rsidRDefault="00F563EA">
      <w:pPr>
        <w:ind w:left="720"/>
        <w:rPr>
          <w:lang w:val="ro-RO"/>
        </w:rPr>
      </w:pPr>
      <w:r>
        <w:rPr>
          <w:lang w:val="ro-RO"/>
        </w:rPr>
        <w:tab/>
        <w:t>const int array_size = 10;</w:t>
      </w:r>
    </w:p>
    <w:p w:rsidR="00000000" w:rsidRDefault="00F563EA">
      <w:pPr>
        <w:ind w:left="720"/>
        <w:rPr>
          <w:lang w:val="ro-RO"/>
        </w:rPr>
      </w:pPr>
      <w:r>
        <w:rPr>
          <w:lang w:val="ro-RO"/>
        </w:rPr>
        <w:tab/>
        <w:t>int ia[ array_size ];</w:t>
      </w:r>
    </w:p>
    <w:p w:rsidR="00000000" w:rsidRDefault="00F563EA">
      <w:pPr>
        <w:ind w:left="720"/>
        <w:rPr>
          <w:lang w:val="ro-RO"/>
        </w:rPr>
      </w:pPr>
    </w:p>
    <w:p w:rsidR="00000000" w:rsidRDefault="00F563EA">
      <w:pPr>
        <w:ind w:left="720"/>
        <w:rPr>
          <w:lang w:val="ro-RO"/>
        </w:rPr>
      </w:pPr>
      <w:r>
        <w:rPr>
          <w:lang w:val="ro-RO"/>
        </w:rPr>
        <w:tab/>
        <w:t>for ( int ix = 0; ix &lt; array_size; ++ ix )</w:t>
      </w:r>
    </w:p>
    <w:p w:rsidR="00000000" w:rsidRDefault="00F563EA">
      <w:pPr>
        <w:ind w:left="720"/>
        <w:rPr>
          <w:lang w:val="ro-RO"/>
        </w:rPr>
      </w:pPr>
      <w:r>
        <w:rPr>
          <w:lang w:val="ro-RO"/>
        </w:rPr>
        <w:tab/>
      </w:r>
      <w:r>
        <w:rPr>
          <w:lang w:val="ro-RO"/>
        </w:rPr>
        <w:tab/>
        <w:t>ia[ ix ] = ix;</w:t>
      </w:r>
    </w:p>
    <w:p w:rsidR="00000000" w:rsidRDefault="00F563EA">
      <w:pPr>
        <w:ind w:left="720"/>
        <w:rPr>
          <w:lang w:val="en-GB"/>
        </w:rPr>
      </w:pPr>
      <w:r>
        <w:rPr>
          <w:lang w:val="ro-RO"/>
        </w:rPr>
        <w:t>}</w:t>
      </w:r>
    </w:p>
    <w:p w:rsidR="00000000" w:rsidRDefault="00F563EA">
      <w:pPr>
        <w:pStyle w:val="BodyText"/>
        <w:rPr>
          <w:lang w:val="en-GB"/>
        </w:rPr>
      </w:pPr>
      <w:r>
        <w:rPr>
          <w:rFonts w:ascii="Times New Roman" w:hAnsi="Times New Roman" w:cs="Times New Roman"/>
          <w:lang w:val="en-GB"/>
        </w:rPr>
        <w:t xml:space="preserve">5. Am gasit doua numere:unul de trei cifre si altul de doua cifre.Daca </w:t>
      </w:r>
      <w:r>
        <w:rPr>
          <w:rFonts w:ascii="Times New Roman" w:hAnsi="Times New Roman" w:cs="Times New Roman"/>
          <w:lang w:val="en-GB"/>
        </w:rPr>
        <w:t xml:space="preserve">impartim A  la B catul rezultat este egal cu suma cifrelor divizorului,iar in restul este un numar de doua cifre constand din cifrele divizorului in ordine inversa. Daca se inmulteste restul cu catul si apoi se incrementeaza cu divizorul,atunci numarul de </w:t>
      </w:r>
      <w:r>
        <w:rPr>
          <w:rFonts w:ascii="Times New Roman" w:hAnsi="Times New Roman" w:cs="Times New Roman"/>
          <w:lang w:val="en-GB"/>
        </w:rPr>
        <w:t>trei cifre obtinut va consta din cifrele deimpartitului in ordine inversa.</w:t>
      </w:r>
    </w:p>
    <w:p w:rsidR="00000000" w:rsidRPr="00F563EA" w:rsidRDefault="00F563EA">
      <w:pPr>
        <w:rPr>
          <w:lang w:val="en-US"/>
        </w:rPr>
      </w:pPr>
      <w:r>
        <w:rPr>
          <w:lang w:val="en-GB"/>
        </w:rPr>
        <w:t>Gasiti numerele A si B.</w:t>
      </w:r>
    </w:p>
    <w:p w:rsidR="00000000" w:rsidRDefault="00F563EA">
      <w:pPr>
        <w:rPr>
          <w:b/>
        </w:rPr>
      </w:pPr>
      <w:r>
        <w:rPr>
          <w:rFonts w:ascii="Courier New" w:hAnsi="Courier New" w:cs="Courier New"/>
          <w:noProof/>
          <w:lang w:val="en-US" w:eastAsia="en-US" w:bidi="ar-SA"/>
        </w:rPr>
        <w:drawing>
          <wp:inline distT="0" distB="0" distL="0" distR="0">
            <wp:extent cx="3038475"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352675"/>
                    </a:xfrm>
                    <a:prstGeom prst="rect">
                      <a:avLst/>
                    </a:prstGeom>
                    <a:solidFill>
                      <a:srgbClr val="FFFFFF"/>
                    </a:solidFill>
                    <a:ln>
                      <a:noFill/>
                    </a:ln>
                  </pic:spPr>
                </pic:pic>
              </a:graphicData>
            </a:graphic>
          </wp:inline>
        </w:drawing>
      </w:r>
    </w:p>
    <w:p w:rsidR="00000000" w:rsidRDefault="00F563EA">
      <w:pPr>
        <w:ind w:firstLine="720"/>
        <w:jc w:val="both"/>
        <w:rPr>
          <w:b/>
          <w:i/>
          <w:lang w:val="ro-RO"/>
        </w:rPr>
      </w:pPr>
      <w:r w:rsidRPr="00F563EA">
        <w:rPr>
          <w:b/>
          <w:lang w:val="en-US"/>
        </w:rPr>
        <w:t>TEST</w:t>
      </w:r>
      <w:r>
        <w:rPr>
          <w:b/>
          <w:lang w:val="en-US"/>
        </w:rPr>
        <w:t xml:space="preserve">E </w:t>
      </w:r>
      <w:r>
        <w:rPr>
          <w:b/>
          <w:lang w:val="ro-RO"/>
        </w:rPr>
        <w:t>în C++:</w:t>
      </w:r>
      <w:r w:rsidRPr="00F563EA">
        <w:rPr>
          <w:b/>
          <w:lang w:val="en-US"/>
        </w:rPr>
        <w:t xml:space="preserve"> </w:t>
      </w:r>
      <w:r w:rsidRPr="00F563EA">
        <w:rPr>
          <w:lang w:val="en-US"/>
        </w:rPr>
        <w:t xml:space="preserve">OBSERVATIE: Pe langa biblotecile utilizate de C++, se mai foloseste si biblioteca &lt;isotream.h&gt; care include functiile de iesire </w:t>
      </w:r>
      <w:r w:rsidRPr="00F563EA">
        <w:rPr>
          <w:i/>
          <w:lang w:val="en-US"/>
        </w:rPr>
        <w:t>cout</w:t>
      </w:r>
      <w:r w:rsidRPr="00F563EA">
        <w:rPr>
          <w:lang w:val="en-US"/>
        </w:rPr>
        <w:t xml:space="preserve"> si </w:t>
      </w:r>
      <w:r w:rsidRPr="00F563EA">
        <w:rPr>
          <w:i/>
          <w:lang w:val="en-US"/>
        </w:rPr>
        <w:t>cin</w:t>
      </w:r>
      <w:r w:rsidRPr="00F563EA">
        <w:rPr>
          <w:lang w:val="en-US"/>
        </w:rPr>
        <w:t xml:space="preserve"> c</w:t>
      </w:r>
      <w:r w:rsidRPr="00F563EA">
        <w:rPr>
          <w:lang w:val="en-US"/>
        </w:rPr>
        <w:t>u urmatoarele structuri:</w:t>
      </w:r>
    </w:p>
    <w:p w:rsidR="00000000" w:rsidRDefault="00F563EA">
      <w:pPr>
        <w:pStyle w:val="a0"/>
        <w:ind w:firstLine="720"/>
        <w:jc w:val="both"/>
        <w:rPr>
          <w:rFonts w:ascii="Times New Roman" w:hAnsi="Times New Roman" w:cs="Times New Roman"/>
          <w:lang w:val="ro-RO"/>
        </w:rPr>
      </w:pPr>
      <w:r>
        <w:rPr>
          <w:rFonts w:ascii="Times New Roman" w:hAnsi="Times New Roman" w:cs="Times New Roman"/>
          <w:b/>
          <w:i/>
          <w:lang w:val="ro-RO"/>
        </w:rPr>
        <w:t>cout&lt;&lt; expresie1&lt;&lt;expresie2&lt;&lt;expresie3&lt;&lt;endl;</w:t>
      </w:r>
    </w:p>
    <w:p w:rsidR="00000000" w:rsidRPr="00F563EA" w:rsidRDefault="00F563EA">
      <w:pPr>
        <w:pStyle w:val="a0"/>
        <w:jc w:val="both"/>
        <w:rPr>
          <w:b/>
          <w:i/>
          <w:lang w:val="en-US"/>
        </w:rPr>
      </w:pPr>
      <w:r>
        <w:rPr>
          <w:rFonts w:ascii="Times New Roman" w:hAnsi="Times New Roman" w:cs="Times New Roman"/>
          <w:lang w:val="ro-RO"/>
        </w:rPr>
        <w:t xml:space="preserve"> </w:t>
      </w:r>
      <w:r>
        <w:rPr>
          <w:rFonts w:ascii="Times New Roman" w:hAnsi="Times New Roman" w:cs="Times New Roman"/>
          <w:i/>
          <w:lang w:val="ro-RO"/>
        </w:rPr>
        <w:t>cout</w:t>
      </w:r>
      <w:r>
        <w:rPr>
          <w:rFonts w:ascii="Times New Roman" w:hAnsi="Times New Roman" w:cs="Times New Roman"/>
          <w:lang w:val="ro-RO"/>
        </w:rPr>
        <w:t xml:space="preserve"> este o functie din biblioteca care tipareste pe monitor  (daca nu este specificata o alta destinatie). Are acelasi efect ca si functia </w:t>
      </w:r>
      <w:r>
        <w:rPr>
          <w:rFonts w:ascii="Times New Roman" w:hAnsi="Times New Roman" w:cs="Times New Roman"/>
          <w:i/>
          <w:lang w:val="ro-RO"/>
        </w:rPr>
        <w:t>printf(“”)</w:t>
      </w:r>
      <w:r>
        <w:rPr>
          <w:rFonts w:ascii="Times New Roman" w:hAnsi="Times New Roman" w:cs="Times New Roman"/>
          <w:lang w:val="ro-RO"/>
        </w:rPr>
        <w:t xml:space="preserve"> din biblioteca &lt;stdio.h&gt;</w:t>
      </w:r>
    </w:p>
    <w:p w:rsidR="00000000" w:rsidRPr="00F563EA" w:rsidRDefault="00F563EA">
      <w:pPr>
        <w:ind w:firstLine="720"/>
        <w:jc w:val="both"/>
        <w:rPr>
          <w:b/>
          <w:i/>
          <w:lang w:val="en-US"/>
        </w:rPr>
      </w:pPr>
      <w:r w:rsidRPr="00F563EA">
        <w:rPr>
          <w:b/>
          <w:i/>
          <w:lang w:val="en-US"/>
        </w:rPr>
        <w:t>cin&gt;&gt;num</w:t>
      </w:r>
      <w:r w:rsidRPr="00F563EA">
        <w:rPr>
          <w:b/>
          <w:i/>
          <w:lang w:val="en-US"/>
        </w:rPr>
        <w:t>e variabila;</w:t>
      </w:r>
    </w:p>
    <w:p w:rsidR="00000000" w:rsidRPr="00F563EA" w:rsidRDefault="00F563EA">
      <w:pPr>
        <w:ind w:firstLine="720"/>
        <w:jc w:val="both"/>
        <w:rPr>
          <w:rStyle w:val="Strong"/>
          <w:b w:val="0"/>
          <w:lang w:val="en-US"/>
        </w:rPr>
      </w:pPr>
      <w:r w:rsidRPr="00F563EA">
        <w:rPr>
          <w:b/>
          <w:i/>
          <w:lang w:val="en-US"/>
        </w:rPr>
        <w:t>cin&gt;&gt;num1&gt;&gt;num2; //utilizata pentru valori de intrare</w:t>
      </w:r>
    </w:p>
    <w:p w:rsidR="00000000" w:rsidRPr="00F563EA" w:rsidRDefault="00F563EA">
      <w:pPr>
        <w:ind w:firstLine="708"/>
        <w:jc w:val="both"/>
        <w:rPr>
          <w:b/>
          <w:lang w:val="en-US"/>
        </w:rPr>
      </w:pPr>
      <w:r w:rsidRPr="00F563EA">
        <w:rPr>
          <w:rStyle w:val="Strong"/>
          <w:b w:val="0"/>
          <w:lang w:val="en-US"/>
        </w:rPr>
        <w:t>De exemplu pentru</w:t>
      </w:r>
      <w:r w:rsidRPr="00F563EA">
        <w:rPr>
          <w:rStyle w:val="Strong"/>
          <w:lang w:val="en-US"/>
        </w:rPr>
        <w:t xml:space="preserve"> </w:t>
      </w:r>
      <w:r w:rsidRPr="00F563EA">
        <w:rPr>
          <w:lang w:val="en-US"/>
        </w:rPr>
        <w:t xml:space="preserve"> calcularea  minimului  elementelor unui sir de n numere, se utilizaza lucrul cu  vectori.</w:t>
      </w:r>
    </w:p>
    <w:p w:rsidR="00000000" w:rsidRPr="00F563EA" w:rsidRDefault="00F563EA">
      <w:pPr>
        <w:ind w:firstLine="720"/>
        <w:jc w:val="both"/>
        <w:rPr>
          <w:lang w:val="en-US"/>
        </w:rPr>
      </w:pPr>
      <w:r w:rsidRPr="00F563EA">
        <w:rPr>
          <w:b/>
          <w:lang w:val="en-US"/>
        </w:rPr>
        <w:t>//TEST6</w:t>
      </w:r>
    </w:p>
    <w:p w:rsidR="00000000" w:rsidRPr="00F563EA" w:rsidRDefault="00F563EA">
      <w:pPr>
        <w:ind w:firstLine="720"/>
        <w:jc w:val="both"/>
        <w:rPr>
          <w:lang w:val="en-US"/>
        </w:rPr>
      </w:pPr>
      <w:r w:rsidRPr="00F563EA">
        <w:rPr>
          <w:lang w:val="en-US"/>
        </w:rPr>
        <w:t>#include &lt;iostream.h&gt;</w:t>
      </w:r>
    </w:p>
    <w:p w:rsidR="00000000" w:rsidRPr="00F563EA" w:rsidRDefault="00F563EA">
      <w:pPr>
        <w:ind w:firstLine="720"/>
        <w:jc w:val="both"/>
        <w:rPr>
          <w:lang w:val="en-US"/>
        </w:rPr>
      </w:pPr>
      <w:r w:rsidRPr="00F563EA">
        <w:rPr>
          <w:lang w:val="en-US"/>
        </w:rPr>
        <w:t>void main()</w:t>
      </w:r>
    </w:p>
    <w:p w:rsidR="00000000" w:rsidRPr="00F563EA" w:rsidRDefault="00F563EA">
      <w:pPr>
        <w:ind w:firstLine="720"/>
        <w:jc w:val="both"/>
        <w:rPr>
          <w:lang w:val="en-US"/>
        </w:rPr>
      </w:pPr>
      <w:r w:rsidRPr="00F563EA">
        <w:rPr>
          <w:lang w:val="en-US"/>
        </w:rPr>
        <w:t>{</w:t>
      </w:r>
    </w:p>
    <w:p w:rsidR="00000000" w:rsidRPr="00F563EA" w:rsidRDefault="00F563EA">
      <w:pPr>
        <w:ind w:firstLine="720"/>
        <w:jc w:val="both"/>
        <w:rPr>
          <w:lang w:val="en-US"/>
        </w:rPr>
      </w:pPr>
      <w:r w:rsidRPr="00F563EA">
        <w:rPr>
          <w:lang w:val="en-US"/>
        </w:rPr>
        <w:t xml:space="preserve">int n; </w:t>
      </w:r>
      <w:r w:rsidRPr="00F563EA">
        <w:rPr>
          <w:lang w:val="en-US"/>
        </w:rPr>
        <w:tab/>
      </w:r>
      <w:r w:rsidRPr="00F563EA">
        <w:rPr>
          <w:lang w:val="en-US"/>
        </w:rPr>
        <w:tab/>
        <w:t>//numarul de elemente</w:t>
      </w:r>
    </w:p>
    <w:p w:rsidR="00000000" w:rsidRPr="00F563EA" w:rsidRDefault="00F563EA">
      <w:pPr>
        <w:ind w:left="720"/>
        <w:jc w:val="both"/>
        <w:rPr>
          <w:lang w:val="en-US"/>
        </w:rPr>
      </w:pPr>
      <w:r w:rsidRPr="00F563EA">
        <w:rPr>
          <w:lang w:val="en-US"/>
        </w:rPr>
        <w:t>int a</w:t>
      </w:r>
      <w:r w:rsidRPr="00F563EA">
        <w:rPr>
          <w:lang w:val="en-US"/>
        </w:rPr>
        <w:t>[50];</w:t>
      </w:r>
      <w:r w:rsidRPr="00F563EA">
        <w:rPr>
          <w:lang w:val="en-US"/>
        </w:rPr>
        <w:tab/>
        <w:t xml:space="preserve"> //se defineste o variabila de tip tablou cu maxim 50 de elemente,</w:t>
      </w:r>
    </w:p>
    <w:p w:rsidR="00000000" w:rsidRPr="00F563EA" w:rsidRDefault="00F563EA">
      <w:pPr>
        <w:ind w:left="720"/>
        <w:jc w:val="both"/>
        <w:rPr>
          <w:lang w:val="en-US"/>
        </w:rPr>
      </w:pPr>
      <w:r w:rsidRPr="00F563EA">
        <w:rPr>
          <w:lang w:val="en-US"/>
        </w:rPr>
        <w:t xml:space="preserve"> //deci n va trebui sa fie mai mic decat 50</w:t>
      </w:r>
    </w:p>
    <w:p w:rsidR="00000000" w:rsidRPr="00F563EA" w:rsidRDefault="00F563EA">
      <w:pPr>
        <w:ind w:firstLine="720"/>
        <w:jc w:val="both"/>
        <w:rPr>
          <w:lang w:val="en-US"/>
        </w:rPr>
      </w:pPr>
      <w:r w:rsidRPr="00F563EA">
        <w:rPr>
          <w:lang w:val="en-US"/>
        </w:rPr>
        <w:t xml:space="preserve">int min; </w:t>
      </w:r>
      <w:r w:rsidRPr="00F563EA">
        <w:rPr>
          <w:lang w:val="en-US"/>
        </w:rPr>
        <w:tab/>
        <w:t>//variabila ce va memora minimul</w:t>
      </w:r>
    </w:p>
    <w:p w:rsidR="00000000" w:rsidRPr="00F563EA" w:rsidRDefault="00F563EA">
      <w:pPr>
        <w:ind w:firstLine="720"/>
        <w:jc w:val="both"/>
        <w:rPr>
          <w:lang w:val="en-US"/>
        </w:rPr>
      </w:pPr>
      <w:r w:rsidRPr="00F563EA">
        <w:rPr>
          <w:lang w:val="en-US"/>
        </w:rPr>
        <w:t>int i;</w:t>
      </w:r>
      <w:r w:rsidRPr="00F563EA">
        <w:rPr>
          <w:lang w:val="en-US"/>
        </w:rPr>
        <w:tab/>
        <w:t xml:space="preserve"> //contor in instructiunea for</w:t>
      </w:r>
    </w:p>
    <w:p w:rsidR="00000000" w:rsidRPr="00F563EA" w:rsidRDefault="00F563EA">
      <w:pPr>
        <w:ind w:firstLine="720"/>
        <w:jc w:val="both"/>
        <w:rPr>
          <w:lang w:val="en-US"/>
        </w:rPr>
      </w:pPr>
      <w:r w:rsidRPr="00F563EA">
        <w:rPr>
          <w:lang w:val="en-US"/>
        </w:rPr>
        <w:t>cout&lt;&lt;”n=”;</w:t>
      </w:r>
    </w:p>
    <w:p w:rsidR="00000000" w:rsidRPr="00F563EA" w:rsidRDefault="00F563EA">
      <w:pPr>
        <w:ind w:firstLine="720"/>
        <w:jc w:val="both"/>
        <w:rPr>
          <w:lang w:val="en-US"/>
        </w:rPr>
      </w:pPr>
      <w:r w:rsidRPr="00F563EA">
        <w:rPr>
          <w:lang w:val="en-US"/>
        </w:rPr>
        <w:t>cin&gt;&gt;n;</w:t>
      </w:r>
    </w:p>
    <w:p w:rsidR="00000000" w:rsidRPr="00F563EA" w:rsidRDefault="00F563EA">
      <w:pPr>
        <w:ind w:firstLine="720"/>
        <w:jc w:val="both"/>
        <w:rPr>
          <w:lang w:val="en-US"/>
        </w:rPr>
      </w:pPr>
      <w:r w:rsidRPr="00F563EA">
        <w:rPr>
          <w:lang w:val="en-US"/>
        </w:rPr>
        <w:t>/* se citesc elementele sirului */</w:t>
      </w:r>
    </w:p>
    <w:p w:rsidR="00000000" w:rsidRPr="00F563EA" w:rsidRDefault="00F563EA">
      <w:pPr>
        <w:ind w:firstLine="720"/>
        <w:jc w:val="both"/>
        <w:rPr>
          <w:lang w:val="en-US"/>
        </w:rPr>
      </w:pPr>
      <w:r w:rsidRPr="00F563EA">
        <w:rPr>
          <w:lang w:val="en-US"/>
        </w:rPr>
        <w:t>for</w:t>
      </w:r>
      <w:r w:rsidRPr="00F563EA">
        <w:rPr>
          <w:lang w:val="en-US"/>
        </w:rPr>
        <w:t>(i=0;i&lt;n;i++)</w:t>
      </w:r>
    </w:p>
    <w:p w:rsidR="00000000" w:rsidRPr="00F563EA" w:rsidRDefault="00F563EA">
      <w:pPr>
        <w:ind w:firstLine="720"/>
        <w:jc w:val="both"/>
        <w:rPr>
          <w:lang w:val="en-US"/>
        </w:rPr>
      </w:pPr>
      <w:r w:rsidRPr="00F563EA">
        <w:rPr>
          <w:lang w:val="en-US"/>
        </w:rPr>
        <w:t>{</w:t>
      </w:r>
    </w:p>
    <w:p w:rsidR="00000000" w:rsidRPr="00F563EA" w:rsidRDefault="00F563EA">
      <w:pPr>
        <w:ind w:firstLine="720"/>
        <w:jc w:val="both"/>
        <w:rPr>
          <w:lang w:val="en-US"/>
        </w:rPr>
      </w:pPr>
      <w:r w:rsidRPr="00F563EA">
        <w:rPr>
          <w:lang w:val="en-US"/>
        </w:rPr>
        <w:t>cout&lt;&lt;”a[“&lt;&lt;i&lt;&lt;”]=”;</w:t>
      </w:r>
    </w:p>
    <w:p w:rsidR="00000000" w:rsidRDefault="00F563EA">
      <w:pPr>
        <w:ind w:firstLine="720"/>
        <w:jc w:val="both"/>
      </w:pPr>
      <w:r>
        <w:t>cin&gt;&gt;a[i];</w:t>
      </w:r>
    </w:p>
    <w:p w:rsidR="00000000" w:rsidRDefault="00F563EA">
      <w:pPr>
        <w:ind w:firstLine="720"/>
        <w:jc w:val="both"/>
      </w:pPr>
      <w:r>
        <w:t xml:space="preserve">} </w:t>
      </w:r>
    </w:p>
    <w:p w:rsidR="00000000" w:rsidRDefault="00F563EA">
      <w:pPr>
        <w:ind w:firstLine="720"/>
        <w:jc w:val="both"/>
      </w:pPr>
      <w:r>
        <w:t>// se calculeaza minimul</w:t>
      </w:r>
    </w:p>
    <w:p w:rsidR="00000000" w:rsidRDefault="00F563EA">
      <w:pPr>
        <w:ind w:firstLine="720"/>
        <w:jc w:val="both"/>
      </w:pPr>
      <w:r>
        <w:t>min=a[0];</w:t>
      </w:r>
      <w:r>
        <w:tab/>
        <w:t xml:space="preserve"> //initializam minimul cu primul element din sir</w:t>
      </w:r>
    </w:p>
    <w:p w:rsidR="00000000" w:rsidRDefault="00F563EA">
      <w:pPr>
        <w:ind w:firstLine="720"/>
        <w:jc w:val="both"/>
      </w:pPr>
      <w:r>
        <w:t>for(i=1;i&lt;n;i++)</w:t>
      </w:r>
    </w:p>
    <w:p w:rsidR="00000000" w:rsidRDefault="00F563EA">
      <w:pPr>
        <w:ind w:firstLine="720"/>
        <w:jc w:val="both"/>
      </w:pPr>
      <w:r>
        <w:t>if (a[i]&lt;min) min=a[i];</w:t>
      </w:r>
    </w:p>
    <w:p w:rsidR="00000000" w:rsidRDefault="00F563EA">
      <w:pPr>
        <w:ind w:firstLine="720"/>
        <w:jc w:val="both"/>
      </w:pPr>
      <w:r>
        <w:t>//afisare minim</w:t>
      </w:r>
    </w:p>
    <w:p w:rsidR="00000000" w:rsidRDefault="00F563EA">
      <w:pPr>
        <w:ind w:firstLine="720"/>
        <w:jc w:val="both"/>
      </w:pPr>
      <w:r>
        <w:t>cout&lt;&lt;”Minimul este=”&lt;&lt;min;</w:t>
      </w:r>
    </w:p>
    <w:p w:rsidR="00000000" w:rsidRDefault="00F563EA">
      <w:pPr>
        <w:ind w:firstLine="720"/>
        <w:jc w:val="both"/>
      </w:pPr>
      <w:r>
        <w:t>}</w:t>
      </w:r>
    </w:p>
    <w:p w:rsidR="00000000" w:rsidRDefault="00F563EA">
      <w:pPr>
        <w:ind w:firstLine="720"/>
        <w:jc w:val="both"/>
      </w:pPr>
      <w:r>
        <w:t>Dupa cum se poate observa din prog</w:t>
      </w:r>
      <w:r>
        <w:t xml:space="preserve">ramul de mai sus, fiecare element al sirului se poate utiliza ca si cum ar fi o variabila de tip </w:t>
      </w:r>
      <w:r>
        <w:rPr>
          <w:i/>
        </w:rPr>
        <w:t xml:space="preserve">int </w:t>
      </w:r>
      <w:r>
        <w:t>independenta, deci valoarea unui element al vectorului poate fi modificata independent de celelelate elemente. Sa presupunem ca utilizatorul introduce pent</w:t>
      </w:r>
      <w:r>
        <w:t xml:space="preserve">ru n valoarea 4. Initial, elementele vectorului nu au o valoare bine definita; </w:t>
      </w:r>
    </w:p>
    <w:p w:rsidR="00000000" w:rsidRDefault="00F563EA">
      <w:pPr>
        <w:pStyle w:val="20"/>
      </w:pPr>
      <w:r>
        <w:rPr>
          <w:sz w:val="20"/>
        </w:rPr>
        <w:lastRenderedPageBreak/>
        <w:t xml:space="preserve">Sa presupunem ca utilizatorul introduce valorile 3, 7, 2, 9 pentru cele patru elemente ale vectorului. </w:t>
      </w:r>
    </w:p>
    <w:p w:rsidR="00000000" w:rsidRDefault="00F563EA">
      <w:pPr>
        <w:ind w:firstLine="720"/>
        <w:jc w:val="both"/>
      </w:pPr>
      <w:r>
        <w:t>Valoarea oricarui element al vectorului poate fi modificata fie printr-o</w:t>
      </w:r>
      <w:r>
        <w:t xml:space="preserve"> atribuire, fie prin introducerea unei valori de la tastatura. Daca vom introduce atribuirea</w:t>
      </w:r>
      <w:r>
        <w:tab/>
        <w:t xml:space="preserve">  a[2]=23;</w:t>
      </w:r>
    </w:p>
    <w:p w:rsidR="00000000" w:rsidRDefault="00F563EA">
      <w:pPr>
        <w:jc w:val="both"/>
      </w:pPr>
      <w:r>
        <w:t xml:space="preserve">valoarea elementului al treilea din vectorul a nu va mai fi 2 (vechea val.) ci 23. </w:t>
      </w:r>
    </w:p>
    <w:p w:rsidR="00000000" w:rsidRDefault="00F563EA">
      <w:pPr>
        <w:ind w:firstLine="708"/>
        <w:jc w:val="both"/>
        <w:rPr>
          <w:b/>
        </w:rPr>
      </w:pPr>
      <w:r>
        <w:t>Programul următor calculează media aritmetică a valorilor strict poz</w:t>
      </w:r>
      <w:r>
        <w:t>itive care fac parte din a(n).</w:t>
      </w:r>
    </w:p>
    <w:p w:rsidR="00000000" w:rsidRDefault="00F563EA">
      <w:pPr>
        <w:jc w:val="both"/>
      </w:pPr>
      <w:r>
        <w:rPr>
          <w:b/>
        </w:rPr>
        <w:t>//TEST 7</w:t>
      </w:r>
    </w:p>
    <w:p w:rsidR="00000000" w:rsidRDefault="00F563EA">
      <w:pPr>
        <w:jc w:val="both"/>
      </w:pPr>
      <w:r>
        <w:t>#include &lt;stdio.h&gt;</w:t>
      </w:r>
    </w:p>
    <w:p w:rsidR="00000000" w:rsidRDefault="00F563EA">
      <w:pPr>
        <w:jc w:val="both"/>
      </w:pPr>
      <w:r>
        <w:t>#include &lt;conio.h&gt;</w:t>
      </w:r>
    </w:p>
    <w:p w:rsidR="00000000" w:rsidRDefault="00F563EA">
      <w:pPr>
        <w:jc w:val="both"/>
      </w:pPr>
      <w:r>
        <w:t>//#include &lt;iostream.h&gt; il utilizati cand folositi cout si cin</w:t>
      </w:r>
    </w:p>
    <w:p w:rsidR="00000000" w:rsidRDefault="00F563EA">
      <w:pPr>
        <w:jc w:val="both"/>
      </w:pPr>
      <w:r>
        <w:t>void main()</w:t>
      </w:r>
    </w:p>
    <w:p w:rsidR="00000000" w:rsidRDefault="00F563EA">
      <w:pPr>
        <w:jc w:val="both"/>
      </w:pPr>
      <w:r>
        <w:t>{</w:t>
      </w:r>
    </w:p>
    <w:p w:rsidR="00000000" w:rsidRDefault="00F563EA">
      <w:pPr>
        <w:jc w:val="both"/>
      </w:pPr>
      <w:r>
        <w:tab/>
        <w:t>float a[40],suma=0,med;</w:t>
      </w:r>
    </w:p>
    <w:p w:rsidR="00000000" w:rsidRDefault="00F563EA">
      <w:pPr>
        <w:jc w:val="both"/>
      </w:pPr>
      <w:r>
        <w:tab/>
        <w:t>int lung,i,cont=0;</w:t>
      </w:r>
    </w:p>
    <w:p w:rsidR="00000000" w:rsidRDefault="00F563EA">
      <w:pPr>
        <w:jc w:val="both"/>
      </w:pPr>
      <w:r>
        <w:tab/>
        <w:t>printf("Introduceti lungimea vectorului :");</w:t>
      </w:r>
    </w:p>
    <w:p w:rsidR="00000000" w:rsidRDefault="00F563EA">
      <w:pPr>
        <w:jc w:val="both"/>
      </w:pPr>
      <w:r>
        <w:tab/>
        <w:t>scanf("%d</w:t>
      </w:r>
      <w:r>
        <w:t>",&amp;lung);</w:t>
      </w:r>
    </w:p>
    <w:p w:rsidR="00000000" w:rsidRDefault="00F563EA">
      <w:pPr>
        <w:jc w:val="both"/>
      </w:pPr>
      <w:r>
        <w:tab/>
        <w:t>//cout &lt;&lt; "Introduceti lungimea vectorului :";</w:t>
      </w:r>
    </w:p>
    <w:p w:rsidR="00000000" w:rsidRDefault="00F563EA">
      <w:pPr>
        <w:jc w:val="both"/>
      </w:pPr>
      <w:r>
        <w:tab/>
        <w:t xml:space="preserve">  //cin &gt;&gt; lung;</w:t>
      </w:r>
    </w:p>
    <w:p w:rsidR="00000000" w:rsidRDefault="00F563EA">
      <w:pPr>
        <w:jc w:val="both"/>
      </w:pPr>
      <w:r>
        <w:tab/>
        <w:t>for (i=0;i&lt;lung;i++) //parcurgerea vectorului</w:t>
      </w:r>
    </w:p>
    <w:p w:rsidR="00000000" w:rsidRDefault="00F563EA">
      <w:pPr>
        <w:jc w:val="both"/>
      </w:pPr>
      <w:r>
        <w:tab/>
        <w:t xml:space="preserve"> {</w:t>
      </w:r>
    </w:p>
    <w:p w:rsidR="00000000" w:rsidRDefault="00F563EA">
      <w:pPr>
        <w:jc w:val="both"/>
      </w:pPr>
      <w:r>
        <w:tab/>
      </w:r>
      <w:r>
        <w:tab/>
        <w:t>printf("a[%d]: ",i+1);</w:t>
      </w:r>
    </w:p>
    <w:p w:rsidR="00000000" w:rsidRDefault="00F563EA">
      <w:pPr>
        <w:jc w:val="both"/>
      </w:pPr>
      <w:r>
        <w:tab/>
      </w:r>
      <w:r>
        <w:tab/>
        <w:t>scanf("%f",&amp;a[i]); //citirea vectorului</w:t>
      </w:r>
    </w:p>
    <w:p w:rsidR="00000000" w:rsidRDefault="00F563EA">
      <w:pPr>
        <w:jc w:val="both"/>
      </w:pPr>
      <w:r>
        <w:tab/>
      </w:r>
      <w:r>
        <w:tab/>
        <w:t>/*cout &lt;&lt; "a["&lt;&lt;i+1&lt;&lt;"]: ";</w:t>
      </w:r>
    </w:p>
    <w:p w:rsidR="00000000" w:rsidRDefault="00F563EA">
      <w:pPr>
        <w:jc w:val="both"/>
      </w:pPr>
      <w:r>
        <w:tab/>
      </w:r>
      <w:r>
        <w:tab/>
        <w:t xml:space="preserve">  cin &gt;&gt; a[i];*/</w:t>
      </w:r>
    </w:p>
    <w:p w:rsidR="00000000" w:rsidRDefault="00F563EA">
      <w:pPr>
        <w:jc w:val="both"/>
      </w:pPr>
      <w:r>
        <w:tab/>
        <w:t xml:space="preserve"> }</w:t>
      </w:r>
    </w:p>
    <w:p w:rsidR="00000000" w:rsidRDefault="00F563EA">
      <w:pPr>
        <w:jc w:val="both"/>
      </w:pPr>
      <w:r>
        <w:tab/>
        <w:t>for (i=0</w:t>
      </w:r>
      <w:r>
        <w:t>;i&lt;lung;i++) //parcurgerea vectorului</w:t>
      </w:r>
    </w:p>
    <w:p w:rsidR="00000000" w:rsidRDefault="00F563EA">
      <w:pPr>
        <w:jc w:val="both"/>
      </w:pPr>
      <w:r>
        <w:tab/>
      </w:r>
      <w:r>
        <w:tab/>
        <w:t>if (a[i]&gt;0) //cautarea doar a numerelor pozitive</w:t>
      </w:r>
    </w:p>
    <w:p w:rsidR="00000000" w:rsidRDefault="00F563EA">
      <w:pPr>
        <w:jc w:val="both"/>
      </w:pPr>
      <w:r>
        <w:tab/>
      </w:r>
      <w:r>
        <w:tab/>
        <w:t xml:space="preserve"> {</w:t>
      </w:r>
    </w:p>
    <w:p w:rsidR="00000000" w:rsidRDefault="00F563EA">
      <w:pPr>
        <w:jc w:val="both"/>
      </w:pPr>
      <w:r>
        <w:tab/>
      </w:r>
      <w:r>
        <w:tab/>
      </w:r>
      <w:r>
        <w:tab/>
        <w:t>suma+=a[i]; //suma numerelor pozitive</w:t>
      </w:r>
    </w:p>
    <w:p w:rsidR="00000000" w:rsidRDefault="00F563EA">
      <w:pPr>
        <w:jc w:val="both"/>
      </w:pPr>
      <w:r>
        <w:tab/>
      </w:r>
      <w:r>
        <w:tab/>
      </w:r>
      <w:r>
        <w:tab/>
        <w:t>cont++; //contorizator al numerelor pozitive</w:t>
      </w:r>
    </w:p>
    <w:p w:rsidR="00000000" w:rsidRDefault="00F563EA">
      <w:pPr>
        <w:jc w:val="both"/>
      </w:pPr>
      <w:r>
        <w:tab/>
      </w:r>
      <w:r>
        <w:tab/>
        <w:t xml:space="preserve"> }</w:t>
      </w:r>
    </w:p>
    <w:p w:rsidR="00000000" w:rsidRDefault="00F563EA">
      <w:pPr>
        <w:jc w:val="both"/>
      </w:pPr>
      <w:r>
        <w:tab/>
        <w:t>med=suma/cont; //media aritmetica</w:t>
      </w:r>
    </w:p>
    <w:p w:rsidR="00000000" w:rsidRDefault="00F563EA">
      <w:pPr>
        <w:jc w:val="both"/>
      </w:pPr>
      <w:r>
        <w:tab/>
        <w:t>printf("Media aritmetica a numer</w:t>
      </w:r>
      <w:r>
        <w:t>elor pozitive din vectorul a este %-8.2f",med);</w:t>
      </w:r>
    </w:p>
    <w:p w:rsidR="00000000" w:rsidRDefault="00F563EA">
      <w:pPr>
        <w:jc w:val="both"/>
      </w:pPr>
      <w:r>
        <w:tab/>
        <w:t>//cout &lt;&lt; "Media aritmetica a numerelor pozitive din vectorul a este "&lt;&lt;med;</w:t>
      </w:r>
    </w:p>
    <w:p w:rsidR="00000000" w:rsidRDefault="00F563EA">
      <w:pPr>
        <w:jc w:val="both"/>
      </w:pPr>
      <w:r>
        <w:tab/>
        <w:t xml:space="preserve">getch();astfe//asteapta introducerea unui caracter </w:t>
      </w:r>
    </w:p>
    <w:p w:rsidR="00000000" w:rsidRDefault="00F563EA">
      <w:pPr>
        <w:jc w:val="both"/>
        <w:rPr>
          <w:rStyle w:val="Strong"/>
          <w:b w:val="0"/>
        </w:rPr>
      </w:pPr>
      <w:r>
        <w:t>}</w:t>
      </w:r>
    </w:p>
    <w:p w:rsidR="00000000" w:rsidRDefault="00F563EA">
      <w:pPr>
        <w:ind w:firstLine="708"/>
        <w:jc w:val="both"/>
        <w:rPr>
          <w:b/>
        </w:rPr>
      </w:pPr>
      <w:r>
        <w:rPr>
          <w:rStyle w:val="Strong"/>
          <w:b w:val="0"/>
        </w:rPr>
        <w:t>Daca</w:t>
      </w:r>
      <w:r>
        <w:rPr>
          <w:rStyle w:val="Strong"/>
        </w:rPr>
        <w:t xml:space="preserve"> </w:t>
      </w:r>
      <w:r>
        <w:t>se considera n numere intregi introduse de la tastatura, sa se afle ca</w:t>
      </w:r>
      <w:r>
        <w:t>te numere sunt pare si cate impare.</w:t>
      </w:r>
    </w:p>
    <w:p w:rsidR="00000000" w:rsidRDefault="00F563EA">
      <w:pPr>
        <w:ind w:firstLine="720"/>
        <w:jc w:val="both"/>
        <w:rPr>
          <w:rStyle w:val="CODE"/>
          <w:rFonts w:cs="Times New Roman"/>
        </w:rPr>
      </w:pPr>
      <w:r>
        <w:rPr>
          <w:b/>
        </w:rPr>
        <w:t>//TEST</w:t>
      </w:r>
      <w:r>
        <w:rPr>
          <w:b/>
          <w:lang w:val="en-US"/>
        </w:rPr>
        <w:t>8</w:t>
      </w:r>
    </w:p>
    <w:p w:rsidR="00000000" w:rsidRDefault="00F563EA">
      <w:pPr>
        <w:ind w:left="720"/>
        <w:jc w:val="both"/>
        <w:rPr>
          <w:rStyle w:val="CODE"/>
          <w:rFonts w:cs="Times New Roman"/>
        </w:rPr>
      </w:pPr>
      <w:r>
        <w:rPr>
          <w:rStyle w:val="CODE"/>
          <w:rFonts w:cs="Times New Roman"/>
        </w:rPr>
        <w:t>#include &lt;iostream.h&gt;</w:t>
      </w:r>
    </w:p>
    <w:p w:rsidR="00000000" w:rsidRDefault="00F563EA">
      <w:pPr>
        <w:ind w:left="720"/>
        <w:jc w:val="both"/>
        <w:rPr>
          <w:rStyle w:val="CODE"/>
          <w:rFonts w:cs="Times New Roman"/>
        </w:rPr>
      </w:pPr>
      <w:r>
        <w:rPr>
          <w:rStyle w:val="CODE"/>
          <w:rFonts w:cs="Times New Roman"/>
        </w:rPr>
        <w:t>#include &lt;conio.h&gt;</w:t>
      </w:r>
    </w:p>
    <w:p w:rsidR="00000000" w:rsidRDefault="00F563EA">
      <w:pPr>
        <w:ind w:left="720"/>
        <w:jc w:val="both"/>
        <w:rPr>
          <w:rStyle w:val="CODE"/>
          <w:rFonts w:cs="Times New Roman"/>
        </w:rPr>
      </w:pPr>
      <w:r>
        <w:rPr>
          <w:rStyle w:val="CODE"/>
          <w:rFonts w:cs="Times New Roman"/>
        </w:rPr>
        <w:t>void main()</w:t>
      </w:r>
    </w:p>
    <w:p w:rsidR="00000000" w:rsidRDefault="00F563EA">
      <w:pPr>
        <w:ind w:left="720"/>
        <w:jc w:val="both"/>
        <w:rPr>
          <w:rStyle w:val="CODE"/>
          <w:rFonts w:cs="Times New Roman"/>
        </w:rPr>
      </w:pPr>
      <w:r>
        <w:rPr>
          <w:rStyle w:val="CODE"/>
          <w:rFonts w:cs="Times New Roman"/>
        </w:rPr>
        <w:t>{</w:t>
      </w:r>
    </w:p>
    <w:p w:rsidR="00000000" w:rsidRDefault="00F563EA">
      <w:pPr>
        <w:ind w:left="720"/>
        <w:jc w:val="both"/>
        <w:rPr>
          <w:rStyle w:val="CODE"/>
          <w:rFonts w:cs="Times New Roman"/>
        </w:rPr>
      </w:pPr>
      <w:r>
        <w:rPr>
          <w:rStyle w:val="CODE"/>
          <w:rFonts w:cs="Times New Roman"/>
        </w:rPr>
        <w:t>int n;</w:t>
      </w:r>
      <w:r>
        <w:rPr>
          <w:rStyle w:val="CODE"/>
          <w:rFonts w:cs="Times New Roman"/>
        </w:rPr>
        <w:tab/>
      </w:r>
      <w:r>
        <w:rPr>
          <w:rStyle w:val="CODE"/>
          <w:rFonts w:cs="Times New Roman"/>
        </w:rPr>
        <w:tab/>
        <w:t xml:space="preserve"> //numarul de elemente</w:t>
      </w:r>
    </w:p>
    <w:p w:rsidR="00000000" w:rsidRDefault="00F563EA">
      <w:pPr>
        <w:ind w:left="720"/>
        <w:jc w:val="both"/>
        <w:rPr>
          <w:rStyle w:val="CODE"/>
          <w:rFonts w:cs="Times New Roman"/>
        </w:rPr>
      </w:pPr>
      <w:r>
        <w:rPr>
          <w:rStyle w:val="CODE"/>
          <w:rFonts w:cs="Times New Roman"/>
        </w:rPr>
        <w:t>int v[30];</w:t>
      </w:r>
      <w:r>
        <w:rPr>
          <w:rStyle w:val="CODE"/>
          <w:rFonts w:cs="Times New Roman"/>
        </w:rPr>
        <w:tab/>
        <w:t xml:space="preserve"> //vector cu maxim 30 elemente intregi </w:t>
      </w:r>
    </w:p>
    <w:p w:rsidR="00000000" w:rsidRDefault="00F563EA">
      <w:pPr>
        <w:ind w:left="720"/>
        <w:jc w:val="both"/>
        <w:rPr>
          <w:rStyle w:val="CODE"/>
          <w:rFonts w:cs="Times New Roman"/>
        </w:rPr>
      </w:pPr>
      <w:r>
        <w:rPr>
          <w:rStyle w:val="CODE"/>
          <w:rFonts w:cs="Times New Roman"/>
        </w:rPr>
        <w:t>int pare,impare; //variabile ce memoreaza nr. Elementelor pare, respectiv i</w:t>
      </w:r>
      <w:r>
        <w:rPr>
          <w:rStyle w:val="CODE"/>
          <w:rFonts w:cs="Times New Roman"/>
        </w:rPr>
        <w:t>mpare</w:t>
      </w:r>
    </w:p>
    <w:p w:rsidR="00000000" w:rsidRDefault="00F563EA">
      <w:pPr>
        <w:ind w:left="720"/>
        <w:jc w:val="both"/>
        <w:rPr>
          <w:rStyle w:val="CODE"/>
          <w:rFonts w:cs="Times New Roman"/>
        </w:rPr>
      </w:pPr>
      <w:r>
        <w:rPr>
          <w:rStyle w:val="CODE"/>
          <w:rFonts w:cs="Times New Roman"/>
        </w:rPr>
        <w:t>int j;</w:t>
      </w:r>
      <w:r>
        <w:rPr>
          <w:rStyle w:val="CODE"/>
          <w:rFonts w:cs="Times New Roman"/>
        </w:rPr>
        <w:tab/>
        <w:t xml:space="preserve"> //variabila folosita in instructiunea for</w:t>
      </w:r>
    </w:p>
    <w:p w:rsidR="00000000" w:rsidRDefault="00F563EA">
      <w:pPr>
        <w:ind w:left="720"/>
        <w:jc w:val="both"/>
        <w:rPr>
          <w:rStyle w:val="CODE"/>
          <w:rFonts w:cs="Times New Roman"/>
        </w:rPr>
      </w:pPr>
      <w:r>
        <w:rPr>
          <w:rStyle w:val="CODE"/>
          <w:rFonts w:cs="Times New Roman"/>
        </w:rPr>
        <w:t>//citim numarul de elemente</w:t>
      </w:r>
    </w:p>
    <w:p w:rsidR="00000000" w:rsidRDefault="00F563EA">
      <w:pPr>
        <w:ind w:left="720"/>
        <w:jc w:val="both"/>
        <w:rPr>
          <w:rStyle w:val="CODE"/>
          <w:rFonts w:cs="Times New Roman"/>
        </w:rPr>
      </w:pPr>
      <w:r>
        <w:rPr>
          <w:rStyle w:val="CODE"/>
          <w:rFonts w:cs="Times New Roman"/>
        </w:rPr>
        <w:t>cout&lt;&lt;”n=”;</w:t>
      </w:r>
    </w:p>
    <w:p w:rsidR="00000000" w:rsidRDefault="00F563EA">
      <w:pPr>
        <w:ind w:left="720"/>
        <w:jc w:val="both"/>
        <w:rPr>
          <w:rStyle w:val="CODE"/>
          <w:rFonts w:cs="Times New Roman"/>
        </w:rPr>
      </w:pPr>
      <w:r>
        <w:rPr>
          <w:rStyle w:val="CODE"/>
          <w:rFonts w:cs="Times New Roman"/>
        </w:rPr>
        <w:t>cin&gt;&gt;n;</w:t>
      </w:r>
    </w:p>
    <w:p w:rsidR="00000000" w:rsidRDefault="00F563EA">
      <w:pPr>
        <w:ind w:left="720"/>
        <w:jc w:val="both"/>
        <w:rPr>
          <w:rStyle w:val="CODE"/>
          <w:rFonts w:cs="Times New Roman"/>
        </w:rPr>
      </w:pPr>
      <w:r>
        <w:rPr>
          <w:rStyle w:val="CODE"/>
          <w:rFonts w:cs="Times New Roman"/>
        </w:rPr>
        <w:t>/* se citesc elementele sirului */</w:t>
      </w:r>
    </w:p>
    <w:p w:rsidR="00000000" w:rsidRDefault="00F563EA">
      <w:pPr>
        <w:ind w:left="720"/>
        <w:jc w:val="both"/>
        <w:rPr>
          <w:rStyle w:val="CODE"/>
          <w:rFonts w:cs="Times New Roman"/>
        </w:rPr>
      </w:pPr>
      <w:r>
        <w:rPr>
          <w:rStyle w:val="CODE"/>
          <w:rFonts w:cs="Times New Roman"/>
        </w:rPr>
        <w:t>for(i=0;i&lt;n;i++)</w:t>
      </w:r>
    </w:p>
    <w:p w:rsidR="00000000" w:rsidRDefault="00F563EA">
      <w:pPr>
        <w:ind w:left="720"/>
        <w:jc w:val="both"/>
        <w:rPr>
          <w:rStyle w:val="CODE"/>
          <w:rFonts w:cs="Times New Roman"/>
        </w:rPr>
      </w:pPr>
      <w:r>
        <w:rPr>
          <w:rStyle w:val="CODE"/>
          <w:rFonts w:cs="Times New Roman"/>
        </w:rPr>
        <w:t>{</w:t>
      </w:r>
    </w:p>
    <w:p w:rsidR="00000000" w:rsidRDefault="00F563EA">
      <w:pPr>
        <w:ind w:left="720"/>
        <w:jc w:val="both"/>
        <w:rPr>
          <w:rStyle w:val="CODE"/>
          <w:rFonts w:cs="Times New Roman"/>
        </w:rPr>
      </w:pPr>
      <w:r>
        <w:rPr>
          <w:rStyle w:val="CODE"/>
          <w:rFonts w:cs="Times New Roman"/>
        </w:rPr>
        <w:t>cout&lt;&lt;”v[“&lt;&lt;i&lt;&lt;”]=”;</w:t>
      </w:r>
    </w:p>
    <w:p w:rsidR="00000000" w:rsidRDefault="00F563EA">
      <w:pPr>
        <w:ind w:left="720"/>
        <w:jc w:val="both"/>
        <w:rPr>
          <w:rStyle w:val="CODE"/>
          <w:rFonts w:cs="Times New Roman"/>
        </w:rPr>
      </w:pPr>
      <w:r>
        <w:rPr>
          <w:rStyle w:val="CODE"/>
          <w:rFonts w:cs="Times New Roman"/>
        </w:rPr>
        <w:t>cin&gt;&gt;v[i];</w:t>
      </w:r>
    </w:p>
    <w:p w:rsidR="00000000" w:rsidRDefault="00F563EA">
      <w:pPr>
        <w:ind w:left="720"/>
        <w:jc w:val="both"/>
        <w:rPr>
          <w:rStyle w:val="CODE"/>
          <w:rFonts w:cs="Times New Roman"/>
        </w:rPr>
      </w:pPr>
      <w:r>
        <w:rPr>
          <w:rStyle w:val="CODE"/>
          <w:rFonts w:cs="Times New Roman"/>
        </w:rPr>
        <w:t xml:space="preserve">} </w:t>
      </w:r>
    </w:p>
    <w:p w:rsidR="00000000" w:rsidRDefault="00F563EA">
      <w:pPr>
        <w:ind w:left="720"/>
        <w:jc w:val="both"/>
        <w:rPr>
          <w:rStyle w:val="CODE"/>
          <w:rFonts w:cs="Times New Roman"/>
        </w:rPr>
      </w:pPr>
      <w:r>
        <w:rPr>
          <w:rStyle w:val="CODE"/>
          <w:rFonts w:cs="Times New Roman"/>
        </w:rPr>
        <w:t>//initializam variabilele</w:t>
      </w:r>
    </w:p>
    <w:p w:rsidR="00000000" w:rsidRDefault="00F563EA">
      <w:pPr>
        <w:ind w:left="720"/>
        <w:jc w:val="both"/>
        <w:rPr>
          <w:rStyle w:val="CODE"/>
          <w:rFonts w:cs="Times New Roman"/>
        </w:rPr>
      </w:pPr>
      <w:r>
        <w:rPr>
          <w:rStyle w:val="CODE"/>
          <w:rFonts w:cs="Times New Roman"/>
        </w:rPr>
        <w:t>pare=0;</w:t>
      </w:r>
    </w:p>
    <w:p w:rsidR="00000000" w:rsidRDefault="00F563EA">
      <w:pPr>
        <w:ind w:left="720"/>
        <w:jc w:val="both"/>
        <w:rPr>
          <w:rStyle w:val="CODE"/>
          <w:rFonts w:cs="Times New Roman"/>
        </w:rPr>
      </w:pPr>
      <w:r>
        <w:rPr>
          <w:rStyle w:val="CODE"/>
          <w:rFonts w:cs="Times New Roman"/>
        </w:rPr>
        <w:t>impare=0;</w:t>
      </w:r>
    </w:p>
    <w:p w:rsidR="00000000" w:rsidRDefault="00F563EA">
      <w:pPr>
        <w:ind w:left="720"/>
        <w:jc w:val="both"/>
        <w:rPr>
          <w:rStyle w:val="CODE"/>
          <w:rFonts w:cs="Times New Roman"/>
        </w:rPr>
      </w:pPr>
      <w:r>
        <w:rPr>
          <w:rStyle w:val="CODE"/>
          <w:rFonts w:cs="Times New Roman"/>
        </w:rPr>
        <w:t>//luam fiecare elem</w:t>
      </w:r>
      <w:r>
        <w:rPr>
          <w:rStyle w:val="CODE"/>
          <w:rFonts w:cs="Times New Roman"/>
        </w:rPr>
        <w:t>ent din v si testam daca acesta este sau nu par</w:t>
      </w:r>
    </w:p>
    <w:p w:rsidR="00000000" w:rsidRDefault="00F563EA">
      <w:pPr>
        <w:ind w:left="720"/>
        <w:jc w:val="both"/>
        <w:rPr>
          <w:rStyle w:val="CODE"/>
          <w:rFonts w:cs="Times New Roman"/>
        </w:rPr>
      </w:pPr>
      <w:r>
        <w:rPr>
          <w:rStyle w:val="CODE"/>
          <w:rFonts w:cs="Times New Roman"/>
        </w:rPr>
        <w:t>for(j=0;j&lt;n;j++)</w:t>
      </w:r>
    </w:p>
    <w:p w:rsidR="00000000" w:rsidRDefault="00F563EA">
      <w:pPr>
        <w:ind w:left="720"/>
        <w:jc w:val="both"/>
        <w:rPr>
          <w:rStyle w:val="CODE"/>
          <w:rFonts w:cs="Times New Roman"/>
        </w:rPr>
      </w:pPr>
      <w:r>
        <w:rPr>
          <w:rStyle w:val="CODE"/>
          <w:rFonts w:cs="Times New Roman"/>
        </w:rPr>
        <w:t>if (v[j] % 2 = =0) pare++;</w:t>
      </w:r>
    </w:p>
    <w:p w:rsidR="00000000" w:rsidRDefault="00F563EA">
      <w:pPr>
        <w:ind w:left="720"/>
        <w:jc w:val="both"/>
        <w:rPr>
          <w:rStyle w:val="CODE"/>
          <w:rFonts w:cs="Times New Roman"/>
        </w:rPr>
      </w:pPr>
      <w:r>
        <w:rPr>
          <w:rStyle w:val="CODE"/>
          <w:rFonts w:cs="Times New Roman"/>
        </w:rPr>
        <w:t>else impare++;</w:t>
      </w:r>
    </w:p>
    <w:p w:rsidR="00000000" w:rsidRDefault="00F563EA">
      <w:pPr>
        <w:ind w:left="720"/>
        <w:jc w:val="both"/>
        <w:rPr>
          <w:rStyle w:val="CODE"/>
          <w:rFonts w:cs="Times New Roman"/>
        </w:rPr>
      </w:pPr>
      <w:r>
        <w:rPr>
          <w:rStyle w:val="CODE"/>
          <w:rFonts w:cs="Times New Roman"/>
        </w:rPr>
        <w:t>//afisam rezultatul</w:t>
      </w:r>
    </w:p>
    <w:p w:rsidR="00000000" w:rsidRDefault="00F563EA">
      <w:pPr>
        <w:ind w:left="720"/>
        <w:jc w:val="both"/>
        <w:rPr>
          <w:rStyle w:val="CODE"/>
          <w:rFonts w:cs="Times New Roman"/>
        </w:rPr>
      </w:pPr>
      <w:r>
        <w:rPr>
          <w:rStyle w:val="CODE"/>
          <w:rFonts w:cs="Times New Roman"/>
        </w:rPr>
        <w:t>cout&lt;&lt;”Am gasit “&lt;&lt;pare&lt;&lt;” numere pare si “&lt;&lt;impare;</w:t>
      </w:r>
    </w:p>
    <w:p w:rsidR="00000000" w:rsidRDefault="00F563EA">
      <w:pPr>
        <w:ind w:left="720"/>
        <w:jc w:val="both"/>
      </w:pPr>
      <w:r>
        <w:rPr>
          <w:rStyle w:val="CODE"/>
          <w:rFonts w:cs="Times New Roman"/>
        </w:rPr>
        <w:t>}</w:t>
      </w:r>
    </w:p>
    <w:p w:rsidR="00000000" w:rsidRDefault="00F563EA">
      <w:pPr>
        <w:ind w:firstLine="720"/>
        <w:jc w:val="both"/>
      </w:pPr>
      <w:r>
        <w:t>In programul de mai sus se verifica, pentru fiecare element, daca acesta s</w:t>
      </w:r>
      <w:r>
        <w:t>e imparte exact la doi, caz in care s-a mai descoperit un element par. In caz contrar, numarul elementelor impare se mareste cu unu.</w:t>
      </w:r>
    </w:p>
    <w:p w:rsidR="00000000" w:rsidRDefault="00F563EA">
      <w:pPr>
        <w:jc w:val="both"/>
        <w:rPr>
          <w:lang w:val="ro-RO"/>
        </w:rPr>
      </w:pPr>
      <w:r>
        <w:t xml:space="preserve">S-a  utilizat operatorul </w:t>
      </w:r>
      <w:r>
        <w:rPr>
          <w:rStyle w:val="Strong"/>
        </w:rPr>
        <w:t>%</w:t>
      </w:r>
      <w:r>
        <w:t xml:space="preserve"> , numit si modulo aritmetic, care are ca rezultat restul impartirii lui v[j] la 2. </w:t>
      </w:r>
      <w:r>
        <w:tab/>
      </w:r>
    </w:p>
    <w:p w:rsidR="00000000" w:rsidRDefault="00F563EA">
      <w:pPr>
        <w:ind w:left="720"/>
        <w:jc w:val="both"/>
        <w:rPr>
          <w:lang w:val="ro-RO"/>
        </w:rPr>
      </w:pPr>
    </w:p>
    <w:p w:rsidR="00000000" w:rsidRDefault="00F563EA">
      <w:pPr>
        <w:pStyle w:val="Heading1"/>
        <w:ind w:left="1440" w:firstLine="720"/>
      </w:pPr>
      <w:r>
        <w:rPr>
          <w:b/>
          <w:sz w:val="24"/>
        </w:rPr>
        <w:t>4. Întrebă</w:t>
      </w:r>
      <w:r>
        <w:rPr>
          <w:b/>
          <w:sz w:val="24"/>
        </w:rPr>
        <w:t>rile de autocontrol</w:t>
      </w:r>
    </w:p>
    <w:p w:rsidR="00000000" w:rsidRDefault="00F563EA">
      <w:pPr>
        <w:pStyle w:val="BodyText"/>
        <w:rPr>
          <w:rFonts w:ascii="Times New Roman" w:hAnsi="Times New Roman" w:cs="Times New Roman"/>
        </w:rPr>
      </w:pPr>
      <w:r>
        <w:rPr>
          <w:rFonts w:ascii="Times New Roman" w:hAnsi="Times New Roman" w:cs="Times New Roman"/>
        </w:rPr>
        <w:t>3.1.Transcrieţi exemplul programului din lucrarea de laborator nr.2, utilizînd instrucţiunile  ciclice.</w:t>
      </w:r>
    </w:p>
    <w:p w:rsidR="00000000" w:rsidRDefault="00F563EA">
      <w:pPr>
        <w:pStyle w:val="BodyText"/>
      </w:pPr>
      <w:r>
        <w:rPr>
          <w:rFonts w:ascii="Times New Roman" w:hAnsi="Times New Roman" w:cs="Times New Roman"/>
        </w:rPr>
        <w:t>3.2*. Elaboraţi algoritmul şi programul pentru cazul dacă suma a trei numere reale  cu valori diferite x,y,z este mai mică decât uni</w:t>
      </w:r>
      <w:r>
        <w:rPr>
          <w:rFonts w:ascii="Times New Roman" w:hAnsi="Times New Roman" w:cs="Times New Roman"/>
        </w:rPr>
        <w:t>tatea, atunci cel mai mic număr din aceste trei, de schimbat cu semisuma  a celorlalte două, în caz contrar (Când suma este mai mare ) de schimbat valoarea minimală dintre x şi y cu semisuma a celorlalte valori rămase.</w:t>
      </w:r>
    </w:p>
    <w:p w:rsidR="00000000" w:rsidRDefault="00F563EA">
      <w:pPr>
        <w:jc w:val="both"/>
        <w:rPr>
          <w:lang w:val="ro-RO"/>
        </w:rPr>
      </w:pPr>
      <w:r>
        <w:rPr>
          <w:lang w:val="ro-RO"/>
        </w:rPr>
        <w:t xml:space="preserve">3.3. Modificaţi exemplul 3.2* pentru </w:t>
      </w:r>
      <w:r>
        <w:rPr>
          <w:lang w:val="ro-RO"/>
        </w:rPr>
        <w:t>trei tablouri unidimensionale X, Y, Z şi efectuaţi aceleaşi calcule</w:t>
      </w:r>
    </w:p>
    <w:p w:rsidR="00000000" w:rsidRDefault="00F563EA">
      <w:pPr>
        <w:jc w:val="both"/>
      </w:pPr>
      <w:r>
        <w:rPr>
          <w:lang w:val="ro-RO"/>
        </w:rPr>
        <w:t>3.4*. Elaboraţi algoritmul şi programul pentru cazul când sunt date 100 numere întregi pentru care trebuie de calculat diferenţa maximă şi minimimă între ele.</w:t>
      </w:r>
    </w:p>
    <w:p w:rsidR="00000000" w:rsidRDefault="00F563EA">
      <w:pPr>
        <w:pStyle w:val="BodyText"/>
      </w:pPr>
      <w:r>
        <w:rPr>
          <w:rFonts w:ascii="Times New Roman" w:hAnsi="Times New Roman" w:cs="Times New Roman"/>
        </w:rPr>
        <w:t>3.5*. Elaboraţi algoritmul şi</w:t>
      </w:r>
      <w:r>
        <w:rPr>
          <w:rFonts w:ascii="Times New Roman" w:hAnsi="Times New Roman" w:cs="Times New Roman"/>
        </w:rPr>
        <w:t xml:space="preserve"> programul pentru determinarea. dacă un număr natural e perfect, adică care este egal cu suma tuturor divizorilor.(de exemplu 6=1+2+3).</w:t>
      </w:r>
    </w:p>
    <w:p w:rsidR="00000000" w:rsidRDefault="00F563EA">
      <w:pPr>
        <w:rPr>
          <w:lang w:val="ro-RO"/>
        </w:rPr>
      </w:pPr>
      <w:r>
        <w:rPr>
          <w:lang w:val="ro-RO"/>
        </w:rPr>
        <w:t>3.6. Ce subînţelegem prin tablou şi cum se notează în program elementele unui tabel?</w:t>
      </w:r>
    </w:p>
    <w:p w:rsidR="00000000" w:rsidRDefault="00F563EA">
      <w:pPr>
        <w:rPr>
          <w:lang w:val="ro-RO"/>
        </w:rPr>
      </w:pPr>
      <w:r>
        <w:rPr>
          <w:lang w:val="ro-RO"/>
        </w:rPr>
        <w:t xml:space="preserve">3.7. Cum se organizează în program </w:t>
      </w:r>
      <w:r>
        <w:rPr>
          <w:lang w:val="ro-RO"/>
        </w:rPr>
        <w:t>introducerea şi extragerea unui tablou?</w:t>
      </w:r>
    </w:p>
    <w:p w:rsidR="00000000" w:rsidRDefault="00F563EA">
      <w:pPr>
        <w:rPr>
          <w:lang w:val="en-US"/>
        </w:rPr>
      </w:pPr>
      <w:r>
        <w:rPr>
          <w:lang w:val="ro-RO"/>
        </w:rPr>
        <w:t>3.8. Ce operaţii se pot  efectua efectiv cu elementele unui tablou?</w:t>
      </w:r>
    </w:p>
    <w:p w:rsidR="00000000" w:rsidRDefault="00F563EA">
      <w:pPr>
        <w:jc w:val="both"/>
        <w:rPr>
          <w:b/>
        </w:rPr>
      </w:pPr>
      <w:r>
        <w:rPr>
          <w:lang w:val="en-US"/>
        </w:rPr>
        <w:t xml:space="preserve">3.9. </w:t>
      </w:r>
      <w:r>
        <w:t xml:space="preserve">Fie </w:t>
      </w:r>
      <w:r>
        <w:rPr>
          <w:b/>
        </w:rPr>
        <w:t xml:space="preserve">X[1..n] </w:t>
      </w:r>
      <w:r>
        <w:t xml:space="preserve">si </w:t>
      </w:r>
      <w:r>
        <w:rPr>
          <w:b/>
        </w:rPr>
        <w:t xml:space="preserve">Y[1..n] </w:t>
      </w:r>
      <w:r>
        <w:t>vectori de întregi. Care</w:t>
      </w:r>
      <w:r>
        <w:rPr>
          <w:lang w:val="ro-RO"/>
        </w:rPr>
        <w:t xml:space="preserve">  </w:t>
      </w:r>
      <w:r>
        <w:t xml:space="preserve">va fi valoarea lui </w:t>
      </w:r>
      <w:r>
        <w:rPr>
          <w:b/>
        </w:rPr>
        <w:t xml:space="preserve">Y[n] </w:t>
      </w:r>
      <w:r>
        <w:t>după execuţia secvenţei:</w:t>
      </w:r>
    </w:p>
    <w:p w:rsidR="00000000" w:rsidRDefault="00F563EA">
      <w:pPr>
        <w:ind w:firstLine="284"/>
        <w:jc w:val="both"/>
        <w:rPr>
          <w:b/>
        </w:rPr>
      </w:pPr>
      <w:r>
        <w:rPr>
          <w:b/>
        </w:rPr>
        <w:t>Y[1]=x[1];</w:t>
      </w:r>
    </w:p>
    <w:p w:rsidR="00000000" w:rsidRDefault="00F563EA">
      <w:pPr>
        <w:ind w:firstLine="284"/>
        <w:jc w:val="both"/>
      </w:pPr>
      <w:r>
        <w:rPr>
          <w:b/>
        </w:rPr>
        <w:t>for (i=2;i&lt;n;i++) y[i]=y[i-1]+x[i]</w:t>
      </w:r>
      <w:r>
        <w:rPr>
          <w:b/>
        </w:rPr>
        <w:t>;</w:t>
      </w:r>
    </w:p>
    <w:p w:rsidR="00000000" w:rsidRDefault="00F563EA">
      <w:pPr>
        <w:ind w:left="284" w:firstLine="284"/>
        <w:jc w:val="both"/>
      </w:pPr>
      <w:r>
        <w:t>a) x[n]+x[n-1] b) x[n]</w:t>
      </w:r>
    </w:p>
    <w:p w:rsidR="00000000" w:rsidRDefault="00F563EA">
      <w:pPr>
        <w:ind w:left="284" w:firstLine="284"/>
        <w:jc w:val="both"/>
      </w:pPr>
      <w:r>
        <w:t>c) x[1]+x[2]+………..+x[n]</w:t>
      </w:r>
    </w:p>
    <w:p w:rsidR="00000000" w:rsidRDefault="00F563EA">
      <w:pPr>
        <w:ind w:left="284" w:firstLine="284"/>
        <w:jc w:val="both"/>
        <w:rPr>
          <w:lang w:val="en-US"/>
        </w:rPr>
      </w:pPr>
      <w:r>
        <w:t>d) nici una din valorile indicate</w:t>
      </w:r>
    </w:p>
    <w:p w:rsidR="00000000" w:rsidRDefault="00F563EA">
      <w:pPr>
        <w:jc w:val="both"/>
        <w:rPr>
          <w:b/>
        </w:rPr>
      </w:pPr>
      <w:r>
        <w:rPr>
          <w:lang w:val="en-US"/>
        </w:rPr>
        <w:t>3</w:t>
      </w:r>
      <w:r>
        <w:t>.</w:t>
      </w:r>
      <w:r>
        <w:rPr>
          <w:lang w:val="en-US"/>
        </w:rPr>
        <w:t xml:space="preserve">10 </w:t>
      </w:r>
      <w:r>
        <w:t xml:space="preserve"> Fie </w:t>
      </w:r>
      <w:r>
        <w:rPr>
          <w:b/>
        </w:rPr>
        <w:t xml:space="preserve">X[1..n] </w:t>
      </w:r>
      <w:r>
        <w:t xml:space="preserve">si </w:t>
      </w:r>
      <w:r>
        <w:rPr>
          <w:b/>
        </w:rPr>
        <w:t xml:space="preserve">Y[1..n] </w:t>
      </w:r>
      <w:r>
        <w:t>vectori de numere</w:t>
      </w:r>
      <w:r>
        <w:rPr>
          <w:lang w:val="ro-RO"/>
        </w:rPr>
        <w:t xml:space="preserve"> </w:t>
      </w:r>
      <w:r>
        <w:t>reale. După execuţia secvenţei de program:</w:t>
      </w:r>
    </w:p>
    <w:p w:rsidR="00000000" w:rsidRDefault="00F563EA">
      <w:pPr>
        <w:ind w:firstLine="284"/>
        <w:jc w:val="both"/>
        <w:rPr>
          <w:b/>
        </w:rPr>
      </w:pPr>
      <w:r>
        <w:rPr>
          <w:b/>
        </w:rPr>
        <w:t>y[1]=-x[1];</w:t>
      </w:r>
    </w:p>
    <w:p w:rsidR="00000000" w:rsidRDefault="00F563EA">
      <w:pPr>
        <w:ind w:firstLine="284"/>
        <w:jc w:val="both"/>
      </w:pPr>
      <w:r>
        <w:rPr>
          <w:b/>
        </w:rPr>
        <w:t>for(i=2;i&lt;n;i++) y[i]=y[i-1]*x[i];</w:t>
      </w:r>
    </w:p>
    <w:p w:rsidR="00000000" w:rsidRDefault="00F563EA">
      <w:pPr>
        <w:ind w:firstLine="284"/>
        <w:jc w:val="both"/>
      </w:pPr>
      <w:r>
        <w:t xml:space="preserve">elementul </w:t>
      </w:r>
      <w:r>
        <w:rPr>
          <w:b/>
        </w:rPr>
        <w:t xml:space="preserve">Y[n] </w:t>
      </w:r>
      <w:r>
        <w:t>exprimă :</w:t>
      </w:r>
    </w:p>
    <w:p w:rsidR="00000000" w:rsidRDefault="00F563EA">
      <w:pPr>
        <w:ind w:left="720" w:firstLine="284"/>
        <w:jc w:val="both"/>
      </w:pPr>
      <w:r>
        <w:t>a) x[1]*x[2</w:t>
      </w:r>
      <w:r>
        <w:t>]*……*x[n]</w:t>
      </w:r>
    </w:p>
    <w:p w:rsidR="00000000" w:rsidRDefault="00F563EA">
      <w:pPr>
        <w:ind w:left="720" w:firstLine="284"/>
        <w:jc w:val="both"/>
      </w:pPr>
      <w:r>
        <w:t>b) –x[1]*x[2]*….*x[n]</w:t>
      </w:r>
    </w:p>
    <w:p w:rsidR="00000000" w:rsidRDefault="00F563EA">
      <w:pPr>
        <w:ind w:left="720" w:firstLine="284"/>
        <w:jc w:val="both"/>
      </w:pPr>
      <w:r>
        <w:t>c) (-1)n x[1]*…..*x[n]</w:t>
      </w:r>
    </w:p>
    <w:p w:rsidR="00000000" w:rsidRDefault="00F563EA">
      <w:pPr>
        <w:ind w:left="720" w:firstLine="284"/>
        <w:jc w:val="both"/>
        <w:rPr>
          <w:lang w:val="en-US"/>
        </w:rPr>
      </w:pPr>
      <w:r>
        <w:t>d) nici una din valorile indicate</w:t>
      </w:r>
    </w:p>
    <w:p w:rsidR="00000000" w:rsidRDefault="00F563EA">
      <w:pPr>
        <w:jc w:val="both"/>
        <w:rPr>
          <w:b/>
        </w:rPr>
      </w:pPr>
      <w:r>
        <w:rPr>
          <w:lang w:val="en-US"/>
        </w:rPr>
        <w:t>3</w:t>
      </w:r>
      <w:r>
        <w:t>.</w:t>
      </w:r>
      <w:r>
        <w:rPr>
          <w:lang w:val="en-US"/>
        </w:rPr>
        <w:t>11</w:t>
      </w:r>
      <w:r>
        <w:t xml:space="preserve"> Fie </w:t>
      </w:r>
      <w:r>
        <w:rPr>
          <w:b/>
        </w:rPr>
        <w:t xml:space="preserve">V[1..n] </w:t>
      </w:r>
      <w:r>
        <w:t>vector de intregi . Secvenţa de</w:t>
      </w:r>
      <w:r>
        <w:rPr>
          <w:lang w:val="ro-RO"/>
        </w:rPr>
        <w:t xml:space="preserve"> </w:t>
      </w:r>
      <w:r>
        <w:t>program :</w:t>
      </w:r>
    </w:p>
    <w:p w:rsidR="00000000" w:rsidRDefault="00F563EA">
      <w:pPr>
        <w:ind w:firstLine="284"/>
        <w:jc w:val="both"/>
        <w:rPr>
          <w:b/>
        </w:rPr>
      </w:pPr>
      <w:r>
        <w:rPr>
          <w:b/>
        </w:rPr>
        <w:t>i=1;</w:t>
      </w:r>
    </w:p>
    <w:p w:rsidR="00000000" w:rsidRDefault="00F563EA">
      <w:pPr>
        <w:ind w:firstLine="284"/>
        <w:jc w:val="both"/>
      </w:pPr>
      <w:r>
        <w:rPr>
          <w:b/>
        </w:rPr>
        <w:t>for(i=1;i&lt;=n/2;i++)</w:t>
      </w:r>
      <w:r>
        <w:rPr>
          <w:b/>
          <w:lang w:val="ro-RO"/>
        </w:rPr>
        <w:t xml:space="preserve"> </w:t>
      </w:r>
      <w:r>
        <w:rPr>
          <w:b/>
        </w:rPr>
        <w:t>{ j=n-i;</w:t>
      </w:r>
      <w:r>
        <w:rPr>
          <w:b/>
          <w:lang w:val="ro-RO"/>
        </w:rPr>
        <w:t xml:space="preserve"> </w:t>
      </w:r>
      <w:r>
        <w:rPr>
          <w:b/>
        </w:rPr>
        <w:t>aux=v[i]; v[i]=v[j];</w:t>
      </w:r>
      <w:r>
        <w:rPr>
          <w:b/>
          <w:lang w:val="ro-RO"/>
        </w:rPr>
        <w:t xml:space="preserve">   </w:t>
      </w:r>
      <w:r>
        <w:rPr>
          <w:b/>
        </w:rPr>
        <w:t>v[j]=aux;</w:t>
      </w:r>
      <w:r>
        <w:rPr>
          <w:b/>
          <w:lang w:val="ro-RO"/>
        </w:rPr>
        <w:t xml:space="preserve"> </w:t>
      </w:r>
      <w:r>
        <w:rPr>
          <w:b/>
        </w:rPr>
        <w:t>}</w:t>
      </w:r>
      <w:r>
        <w:rPr>
          <w:b/>
          <w:lang w:val="ro-RO"/>
        </w:rPr>
        <w:t xml:space="preserve">  </w:t>
      </w:r>
      <w:r>
        <w:t>are ca efect :</w:t>
      </w:r>
    </w:p>
    <w:p w:rsidR="00000000" w:rsidRDefault="00F563EA">
      <w:pPr>
        <w:ind w:left="568" w:firstLine="284"/>
        <w:jc w:val="both"/>
      </w:pPr>
      <w:r>
        <w:t>a) inversarea ordinii e</w:t>
      </w:r>
      <w:r>
        <w:t>lementelor</w:t>
      </w:r>
      <w:r>
        <w:rPr>
          <w:lang w:val="ro-RO"/>
        </w:rPr>
        <w:t xml:space="preserve"> </w:t>
      </w:r>
      <w:r>
        <w:t>în vector</w:t>
      </w:r>
    </w:p>
    <w:p w:rsidR="00000000" w:rsidRDefault="00F563EA">
      <w:pPr>
        <w:ind w:left="568" w:firstLine="284"/>
        <w:jc w:val="both"/>
      </w:pPr>
      <w:r>
        <w:t>b) inversarea ordinii tuturor</w:t>
      </w:r>
      <w:r>
        <w:rPr>
          <w:lang w:val="ro-RO"/>
        </w:rPr>
        <w:t xml:space="preserve"> </w:t>
      </w:r>
      <w:r>
        <w:t>elementelor în vector numai când</w:t>
      </w:r>
      <w:r>
        <w:rPr>
          <w:lang w:val="ro-RO"/>
        </w:rPr>
        <w:t xml:space="preserve"> </w:t>
      </w:r>
      <w:r>
        <w:rPr>
          <w:b/>
        </w:rPr>
        <w:t xml:space="preserve">n </w:t>
      </w:r>
      <w:r>
        <w:t>este impar</w:t>
      </w:r>
    </w:p>
    <w:p w:rsidR="00000000" w:rsidRDefault="00F563EA">
      <w:pPr>
        <w:ind w:left="568" w:firstLine="284"/>
        <w:jc w:val="both"/>
      </w:pPr>
      <w:r>
        <w:t>c) inversarea ordinii tuturor</w:t>
      </w:r>
      <w:r>
        <w:rPr>
          <w:lang w:val="ro-RO"/>
        </w:rPr>
        <w:t xml:space="preserve"> </w:t>
      </w:r>
      <w:r>
        <w:t>elementelor în vector numai când</w:t>
      </w:r>
      <w:r>
        <w:rPr>
          <w:lang w:val="ro-RO"/>
        </w:rPr>
        <w:t xml:space="preserve"> </w:t>
      </w:r>
      <w:r>
        <w:rPr>
          <w:b/>
        </w:rPr>
        <w:t xml:space="preserve">n </w:t>
      </w:r>
      <w:r>
        <w:t>este par</w:t>
      </w:r>
    </w:p>
    <w:p w:rsidR="00000000" w:rsidRDefault="00F563EA">
      <w:pPr>
        <w:ind w:left="568" w:firstLine="284"/>
        <w:jc w:val="both"/>
        <w:rPr>
          <w:lang w:val="en-US"/>
        </w:rPr>
      </w:pPr>
      <w:r>
        <w:t>d) nici una din variantele indicate</w:t>
      </w:r>
    </w:p>
    <w:p w:rsidR="00000000" w:rsidRDefault="00F563EA">
      <w:pPr>
        <w:jc w:val="both"/>
        <w:rPr>
          <w:b/>
        </w:rPr>
      </w:pPr>
      <w:r>
        <w:rPr>
          <w:lang w:val="en-US"/>
        </w:rPr>
        <w:t>3</w:t>
      </w:r>
      <w:r>
        <w:t>.</w:t>
      </w:r>
      <w:r>
        <w:rPr>
          <w:lang w:val="en-US"/>
        </w:rPr>
        <w:t>12</w:t>
      </w:r>
      <w:r>
        <w:t xml:space="preserve"> Ce face următoarea secvenţă ?</w:t>
      </w:r>
    </w:p>
    <w:p w:rsidR="00000000" w:rsidRDefault="00F563EA">
      <w:pPr>
        <w:ind w:firstLine="284"/>
        <w:jc w:val="both"/>
        <w:rPr>
          <w:b/>
        </w:rPr>
      </w:pPr>
      <w:r>
        <w:rPr>
          <w:b/>
        </w:rPr>
        <w:t>scanf(“%d”,&amp;n)</w:t>
      </w:r>
      <w:r>
        <w:rPr>
          <w:b/>
        </w:rPr>
        <w:t>;</w:t>
      </w:r>
    </w:p>
    <w:p w:rsidR="00000000" w:rsidRDefault="00F563EA">
      <w:pPr>
        <w:ind w:firstLine="284"/>
        <w:jc w:val="both"/>
        <w:rPr>
          <w:b/>
        </w:rPr>
      </w:pPr>
      <w:r>
        <w:rPr>
          <w:b/>
        </w:rPr>
        <w:t>for(i=0;i&lt;n;i++) scanf(“%d”,&amp;a[i]);</w:t>
      </w:r>
      <w:r>
        <w:rPr>
          <w:b/>
          <w:lang w:val="ro-RO"/>
        </w:rPr>
        <w:t xml:space="preserve"> </w:t>
      </w:r>
      <w:r>
        <w:rPr>
          <w:b/>
        </w:rPr>
        <w:t>printf(“\n%d”,a[0]);</w:t>
      </w:r>
    </w:p>
    <w:p w:rsidR="00000000" w:rsidRDefault="00F563EA">
      <w:pPr>
        <w:ind w:firstLine="284"/>
        <w:jc w:val="both"/>
        <w:rPr>
          <w:b/>
        </w:rPr>
      </w:pPr>
      <w:r>
        <w:rPr>
          <w:b/>
        </w:rPr>
        <w:t>for(i=1;i&lt;n;i++)</w:t>
      </w:r>
      <w:r>
        <w:rPr>
          <w:b/>
          <w:lang w:val="ro-RO"/>
        </w:rPr>
        <w:t xml:space="preserve">  </w:t>
      </w:r>
      <w:r>
        <w:rPr>
          <w:b/>
        </w:rPr>
        <w:t>{ ex=0;</w:t>
      </w:r>
    </w:p>
    <w:p w:rsidR="00000000" w:rsidRDefault="00F563EA">
      <w:pPr>
        <w:ind w:firstLine="284"/>
        <w:jc w:val="both"/>
      </w:pPr>
      <w:r>
        <w:rPr>
          <w:b/>
        </w:rPr>
        <w:t>for(j=0;j&lt;i;j++)</w:t>
      </w:r>
      <w:r>
        <w:rPr>
          <w:b/>
          <w:lang w:val="ro-RO"/>
        </w:rPr>
        <w:t xml:space="preserve"> </w:t>
      </w:r>
      <w:r>
        <w:rPr>
          <w:b/>
        </w:rPr>
        <w:t>if(a[i]==a[j]) ex=1;</w:t>
      </w:r>
      <w:r>
        <w:rPr>
          <w:b/>
          <w:lang w:val="ro-RO"/>
        </w:rPr>
        <w:t xml:space="preserve"> </w:t>
      </w:r>
      <w:r>
        <w:rPr>
          <w:b/>
        </w:rPr>
        <w:t>if(!ex) printf(“%d”,a[i]);</w:t>
      </w:r>
      <w:r>
        <w:rPr>
          <w:b/>
          <w:lang w:val="ro-RO"/>
        </w:rPr>
        <w:t xml:space="preserve"> </w:t>
      </w:r>
      <w:r>
        <w:rPr>
          <w:b/>
        </w:rPr>
        <w:t>}</w:t>
      </w:r>
    </w:p>
    <w:p w:rsidR="00000000" w:rsidRDefault="00F563EA">
      <w:pPr>
        <w:ind w:left="568" w:firstLine="284"/>
        <w:jc w:val="both"/>
      </w:pPr>
      <w:r>
        <w:t>a) afişează numerele dintr-un şir</w:t>
      </w:r>
      <w:r>
        <w:rPr>
          <w:lang w:val="ro-RO"/>
        </w:rPr>
        <w:t xml:space="preserve"> </w:t>
      </w:r>
      <w:r>
        <w:t>care sunt în mai multe exemplare</w:t>
      </w:r>
    </w:p>
    <w:p w:rsidR="00000000" w:rsidRDefault="00F563EA">
      <w:pPr>
        <w:ind w:left="568" w:firstLine="284"/>
        <w:jc w:val="both"/>
      </w:pPr>
      <w:r>
        <w:t>b) afişează numerele cu apariţie</w:t>
      </w:r>
      <w:r>
        <w:rPr>
          <w:lang w:val="ro-RO"/>
        </w:rPr>
        <w:t xml:space="preserve"> </w:t>
      </w:r>
      <w:r>
        <w:t>sing</w:t>
      </w:r>
      <w:r>
        <w:t>ulară în şir</w:t>
      </w:r>
    </w:p>
    <w:p w:rsidR="00000000" w:rsidRDefault="00F563EA">
      <w:pPr>
        <w:ind w:left="568" w:firstLine="284"/>
        <w:jc w:val="both"/>
      </w:pPr>
      <w:r>
        <w:t>c) afişează numerele dintr-un şir</w:t>
      </w:r>
    </w:p>
    <w:p w:rsidR="00000000" w:rsidRDefault="00F563EA">
      <w:pPr>
        <w:ind w:left="568" w:firstLine="284"/>
        <w:jc w:val="both"/>
        <w:rPr>
          <w:lang w:val="en-US"/>
        </w:rPr>
      </w:pPr>
      <w:r>
        <w:t>d) afişează numerele impare dintrun</w:t>
      </w:r>
      <w:r>
        <w:rPr>
          <w:lang w:val="ro-RO"/>
        </w:rPr>
        <w:t xml:space="preserve"> </w:t>
      </w:r>
      <w:r>
        <w:t>şir</w:t>
      </w:r>
    </w:p>
    <w:p w:rsidR="00000000" w:rsidRDefault="00F563EA">
      <w:pPr>
        <w:jc w:val="both"/>
        <w:rPr>
          <w:b/>
        </w:rPr>
      </w:pPr>
      <w:r>
        <w:rPr>
          <w:lang w:val="en-US"/>
        </w:rPr>
        <w:t>3</w:t>
      </w:r>
      <w:r>
        <w:t>.</w:t>
      </w:r>
      <w:r>
        <w:rPr>
          <w:lang w:val="en-US"/>
        </w:rPr>
        <w:t>13</w:t>
      </w:r>
      <w:r>
        <w:t>. Ce realizează următoarea secvenţă de</w:t>
      </w:r>
      <w:r>
        <w:rPr>
          <w:lang w:val="ro-RO"/>
        </w:rPr>
        <w:t xml:space="preserve"> </w:t>
      </w:r>
      <w:r>
        <w:t>program?</w:t>
      </w:r>
    </w:p>
    <w:p w:rsidR="00000000" w:rsidRDefault="00F563EA">
      <w:pPr>
        <w:ind w:firstLine="284"/>
        <w:jc w:val="both"/>
        <w:rPr>
          <w:b/>
        </w:rPr>
      </w:pPr>
      <w:r>
        <w:rPr>
          <w:b/>
        </w:rPr>
        <w:t>i=0;</w:t>
      </w:r>
    </w:p>
    <w:p w:rsidR="00000000" w:rsidRDefault="00F563EA">
      <w:pPr>
        <w:ind w:firstLine="284"/>
        <w:jc w:val="both"/>
        <w:rPr>
          <w:b/>
        </w:rPr>
      </w:pPr>
      <w:r>
        <w:rPr>
          <w:b/>
        </w:rPr>
        <w:t>do {</w:t>
      </w:r>
      <w:r>
        <w:rPr>
          <w:b/>
          <w:lang w:val="ro-RO"/>
        </w:rPr>
        <w:t xml:space="preserve"> </w:t>
      </w:r>
      <w:r>
        <w:rPr>
          <w:b/>
        </w:rPr>
        <w:t>i++;</w:t>
      </w:r>
      <w:r>
        <w:rPr>
          <w:b/>
          <w:lang w:val="ro-RO"/>
        </w:rPr>
        <w:t xml:space="preserve">  </w:t>
      </w:r>
      <w:r>
        <w:rPr>
          <w:b/>
        </w:rPr>
        <w:t>a[i]=nr%2;</w:t>
      </w:r>
      <w:r>
        <w:rPr>
          <w:b/>
          <w:lang w:val="ro-RO"/>
        </w:rPr>
        <w:t xml:space="preserve">  </w:t>
      </w:r>
      <w:r>
        <w:rPr>
          <w:b/>
        </w:rPr>
        <w:t>nr/=2;</w:t>
      </w:r>
      <w:r>
        <w:rPr>
          <w:b/>
          <w:lang w:val="ro-RO"/>
        </w:rPr>
        <w:t xml:space="preserve">      </w:t>
      </w:r>
      <w:r>
        <w:rPr>
          <w:b/>
        </w:rPr>
        <w:t>}while(nr);</w:t>
      </w:r>
    </w:p>
    <w:p w:rsidR="00000000" w:rsidRDefault="00F563EA">
      <w:pPr>
        <w:ind w:firstLine="284"/>
        <w:jc w:val="both"/>
      </w:pPr>
      <w:r>
        <w:rPr>
          <w:b/>
        </w:rPr>
        <w:t>n=i;</w:t>
      </w:r>
      <w:r>
        <w:rPr>
          <w:b/>
          <w:lang w:val="ro-RO"/>
        </w:rPr>
        <w:t xml:space="preserve">      </w:t>
      </w:r>
      <w:r>
        <w:rPr>
          <w:b/>
        </w:rPr>
        <w:t>for(i=n;i&gt;0;i--) printf(“%d”,a[i]);</w:t>
      </w:r>
    </w:p>
    <w:p w:rsidR="00000000" w:rsidRDefault="00F563EA">
      <w:pPr>
        <w:ind w:left="720" w:firstLine="284"/>
        <w:jc w:val="both"/>
      </w:pPr>
      <w:r>
        <w:t>a) convertirea b10-</w:t>
      </w:r>
      <w:r>
        <w:t>&gt;b2 a unui număr</w:t>
      </w:r>
      <w:r>
        <w:rPr>
          <w:lang w:val="ro-RO"/>
        </w:rPr>
        <w:t xml:space="preserve"> </w:t>
      </w:r>
      <w:r>
        <w:t>fracţionar</w:t>
      </w:r>
    </w:p>
    <w:p w:rsidR="00000000" w:rsidRDefault="00F563EA">
      <w:pPr>
        <w:ind w:left="720" w:firstLine="284"/>
        <w:jc w:val="both"/>
      </w:pPr>
      <w:r>
        <w:t>b) convertirea b10-&gt;b2 a unui număr</w:t>
      </w:r>
      <w:r>
        <w:rPr>
          <w:lang w:val="ro-RO"/>
        </w:rPr>
        <w:t xml:space="preserve"> </w:t>
      </w:r>
      <w:r>
        <w:t>întreg</w:t>
      </w:r>
    </w:p>
    <w:p w:rsidR="00000000" w:rsidRDefault="00F563EA">
      <w:pPr>
        <w:ind w:left="720" w:firstLine="284"/>
        <w:jc w:val="both"/>
      </w:pPr>
      <w:r>
        <w:t>c) convertirea b10-&gt;b3 a unui număr</w:t>
      </w:r>
      <w:r>
        <w:rPr>
          <w:lang w:val="ro-RO"/>
        </w:rPr>
        <w:t xml:space="preserve"> </w:t>
      </w:r>
      <w:r>
        <w:t>întreg</w:t>
      </w:r>
    </w:p>
    <w:p w:rsidR="00000000" w:rsidRDefault="00F563EA">
      <w:pPr>
        <w:ind w:left="720" w:firstLine="284"/>
        <w:jc w:val="both"/>
        <w:rPr>
          <w:lang w:val="en-US"/>
        </w:rPr>
      </w:pPr>
      <w:r>
        <w:t>d) convertirea b10-&gt;b2 a unui număr</w:t>
      </w:r>
      <w:r>
        <w:rPr>
          <w:lang w:val="ro-RO"/>
        </w:rPr>
        <w:t xml:space="preserve"> </w:t>
      </w:r>
      <w:r>
        <w:t>întreg pozitiv</w:t>
      </w:r>
    </w:p>
    <w:p w:rsidR="00000000" w:rsidRDefault="00F563EA">
      <w:pPr>
        <w:jc w:val="both"/>
        <w:rPr>
          <w:b/>
        </w:rPr>
      </w:pPr>
      <w:r>
        <w:rPr>
          <w:lang w:val="en-US"/>
        </w:rPr>
        <w:t>3</w:t>
      </w:r>
      <w:r>
        <w:t>.</w:t>
      </w:r>
      <w:r>
        <w:rPr>
          <w:lang w:val="en-US"/>
        </w:rPr>
        <w:t>14</w:t>
      </w:r>
      <w:r>
        <w:t>. Se dă următoarea secvenţă de cod :</w:t>
      </w:r>
    </w:p>
    <w:p w:rsidR="00000000" w:rsidRDefault="00F563EA">
      <w:pPr>
        <w:ind w:firstLine="284"/>
        <w:jc w:val="both"/>
      </w:pPr>
      <w:r>
        <w:rPr>
          <w:b/>
        </w:rPr>
        <w:t>int y[5]={3,4,5,6,0};</w:t>
      </w:r>
      <w:r>
        <w:rPr>
          <w:b/>
          <w:lang w:val="ro-RO"/>
        </w:rPr>
        <w:t xml:space="preserve">   </w:t>
      </w:r>
      <w:r>
        <w:t xml:space="preserve">Ce valoare conţine </w:t>
      </w:r>
      <w:r>
        <w:rPr>
          <w:b/>
        </w:rPr>
        <w:t xml:space="preserve">y[3] </w:t>
      </w:r>
      <w:r>
        <w:t>?</w:t>
      </w:r>
    </w:p>
    <w:p w:rsidR="00000000" w:rsidRDefault="00F563EA">
      <w:pPr>
        <w:ind w:left="720" w:firstLine="284"/>
        <w:jc w:val="both"/>
      </w:pPr>
      <w:r>
        <w:t>a) 3 b) 5 c) 6</w:t>
      </w:r>
    </w:p>
    <w:p w:rsidR="00000000" w:rsidRDefault="00F563EA">
      <w:pPr>
        <w:ind w:left="720" w:firstLine="284"/>
        <w:jc w:val="both"/>
        <w:rPr>
          <w:lang w:val="en-US"/>
        </w:rPr>
      </w:pPr>
      <w:r>
        <w:t>d) codul nu compilează pentru că nu</w:t>
      </w:r>
      <w:r>
        <w:rPr>
          <w:lang w:val="ro-RO"/>
        </w:rPr>
        <w:t xml:space="preserve"> </w:t>
      </w:r>
      <w:r>
        <w:t>sunt destule valori</w:t>
      </w:r>
    </w:p>
    <w:p w:rsidR="00000000" w:rsidRDefault="00F563EA">
      <w:pPr>
        <w:jc w:val="both"/>
        <w:rPr>
          <w:b/>
        </w:rPr>
      </w:pPr>
      <w:r>
        <w:rPr>
          <w:lang w:val="en-US"/>
        </w:rPr>
        <w:t>3</w:t>
      </w:r>
      <w:r>
        <w:t>.</w:t>
      </w:r>
      <w:r>
        <w:rPr>
          <w:lang w:val="en-US"/>
        </w:rPr>
        <w:t>15</w:t>
      </w:r>
      <w:r>
        <w:t>. Fie secvenţa de cod :</w:t>
      </w:r>
    </w:p>
    <w:p w:rsidR="00000000" w:rsidRDefault="00F563EA">
      <w:pPr>
        <w:ind w:firstLine="284"/>
        <w:jc w:val="both"/>
        <w:rPr>
          <w:b/>
        </w:rPr>
      </w:pPr>
      <w:r>
        <w:rPr>
          <w:b/>
        </w:rPr>
        <w:t>int x,i,t;</w:t>
      </w:r>
      <w:r>
        <w:rPr>
          <w:b/>
          <w:lang w:val="ro-RO"/>
        </w:rPr>
        <w:t xml:space="preserve">      </w:t>
      </w:r>
      <w:r>
        <w:rPr>
          <w:b/>
        </w:rPr>
        <w:t>int y[10]={3,6,9,5,7,2,8,10,0,3};</w:t>
      </w:r>
    </w:p>
    <w:p w:rsidR="00000000" w:rsidRDefault="00F563EA">
      <w:pPr>
        <w:ind w:firstLine="284"/>
        <w:jc w:val="both"/>
        <w:rPr>
          <w:b/>
        </w:rPr>
      </w:pPr>
      <w:r>
        <w:rPr>
          <w:b/>
        </w:rPr>
        <w:t>while(1)</w:t>
      </w:r>
      <w:r>
        <w:rPr>
          <w:b/>
          <w:lang w:val="ro-RO"/>
        </w:rPr>
        <w:t xml:space="preserve">  </w:t>
      </w:r>
      <w:r>
        <w:rPr>
          <w:b/>
        </w:rPr>
        <w:t>{ x=0;</w:t>
      </w:r>
    </w:p>
    <w:p w:rsidR="00000000" w:rsidRDefault="00F563EA">
      <w:pPr>
        <w:ind w:firstLine="284"/>
        <w:jc w:val="both"/>
      </w:pPr>
      <w:r>
        <w:rPr>
          <w:b/>
        </w:rPr>
        <w:t>for(i=0;i&lt;9;i++)</w:t>
      </w:r>
      <w:r>
        <w:rPr>
          <w:b/>
          <w:lang w:val="ro-RO"/>
        </w:rPr>
        <w:t xml:space="preserve"> </w:t>
      </w:r>
      <w:r>
        <w:rPr>
          <w:b/>
        </w:rPr>
        <w:t>if (y[i]&gt;y[i+1])</w:t>
      </w:r>
      <w:r>
        <w:rPr>
          <w:b/>
          <w:lang w:val="ro-RO"/>
        </w:rPr>
        <w:t xml:space="preserve">   </w:t>
      </w:r>
      <w:r>
        <w:rPr>
          <w:b/>
        </w:rPr>
        <w:t>{ t=y[i];</w:t>
      </w:r>
      <w:r>
        <w:rPr>
          <w:b/>
          <w:lang w:val="ro-RO"/>
        </w:rPr>
        <w:t xml:space="preserve">  </w:t>
      </w:r>
      <w:r>
        <w:rPr>
          <w:b/>
        </w:rPr>
        <w:t>y[i]=y[i+1];</w:t>
      </w:r>
      <w:r>
        <w:rPr>
          <w:b/>
          <w:lang w:val="ro-RO"/>
        </w:rPr>
        <w:t xml:space="preserve">  </w:t>
      </w:r>
      <w:r>
        <w:rPr>
          <w:b/>
        </w:rPr>
        <w:t>y[i+1]=t;</w:t>
      </w:r>
      <w:r>
        <w:rPr>
          <w:b/>
          <w:lang w:val="ro-RO"/>
        </w:rPr>
        <w:t xml:space="preserve">  </w:t>
      </w:r>
      <w:r>
        <w:rPr>
          <w:b/>
        </w:rPr>
        <w:t>x++;</w:t>
      </w:r>
      <w:r>
        <w:rPr>
          <w:b/>
          <w:lang w:val="ro-RO"/>
        </w:rPr>
        <w:t xml:space="preserve">  </w:t>
      </w:r>
      <w:r>
        <w:rPr>
          <w:b/>
        </w:rPr>
        <w:t>}</w:t>
      </w:r>
      <w:r>
        <w:rPr>
          <w:b/>
          <w:lang w:val="ro-RO"/>
        </w:rPr>
        <w:t xml:space="preserve">   </w:t>
      </w:r>
      <w:r>
        <w:rPr>
          <w:b/>
        </w:rPr>
        <w:t>if(x==0)</w:t>
      </w:r>
      <w:r>
        <w:rPr>
          <w:b/>
        </w:rPr>
        <w:t xml:space="preserve"> break;</w:t>
      </w:r>
      <w:r>
        <w:rPr>
          <w:b/>
          <w:lang w:val="ro-RO"/>
        </w:rPr>
        <w:t xml:space="preserve">  </w:t>
      </w:r>
      <w:r>
        <w:rPr>
          <w:b/>
        </w:rPr>
        <w:t>}</w:t>
      </w:r>
    </w:p>
    <w:p w:rsidR="00000000" w:rsidRDefault="00F563EA">
      <w:pPr>
        <w:ind w:left="720" w:firstLine="284"/>
        <w:jc w:val="both"/>
      </w:pPr>
      <w:r>
        <w:t>Cum va arăta vectorul după execuţia acestui</w:t>
      </w:r>
      <w:r>
        <w:rPr>
          <w:lang w:val="ro-RO"/>
        </w:rPr>
        <w:t xml:space="preserve"> </w:t>
      </w:r>
      <w:r>
        <w:t>cod ?</w:t>
      </w:r>
    </w:p>
    <w:p w:rsidR="00000000" w:rsidRDefault="00F563EA">
      <w:pPr>
        <w:ind w:left="720" w:firstLine="284"/>
        <w:jc w:val="both"/>
      </w:pPr>
      <w:r>
        <w:t>a) programul va rula la infinit</w:t>
      </w:r>
    </w:p>
    <w:p w:rsidR="00000000" w:rsidRDefault="00F563EA">
      <w:pPr>
        <w:ind w:left="720" w:firstLine="284"/>
        <w:jc w:val="both"/>
      </w:pPr>
      <w:r>
        <w:t>b) {0,2,3,3,5,6,7,8,9,10}</w:t>
      </w:r>
    </w:p>
    <w:p w:rsidR="00000000" w:rsidRDefault="00F563EA">
      <w:pPr>
        <w:ind w:left="720" w:firstLine="284"/>
        <w:jc w:val="both"/>
      </w:pPr>
      <w:r>
        <w:t>b) {10,9,8,7,6,5,3,3,2,0}</w:t>
      </w:r>
    </w:p>
    <w:p w:rsidR="00000000" w:rsidRDefault="00F563EA">
      <w:pPr>
        <w:ind w:left="720" w:firstLine="284"/>
        <w:jc w:val="both"/>
        <w:rPr>
          <w:lang w:val="en-US"/>
        </w:rPr>
      </w:pPr>
      <w:r>
        <w:t>c) {3,6,9,5,7,2,8,10,0,3}</w:t>
      </w:r>
    </w:p>
    <w:p w:rsidR="00000000" w:rsidRDefault="00F563EA">
      <w:pPr>
        <w:jc w:val="both"/>
        <w:rPr>
          <w:sz w:val="16"/>
        </w:rPr>
      </w:pPr>
      <w:r>
        <w:rPr>
          <w:lang w:val="en-US"/>
        </w:rPr>
        <w:t>3</w:t>
      </w:r>
      <w:r>
        <w:t>.</w:t>
      </w:r>
      <w:r>
        <w:rPr>
          <w:lang w:val="en-US"/>
        </w:rPr>
        <w:t>16</w:t>
      </w:r>
      <w:r>
        <w:t>. Există greşeli în secvenţa de calculare a</w:t>
      </w:r>
      <w:r>
        <w:rPr>
          <w:lang w:val="ro-RO"/>
        </w:rPr>
        <w:t xml:space="preserve"> </w:t>
      </w:r>
      <w:r>
        <w:t>mediei aritmetice?</w:t>
      </w:r>
    </w:p>
    <w:p w:rsidR="00000000" w:rsidRDefault="00F563EA">
      <w:pPr>
        <w:ind w:firstLine="284"/>
        <w:jc w:val="both"/>
        <w:rPr>
          <w:sz w:val="16"/>
        </w:rPr>
      </w:pPr>
      <w:r>
        <w:rPr>
          <w:sz w:val="16"/>
        </w:rPr>
        <w:t>#include&lt;stdio.h&gt;</w:t>
      </w:r>
    </w:p>
    <w:p w:rsidR="00000000" w:rsidRDefault="00F563EA">
      <w:pPr>
        <w:ind w:firstLine="284"/>
        <w:jc w:val="both"/>
        <w:rPr>
          <w:b/>
        </w:rPr>
      </w:pPr>
      <w:r>
        <w:rPr>
          <w:sz w:val="16"/>
        </w:rPr>
        <w:lastRenderedPageBreak/>
        <w:t>#include&lt;conio.h&gt;</w:t>
      </w:r>
    </w:p>
    <w:p w:rsidR="00000000" w:rsidRDefault="00F563EA">
      <w:pPr>
        <w:ind w:firstLine="284"/>
        <w:jc w:val="both"/>
        <w:rPr>
          <w:b/>
        </w:rPr>
      </w:pPr>
      <w:r>
        <w:rPr>
          <w:b/>
        </w:rPr>
        <w:t>void main(void)</w:t>
      </w:r>
      <w:r>
        <w:rPr>
          <w:b/>
          <w:lang w:val="ro-RO"/>
        </w:rPr>
        <w:t xml:space="preserve">  </w:t>
      </w:r>
      <w:r>
        <w:rPr>
          <w:b/>
        </w:rPr>
        <w:t>{ int a[30],i,n=20;</w:t>
      </w:r>
      <w:r>
        <w:rPr>
          <w:b/>
          <w:lang w:val="ro-RO"/>
        </w:rPr>
        <w:t xml:space="preserve">  </w:t>
      </w:r>
      <w:r>
        <w:rPr>
          <w:b/>
        </w:rPr>
        <w:t>int s=0; float ma;</w:t>
      </w:r>
    </w:p>
    <w:p w:rsidR="00000000" w:rsidRDefault="00F563EA">
      <w:pPr>
        <w:ind w:firstLine="284"/>
        <w:jc w:val="both"/>
        <w:rPr>
          <w:b/>
        </w:rPr>
      </w:pPr>
      <w:r>
        <w:rPr>
          <w:b/>
        </w:rPr>
        <w:t>for(i=0;i&lt;n;i++)</w:t>
      </w:r>
      <w:r>
        <w:rPr>
          <w:b/>
          <w:lang w:val="ro-RO"/>
        </w:rPr>
        <w:t xml:space="preserve"> </w:t>
      </w:r>
      <w:r>
        <w:rPr>
          <w:b/>
        </w:rPr>
        <w:t>{ printf(“\na[%d]=”,i);</w:t>
      </w:r>
      <w:r>
        <w:rPr>
          <w:b/>
          <w:lang w:val="ro-RO"/>
        </w:rPr>
        <w:t xml:space="preserve"> </w:t>
      </w:r>
      <w:r>
        <w:rPr>
          <w:b/>
        </w:rPr>
        <w:t>scanf(“%d”,&amp;a[i]);</w:t>
      </w:r>
      <w:r>
        <w:rPr>
          <w:b/>
          <w:lang w:val="ro-RO"/>
        </w:rPr>
        <w:t xml:space="preserve">  </w:t>
      </w:r>
      <w:r>
        <w:rPr>
          <w:b/>
        </w:rPr>
        <w:t>}</w:t>
      </w:r>
    </w:p>
    <w:p w:rsidR="00000000" w:rsidRDefault="00F563EA">
      <w:pPr>
        <w:ind w:firstLine="284"/>
        <w:jc w:val="both"/>
      </w:pPr>
      <w:r>
        <w:rPr>
          <w:b/>
        </w:rPr>
        <w:t>for(i=0;i&lt;n;i++) s=s+a[i];</w:t>
      </w:r>
      <w:r>
        <w:rPr>
          <w:b/>
          <w:lang w:val="ro-RO"/>
        </w:rPr>
        <w:t xml:space="preserve"> </w:t>
      </w:r>
      <w:r>
        <w:rPr>
          <w:b/>
        </w:rPr>
        <w:t>ma=s/n;</w:t>
      </w:r>
      <w:r>
        <w:rPr>
          <w:b/>
          <w:lang w:val="ro-RO"/>
        </w:rPr>
        <w:t xml:space="preserve">    </w:t>
      </w:r>
      <w:r>
        <w:rPr>
          <w:b/>
        </w:rPr>
        <w:t>printf(“\nRezultatul=%f”,ma);</w:t>
      </w:r>
      <w:r>
        <w:rPr>
          <w:b/>
          <w:lang w:val="ro-RO"/>
        </w:rPr>
        <w:t xml:space="preserve">  </w:t>
      </w:r>
      <w:r>
        <w:rPr>
          <w:b/>
        </w:rPr>
        <w:t>getch();</w:t>
      </w:r>
      <w:r>
        <w:rPr>
          <w:b/>
          <w:lang w:val="ro-RO"/>
        </w:rPr>
        <w:t xml:space="preserve">   </w:t>
      </w:r>
      <w:r>
        <w:rPr>
          <w:b/>
        </w:rPr>
        <w:t>}</w:t>
      </w:r>
    </w:p>
    <w:p w:rsidR="00000000" w:rsidRDefault="00F563EA">
      <w:pPr>
        <w:ind w:firstLine="284"/>
        <w:jc w:val="both"/>
      </w:pPr>
      <w:r>
        <w:t>a) nu, secvenţa este corectă</w:t>
      </w:r>
    </w:p>
    <w:p w:rsidR="00000000" w:rsidRDefault="00F563EA">
      <w:pPr>
        <w:ind w:firstLine="284"/>
        <w:jc w:val="both"/>
      </w:pPr>
      <w:r>
        <w:t xml:space="preserve">b) da, </w:t>
      </w:r>
      <w:r>
        <w:t>deoarece nu au fost</w:t>
      </w:r>
      <w:r>
        <w:rPr>
          <w:lang w:val="ro-RO"/>
        </w:rPr>
        <w:t xml:space="preserve"> </w:t>
      </w:r>
      <w:r>
        <w:t>citite toate elementele</w:t>
      </w:r>
      <w:r>
        <w:rPr>
          <w:lang w:val="ro-RO"/>
        </w:rPr>
        <w:t xml:space="preserve"> </w:t>
      </w:r>
      <w:r>
        <w:t>tabloului</w:t>
      </w:r>
    </w:p>
    <w:p w:rsidR="00000000" w:rsidRDefault="00F563EA">
      <w:pPr>
        <w:ind w:firstLine="284"/>
        <w:jc w:val="both"/>
      </w:pPr>
      <w:r>
        <w:t>c) da, deoarece va fi afişată</w:t>
      </w:r>
      <w:r>
        <w:rPr>
          <w:lang w:val="ro-RO"/>
        </w:rPr>
        <w:t xml:space="preserve"> </w:t>
      </w:r>
      <w:r>
        <w:t>doar partea întreagă a</w:t>
      </w:r>
      <w:r>
        <w:rPr>
          <w:lang w:val="ro-RO"/>
        </w:rPr>
        <w:t xml:space="preserve"> </w:t>
      </w:r>
      <w:r>
        <w:t>rezultatului</w:t>
      </w:r>
    </w:p>
    <w:p w:rsidR="00000000" w:rsidRDefault="00F563EA">
      <w:pPr>
        <w:numPr>
          <w:ilvl w:val="0"/>
          <w:numId w:val="3"/>
        </w:numPr>
        <w:jc w:val="both"/>
        <w:rPr>
          <w:lang w:val="en-US"/>
        </w:rPr>
      </w:pPr>
      <w:r>
        <w:t>da, deoarece nu au fost</w:t>
      </w:r>
      <w:r>
        <w:rPr>
          <w:lang w:val="ro-RO"/>
        </w:rPr>
        <w:t xml:space="preserve"> </w:t>
      </w:r>
      <w:r>
        <w:t>citite corect toate elementelevectorului</w:t>
      </w:r>
    </w:p>
    <w:p w:rsidR="00000000" w:rsidRDefault="00F563EA">
      <w:pPr>
        <w:jc w:val="both"/>
        <w:rPr>
          <w:lang w:val="en-GB"/>
        </w:rPr>
      </w:pPr>
      <w:r>
        <w:rPr>
          <w:lang w:val="en-US"/>
        </w:rPr>
        <w:t>3</w:t>
      </w:r>
      <w:r>
        <w:t>.</w:t>
      </w:r>
      <w:r>
        <w:rPr>
          <w:lang w:val="en-US"/>
        </w:rPr>
        <w:t>17</w:t>
      </w:r>
      <w:r>
        <w:t xml:space="preserve">. </w:t>
      </w:r>
      <w:r>
        <w:rPr>
          <w:lang w:val="en-GB"/>
        </w:rPr>
        <w:t>Se da un numar n cu maximum 9 cifre si k prin care se primeste un</w:t>
      </w:r>
      <w:r>
        <w:rPr>
          <w:lang w:val="en-GB"/>
        </w:rPr>
        <w:t xml:space="preserve"> numar natural (k&lt;=9).Sa se modifoce numarul n astfel incat primele k cifre din n de la stanga  sa ajunga ultimele cifre ale lui n.Sa se afiseze numarul astfel obtinut.</w:t>
      </w:r>
    </w:p>
    <w:p w:rsidR="00000000" w:rsidRDefault="00F563EA">
      <w:pPr>
        <w:jc w:val="both"/>
        <w:rPr>
          <w:lang w:val="en-GB"/>
        </w:rPr>
      </w:pPr>
      <w:r>
        <w:rPr>
          <w:lang w:val="en-GB"/>
        </w:rPr>
        <w:t>Exemplu:   n=</w:t>
      </w:r>
      <w:r>
        <w:rPr>
          <w:color w:val="FF0000"/>
          <w:lang w:val="en-GB"/>
        </w:rPr>
        <w:t>7462</w:t>
      </w:r>
      <w:r>
        <w:rPr>
          <w:lang w:val="en-GB"/>
        </w:rPr>
        <w:t>934</w:t>
      </w:r>
    </w:p>
    <w:p w:rsidR="00000000" w:rsidRDefault="00F563EA">
      <w:pPr>
        <w:jc w:val="both"/>
      </w:pPr>
      <w:r>
        <w:rPr>
          <w:lang w:val="en-GB"/>
        </w:rPr>
        <w:t>k=4      deci numarul 7462 va trece la coada lui n.Se va afisa num</w:t>
      </w:r>
      <w:r>
        <w:rPr>
          <w:lang w:val="en-GB"/>
        </w:rPr>
        <w:t>arul 934</w:t>
      </w:r>
      <w:r>
        <w:rPr>
          <w:color w:val="FF0000"/>
          <w:lang w:val="en-GB"/>
        </w:rPr>
        <w:t>7462</w:t>
      </w:r>
      <w:r>
        <w:rPr>
          <w:lang w:val="en-GB"/>
        </w:rPr>
        <w:t xml:space="preserve">  </w:t>
      </w:r>
    </w:p>
    <w:p w:rsidR="00000000" w:rsidRDefault="00F563EA">
      <w:pPr>
        <w:jc w:val="both"/>
        <w:rPr>
          <w:lang w:val="en-GB"/>
        </w:rPr>
      </w:pPr>
      <w:r>
        <w:rPr>
          <w:noProof/>
          <w:lang w:val="en-US" w:eastAsia="en-US" w:bidi="ar-SA"/>
        </w:rPr>
        <w:drawing>
          <wp:inline distT="0" distB="0" distL="0" distR="0">
            <wp:extent cx="1133475" cy="120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3475" cy="1209675"/>
                    </a:xfrm>
                    <a:prstGeom prst="rect">
                      <a:avLst/>
                    </a:prstGeom>
                    <a:solidFill>
                      <a:srgbClr val="FFFFFF"/>
                    </a:solidFill>
                    <a:ln>
                      <a:noFill/>
                    </a:ln>
                  </pic:spPr>
                </pic:pic>
              </a:graphicData>
            </a:graphic>
          </wp:inline>
        </w:drawing>
      </w:r>
    </w:p>
    <w:p w:rsidR="00000000" w:rsidRDefault="00F563EA">
      <w:pPr>
        <w:jc w:val="both"/>
        <w:rPr>
          <w:lang w:val="en-GB"/>
        </w:rPr>
      </w:pPr>
      <w:r>
        <w:rPr>
          <w:lang w:val="en-GB"/>
        </w:rPr>
        <w:t> </w:t>
      </w:r>
    </w:p>
    <w:p w:rsidR="00000000" w:rsidRDefault="00F563EA">
      <w:pPr>
        <w:jc w:val="both"/>
        <w:rPr>
          <w:lang w:val="en-GB"/>
        </w:rPr>
      </w:pPr>
      <w:r>
        <w:rPr>
          <w:lang w:val="en-GB"/>
        </w:rPr>
        <w:t>#include&lt;conio.h&gt;</w:t>
      </w:r>
    </w:p>
    <w:p w:rsidR="00000000" w:rsidRDefault="00F563EA">
      <w:pPr>
        <w:jc w:val="both"/>
        <w:rPr>
          <w:lang w:val="en-GB"/>
        </w:rPr>
      </w:pPr>
      <w:r>
        <w:rPr>
          <w:lang w:val="en-GB"/>
        </w:rPr>
        <w:t>#include&lt;iostream.h&gt;</w:t>
      </w:r>
    </w:p>
    <w:p w:rsidR="00000000" w:rsidRDefault="00F563EA">
      <w:pPr>
        <w:jc w:val="both"/>
        <w:rPr>
          <w:lang w:val="en-GB"/>
        </w:rPr>
      </w:pPr>
      <w:r>
        <w:rPr>
          <w:lang w:val="en-GB"/>
        </w:rPr>
        <w:t>#include&lt;math.h&gt;</w:t>
      </w:r>
    </w:p>
    <w:p w:rsidR="00000000" w:rsidRDefault="00F563EA">
      <w:pPr>
        <w:jc w:val="both"/>
        <w:rPr>
          <w:lang w:val="en-GB"/>
        </w:rPr>
      </w:pPr>
      <w:r>
        <w:rPr>
          <w:lang w:val="en-GB"/>
        </w:rPr>
        <w:t>void main()</w:t>
      </w:r>
    </w:p>
    <w:p w:rsidR="00000000" w:rsidRDefault="00F563EA">
      <w:pPr>
        <w:jc w:val="both"/>
        <w:rPr>
          <w:lang w:val="en-GB"/>
        </w:rPr>
      </w:pPr>
      <w:r>
        <w:rPr>
          <w:lang w:val="en-GB"/>
        </w:rPr>
        <w:t>int y=pow(10,p-k);</w:t>
      </w:r>
    </w:p>
    <w:p w:rsidR="00000000" w:rsidRDefault="00F563EA">
      <w:pPr>
        <w:jc w:val="both"/>
        <w:rPr>
          <w:lang w:val="en-GB"/>
        </w:rPr>
      </w:pPr>
      <w:r>
        <w:rPr>
          <w:lang w:val="en-GB"/>
        </w:rPr>
        <w:t>n=n1%y;</w:t>
      </w:r>
    </w:p>
    <w:p w:rsidR="00000000" w:rsidRDefault="00F563EA">
      <w:pPr>
        <w:jc w:val="both"/>
        <w:rPr>
          <w:lang w:val="en-GB"/>
        </w:rPr>
      </w:pPr>
      <w:r>
        <w:rPr>
          <w:lang w:val="en-GB"/>
        </w:rPr>
        <w:t>n1=n1/y;</w:t>
      </w:r>
    </w:p>
    <w:p w:rsidR="00000000" w:rsidRDefault="00F563EA">
      <w:pPr>
        <w:jc w:val="both"/>
        <w:rPr>
          <w:lang w:val="en-GB"/>
        </w:rPr>
      </w:pPr>
      <w:r>
        <w:rPr>
          <w:lang w:val="en-GB"/>
        </w:rPr>
        <w:t>n=n*pow(10,k)+n1;</w:t>
      </w:r>
    </w:p>
    <w:p w:rsidR="00000000" w:rsidRDefault="00F563EA">
      <w:pPr>
        <w:jc w:val="both"/>
        <w:rPr>
          <w:lang w:val="en-GB"/>
        </w:rPr>
      </w:pPr>
      <w:r>
        <w:rPr>
          <w:lang w:val="en-GB"/>
        </w:rPr>
        <w:t>cout&lt;&lt;"se obtine numarul"  &lt;&lt;n;</w:t>
      </w:r>
    </w:p>
    <w:p w:rsidR="00000000" w:rsidRDefault="00F563EA">
      <w:pPr>
        <w:jc w:val="both"/>
        <w:rPr>
          <w:lang w:val="en-GB"/>
        </w:rPr>
      </w:pPr>
      <w:r>
        <w:rPr>
          <w:lang w:val="en-GB"/>
        </w:rPr>
        <w:t>getch();</w:t>
      </w:r>
    </w:p>
    <w:p w:rsidR="00000000" w:rsidRDefault="00F563EA">
      <w:pPr>
        <w:jc w:val="both"/>
        <w:rPr>
          <w:lang w:val="en-US"/>
        </w:rPr>
      </w:pPr>
      <w:r>
        <w:rPr>
          <w:lang w:val="en-GB"/>
        </w:rPr>
        <w:t xml:space="preserve">} </w:t>
      </w:r>
    </w:p>
    <w:p w:rsidR="00000000" w:rsidRDefault="00F563EA">
      <w:pPr>
        <w:jc w:val="both"/>
        <w:rPr>
          <w:lang w:val="en-GB"/>
        </w:rPr>
      </w:pPr>
      <w:r>
        <w:rPr>
          <w:lang w:val="en-US"/>
        </w:rPr>
        <w:t>3</w:t>
      </w:r>
      <w:r>
        <w:t>.</w:t>
      </w:r>
      <w:r>
        <w:rPr>
          <w:lang w:val="en-US"/>
        </w:rPr>
        <w:t>18</w:t>
      </w:r>
      <w:r>
        <w:t xml:space="preserve">. </w:t>
      </w:r>
      <w:r>
        <w:rPr>
          <w:lang w:val="en-GB"/>
        </w:rPr>
        <w:t>A fost odata un taran sarac.Intr-o zi el a gasit o samanta.A pus-</w:t>
      </w:r>
      <w:r>
        <w:rPr>
          <w:lang w:val="en-GB"/>
        </w:rPr>
        <w:t>o in pamant, si minune:dupa ce a rasarit a inceput sa creasca in inaltime,in fiecare zi cate un metru!Dupa doua zile apare un mugur cu o noua ramura si apoi in fiecare zi mai apare cate o ramura.Fiecare ramura noua  creste si inmugureste la fel ca prima.Du</w:t>
      </w:r>
      <w:r>
        <w:rPr>
          <w:lang w:val="en-GB"/>
        </w:rPr>
        <w:t>pa cateva zile taranul taie planta si are dificultati in a numara ramurile si a masura lungimea lor totala.</w:t>
      </w:r>
    </w:p>
    <w:p w:rsidR="00000000" w:rsidRDefault="00F563EA">
      <w:pPr>
        <w:jc w:val="both"/>
        <w:rPr>
          <w:lang w:val="en-GB"/>
        </w:rPr>
      </w:pPr>
      <w:r>
        <w:rPr>
          <w:lang w:val="en-GB"/>
        </w:rPr>
        <w:t xml:space="preserve">  </w:t>
      </w:r>
      <w:r>
        <w:rPr>
          <w:lang w:val="en-GB"/>
        </w:rPr>
        <w:t>Taranul va roaga sa-il ajutati:el va spune numarul de zile dupa care a taiat planta si voi sa ii spuneti cate ramuri are si ce lungime totala obti</w:t>
      </w:r>
      <w:r>
        <w:rPr>
          <w:lang w:val="en-GB"/>
        </w:rPr>
        <w:t>ne daca ar pune cap la cap toate ramurile?</w:t>
      </w:r>
    </w:p>
    <w:p w:rsidR="00000000" w:rsidRDefault="00F563EA">
      <w:pPr>
        <w:jc w:val="both"/>
      </w:pPr>
      <w:r>
        <w:rPr>
          <w:lang w:val="en-GB"/>
        </w:rPr>
        <w:t xml:space="preserve">Exemplu:dupa 5 zile planta are 4 ramuri  totalizand 12 metrii.(problema din cartea de Algoritmi si structuri de date, pagina 261, problema 6) </w:t>
      </w:r>
    </w:p>
    <w:p w:rsidR="00000000" w:rsidRDefault="00F563EA">
      <w:pPr>
        <w:jc w:val="both"/>
        <w:rPr>
          <w:lang w:val="en-GB"/>
        </w:rPr>
      </w:pPr>
      <w:r>
        <w:rPr>
          <w:noProof/>
          <w:lang w:val="en-US" w:eastAsia="en-US" w:bidi="ar-SA"/>
        </w:rPr>
        <w:drawing>
          <wp:inline distT="0" distB="0" distL="0" distR="0">
            <wp:extent cx="1666875" cy="2124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2124075"/>
                    </a:xfrm>
                    <a:prstGeom prst="rect">
                      <a:avLst/>
                    </a:prstGeom>
                    <a:solidFill>
                      <a:srgbClr val="FFFFFF"/>
                    </a:solidFill>
                    <a:ln>
                      <a:noFill/>
                    </a:ln>
                  </pic:spPr>
                </pic:pic>
              </a:graphicData>
            </a:graphic>
          </wp:inline>
        </w:drawing>
      </w:r>
    </w:p>
    <w:p w:rsidR="00000000" w:rsidRDefault="00F563EA">
      <w:pPr>
        <w:jc w:val="both"/>
        <w:rPr>
          <w:lang w:val="en-GB"/>
        </w:rPr>
      </w:pPr>
      <w:r>
        <w:rPr>
          <w:lang w:val="en-GB"/>
        </w:rPr>
        <w:t>#include&lt;conio.h&gt;</w:t>
      </w:r>
    </w:p>
    <w:p w:rsidR="00000000" w:rsidRDefault="00F563EA">
      <w:pPr>
        <w:jc w:val="both"/>
        <w:rPr>
          <w:lang w:val="en-GB"/>
        </w:rPr>
      </w:pPr>
      <w:r>
        <w:rPr>
          <w:lang w:val="en-GB"/>
        </w:rPr>
        <w:t>#include&lt;iostream.h&gt;</w:t>
      </w:r>
    </w:p>
    <w:p w:rsidR="00000000" w:rsidRDefault="00F563EA">
      <w:pPr>
        <w:jc w:val="both"/>
        <w:rPr>
          <w:lang w:val="en-GB"/>
        </w:rPr>
      </w:pPr>
      <w:r>
        <w:rPr>
          <w:lang w:val="en-GB"/>
        </w:rPr>
        <w:t>void main()</w:t>
      </w:r>
    </w:p>
    <w:p w:rsidR="00000000" w:rsidRDefault="00F563EA">
      <w:pPr>
        <w:jc w:val="both"/>
        <w:rPr>
          <w:lang w:val="en-GB"/>
        </w:rPr>
      </w:pPr>
      <w:r>
        <w:rPr>
          <w:lang w:val="en-GB"/>
        </w:rPr>
        <w:t xml:space="preserve">   </w:t>
      </w:r>
      <w:r>
        <w:rPr>
          <w:lang w:val="en-GB"/>
        </w:rPr>
        <w:t>}</w:t>
      </w:r>
    </w:p>
    <w:p w:rsidR="00000000" w:rsidRDefault="00F563EA">
      <w:pPr>
        <w:jc w:val="both"/>
        <w:rPr>
          <w:lang w:val="en-GB"/>
        </w:rPr>
      </w:pPr>
      <w:r>
        <w:rPr>
          <w:lang w:val="en-GB"/>
        </w:rPr>
        <w:t>nz=nz2;</w:t>
      </w:r>
    </w:p>
    <w:p w:rsidR="00000000" w:rsidRDefault="00F563EA">
      <w:pPr>
        <w:jc w:val="both"/>
        <w:rPr>
          <w:lang w:val="en-GB"/>
        </w:rPr>
      </w:pPr>
      <w:r>
        <w:rPr>
          <w:lang w:val="en-GB"/>
        </w:rPr>
        <w:t>l=nz</w:t>
      </w:r>
      <w:r>
        <w:rPr>
          <w:lang w:val="en-GB"/>
        </w:rPr>
        <w:t>+2*nr-1;</w:t>
      </w:r>
    </w:p>
    <w:p w:rsidR="00000000" w:rsidRDefault="00F563EA">
      <w:pPr>
        <w:jc w:val="both"/>
        <w:rPr>
          <w:lang w:val="en-GB"/>
        </w:rPr>
      </w:pPr>
      <w:r>
        <w:rPr>
          <w:lang w:val="en-GB"/>
        </w:rPr>
        <w:t>cout&lt;&lt;'numarul de ramuri  este '&lt;&lt;nr&lt;&lt;' si lungimea totala a plantei este de ' &lt;&lt;l&lt;&lt;"m";</w:t>
      </w:r>
    </w:p>
    <w:p w:rsidR="00000000" w:rsidRDefault="00F563EA">
      <w:pPr>
        <w:jc w:val="both"/>
        <w:rPr>
          <w:lang w:val="en-GB"/>
        </w:rPr>
      </w:pPr>
      <w:r>
        <w:rPr>
          <w:lang w:val="en-GB"/>
        </w:rPr>
        <w:t>getch();</w:t>
      </w:r>
    </w:p>
    <w:p w:rsidR="00000000" w:rsidRDefault="00F563EA">
      <w:pPr>
        <w:jc w:val="both"/>
        <w:rPr>
          <w:lang w:val="en-US"/>
        </w:rPr>
      </w:pPr>
      <w:r>
        <w:rPr>
          <w:lang w:val="en-GB"/>
        </w:rPr>
        <w:t>}</w:t>
      </w:r>
    </w:p>
    <w:p w:rsidR="00000000" w:rsidRDefault="00F563EA">
      <w:pPr>
        <w:jc w:val="both"/>
        <w:rPr>
          <w:lang w:val="en-GB"/>
        </w:rPr>
      </w:pPr>
      <w:r>
        <w:rPr>
          <w:lang w:val="en-US"/>
        </w:rPr>
        <w:t>3</w:t>
      </w:r>
      <w:r>
        <w:t>.</w:t>
      </w:r>
      <w:r>
        <w:rPr>
          <w:lang w:val="en-US"/>
        </w:rPr>
        <w:t>19</w:t>
      </w:r>
      <w:r>
        <w:t xml:space="preserve">. </w:t>
      </w:r>
      <w:r>
        <w:rPr>
          <w:lang w:val="en-GB"/>
        </w:rPr>
        <w:t>Sa se interschimbe  elementele unui vector astfel incat primul element sa fie ultimul, al doilea element sa fie penultimul, al treilea sa fie</w:t>
      </w:r>
      <w:r>
        <w:rPr>
          <w:lang w:val="en-GB"/>
        </w:rPr>
        <w:t xml:space="preserve"> antepenultimul etc.</w:t>
      </w:r>
    </w:p>
    <w:p w:rsidR="00000000" w:rsidRDefault="00F563EA">
      <w:pPr>
        <w:jc w:val="both"/>
      </w:pPr>
      <w:r>
        <w:rPr>
          <w:lang w:val="en-GB"/>
        </w:rPr>
        <w:t>Exemplu:    Vectorul v=(1,2,3,4,5) cu 5 elemnte va fi v=(5,4,3,2,1);</w:t>
      </w:r>
    </w:p>
    <w:p w:rsidR="00000000" w:rsidRDefault="00F563EA">
      <w:pPr>
        <w:jc w:val="both"/>
        <w:rPr>
          <w:lang w:val="en-GB"/>
        </w:rPr>
      </w:pPr>
      <w:r>
        <w:rPr>
          <w:noProof/>
          <w:lang w:val="en-US" w:eastAsia="en-US" w:bidi="ar-SA"/>
        </w:rPr>
        <w:lastRenderedPageBreak/>
        <w:drawing>
          <wp:inline distT="0" distB="0" distL="0" distR="0">
            <wp:extent cx="64770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solidFill>
                      <a:srgbClr val="FFFFFF"/>
                    </a:solidFill>
                    <a:ln>
                      <a:noFill/>
                    </a:ln>
                  </pic:spPr>
                </pic:pic>
              </a:graphicData>
            </a:graphic>
          </wp:inline>
        </w:drawing>
      </w:r>
    </w:p>
    <w:p w:rsidR="00000000" w:rsidRDefault="00F563EA">
      <w:pPr>
        <w:jc w:val="both"/>
        <w:rPr>
          <w:lang w:val="en-GB"/>
        </w:rPr>
      </w:pPr>
      <w:r>
        <w:rPr>
          <w:lang w:val="en-GB"/>
        </w:rPr>
        <w:t>#include&lt;conio.h&gt;</w:t>
      </w:r>
    </w:p>
    <w:p w:rsidR="00000000" w:rsidRDefault="00F563EA">
      <w:pPr>
        <w:jc w:val="both"/>
        <w:rPr>
          <w:lang w:val="en-GB"/>
        </w:rPr>
      </w:pPr>
      <w:r>
        <w:rPr>
          <w:lang w:val="en-GB"/>
        </w:rPr>
        <w:t>#include&lt;iostream.h&gt;</w:t>
      </w:r>
    </w:p>
    <w:p w:rsidR="00000000" w:rsidRDefault="00F563EA">
      <w:pPr>
        <w:jc w:val="both"/>
        <w:rPr>
          <w:lang w:val="en-GB"/>
        </w:rPr>
      </w:pPr>
      <w:r>
        <w:rPr>
          <w:lang w:val="en-GB"/>
        </w:rPr>
        <w:t>void main()</w:t>
      </w:r>
    </w:p>
    <w:p w:rsidR="00000000" w:rsidRDefault="00F563EA">
      <w:pPr>
        <w:jc w:val="both"/>
        <w:rPr>
          <w:lang w:val="en-GB"/>
        </w:rPr>
      </w:pPr>
      <w:r>
        <w:rPr>
          <w:lang w:val="en-GB"/>
        </w:rPr>
        <w:t> </w:t>
      </w:r>
      <w:r>
        <w:rPr>
          <w:lang w:val="en-GB"/>
        </w:rPr>
        <w:t xml:space="preserve">for(i=1;i&lt;=p;i++)    </w:t>
      </w:r>
    </w:p>
    <w:p w:rsidR="00000000" w:rsidRDefault="00F563EA">
      <w:pPr>
        <w:jc w:val="both"/>
        <w:rPr>
          <w:lang w:val="en-GB"/>
        </w:rPr>
      </w:pPr>
      <w:r>
        <w:rPr>
          <w:lang w:val="en-GB"/>
        </w:rPr>
        <w:t xml:space="preserve">       </w:t>
      </w:r>
      <w:r>
        <w:rPr>
          <w:lang w:val="en-GB"/>
        </w:rPr>
        <w:t>cout&lt;&lt;v[i]&lt;&lt;' ';</w:t>
      </w:r>
    </w:p>
    <w:p w:rsidR="00000000" w:rsidRDefault="00F563EA">
      <w:pPr>
        <w:jc w:val="both"/>
        <w:rPr>
          <w:lang w:val="en-GB"/>
        </w:rPr>
      </w:pPr>
      <w:r>
        <w:rPr>
          <w:lang w:val="en-GB"/>
        </w:rPr>
        <w:t>getch();</w:t>
      </w:r>
    </w:p>
    <w:p w:rsidR="00000000" w:rsidRDefault="00F563EA">
      <w:pPr>
        <w:jc w:val="both"/>
        <w:rPr>
          <w:lang w:val="en-US"/>
        </w:rPr>
      </w:pPr>
      <w:r>
        <w:rPr>
          <w:lang w:val="en-GB"/>
        </w:rPr>
        <w:t>}</w:t>
      </w:r>
    </w:p>
    <w:p w:rsidR="00000000" w:rsidRDefault="00F563EA">
      <w:pPr>
        <w:ind w:left="360"/>
        <w:rPr>
          <w:b/>
          <w:lang w:val="en-US"/>
        </w:rPr>
      </w:pPr>
      <w:r>
        <w:rPr>
          <w:lang w:val="en-US"/>
        </w:rPr>
        <w:t>3.20. Studiul unei metode de calcul aplicata intr-o fun</w:t>
      </w:r>
      <w:r>
        <w:rPr>
          <w:lang w:val="en-US"/>
        </w:rPr>
        <w:t>ctie matematica, utilizind pasii h1, h2, si ciclatorul while.</w:t>
      </w:r>
    </w:p>
    <w:p w:rsidR="00000000" w:rsidRDefault="00F563EA">
      <w:pPr>
        <w:numPr>
          <w:ilvl w:val="0"/>
          <w:numId w:val="17"/>
        </w:numPr>
        <w:rPr>
          <w:lang w:val="en-US"/>
        </w:rPr>
      </w:pPr>
      <w:r>
        <w:rPr>
          <w:b/>
          <w:lang w:val="en-US"/>
        </w:rPr>
        <w:t xml:space="preserve">Conditia prolemei: </w:t>
      </w:r>
      <w:r>
        <w:rPr>
          <w:lang w:val="en-US"/>
        </w:rPr>
        <w:t xml:space="preserve">   De calculate valoarea functiei, in depemdenta de conditie:</w:t>
      </w:r>
    </w:p>
    <w:tbl>
      <w:tblPr>
        <w:tblW w:w="0" w:type="auto"/>
        <w:tblInd w:w="1598" w:type="dxa"/>
        <w:tblLayout w:type="fixed"/>
        <w:tblLook w:val="0000" w:firstRow="0" w:lastRow="0" w:firstColumn="0" w:lastColumn="0" w:noHBand="0" w:noVBand="0"/>
      </w:tblPr>
      <w:tblGrid>
        <w:gridCol w:w="929"/>
        <w:gridCol w:w="4459"/>
        <w:gridCol w:w="2590"/>
      </w:tblGrid>
      <w:tr w:rsidR="00000000">
        <w:tc>
          <w:tcPr>
            <w:tcW w:w="929" w:type="dxa"/>
            <w:tcBorders>
              <w:top w:val="single" w:sz="4" w:space="0" w:color="000000"/>
              <w:left w:val="single" w:sz="4" w:space="0" w:color="000000"/>
              <w:bottom w:val="single" w:sz="4" w:space="0" w:color="000000"/>
            </w:tcBorders>
            <w:shd w:val="clear" w:color="auto" w:fill="auto"/>
          </w:tcPr>
          <w:p w:rsidR="00000000" w:rsidRDefault="00F563EA">
            <w:pPr>
              <w:jc w:val="center"/>
              <w:rPr>
                <w:lang w:val="en-US"/>
              </w:rPr>
            </w:pPr>
            <w:r>
              <w:rPr>
                <w:lang w:val="en-US"/>
              </w:rPr>
              <w:t>Nr.</w:t>
            </w:r>
          </w:p>
        </w:tc>
        <w:tc>
          <w:tcPr>
            <w:tcW w:w="4459" w:type="dxa"/>
            <w:tcBorders>
              <w:top w:val="single" w:sz="4" w:space="0" w:color="000000"/>
              <w:left w:val="single" w:sz="4" w:space="0" w:color="000000"/>
              <w:bottom w:val="single" w:sz="4" w:space="0" w:color="000000"/>
            </w:tcBorders>
            <w:shd w:val="clear" w:color="auto" w:fill="auto"/>
          </w:tcPr>
          <w:p w:rsidR="00000000" w:rsidRDefault="00F563EA">
            <w:pPr>
              <w:jc w:val="center"/>
              <w:rPr>
                <w:lang w:val="en-US"/>
              </w:rPr>
            </w:pPr>
            <w:r>
              <w:rPr>
                <w:lang w:val="en-US"/>
              </w:rPr>
              <w:t>Functia</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F563EA">
            <w:pPr>
              <w:jc w:val="center"/>
            </w:pPr>
            <w:r>
              <w:rPr>
                <w:lang w:val="en-US"/>
              </w:rPr>
              <w:t>Pasul</w:t>
            </w:r>
          </w:p>
        </w:tc>
      </w:tr>
      <w:tr w:rsidR="00000000">
        <w:trPr>
          <w:trHeight w:val="1055"/>
        </w:trPr>
        <w:tc>
          <w:tcPr>
            <w:tcW w:w="929" w:type="dxa"/>
            <w:tcBorders>
              <w:top w:val="single" w:sz="4" w:space="0" w:color="000000"/>
              <w:left w:val="single" w:sz="4" w:space="0" w:color="000000"/>
              <w:bottom w:val="single" w:sz="4" w:space="0" w:color="000000"/>
            </w:tcBorders>
            <w:shd w:val="clear" w:color="auto" w:fill="auto"/>
          </w:tcPr>
          <w:p w:rsidR="00000000" w:rsidRDefault="00F563EA">
            <w:pPr>
              <w:snapToGrid w:val="0"/>
              <w:jc w:val="center"/>
              <w:rPr>
                <w:lang w:val="en-US"/>
              </w:rPr>
            </w:pPr>
          </w:p>
          <w:p w:rsidR="00000000" w:rsidRDefault="00F563EA">
            <w:pPr>
              <w:jc w:val="center"/>
              <w:rPr>
                <w:lang w:val="en-US"/>
              </w:rPr>
            </w:pPr>
          </w:p>
          <w:p w:rsidR="00000000" w:rsidRDefault="00F563EA">
            <w:pPr>
              <w:jc w:val="center"/>
              <w:rPr>
                <w:lang w:val="en-US"/>
              </w:rPr>
            </w:pPr>
            <w:r>
              <w:rPr>
                <w:lang w:val="en-US"/>
              </w:rPr>
              <w:t>2</w:t>
            </w:r>
          </w:p>
        </w:tc>
        <w:tc>
          <w:tcPr>
            <w:tcW w:w="4459" w:type="dxa"/>
            <w:tcBorders>
              <w:top w:val="single" w:sz="4" w:space="0" w:color="000000"/>
              <w:left w:val="single" w:sz="4" w:space="0" w:color="000000"/>
              <w:bottom w:val="single" w:sz="4" w:space="0" w:color="000000"/>
            </w:tcBorders>
            <w:shd w:val="clear" w:color="auto" w:fill="auto"/>
          </w:tcPr>
          <w:p w:rsidR="00000000" w:rsidRDefault="00F563EA">
            <w:pPr>
              <w:jc w:val="center"/>
              <w:rPr>
                <w:lang w:val="en-US"/>
              </w:rPr>
            </w:pPr>
            <w:r>
              <w:rPr>
                <w:lang w:val="en-US"/>
              </w:rPr>
              <w:t>s</w:t>
            </w:r>
            <w:r>
              <w:rPr>
                <w:position w:val="-46"/>
              </w:rPr>
              <w:object w:dxaOrig="30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56.25pt" o:ole="" filled="t">
                  <v:fill color2="black"/>
                  <v:imagedata r:id="rId16" o:title=""/>
                </v:shape>
                <o:OLEObject Type="Embed" ProgID="Equation.3" ShapeID="_x0000_i1038" DrawAspect="Content" ObjectID="_1571821529" r:id="rId17"/>
              </w:object>
            </w:r>
            <w:r>
              <w:rPr>
                <w:position w:val="-39"/>
              </w:rPr>
              <w:object w:dxaOrig="3220" w:dyaOrig="1060">
                <v:shape id="_x0000_i1039" type="#_x0000_t75" style="width:148.5pt;height:49.5pt" o:ole="" filled="t">
                  <v:fill color2="black"/>
                  <v:imagedata r:id="rId18" o:title=""/>
                </v:shape>
                <o:OLEObject Type="Embed" ProgID="Equation.3" ShapeID="_x0000_i1039" DrawAspect="Content" ObjectID="_1571821530" r:id="rId19"/>
              </w:objec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F563EA">
            <w:pPr>
              <w:jc w:val="center"/>
              <w:rPr>
                <w:lang w:val="en-US"/>
              </w:rPr>
            </w:pPr>
            <w:r>
              <w:rPr>
                <w:lang w:val="en-US"/>
              </w:rPr>
              <w:t>h1</w:t>
            </w:r>
          </w:p>
          <w:p w:rsidR="00000000" w:rsidRDefault="00F563EA">
            <w:pPr>
              <w:jc w:val="center"/>
              <w:rPr>
                <w:lang w:val="en-US"/>
              </w:rPr>
            </w:pPr>
          </w:p>
          <w:p w:rsidR="00000000" w:rsidRDefault="00F563EA">
            <w:pPr>
              <w:jc w:val="center"/>
            </w:pPr>
            <w:r>
              <w:rPr>
                <w:lang w:val="en-US"/>
              </w:rPr>
              <w:t>h2</w:t>
            </w:r>
          </w:p>
        </w:tc>
      </w:tr>
    </w:tbl>
    <w:p w:rsidR="00000000" w:rsidRDefault="00F563EA">
      <w:pPr>
        <w:rPr>
          <w:b/>
          <w:lang w:val="en-US"/>
        </w:rPr>
      </w:pPr>
    </w:p>
    <w:p w:rsidR="00000000" w:rsidRDefault="00F563EA">
      <w:pPr>
        <w:numPr>
          <w:ilvl w:val="0"/>
          <w:numId w:val="17"/>
        </w:numPr>
        <w:rPr>
          <w:lang w:val="en-US"/>
        </w:rPr>
      </w:pPr>
      <w:r>
        <w:rPr>
          <w:b/>
          <w:lang w:val="en-US"/>
        </w:rPr>
        <w:t>Listingul p</w:t>
      </w:r>
      <w:r>
        <w:rPr>
          <w:b/>
          <w:lang w:val="en-US"/>
        </w:rPr>
        <w:t>rogramului:</w:t>
      </w:r>
    </w:p>
    <w:p w:rsidR="00000000" w:rsidRDefault="00F563EA">
      <w:pPr>
        <w:rPr>
          <w:lang w:val="en-US"/>
        </w:rPr>
      </w:pPr>
      <w:r>
        <w:rPr>
          <w:lang w:val="en-US"/>
        </w:rPr>
        <w:t>#include &lt;stdio.h&gt;</w:t>
      </w:r>
    </w:p>
    <w:p w:rsidR="00000000" w:rsidRDefault="00F563EA">
      <w:pPr>
        <w:rPr>
          <w:lang w:val="en-US"/>
        </w:rPr>
      </w:pPr>
      <w:r>
        <w:rPr>
          <w:lang w:val="en-US"/>
        </w:rPr>
        <w:t>#include &lt;conio.h&gt;</w:t>
      </w:r>
    </w:p>
    <w:p w:rsidR="00000000" w:rsidRDefault="00F563EA">
      <w:pPr>
        <w:rPr>
          <w:lang w:val="en-US"/>
        </w:rPr>
      </w:pPr>
      <w:r>
        <w:rPr>
          <w:lang w:val="en-US"/>
        </w:rPr>
        <w:t>#include &lt;math.h&gt;</w:t>
      </w:r>
    </w:p>
    <w:p w:rsidR="00000000" w:rsidRDefault="00F563EA">
      <w:pPr>
        <w:rPr>
          <w:lang w:val="en-US"/>
        </w:rPr>
      </w:pPr>
      <w:r>
        <w:rPr>
          <w:lang w:val="en-US"/>
        </w:rPr>
        <w:t xml:space="preserve"> </w:t>
      </w:r>
      <w:r>
        <w:rPr>
          <w:lang w:val="en-US"/>
        </w:rPr>
        <w:t>void main(void)</w:t>
      </w:r>
    </w:p>
    <w:p w:rsidR="00000000" w:rsidRDefault="00F563EA">
      <w:pPr>
        <w:rPr>
          <w:lang w:val="en-US"/>
        </w:rPr>
      </w:pPr>
      <w:r>
        <w:rPr>
          <w:lang w:val="en-US"/>
        </w:rPr>
        <w:t>{</w:t>
      </w:r>
    </w:p>
    <w:p w:rsidR="00000000" w:rsidRDefault="00F563EA">
      <w:pPr>
        <w:rPr>
          <w:lang w:val="en-US"/>
        </w:rPr>
      </w:pPr>
      <w:r>
        <w:rPr>
          <w:lang w:val="en-US"/>
        </w:rPr>
        <w:t>float a,b,c,x,x1,x2,c1,c2,s,h1,h2;</w:t>
      </w:r>
    </w:p>
    <w:p w:rsidR="00000000" w:rsidRDefault="00F563EA">
      <w:pPr>
        <w:rPr>
          <w:lang w:val="en-US"/>
        </w:rPr>
      </w:pPr>
      <w:r>
        <w:rPr>
          <w:lang w:val="en-US"/>
        </w:rPr>
        <w:t>clrscr();</w:t>
      </w:r>
    </w:p>
    <w:p w:rsidR="00000000" w:rsidRDefault="00F563EA">
      <w:pPr>
        <w:rPr>
          <w:lang w:val="en-US"/>
        </w:rPr>
      </w:pPr>
      <w:r>
        <w:rPr>
          <w:lang w:val="en-US"/>
        </w:rPr>
        <w:t>printf("Culegeti inceputul intervalului x, x1=");</w:t>
      </w:r>
    </w:p>
    <w:p w:rsidR="00000000" w:rsidRDefault="00F563EA">
      <w:pPr>
        <w:rPr>
          <w:lang w:val="en-US"/>
        </w:rPr>
      </w:pPr>
      <w:r>
        <w:rPr>
          <w:lang w:val="en-US"/>
        </w:rPr>
        <w:t>scanf("%f",&amp;x1);</w:t>
      </w:r>
    </w:p>
    <w:p w:rsidR="00000000" w:rsidRDefault="00F563EA">
      <w:pPr>
        <w:rPr>
          <w:lang w:val="en-US"/>
        </w:rPr>
      </w:pPr>
      <w:r>
        <w:rPr>
          <w:lang w:val="en-US"/>
        </w:rPr>
        <w:t>printf("Culegeti sfirsitul intervalului x, x2=");</w:t>
      </w:r>
    </w:p>
    <w:p w:rsidR="00000000" w:rsidRDefault="00F563EA">
      <w:pPr>
        <w:rPr>
          <w:lang w:val="en-US"/>
        </w:rPr>
      </w:pPr>
      <w:r>
        <w:rPr>
          <w:lang w:val="en-US"/>
        </w:rPr>
        <w:t>scanf("</w:t>
      </w:r>
      <w:r>
        <w:rPr>
          <w:lang w:val="en-US"/>
        </w:rPr>
        <w:t>%f",&amp;x2);</w:t>
      </w:r>
    </w:p>
    <w:p w:rsidR="00000000" w:rsidRDefault="00F563EA">
      <w:pPr>
        <w:rPr>
          <w:lang w:val="en-US"/>
        </w:rPr>
      </w:pPr>
      <w:r>
        <w:rPr>
          <w:lang w:val="en-US"/>
        </w:rPr>
        <w:t>printf("Culegeti pasul intervalului x, h1=");</w:t>
      </w:r>
    </w:p>
    <w:p w:rsidR="00000000" w:rsidRDefault="00F563EA">
      <w:pPr>
        <w:rPr>
          <w:lang w:val="en-US"/>
        </w:rPr>
      </w:pPr>
      <w:r>
        <w:rPr>
          <w:lang w:val="en-US"/>
        </w:rPr>
        <w:t>scanf("%f",&amp;h1);</w:t>
      </w:r>
    </w:p>
    <w:p w:rsidR="00000000" w:rsidRDefault="00F563EA">
      <w:pPr>
        <w:rPr>
          <w:lang w:val="en-US"/>
        </w:rPr>
      </w:pPr>
      <w:r>
        <w:rPr>
          <w:lang w:val="en-US"/>
        </w:rPr>
        <w:t>printf("Culegeti inceputul intervalului c, c1=");</w:t>
      </w:r>
    </w:p>
    <w:p w:rsidR="00000000" w:rsidRDefault="00F563EA">
      <w:pPr>
        <w:rPr>
          <w:lang w:val="en-US"/>
        </w:rPr>
      </w:pPr>
      <w:r>
        <w:rPr>
          <w:lang w:val="en-US"/>
        </w:rPr>
        <w:t>scanf("%f",&amp;c2);</w:t>
      </w:r>
    </w:p>
    <w:p w:rsidR="00000000" w:rsidRDefault="00F563EA">
      <w:pPr>
        <w:rPr>
          <w:lang w:val="en-US"/>
        </w:rPr>
      </w:pPr>
      <w:r>
        <w:rPr>
          <w:lang w:val="en-US"/>
        </w:rPr>
        <w:t>printf("Culegeti sfirsitul intervalului c, c2=");</w:t>
      </w:r>
    </w:p>
    <w:p w:rsidR="00000000" w:rsidRDefault="00F563EA">
      <w:pPr>
        <w:rPr>
          <w:lang w:val="en-US"/>
        </w:rPr>
      </w:pPr>
      <w:r>
        <w:rPr>
          <w:lang w:val="en-US"/>
        </w:rPr>
        <w:t>scanf("%f",&amp;c2);</w:t>
      </w:r>
    </w:p>
    <w:p w:rsidR="00000000" w:rsidRDefault="00F563EA">
      <w:pPr>
        <w:rPr>
          <w:lang w:val="en-US"/>
        </w:rPr>
      </w:pPr>
      <w:r>
        <w:rPr>
          <w:lang w:val="en-US"/>
        </w:rPr>
        <w:t>printf("Culegeti pasul intervalului c, h2=");</w:t>
      </w:r>
    </w:p>
    <w:p w:rsidR="00000000" w:rsidRDefault="00F563EA">
      <w:pPr>
        <w:rPr>
          <w:lang w:val="en-US"/>
        </w:rPr>
      </w:pPr>
      <w:r>
        <w:rPr>
          <w:lang w:val="en-US"/>
        </w:rPr>
        <w:t>sca</w:t>
      </w:r>
      <w:r>
        <w:rPr>
          <w:lang w:val="en-US"/>
        </w:rPr>
        <w:t>nf("%f",&amp;h2);</w:t>
      </w:r>
    </w:p>
    <w:p w:rsidR="00000000" w:rsidRDefault="00F563EA">
      <w:pPr>
        <w:rPr>
          <w:lang w:val="en-US"/>
        </w:rPr>
      </w:pPr>
      <w:r>
        <w:rPr>
          <w:lang w:val="en-US"/>
        </w:rPr>
        <w:t>printf("Culegeti o valuare pentru a: ");</w:t>
      </w:r>
    </w:p>
    <w:p w:rsidR="00000000" w:rsidRDefault="00F563EA">
      <w:pPr>
        <w:rPr>
          <w:lang w:val="en-US"/>
        </w:rPr>
      </w:pPr>
      <w:r>
        <w:rPr>
          <w:lang w:val="en-US"/>
        </w:rPr>
        <w:t>scanf("%f",&amp;a);</w:t>
      </w:r>
    </w:p>
    <w:p w:rsidR="00000000" w:rsidRDefault="00F563EA">
      <w:pPr>
        <w:rPr>
          <w:lang w:val="en-US"/>
        </w:rPr>
      </w:pPr>
      <w:r>
        <w:rPr>
          <w:lang w:val="en-US"/>
        </w:rPr>
        <w:t>printf("Culegeti o valuare pentru b: ");</w:t>
      </w:r>
    </w:p>
    <w:p w:rsidR="00000000" w:rsidRDefault="00F563EA">
      <w:pPr>
        <w:rPr>
          <w:lang w:val="en-US"/>
        </w:rPr>
      </w:pPr>
      <w:r>
        <w:rPr>
          <w:lang w:val="en-US"/>
        </w:rPr>
        <w:t>scanf("%f",&amp;b);</w:t>
      </w:r>
    </w:p>
    <w:p w:rsidR="00000000" w:rsidRDefault="00F563EA">
      <w:pPr>
        <w:rPr>
          <w:lang w:val="en-US"/>
        </w:rPr>
      </w:pPr>
      <w:r>
        <w:rPr>
          <w:lang w:val="en-US"/>
        </w:rPr>
        <w:t>x=x1;</w:t>
      </w:r>
    </w:p>
    <w:p w:rsidR="00000000" w:rsidRDefault="00F563EA">
      <w:pPr>
        <w:rPr>
          <w:lang w:val="en-US"/>
        </w:rPr>
      </w:pPr>
      <w:r>
        <w:rPr>
          <w:lang w:val="en-US"/>
        </w:rPr>
        <w:t>while (x&lt;=x2)</w:t>
      </w:r>
    </w:p>
    <w:p w:rsidR="00000000" w:rsidRDefault="00F563EA">
      <w:pPr>
        <w:rPr>
          <w:lang w:val="en-US"/>
        </w:rPr>
      </w:pPr>
      <w:r>
        <w:rPr>
          <w:lang w:val="en-US"/>
        </w:rPr>
        <w:t>{</w:t>
      </w:r>
    </w:p>
    <w:p w:rsidR="00000000" w:rsidRDefault="00F563EA">
      <w:pPr>
        <w:rPr>
          <w:lang w:val="en-US"/>
        </w:rPr>
      </w:pPr>
      <w:r>
        <w:rPr>
          <w:lang w:val="en-US"/>
        </w:rPr>
        <w:t>while (c&lt;=c2)</w:t>
      </w:r>
    </w:p>
    <w:p w:rsidR="00000000" w:rsidRDefault="00F563EA">
      <w:pPr>
        <w:rPr>
          <w:lang w:val="en-US"/>
        </w:rPr>
      </w:pPr>
      <w:r>
        <w:rPr>
          <w:lang w:val="en-US"/>
        </w:rPr>
        <w:t xml:space="preserve">    </w:t>
      </w:r>
      <w:r>
        <w:rPr>
          <w:lang w:val="en-US"/>
        </w:rPr>
        <w:t>{</w:t>
      </w:r>
    </w:p>
    <w:p w:rsidR="00000000" w:rsidRDefault="00F563EA">
      <w:pPr>
        <w:rPr>
          <w:lang w:val="en-US"/>
        </w:rPr>
      </w:pPr>
      <w:r>
        <w:rPr>
          <w:lang w:val="en-US"/>
        </w:rPr>
        <w:t xml:space="preserve">     </w:t>
      </w:r>
      <w:r>
        <w:rPr>
          <w:lang w:val="en-US"/>
        </w:rPr>
        <w:t>if (x&gt;c) s=(a+b*x)/sqrt(x+1);</w:t>
      </w:r>
    </w:p>
    <w:p w:rsidR="00000000" w:rsidRDefault="00F563EA">
      <w:pPr>
        <w:rPr>
          <w:lang w:val="en-US"/>
        </w:rPr>
      </w:pPr>
      <w:r>
        <w:rPr>
          <w:lang w:val="en-US"/>
        </w:rPr>
        <w:t xml:space="preserve">     </w:t>
      </w:r>
      <w:r>
        <w:rPr>
          <w:lang w:val="en-US"/>
        </w:rPr>
        <w:t>else</w:t>
      </w:r>
    </w:p>
    <w:p w:rsidR="00000000" w:rsidRDefault="00F563EA">
      <w:pPr>
        <w:rPr>
          <w:lang w:val="en-US"/>
        </w:rPr>
      </w:pPr>
      <w:r>
        <w:rPr>
          <w:lang w:val="en-US"/>
        </w:rPr>
        <w:t xml:space="preserve">     </w:t>
      </w:r>
      <w:r>
        <w:rPr>
          <w:lang w:val="en-US"/>
        </w:rPr>
        <w:t>if (x&lt;c) s=(a*x+b*x)/sqrt(x+1);</w:t>
      </w:r>
    </w:p>
    <w:p w:rsidR="00000000" w:rsidRDefault="00F563EA">
      <w:pPr>
        <w:rPr>
          <w:lang w:val="en-US"/>
        </w:rPr>
      </w:pPr>
      <w:r>
        <w:rPr>
          <w:lang w:val="en-US"/>
        </w:rPr>
        <w:t xml:space="preserve">    </w:t>
      </w:r>
      <w:r>
        <w:rPr>
          <w:lang w:val="en-US"/>
        </w:rPr>
        <w:t xml:space="preserve"> </w:t>
      </w:r>
      <w:r>
        <w:rPr>
          <w:lang w:val="en-US"/>
        </w:rPr>
        <w:t>else s=a/x+sqrt(x+1);</w:t>
      </w:r>
    </w:p>
    <w:p w:rsidR="00000000" w:rsidRDefault="00F563EA">
      <w:pPr>
        <w:rPr>
          <w:lang w:val="en-US"/>
        </w:rPr>
      </w:pPr>
      <w:r>
        <w:rPr>
          <w:lang w:val="en-US"/>
        </w:rPr>
        <w:t xml:space="preserve">     </w:t>
      </w:r>
      <w:r>
        <w:rPr>
          <w:lang w:val="en-US"/>
        </w:rPr>
        <w:t>printf("\nx=%2f c=%2f s=%2f",x,c,s);</w:t>
      </w:r>
    </w:p>
    <w:p w:rsidR="00000000" w:rsidRDefault="00F563EA">
      <w:pPr>
        <w:rPr>
          <w:lang w:val="en-US"/>
        </w:rPr>
      </w:pPr>
      <w:r>
        <w:rPr>
          <w:lang w:val="en-US"/>
        </w:rPr>
        <w:t xml:space="preserve">     </w:t>
      </w:r>
      <w:r>
        <w:rPr>
          <w:lang w:val="en-US"/>
        </w:rPr>
        <w:t>c+=h2;}</w:t>
      </w:r>
    </w:p>
    <w:p w:rsidR="00000000" w:rsidRDefault="00F563EA">
      <w:pPr>
        <w:rPr>
          <w:lang w:val="en-US"/>
        </w:rPr>
      </w:pPr>
      <w:r>
        <w:rPr>
          <w:lang w:val="en-US"/>
        </w:rPr>
        <w:t xml:space="preserve">     </w:t>
      </w:r>
      <w:r>
        <w:rPr>
          <w:lang w:val="en-US"/>
        </w:rPr>
        <w:t>x+=h1;</w:t>
      </w:r>
    </w:p>
    <w:p w:rsidR="00000000" w:rsidRDefault="00F563EA">
      <w:pPr>
        <w:rPr>
          <w:lang w:val="en-US"/>
        </w:rPr>
      </w:pPr>
      <w:r>
        <w:rPr>
          <w:lang w:val="en-US"/>
        </w:rPr>
        <w:t xml:space="preserve">    </w:t>
      </w:r>
      <w:r>
        <w:rPr>
          <w:lang w:val="en-US"/>
        </w:rPr>
        <w:t>}</w:t>
      </w:r>
    </w:p>
    <w:p w:rsidR="00000000" w:rsidRDefault="00F563EA">
      <w:pPr>
        <w:rPr>
          <w:b/>
          <w:lang w:val="en-US"/>
        </w:rPr>
      </w:pPr>
      <w:r>
        <w:rPr>
          <w:lang w:val="en-US"/>
        </w:rPr>
        <w:t>}</w:t>
      </w:r>
    </w:p>
    <w:p w:rsidR="00000000" w:rsidRDefault="00F563EA">
      <w:pPr>
        <w:rPr>
          <w:b/>
          <w:lang w:val="en-US"/>
        </w:rPr>
      </w:pPr>
    </w:p>
    <w:p w:rsidR="00000000" w:rsidRDefault="00F563EA">
      <w:pPr>
        <w:rPr>
          <w:b/>
          <w:lang w:val="en-US"/>
        </w:rPr>
      </w:pPr>
    </w:p>
    <w:p w:rsidR="00000000" w:rsidRDefault="00F563EA">
      <w:pPr>
        <w:numPr>
          <w:ilvl w:val="0"/>
          <w:numId w:val="17"/>
        </w:numPr>
        <w:rPr>
          <w:b/>
          <w:lang w:val="en-US"/>
        </w:rPr>
      </w:pPr>
      <w:r>
        <w:rPr>
          <w:b/>
          <w:lang w:val="en-US"/>
        </w:rPr>
        <w:t>Rezultatul executiei programului:</w:t>
      </w:r>
    </w:p>
    <w:p w:rsidR="00000000" w:rsidRDefault="00F563EA">
      <w:pPr>
        <w:ind w:left="360"/>
        <w:rPr>
          <w:b/>
          <w:lang w:val="en-US"/>
        </w:rPr>
      </w:pPr>
    </w:p>
    <w:p w:rsidR="00000000" w:rsidRDefault="00F563EA">
      <w:pPr>
        <w:rPr>
          <w:lang w:val="en-US"/>
        </w:rPr>
      </w:pPr>
      <w:r>
        <w:rPr>
          <w:lang w:val="en-US"/>
        </w:rPr>
        <w:t>Culegeti inceputul intervalului x, x1=1</w:t>
      </w:r>
    </w:p>
    <w:p w:rsidR="00000000" w:rsidRDefault="00F563EA">
      <w:pPr>
        <w:rPr>
          <w:lang w:val="en-US"/>
        </w:rPr>
      </w:pPr>
      <w:r>
        <w:rPr>
          <w:lang w:val="en-US"/>
        </w:rPr>
        <w:t>Culegeti sfirsitul intervalului x, x2=325</w:t>
      </w:r>
    </w:p>
    <w:p w:rsidR="00000000" w:rsidRDefault="00F563EA">
      <w:pPr>
        <w:rPr>
          <w:lang w:val="en-US"/>
        </w:rPr>
      </w:pPr>
      <w:r>
        <w:rPr>
          <w:lang w:val="en-US"/>
        </w:rPr>
        <w:t>Culegeti pasul intervalului x, h1=4</w:t>
      </w:r>
    </w:p>
    <w:p w:rsidR="00000000" w:rsidRDefault="00F563EA">
      <w:pPr>
        <w:rPr>
          <w:lang w:val="en-US"/>
        </w:rPr>
      </w:pPr>
      <w:r>
        <w:rPr>
          <w:lang w:val="en-US"/>
        </w:rPr>
        <w:t>Cul</w:t>
      </w:r>
      <w:r>
        <w:rPr>
          <w:lang w:val="en-US"/>
        </w:rPr>
        <w:t>egeti inceputul intervalului c, c1=6</w:t>
      </w:r>
    </w:p>
    <w:p w:rsidR="00000000" w:rsidRDefault="00F563EA">
      <w:pPr>
        <w:rPr>
          <w:lang w:val="en-US"/>
        </w:rPr>
      </w:pPr>
      <w:r>
        <w:rPr>
          <w:lang w:val="en-US"/>
        </w:rPr>
        <w:t>Culegeti sfirsitul intervalului c, c2=2</w:t>
      </w:r>
    </w:p>
    <w:p w:rsidR="00000000" w:rsidRDefault="00F563EA">
      <w:pPr>
        <w:rPr>
          <w:lang w:val="en-US"/>
        </w:rPr>
      </w:pPr>
      <w:r>
        <w:rPr>
          <w:lang w:val="en-US"/>
        </w:rPr>
        <w:lastRenderedPageBreak/>
        <w:t>Culegeti pasul intervalului c, h2=1</w:t>
      </w:r>
    </w:p>
    <w:p w:rsidR="00000000" w:rsidRDefault="00F563EA">
      <w:pPr>
        <w:rPr>
          <w:lang w:val="en-US"/>
        </w:rPr>
      </w:pPr>
      <w:r>
        <w:rPr>
          <w:lang w:val="en-US"/>
        </w:rPr>
        <w:t>Culegeti o valuare pentru a: 2</w:t>
      </w:r>
    </w:p>
    <w:p w:rsidR="00000000" w:rsidRDefault="00F563EA">
      <w:pPr>
        <w:rPr>
          <w:lang w:val="en-US"/>
        </w:rPr>
      </w:pPr>
      <w:r>
        <w:rPr>
          <w:lang w:val="en-US"/>
        </w:rPr>
        <w:t>Culegeti o valuare pentru b: 4</w:t>
      </w:r>
    </w:p>
    <w:p w:rsidR="00000000" w:rsidRDefault="00F563EA">
      <w:pPr>
        <w:rPr>
          <w:lang w:val="en-US"/>
        </w:rPr>
      </w:pPr>
    </w:p>
    <w:p w:rsidR="00000000" w:rsidRDefault="00F563EA">
      <w:pPr>
        <w:rPr>
          <w:lang w:val="en-US"/>
        </w:rPr>
      </w:pPr>
      <w:r>
        <w:rPr>
          <w:lang w:val="en-US"/>
        </w:rPr>
        <w:t>x=1.000000 c=0.000000 s=4.242640</w:t>
      </w:r>
    </w:p>
    <w:p w:rsidR="00000000" w:rsidRDefault="00F563EA">
      <w:pPr>
        <w:rPr>
          <w:lang w:val="en-US"/>
        </w:rPr>
      </w:pPr>
      <w:r>
        <w:rPr>
          <w:lang w:val="en-US"/>
        </w:rPr>
        <w:t>x=1.000000 c=1.000000 s=3.414214</w:t>
      </w:r>
    </w:p>
    <w:p w:rsidR="00000000" w:rsidRDefault="00F563EA">
      <w:pPr>
        <w:rPr>
          <w:b/>
          <w:lang w:val="en-US"/>
        </w:rPr>
      </w:pPr>
      <w:r>
        <w:rPr>
          <w:lang w:val="en-US"/>
        </w:rPr>
        <w:t>x=1.000000 c=2</w:t>
      </w:r>
      <w:r>
        <w:rPr>
          <w:lang w:val="en-US"/>
        </w:rPr>
        <w:t>.000000 s=4.242640</w:t>
      </w:r>
    </w:p>
    <w:p w:rsidR="00000000" w:rsidRDefault="00F563EA">
      <w:pPr>
        <w:rPr>
          <w:b/>
          <w:lang w:val="en-US"/>
        </w:rPr>
      </w:pPr>
    </w:p>
    <w:p w:rsidR="00000000" w:rsidRDefault="00F563EA">
      <w:pPr>
        <w:rPr>
          <w:lang w:val="ro-RO"/>
        </w:rPr>
      </w:pPr>
      <w:r>
        <w:rPr>
          <w:lang w:val="en-US"/>
        </w:rPr>
        <w:t xml:space="preserve">3.21. </w:t>
      </w:r>
      <w:r>
        <w:rPr>
          <w:lang w:val="ro-RO"/>
        </w:rPr>
        <w:t xml:space="preserve">Exemplificarea utilizarii instructiunii for, studiata la curs. </w:t>
      </w:r>
    </w:p>
    <w:p w:rsidR="00000000" w:rsidRDefault="00F563EA">
      <w:pPr>
        <w:rPr>
          <w:lang w:val="ro-RO"/>
        </w:rPr>
      </w:pPr>
      <w:r>
        <w:rPr>
          <w:lang w:val="ro-RO"/>
        </w:rPr>
        <w:t>Sa se scrie un program care ca citeasca un sir de la tastatura, sa calculeze produsul elementelor strict positive din sir si sa afiseze rezultatul final.</w:t>
      </w:r>
    </w:p>
    <w:p w:rsidR="00000000" w:rsidRDefault="00F563EA">
      <w:pPr>
        <w:rPr>
          <w:lang w:val="ro-RO"/>
        </w:rPr>
      </w:pPr>
    </w:p>
    <w:p w:rsidR="00000000" w:rsidRDefault="00F563EA">
      <w:pPr>
        <w:rPr>
          <w:lang w:val="ro-RO"/>
        </w:rPr>
      </w:pPr>
      <w:r>
        <w:rPr>
          <w:lang w:val="ro-RO"/>
        </w:rPr>
        <w:t>#include&lt;st</w:t>
      </w:r>
      <w:r>
        <w:rPr>
          <w:lang w:val="ro-RO"/>
        </w:rPr>
        <w:t>dio.h&gt;</w:t>
      </w:r>
    </w:p>
    <w:p w:rsidR="00000000" w:rsidRDefault="00F563EA">
      <w:pPr>
        <w:rPr>
          <w:lang w:val="ro-RO"/>
        </w:rPr>
      </w:pPr>
      <w:r>
        <w:rPr>
          <w:lang w:val="ro-RO"/>
        </w:rPr>
        <w:t>#include&lt;conio.h&gt;</w:t>
      </w:r>
    </w:p>
    <w:p w:rsidR="00000000" w:rsidRDefault="00F563EA">
      <w:pPr>
        <w:rPr>
          <w:lang w:val="ro-RO"/>
        </w:rPr>
      </w:pPr>
      <w:r>
        <w:rPr>
          <w:lang w:val="ro-RO"/>
        </w:rPr>
        <w:t>void main()</w:t>
      </w:r>
    </w:p>
    <w:p w:rsidR="00000000" w:rsidRDefault="00F563EA">
      <w:pPr>
        <w:rPr>
          <w:lang w:val="ro-RO"/>
        </w:rPr>
      </w:pPr>
      <w:r>
        <w:rPr>
          <w:lang w:val="ro-RO"/>
        </w:rPr>
        <w:t>{int sir[30],n,i,j;</w:t>
      </w:r>
    </w:p>
    <w:p w:rsidR="00000000" w:rsidRDefault="00F563EA">
      <w:pPr>
        <w:rPr>
          <w:lang w:val="ro-RO"/>
        </w:rPr>
      </w:pPr>
      <w:r>
        <w:rPr>
          <w:lang w:val="ro-RO"/>
        </w:rPr>
        <w:t xml:space="preserve"> </w:t>
      </w:r>
      <w:r>
        <w:rPr>
          <w:lang w:val="ro-RO"/>
        </w:rPr>
        <w:t>float prod=1;</w:t>
      </w:r>
    </w:p>
    <w:p w:rsidR="00000000" w:rsidRDefault="00F563EA">
      <w:pPr>
        <w:rPr>
          <w:lang w:val="ro-RO"/>
        </w:rPr>
      </w:pPr>
      <w:r>
        <w:rPr>
          <w:lang w:val="ro-RO"/>
        </w:rPr>
        <w:t xml:space="preserve"> </w:t>
      </w:r>
      <w:r>
        <w:rPr>
          <w:lang w:val="ro-RO"/>
        </w:rPr>
        <w:t>clrscr();</w:t>
      </w:r>
    </w:p>
    <w:p w:rsidR="00000000" w:rsidRDefault="00F563EA">
      <w:pPr>
        <w:rPr>
          <w:lang w:val="ro-RO"/>
        </w:rPr>
      </w:pPr>
      <w:r>
        <w:rPr>
          <w:lang w:val="ro-RO"/>
        </w:rPr>
        <w:t xml:space="preserve"> </w:t>
      </w:r>
      <w:r>
        <w:rPr>
          <w:lang w:val="ro-RO"/>
        </w:rPr>
        <w:t>printf("Dati lungimea sirului ");</w:t>
      </w:r>
    </w:p>
    <w:p w:rsidR="00000000" w:rsidRDefault="00F563EA">
      <w:pPr>
        <w:rPr>
          <w:lang w:val="ro-RO"/>
        </w:rPr>
      </w:pPr>
      <w:r>
        <w:rPr>
          <w:lang w:val="ro-RO"/>
        </w:rPr>
        <w:t xml:space="preserve"> </w:t>
      </w:r>
      <w:r>
        <w:rPr>
          <w:lang w:val="ro-RO"/>
        </w:rPr>
        <w:t>scanf("%d",&amp;n);</w:t>
      </w:r>
    </w:p>
    <w:p w:rsidR="00000000" w:rsidRDefault="00F563EA">
      <w:pPr>
        <w:rPr>
          <w:lang w:val="ro-RO"/>
        </w:rPr>
      </w:pPr>
      <w:r>
        <w:rPr>
          <w:lang w:val="ro-RO"/>
        </w:rPr>
        <w:t xml:space="preserve"> </w:t>
      </w:r>
      <w:r>
        <w:rPr>
          <w:lang w:val="ro-RO"/>
        </w:rPr>
        <w:t>for(i=0;i&lt;n;i++)</w:t>
      </w:r>
    </w:p>
    <w:p w:rsidR="00000000" w:rsidRDefault="00F563EA">
      <w:pPr>
        <w:rPr>
          <w:lang w:val="ro-RO"/>
        </w:rPr>
      </w:pPr>
      <w:r>
        <w:rPr>
          <w:lang w:val="ro-RO"/>
        </w:rPr>
        <w:t xml:space="preserve"> </w:t>
      </w:r>
      <w:r>
        <w:rPr>
          <w:lang w:val="ro-RO"/>
        </w:rPr>
        <w:t>{printf("Introduceti elementul sir[%d]=",i);</w:t>
      </w:r>
    </w:p>
    <w:p w:rsidR="00000000" w:rsidRDefault="00F563EA">
      <w:pPr>
        <w:rPr>
          <w:lang w:val="ro-RO"/>
        </w:rPr>
      </w:pPr>
      <w:r>
        <w:rPr>
          <w:lang w:val="ro-RO"/>
        </w:rPr>
        <w:t xml:space="preserve">  </w:t>
      </w:r>
      <w:r>
        <w:rPr>
          <w:lang w:val="ro-RO"/>
        </w:rPr>
        <w:t>scanf("%d",&amp;sir[i]);</w:t>
      </w:r>
    </w:p>
    <w:p w:rsidR="00000000" w:rsidRDefault="00F563EA">
      <w:pPr>
        <w:rPr>
          <w:lang w:val="ro-RO"/>
        </w:rPr>
      </w:pPr>
      <w:r>
        <w:rPr>
          <w:lang w:val="ro-RO"/>
        </w:rPr>
        <w:t xml:space="preserve"> </w:t>
      </w:r>
      <w:r>
        <w:rPr>
          <w:lang w:val="ro-RO"/>
        </w:rPr>
        <w:t>}</w:t>
      </w:r>
    </w:p>
    <w:p w:rsidR="00000000" w:rsidRDefault="00F563EA">
      <w:pPr>
        <w:rPr>
          <w:lang w:val="ro-RO"/>
        </w:rPr>
      </w:pPr>
      <w:r>
        <w:rPr>
          <w:lang w:val="ro-RO"/>
        </w:rPr>
        <w:t xml:space="preserve"> </w:t>
      </w:r>
      <w:r>
        <w:rPr>
          <w:lang w:val="ro-RO"/>
        </w:rPr>
        <w:t>for(j=0,i=0;i&lt;n;i++)</w:t>
      </w:r>
    </w:p>
    <w:p w:rsidR="00000000" w:rsidRDefault="00F563EA">
      <w:pPr>
        <w:rPr>
          <w:lang w:val="ro-RO"/>
        </w:rPr>
      </w:pPr>
      <w:r>
        <w:rPr>
          <w:lang w:val="ro-RO"/>
        </w:rPr>
        <w:t xml:space="preserve"> </w:t>
      </w:r>
      <w:r>
        <w:rPr>
          <w:lang w:val="ro-RO"/>
        </w:rPr>
        <w:t>if ((sir</w:t>
      </w:r>
      <w:r>
        <w:rPr>
          <w:lang w:val="ro-RO"/>
        </w:rPr>
        <w:t>[i]&gt;0)&amp;&amp;(sir[i]%2==0)) {prod=prod*sir[i]; j++;}</w:t>
      </w:r>
    </w:p>
    <w:p w:rsidR="00000000" w:rsidRDefault="00F563EA">
      <w:pPr>
        <w:rPr>
          <w:lang w:val="ro-RO"/>
        </w:rPr>
      </w:pPr>
      <w:r>
        <w:rPr>
          <w:lang w:val="ro-RO"/>
        </w:rPr>
        <w:t xml:space="preserve"> </w:t>
      </w:r>
      <w:r>
        <w:rPr>
          <w:lang w:val="ro-RO"/>
        </w:rPr>
        <w:t>if (j!=0) printf("In produs au intrat %d elemente iar valoarea lui este %.f",j,prod);</w:t>
      </w:r>
    </w:p>
    <w:p w:rsidR="00000000" w:rsidRDefault="00F563EA">
      <w:pPr>
        <w:rPr>
          <w:lang w:val="ro-RO"/>
        </w:rPr>
      </w:pPr>
      <w:r>
        <w:rPr>
          <w:lang w:val="ro-RO"/>
        </w:rPr>
        <w:t xml:space="preserve"> </w:t>
      </w:r>
      <w:r>
        <w:rPr>
          <w:lang w:val="ro-RO"/>
        </w:rPr>
        <w:t>else printf("Nu au fost elemente care sa respecte conditiile impuse");</w:t>
      </w:r>
    </w:p>
    <w:p w:rsidR="00000000" w:rsidRDefault="00F563EA">
      <w:pPr>
        <w:rPr>
          <w:lang w:val="ro-RO"/>
        </w:rPr>
      </w:pPr>
      <w:r>
        <w:rPr>
          <w:lang w:val="ro-RO"/>
        </w:rPr>
        <w:t xml:space="preserve"> </w:t>
      </w:r>
      <w:r>
        <w:rPr>
          <w:lang w:val="ro-RO"/>
        </w:rPr>
        <w:t>getch();</w:t>
      </w:r>
    </w:p>
    <w:p w:rsidR="00000000" w:rsidRDefault="00F563EA">
      <w:pPr>
        <w:rPr>
          <w:lang w:val="ro-RO"/>
        </w:rPr>
      </w:pPr>
      <w:r>
        <w:rPr>
          <w:lang w:val="ro-RO"/>
        </w:rPr>
        <w:t>}</w:t>
      </w:r>
    </w:p>
    <w:p w:rsidR="00000000" w:rsidRDefault="00F563EA">
      <w:pPr>
        <w:rPr>
          <w:lang w:val="ro-RO"/>
        </w:rPr>
      </w:pPr>
    </w:p>
    <w:p w:rsidR="00000000" w:rsidRDefault="00F563EA">
      <w:pPr>
        <w:rPr>
          <w:lang w:val="ro-RO"/>
        </w:rPr>
      </w:pPr>
      <w:r>
        <w:rPr>
          <w:lang w:val="en-US"/>
        </w:rPr>
        <w:t xml:space="preserve">3.22. </w:t>
      </w:r>
      <w:r>
        <w:rPr>
          <w:lang w:val="ro-RO"/>
        </w:rPr>
        <w:t>Sa se scrie un program care sa</w:t>
      </w:r>
      <w:r>
        <w:rPr>
          <w:lang w:val="ro-RO"/>
        </w:rPr>
        <w:t xml:space="preserve"> calculeze factorialul unui numar strict pozitiv. Sa se repete citirea numarului pana cand se introduce de la tastatura un numar pozitiv.</w:t>
      </w:r>
    </w:p>
    <w:p w:rsidR="00000000" w:rsidRDefault="00F563EA">
      <w:pPr>
        <w:rPr>
          <w:lang w:val="ro-RO"/>
        </w:rPr>
      </w:pPr>
    </w:p>
    <w:p w:rsidR="00000000" w:rsidRDefault="00F563EA">
      <w:pPr>
        <w:rPr>
          <w:lang w:val="ro-RO"/>
        </w:rPr>
      </w:pPr>
      <w:r>
        <w:rPr>
          <w:lang w:val="ro-RO"/>
        </w:rPr>
        <w:t>#include&lt;stdio.h&gt;</w:t>
      </w:r>
    </w:p>
    <w:p w:rsidR="00000000" w:rsidRDefault="00F563EA">
      <w:pPr>
        <w:rPr>
          <w:lang w:val="ro-RO"/>
        </w:rPr>
      </w:pPr>
      <w:r>
        <w:rPr>
          <w:lang w:val="ro-RO"/>
        </w:rPr>
        <w:t>#include&lt;conio.h&gt;</w:t>
      </w:r>
    </w:p>
    <w:p w:rsidR="00000000" w:rsidRDefault="00F563EA">
      <w:pPr>
        <w:rPr>
          <w:lang w:val="ro-RO"/>
        </w:rPr>
      </w:pPr>
      <w:r>
        <w:rPr>
          <w:lang w:val="ro-RO"/>
        </w:rPr>
        <w:t>void main()</w:t>
      </w:r>
    </w:p>
    <w:p w:rsidR="00000000" w:rsidRDefault="00F563EA">
      <w:pPr>
        <w:rPr>
          <w:lang w:val="ro-RO"/>
        </w:rPr>
      </w:pPr>
      <w:r>
        <w:rPr>
          <w:lang w:val="ro-RO"/>
        </w:rPr>
        <w:t>{int n,i;</w:t>
      </w:r>
    </w:p>
    <w:p w:rsidR="00000000" w:rsidRDefault="00F563EA">
      <w:pPr>
        <w:rPr>
          <w:lang w:val="ro-RO"/>
        </w:rPr>
      </w:pPr>
      <w:r>
        <w:rPr>
          <w:lang w:val="ro-RO"/>
        </w:rPr>
        <w:t xml:space="preserve"> </w:t>
      </w:r>
      <w:r>
        <w:rPr>
          <w:lang w:val="ro-RO"/>
        </w:rPr>
        <w:t>double factorial=1;</w:t>
      </w:r>
    </w:p>
    <w:p w:rsidR="00000000" w:rsidRDefault="00F563EA">
      <w:pPr>
        <w:rPr>
          <w:lang w:val="ro-RO"/>
        </w:rPr>
      </w:pPr>
      <w:r>
        <w:rPr>
          <w:lang w:val="ro-RO"/>
        </w:rPr>
        <w:t xml:space="preserve"> </w:t>
      </w:r>
      <w:r>
        <w:rPr>
          <w:lang w:val="ro-RO"/>
        </w:rPr>
        <w:t>clrscr();</w:t>
      </w:r>
    </w:p>
    <w:p w:rsidR="00000000" w:rsidRDefault="00F563EA">
      <w:pPr>
        <w:rPr>
          <w:lang w:val="ro-RO"/>
        </w:rPr>
      </w:pPr>
      <w:r>
        <w:rPr>
          <w:lang w:val="ro-RO"/>
        </w:rPr>
        <w:t xml:space="preserve"> </w:t>
      </w:r>
      <w:r>
        <w:rPr>
          <w:lang w:val="ro-RO"/>
        </w:rPr>
        <w:t>do</w:t>
      </w:r>
    </w:p>
    <w:p w:rsidR="00000000" w:rsidRDefault="00F563EA">
      <w:pPr>
        <w:rPr>
          <w:lang w:val="ro-RO"/>
        </w:rPr>
      </w:pPr>
      <w:r>
        <w:rPr>
          <w:lang w:val="ro-RO"/>
        </w:rPr>
        <w:t xml:space="preserve"> </w:t>
      </w:r>
      <w:r>
        <w:rPr>
          <w:lang w:val="ro-RO"/>
        </w:rPr>
        <w:t>{printf("Dati n=");</w:t>
      </w:r>
    </w:p>
    <w:p w:rsidR="00000000" w:rsidRDefault="00F563EA">
      <w:pPr>
        <w:rPr>
          <w:lang w:val="ro-RO"/>
        </w:rPr>
      </w:pPr>
      <w:r>
        <w:rPr>
          <w:lang w:val="ro-RO"/>
        </w:rPr>
        <w:t xml:space="preserve"> </w:t>
      </w:r>
      <w:r>
        <w:rPr>
          <w:lang w:val="ro-RO"/>
        </w:rPr>
        <w:t>s</w:t>
      </w:r>
      <w:r>
        <w:rPr>
          <w:lang w:val="ro-RO"/>
        </w:rPr>
        <w:t>canf("%d",&amp;n);</w:t>
      </w:r>
    </w:p>
    <w:p w:rsidR="00000000" w:rsidRDefault="00F563EA">
      <w:pPr>
        <w:rPr>
          <w:lang w:val="ro-RO"/>
        </w:rPr>
      </w:pPr>
      <w:r>
        <w:rPr>
          <w:lang w:val="ro-RO"/>
        </w:rPr>
        <w:t xml:space="preserve"> </w:t>
      </w:r>
      <w:r>
        <w:rPr>
          <w:lang w:val="ro-RO"/>
        </w:rPr>
        <w:t>if (n&lt;=0) printf("Numar mai mic sau egal cu zero. Va rugam introduceti numarul din nou \n");</w:t>
      </w:r>
    </w:p>
    <w:p w:rsidR="00000000" w:rsidRDefault="00F563EA">
      <w:pPr>
        <w:rPr>
          <w:lang w:val="ro-RO"/>
        </w:rPr>
      </w:pPr>
      <w:r>
        <w:rPr>
          <w:lang w:val="ro-RO"/>
        </w:rPr>
        <w:t xml:space="preserve"> </w:t>
      </w:r>
      <w:r>
        <w:rPr>
          <w:lang w:val="ro-RO"/>
        </w:rPr>
        <w:t>} while (n&lt;=0);</w:t>
      </w:r>
    </w:p>
    <w:p w:rsidR="00000000" w:rsidRDefault="00F563EA">
      <w:pPr>
        <w:rPr>
          <w:lang w:val="ro-RO"/>
        </w:rPr>
      </w:pPr>
      <w:r>
        <w:rPr>
          <w:lang w:val="ro-RO"/>
        </w:rPr>
        <w:t xml:space="preserve"> </w:t>
      </w:r>
      <w:r>
        <w:rPr>
          <w:lang w:val="ro-RO"/>
        </w:rPr>
        <w:t>for(i=0;i&lt;n;i++,factorial=factorial*i);</w:t>
      </w:r>
    </w:p>
    <w:p w:rsidR="00000000" w:rsidRDefault="00F563EA">
      <w:pPr>
        <w:rPr>
          <w:lang w:val="ro-RO"/>
        </w:rPr>
      </w:pPr>
      <w:r>
        <w:rPr>
          <w:lang w:val="ro-RO"/>
        </w:rPr>
        <w:t xml:space="preserve"> </w:t>
      </w:r>
      <w:r>
        <w:rPr>
          <w:lang w:val="ro-RO"/>
        </w:rPr>
        <w:t>printf("Numarul introdus este %d iar valoarea factorialului este %.f",n,factorial);</w:t>
      </w:r>
    </w:p>
    <w:p w:rsidR="00000000" w:rsidRDefault="00F563EA">
      <w:pPr>
        <w:rPr>
          <w:lang w:val="ro-RO"/>
        </w:rPr>
      </w:pPr>
      <w:r>
        <w:rPr>
          <w:lang w:val="ro-RO"/>
        </w:rPr>
        <w:t xml:space="preserve"> </w:t>
      </w:r>
      <w:r>
        <w:rPr>
          <w:lang w:val="ro-RO"/>
        </w:rPr>
        <w:t>get</w:t>
      </w:r>
      <w:r>
        <w:rPr>
          <w:lang w:val="ro-RO"/>
        </w:rPr>
        <w:t>ch();</w:t>
      </w:r>
    </w:p>
    <w:p w:rsidR="00000000" w:rsidRDefault="00F563EA">
      <w:pPr>
        <w:rPr>
          <w:lang w:val="ro-RO"/>
        </w:rPr>
      </w:pPr>
      <w:r>
        <w:rPr>
          <w:lang w:val="ro-RO"/>
        </w:rPr>
        <w:t>}</w:t>
      </w:r>
    </w:p>
    <w:p w:rsidR="00000000" w:rsidRDefault="00F563EA">
      <w:pPr>
        <w:rPr>
          <w:lang w:val="ro-RO"/>
        </w:rPr>
      </w:pPr>
    </w:p>
    <w:p w:rsidR="00000000" w:rsidRDefault="00F563EA">
      <w:pPr>
        <w:rPr>
          <w:lang w:val="ro-RO"/>
        </w:rPr>
      </w:pPr>
      <w:r>
        <w:rPr>
          <w:lang w:val="en-US"/>
        </w:rPr>
        <w:t xml:space="preserve">3.23. </w:t>
      </w:r>
      <w:r>
        <w:rPr>
          <w:lang w:val="ro-RO"/>
        </w:rPr>
        <w:t>Exemplificarea instructiunii switch.</w:t>
      </w:r>
    </w:p>
    <w:p w:rsidR="00000000" w:rsidRDefault="00F563EA">
      <w:pPr>
        <w:rPr>
          <w:lang w:val="ro-RO"/>
        </w:rPr>
      </w:pPr>
      <w:r>
        <w:rPr>
          <w:lang w:val="ro-RO"/>
        </w:rPr>
        <w:t>Sa se scrie un program de la tastatura, care sa citeasca doua numere de la tastarua, si un operator (*,/,+,-). Daca unul din aceste caractere este introdus, sa se calculeze rezultatul operatiei. Sa se afi</w:t>
      </w:r>
      <w:r>
        <w:rPr>
          <w:lang w:val="ro-RO"/>
        </w:rPr>
        <w:t>seze rezultatul.</w:t>
      </w:r>
    </w:p>
    <w:p w:rsidR="00000000" w:rsidRDefault="00F563EA">
      <w:pPr>
        <w:rPr>
          <w:lang w:val="ro-RO"/>
        </w:rPr>
      </w:pPr>
    </w:p>
    <w:p w:rsidR="00000000" w:rsidRDefault="00F563EA">
      <w:pPr>
        <w:rPr>
          <w:lang w:val="ro-RO"/>
        </w:rPr>
      </w:pPr>
      <w:r>
        <w:rPr>
          <w:lang w:val="ro-RO"/>
        </w:rPr>
        <w:t>#include&lt;stdio.h&gt;</w:t>
      </w:r>
    </w:p>
    <w:p w:rsidR="00000000" w:rsidRDefault="00F563EA">
      <w:pPr>
        <w:rPr>
          <w:lang w:val="ro-RO"/>
        </w:rPr>
      </w:pPr>
      <w:r>
        <w:rPr>
          <w:lang w:val="ro-RO"/>
        </w:rPr>
        <w:t>#include&lt;conio.h&gt;</w:t>
      </w:r>
    </w:p>
    <w:p w:rsidR="00000000" w:rsidRDefault="00F563EA">
      <w:pPr>
        <w:rPr>
          <w:lang w:val="ro-RO"/>
        </w:rPr>
      </w:pPr>
      <w:r>
        <w:rPr>
          <w:lang w:val="ro-RO"/>
        </w:rPr>
        <w:t>void main()</w:t>
      </w:r>
    </w:p>
    <w:p w:rsidR="00000000" w:rsidRDefault="00F563EA">
      <w:pPr>
        <w:rPr>
          <w:lang w:val="ro-RO"/>
        </w:rPr>
      </w:pPr>
      <w:r>
        <w:rPr>
          <w:lang w:val="ro-RO"/>
        </w:rPr>
        <w:t>{int x,y,i,j=0;</w:t>
      </w:r>
    </w:p>
    <w:p w:rsidR="00000000" w:rsidRDefault="00F563EA">
      <w:pPr>
        <w:rPr>
          <w:lang w:val="ro-RO"/>
        </w:rPr>
      </w:pPr>
      <w:r>
        <w:rPr>
          <w:lang w:val="ro-RO"/>
        </w:rPr>
        <w:t xml:space="preserve"> </w:t>
      </w:r>
      <w:r>
        <w:rPr>
          <w:lang w:val="ro-RO"/>
        </w:rPr>
        <w:t>float rezultat;</w:t>
      </w:r>
    </w:p>
    <w:p w:rsidR="00000000" w:rsidRDefault="00F563EA">
      <w:pPr>
        <w:rPr>
          <w:lang w:val="ro-RO"/>
        </w:rPr>
      </w:pPr>
      <w:r>
        <w:rPr>
          <w:lang w:val="ro-RO"/>
        </w:rPr>
        <w:t xml:space="preserve"> </w:t>
      </w:r>
      <w:r>
        <w:rPr>
          <w:lang w:val="ro-RO"/>
        </w:rPr>
        <w:t>char operand;</w:t>
      </w:r>
    </w:p>
    <w:p w:rsidR="00000000" w:rsidRDefault="00F563EA">
      <w:pPr>
        <w:rPr>
          <w:lang w:val="ro-RO"/>
        </w:rPr>
      </w:pPr>
      <w:r>
        <w:rPr>
          <w:lang w:val="ro-RO"/>
        </w:rPr>
        <w:t xml:space="preserve"> </w:t>
      </w:r>
      <w:r>
        <w:rPr>
          <w:lang w:val="ro-RO"/>
        </w:rPr>
        <w:t>clrscr();</w:t>
      </w:r>
    </w:p>
    <w:p w:rsidR="00000000" w:rsidRDefault="00F563EA">
      <w:pPr>
        <w:rPr>
          <w:lang w:val="ro-RO"/>
        </w:rPr>
      </w:pPr>
      <w:r>
        <w:rPr>
          <w:lang w:val="ro-RO"/>
        </w:rPr>
        <w:t xml:space="preserve"> </w:t>
      </w:r>
      <w:r>
        <w:rPr>
          <w:lang w:val="ro-RO"/>
        </w:rPr>
        <w:t>printf("Dati x=");</w:t>
      </w:r>
    </w:p>
    <w:p w:rsidR="00000000" w:rsidRDefault="00F563EA">
      <w:pPr>
        <w:rPr>
          <w:lang w:val="ro-RO"/>
        </w:rPr>
      </w:pPr>
      <w:r>
        <w:rPr>
          <w:lang w:val="ro-RO"/>
        </w:rPr>
        <w:t xml:space="preserve"> </w:t>
      </w:r>
      <w:r>
        <w:rPr>
          <w:lang w:val="ro-RO"/>
        </w:rPr>
        <w:t>scanf("%d",&amp;x);</w:t>
      </w:r>
    </w:p>
    <w:p w:rsidR="00000000" w:rsidRDefault="00F563EA">
      <w:pPr>
        <w:rPr>
          <w:lang w:val="ro-RO"/>
        </w:rPr>
      </w:pPr>
      <w:r>
        <w:rPr>
          <w:lang w:val="ro-RO"/>
        </w:rPr>
        <w:t xml:space="preserve"> </w:t>
      </w:r>
      <w:r>
        <w:rPr>
          <w:lang w:val="ro-RO"/>
        </w:rPr>
        <w:t>printf("Dati y=");</w:t>
      </w:r>
    </w:p>
    <w:p w:rsidR="00000000" w:rsidRDefault="00F563EA">
      <w:pPr>
        <w:rPr>
          <w:lang w:val="ro-RO"/>
        </w:rPr>
      </w:pPr>
      <w:r>
        <w:rPr>
          <w:lang w:val="ro-RO"/>
        </w:rPr>
        <w:t xml:space="preserve"> </w:t>
      </w:r>
      <w:r>
        <w:rPr>
          <w:lang w:val="ro-RO"/>
        </w:rPr>
        <w:t>scanf("%d",&amp;y);</w:t>
      </w:r>
    </w:p>
    <w:p w:rsidR="00000000" w:rsidRDefault="00F563EA">
      <w:pPr>
        <w:rPr>
          <w:lang w:val="ro-RO"/>
        </w:rPr>
      </w:pPr>
      <w:r>
        <w:rPr>
          <w:lang w:val="ro-RO"/>
        </w:rPr>
        <w:t xml:space="preserve"> </w:t>
      </w:r>
      <w:r>
        <w:rPr>
          <w:lang w:val="ro-RO"/>
        </w:rPr>
        <w:t>printf("Introduceti operatorul de calcul");</w:t>
      </w:r>
    </w:p>
    <w:p w:rsidR="00000000" w:rsidRDefault="00F563EA">
      <w:pPr>
        <w:rPr>
          <w:lang w:val="ro-RO"/>
        </w:rPr>
      </w:pPr>
      <w:r>
        <w:rPr>
          <w:lang w:val="ro-RO"/>
        </w:rPr>
        <w:t xml:space="preserve"> </w:t>
      </w:r>
      <w:r>
        <w:rPr>
          <w:lang w:val="ro-RO"/>
        </w:rPr>
        <w:t>scanf("%s",</w:t>
      </w:r>
      <w:r>
        <w:rPr>
          <w:lang w:val="ro-RO"/>
        </w:rPr>
        <w:t>&amp;operand);</w:t>
      </w:r>
    </w:p>
    <w:p w:rsidR="00000000" w:rsidRDefault="00F563EA">
      <w:pPr>
        <w:rPr>
          <w:lang w:val="ro-RO"/>
        </w:rPr>
      </w:pPr>
      <w:r>
        <w:rPr>
          <w:lang w:val="ro-RO"/>
        </w:rPr>
        <w:lastRenderedPageBreak/>
        <w:t xml:space="preserve"> </w:t>
      </w:r>
      <w:r>
        <w:rPr>
          <w:lang w:val="ro-RO"/>
        </w:rPr>
        <w:t>switch (operand) {</w:t>
      </w:r>
    </w:p>
    <w:p w:rsidR="00000000" w:rsidRDefault="00F563EA">
      <w:pPr>
        <w:rPr>
          <w:lang w:val="ro-RO"/>
        </w:rPr>
      </w:pPr>
      <w:r>
        <w:rPr>
          <w:lang w:val="ro-RO"/>
        </w:rPr>
        <w:t>case '*':   rezultat =x*y; break;</w:t>
      </w:r>
    </w:p>
    <w:p w:rsidR="00000000" w:rsidRDefault="00F563EA">
      <w:pPr>
        <w:rPr>
          <w:lang w:val="ro-RO"/>
        </w:rPr>
      </w:pPr>
      <w:r>
        <w:rPr>
          <w:lang w:val="ro-RO"/>
        </w:rPr>
        <w:t>case '/':   if (y!=0) rezultat =x/y; else printf("Operatia nu se poate efectua"); break;</w:t>
      </w:r>
    </w:p>
    <w:p w:rsidR="00000000" w:rsidRDefault="00F563EA">
      <w:pPr>
        <w:rPr>
          <w:lang w:val="ro-RO"/>
        </w:rPr>
      </w:pPr>
      <w:r>
        <w:rPr>
          <w:lang w:val="ro-RO"/>
        </w:rPr>
        <w:t>case '+':   rezultat =x+y; break;</w:t>
      </w:r>
    </w:p>
    <w:p w:rsidR="00000000" w:rsidRDefault="00F563EA">
      <w:pPr>
        <w:rPr>
          <w:lang w:val="ro-RO"/>
        </w:rPr>
      </w:pPr>
      <w:r>
        <w:rPr>
          <w:lang w:val="ro-RO"/>
        </w:rPr>
        <w:t>case '-':   rezultat =x-y; break;</w:t>
      </w:r>
    </w:p>
    <w:p w:rsidR="00000000" w:rsidRDefault="00F563EA">
      <w:pPr>
        <w:rPr>
          <w:lang w:val="ro-RO"/>
        </w:rPr>
      </w:pPr>
      <w:r>
        <w:rPr>
          <w:lang w:val="ro-RO"/>
        </w:rPr>
        <w:t>default: printf("Operator necunosc</w:t>
      </w:r>
      <w:r>
        <w:rPr>
          <w:lang w:val="ro-RO"/>
        </w:rPr>
        <w:t>ut!!"); j=1; break;</w:t>
      </w:r>
    </w:p>
    <w:p w:rsidR="00000000" w:rsidRDefault="00F563EA">
      <w:pPr>
        <w:rPr>
          <w:lang w:val="ro-RO"/>
        </w:rPr>
      </w:pPr>
      <w:r>
        <w:rPr>
          <w:lang w:val="ro-RO"/>
        </w:rPr>
        <w:t>}</w:t>
      </w:r>
    </w:p>
    <w:p w:rsidR="00000000" w:rsidRDefault="00F563EA">
      <w:pPr>
        <w:rPr>
          <w:lang w:val="ro-RO"/>
        </w:rPr>
      </w:pPr>
      <w:r>
        <w:rPr>
          <w:lang w:val="ro-RO"/>
        </w:rPr>
        <w:t>if ((j==0)&amp;&amp;(y!=0)) printf("Rezultatul operatiei este %.2f", rezultat);</w:t>
      </w:r>
    </w:p>
    <w:p w:rsidR="00000000" w:rsidRDefault="00F563EA">
      <w:pPr>
        <w:rPr>
          <w:lang w:val="ro-RO"/>
        </w:rPr>
      </w:pPr>
      <w:r>
        <w:rPr>
          <w:lang w:val="ro-RO"/>
        </w:rPr>
        <w:t>getch();</w:t>
      </w:r>
    </w:p>
    <w:p w:rsidR="00000000" w:rsidRDefault="00F563EA">
      <w:pPr>
        <w:rPr>
          <w:b/>
        </w:rPr>
      </w:pPr>
      <w:r>
        <w:rPr>
          <w:lang w:val="ro-RO"/>
        </w:rPr>
        <w:t>}</w:t>
      </w:r>
    </w:p>
    <w:p w:rsidR="00000000" w:rsidRDefault="00F563EA">
      <w:pPr>
        <w:ind w:firstLine="284"/>
        <w:jc w:val="both"/>
      </w:pPr>
      <w:r>
        <w:rPr>
          <w:b/>
        </w:rPr>
        <w:t>Exerciţii şi teste grilă</w:t>
      </w:r>
    </w:p>
    <w:p w:rsidR="00000000" w:rsidRDefault="00F563EA">
      <w:pPr>
        <w:ind w:firstLine="284"/>
        <w:jc w:val="both"/>
        <w:rPr>
          <w:b/>
        </w:rPr>
      </w:pPr>
      <w:r>
        <w:t>1. Care dintre variantele de mai jos reprezintă o</w:t>
      </w:r>
      <w:r>
        <w:rPr>
          <w:lang w:val="ro-RO"/>
        </w:rPr>
        <w:t xml:space="preserve"> </w:t>
      </w:r>
      <w:r>
        <w:t xml:space="preserve">declaraţie corectă a unui vector </w:t>
      </w:r>
      <w:r>
        <w:rPr>
          <w:b/>
        </w:rPr>
        <w:t xml:space="preserve">v </w:t>
      </w:r>
      <w:r>
        <w:t>cu 20 de</w:t>
      </w:r>
      <w:r>
        <w:rPr>
          <w:lang w:val="ro-RO"/>
        </w:rPr>
        <w:t xml:space="preserve"> </w:t>
      </w:r>
      <w:r>
        <w:t>elemente numere întregi ?</w:t>
      </w:r>
    </w:p>
    <w:p w:rsidR="00000000" w:rsidRDefault="00F563EA">
      <w:pPr>
        <w:ind w:left="284" w:firstLine="284"/>
        <w:jc w:val="both"/>
        <w:rPr>
          <w:b/>
        </w:rPr>
      </w:pPr>
      <w:r>
        <w:rPr>
          <w:b/>
        </w:rPr>
        <w:t>a) v[2</w:t>
      </w:r>
      <w:r>
        <w:rPr>
          <w:b/>
        </w:rPr>
        <w:t>0]:integer; b) v[20] int;</w:t>
      </w:r>
    </w:p>
    <w:p w:rsidR="00000000" w:rsidRDefault="00F563EA">
      <w:pPr>
        <w:ind w:left="284" w:firstLine="284"/>
        <w:jc w:val="both"/>
        <w:rPr>
          <w:b/>
        </w:rPr>
      </w:pPr>
      <w:r>
        <w:rPr>
          <w:b/>
        </w:rPr>
        <w:t>c) int v[20]; d) int :v[20];</w:t>
      </w:r>
    </w:p>
    <w:p w:rsidR="00000000" w:rsidRDefault="00F563EA">
      <w:pPr>
        <w:ind w:left="284" w:firstLine="284"/>
        <w:jc w:val="both"/>
      </w:pPr>
      <w:r>
        <w:rPr>
          <w:b/>
        </w:rPr>
        <w:t>e) integer v[20];</w:t>
      </w:r>
    </w:p>
    <w:p w:rsidR="00000000" w:rsidRDefault="00F563EA">
      <w:pPr>
        <w:ind w:firstLine="284"/>
        <w:jc w:val="both"/>
        <w:rPr>
          <w:b/>
        </w:rPr>
      </w:pPr>
      <w:r>
        <w:t>2. Câte erori conţine programul de mai jos?</w:t>
      </w:r>
    </w:p>
    <w:p w:rsidR="00000000" w:rsidRDefault="00F563EA">
      <w:pPr>
        <w:ind w:firstLine="284"/>
        <w:jc w:val="both"/>
        <w:rPr>
          <w:b/>
        </w:rPr>
      </w:pPr>
      <w:r>
        <w:rPr>
          <w:b/>
        </w:rPr>
        <w:t>void main()</w:t>
      </w:r>
    </w:p>
    <w:p w:rsidR="00000000" w:rsidRDefault="00F563EA">
      <w:pPr>
        <w:ind w:firstLine="284"/>
        <w:jc w:val="both"/>
        <w:rPr>
          <w:b/>
        </w:rPr>
      </w:pPr>
      <w:r>
        <w:rPr>
          <w:b/>
        </w:rPr>
        <w:t>{</w:t>
      </w:r>
      <w:r>
        <w:rPr>
          <w:b/>
          <w:lang w:val="ro-RO"/>
        </w:rPr>
        <w:t xml:space="preserve"> </w:t>
      </w:r>
      <w:r>
        <w:rPr>
          <w:b/>
        </w:rPr>
        <w:t>int n,k;</w:t>
      </w:r>
      <w:r>
        <w:rPr>
          <w:b/>
          <w:lang w:val="ro-RO"/>
        </w:rPr>
        <w:t xml:space="preserve"> </w:t>
      </w:r>
      <w:r>
        <w:rPr>
          <w:b/>
        </w:rPr>
        <w:t>int v[n];</w:t>
      </w:r>
      <w:r>
        <w:rPr>
          <w:b/>
          <w:lang w:val="ro-RO"/>
        </w:rPr>
        <w:t xml:space="preserve"> </w:t>
      </w:r>
      <w:r>
        <w:rPr>
          <w:b/>
        </w:rPr>
        <w:t>n=4</w:t>
      </w:r>
    </w:p>
    <w:p w:rsidR="00000000" w:rsidRDefault="00F563EA">
      <w:pPr>
        <w:ind w:firstLine="284"/>
        <w:jc w:val="both"/>
      </w:pPr>
      <w:r>
        <w:rPr>
          <w:b/>
        </w:rPr>
        <w:t>for(k=0;k&lt;n;k++) v[k]= =0;</w:t>
      </w:r>
      <w:r>
        <w:rPr>
          <w:b/>
          <w:lang w:val="ro-RO"/>
        </w:rPr>
        <w:t xml:space="preserve"> </w:t>
      </w:r>
      <w:r>
        <w:rPr>
          <w:b/>
        </w:rPr>
        <w:t>}</w:t>
      </w:r>
    </w:p>
    <w:p w:rsidR="00000000" w:rsidRDefault="00F563EA">
      <w:pPr>
        <w:ind w:firstLine="284"/>
        <w:jc w:val="both"/>
      </w:pPr>
      <w:r>
        <w:t>a) 0 b) 1 c) 2</w:t>
      </w:r>
      <w:r>
        <w:rPr>
          <w:lang w:val="ro-RO"/>
        </w:rPr>
        <w:t xml:space="preserve">   </w:t>
      </w:r>
      <w:r>
        <w:t>d) 3 e) 4</w:t>
      </w:r>
    </w:p>
    <w:p w:rsidR="00000000" w:rsidRDefault="00F563EA">
      <w:pPr>
        <w:ind w:firstLine="284"/>
        <w:jc w:val="both"/>
        <w:rPr>
          <w:b/>
        </w:rPr>
      </w:pPr>
      <w:r>
        <w:t>3. Care dintre secvenţele de program de mai</w:t>
      </w:r>
      <w:r>
        <w:rPr>
          <w:lang w:val="ro-RO"/>
        </w:rPr>
        <w:t xml:space="preserve"> </w:t>
      </w:r>
      <w:r>
        <w:t>jo</w:t>
      </w:r>
      <w:r>
        <w:t xml:space="preserve">s calculează corect suma primelor </w:t>
      </w:r>
      <w:r>
        <w:rPr>
          <w:b/>
        </w:rPr>
        <w:t>n</w:t>
      </w:r>
      <w:r>
        <w:rPr>
          <w:b/>
          <w:lang w:val="ro-RO"/>
        </w:rPr>
        <w:t xml:space="preserve"> </w:t>
      </w:r>
      <w:r>
        <w:t xml:space="preserve">elemente ale unui vector </w:t>
      </w:r>
      <w:r>
        <w:rPr>
          <w:b/>
        </w:rPr>
        <w:t xml:space="preserve">s </w:t>
      </w:r>
      <w:r>
        <w:t>?</w:t>
      </w:r>
    </w:p>
    <w:p w:rsidR="00000000" w:rsidRDefault="00F563EA">
      <w:pPr>
        <w:ind w:firstLine="284"/>
        <w:jc w:val="both"/>
        <w:rPr>
          <w:b/>
        </w:rPr>
      </w:pPr>
      <w:r>
        <w:rPr>
          <w:b/>
        </w:rPr>
        <w:t>a) s=0;</w:t>
      </w:r>
    </w:p>
    <w:p w:rsidR="00000000" w:rsidRDefault="00F563EA">
      <w:pPr>
        <w:ind w:firstLine="284"/>
        <w:jc w:val="both"/>
        <w:rPr>
          <w:b/>
        </w:rPr>
      </w:pPr>
      <w:r>
        <w:rPr>
          <w:b/>
        </w:rPr>
        <w:t>for(i=0;i&lt;n;i++) s+=v[i];</w:t>
      </w:r>
    </w:p>
    <w:p w:rsidR="00000000" w:rsidRDefault="00F563EA">
      <w:pPr>
        <w:ind w:left="284" w:firstLine="284"/>
        <w:jc w:val="both"/>
        <w:rPr>
          <w:b/>
        </w:rPr>
      </w:pPr>
      <w:r>
        <w:rPr>
          <w:b/>
        </w:rPr>
        <w:t>b) s=0; i=0;</w:t>
      </w:r>
    </w:p>
    <w:p w:rsidR="00000000" w:rsidRDefault="00F563EA">
      <w:pPr>
        <w:ind w:left="284" w:firstLine="284"/>
        <w:jc w:val="both"/>
        <w:rPr>
          <w:b/>
        </w:rPr>
      </w:pPr>
      <w:r>
        <w:rPr>
          <w:b/>
        </w:rPr>
        <w:t>while(i&lt;n)</w:t>
      </w:r>
      <w:r>
        <w:rPr>
          <w:b/>
          <w:lang w:val="ro-RO"/>
        </w:rPr>
        <w:t xml:space="preserve">  </w:t>
      </w:r>
      <w:r>
        <w:rPr>
          <w:b/>
        </w:rPr>
        <w:t>{ s+=v[i]; i++;}</w:t>
      </w:r>
    </w:p>
    <w:p w:rsidR="00000000" w:rsidRDefault="00F563EA">
      <w:pPr>
        <w:ind w:left="720" w:firstLine="284"/>
        <w:jc w:val="both"/>
        <w:rPr>
          <w:b/>
        </w:rPr>
      </w:pPr>
      <w:r>
        <w:rPr>
          <w:b/>
        </w:rPr>
        <w:t>c) s=0; i=0;</w:t>
      </w:r>
    </w:p>
    <w:p w:rsidR="00000000" w:rsidRDefault="00F563EA">
      <w:pPr>
        <w:ind w:left="720" w:firstLine="284"/>
        <w:jc w:val="both"/>
        <w:rPr>
          <w:b/>
        </w:rPr>
      </w:pPr>
      <w:r>
        <w:rPr>
          <w:b/>
        </w:rPr>
        <w:t>do{</w:t>
      </w:r>
      <w:r>
        <w:rPr>
          <w:b/>
          <w:lang w:val="ro-RO"/>
        </w:rPr>
        <w:t xml:space="preserve"> </w:t>
      </w:r>
      <w:r>
        <w:rPr>
          <w:b/>
        </w:rPr>
        <w:t>s+=v[i]; i++;</w:t>
      </w:r>
      <w:r>
        <w:rPr>
          <w:b/>
          <w:lang w:val="ro-RO"/>
        </w:rPr>
        <w:t xml:space="preserve">   </w:t>
      </w:r>
      <w:r>
        <w:rPr>
          <w:b/>
        </w:rPr>
        <w:t>}while(i&lt;n-1);</w:t>
      </w:r>
    </w:p>
    <w:p w:rsidR="00000000" w:rsidRDefault="00F563EA">
      <w:pPr>
        <w:ind w:left="1440" w:firstLine="284"/>
        <w:jc w:val="both"/>
      </w:pPr>
      <w:r>
        <w:rPr>
          <w:b/>
        </w:rPr>
        <w:t>d) toate e) nici una</w:t>
      </w:r>
    </w:p>
    <w:p w:rsidR="00000000" w:rsidRDefault="00F563EA">
      <w:pPr>
        <w:ind w:firstLine="284"/>
        <w:jc w:val="both"/>
        <w:rPr>
          <w:b/>
        </w:rPr>
      </w:pPr>
      <w:r>
        <w:t xml:space="preserve">4. Deduceţi care vor fi elementele vectorului </w:t>
      </w:r>
      <w:r>
        <w:rPr>
          <w:b/>
        </w:rPr>
        <w:t>v</w:t>
      </w:r>
      <w:r>
        <w:rPr>
          <w:b/>
          <w:lang w:val="ro-RO"/>
        </w:rPr>
        <w:t xml:space="preserve"> </w:t>
      </w:r>
      <w:r>
        <w:t>după execuţia secvenţei de program</w:t>
      </w:r>
      <w:r>
        <w:rPr>
          <w:lang w:val="ro-RO"/>
        </w:rPr>
        <w:t xml:space="preserve"> </w:t>
      </w:r>
      <w:r>
        <w:t>următoare:</w:t>
      </w:r>
    </w:p>
    <w:p w:rsidR="00000000" w:rsidRDefault="00F563EA">
      <w:pPr>
        <w:ind w:firstLine="284"/>
        <w:jc w:val="both"/>
        <w:rPr>
          <w:b/>
        </w:rPr>
      </w:pPr>
      <w:r>
        <w:rPr>
          <w:b/>
        </w:rPr>
        <w:t>int n,k,x,v[7]={5,14,-3,8,-1};</w:t>
      </w:r>
    </w:p>
    <w:p w:rsidR="00000000" w:rsidRDefault="00F563EA">
      <w:pPr>
        <w:ind w:firstLine="284"/>
        <w:jc w:val="both"/>
        <w:rPr>
          <w:b/>
        </w:rPr>
      </w:pPr>
      <w:r>
        <w:rPr>
          <w:b/>
        </w:rPr>
        <w:t>n=5; x=v[0];</w:t>
      </w:r>
    </w:p>
    <w:p w:rsidR="00000000" w:rsidRDefault="00F563EA">
      <w:pPr>
        <w:ind w:firstLine="284"/>
        <w:jc w:val="both"/>
      </w:pPr>
      <w:r>
        <w:rPr>
          <w:b/>
        </w:rPr>
        <w:t>for(k=1;k&lt;n;k++) v[k-1]=v[k];</w:t>
      </w:r>
      <w:r>
        <w:rPr>
          <w:b/>
          <w:lang w:val="ro-RO"/>
        </w:rPr>
        <w:t xml:space="preserve">   </w:t>
      </w:r>
      <w:r>
        <w:rPr>
          <w:b/>
        </w:rPr>
        <w:t>v[n-1]=x;</w:t>
      </w:r>
    </w:p>
    <w:p w:rsidR="00000000" w:rsidRDefault="00F563EA">
      <w:pPr>
        <w:ind w:firstLine="284"/>
        <w:jc w:val="both"/>
      </w:pPr>
      <w:r>
        <w:t>a) (-1,5,14,-3,8,0,0)</w:t>
      </w:r>
    </w:p>
    <w:p w:rsidR="00000000" w:rsidRDefault="00F563EA">
      <w:pPr>
        <w:ind w:firstLine="284"/>
        <w:jc w:val="both"/>
      </w:pPr>
      <w:r>
        <w:t>b) (14,-3,8,-1,0,0,5)</w:t>
      </w:r>
    </w:p>
    <w:p w:rsidR="00000000" w:rsidRDefault="00F563EA">
      <w:pPr>
        <w:ind w:firstLine="284"/>
        <w:jc w:val="both"/>
      </w:pPr>
      <w:r>
        <w:t>c) (14,-3,8,-1,5,0,0)</w:t>
      </w:r>
    </w:p>
    <w:p w:rsidR="00000000" w:rsidRDefault="00F563EA">
      <w:pPr>
        <w:ind w:firstLine="284"/>
        <w:jc w:val="both"/>
      </w:pPr>
      <w:r>
        <w:t>d) (0,0,5,-3,14,-1,8)</w:t>
      </w:r>
    </w:p>
    <w:p w:rsidR="00000000" w:rsidRDefault="00F563EA">
      <w:pPr>
        <w:ind w:firstLine="284"/>
        <w:jc w:val="both"/>
      </w:pPr>
      <w:r>
        <w:t>e) (0,0,-1,14,-3,8,5)</w:t>
      </w:r>
    </w:p>
    <w:p w:rsidR="00000000" w:rsidRDefault="00F563EA">
      <w:pPr>
        <w:ind w:firstLine="284"/>
        <w:jc w:val="both"/>
        <w:rPr>
          <w:b/>
        </w:rPr>
      </w:pPr>
      <w:r>
        <w:t>5. Câte elem</w:t>
      </w:r>
      <w:r>
        <w:t xml:space="preserve">ente ale vectorului </w:t>
      </w:r>
      <w:r>
        <w:rPr>
          <w:b/>
        </w:rPr>
        <w:t xml:space="preserve">v </w:t>
      </w:r>
      <w:r>
        <w:t>vor avea</w:t>
      </w:r>
      <w:r>
        <w:rPr>
          <w:lang w:val="ro-RO"/>
        </w:rPr>
        <w:t xml:space="preserve"> </w:t>
      </w:r>
      <w:r>
        <w:t>valoarea 9 după execuţia programului de mai</w:t>
      </w:r>
      <w:r>
        <w:rPr>
          <w:lang w:val="ro-RO"/>
        </w:rPr>
        <w:t xml:space="preserve"> </w:t>
      </w:r>
      <w:r>
        <w:t>jos?</w:t>
      </w:r>
    </w:p>
    <w:p w:rsidR="00000000" w:rsidRDefault="00F563EA">
      <w:pPr>
        <w:ind w:firstLine="284"/>
        <w:jc w:val="both"/>
        <w:rPr>
          <w:b/>
        </w:rPr>
      </w:pPr>
      <w:r>
        <w:rPr>
          <w:b/>
        </w:rPr>
        <w:t>#include&lt;stdio.h&gt;</w:t>
      </w:r>
    </w:p>
    <w:p w:rsidR="00000000" w:rsidRDefault="00F563EA">
      <w:pPr>
        <w:ind w:firstLine="284"/>
        <w:jc w:val="both"/>
        <w:rPr>
          <w:b/>
        </w:rPr>
      </w:pPr>
      <w:r>
        <w:rPr>
          <w:b/>
        </w:rPr>
        <w:t>void main()</w:t>
      </w:r>
    </w:p>
    <w:p w:rsidR="00000000" w:rsidRDefault="00F563EA">
      <w:pPr>
        <w:ind w:firstLine="284"/>
        <w:jc w:val="both"/>
        <w:rPr>
          <w:b/>
        </w:rPr>
      </w:pPr>
      <w:r>
        <w:rPr>
          <w:b/>
        </w:rPr>
        <w:t>{</w:t>
      </w:r>
      <w:r>
        <w:rPr>
          <w:b/>
          <w:lang w:val="ro-RO"/>
        </w:rPr>
        <w:t xml:space="preserve">  </w:t>
      </w:r>
      <w:r>
        <w:rPr>
          <w:b/>
        </w:rPr>
        <w:t>int v[]={0,1,2,0,4,5,6};</w:t>
      </w:r>
    </w:p>
    <w:p w:rsidR="00000000" w:rsidRDefault="00F563EA">
      <w:pPr>
        <w:ind w:firstLine="284"/>
        <w:jc w:val="both"/>
        <w:rPr>
          <w:b/>
        </w:rPr>
      </w:pPr>
      <w:r>
        <w:rPr>
          <w:b/>
        </w:rPr>
        <w:t>int i=0,x=9;</w:t>
      </w:r>
    </w:p>
    <w:p w:rsidR="00000000" w:rsidRDefault="00F563EA">
      <w:pPr>
        <w:ind w:firstLine="284"/>
        <w:jc w:val="both"/>
      </w:pPr>
      <w:r>
        <w:rPr>
          <w:b/>
        </w:rPr>
        <w:t>do{</w:t>
      </w:r>
      <w:r>
        <w:rPr>
          <w:b/>
          <w:lang w:val="ro-RO"/>
        </w:rPr>
        <w:t xml:space="preserve">  </w:t>
      </w:r>
      <w:r>
        <w:rPr>
          <w:b/>
        </w:rPr>
        <w:t>v[i++]=x;</w:t>
      </w:r>
      <w:r>
        <w:rPr>
          <w:b/>
          <w:lang w:val="ro-RO"/>
        </w:rPr>
        <w:t xml:space="preserve">  </w:t>
      </w:r>
      <w:r>
        <w:rPr>
          <w:b/>
        </w:rPr>
        <w:t>}while(i&lt;6 &amp;&amp; v[i]);</w:t>
      </w:r>
      <w:r>
        <w:rPr>
          <w:b/>
          <w:lang w:val="ro-RO"/>
        </w:rPr>
        <w:t xml:space="preserve">  </w:t>
      </w:r>
      <w:r>
        <w:rPr>
          <w:b/>
        </w:rPr>
        <w:t>}</w:t>
      </w:r>
    </w:p>
    <w:p w:rsidR="00000000" w:rsidRDefault="00F563EA">
      <w:pPr>
        <w:ind w:firstLine="284"/>
        <w:jc w:val="both"/>
        <w:rPr>
          <w:lang w:val="ro-RO"/>
        </w:rPr>
      </w:pPr>
      <w:r>
        <w:t>a) nici unul b) unul</w:t>
      </w:r>
      <w:r>
        <w:rPr>
          <w:lang w:val="ro-RO"/>
        </w:rPr>
        <w:t xml:space="preserve">   </w:t>
      </w:r>
      <w:r>
        <w:t>c) două d) trei e) toate</w:t>
      </w:r>
    </w:p>
    <w:p w:rsidR="00000000" w:rsidRDefault="00F563EA">
      <w:pPr>
        <w:jc w:val="both"/>
        <w:rPr>
          <w:lang w:val="ro-RO"/>
        </w:rPr>
      </w:pPr>
    </w:p>
    <w:p w:rsidR="00000000" w:rsidRDefault="00F563EA">
      <w:pPr>
        <w:pStyle w:val="a0"/>
        <w:rPr>
          <w:rFonts w:ascii="Times New Roman" w:hAnsi="Times New Roman" w:cs="Times New Roman"/>
          <w:sz w:val="22"/>
          <w:lang w:val="ro-RO"/>
        </w:rPr>
      </w:pPr>
      <w:r>
        <w:rPr>
          <w:rFonts w:ascii="Times New Roman" w:hAnsi="Times New Roman" w:cs="Times New Roman"/>
          <w:sz w:val="24"/>
          <w:lang w:val="ro-RO"/>
        </w:rPr>
        <w:t xml:space="preserve">                </w:t>
      </w:r>
      <w:r>
        <w:rPr>
          <w:rFonts w:ascii="Times New Roman" w:hAnsi="Times New Roman" w:cs="Times New Roman"/>
          <w:sz w:val="24"/>
          <w:lang w:val="ro-RO"/>
        </w:rPr>
        <w:t xml:space="preserve">    </w:t>
      </w:r>
      <w:r>
        <w:rPr>
          <w:rFonts w:ascii="Times New Roman" w:hAnsi="Times New Roman" w:cs="Times New Roman"/>
          <w:b/>
          <w:sz w:val="24"/>
          <w:lang w:val="ro-RO"/>
        </w:rPr>
        <w:t>Anexa</w:t>
      </w:r>
      <w:r>
        <w:rPr>
          <w:rFonts w:ascii="Times New Roman" w:hAnsi="Times New Roman" w:cs="Times New Roman"/>
          <w:sz w:val="24"/>
          <w:lang w:val="ro-RO"/>
        </w:rPr>
        <w:t xml:space="preserve"> </w:t>
      </w:r>
      <w:r>
        <w:rPr>
          <w:rFonts w:ascii="Times New Roman" w:hAnsi="Times New Roman" w:cs="Times New Roman"/>
          <w:b/>
          <w:i/>
          <w:sz w:val="24"/>
          <w:lang w:val="ro-RO"/>
        </w:rPr>
        <w:t xml:space="preserve">Variantele problemelor prelucrării tablourilor unidimensionale </w:t>
      </w:r>
    </w:p>
    <w:p w:rsidR="00000000" w:rsidRDefault="00F563EA">
      <w:pPr>
        <w:pStyle w:val="a0"/>
      </w:pPr>
      <w:r>
        <w:rPr>
          <w:rFonts w:ascii="Times New Roman" w:hAnsi="Times New Roman" w:cs="Times New Roman"/>
          <w:sz w:val="22"/>
          <w:lang w:val="ro-RO"/>
        </w:rPr>
        <w:t xml:space="preserve">1. Să se elaboreze algoritmul şi programul pentru următoarele: să se calculeze tabloul F[i=1,…n] după formulele: </w:t>
      </w:r>
    </w:p>
    <w:p w:rsidR="00000000" w:rsidRDefault="00F563EA">
      <w:pPr>
        <w:pStyle w:val="a0"/>
        <w:ind w:firstLine="720"/>
        <w:rPr>
          <w:rFonts w:ascii="Times New Roman" w:hAnsi="Times New Roman" w:cs="Times New Roman"/>
          <w:sz w:val="22"/>
          <w:lang w:val="ro-RO"/>
        </w:rPr>
      </w:pPr>
      <w:r>
        <w:rPr>
          <w:noProof/>
          <w:lang w:val="en-US" w:eastAsia="en-US" w:bidi="ar-SA"/>
        </w:rPr>
        <mc:AlternateContent>
          <mc:Choice Requires="wps">
            <w:drawing>
              <wp:anchor distT="0" distB="0" distL="114300" distR="114300" simplePos="0" relativeHeight="251638784" behindDoc="0" locked="0" layoutInCell="1" allowOverlap="1">
                <wp:simplePos x="0" y="0"/>
                <wp:positionH relativeFrom="column">
                  <wp:posOffset>313055</wp:posOffset>
                </wp:positionH>
                <wp:positionV relativeFrom="paragraph">
                  <wp:posOffset>54610</wp:posOffset>
                </wp:positionV>
                <wp:extent cx="93980" cy="749300"/>
                <wp:effectExtent l="10795" t="5715" r="9525" b="6985"/>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80" cy="749300"/>
                        </a:xfrm>
                        <a:prstGeom prst="leftBrace">
                          <a:avLst>
                            <a:gd name="adj1" fmla="val 66441"/>
                            <a:gd name="adj2"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AA2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 o:spid="_x0000_s1026" type="#_x0000_t87" style="position:absolute;margin-left:24.65pt;margin-top:4.3pt;width:7.4pt;height:59pt;z-index:251638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" strokeweight=".26mm">
                <v:stroke joinstyle="miter" endcap="square"/>
              </v:shape>
            </w:pict>
          </mc:Fallback>
        </mc:AlternateContent>
      </w:r>
      <w:r>
        <w:rPr>
          <w:rFonts w:ascii="Times New Roman" w:hAnsi="Times New Roman" w:cs="Times New Roman"/>
          <w:sz w:val="18"/>
          <w:lang w:val="ro-RO"/>
        </w:rPr>
        <w:t xml:space="preserve"> </w:t>
      </w:r>
      <w:r>
        <w:rPr>
          <w:rFonts w:ascii="Times New Roman" w:hAnsi="Times New Roman" w:cs="Times New Roman"/>
          <w:sz w:val="18"/>
          <w:lang w:val="ro-RO"/>
        </w:rPr>
        <w:t xml:space="preserve">          </w:t>
      </w:r>
      <w:r>
        <w:rPr>
          <w:rFonts w:ascii="Times New Roman" w:hAnsi="Times New Roman" w:cs="Times New Roman"/>
          <w:sz w:val="18"/>
          <w:lang w:val="ro-RO"/>
        </w:rPr>
        <w:t>n</w:t>
      </w:r>
    </w:p>
    <w:p w:rsidR="00000000" w:rsidRDefault="00F563EA">
      <w:pPr>
        <w:pStyle w:val="a0"/>
        <w:rPr>
          <w:sz w:val="22"/>
          <w:lang w:val="ro-RO"/>
        </w:rPr>
      </w:pPr>
      <w:r>
        <w:rPr>
          <w:rFonts w:ascii="Times New Roman" w:hAnsi="Times New Roman" w:cs="Times New Roman"/>
          <w:sz w:val="22"/>
          <w:lang w:val="ro-RO"/>
        </w:rPr>
        <w:tab/>
        <w:t xml:space="preserve">        </w:t>
      </w:r>
      <w:r>
        <w:rPr>
          <w:rFonts w:ascii="Symbol" w:hAnsi="Symbol"/>
          <w:b/>
          <w:sz w:val="22"/>
          <w:lang w:val="ro-RO"/>
        </w:rPr>
        <w:t></w:t>
      </w:r>
      <w:r>
        <w:rPr>
          <w:rFonts w:ascii="Times New Roman" w:hAnsi="Times New Roman" w:cs="Times New Roman"/>
          <w:sz w:val="22"/>
          <w:lang w:val="ro-RO"/>
        </w:rPr>
        <w:t xml:space="preserve"> X</w:t>
      </w:r>
      <w:r>
        <w:rPr>
          <w:rFonts w:ascii="Times New Roman" w:hAnsi="Times New Roman" w:cs="Times New Roman"/>
          <w:b/>
          <w:i/>
          <w:color w:val="000000"/>
          <w:spacing w:val="-4"/>
          <w:sz w:val="22"/>
          <w:vertAlign w:val="subscript"/>
          <w:lang w:val="ro-RO"/>
        </w:rPr>
        <w:t>i</w:t>
      </w:r>
      <w:r>
        <w:rPr>
          <w:rFonts w:ascii="Times New Roman" w:hAnsi="Times New Roman" w:cs="Times New Roman"/>
          <w:sz w:val="22"/>
          <w:lang w:val="ro-RO"/>
        </w:rPr>
        <w:t xml:space="preserve"> / Y</w:t>
      </w:r>
      <w:r>
        <w:rPr>
          <w:rFonts w:ascii="Times New Roman" w:hAnsi="Times New Roman" w:cs="Times New Roman"/>
          <w:b/>
          <w:i/>
          <w:color w:val="000000"/>
          <w:spacing w:val="-4"/>
          <w:sz w:val="22"/>
          <w:vertAlign w:val="subscript"/>
          <w:lang w:val="ro-RO"/>
        </w:rPr>
        <w:t>i</w:t>
      </w:r>
      <w:r>
        <w:rPr>
          <w:rFonts w:ascii="Times New Roman" w:hAnsi="Times New Roman" w:cs="Times New Roman"/>
          <w:sz w:val="22"/>
          <w:lang w:val="ro-RO"/>
        </w:rPr>
        <w:t xml:space="preserve"> ,                    dacă  k&lt;=10;</w:t>
      </w:r>
    </w:p>
    <w:p w:rsidR="00000000" w:rsidRDefault="00F563EA">
      <w:pPr>
        <w:rPr>
          <w:sz w:val="18"/>
          <w:lang w:val="ro-RO"/>
        </w:rPr>
      </w:pPr>
      <w:r>
        <w:rPr>
          <w:sz w:val="22"/>
          <w:lang w:val="ro-RO"/>
        </w:rPr>
        <w:t>F</w:t>
      </w:r>
      <w:r>
        <w:rPr>
          <w:sz w:val="22"/>
          <w:lang w:val="ro-RO"/>
        </w:rPr>
        <w:t xml:space="preserve">[k] = </w:t>
      </w:r>
      <w:r>
        <w:rPr>
          <w:sz w:val="18"/>
          <w:lang w:val="ro-RO"/>
        </w:rPr>
        <w:t xml:space="preserve">            i=1</w:t>
      </w:r>
    </w:p>
    <w:p w:rsidR="00000000" w:rsidRDefault="00F563EA">
      <w:pPr>
        <w:ind w:firstLine="720"/>
        <w:rPr>
          <w:sz w:val="22"/>
          <w:lang w:val="ro-RO"/>
        </w:rPr>
      </w:pPr>
      <w:r>
        <w:rPr>
          <w:sz w:val="18"/>
          <w:lang w:val="ro-RO"/>
        </w:rPr>
        <w:t xml:space="preserve">   </w:t>
      </w:r>
      <w:r>
        <w:rPr>
          <w:sz w:val="18"/>
          <w:lang w:val="ro-RO"/>
        </w:rPr>
        <w:t xml:space="preserve">n  </w:t>
      </w:r>
    </w:p>
    <w:p w:rsidR="00000000" w:rsidRDefault="00F563EA">
      <w:pPr>
        <w:rPr>
          <w:sz w:val="18"/>
          <w:lang w:val="ro-RO"/>
        </w:rPr>
      </w:pPr>
      <w:r>
        <w:rPr>
          <w:sz w:val="22"/>
          <w:lang w:val="ro-RO"/>
        </w:rPr>
        <w:tab/>
        <w:t xml:space="preserve">  </w:t>
      </w:r>
      <w:r>
        <w:rPr>
          <w:rFonts w:ascii="Symbol" w:hAnsi="Symbol"/>
          <w:b/>
          <w:sz w:val="22"/>
          <w:lang w:val="ro-RO"/>
        </w:rPr>
        <w:t></w:t>
      </w:r>
      <w:r>
        <w:rPr>
          <w:sz w:val="22"/>
          <w:lang w:val="ro-RO"/>
        </w:rPr>
        <w:t xml:space="preserve"> X</w:t>
      </w:r>
      <w:r>
        <w:rPr>
          <w:b/>
          <w:i/>
          <w:color w:val="000000"/>
          <w:spacing w:val="-4"/>
          <w:sz w:val="22"/>
          <w:vertAlign w:val="subscript"/>
          <w:lang w:val="ro-RO"/>
        </w:rPr>
        <w:t>i</w:t>
      </w:r>
      <w:r>
        <w:rPr>
          <w:sz w:val="22"/>
          <w:lang w:val="ro-RO"/>
        </w:rPr>
        <w:t xml:space="preserve"> / e</w:t>
      </w:r>
      <w:r>
        <w:rPr>
          <w:sz w:val="22"/>
          <w:vertAlign w:val="superscript"/>
          <w:lang w:val="ro-RO"/>
        </w:rPr>
        <w:t>c/y</w:t>
      </w:r>
      <w:r>
        <w:rPr>
          <w:b/>
          <w:i/>
          <w:color w:val="000000"/>
          <w:spacing w:val="-4"/>
          <w:sz w:val="22"/>
          <w:vertAlign w:val="subscript"/>
          <w:lang w:val="ro-RO"/>
        </w:rPr>
        <w:t>i</w:t>
      </w:r>
      <w:r>
        <w:rPr>
          <w:sz w:val="22"/>
          <w:lang w:val="ro-RO"/>
        </w:rPr>
        <w:t xml:space="preserve"> ,                        dacă  k&gt;10;</w:t>
      </w:r>
    </w:p>
    <w:p w:rsidR="00000000" w:rsidRDefault="00F563EA">
      <w:pPr>
        <w:ind w:firstLine="720"/>
        <w:rPr>
          <w:sz w:val="22"/>
          <w:lang w:val="ro-RO"/>
        </w:rPr>
      </w:pPr>
      <w:r>
        <w:rPr>
          <w:sz w:val="18"/>
          <w:lang w:val="ro-RO"/>
        </w:rPr>
        <w:t xml:space="preserve">   </w:t>
      </w:r>
      <w:r>
        <w:rPr>
          <w:sz w:val="18"/>
          <w:lang w:val="ro-RO"/>
        </w:rPr>
        <w:t xml:space="preserve">i=1 </w:t>
      </w:r>
    </w:p>
    <w:p w:rsidR="00000000" w:rsidRDefault="00F563EA">
      <w:pPr>
        <w:pStyle w:val="a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unde valorile elementelor tablourilor unidimensionale  X=(x1,x2,...,xN) şi  Y=(y1,y2,...,yN) sunt reale şi se întroduc de la tastatură, n&lt;=20; k&lt;=20.</w:t>
      </w:r>
    </w:p>
    <w:p w:rsidR="00000000" w:rsidRDefault="00F563EA">
      <w:pPr>
        <w:pStyle w:val="a0"/>
        <w:ind w:firstLine="720"/>
        <w:jc w:val="both"/>
        <w:rPr>
          <w:rFonts w:ascii="Times New Roman" w:hAnsi="Times New Roman" w:cs="Times New Roman"/>
          <w:sz w:val="22"/>
          <w:lang w:val="ro-RO"/>
        </w:rPr>
      </w:pPr>
      <w:r>
        <w:rPr>
          <w:rFonts w:ascii="Times New Roman" w:hAnsi="Times New Roman" w:cs="Times New Roman"/>
          <w:sz w:val="22"/>
          <w:lang w:val="ro-RO"/>
        </w:rPr>
        <w:t>2. Să se elabor</w:t>
      </w:r>
      <w:r>
        <w:rPr>
          <w:rFonts w:ascii="Times New Roman" w:hAnsi="Times New Roman" w:cs="Times New Roman"/>
          <w:sz w:val="22"/>
          <w:lang w:val="ro-RO"/>
        </w:rPr>
        <w:t>eze algoritmul şi programul pentru următoarele: Sunt date tablourile unidimensionale  A={a</w:t>
      </w:r>
      <w:r>
        <w:rPr>
          <w:rFonts w:ascii="Times New Roman" w:hAnsi="Times New Roman" w:cs="Times New Roman"/>
          <w:b/>
          <w:i/>
          <w:color w:val="000000"/>
          <w:spacing w:val="-4"/>
          <w:sz w:val="22"/>
          <w:vertAlign w:val="subscript"/>
          <w:lang w:val="ro-RO"/>
        </w:rPr>
        <w:t>i</w:t>
      </w:r>
      <w:r>
        <w:rPr>
          <w:rFonts w:ascii="Times New Roman" w:hAnsi="Times New Roman" w:cs="Times New Roman"/>
          <w:sz w:val="22"/>
          <w:lang w:val="ro-RO"/>
        </w:rPr>
        <w:t xml:space="preserve"> }; B={b</w:t>
      </w:r>
      <w:r>
        <w:rPr>
          <w:rFonts w:ascii="Times New Roman" w:hAnsi="Times New Roman" w:cs="Times New Roman"/>
          <w:b/>
          <w:i/>
          <w:color w:val="000000"/>
          <w:spacing w:val="-4"/>
          <w:sz w:val="22"/>
          <w:vertAlign w:val="subscript"/>
          <w:lang w:val="ro-RO"/>
        </w:rPr>
        <w:t>i</w:t>
      </w:r>
      <w:r>
        <w:rPr>
          <w:rFonts w:ascii="Times New Roman" w:hAnsi="Times New Roman" w:cs="Times New Roman"/>
          <w:sz w:val="22"/>
          <w:lang w:val="ro-RO"/>
        </w:rPr>
        <w:t xml:space="preserve"> }, i=1,…,n. Reglamentaţi tablourile date conform creşterii sau descreşterii valorilor lor. Folosind interclasarea grupaţi elementele acestor două  tablouri</w:t>
      </w:r>
      <w:r>
        <w:rPr>
          <w:rFonts w:ascii="Times New Roman" w:hAnsi="Times New Roman" w:cs="Times New Roman"/>
          <w:sz w:val="22"/>
          <w:lang w:val="ro-RO"/>
        </w:rPr>
        <w:t xml:space="preserve"> într-un tablou  C={c</w:t>
      </w:r>
      <w:r>
        <w:rPr>
          <w:rFonts w:ascii="Times New Roman" w:hAnsi="Times New Roman" w:cs="Times New Roman"/>
          <w:b/>
          <w:i/>
          <w:color w:val="000000"/>
          <w:spacing w:val="-4"/>
          <w:sz w:val="22"/>
          <w:vertAlign w:val="subscript"/>
          <w:lang w:val="ro-RO"/>
        </w:rPr>
        <w:t>i</w:t>
      </w:r>
      <w:r>
        <w:rPr>
          <w:rFonts w:ascii="Times New Roman" w:hAnsi="Times New Roman" w:cs="Times New Roman"/>
          <w:sz w:val="22"/>
          <w:lang w:val="ro-RO"/>
        </w:rPr>
        <w:t xml:space="preserve"> }, j=1,…,2xn; în aşa mod ca ele să fie puse în ordinea de creştere sau descreştere.</w:t>
      </w:r>
    </w:p>
    <w:p w:rsidR="00000000" w:rsidRDefault="00F563EA">
      <w:pPr>
        <w:pStyle w:val="a0"/>
        <w:ind w:firstLine="720"/>
        <w:jc w:val="both"/>
        <w:rPr>
          <w:rFonts w:ascii="Times New Roman" w:hAnsi="Times New Roman" w:cs="Times New Roman"/>
          <w:sz w:val="22"/>
          <w:lang w:val="ro-RO"/>
        </w:rPr>
      </w:pPr>
      <w:r>
        <w:rPr>
          <w:rFonts w:ascii="Times New Roman" w:hAnsi="Times New Roman" w:cs="Times New Roman"/>
          <w:sz w:val="22"/>
          <w:lang w:val="ro-RO"/>
        </w:rPr>
        <w:t>3. Să se elaboreze algoritmul şi programul pentru următoarele: Este dat tabloul unidimensional X={x</w:t>
      </w:r>
      <w:r>
        <w:rPr>
          <w:rFonts w:ascii="Times New Roman" w:hAnsi="Times New Roman" w:cs="Times New Roman"/>
          <w:b/>
          <w:i/>
          <w:color w:val="000000"/>
          <w:spacing w:val="-4"/>
          <w:sz w:val="22"/>
          <w:vertAlign w:val="subscript"/>
          <w:lang w:val="ro-RO"/>
        </w:rPr>
        <w:t>i</w:t>
      </w:r>
      <w:r>
        <w:rPr>
          <w:rFonts w:ascii="Times New Roman" w:hAnsi="Times New Roman" w:cs="Times New Roman"/>
          <w:sz w:val="22"/>
          <w:lang w:val="ro-RO"/>
        </w:rPr>
        <w:t xml:space="preserve"> }, i=1,…,n; cu elemente reale. Alcătuiţi algorit</w:t>
      </w:r>
      <w:r>
        <w:rPr>
          <w:rFonts w:ascii="Times New Roman" w:hAnsi="Times New Roman" w:cs="Times New Roman"/>
          <w:sz w:val="22"/>
          <w:lang w:val="ro-RO"/>
        </w:rPr>
        <w:t>mul şi programul pentru următoarele: obţinerea   tabloului unidimensional T cu valori logice, reieşind din următoarele:</w:t>
      </w:r>
    </w:p>
    <w:p w:rsidR="00000000" w:rsidRDefault="00F563EA">
      <w:pPr>
        <w:pStyle w:val="a0"/>
        <w:numPr>
          <w:ilvl w:val="0"/>
          <w:numId w:val="8"/>
        </w:numPr>
        <w:tabs>
          <w:tab w:val="left" w:pos="360"/>
        </w:tabs>
        <w:ind w:left="360"/>
        <w:jc w:val="both"/>
        <w:rPr>
          <w:rFonts w:ascii="Times New Roman" w:hAnsi="Times New Roman" w:cs="Times New Roman"/>
          <w:sz w:val="22"/>
          <w:lang w:val="ro-RO"/>
        </w:rPr>
      </w:pPr>
      <w:r>
        <w:rPr>
          <w:rFonts w:ascii="Times New Roman" w:hAnsi="Times New Roman" w:cs="Times New Roman"/>
          <w:sz w:val="22"/>
          <w:lang w:val="ro-RO"/>
        </w:rPr>
        <w:t>variabilei t  să  fie  atribuită  valoarea  TRUE-  dacă  elementele tabloului X sunt ordonate strict în ordinea crescătoare, valoarea FA</w:t>
      </w:r>
      <w:r>
        <w:rPr>
          <w:rFonts w:ascii="Times New Roman" w:hAnsi="Times New Roman" w:cs="Times New Roman"/>
          <w:sz w:val="22"/>
          <w:lang w:val="ro-RO"/>
        </w:rPr>
        <w:t>LSE în caz contrar;</w:t>
      </w:r>
    </w:p>
    <w:p w:rsidR="00000000" w:rsidRDefault="00F563EA">
      <w:pPr>
        <w:pStyle w:val="a0"/>
        <w:numPr>
          <w:ilvl w:val="0"/>
          <w:numId w:val="8"/>
        </w:numPr>
        <w:tabs>
          <w:tab w:val="left" w:pos="360"/>
        </w:tabs>
        <w:ind w:left="360"/>
        <w:jc w:val="both"/>
        <w:rPr>
          <w:rFonts w:ascii="Times New Roman" w:hAnsi="Times New Roman" w:cs="Times New Roman"/>
          <w:sz w:val="22"/>
          <w:lang w:val="ro-RO"/>
        </w:rPr>
      </w:pPr>
      <w:r>
        <w:rPr>
          <w:rFonts w:ascii="Times New Roman" w:hAnsi="Times New Roman" w:cs="Times New Roman"/>
          <w:sz w:val="22"/>
          <w:lang w:val="ro-RO"/>
        </w:rPr>
        <w:lastRenderedPageBreak/>
        <w:t xml:space="preserve"> </w:t>
      </w:r>
      <w:r>
        <w:rPr>
          <w:rFonts w:ascii="Times New Roman" w:hAnsi="Times New Roman" w:cs="Times New Roman"/>
          <w:sz w:val="22"/>
          <w:lang w:val="ro-RO"/>
        </w:rPr>
        <w:t>variabilei t să fie atribuită valoarea  TRUE dacă în tabloul  X  nu sunt prezente elementele de zero şi totodată elementele pozitive se alternează cu cele negative, iar valoarea FALSE în caz contrar;</w:t>
      </w:r>
    </w:p>
    <w:p w:rsidR="00000000" w:rsidRDefault="00F563EA">
      <w:pPr>
        <w:pStyle w:val="a0"/>
        <w:numPr>
          <w:ilvl w:val="0"/>
          <w:numId w:val="5"/>
        </w:numPr>
        <w:jc w:val="both"/>
        <w:rPr>
          <w:rFonts w:ascii="Times New Roman" w:hAnsi="Times New Roman" w:cs="Times New Roman"/>
          <w:sz w:val="22"/>
          <w:lang w:val="ro-RO"/>
        </w:rPr>
      </w:pPr>
      <w:r>
        <w:rPr>
          <w:rFonts w:ascii="Times New Roman" w:hAnsi="Times New Roman" w:cs="Times New Roman"/>
          <w:sz w:val="22"/>
          <w:lang w:val="ro-RO"/>
        </w:rPr>
        <w:t>Să se elaboreze algoritmul şi progr</w:t>
      </w:r>
      <w:r>
        <w:rPr>
          <w:rFonts w:ascii="Times New Roman" w:hAnsi="Times New Roman" w:cs="Times New Roman"/>
          <w:sz w:val="22"/>
          <w:lang w:val="ro-RO"/>
        </w:rPr>
        <w:t>amul pentru următoarele: sunt date tablourile unidimensionale X={ x</w:t>
      </w:r>
      <w:r>
        <w:rPr>
          <w:rFonts w:ascii="Times New Roman" w:hAnsi="Times New Roman" w:cs="Times New Roman"/>
          <w:i/>
          <w:color w:val="000000"/>
          <w:spacing w:val="-4"/>
          <w:sz w:val="22"/>
          <w:vertAlign w:val="subscript"/>
          <w:lang w:val="ro-RO"/>
        </w:rPr>
        <w:t>i</w:t>
      </w:r>
      <w:r>
        <w:rPr>
          <w:rFonts w:ascii="Times New Roman" w:hAnsi="Times New Roman" w:cs="Times New Roman"/>
          <w:sz w:val="22"/>
          <w:lang w:val="ro-RO"/>
        </w:rPr>
        <w:t xml:space="preserve"> }, i=1,…,n; Y={ </w:t>
      </w:r>
      <w:r>
        <w:rPr>
          <w:rFonts w:ascii="Times New Roman" w:hAnsi="Times New Roman" w:cs="Times New Roman"/>
          <w:color w:val="000000"/>
          <w:spacing w:val="-4"/>
          <w:sz w:val="22"/>
          <w:vertAlign w:val="subscript"/>
          <w:lang w:val="ro-RO"/>
        </w:rPr>
        <w:t>Yj</w:t>
      </w:r>
      <w:r>
        <w:rPr>
          <w:rFonts w:ascii="Times New Roman" w:hAnsi="Times New Roman" w:cs="Times New Roman"/>
          <w:sz w:val="22"/>
          <w:lang w:val="ro-RO"/>
        </w:rPr>
        <w:t xml:space="preserve"> }, j=1,…,m.   Să se elaboreze algoritmul şi programul pentru următoarele operaţii cu tablourile:</w:t>
      </w:r>
    </w:p>
    <w:p w:rsidR="00000000" w:rsidRDefault="00F563EA">
      <w:pPr>
        <w:pStyle w:val="a0"/>
        <w:numPr>
          <w:ilvl w:val="0"/>
          <w:numId w:val="9"/>
        </w:numPr>
        <w:jc w:val="both"/>
        <w:rPr>
          <w:rFonts w:ascii="Times New Roman" w:hAnsi="Times New Roman" w:cs="Times New Roman"/>
          <w:sz w:val="22"/>
          <w:lang w:val="ro-RO"/>
        </w:rPr>
      </w:pPr>
      <w:r>
        <w:rPr>
          <w:rFonts w:ascii="Times New Roman" w:hAnsi="Times New Roman" w:cs="Times New Roman"/>
          <w:sz w:val="22"/>
          <w:lang w:val="ro-RO"/>
        </w:rPr>
        <w:t>variabilei logice t să fie atribuită valoarea TRUE dacă mulţimea elemen</w:t>
      </w:r>
      <w:r>
        <w:rPr>
          <w:rFonts w:ascii="Times New Roman" w:hAnsi="Times New Roman" w:cs="Times New Roman"/>
          <w:sz w:val="22"/>
          <w:lang w:val="ro-RO"/>
        </w:rPr>
        <w:t>telor tabloului X este submulţimea  mulţimii  Y  şi  FALSE  în  caz contrar. Apoi să se aprecieze următoarele:</w:t>
      </w:r>
    </w:p>
    <w:p w:rsidR="00000000" w:rsidRDefault="00F563EA">
      <w:pPr>
        <w:pStyle w:val="a0"/>
        <w:numPr>
          <w:ilvl w:val="0"/>
          <w:numId w:val="9"/>
        </w:numPr>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Z=X ∩ Y - intersecţia tablourilor;</w:t>
      </w:r>
    </w:p>
    <w:p w:rsidR="00000000" w:rsidRDefault="00F563EA">
      <w:pPr>
        <w:pStyle w:val="a0"/>
        <w:numPr>
          <w:ilvl w:val="0"/>
          <w:numId w:val="5"/>
        </w:numPr>
        <w:jc w:val="both"/>
      </w:pPr>
      <w:r>
        <w:rPr>
          <w:rFonts w:ascii="Times New Roman" w:hAnsi="Times New Roman" w:cs="Times New Roman"/>
          <w:sz w:val="22"/>
          <w:lang w:val="ro-RO"/>
        </w:rPr>
        <w:t xml:space="preserve">Să se elaboreze algoritmul şi programul pentru următoarele: </w:t>
      </w:r>
      <w:r>
        <w:rPr>
          <w:b/>
          <w:lang w:val="ro-RO"/>
        </w:rPr>
        <w:t>Este dat tabloul  X={ x</w:t>
      </w:r>
      <w:r>
        <w:rPr>
          <w:b/>
          <w:i/>
          <w:color w:val="000000"/>
          <w:spacing w:val="-4"/>
          <w:sz w:val="24"/>
          <w:vertAlign w:val="subscript"/>
          <w:lang w:val="ro-RO"/>
        </w:rPr>
        <w:t>i</w:t>
      </w:r>
      <w:r>
        <w:rPr>
          <w:b/>
          <w:lang w:val="ro-RO"/>
        </w:rPr>
        <w:t xml:space="preserve"> }, i=1,…,n în baza cărui</w:t>
      </w:r>
      <w:r>
        <w:rPr>
          <w:b/>
          <w:lang w:val="ro-RO"/>
        </w:rPr>
        <w:t>a să se calculeze valoarea F:</w:t>
      </w:r>
    </w:p>
    <w:p w:rsidR="00000000" w:rsidRDefault="00F563EA">
      <w:pPr>
        <w:pStyle w:val="a0"/>
        <w:jc w:val="both"/>
        <w:rPr>
          <w:b/>
          <w:lang w:val="ro-RO"/>
        </w:rPr>
      </w:pPr>
      <w:r>
        <w:rPr>
          <w:noProof/>
          <w:lang w:val="en-US" w:eastAsia="en-US" w:bidi="ar-SA"/>
        </w:rPr>
        <mc:AlternateContent>
          <mc:Choice Requires="wps">
            <w:drawing>
              <wp:anchor distT="0" distB="0" distL="114300" distR="114300" simplePos="0" relativeHeight="251639808" behindDoc="0" locked="0" layoutInCell="1" allowOverlap="1">
                <wp:simplePos x="0" y="0"/>
                <wp:positionH relativeFrom="column">
                  <wp:posOffset>375285</wp:posOffset>
                </wp:positionH>
                <wp:positionV relativeFrom="paragraph">
                  <wp:posOffset>38100</wp:posOffset>
                </wp:positionV>
                <wp:extent cx="90805" cy="941070"/>
                <wp:effectExtent l="6350" t="10160" r="7620" b="10795"/>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941070"/>
                        </a:xfrm>
                        <a:prstGeom prst="leftBrace">
                          <a:avLst>
                            <a:gd name="adj1" fmla="val 86364"/>
                            <a:gd name="adj2" fmla="val 50579"/>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70D4F7" id="AutoShape 4" o:spid="_x0000_s1026" type="#_x0000_t87" style="position:absolute;margin-left:29.55pt;margin-top:3pt;width:7.15pt;height:74.1pt;z-index:2516398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" adj=",10925" strokeweight=".26mm">
                <v:stroke joinstyle="miter" endcap="square"/>
              </v:shape>
            </w:pict>
          </mc:Fallback>
        </mc:AlternateContent>
      </w:r>
      <w:r>
        <w:rPr>
          <w:b/>
          <w:lang w:val="ro-RO"/>
        </w:rPr>
        <w:t xml:space="preserve"> </w:t>
      </w:r>
      <w:r>
        <w:rPr>
          <w:b/>
          <w:lang w:val="ro-RO"/>
        </w:rPr>
        <w:t xml:space="preserve">         </w:t>
      </w:r>
      <w:r>
        <w:rPr>
          <w:b/>
          <w:lang w:val="ro-RO"/>
        </w:rPr>
        <w:t>1,        dacă x</w:t>
      </w:r>
      <w:r>
        <w:rPr>
          <w:b/>
          <w:i/>
          <w:color w:val="000000"/>
          <w:spacing w:val="-4"/>
          <w:sz w:val="24"/>
          <w:vertAlign w:val="subscript"/>
          <w:lang w:val="ro-RO"/>
        </w:rPr>
        <w:t>1</w:t>
      </w:r>
      <w:r>
        <w:rPr>
          <w:b/>
          <w:lang w:val="ro-RO"/>
        </w:rPr>
        <w:t xml:space="preserve"> &gt; x</w:t>
      </w:r>
      <w:r>
        <w:rPr>
          <w:b/>
          <w:i/>
          <w:color w:val="000000"/>
          <w:spacing w:val="-4"/>
          <w:sz w:val="24"/>
          <w:vertAlign w:val="subscript"/>
          <w:lang w:val="ro-RO"/>
        </w:rPr>
        <w:t>2</w:t>
      </w:r>
      <w:r>
        <w:rPr>
          <w:b/>
          <w:lang w:val="ro-RO"/>
        </w:rPr>
        <w:t xml:space="preserve"> &gt;.. x</w:t>
      </w:r>
      <w:r>
        <w:rPr>
          <w:b/>
          <w:i/>
          <w:color w:val="000000"/>
          <w:spacing w:val="-4"/>
          <w:sz w:val="24"/>
          <w:vertAlign w:val="subscript"/>
          <w:lang w:val="ro-RO"/>
        </w:rPr>
        <w:t>i</w:t>
      </w:r>
      <w:r>
        <w:rPr>
          <w:b/>
          <w:lang w:val="ro-RO"/>
        </w:rPr>
        <w:t>..&gt; x</w:t>
      </w:r>
      <w:r>
        <w:rPr>
          <w:b/>
          <w:i/>
          <w:color w:val="000000"/>
          <w:spacing w:val="-4"/>
          <w:sz w:val="24"/>
          <w:vertAlign w:val="subscript"/>
          <w:lang w:val="ro-RO"/>
        </w:rPr>
        <w:t>n</w:t>
      </w:r>
      <w:r>
        <w:rPr>
          <w:b/>
          <w:lang w:val="ro-RO"/>
        </w:rPr>
        <w:t xml:space="preserve"> ;</w:t>
      </w:r>
    </w:p>
    <w:p w:rsidR="00000000" w:rsidRDefault="00F563EA">
      <w:pPr>
        <w:pStyle w:val="a0"/>
        <w:jc w:val="both"/>
        <w:rPr>
          <w:b/>
          <w:lang w:val="ro-RO"/>
        </w:rPr>
      </w:pPr>
      <w:r>
        <w:rPr>
          <w:b/>
          <w:lang w:val="ro-RO"/>
        </w:rPr>
        <w:t xml:space="preserve">          </w:t>
      </w:r>
      <w:r>
        <w:rPr>
          <w:b/>
          <w:lang w:val="ro-RO"/>
        </w:rPr>
        <w:t>2,        dacă x</w:t>
      </w:r>
      <w:r>
        <w:rPr>
          <w:b/>
          <w:i/>
          <w:color w:val="000000"/>
          <w:spacing w:val="-4"/>
          <w:sz w:val="24"/>
          <w:vertAlign w:val="subscript"/>
          <w:lang w:val="ro-RO"/>
        </w:rPr>
        <w:t>1</w:t>
      </w:r>
      <w:r>
        <w:rPr>
          <w:b/>
          <w:lang w:val="ro-RO"/>
        </w:rPr>
        <w:t xml:space="preserve"> &lt; x</w:t>
      </w:r>
      <w:r>
        <w:rPr>
          <w:b/>
          <w:i/>
          <w:color w:val="000000"/>
          <w:spacing w:val="-4"/>
          <w:sz w:val="24"/>
          <w:vertAlign w:val="subscript"/>
          <w:lang w:val="ro-RO"/>
        </w:rPr>
        <w:t>2</w:t>
      </w:r>
      <w:r>
        <w:rPr>
          <w:b/>
          <w:lang w:val="ro-RO"/>
        </w:rPr>
        <w:t xml:space="preserve"> &lt;.. x</w:t>
      </w:r>
      <w:r>
        <w:rPr>
          <w:b/>
          <w:i/>
          <w:color w:val="000000"/>
          <w:spacing w:val="-4"/>
          <w:sz w:val="24"/>
          <w:vertAlign w:val="subscript"/>
          <w:lang w:val="ro-RO"/>
        </w:rPr>
        <w:t>i</w:t>
      </w:r>
      <w:r>
        <w:rPr>
          <w:b/>
          <w:lang w:val="ro-RO"/>
        </w:rPr>
        <w:t>..&lt; x</w:t>
      </w:r>
      <w:r>
        <w:rPr>
          <w:b/>
          <w:i/>
          <w:color w:val="000000"/>
          <w:spacing w:val="-4"/>
          <w:sz w:val="24"/>
          <w:vertAlign w:val="subscript"/>
          <w:lang w:val="ro-RO"/>
        </w:rPr>
        <w:t>n</w:t>
      </w:r>
      <w:r>
        <w:rPr>
          <w:b/>
          <w:lang w:val="ro-RO"/>
        </w:rPr>
        <w:t xml:space="preserve"> ;</w:t>
      </w:r>
    </w:p>
    <w:p w:rsidR="00000000" w:rsidRDefault="00F563EA">
      <w:pPr>
        <w:pStyle w:val="a0"/>
        <w:jc w:val="both"/>
        <w:rPr>
          <w:b/>
          <w:lang w:val="ro-RO"/>
        </w:rPr>
      </w:pPr>
      <w:r>
        <w:rPr>
          <w:b/>
          <w:lang w:val="ro-RO"/>
        </w:rPr>
        <w:t xml:space="preserve">          </w:t>
      </w:r>
      <w:r>
        <w:rPr>
          <w:b/>
          <w:lang w:val="ro-RO"/>
        </w:rPr>
        <w:t>3,        dacă x</w:t>
      </w:r>
      <w:r>
        <w:rPr>
          <w:b/>
          <w:i/>
          <w:color w:val="000000"/>
          <w:spacing w:val="-4"/>
          <w:sz w:val="24"/>
          <w:vertAlign w:val="subscript"/>
          <w:lang w:val="ro-RO"/>
        </w:rPr>
        <w:t>i</w:t>
      </w:r>
      <w:r>
        <w:rPr>
          <w:b/>
          <w:lang w:val="ro-RO"/>
        </w:rPr>
        <w:t xml:space="preserve"> &lt;2 &lt;x &lt;2 &lt;...&lt;x &lt;2 ;</w:t>
      </w:r>
    </w:p>
    <w:p w:rsidR="00000000" w:rsidRDefault="00F563EA">
      <w:pPr>
        <w:pStyle w:val="a0"/>
        <w:jc w:val="both"/>
        <w:rPr>
          <w:b/>
          <w:lang w:val="ro-RO"/>
        </w:rPr>
      </w:pPr>
      <w:r>
        <w:rPr>
          <w:b/>
          <w:lang w:val="ro-RO"/>
        </w:rPr>
        <w:t xml:space="preserve"> </w:t>
      </w:r>
      <w:r>
        <w:rPr>
          <w:b/>
          <w:lang w:val="ro-RO"/>
        </w:rPr>
        <w:t>F=       4,        dacă    max  x &gt;   x</w:t>
      </w:r>
    </w:p>
    <w:p w:rsidR="00000000" w:rsidRDefault="00F563EA">
      <w:pPr>
        <w:pStyle w:val="a0"/>
        <w:jc w:val="both"/>
        <w:rPr>
          <w:b/>
          <w:lang w:val="ro-RO"/>
        </w:rPr>
      </w:pPr>
      <w:r>
        <w:rPr>
          <w:b/>
          <w:lang w:val="ro-RO"/>
        </w:rPr>
        <w:t xml:space="preserve">          </w:t>
      </w:r>
      <w:r>
        <w:rPr>
          <w:b/>
          <w:lang w:val="ro-RO"/>
        </w:rPr>
        <w:t>5,        dacă    min   x &lt; P</w:t>
      </w:r>
      <w:r>
        <w:rPr>
          <w:b/>
          <w:lang w:val="ro-RO"/>
        </w:rPr>
        <w:t xml:space="preserve">  x ;</w:t>
      </w:r>
    </w:p>
    <w:p w:rsidR="00000000" w:rsidRDefault="00F563EA">
      <w:pPr>
        <w:pStyle w:val="a0"/>
        <w:jc w:val="both"/>
      </w:pPr>
      <w:r>
        <w:rPr>
          <w:b/>
          <w:lang w:val="ro-RO"/>
        </w:rPr>
        <w:t xml:space="preserve">       </w:t>
      </w:r>
      <w:r>
        <w:rPr>
          <w:b/>
          <w:lang w:val="ro-RO"/>
        </w:rPr>
        <w:t>cosx sinx    - în cazurile rămase.</w:t>
      </w:r>
    </w:p>
    <w:p w:rsidR="00000000" w:rsidRDefault="00F563EA">
      <w:pPr>
        <w:pStyle w:val="a0"/>
        <w:jc w:val="both"/>
        <w:rPr>
          <w:b/>
          <w:sz w:val="18"/>
          <w:lang w:val="ro-RO"/>
        </w:rPr>
      </w:pPr>
      <w:r>
        <w:rPr>
          <w:noProof/>
          <w:lang w:val="en-US" w:eastAsia="en-US" w:bidi="ar-SA"/>
        </w:rPr>
        <mc:AlternateContent>
          <mc:Choice Requires="wps">
            <w:drawing>
              <wp:anchor distT="0" distB="0" distL="114300" distR="114300" simplePos="0" relativeHeight="251640832" behindDoc="0" locked="0" layoutInCell="1" allowOverlap="1">
                <wp:simplePos x="0" y="0"/>
                <wp:positionH relativeFrom="column">
                  <wp:posOffset>281940</wp:posOffset>
                </wp:positionH>
                <wp:positionV relativeFrom="paragraph">
                  <wp:posOffset>449580</wp:posOffset>
                </wp:positionV>
                <wp:extent cx="90805" cy="1064260"/>
                <wp:effectExtent l="8255" t="8890" r="5715" b="1270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4260"/>
                        </a:xfrm>
                        <a:prstGeom prst="leftBrace">
                          <a:avLst>
                            <a:gd name="adj1" fmla="val 97669"/>
                            <a:gd name="adj2" fmla="val 50579"/>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0FED87" id="AutoShape 5" o:spid="_x0000_s1026" type="#_x0000_t87" style="position:absolute;margin-left:22.2pt;margin-top:35.4pt;width:7.15pt;height:83.8pt;z-index:25164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" adj=",10925" strokeweight=".26mm">
                <v:stroke joinstyle="miter" endcap="square"/>
              </v:shape>
            </w:pict>
          </mc:Fallback>
        </mc:AlternateContent>
      </w:r>
      <w:r>
        <w:rPr>
          <w:b/>
          <w:lang w:val="ro-RO"/>
        </w:rPr>
        <w:t>6</w:t>
      </w:r>
      <w:r>
        <w:rPr>
          <w:b/>
          <w:lang w:val="ro-RO"/>
        </w:rPr>
        <w:t xml:space="preserve">. </w:t>
      </w:r>
      <w:r>
        <w:rPr>
          <w:rFonts w:ascii="Times New Roman" w:hAnsi="Times New Roman" w:cs="Times New Roman"/>
          <w:sz w:val="22"/>
          <w:lang w:val="ro-RO"/>
        </w:rPr>
        <w:t xml:space="preserve">Să se elaboreze algoritmul şi programul pentru următoarele: </w:t>
      </w:r>
      <w:r>
        <w:rPr>
          <w:b/>
          <w:lang w:val="ro-RO"/>
        </w:rPr>
        <w:t>Sunt date tablourile  X={ x</w:t>
      </w:r>
      <w:r>
        <w:rPr>
          <w:b/>
          <w:i/>
          <w:color w:val="000000"/>
          <w:spacing w:val="-4"/>
          <w:sz w:val="24"/>
          <w:vertAlign w:val="subscript"/>
          <w:lang w:val="ro-RO"/>
        </w:rPr>
        <w:t>i</w:t>
      </w:r>
      <w:r>
        <w:rPr>
          <w:b/>
          <w:lang w:val="ro-RO"/>
        </w:rPr>
        <w:t xml:space="preserve"> }, i=1,…,n; Y={y</w:t>
      </w:r>
      <w:r>
        <w:rPr>
          <w:b/>
          <w:i/>
          <w:color w:val="000000"/>
          <w:spacing w:val="-4"/>
          <w:sz w:val="24"/>
          <w:vertAlign w:val="subscript"/>
          <w:lang w:val="ro-RO"/>
        </w:rPr>
        <w:t>i</w:t>
      </w:r>
      <w:r>
        <w:rPr>
          <w:b/>
          <w:lang w:val="ro-RO"/>
        </w:rPr>
        <w:t xml:space="preserve"> }, i=1,…,n şi valoarea t în baza cărora să se calculeze valorile lui F:</w:t>
      </w:r>
    </w:p>
    <w:p w:rsidR="00000000" w:rsidRDefault="00F563EA">
      <w:pPr>
        <w:pStyle w:val="a0"/>
        <w:jc w:val="both"/>
        <w:rPr>
          <w:b/>
          <w:lang w:val="ro-RO"/>
        </w:rPr>
      </w:pPr>
      <w:r>
        <w:rPr>
          <w:b/>
          <w:sz w:val="18"/>
          <w:lang w:val="ro-RO"/>
        </w:rPr>
        <w:t xml:space="preserve">              </w:t>
      </w:r>
      <w:r>
        <w:rPr>
          <w:b/>
          <w:sz w:val="18"/>
          <w:lang w:val="ro-RO"/>
        </w:rPr>
        <w:t>n</w:t>
      </w:r>
    </w:p>
    <w:p w:rsidR="00000000" w:rsidRDefault="00F563EA">
      <w:pPr>
        <w:pStyle w:val="a0"/>
        <w:jc w:val="both"/>
        <w:rPr>
          <w:b/>
          <w:sz w:val="18"/>
          <w:lang w:val="ro-RO"/>
        </w:rPr>
      </w:pPr>
      <w:r>
        <w:rPr>
          <w:b/>
          <w:lang w:val="ro-RO"/>
        </w:rPr>
        <w:t xml:space="preserve">         </w:t>
      </w:r>
      <w:r>
        <w:rPr>
          <w:rFonts w:ascii="Times New Roman" w:hAnsi="Times New Roman" w:cs="Times New Roman"/>
          <w:b/>
          <w:sz w:val="22"/>
          <w:lang w:val="ro-RO"/>
        </w:rPr>
        <w:t xml:space="preserve">        </w:t>
      </w:r>
      <w:r>
        <w:rPr>
          <w:rFonts w:ascii="Symbol" w:hAnsi="Symbol"/>
          <w:b/>
          <w:sz w:val="22"/>
          <w:lang w:val="ro-RO"/>
        </w:rPr>
        <w:t></w:t>
      </w:r>
      <w:r>
        <w:rPr>
          <w:rFonts w:ascii="Times New Roman" w:hAnsi="Times New Roman" w:cs="Times New Roman"/>
          <w:b/>
          <w:sz w:val="22"/>
          <w:lang w:val="ro-RO"/>
        </w:rPr>
        <w:t xml:space="preserve"> </w:t>
      </w:r>
      <w:r>
        <w:rPr>
          <w:b/>
          <w:lang w:val="ro-RO"/>
        </w:rPr>
        <w:t>(x</w:t>
      </w:r>
      <w:r>
        <w:rPr>
          <w:b/>
          <w:i/>
          <w:color w:val="000000"/>
          <w:spacing w:val="-4"/>
          <w:sz w:val="24"/>
          <w:vertAlign w:val="subscript"/>
          <w:lang w:val="ro-RO"/>
        </w:rPr>
        <w:t>i</w:t>
      </w:r>
      <w:r>
        <w:rPr>
          <w:b/>
          <w:lang w:val="ro-RO"/>
        </w:rPr>
        <w:t xml:space="preserve">  +y</w:t>
      </w:r>
      <w:r>
        <w:rPr>
          <w:b/>
          <w:i/>
          <w:color w:val="000000"/>
          <w:spacing w:val="-4"/>
          <w:sz w:val="24"/>
          <w:vertAlign w:val="subscript"/>
          <w:lang w:val="ro-RO"/>
        </w:rPr>
        <w:t>i</w:t>
      </w:r>
      <w:r>
        <w:rPr>
          <w:b/>
          <w:lang w:val="ro-RO"/>
        </w:rPr>
        <w:t xml:space="preserve"> + x</w:t>
      </w:r>
      <w:r>
        <w:rPr>
          <w:b/>
          <w:i/>
          <w:color w:val="000000"/>
          <w:spacing w:val="-4"/>
          <w:sz w:val="24"/>
          <w:vertAlign w:val="subscript"/>
          <w:lang w:val="ro-RO"/>
        </w:rPr>
        <w:t>i</w:t>
      </w:r>
      <w:r>
        <w:rPr>
          <w:b/>
          <w:lang w:val="ro-RO"/>
        </w:rPr>
        <w:t xml:space="preserve"> y</w:t>
      </w:r>
      <w:r>
        <w:rPr>
          <w:b/>
          <w:i/>
          <w:color w:val="000000"/>
          <w:spacing w:val="-4"/>
          <w:sz w:val="24"/>
          <w:vertAlign w:val="subscript"/>
          <w:lang w:val="ro-RO"/>
        </w:rPr>
        <w:t>i</w:t>
      </w:r>
      <w:r>
        <w:rPr>
          <w:b/>
          <w:lang w:val="ro-RO"/>
        </w:rPr>
        <w:t xml:space="preserve"> ),        dacă k=1;</w:t>
      </w:r>
    </w:p>
    <w:p w:rsidR="00000000" w:rsidRDefault="00F563EA">
      <w:pPr>
        <w:pStyle w:val="a0"/>
        <w:jc w:val="both"/>
        <w:rPr>
          <w:b/>
          <w:lang w:val="ro-RO"/>
        </w:rPr>
      </w:pPr>
      <w:r>
        <w:rPr>
          <w:b/>
          <w:sz w:val="18"/>
          <w:lang w:val="ro-RO"/>
        </w:rPr>
        <w:t xml:space="preserve">             </w:t>
      </w:r>
      <w:r>
        <w:rPr>
          <w:b/>
          <w:sz w:val="18"/>
          <w:lang w:val="ro-RO"/>
        </w:rPr>
        <w:t>i=1</w:t>
      </w:r>
    </w:p>
    <w:p w:rsidR="00000000" w:rsidRDefault="00F563EA">
      <w:pPr>
        <w:pStyle w:val="a0"/>
        <w:jc w:val="both"/>
        <w:rPr>
          <w:b/>
          <w:lang w:val="ro-RO"/>
        </w:rPr>
      </w:pPr>
      <w:r>
        <w:rPr>
          <w:b/>
          <w:lang w:val="ro-RO"/>
        </w:rPr>
        <w:t xml:space="preserve">      </w:t>
      </w:r>
      <w:r>
        <w:rPr>
          <w:b/>
          <w:lang w:val="ro-RO"/>
        </w:rPr>
        <w:t>(</w:t>
      </w:r>
      <w:r>
        <w:rPr>
          <w:b/>
          <w:sz w:val="22"/>
          <w:lang w:val="ro-RO"/>
        </w:rPr>
        <w:t>X</w:t>
      </w:r>
      <w:r>
        <w:rPr>
          <w:b/>
          <w:color w:val="000000"/>
          <w:spacing w:val="-4"/>
          <w:w w:val="104"/>
          <w:sz w:val="22"/>
          <w:vertAlign w:val="superscript"/>
          <w:lang w:val="ro-RO"/>
        </w:rPr>
        <w:t>2</w:t>
      </w:r>
      <w:r>
        <w:rPr>
          <w:b/>
          <w:i/>
          <w:color w:val="000000"/>
          <w:spacing w:val="-4"/>
          <w:sz w:val="22"/>
          <w:vertAlign w:val="subscript"/>
          <w:lang w:val="ro-RO"/>
        </w:rPr>
        <w:t>i</w:t>
      </w:r>
      <w:r>
        <w:rPr>
          <w:b/>
          <w:lang w:val="ro-RO"/>
        </w:rPr>
        <w:t>+</w:t>
      </w:r>
      <w:r>
        <w:rPr>
          <w:b/>
          <w:sz w:val="22"/>
          <w:lang w:val="ro-RO"/>
        </w:rPr>
        <w:t>X</w:t>
      </w:r>
      <w:r>
        <w:rPr>
          <w:b/>
          <w:color w:val="000000"/>
          <w:spacing w:val="-4"/>
          <w:w w:val="104"/>
          <w:sz w:val="22"/>
          <w:vertAlign w:val="superscript"/>
          <w:lang w:val="ro-RO"/>
        </w:rPr>
        <w:t>2</w:t>
      </w:r>
      <w:r>
        <w:rPr>
          <w:b/>
          <w:i/>
          <w:color w:val="000000"/>
          <w:spacing w:val="-4"/>
          <w:sz w:val="22"/>
          <w:vertAlign w:val="subscript"/>
          <w:lang w:val="ro-RO"/>
        </w:rPr>
        <w:t>i</w:t>
      </w:r>
      <w:r>
        <w:rPr>
          <w:b/>
          <w:lang w:val="ro-RO"/>
        </w:rPr>
        <w:t>+...+</w:t>
      </w:r>
      <w:r>
        <w:rPr>
          <w:b/>
          <w:sz w:val="22"/>
          <w:lang w:val="ro-RO"/>
        </w:rPr>
        <w:t>X</w:t>
      </w:r>
      <w:r>
        <w:rPr>
          <w:b/>
          <w:color w:val="000000"/>
          <w:spacing w:val="-4"/>
          <w:w w:val="104"/>
          <w:sz w:val="22"/>
          <w:vertAlign w:val="superscript"/>
          <w:lang w:val="ro-RO"/>
        </w:rPr>
        <w:t>2</w:t>
      </w:r>
      <w:r>
        <w:rPr>
          <w:b/>
          <w:i/>
          <w:color w:val="000000"/>
          <w:spacing w:val="-4"/>
          <w:sz w:val="22"/>
          <w:vertAlign w:val="subscript"/>
          <w:lang w:val="ro-RO"/>
        </w:rPr>
        <w:t>i</w:t>
      </w:r>
      <w:r>
        <w:rPr>
          <w:b/>
          <w:lang w:val="ro-RO"/>
        </w:rPr>
        <w:t>)(y</w:t>
      </w:r>
      <w:r>
        <w:rPr>
          <w:b/>
          <w:color w:val="000000"/>
          <w:spacing w:val="-4"/>
          <w:w w:val="104"/>
          <w:sz w:val="22"/>
          <w:vertAlign w:val="superscript"/>
          <w:lang w:val="ro-RO"/>
        </w:rPr>
        <w:t>2</w:t>
      </w:r>
      <w:r>
        <w:rPr>
          <w:b/>
          <w:i/>
          <w:color w:val="000000"/>
          <w:spacing w:val="-4"/>
          <w:sz w:val="22"/>
          <w:vertAlign w:val="subscript"/>
          <w:lang w:val="ro-RO"/>
        </w:rPr>
        <w:t>i</w:t>
      </w:r>
      <w:r>
        <w:rPr>
          <w:b/>
          <w:lang w:val="ro-RO"/>
        </w:rPr>
        <w:t>+y</w:t>
      </w:r>
      <w:r>
        <w:rPr>
          <w:b/>
          <w:color w:val="000000"/>
          <w:spacing w:val="-4"/>
          <w:w w:val="104"/>
          <w:sz w:val="22"/>
          <w:vertAlign w:val="superscript"/>
          <w:lang w:val="ro-RO"/>
        </w:rPr>
        <w:t>2</w:t>
      </w:r>
      <w:r>
        <w:rPr>
          <w:b/>
          <w:i/>
          <w:color w:val="000000"/>
          <w:spacing w:val="-4"/>
          <w:sz w:val="22"/>
          <w:vertAlign w:val="subscript"/>
          <w:lang w:val="ro-RO"/>
        </w:rPr>
        <w:t>i</w:t>
      </w:r>
      <w:r>
        <w:rPr>
          <w:b/>
          <w:lang w:val="ro-RO"/>
        </w:rPr>
        <w:t>+...+y</w:t>
      </w:r>
      <w:r>
        <w:rPr>
          <w:b/>
          <w:color w:val="000000"/>
          <w:spacing w:val="-4"/>
          <w:w w:val="104"/>
          <w:sz w:val="22"/>
          <w:vertAlign w:val="superscript"/>
          <w:lang w:val="ro-RO"/>
        </w:rPr>
        <w:t>2</w:t>
      </w:r>
      <w:r>
        <w:rPr>
          <w:b/>
          <w:i/>
          <w:color w:val="000000"/>
          <w:spacing w:val="-4"/>
          <w:sz w:val="22"/>
          <w:vertAlign w:val="subscript"/>
          <w:lang w:val="ro-RO"/>
        </w:rPr>
        <w:t>i</w:t>
      </w:r>
      <w:r>
        <w:rPr>
          <w:b/>
          <w:lang w:val="ro-RO"/>
        </w:rPr>
        <w:t>),   dacă k=2;</w:t>
      </w:r>
    </w:p>
    <w:p w:rsidR="00000000" w:rsidRDefault="00F563EA">
      <w:pPr>
        <w:pStyle w:val="a0"/>
        <w:jc w:val="both"/>
        <w:rPr>
          <w:b/>
          <w:lang w:val="ro-RO"/>
        </w:rPr>
      </w:pPr>
      <w:r>
        <w:rPr>
          <w:b/>
          <w:lang w:val="ro-RO"/>
        </w:rPr>
        <w:t xml:space="preserve"> </w:t>
      </w:r>
      <w:r>
        <w:rPr>
          <w:b/>
          <w:lang w:val="ro-RO"/>
        </w:rPr>
        <w:t>F</w:t>
      </w:r>
      <w:r>
        <w:rPr>
          <w:b/>
          <w:sz w:val="18"/>
          <w:lang w:val="ro-RO"/>
        </w:rPr>
        <w:t>=     n</w:t>
      </w:r>
    </w:p>
    <w:p w:rsidR="00000000" w:rsidRDefault="00F563EA">
      <w:pPr>
        <w:pStyle w:val="a0"/>
        <w:jc w:val="both"/>
        <w:rPr>
          <w:b/>
          <w:sz w:val="18"/>
          <w:lang w:val="ro-RO"/>
        </w:rPr>
      </w:pPr>
      <w:r>
        <w:rPr>
          <w:b/>
          <w:lang w:val="ro-RO"/>
        </w:rPr>
        <w:t xml:space="preserve">       </w:t>
      </w:r>
      <w:r>
        <w:rPr>
          <w:rFonts w:ascii="Symbol" w:hAnsi="Symbol"/>
          <w:b/>
          <w:sz w:val="22"/>
          <w:lang w:val="ro-RO"/>
        </w:rPr>
        <w:t></w:t>
      </w:r>
      <w:r>
        <w:rPr>
          <w:b/>
          <w:lang w:val="ro-RO"/>
        </w:rPr>
        <w:t>(y</w:t>
      </w:r>
      <w:r>
        <w:rPr>
          <w:b/>
          <w:color w:val="000000"/>
          <w:spacing w:val="-4"/>
          <w:w w:val="104"/>
          <w:sz w:val="22"/>
          <w:vertAlign w:val="superscript"/>
          <w:lang w:val="ro-RO"/>
        </w:rPr>
        <w:t>3</w:t>
      </w:r>
      <w:r>
        <w:rPr>
          <w:b/>
          <w:i/>
          <w:color w:val="000000"/>
          <w:spacing w:val="-4"/>
          <w:sz w:val="22"/>
          <w:vertAlign w:val="subscript"/>
          <w:lang w:val="ro-RO"/>
        </w:rPr>
        <w:t>i</w:t>
      </w:r>
      <w:r>
        <w:rPr>
          <w:b/>
          <w:lang w:val="ro-RO"/>
        </w:rPr>
        <w:t xml:space="preserve"> + x</w:t>
      </w:r>
      <w:r>
        <w:rPr>
          <w:b/>
          <w:color w:val="000000"/>
          <w:spacing w:val="-4"/>
          <w:w w:val="104"/>
          <w:sz w:val="22"/>
          <w:vertAlign w:val="superscript"/>
          <w:lang w:val="ro-RO"/>
        </w:rPr>
        <w:t>3</w:t>
      </w:r>
      <w:r>
        <w:rPr>
          <w:b/>
          <w:i/>
          <w:color w:val="000000"/>
          <w:spacing w:val="-4"/>
          <w:sz w:val="22"/>
          <w:vertAlign w:val="subscript"/>
          <w:lang w:val="ro-RO"/>
        </w:rPr>
        <w:t>i</w:t>
      </w:r>
      <w:r>
        <w:rPr>
          <w:b/>
          <w:lang w:val="ro-RO"/>
        </w:rPr>
        <w:t>),                     dacă k=3;</w:t>
      </w:r>
    </w:p>
    <w:p w:rsidR="00000000" w:rsidRDefault="00F563EA">
      <w:pPr>
        <w:pStyle w:val="a0"/>
        <w:jc w:val="both"/>
        <w:rPr>
          <w:b/>
          <w:lang w:val="ro-RO"/>
        </w:rPr>
      </w:pPr>
      <w:r>
        <w:rPr>
          <w:b/>
          <w:sz w:val="18"/>
          <w:lang w:val="ro-RO"/>
        </w:rPr>
        <w:t xml:space="preserve">        </w:t>
      </w:r>
      <w:r>
        <w:rPr>
          <w:b/>
          <w:sz w:val="18"/>
          <w:lang w:val="ro-RO"/>
        </w:rPr>
        <w:t>j=1</w:t>
      </w:r>
      <w:r>
        <w:rPr>
          <w:b/>
          <w:lang w:val="ro-RO"/>
        </w:rPr>
        <w:t xml:space="preserve">   </w:t>
      </w:r>
    </w:p>
    <w:p w:rsidR="00000000" w:rsidRDefault="00F563EA">
      <w:pPr>
        <w:pStyle w:val="a0"/>
        <w:jc w:val="both"/>
        <w:rPr>
          <w:b/>
          <w:lang w:val="ro-RO"/>
        </w:rPr>
      </w:pPr>
      <w:r>
        <w:rPr>
          <w:b/>
          <w:lang w:val="ro-RO"/>
        </w:rPr>
        <w:t>7.</w:t>
      </w:r>
      <w:r>
        <w:rPr>
          <w:rFonts w:ascii="Times New Roman" w:hAnsi="Times New Roman" w:cs="Times New Roman"/>
          <w:sz w:val="22"/>
          <w:lang w:val="ro-RO"/>
        </w:rPr>
        <w:t xml:space="preserve"> Să se elaboreze algoritmul şi programul pentru următoarele:</w:t>
      </w:r>
      <w:r>
        <w:rPr>
          <w:rFonts w:ascii="Times New Roman" w:hAnsi="Times New Roman" w:cs="Times New Roman"/>
          <w:sz w:val="22"/>
          <w:lang w:val="ro-RO"/>
        </w:rPr>
        <w:t xml:space="preserve"> </w:t>
      </w:r>
      <w:r>
        <w:rPr>
          <w:b/>
          <w:lang w:val="ro-RO"/>
        </w:rPr>
        <w:t xml:space="preserve"> Este dat un şir de numere x</w:t>
      </w:r>
      <w:r>
        <w:rPr>
          <w:b/>
          <w:i/>
          <w:color w:val="000000"/>
          <w:spacing w:val="-4"/>
          <w:sz w:val="24"/>
          <w:vertAlign w:val="subscript"/>
          <w:lang w:val="ro-RO"/>
        </w:rPr>
        <w:t>1,</w:t>
      </w:r>
      <w:r>
        <w:rPr>
          <w:b/>
          <w:lang w:val="ro-RO"/>
        </w:rPr>
        <w:t xml:space="preserve"> x</w:t>
      </w:r>
      <w:r>
        <w:rPr>
          <w:b/>
          <w:i/>
          <w:color w:val="000000"/>
          <w:spacing w:val="-4"/>
          <w:sz w:val="24"/>
          <w:vertAlign w:val="subscript"/>
          <w:lang w:val="ro-RO"/>
        </w:rPr>
        <w:t>2</w:t>
      </w:r>
      <w:r>
        <w:rPr>
          <w:b/>
          <w:lang w:val="ro-RO"/>
        </w:rPr>
        <w:t>,… x</w:t>
      </w:r>
      <w:r>
        <w:rPr>
          <w:b/>
          <w:i/>
          <w:color w:val="000000"/>
          <w:spacing w:val="-4"/>
          <w:sz w:val="24"/>
          <w:vertAlign w:val="subscript"/>
          <w:lang w:val="ro-RO"/>
        </w:rPr>
        <w:t>i…</w:t>
      </w:r>
      <w:r>
        <w:rPr>
          <w:b/>
          <w:lang w:val="ro-RO"/>
        </w:rPr>
        <w:t>. x</w:t>
      </w:r>
      <w:r>
        <w:rPr>
          <w:b/>
          <w:i/>
          <w:color w:val="000000"/>
          <w:spacing w:val="-4"/>
          <w:sz w:val="24"/>
          <w:vertAlign w:val="subscript"/>
          <w:lang w:val="ro-RO"/>
        </w:rPr>
        <w:t>n</w:t>
      </w:r>
      <w:r>
        <w:rPr>
          <w:b/>
          <w:lang w:val="ro-RO"/>
        </w:rPr>
        <w:t>.  Printre  aceste  numere sunt măcar două numere negative. Să se evidenţieze în această succesiune elementele tabloului unidimensional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k</w:t>
      </w:r>
      <w:r>
        <w:rPr>
          <w:b/>
          <w:lang w:val="ro-RO"/>
        </w:rPr>
        <w:t>,  (k – necunoscut</w:t>
      </w:r>
      <w:r>
        <w:rPr>
          <w:lang w:val="ro-RO"/>
        </w:rPr>
        <w:t xml:space="preserve"> </w:t>
      </w:r>
      <w:r>
        <w:rPr>
          <w:b/>
          <w:lang w:val="ro-RO"/>
        </w:rPr>
        <w:t>anticipat)- puse între o pereche de numere n</w:t>
      </w:r>
      <w:r>
        <w:rPr>
          <w:b/>
          <w:lang w:val="ro-RO"/>
        </w:rPr>
        <w:t>egative. Dacă k&gt;1, atunci să se calculeze :</w:t>
      </w:r>
    </w:p>
    <w:p w:rsidR="00000000" w:rsidRDefault="00F563EA">
      <w:pPr>
        <w:pStyle w:val="a0"/>
        <w:jc w:val="both"/>
        <w:rPr>
          <w:b/>
          <w:lang w:val="ro-RO"/>
        </w:rPr>
      </w:pPr>
      <w:r>
        <w:rPr>
          <w:b/>
          <w:lang w:val="ro-RO"/>
        </w:rPr>
        <w:t>a) max(</w:t>
      </w:r>
      <w:r>
        <w:rPr>
          <w:b/>
          <w:sz w:val="24"/>
          <w:lang w:val="ro-RO"/>
        </w:rPr>
        <w:t>a</w:t>
      </w:r>
      <w:r>
        <w:rPr>
          <w:b/>
          <w:color w:val="000000"/>
          <w:spacing w:val="-4"/>
          <w:w w:val="104"/>
          <w:sz w:val="28"/>
          <w:vertAlign w:val="superscript"/>
          <w:lang w:val="ro-RO"/>
        </w:rPr>
        <w:t>2</w:t>
      </w:r>
      <w:r>
        <w:rPr>
          <w:b/>
          <w:i/>
          <w:color w:val="000000"/>
          <w:spacing w:val="-4"/>
          <w:vertAlign w:val="subscript"/>
          <w:lang w:val="ro-RO"/>
        </w:rPr>
        <w:t>1</w:t>
      </w:r>
      <w:r>
        <w:rPr>
          <w:b/>
          <w:lang w:val="ro-RO"/>
        </w:rPr>
        <w:t>, a</w:t>
      </w:r>
      <w:r>
        <w:rPr>
          <w:b/>
          <w:color w:val="000000"/>
          <w:spacing w:val="-4"/>
          <w:w w:val="104"/>
          <w:sz w:val="28"/>
          <w:vertAlign w:val="superscript"/>
          <w:lang w:val="ro-RO"/>
        </w:rPr>
        <w:t>2</w:t>
      </w:r>
      <w:r>
        <w:rPr>
          <w:b/>
          <w:i/>
          <w:color w:val="000000"/>
          <w:spacing w:val="-4"/>
          <w:vertAlign w:val="subscript"/>
          <w:lang w:val="ro-RO"/>
        </w:rPr>
        <w:t>2</w:t>
      </w:r>
      <w:r>
        <w:rPr>
          <w:b/>
          <w:lang w:val="ro-RO"/>
        </w:rPr>
        <w:t>,…</w:t>
      </w:r>
      <w:r>
        <w:rPr>
          <w:b/>
          <w:sz w:val="24"/>
          <w:lang w:val="ro-RO"/>
        </w:rPr>
        <w:t>a</w:t>
      </w:r>
      <w:r>
        <w:rPr>
          <w:b/>
          <w:color w:val="000000"/>
          <w:spacing w:val="-4"/>
          <w:w w:val="104"/>
          <w:sz w:val="28"/>
          <w:vertAlign w:val="superscript"/>
          <w:lang w:val="ro-RO"/>
        </w:rPr>
        <w:t>2</w:t>
      </w:r>
      <w:r>
        <w:rPr>
          <w:b/>
          <w:i/>
          <w:color w:val="000000"/>
          <w:spacing w:val="-4"/>
          <w:vertAlign w:val="subscript"/>
          <w:lang w:val="ro-RO"/>
        </w:rPr>
        <w:t>k</w:t>
      </w:r>
      <w:r>
        <w:rPr>
          <w:b/>
          <w:lang w:val="ro-RO"/>
        </w:rPr>
        <w:t>);</w:t>
      </w:r>
      <w:r>
        <w:rPr>
          <w:b/>
          <w:lang w:val="ro-RO"/>
        </w:rPr>
        <w:tab/>
        <w:t>b) min(a</w:t>
      </w:r>
      <w:r>
        <w:rPr>
          <w:b/>
          <w:i/>
          <w:color w:val="000000"/>
          <w:spacing w:val="-4"/>
          <w:sz w:val="24"/>
          <w:vertAlign w:val="subscript"/>
          <w:lang w:val="ro-RO"/>
        </w:rPr>
        <w:t>1</w:t>
      </w:r>
      <w:r>
        <w:rPr>
          <w:b/>
          <w:lang w:val="ro-RO"/>
        </w:rPr>
        <w:t>, 2a</w:t>
      </w:r>
      <w:r>
        <w:rPr>
          <w:b/>
          <w:i/>
          <w:color w:val="000000"/>
          <w:spacing w:val="-4"/>
          <w:sz w:val="24"/>
          <w:vertAlign w:val="subscript"/>
          <w:lang w:val="ro-RO"/>
        </w:rPr>
        <w:t>2</w:t>
      </w:r>
      <w:r>
        <w:rPr>
          <w:b/>
          <w:lang w:val="ro-RO"/>
        </w:rPr>
        <w:t>,... ka</w:t>
      </w:r>
      <w:r>
        <w:rPr>
          <w:b/>
          <w:i/>
          <w:color w:val="000000"/>
          <w:spacing w:val="-4"/>
          <w:sz w:val="24"/>
          <w:vertAlign w:val="subscript"/>
          <w:lang w:val="ro-RO"/>
        </w:rPr>
        <w:t>k</w:t>
      </w:r>
      <w:r>
        <w:rPr>
          <w:b/>
          <w:lang w:val="ro-RO"/>
        </w:rPr>
        <w:t>);</w:t>
      </w:r>
    </w:p>
    <w:p w:rsidR="00000000" w:rsidRDefault="00F563EA">
      <w:pPr>
        <w:pStyle w:val="a0"/>
        <w:jc w:val="both"/>
        <w:rPr>
          <w:b/>
          <w:lang w:val="ro-RO"/>
        </w:rPr>
      </w:pPr>
      <w:r>
        <w:rPr>
          <w:b/>
          <w:lang w:val="ro-RO"/>
        </w:rPr>
        <w:t>c) numărul cifrelor pare printre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k</w:t>
      </w:r>
      <w:r>
        <w:rPr>
          <w:b/>
          <w:lang w:val="ro-RO"/>
        </w:rPr>
        <w:t>;</w:t>
      </w:r>
    </w:p>
    <w:p w:rsidR="00000000" w:rsidRDefault="00F563EA">
      <w:pPr>
        <w:pStyle w:val="a0"/>
        <w:jc w:val="both"/>
        <w:rPr>
          <w:b/>
          <w:lang w:val="ro-RO"/>
        </w:rPr>
      </w:pPr>
    </w:p>
    <w:p w:rsidR="00000000" w:rsidRDefault="00F563EA">
      <w:pPr>
        <w:pStyle w:val="a0"/>
        <w:jc w:val="both"/>
        <w:rPr>
          <w:lang w:val="ro-RO"/>
        </w:rPr>
      </w:pPr>
      <w:r>
        <w:rPr>
          <w:b/>
          <w:lang w:val="ro-RO"/>
        </w:rPr>
        <w:t>8.</w:t>
      </w:r>
      <w:r>
        <w:rPr>
          <w:rFonts w:ascii="Times New Roman" w:hAnsi="Times New Roman" w:cs="Times New Roman"/>
          <w:sz w:val="22"/>
          <w:lang w:val="ro-RO"/>
        </w:rPr>
        <w:t xml:space="preserve"> Să se elaboreze algoritmul şi programul pentru următoarele: </w:t>
      </w:r>
      <w:r>
        <w:rPr>
          <w:b/>
          <w:lang w:val="ro-RO"/>
        </w:rPr>
        <w:t xml:space="preserve"> Este dat tabloul unidimensional  V={ v</w:t>
      </w:r>
      <w:r>
        <w:rPr>
          <w:b/>
          <w:i/>
          <w:color w:val="000000"/>
          <w:spacing w:val="-4"/>
          <w:sz w:val="24"/>
          <w:vertAlign w:val="subscript"/>
          <w:lang w:val="ro-RO"/>
        </w:rPr>
        <w:t>i</w:t>
      </w:r>
      <w:r>
        <w:rPr>
          <w:b/>
          <w:lang w:val="ro-RO"/>
        </w:rPr>
        <w:t xml:space="preserve"> }, i=1,…,n,</w:t>
      </w:r>
      <w:r>
        <w:rPr>
          <w:b/>
          <w:lang w:val="ro-RO"/>
        </w:rPr>
        <w:t xml:space="preserve"> cu valori aleatorii, în baza căruia să se efectuieze următoarele:</w:t>
      </w:r>
    </w:p>
    <w:p w:rsidR="00000000" w:rsidRDefault="00F563EA">
      <w:pPr>
        <w:pStyle w:val="a0"/>
        <w:ind w:firstLine="284"/>
        <w:jc w:val="both"/>
        <w:rPr>
          <w:lang w:val="ro-RO"/>
        </w:rPr>
      </w:pPr>
      <w:r>
        <w:rPr>
          <w:lang w:val="ro-RO"/>
        </w:rPr>
        <w:t>a) să se aprecieze numărul de ordine şi valoarea primului element pozitiv şi celui negativ din tablou, iar dacă toate elementele tabloului sunt egale  cu  zero, atunci de afişat  mesajul re</w:t>
      </w:r>
      <w:r>
        <w:rPr>
          <w:lang w:val="ro-RO"/>
        </w:rPr>
        <w:t>spectiv;</w:t>
      </w:r>
    </w:p>
    <w:p w:rsidR="00000000" w:rsidRDefault="00F563EA">
      <w:pPr>
        <w:pStyle w:val="a0"/>
        <w:ind w:firstLine="284"/>
        <w:jc w:val="both"/>
        <w:rPr>
          <w:b/>
          <w:lang w:val="ro-RO"/>
        </w:rPr>
      </w:pPr>
      <w:r>
        <w:rPr>
          <w:lang w:val="ro-RO"/>
        </w:rPr>
        <w:t>b) să se determine numărul şi valoarea ultimului element impar al tabloului V, iar dacă nu sunt elemente impare, atunci de afişat numărul celor negative.</w:t>
      </w:r>
    </w:p>
    <w:p w:rsidR="00000000" w:rsidRDefault="00F563EA">
      <w:pPr>
        <w:pStyle w:val="a0"/>
        <w:jc w:val="both"/>
        <w:rPr>
          <w:b/>
          <w:lang w:val="ro-RO"/>
        </w:rPr>
      </w:pPr>
    </w:p>
    <w:p w:rsidR="00000000" w:rsidRDefault="00F563EA">
      <w:pPr>
        <w:pStyle w:val="a0"/>
        <w:jc w:val="both"/>
        <w:rPr>
          <w:b/>
          <w:lang w:val="ro-RO"/>
        </w:rPr>
      </w:pPr>
      <w:r>
        <w:rPr>
          <w:b/>
          <w:lang w:val="ro-RO"/>
        </w:rPr>
        <w:t>9.</w:t>
      </w:r>
      <w:r>
        <w:rPr>
          <w:rFonts w:ascii="Times New Roman" w:hAnsi="Times New Roman" w:cs="Times New Roman"/>
          <w:sz w:val="22"/>
          <w:lang w:val="ro-RO"/>
        </w:rPr>
        <w:t xml:space="preserve"> Să se elaboreze algoritmul şi programul pentru următoarele: </w:t>
      </w:r>
      <w:r>
        <w:rPr>
          <w:b/>
          <w:lang w:val="ro-RO"/>
        </w:rPr>
        <w:t xml:space="preserve"> Este dat un tablou unidimens</w:t>
      </w:r>
      <w:r>
        <w:rPr>
          <w:b/>
          <w:lang w:val="ro-RO"/>
        </w:rPr>
        <w:t>ional de numere întregi şi pozitive  M=( m</w:t>
      </w:r>
      <w:r>
        <w:rPr>
          <w:b/>
          <w:i/>
          <w:color w:val="000000"/>
          <w:spacing w:val="-4"/>
          <w:sz w:val="24"/>
          <w:vertAlign w:val="subscript"/>
          <w:lang w:val="ro-RO"/>
        </w:rPr>
        <w:t>1</w:t>
      </w:r>
      <w:r>
        <w:rPr>
          <w:b/>
          <w:lang w:val="ro-RO"/>
        </w:rPr>
        <w:t>, m</w:t>
      </w:r>
      <w:r>
        <w:rPr>
          <w:b/>
          <w:i/>
          <w:color w:val="000000"/>
          <w:spacing w:val="-4"/>
          <w:sz w:val="24"/>
          <w:vertAlign w:val="subscript"/>
          <w:lang w:val="ro-RO"/>
        </w:rPr>
        <w:t>2</w:t>
      </w:r>
      <w:r>
        <w:rPr>
          <w:b/>
          <w:lang w:val="ro-RO"/>
        </w:rPr>
        <w:t>,... m</w:t>
      </w:r>
      <w:r>
        <w:rPr>
          <w:b/>
          <w:i/>
          <w:color w:val="000000"/>
          <w:spacing w:val="-4"/>
          <w:sz w:val="24"/>
          <w:vertAlign w:val="subscript"/>
          <w:lang w:val="ro-RO"/>
        </w:rPr>
        <w:t>n</w:t>
      </w:r>
      <w:r>
        <w:rPr>
          <w:b/>
          <w:lang w:val="ro-RO"/>
        </w:rPr>
        <w:t xml:space="preserve">).  Să se calculeze  valoarile sumelor: </w:t>
      </w:r>
    </w:p>
    <w:p w:rsidR="00000000" w:rsidRDefault="00F563EA">
      <w:pPr>
        <w:pStyle w:val="a0"/>
        <w:jc w:val="both"/>
      </w:pPr>
      <w:r>
        <w:rPr>
          <w:b/>
          <w:lang w:val="ro-RO"/>
        </w:rPr>
        <w:t xml:space="preserve">          </w:t>
      </w:r>
    </w:p>
    <w:p w:rsidR="00000000" w:rsidRDefault="00F563EA">
      <w:pPr>
        <w:pStyle w:val="Heading3"/>
        <w:rPr>
          <w:sz w:val="24"/>
        </w:rPr>
      </w:pPr>
      <w:r>
        <w:t xml:space="preserve">       M1        N    </w:t>
      </w:r>
    </w:p>
    <w:p w:rsidR="00000000" w:rsidRDefault="00F563EA">
      <w:pPr>
        <w:jc w:val="both"/>
        <w:rPr>
          <w:b/>
          <w:lang w:val="ro-RO"/>
        </w:rPr>
      </w:pPr>
      <w:r>
        <w:rPr>
          <w:b/>
          <w:sz w:val="24"/>
          <w:lang w:val="ro-RO"/>
        </w:rPr>
        <w:t xml:space="preserve">   </w:t>
      </w:r>
      <w:r>
        <w:rPr>
          <w:b/>
          <w:sz w:val="24"/>
          <w:lang w:val="ro-RO"/>
        </w:rPr>
        <w:t>S=</w:t>
      </w:r>
      <w:r>
        <w:rPr>
          <w:b/>
          <w:lang w:val="ro-RO"/>
        </w:rPr>
        <w:tab/>
        <w:t xml:space="preserve">     </w:t>
      </w:r>
      <w:r>
        <w:rPr>
          <w:rFonts w:ascii="Symbol" w:hAnsi="Symbol"/>
          <w:b/>
          <w:sz w:val="22"/>
          <w:lang w:val="ro-RO"/>
        </w:rPr>
        <w:t></w:t>
      </w:r>
      <w:r>
        <w:rPr>
          <w:b/>
          <w:lang w:val="ro-RO"/>
        </w:rPr>
        <w:t xml:space="preserve">      (</w:t>
      </w:r>
      <w:r>
        <w:rPr>
          <w:rFonts w:ascii="Symbol" w:hAnsi="Symbol"/>
          <w:b/>
          <w:sz w:val="22"/>
          <w:lang w:val="ro-RO"/>
        </w:rPr>
        <w:t></w:t>
      </w:r>
      <w:r>
        <w:rPr>
          <w:b/>
          <w:sz w:val="24"/>
          <w:lang w:val="ro-RO"/>
        </w:rPr>
        <w:t>e</w:t>
      </w:r>
      <w:r>
        <w:rPr>
          <w:b/>
          <w:sz w:val="24"/>
          <w:vertAlign w:val="superscript"/>
          <w:lang w:val="ro-RO"/>
        </w:rPr>
        <w:t>(n-j)</w:t>
      </w:r>
      <w:r>
        <w:rPr>
          <w:b/>
          <w:lang w:val="ro-RO"/>
        </w:rPr>
        <w:t xml:space="preserve"> </w:t>
      </w:r>
      <w:r>
        <w:rPr>
          <w:b/>
          <w:sz w:val="24"/>
          <w:vertAlign w:val="superscript"/>
          <w:lang w:val="ro-RO"/>
        </w:rPr>
        <w:t>/(j+i)</w:t>
      </w:r>
      <w:r>
        <w:rPr>
          <w:b/>
          <w:lang w:val="ro-RO"/>
        </w:rPr>
        <w:t xml:space="preserve"> -</w:t>
      </w:r>
      <w:r>
        <w:rPr>
          <w:b/>
          <w:sz w:val="24"/>
          <w:lang w:val="ro-RO"/>
        </w:rPr>
        <w:t>i</w:t>
      </w:r>
      <w:r>
        <w:rPr>
          <w:b/>
          <w:i/>
          <w:color w:val="000000"/>
          <w:spacing w:val="-4"/>
          <w:sz w:val="24"/>
          <w:vertAlign w:val="subscript"/>
          <w:lang w:val="ro-RO"/>
        </w:rPr>
        <w:t>j</w:t>
      </w:r>
      <w:r>
        <w:rPr>
          <w:b/>
          <w:lang w:val="ro-RO"/>
        </w:rPr>
        <w:t xml:space="preserve"> </w:t>
      </w:r>
      <w:r>
        <w:rPr>
          <w:b/>
          <w:sz w:val="24"/>
          <w:vertAlign w:val="superscript"/>
          <w:lang w:val="ro-RO"/>
        </w:rPr>
        <w:t>3</w:t>
      </w:r>
      <w:r>
        <w:rPr>
          <w:rFonts w:ascii="Symbol" w:hAnsi="Symbol"/>
          <w:b/>
          <w:sz w:val="24"/>
          <w:lang w:val="ro-RO"/>
        </w:rPr>
        <w:t></w:t>
      </w:r>
      <w:r>
        <w:rPr>
          <w:b/>
          <w:sz w:val="24"/>
          <w:lang w:val="ro-RO"/>
        </w:rPr>
        <w:t>j/ i</w:t>
      </w:r>
      <w:r>
        <w:rPr>
          <w:b/>
          <w:i/>
          <w:color w:val="000000"/>
          <w:spacing w:val="-4"/>
          <w:sz w:val="24"/>
          <w:vertAlign w:val="subscript"/>
          <w:lang w:val="ro-RO"/>
        </w:rPr>
        <w:t>j</w:t>
      </w:r>
      <w:r>
        <w:rPr>
          <w:b/>
          <w:lang w:val="ro-RO"/>
        </w:rPr>
        <w:t xml:space="preserve"> )    </w:t>
      </w:r>
    </w:p>
    <w:p w:rsidR="00000000" w:rsidRDefault="00F563EA">
      <w:pPr>
        <w:ind w:firstLine="720"/>
        <w:jc w:val="both"/>
        <w:rPr>
          <w:b/>
          <w:lang w:val="ro-RO"/>
        </w:rPr>
      </w:pPr>
      <w:r>
        <w:rPr>
          <w:b/>
          <w:lang w:val="ro-RO"/>
        </w:rPr>
        <w:t xml:space="preserve">   </w:t>
      </w:r>
      <w:r>
        <w:rPr>
          <w:b/>
          <w:lang w:val="ro-RO"/>
        </w:rPr>
        <w:t xml:space="preserve">i1=        j=1             </w:t>
      </w:r>
    </w:p>
    <w:p w:rsidR="00000000" w:rsidRDefault="00F563EA">
      <w:pPr>
        <w:pStyle w:val="a0"/>
        <w:jc w:val="both"/>
        <w:rPr>
          <w:b/>
          <w:lang w:val="ro-RO"/>
        </w:rPr>
      </w:pPr>
    </w:p>
    <w:p w:rsidR="00000000" w:rsidRDefault="00F563EA">
      <w:pPr>
        <w:pStyle w:val="a0"/>
        <w:jc w:val="both"/>
        <w:rPr>
          <w:b/>
          <w:lang w:val="ro-RO"/>
        </w:rPr>
      </w:pPr>
      <w:r>
        <w:rPr>
          <w:b/>
          <w:lang w:val="ro-RO"/>
        </w:rPr>
        <w:t>10.</w:t>
      </w:r>
      <w:r>
        <w:rPr>
          <w:rFonts w:ascii="Times New Roman" w:hAnsi="Times New Roman" w:cs="Times New Roman"/>
          <w:sz w:val="22"/>
          <w:lang w:val="ro-RO"/>
        </w:rPr>
        <w:t xml:space="preserve"> Să se elaboreze algoritmul şi programul</w:t>
      </w:r>
      <w:r>
        <w:rPr>
          <w:rFonts w:ascii="Times New Roman" w:hAnsi="Times New Roman" w:cs="Times New Roman"/>
          <w:sz w:val="22"/>
          <w:lang w:val="ro-RO"/>
        </w:rPr>
        <w:t xml:space="preserve"> pentru următoarele: </w:t>
      </w:r>
      <w:r>
        <w:rPr>
          <w:b/>
          <w:lang w:val="ro-RO"/>
        </w:rPr>
        <w:t xml:space="preserve"> Sunt date trei tablouri unidimensionale de numere întregi şi pozitive   M=( m</w:t>
      </w:r>
      <w:r>
        <w:rPr>
          <w:b/>
          <w:i/>
          <w:color w:val="000000"/>
          <w:spacing w:val="-4"/>
          <w:sz w:val="24"/>
          <w:vertAlign w:val="subscript"/>
          <w:lang w:val="ro-RO"/>
        </w:rPr>
        <w:t>1</w:t>
      </w:r>
      <w:r>
        <w:rPr>
          <w:b/>
          <w:lang w:val="ro-RO"/>
        </w:rPr>
        <w:t>, m</w:t>
      </w:r>
      <w:r>
        <w:rPr>
          <w:b/>
          <w:i/>
          <w:color w:val="000000"/>
          <w:spacing w:val="-4"/>
          <w:sz w:val="24"/>
          <w:vertAlign w:val="subscript"/>
          <w:lang w:val="ro-RO"/>
        </w:rPr>
        <w:t>2</w:t>
      </w:r>
      <w:r>
        <w:rPr>
          <w:b/>
          <w:lang w:val="ro-RO"/>
        </w:rPr>
        <w:t>,...,m</w:t>
      </w:r>
      <w:r>
        <w:rPr>
          <w:b/>
          <w:i/>
          <w:color w:val="000000"/>
          <w:spacing w:val="-4"/>
          <w:sz w:val="24"/>
          <w:vertAlign w:val="subscript"/>
          <w:lang w:val="ro-RO"/>
        </w:rPr>
        <w:t>n</w:t>
      </w:r>
      <w:r>
        <w:rPr>
          <w:b/>
          <w:lang w:val="ro-RO"/>
        </w:rPr>
        <w:t xml:space="preserve"> ),L=(l</w:t>
      </w:r>
      <w:r>
        <w:rPr>
          <w:b/>
          <w:i/>
          <w:color w:val="000000"/>
          <w:spacing w:val="-4"/>
          <w:sz w:val="24"/>
          <w:vertAlign w:val="subscript"/>
          <w:lang w:val="ro-RO"/>
        </w:rPr>
        <w:t>1</w:t>
      </w:r>
      <w:r>
        <w:rPr>
          <w:b/>
          <w:lang w:val="ro-RO"/>
        </w:rPr>
        <w:t>,l</w:t>
      </w:r>
      <w:r>
        <w:rPr>
          <w:b/>
          <w:i/>
          <w:color w:val="000000"/>
          <w:spacing w:val="-4"/>
          <w:sz w:val="24"/>
          <w:vertAlign w:val="subscript"/>
          <w:lang w:val="ro-RO"/>
        </w:rPr>
        <w:t>2</w:t>
      </w:r>
      <w:r>
        <w:rPr>
          <w:b/>
          <w:lang w:val="ro-RO"/>
        </w:rPr>
        <w:t>,...l</w:t>
      </w:r>
      <w:r>
        <w:rPr>
          <w:b/>
          <w:i/>
          <w:color w:val="000000"/>
          <w:spacing w:val="-4"/>
          <w:sz w:val="24"/>
          <w:vertAlign w:val="subscript"/>
          <w:lang w:val="ro-RO"/>
        </w:rPr>
        <w:t>n</w:t>
      </w:r>
      <w:r>
        <w:rPr>
          <w:b/>
          <w:lang w:val="ro-RO"/>
        </w:rPr>
        <w:t>),  K=( k</w:t>
      </w:r>
      <w:r>
        <w:rPr>
          <w:b/>
          <w:i/>
          <w:color w:val="000000"/>
          <w:spacing w:val="-4"/>
          <w:sz w:val="24"/>
          <w:vertAlign w:val="subscript"/>
          <w:lang w:val="ro-RO"/>
        </w:rPr>
        <w:t>1</w:t>
      </w:r>
      <w:r>
        <w:rPr>
          <w:b/>
          <w:lang w:val="ro-RO"/>
        </w:rPr>
        <w:t>, k</w:t>
      </w:r>
      <w:r>
        <w:rPr>
          <w:b/>
          <w:i/>
          <w:color w:val="000000"/>
          <w:spacing w:val="-4"/>
          <w:sz w:val="24"/>
          <w:vertAlign w:val="subscript"/>
          <w:lang w:val="ro-RO"/>
        </w:rPr>
        <w:t>2</w:t>
      </w:r>
      <w:r>
        <w:rPr>
          <w:b/>
          <w:lang w:val="ro-RO"/>
        </w:rPr>
        <w:t>,...,k</w:t>
      </w:r>
      <w:r>
        <w:rPr>
          <w:b/>
          <w:i/>
          <w:color w:val="000000"/>
          <w:spacing w:val="-4"/>
          <w:sz w:val="24"/>
          <w:vertAlign w:val="subscript"/>
          <w:lang w:val="ro-RO"/>
        </w:rPr>
        <w:t>n</w:t>
      </w:r>
      <w:r>
        <w:rPr>
          <w:b/>
          <w:lang w:val="ro-RO"/>
        </w:rPr>
        <w:t>), N=25. Să se calculeze valoarea sumei:</w:t>
      </w:r>
    </w:p>
    <w:p w:rsidR="00000000" w:rsidRDefault="00F563EA">
      <w:pPr>
        <w:pStyle w:val="a0"/>
        <w:jc w:val="both"/>
        <w:rPr>
          <w:b/>
          <w:lang w:val="ro-RO"/>
        </w:rPr>
      </w:pPr>
    </w:p>
    <w:p w:rsidR="00000000" w:rsidRDefault="00F563EA">
      <w:pPr>
        <w:ind w:firstLine="720"/>
        <w:jc w:val="both"/>
        <w:rPr>
          <w:b/>
          <w:sz w:val="24"/>
          <w:lang w:val="ro-RO"/>
        </w:rPr>
      </w:pPr>
      <w:r>
        <w:rPr>
          <w:b/>
          <w:lang w:val="ro-RO"/>
        </w:rPr>
        <w:t xml:space="preserve">    </w:t>
      </w:r>
      <w:r>
        <w:rPr>
          <w:b/>
          <w:lang w:val="ro-RO"/>
        </w:rPr>
        <w:t xml:space="preserve">M1    N    </w:t>
      </w:r>
    </w:p>
    <w:p w:rsidR="00000000" w:rsidRDefault="00F563EA">
      <w:pPr>
        <w:jc w:val="both"/>
        <w:rPr>
          <w:b/>
          <w:sz w:val="16"/>
          <w:lang w:val="ro-RO"/>
        </w:rPr>
      </w:pPr>
      <w:r>
        <w:rPr>
          <w:b/>
          <w:sz w:val="24"/>
          <w:lang w:val="ro-RO"/>
        </w:rPr>
        <w:t xml:space="preserve">   </w:t>
      </w:r>
      <w:r>
        <w:rPr>
          <w:b/>
          <w:sz w:val="24"/>
          <w:lang w:val="ro-RO"/>
        </w:rPr>
        <w:t>S=</w:t>
      </w:r>
      <w:r>
        <w:rPr>
          <w:b/>
          <w:lang w:val="ro-RO"/>
        </w:rPr>
        <w:tab/>
        <w:t xml:space="preserve">     </w:t>
      </w:r>
      <w:r>
        <w:rPr>
          <w:rFonts w:ascii="Symbol" w:hAnsi="Symbol"/>
          <w:b/>
          <w:sz w:val="22"/>
          <w:lang w:val="ro-RO"/>
        </w:rPr>
        <w:t></w:t>
      </w:r>
      <w:r>
        <w:rPr>
          <w:b/>
          <w:lang w:val="ro-RO"/>
        </w:rPr>
        <w:t xml:space="preserve">     (</w:t>
      </w:r>
      <w:r>
        <w:rPr>
          <w:rFonts w:ascii="Symbol" w:hAnsi="Symbol"/>
          <w:b/>
          <w:sz w:val="22"/>
          <w:lang w:val="ro-RO"/>
        </w:rPr>
        <w:t></w:t>
      </w:r>
      <w:r>
        <w:rPr>
          <w:b/>
          <w:sz w:val="22"/>
          <w:lang w:val="ro-RO"/>
        </w:rPr>
        <w:t>L</w:t>
      </w:r>
      <w:r>
        <w:rPr>
          <w:b/>
          <w:i/>
          <w:color w:val="000000"/>
          <w:spacing w:val="-4"/>
          <w:sz w:val="24"/>
          <w:vertAlign w:val="subscript"/>
          <w:lang w:val="ro-RO"/>
        </w:rPr>
        <w:t>j</w:t>
      </w:r>
      <w:r>
        <w:rPr>
          <w:b/>
          <w:lang w:val="ro-RO"/>
        </w:rPr>
        <w:t xml:space="preserve"> - K</w:t>
      </w:r>
      <w:r>
        <w:rPr>
          <w:b/>
          <w:sz w:val="24"/>
          <w:lang w:val="ro-RO"/>
        </w:rPr>
        <w:t>i</w:t>
      </w:r>
      <w:r>
        <w:rPr>
          <w:b/>
          <w:i/>
          <w:color w:val="000000"/>
          <w:spacing w:val="-4"/>
          <w:sz w:val="24"/>
          <w:vertAlign w:val="subscript"/>
          <w:lang w:val="ro-RO"/>
        </w:rPr>
        <w:t>j</w:t>
      </w:r>
      <w:r>
        <w:rPr>
          <w:b/>
          <w:lang w:val="ro-RO"/>
        </w:rPr>
        <w:t xml:space="preserve"> )    </w:t>
      </w:r>
    </w:p>
    <w:p w:rsidR="00000000" w:rsidRDefault="00F563EA">
      <w:pPr>
        <w:ind w:firstLine="720"/>
        <w:jc w:val="both"/>
        <w:rPr>
          <w:b/>
          <w:lang w:val="ro-RO"/>
        </w:rPr>
      </w:pPr>
      <w:r>
        <w:rPr>
          <w:b/>
          <w:sz w:val="16"/>
          <w:lang w:val="ro-RO"/>
        </w:rPr>
        <w:t xml:space="preserve">   </w:t>
      </w:r>
      <w:r>
        <w:rPr>
          <w:b/>
          <w:sz w:val="16"/>
          <w:lang w:val="ro-RO"/>
        </w:rPr>
        <w:t>i1=L1     j=</w:t>
      </w:r>
      <w:r>
        <w:rPr>
          <w:b/>
          <w:sz w:val="16"/>
          <w:lang w:val="ro-RO"/>
        </w:rPr>
        <w:t xml:space="preserve">1             </w:t>
      </w:r>
    </w:p>
    <w:p w:rsidR="00000000" w:rsidRDefault="00F563EA">
      <w:pPr>
        <w:pStyle w:val="a0"/>
        <w:jc w:val="both"/>
        <w:rPr>
          <w:b/>
          <w:lang w:val="ro-RO"/>
        </w:rPr>
      </w:pPr>
      <w:r>
        <w:rPr>
          <w:b/>
          <w:lang w:val="ro-RO"/>
        </w:rPr>
        <w:t xml:space="preserve">      </w:t>
      </w:r>
    </w:p>
    <w:p w:rsidR="00000000" w:rsidRDefault="00F563EA">
      <w:pPr>
        <w:pStyle w:val="a0"/>
        <w:jc w:val="both"/>
      </w:pPr>
      <w:r>
        <w:rPr>
          <w:b/>
          <w:lang w:val="ro-RO"/>
        </w:rPr>
        <w:t xml:space="preserve">11. </w:t>
      </w:r>
      <w:r>
        <w:rPr>
          <w:rFonts w:ascii="Times New Roman" w:hAnsi="Times New Roman" w:cs="Times New Roman"/>
          <w:sz w:val="22"/>
          <w:lang w:val="ro-RO"/>
        </w:rPr>
        <w:t xml:space="preserve">Să se elaboreze algoritmul şi programul pentru următoarele: </w:t>
      </w:r>
      <w:r>
        <w:rPr>
          <w:b/>
          <w:lang w:val="ro-RO"/>
        </w:rPr>
        <w:t xml:space="preserve"> Sunt date valorile elementelor tabloului A={a</w:t>
      </w:r>
      <w:r>
        <w:rPr>
          <w:b/>
          <w:i/>
          <w:color w:val="000000"/>
          <w:spacing w:val="-4"/>
          <w:sz w:val="24"/>
          <w:vertAlign w:val="subscript"/>
          <w:lang w:val="ro-RO"/>
        </w:rPr>
        <w:t>1</w:t>
      </w:r>
      <w:r>
        <w:rPr>
          <w:b/>
          <w:lang w:val="ro-RO"/>
        </w:rPr>
        <w:t>,a</w:t>
      </w:r>
      <w:r>
        <w:rPr>
          <w:b/>
          <w:i/>
          <w:color w:val="000000"/>
          <w:spacing w:val="-4"/>
          <w:sz w:val="24"/>
          <w:vertAlign w:val="subscript"/>
          <w:lang w:val="ro-RO"/>
        </w:rPr>
        <w:t>2</w:t>
      </w:r>
      <w:r>
        <w:rPr>
          <w:b/>
          <w:lang w:val="ro-RO"/>
        </w:rPr>
        <w:t>,...,a</w:t>
      </w:r>
      <w:r>
        <w:rPr>
          <w:b/>
          <w:i/>
          <w:color w:val="000000"/>
          <w:spacing w:val="-4"/>
          <w:sz w:val="24"/>
          <w:vertAlign w:val="subscript"/>
          <w:lang w:val="ro-RO"/>
        </w:rPr>
        <w:t>n</w:t>
      </w:r>
      <w:r>
        <w:rPr>
          <w:b/>
          <w:lang w:val="ro-RO"/>
        </w:rPr>
        <w:t>}. Să se calculeze elementele tablourilor unidimensionale Y={y</w:t>
      </w:r>
      <w:r>
        <w:rPr>
          <w:b/>
          <w:i/>
          <w:color w:val="000000"/>
          <w:spacing w:val="-4"/>
          <w:sz w:val="24"/>
          <w:vertAlign w:val="subscript"/>
          <w:lang w:val="ro-RO"/>
        </w:rPr>
        <w:t>1</w:t>
      </w:r>
      <w:r>
        <w:rPr>
          <w:b/>
          <w:lang w:val="ro-RO"/>
        </w:rPr>
        <w:t>,y</w:t>
      </w:r>
      <w:r>
        <w:rPr>
          <w:b/>
          <w:i/>
          <w:color w:val="000000"/>
          <w:spacing w:val="-4"/>
          <w:sz w:val="24"/>
          <w:vertAlign w:val="subscript"/>
          <w:lang w:val="ro-RO"/>
        </w:rPr>
        <w:t>2</w:t>
      </w:r>
      <w:r>
        <w:rPr>
          <w:b/>
          <w:lang w:val="ro-RO"/>
        </w:rPr>
        <w:t>,...,y</w:t>
      </w:r>
      <w:r>
        <w:rPr>
          <w:b/>
          <w:i/>
          <w:color w:val="000000"/>
          <w:spacing w:val="-4"/>
          <w:sz w:val="24"/>
          <w:vertAlign w:val="subscript"/>
          <w:lang w:val="ro-RO"/>
        </w:rPr>
        <w:t>n</w:t>
      </w:r>
      <w:r>
        <w:rPr>
          <w:b/>
          <w:lang w:val="ro-RO"/>
        </w:rPr>
        <w:t>}  după formulele:</w:t>
      </w:r>
    </w:p>
    <w:p w:rsidR="00000000" w:rsidRDefault="00F563EA">
      <w:pPr>
        <w:pStyle w:val="a0"/>
        <w:ind w:firstLine="720"/>
        <w:jc w:val="both"/>
        <w:rPr>
          <w:b/>
          <w:lang w:val="ro-RO"/>
        </w:rPr>
      </w:pPr>
      <w:r>
        <w:rPr>
          <w:noProof/>
          <w:lang w:val="en-US" w:eastAsia="en-US" w:bidi="ar-SA"/>
        </w:rPr>
        <mc:AlternateContent>
          <mc:Choice Requires="wps">
            <w:drawing>
              <wp:anchor distT="0" distB="0" distL="114300" distR="114300" simplePos="0" relativeHeight="251641856" behindDoc="0" locked="0" layoutInCell="1" allowOverlap="1">
                <wp:simplePos x="0" y="0"/>
                <wp:positionH relativeFrom="column">
                  <wp:posOffset>192405</wp:posOffset>
                </wp:positionH>
                <wp:positionV relativeFrom="paragraph">
                  <wp:posOffset>127000</wp:posOffset>
                </wp:positionV>
                <wp:extent cx="91440" cy="457200"/>
                <wp:effectExtent l="13970" t="10160" r="8890" b="8890"/>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e">
                          <a:avLst>
                            <a:gd name="adj1" fmla="val 41667"/>
                            <a:gd name="adj2" fmla="val 4375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C29EE4" id="AutoShape 6" o:spid="_x0000_s1026" type="#_x0000_t87" style="position:absolute;margin-left:15.15pt;margin-top:10pt;width:7.2pt;height:36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" adj=",9450" strokeweight=".26mm">
                <v:stroke joinstyle="miter" endcap="square"/>
              </v:shape>
            </w:pict>
          </mc:Fallback>
        </mc:AlternateContent>
      </w:r>
      <w:r>
        <w:rPr>
          <w:b/>
          <w:sz w:val="18"/>
          <w:lang w:val="ro-RO"/>
        </w:rPr>
        <w:t xml:space="preserve"> </w:t>
      </w:r>
      <w:r>
        <w:rPr>
          <w:b/>
          <w:sz w:val="18"/>
          <w:lang w:val="ro-RO"/>
        </w:rPr>
        <w:t xml:space="preserve">                   </w:t>
      </w:r>
      <w:r>
        <w:rPr>
          <w:b/>
          <w:sz w:val="18"/>
          <w:lang w:val="ro-RO"/>
        </w:rPr>
        <w:t xml:space="preserve">                </w:t>
      </w:r>
    </w:p>
    <w:p w:rsidR="00000000" w:rsidRDefault="00F563EA">
      <w:pPr>
        <w:jc w:val="both"/>
        <w:rPr>
          <w:b/>
          <w:sz w:val="18"/>
          <w:lang w:val="ro-RO"/>
        </w:rPr>
      </w:pPr>
      <w:r>
        <w:rPr>
          <w:rFonts w:ascii="Courier New" w:hAnsi="Courier New" w:cs="Courier New"/>
          <w:b/>
          <w:lang w:val="ro-RO"/>
        </w:rPr>
        <w:lastRenderedPageBreak/>
        <w:t xml:space="preserve">    </w:t>
      </w:r>
      <w:r>
        <w:rPr>
          <w:rFonts w:ascii="Courier New" w:hAnsi="Courier New" w:cs="Courier New"/>
          <w:b/>
          <w:lang w:val="ro-RO"/>
        </w:rPr>
        <w:t>a</w:t>
      </w:r>
      <w:r>
        <w:rPr>
          <w:rFonts w:ascii="Courier New" w:hAnsi="Courier New" w:cs="Courier New"/>
          <w:b/>
          <w:i/>
          <w:color w:val="000000"/>
          <w:spacing w:val="-4"/>
          <w:vertAlign w:val="subscript"/>
          <w:lang w:val="ro-RO"/>
        </w:rPr>
        <w:t>i</w:t>
      </w:r>
      <w:r>
        <w:rPr>
          <w:rFonts w:ascii="Courier New" w:hAnsi="Courier New" w:cs="Courier New"/>
          <w:b/>
          <w:lang w:val="ro-RO"/>
        </w:rPr>
        <w:t>/</w:t>
      </w:r>
      <w:r>
        <w:rPr>
          <w:b/>
          <w:lang w:val="ro-RO"/>
        </w:rPr>
        <w:t xml:space="preserve"> a</w:t>
      </w:r>
      <w:r>
        <w:rPr>
          <w:b/>
          <w:i/>
          <w:color w:val="000000"/>
          <w:spacing w:val="-4"/>
          <w:vertAlign w:val="subscript"/>
          <w:lang w:val="ro-RO"/>
        </w:rPr>
        <w:t>i +1</w:t>
      </w:r>
      <w:r>
        <w:rPr>
          <w:b/>
          <w:lang w:val="ro-RO"/>
        </w:rPr>
        <w:t>/…/ a</w:t>
      </w:r>
      <w:r>
        <w:rPr>
          <w:b/>
          <w:i/>
          <w:color w:val="000000"/>
          <w:spacing w:val="-4"/>
          <w:vertAlign w:val="subscript"/>
          <w:lang w:val="ro-RO"/>
        </w:rPr>
        <w:t>n</w:t>
      </w:r>
      <w:r>
        <w:rPr>
          <w:rFonts w:ascii="Courier New" w:hAnsi="Courier New" w:cs="Courier New"/>
          <w:b/>
          <w:sz w:val="18"/>
          <w:lang w:val="ro-RO"/>
        </w:rPr>
        <w:t xml:space="preserve">    dacă     a</w:t>
      </w:r>
      <w:r>
        <w:rPr>
          <w:rFonts w:ascii="Courier New" w:hAnsi="Courier New" w:cs="Courier New"/>
          <w:b/>
          <w:i/>
          <w:color w:val="000000"/>
          <w:spacing w:val="-4"/>
          <w:sz w:val="18"/>
          <w:vertAlign w:val="subscript"/>
          <w:lang w:val="ro-RO"/>
        </w:rPr>
        <w:t>i</w:t>
      </w:r>
      <w:r>
        <w:rPr>
          <w:rFonts w:ascii="Courier New" w:hAnsi="Courier New" w:cs="Courier New"/>
          <w:b/>
          <w:sz w:val="18"/>
          <w:lang w:val="ro-RO"/>
        </w:rPr>
        <w:t xml:space="preserve"> &gt; 0;</w:t>
      </w:r>
    </w:p>
    <w:p w:rsidR="00000000" w:rsidRDefault="00F563EA">
      <w:pPr>
        <w:jc w:val="both"/>
        <w:rPr>
          <w:rFonts w:ascii="Arial" w:hAnsi="Arial" w:cs="Arial"/>
          <w:b/>
          <w:sz w:val="18"/>
          <w:lang w:val="ro-RO"/>
        </w:rPr>
      </w:pPr>
      <w:r>
        <w:rPr>
          <w:b/>
          <w:sz w:val="18"/>
          <w:lang w:val="ro-RO"/>
        </w:rPr>
        <w:t>Y</w:t>
      </w:r>
      <w:r>
        <w:rPr>
          <w:b/>
          <w:i/>
          <w:color w:val="000000"/>
          <w:spacing w:val="-4"/>
          <w:sz w:val="18"/>
          <w:vertAlign w:val="subscript"/>
          <w:lang w:val="ro-RO"/>
        </w:rPr>
        <w:t>i</w:t>
      </w:r>
      <w:r>
        <w:rPr>
          <w:rFonts w:ascii="Arial" w:hAnsi="Arial" w:cs="Arial"/>
          <w:b/>
          <w:sz w:val="18"/>
          <w:lang w:val="ro-RO"/>
        </w:rPr>
        <w:t xml:space="preserve"> =   1+</w:t>
      </w:r>
      <w:r>
        <w:rPr>
          <w:rFonts w:ascii="Courier New" w:hAnsi="Courier New" w:cs="Courier New"/>
          <w:b/>
          <w:lang w:val="ro-RO"/>
        </w:rPr>
        <w:t>a</w:t>
      </w:r>
      <w:r>
        <w:rPr>
          <w:rFonts w:ascii="Courier New" w:hAnsi="Courier New" w:cs="Courier New"/>
          <w:b/>
          <w:i/>
          <w:color w:val="000000"/>
          <w:spacing w:val="-4"/>
          <w:vertAlign w:val="subscript"/>
          <w:lang w:val="ro-RO"/>
        </w:rPr>
        <w:t>i</w:t>
      </w:r>
      <w:r>
        <w:rPr>
          <w:b/>
          <w:lang w:val="ro-RO"/>
        </w:rPr>
        <w:t xml:space="preserve"> +a</w:t>
      </w:r>
      <w:r>
        <w:rPr>
          <w:b/>
          <w:i/>
          <w:color w:val="000000"/>
          <w:spacing w:val="-4"/>
          <w:vertAlign w:val="subscript"/>
          <w:lang w:val="ro-RO"/>
        </w:rPr>
        <w:t>i +1</w:t>
      </w:r>
      <w:r>
        <w:rPr>
          <w:b/>
          <w:lang w:val="ro-RO"/>
        </w:rPr>
        <w:t>+…+ a</w:t>
      </w:r>
      <w:r>
        <w:rPr>
          <w:b/>
          <w:i/>
          <w:color w:val="000000"/>
          <w:spacing w:val="-4"/>
          <w:vertAlign w:val="subscript"/>
          <w:lang w:val="ro-RO"/>
        </w:rPr>
        <w:t>n</w:t>
      </w:r>
      <w:r>
        <w:rPr>
          <w:rFonts w:ascii="Courier New" w:hAnsi="Courier New" w:cs="Courier New"/>
          <w:b/>
          <w:sz w:val="18"/>
          <w:lang w:val="ro-RO"/>
        </w:rPr>
        <w:t xml:space="preserve"> dacă     a</w:t>
      </w:r>
      <w:r>
        <w:rPr>
          <w:rFonts w:ascii="Courier New" w:hAnsi="Courier New" w:cs="Courier New"/>
          <w:b/>
          <w:i/>
          <w:color w:val="000000"/>
          <w:spacing w:val="-4"/>
          <w:sz w:val="18"/>
          <w:vertAlign w:val="subscript"/>
          <w:lang w:val="ro-RO"/>
        </w:rPr>
        <w:t>i</w:t>
      </w:r>
      <w:r>
        <w:rPr>
          <w:rFonts w:ascii="Courier New" w:hAnsi="Courier New" w:cs="Courier New"/>
          <w:b/>
          <w:sz w:val="18"/>
          <w:lang w:val="ro-RO"/>
        </w:rPr>
        <w:t xml:space="preserve"> = 0;</w:t>
      </w:r>
    </w:p>
    <w:p w:rsidR="00000000" w:rsidRDefault="00F563EA">
      <w:pPr>
        <w:jc w:val="both"/>
        <w:rPr>
          <w:b/>
          <w:lang w:val="ro-RO"/>
        </w:rPr>
      </w:pPr>
      <w:r>
        <w:rPr>
          <w:rFonts w:ascii="Arial" w:hAnsi="Arial" w:cs="Arial"/>
          <w:b/>
          <w:sz w:val="18"/>
          <w:lang w:val="ro-RO"/>
        </w:rPr>
        <w:t xml:space="preserve">         </w:t>
      </w:r>
      <w:r>
        <w:rPr>
          <w:rFonts w:ascii="Courier New" w:hAnsi="Courier New" w:cs="Courier New"/>
          <w:b/>
          <w:lang w:val="ro-RO"/>
        </w:rPr>
        <w:t>a</w:t>
      </w:r>
      <w:r>
        <w:rPr>
          <w:rFonts w:ascii="Courier New" w:hAnsi="Courier New" w:cs="Courier New"/>
          <w:b/>
          <w:i/>
          <w:color w:val="000000"/>
          <w:spacing w:val="-4"/>
          <w:vertAlign w:val="subscript"/>
          <w:lang w:val="ro-RO"/>
        </w:rPr>
        <w:t>i</w:t>
      </w:r>
      <w:r>
        <w:rPr>
          <w:b/>
          <w:lang w:val="ro-RO"/>
        </w:rPr>
        <w:t xml:space="preserve"> a</w:t>
      </w:r>
      <w:r>
        <w:rPr>
          <w:b/>
          <w:i/>
          <w:color w:val="000000"/>
          <w:spacing w:val="-4"/>
          <w:vertAlign w:val="subscript"/>
          <w:lang w:val="ro-RO"/>
        </w:rPr>
        <w:t>i +1</w:t>
      </w:r>
      <w:r>
        <w:rPr>
          <w:b/>
          <w:lang w:val="ro-RO"/>
        </w:rPr>
        <w:t>… a</w:t>
      </w:r>
      <w:r>
        <w:rPr>
          <w:b/>
          <w:i/>
          <w:color w:val="000000"/>
          <w:spacing w:val="-4"/>
          <w:vertAlign w:val="subscript"/>
          <w:lang w:val="ro-RO"/>
        </w:rPr>
        <w:t>n</w:t>
      </w:r>
      <w:r>
        <w:rPr>
          <w:rFonts w:ascii="Courier New" w:hAnsi="Courier New" w:cs="Courier New"/>
          <w:b/>
          <w:sz w:val="18"/>
          <w:lang w:val="ro-RO"/>
        </w:rPr>
        <w:t>,     dacă     a</w:t>
      </w:r>
      <w:r>
        <w:rPr>
          <w:rFonts w:ascii="Courier New" w:hAnsi="Courier New" w:cs="Courier New"/>
          <w:b/>
          <w:i/>
          <w:color w:val="000000"/>
          <w:spacing w:val="-4"/>
          <w:sz w:val="18"/>
          <w:vertAlign w:val="subscript"/>
          <w:lang w:val="ro-RO"/>
        </w:rPr>
        <w:t>i</w:t>
      </w:r>
      <w:r>
        <w:rPr>
          <w:rFonts w:ascii="Courier New" w:hAnsi="Courier New" w:cs="Courier New"/>
          <w:b/>
          <w:sz w:val="18"/>
          <w:lang w:val="ro-RO"/>
        </w:rPr>
        <w:t xml:space="preserve"> &lt; 0;</w:t>
      </w:r>
      <w:r>
        <w:rPr>
          <w:b/>
          <w:sz w:val="18"/>
          <w:lang w:val="ro-RO"/>
        </w:rPr>
        <w:t xml:space="preserve">                        </w:t>
      </w:r>
    </w:p>
    <w:p w:rsidR="00000000" w:rsidRDefault="00F563EA">
      <w:pPr>
        <w:pStyle w:val="a0"/>
        <w:jc w:val="both"/>
        <w:rPr>
          <w:b/>
          <w:lang w:val="ro-RO"/>
        </w:rPr>
      </w:pPr>
    </w:p>
    <w:p w:rsidR="00000000" w:rsidRDefault="00F563EA">
      <w:pPr>
        <w:tabs>
          <w:tab w:val="left" w:pos="7230"/>
        </w:tabs>
        <w:jc w:val="both"/>
        <w:rPr>
          <w:b/>
          <w:lang w:val="ro-RO"/>
        </w:rPr>
      </w:pPr>
      <w:r>
        <w:rPr>
          <w:rFonts w:ascii="Courier New" w:hAnsi="Courier New" w:cs="Courier New"/>
          <w:b/>
          <w:lang w:val="ro-RO"/>
        </w:rPr>
        <w:t>12.</w:t>
      </w:r>
      <w:r>
        <w:rPr>
          <w:sz w:val="22"/>
          <w:lang w:val="ro-RO"/>
        </w:rPr>
        <w:t xml:space="preserve"> Să se elaboreze algoritmul şi programul pentru următoarele:</w:t>
      </w:r>
      <w:r>
        <w:rPr>
          <w:rFonts w:ascii="Courier New" w:hAnsi="Courier New" w:cs="Courier New"/>
          <w:b/>
          <w:lang w:val="ro-RO"/>
        </w:rPr>
        <w:t xml:space="preserve"> Să se compună un algorit</w:t>
      </w:r>
      <w:r>
        <w:rPr>
          <w:rFonts w:ascii="Courier New" w:hAnsi="Courier New" w:cs="Courier New"/>
          <w:b/>
          <w:lang w:val="ro-RO"/>
        </w:rPr>
        <w:t>m şi să se scrie un program  C pentru aflarea tuturor numerelor naturale ce nu depăşesc numărul N&gt;9999, considerat cunoscut, şi sunt egale cu  suma cuburilor cifrelor lui. Toate rezultatele să se scrie într-un tablou care să fie afişat într-un mod clar.</w:t>
      </w:r>
    </w:p>
    <w:p w:rsidR="00000000" w:rsidRDefault="00F563EA">
      <w:pPr>
        <w:jc w:val="both"/>
        <w:rPr>
          <w:b/>
          <w:lang w:val="ro-RO"/>
        </w:rPr>
      </w:pPr>
    </w:p>
    <w:p w:rsidR="00000000" w:rsidRDefault="00F563EA">
      <w:pPr>
        <w:jc w:val="both"/>
        <w:rPr>
          <w:b/>
          <w:lang w:val="ro-RO"/>
        </w:rPr>
      </w:pPr>
      <w:r>
        <w:rPr>
          <w:rFonts w:ascii="Courier New" w:hAnsi="Courier New" w:cs="Courier New"/>
          <w:b/>
          <w:lang w:val="ro-RO"/>
        </w:rPr>
        <w:t>1</w:t>
      </w:r>
      <w:r>
        <w:rPr>
          <w:rFonts w:ascii="Courier New" w:hAnsi="Courier New" w:cs="Courier New"/>
          <w:b/>
          <w:lang w:val="ro-RO"/>
        </w:rPr>
        <w:t>3.</w:t>
      </w:r>
      <w:r>
        <w:rPr>
          <w:sz w:val="22"/>
          <w:lang w:val="ro-RO"/>
        </w:rPr>
        <w:t xml:space="preserve"> Să se elaboreze algoritmul şi programul pentru următoarele:</w:t>
      </w:r>
      <w:r>
        <w:rPr>
          <w:rFonts w:ascii="Courier New" w:hAnsi="Courier New" w:cs="Courier New"/>
          <w:b/>
          <w:lang w:val="ro-RO"/>
        </w:rPr>
        <w:t xml:space="preserve"> Sunt date valorile elementelor tabloului A={a</w:t>
      </w:r>
      <w:r>
        <w:rPr>
          <w:rFonts w:ascii="Courier New" w:hAnsi="Courier New" w:cs="Courier New"/>
          <w:b/>
          <w:i/>
          <w:color w:val="000000"/>
          <w:spacing w:val="-4"/>
          <w:sz w:val="24"/>
          <w:vertAlign w:val="subscript"/>
          <w:lang w:val="ro-RO"/>
        </w:rPr>
        <w:t>1</w:t>
      </w:r>
      <w:r>
        <w:rPr>
          <w:rFonts w:ascii="Courier New" w:hAnsi="Courier New" w:cs="Courier New"/>
          <w:b/>
          <w:lang w:val="ro-RO"/>
        </w:rPr>
        <w:t>,a</w:t>
      </w:r>
      <w:r>
        <w:rPr>
          <w:rFonts w:ascii="Courier New" w:hAnsi="Courier New" w:cs="Courier New"/>
          <w:b/>
          <w:i/>
          <w:color w:val="000000"/>
          <w:spacing w:val="-4"/>
          <w:sz w:val="24"/>
          <w:vertAlign w:val="subscript"/>
          <w:lang w:val="ro-RO"/>
        </w:rPr>
        <w:t>2</w:t>
      </w:r>
      <w:r>
        <w:rPr>
          <w:rFonts w:ascii="Courier New" w:hAnsi="Courier New" w:cs="Courier New"/>
          <w:b/>
          <w:lang w:val="ro-RO"/>
        </w:rPr>
        <w:t>,...,a</w:t>
      </w:r>
      <w:r>
        <w:rPr>
          <w:rFonts w:ascii="Courier New" w:hAnsi="Courier New" w:cs="Courier New"/>
          <w:b/>
          <w:i/>
          <w:color w:val="000000"/>
          <w:spacing w:val="-4"/>
          <w:sz w:val="24"/>
          <w:vertAlign w:val="subscript"/>
          <w:lang w:val="ro-RO"/>
        </w:rPr>
        <w:t>n</w:t>
      </w:r>
      <w:r>
        <w:rPr>
          <w:rFonts w:ascii="Courier New" w:hAnsi="Courier New" w:cs="Courier New"/>
          <w:b/>
          <w:lang w:val="ro-RO"/>
        </w:rPr>
        <w:t>}. Din aceste elemente să se determine toate perechile de numere naturale din 2 cifre  M N cu proprietatea că valoarea produsului (M/2)*N</w:t>
      </w:r>
      <w:r>
        <w:rPr>
          <w:rFonts w:ascii="Courier New" w:hAnsi="Courier New" w:cs="Courier New"/>
          <w:b/>
          <w:lang w:val="ro-RO"/>
        </w:rPr>
        <w:t xml:space="preserve"> nu se schimbă dacă se schimbă locul cifrelor fiecarui factor (o atare pereche va fi de exemplu 83 şi 38 =&gt; (8/2)*3=3*(8/2) ). Rezultatele să se înscrie în două  tablouri: M în X={x</w:t>
      </w:r>
      <w:r>
        <w:rPr>
          <w:rFonts w:ascii="Courier New" w:hAnsi="Courier New" w:cs="Courier New"/>
          <w:b/>
          <w:i/>
          <w:color w:val="000000"/>
          <w:spacing w:val="-4"/>
          <w:vertAlign w:val="subscript"/>
          <w:lang w:val="ro-RO"/>
        </w:rPr>
        <w:t>i</w:t>
      </w:r>
      <w:r>
        <w:rPr>
          <w:rFonts w:ascii="Courier New" w:hAnsi="Courier New" w:cs="Courier New"/>
          <w:b/>
          <w:lang w:val="ro-RO"/>
        </w:rPr>
        <w:t xml:space="preserve"> } şi N în Y={y</w:t>
      </w:r>
      <w:r>
        <w:rPr>
          <w:rFonts w:ascii="Courier New" w:hAnsi="Courier New" w:cs="Courier New"/>
          <w:b/>
          <w:i/>
          <w:color w:val="000000"/>
          <w:spacing w:val="-4"/>
          <w:vertAlign w:val="subscript"/>
          <w:lang w:val="ro-RO"/>
        </w:rPr>
        <w:t>i</w:t>
      </w:r>
      <w:r>
        <w:rPr>
          <w:rFonts w:ascii="Courier New" w:hAnsi="Courier New" w:cs="Courier New"/>
          <w:b/>
          <w:lang w:val="ro-RO"/>
        </w:rPr>
        <w:t xml:space="preserve"> }, apoi de afişat în două linii.</w:t>
      </w:r>
    </w:p>
    <w:p w:rsidR="00000000" w:rsidRDefault="00F563EA">
      <w:pPr>
        <w:pStyle w:val="a0"/>
        <w:jc w:val="both"/>
        <w:rPr>
          <w:b/>
          <w:lang w:val="ro-RO"/>
        </w:rPr>
      </w:pPr>
    </w:p>
    <w:p w:rsidR="00000000" w:rsidRDefault="00F563EA">
      <w:pPr>
        <w:pStyle w:val="a0"/>
        <w:jc w:val="both"/>
        <w:rPr>
          <w:b/>
          <w:lang w:val="ro-RO"/>
        </w:rPr>
      </w:pPr>
      <w:r>
        <w:rPr>
          <w:b/>
          <w:lang w:val="ro-RO"/>
        </w:rPr>
        <w:t>14.</w:t>
      </w:r>
      <w:r>
        <w:rPr>
          <w:rFonts w:ascii="Times New Roman" w:hAnsi="Times New Roman" w:cs="Times New Roman"/>
          <w:sz w:val="22"/>
          <w:lang w:val="ro-RO"/>
        </w:rPr>
        <w:t xml:space="preserve"> Să se elaboreze alg</w:t>
      </w:r>
      <w:r>
        <w:rPr>
          <w:rFonts w:ascii="Times New Roman" w:hAnsi="Times New Roman" w:cs="Times New Roman"/>
          <w:sz w:val="22"/>
          <w:lang w:val="ro-RO"/>
        </w:rPr>
        <w:t>oritmul şi programul pentru următoarele:</w:t>
      </w:r>
      <w:r>
        <w:rPr>
          <w:b/>
          <w:lang w:val="ro-RO"/>
        </w:rPr>
        <w:t xml:space="preserve"> Este dat tabloul unidimensional X={x</w:t>
      </w:r>
      <w:r>
        <w:rPr>
          <w:b/>
          <w:i/>
          <w:color w:val="000000"/>
          <w:spacing w:val="-4"/>
          <w:vertAlign w:val="subscript"/>
          <w:lang w:val="ro-RO"/>
        </w:rPr>
        <w:t>i</w:t>
      </w:r>
      <w:r>
        <w:rPr>
          <w:b/>
          <w:lang w:val="ro-RO"/>
        </w:rPr>
        <w:t>}, i=1,…,n. Transformaţi tabloul X  conform regulei următoare (y</w:t>
      </w:r>
      <w:r>
        <w:rPr>
          <w:b/>
          <w:i/>
          <w:color w:val="000000"/>
          <w:spacing w:val="-4"/>
          <w:vertAlign w:val="subscript"/>
          <w:lang w:val="ro-RO"/>
        </w:rPr>
        <w:t>k</w:t>
      </w:r>
      <w:r>
        <w:rPr>
          <w:b/>
          <w:lang w:val="ro-RO"/>
        </w:rPr>
        <w:t xml:space="preserve"> - valoarea elementului k a tabloului după transformare):</w:t>
      </w:r>
    </w:p>
    <w:p w:rsidR="00000000" w:rsidRDefault="00F563EA">
      <w:pPr>
        <w:pStyle w:val="a0"/>
        <w:ind w:left="720"/>
        <w:jc w:val="both"/>
        <w:rPr>
          <w:b/>
          <w:lang w:val="ro-RO"/>
        </w:rPr>
      </w:pPr>
      <w:r>
        <w:rPr>
          <w:b/>
          <w:lang w:val="ro-RO"/>
        </w:rPr>
        <w:t>a) y</w:t>
      </w:r>
      <w:r>
        <w:rPr>
          <w:b/>
          <w:i/>
          <w:color w:val="000000"/>
          <w:spacing w:val="-4"/>
          <w:vertAlign w:val="subscript"/>
          <w:lang w:val="ro-RO"/>
        </w:rPr>
        <w:t>k</w:t>
      </w:r>
      <w:r>
        <w:rPr>
          <w:b/>
          <w:lang w:val="ro-RO"/>
        </w:rPr>
        <w:t xml:space="preserve"> = max( x</w:t>
      </w:r>
      <w:r>
        <w:rPr>
          <w:b/>
          <w:i/>
          <w:color w:val="000000"/>
          <w:spacing w:val="-4"/>
          <w:vertAlign w:val="subscript"/>
          <w:lang w:val="ro-RO"/>
        </w:rPr>
        <w:t>i</w:t>
      </w:r>
      <w:r>
        <w:rPr>
          <w:b/>
          <w:lang w:val="ro-RO"/>
        </w:rPr>
        <w:t xml:space="preserve"> ) pentru  1&lt;i&lt;k;</w:t>
      </w:r>
    </w:p>
    <w:p w:rsidR="00000000" w:rsidRDefault="00F563EA">
      <w:pPr>
        <w:pStyle w:val="a0"/>
        <w:ind w:left="720"/>
        <w:jc w:val="both"/>
        <w:rPr>
          <w:b/>
          <w:lang w:val="ro-RO"/>
        </w:rPr>
      </w:pPr>
      <w:r>
        <w:rPr>
          <w:b/>
          <w:lang w:val="ro-RO"/>
        </w:rPr>
        <w:t>b) elementele tabloulu</w:t>
      </w:r>
      <w:r>
        <w:rPr>
          <w:b/>
          <w:lang w:val="ro-RO"/>
        </w:rPr>
        <w:t>i necesită să fie arangate în ordinea inversă;</w:t>
      </w:r>
    </w:p>
    <w:p w:rsidR="00000000" w:rsidRDefault="00F563EA">
      <w:pPr>
        <w:pStyle w:val="a0"/>
        <w:jc w:val="both"/>
        <w:rPr>
          <w:b/>
          <w:lang w:val="ro-RO"/>
        </w:rPr>
      </w:pPr>
      <w:r>
        <w:rPr>
          <w:b/>
          <w:lang w:val="ro-RO"/>
        </w:rPr>
        <w:t>15.</w:t>
      </w:r>
      <w:r>
        <w:rPr>
          <w:rFonts w:ascii="Times New Roman" w:hAnsi="Times New Roman" w:cs="Times New Roman"/>
          <w:sz w:val="22"/>
          <w:lang w:val="ro-RO"/>
        </w:rPr>
        <w:t xml:space="preserve"> Să se elaboreze algoritmul şi programul pentru următoarele:</w:t>
      </w:r>
      <w:r>
        <w:rPr>
          <w:b/>
          <w:lang w:val="ro-RO"/>
        </w:rPr>
        <w:t xml:space="preserve"> Este dat un şir de numere x</w:t>
      </w:r>
      <w:r>
        <w:rPr>
          <w:b/>
          <w:i/>
          <w:color w:val="000000"/>
          <w:spacing w:val="-4"/>
          <w:sz w:val="24"/>
          <w:vertAlign w:val="subscript"/>
          <w:lang w:val="ro-RO"/>
        </w:rPr>
        <w:t>1,</w:t>
      </w:r>
      <w:r>
        <w:rPr>
          <w:b/>
          <w:lang w:val="ro-RO"/>
        </w:rPr>
        <w:t xml:space="preserve"> x</w:t>
      </w:r>
      <w:r>
        <w:rPr>
          <w:b/>
          <w:i/>
          <w:color w:val="000000"/>
          <w:spacing w:val="-4"/>
          <w:sz w:val="24"/>
          <w:vertAlign w:val="subscript"/>
          <w:lang w:val="ro-RO"/>
        </w:rPr>
        <w:t>2</w:t>
      </w:r>
      <w:r>
        <w:rPr>
          <w:b/>
          <w:lang w:val="ro-RO"/>
        </w:rPr>
        <w:t>,… x</w:t>
      </w:r>
      <w:r>
        <w:rPr>
          <w:b/>
          <w:i/>
          <w:color w:val="000000"/>
          <w:spacing w:val="-4"/>
          <w:sz w:val="24"/>
          <w:vertAlign w:val="subscript"/>
          <w:lang w:val="ro-RO"/>
        </w:rPr>
        <w:t>i…</w:t>
      </w:r>
      <w:r>
        <w:rPr>
          <w:b/>
          <w:lang w:val="ro-RO"/>
        </w:rPr>
        <w:t>. x</w:t>
      </w:r>
      <w:r>
        <w:rPr>
          <w:b/>
          <w:i/>
          <w:color w:val="000000"/>
          <w:spacing w:val="-4"/>
          <w:sz w:val="24"/>
          <w:vertAlign w:val="subscript"/>
          <w:lang w:val="ro-RO"/>
        </w:rPr>
        <w:t>n</w:t>
      </w:r>
      <w:r>
        <w:rPr>
          <w:b/>
          <w:lang w:val="ro-RO"/>
        </w:rPr>
        <w:t>.  Printre  aceste  numere sunt măcar două numere pozitive. Să se evidenţieze în această succesiune ele</w:t>
      </w:r>
      <w:r>
        <w:rPr>
          <w:b/>
          <w:lang w:val="ro-RO"/>
        </w:rPr>
        <w:t>mentele tabloului unidimensional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k</w:t>
      </w:r>
      <w:r>
        <w:rPr>
          <w:b/>
          <w:lang w:val="ro-RO"/>
        </w:rPr>
        <w:t>,  (k – necunoscut anticipat)- puse între o pereche de numere pozitive. Dacă k&gt;1, atunci să se calculeze :</w:t>
      </w:r>
    </w:p>
    <w:p w:rsidR="00000000" w:rsidRDefault="00F563EA">
      <w:pPr>
        <w:pStyle w:val="a0"/>
        <w:jc w:val="both"/>
        <w:rPr>
          <w:b/>
          <w:lang w:val="ro-RO"/>
        </w:rPr>
      </w:pPr>
      <w:r>
        <w:rPr>
          <w:b/>
          <w:lang w:val="ro-RO"/>
        </w:rPr>
        <w:t>a) min(a</w:t>
      </w:r>
      <w:r>
        <w:rPr>
          <w:b/>
          <w:i/>
          <w:color w:val="000000"/>
          <w:spacing w:val="-4"/>
          <w:sz w:val="24"/>
          <w:vertAlign w:val="subscript"/>
          <w:lang w:val="ro-RO"/>
        </w:rPr>
        <w:t>1</w:t>
      </w:r>
      <w:r>
        <w:rPr>
          <w:b/>
          <w:lang w:val="ro-RO"/>
        </w:rPr>
        <w:t>, 2a</w:t>
      </w:r>
      <w:r>
        <w:rPr>
          <w:b/>
          <w:i/>
          <w:color w:val="000000"/>
          <w:spacing w:val="-4"/>
          <w:sz w:val="24"/>
          <w:vertAlign w:val="subscript"/>
          <w:lang w:val="ro-RO"/>
        </w:rPr>
        <w:t>2</w:t>
      </w:r>
      <w:r>
        <w:rPr>
          <w:b/>
          <w:lang w:val="ro-RO"/>
        </w:rPr>
        <w:t>,... ka</w:t>
      </w:r>
      <w:r>
        <w:rPr>
          <w:b/>
          <w:i/>
          <w:color w:val="000000"/>
          <w:spacing w:val="-4"/>
          <w:sz w:val="24"/>
          <w:vertAlign w:val="subscript"/>
          <w:lang w:val="ro-RO"/>
        </w:rPr>
        <w:t>k</w:t>
      </w:r>
      <w:r>
        <w:rPr>
          <w:b/>
          <w:lang w:val="ro-RO"/>
        </w:rPr>
        <w:t>);</w:t>
      </w:r>
      <w:r>
        <w:rPr>
          <w:b/>
          <w:lang w:val="ro-RO"/>
        </w:rPr>
        <w:tab/>
        <w:t xml:space="preserve"> </w:t>
      </w:r>
      <w:r>
        <w:rPr>
          <w:b/>
          <w:lang w:val="ro-RO"/>
        </w:rPr>
        <w:tab/>
        <w:t>b) max(a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xml:space="preserve"> a</w:t>
      </w:r>
      <w:r>
        <w:rPr>
          <w:b/>
          <w:i/>
          <w:color w:val="000000"/>
          <w:spacing w:val="-4"/>
          <w:sz w:val="24"/>
          <w:vertAlign w:val="subscript"/>
          <w:lang w:val="ro-RO"/>
        </w:rPr>
        <w:t>3</w:t>
      </w:r>
      <w:r>
        <w:rPr>
          <w:b/>
          <w:lang w:val="ro-RO"/>
        </w:rPr>
        <w:t>,… a</w:t>
      </w:r>
      <w:r>
        <w:rPr>
          <w:b/>
          <w:i/>
          <w:color w:val="000000"/>
          <w:spacing w:val="-4"/>
          <w:sz w:val="24"/>
          <w:vertAlign w:val="subscript"/>
          <w:lang w:val="ro-RO"/>
        </w:rPr>
        <w:t>k</w:t>
      </w:r>
      <w:r>
        <w:rPr>
          <w:b/>
          <w:lang w:val="ro-RO"/>
        </w:rPr>
        <w:t>);</w:t>
      </w:r>
    </w:p>
    <w:p w:rsidR="00000000" w:rsidRDefault="00F563EA">
      <w:pPr>
        <w:pStyle w:val="a0"/>
        <w:jc w:val="both"/>
        <w:rPr>
          <w:b/>
          <w:lang w:val="ro-RO"/>
        </w:rPr>
      </w:pPr>
    </w:p>
    <w:p w:rsidR="00000000" w:rsidRDefault="00F563EA">
      <w:pPr>
        <w:pStyle w:val="a0"/>
        <w:jc w:val="both"/>
        <w:rPr>
          <w:b/>
          <w:lang w:val="ro-RO"/>
        </w:rPr>
      </w:pPr>
      <w:r>
        <w:rPr>
          <w:b/>
          <w:lang w:val="ro-RO"/>
        </w:rPr>
        <w:t>16.</w:t>
      </w:r>
      <w:r>
        <w:rPr>
          <w:rFonts w:ascii="Times New Roman" w:hAnsi="Times New Roman" w:cs="Times New Roman"/>
          <w:sz w:val="22"/>
          <w:lang w:val="ro-RO"/>
        </w:rPr>
        <w:t xml:space="preserve"> Să se elaboreze algoritmul şi programul pentru </w:t>
      </w:r>
      <w:r>
        <w:rPr>
          <w:rFonts w:ascii="Times New Roman" w:hAnsi="Times New Roman" w:cs="Times New Roman"/>
          <w:sz w:val="22"/>
          <w:lang w:val="ro-RO"/>
        </w:rPr>
        <w:t>următoarele:</w:t>
      </w:r>
      <w:r>
        <w:rPr>
          <w:b/>
          <w:lang w:val="ro-RO"/>
        </w:rPr>
        <w:t xml:space="preserve">  Este dat tabloul unidimensional  A={ a</w:t>
      </w:r>
      <w:r>
        <w:rPr>
          <w:b/>
          <w:i/>
          <w:color w:val="000000"/>
          <w:spacing w:val="-4"/>
          <w:sz w:val="24"/>
          <w:vertAlign w:val="subscript"/>
          <w:lang w:val="ro-RO"/>
        </w:rPr>
        <w:t>i</w:t>
      </w:r>
      <w:r>
        <w:rPr>
          <w:b/>
          <w:lang w:val="ro-RO"/>
        </w:rPr>
        <w:t xml:space="preserve"> }, i=1,…,n, cu valori aleatorii, în baza căruia să se obţină un nou tablou din şirul de elemente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n</w:t>
      </w:r>
      <w:r>
        <w:rPr>
          <w:b/>
          <w:lang w:val="ro-RO"/>
        </w:rPr>
        <w:t xml:space="preserve">  conform următoarelor scheme:</w:t>
      </w:r>
    </w:p>
    <w:p w:rsidR="00000000" w:rsidRDefault="00F563EA">
      <w:pPr>
        <w:pStyle w:val="a0"/>
        <w:jc w:val="both"/>
        <w:rPr>
          <w:b/>
          <w:lang w:val="ro-RO"/>
        </w:rPr>
      </w:pPr>
      <w:r>
        <w:rPr>
          <w:b/>
          <w:lang w:val="ro-RO"/>
        </w:rPr>
        <w:t xml:space="preserve">     </w:t>
      </w:r>
      <w:r>
        <w:rPr>
          <w:b/>
          <w:lang w:val="ro-RO"/>
        </w:rPr>
        <w:t>1) a</w:t>
      </w:r>
      <w:r>
        <w:rPr>
          <w:b/>
          <w:i/>
          <w:color w:val="000000"/>
          <w:spacing w:val="-4"/>
          <w:sz w:val="24"/>
          <w:vertAlign w:val="subscript"/>
          <w:lang w:val="ro-RO"/>
        </w:rPr>
        <w:t>n</w:t>
      </w:r>
      <w:r>
        <w:rPr>
          <w:b/>
          <w:lang w:val="ro-RO"/>
        </w:rPr>
        <w:t>, a</w:t>
      </w:r>
      <w:r>
        <w:rPr>
          <w:b/>
          <w:i/>
          <w:color w:val="000000"/>
          <w:spacing w:val="-4"/>
          <w:sz w:val="24"/>
          <w:vertAlign w:val="subscript"/>
          <w:lang w:val="ro-RO"/>
        </w:rPr>
        <w:t>n-1</w:t>
      </w:r>
      <w:r>
        <w:rPr>
          <w:b/>
          <w:lang w:val="ro-RO"/>
        </w:rPr>
        <w:t>,... a</w:t>
      </w:r>
      <w:r>
        <w:rPr>
          <w:b/>
          <w:i/>
          <w:color w:val="000000"/>
          <w:spacing w:val="-4"/>
          <w:sz w:val="24"/>
          <w:vertAlign w:val="subscript"/>
          <w:lang w:val="ro-RO"/>
        </w:rPr>
        <w:t>1</w:t>
      </w:r>
      <w:r>
        <w:rPr>
          <w:b/>
          <w:lang w:val="ro-RO"/>
        </w:rPr>
        <w:t>,2a</w:t>
      </w:r>
      <w:r>
        <w:rPr>
          <w:b/>
          <w:i/>
          <w:color w:val="000000"/>
          <w:spacing w:val="-4"/>
          <w:sz w:val="24"/>
          <w:vertAlign w:val="subscript"/>
          <w:lang w:val="ro-RO"/>
        </w:rPr>
        <w:t>1</w:t>
      </w:r>
      <w:r>
        <w:rPr>
          <w:b/>
          <w:lang w:val="ro-RO"/>
        </w:rPr>
        <w:t>, 3a</w:t>
      </w:r>
      <w:r>
        <w:rPr>
          <w:b/>
          <w:i/>
          <w:color w:val="000000"/>
          <w:spacing w:val="-4"/>
          <w:sz w:val="24"/>
          <w:vertAlign w:val="subscript"/>
          <w:lang w:val="ro-RO"/>
        </w:rPr>
        <w:t>2</w:t>
      </w:r>
      <w:r>
        <w:rPr>
          <w:b/>
          <w:lang w:val="ro-RO"/>
        </w:rPr>
        <w:t>,...(n+1)a</w:t>
      </w:r>
      <w:r>
        <w:rPr>
          <w:b/>
          <w:i/>
          <w:color w:val="000000"/>
          <w:spacing w:val="-4"/>
          <w:sz w:val="24"/>
          <w:vertAlign w:val="subscript"/>
          <w:lang w:val="ro-RO"/>
        </w:rPr>
        <w:t>n</w:t>
      </w:r>
      <w:r>
        <w:rPr>
          <w:b/>
          <w:lang w:val="ro-RO"/>
        </w:rPr>
        <w:t>, dacă a</w:t>
      </w:r>
      <w:r>
        <w:rPr>
          <w:b/>
          <w:i/>
          <w:color w:val="000000"/>
          <w:spacing w:val="-4"/>
          <w:sz w:val="24"/>
          <w:vertAlign w:val="subscript"/>
          <w:lang w:val="ro-RO"/>
        </w:rPr>
        <w:t>1</w:t>
      </w:r>
      <w:r>
        <w:rPr>
          <w:b/>
          <w:lang w:val="ro-RO"/>
        </w:rPr>
        <w:t xml:space="preserve"> &gt; a</w:t>
      </w:r>
      <w:r>
        <w:rPr>
          <w:b/>
          <w:i/>
          <w:color w:val="000000"/>
          <w:spacing w:val="-4"/>
          <w:sz w:val="24"/>
          <w:vertAlign w:val="subscript"/>
          <w:lang w:val="ro-RO"/>
        </w:rPr>
        <w:t>n;</w:t>
      </w:r>
    </w:p>
    <w:p w:rsidR="00000000" w:rsidRDefault="00F563EA">
      <w:pPr>
        <w:pStyle w:val="a0"/>
        <w:jc w:val="both"/>
        <w:rPr>
          <w:b/>
          <w:lang w:val="ro-RO"/>
        </w:rPr>
      </w:pPr>
    </w:p>
    <w:p w:rsidR="00000000" w:rsidRDefault="00F563EA">
      <w:pPr>
        <w:pStyle w:val="BodyText"/>
        <w:rPr>
          <w:b/>
        </w:rPr>
      </w:pPr>
      <w:r>
        <w:rPr>
          <w:b/>
        </w:rPr>
        <w:t>1</w:t>
      </w:r>
      <w:r>
        <w:rPr>
          <w:b/>
        </w:rPr>
        <w:t>7.</w:t>
      </w:r>
      <w:r>
        <w:rPr>
          <w:rFonts w:ascii="Times New Roman" w:hAnsi="Times New Roman" w:cs="Times New Roman"/>
          <w:sz w:val="22"/>
        </w:rPr>
        <w:t xml:space="preserve"> Să se elaboreze algoritmul şi programul pentru următoarele:</w:t>
      </w:r>
      <w:r>
        <w:rPr>
          <w:b/>
        </w:rPr>
        <w:t xml:space="preserve"> Se consideră vectorul A={ a</w:t>
      </w:r>
      <w:r>
        <w:rPr>
          <w:b/>
          <w:i/>
          <w:color w:val="000000"/>
          <w:spacing w:val="-4"/>
          <w:sz w:val="24"/>
          <w:vertAlign w:val="subscript"/>
        </w:rPr>
        <w:t>i</w:t>
      </w:r>
      <w:r>
        <w:rPr>
          <w:b/>
        </w:rPr>
        <w:t xml:space="preserve"> },1&lt;=i&lt;=n. Să se găsească valorile minimale şi maximale, apoi segmentul de vectori de cea mai mare lungime cu proprietatea palindromică, adică segmentul de vectori </w:t>
      </w:r>
      <w:r>
        <w:rPr>
          <w:b/>
        </w:rPr>
        <w:t>în care primul element este egal cu ultimul, al doilea cu penultimul ş.a.m.d. Pentru rezultatul obţinut să fie extrasă poziţia de început a segmentului şi lungimea sa, afişînd într-un mod clar.</w:t>
      </w:r>
    </w:p>
    <w:p w:rsidR="00000000" w:rsidRDefault="00F563EA">
      <w:pPr>
        <w:pStyle w:val="a0"/>
        <w:jc w:val="both"/>
        <w:rPr>
          <w:b/>
          <w:lang w:val="ro-RO"/>
        </w:rPr>
      </w:pPr>
    </w:p>
    <w:p w:rsidR="00000000" w:rsidRDefault="00F563EA">
      <w:pPr>
        <w:pStyle w:val="a0"/>
        <w:jc w:val="both"/>
      </w:pPr>
      <w:r>
        <w:rPr>
          <w:b/>
          <w:lang w:val="ro-RO"/>
        </w:rPr>
        <w:t>18.</w:t>
      </w:r>
      <w:r>
        <w:rPr>
          <w:rFonts w:ascii="Times New Roman" w:hAnsi="Times New Roman" w:cs="Times New Roman"/>
          <w:sz w:val="22"/>
          <w:lang w:val="ro-RO"/>
        </w:rPr>
        <w:t xml:space="preserve"> Să se elaboreze algoritmul şi programul pentru următoarel</w:t>
      </w:r>
      <w:r>
        <w:rPr>
          <w:rFonts w:ascii="Times New Roman" w:hAnsi="Times New Roman" w:cs="Times New Roman"/>
          <w:sz w:val="22"/>
          <w:lang w:val="ro-RO"/>
        </w:rPr>
        <w:t>e:</w:t>
      </w:r>
      <w:r>
        <w:rPr>
          <w:b/>
          <w:lang w:val="ro-RO"/>
        </w:rPr>
        <w:t xml:space="preserve"> Sunt date tablourile  X={ x</w:t>
      </w:r>
      <w:r>
        <w:rPr>
          <w:b/>
          <w:i/>
          <w:color w:val="000000"/>
          <w:spacing w:val="-4"/>
          <w:sz w:val="24"/>
          <w:vertAlign w:val="subscript"/>
          <w:lang w:val="ro-RO"/>
        </w:rPr>
        <w:t>i</w:t>
      </w:r>
      <w:r>
        <w:rPr>
          <w:b/>
          <w:lang w:val="ro-RO"/>
        </w:rPr>
        <w:t xml:space="preserve"> }, i=1,…,n; Y={y</w:t>
      </w:r>
      <w:r>
        <w:rPr>
          <w:b/>
          <w:i/>
          <w:color w:val="000000"/>
          <w:spacing w:val="-4"/>
          <w:sz w:val="24"/>
          <w:vertAlign w:val="subscript"/>
          <w:lang w:val="ro-RO"/>
        </w:rPr>
        <w:t>i</w:t>
      </w:r>
      <w:r>
        <w:rPr>
          <w:b/>
          <w:lang w:val="ro-RO"/>
        </w:rPr>
        <w:t xml:space="preserve"> }, i=1,…,n şi valoarea w în baza cărora să se calculeze valorile lui V:</w:t>
      </w:r>
    </w:p>
    <w:p w:rsidR="00000000" w:rsidRDefault="00F563EA">
      <w:pPr>
        <w:rPr>
          <w:rFonts w:ascii="Courier New" w:hAnsi="Courier New" w:cs="Courier New"/>
          <w:b/>
          <w:lang w:val="ro-RO"/>
        </w:rPr>
      </w:pPr>
      <w:r>
        <w:rPr>
          <w:noProof/>
          <w:lang w:val="en-US" w:eastAsia="en-US" w:bidi="ar-SA"/>
        </w:rPr>
        <mc:AlternateContent>
          <mc:Choice Requires="wps">
            <w:drawing>
              <wp:anchor distT="0" distB="0" distL="114300" distR="114300" simplePos="0" relativeHeight="251642880" behindDoc="0" locked="0" layoutInCell="1" allowOverlap="1">
                <wp:simplePos x="0" y="0"/>
                <wp:positionH relativeFrom="column">
                  <wp:posOffset>283845</wp:posOffset>
                </wp:positionH>
                <wp:positionV relativeFrom="paragraph">
                  <wp:posOffset>5715</wp:posOffset>
                </wp:positionV>
                <wp:extent cx="94615" cy="1019175"/>
                <wp:effectExtent l="10160" t="10160" r="9525" b="8890"/>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1019175"/>
                        </a:xfrm>
                        <a:prstGeom prst="leftBrace">
                          <a:avLst>
                            <a:gd name="adj1" fmla="val 89765"/>
                            <a:gd name="adj2" fmla="val 50579"/>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FD3FC2" id="AutoShape 7" o:spid="_x0000_s1026" type="#_x0000_t87" style="position:absolute;margin-left:22.35pt;margin-top:.45pt;width:7.45pt;height:80.25pt;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" adj=",10925" strokeweight=".26mm">
                <v:stroke joinstyle="miter" endcap="square"/>
              </v:shape>
            </w:pict>
          </mc:Fallback>
        </mc:AlternateContent>
      </w:r>
      <w:r>
        <w:rPr>
          <w:b/>
          <w:sz w:val="18"/>
          <w:lang w:val="ro-RO"/>
        </w:rPr>
        <w:t xml:space="preserve"> </w:t>
      </w:r>
      <w:r>
        <w:rPr>
          <w:b/>
          <w:sz w:val="18"/>
          <w:lang w:val="ro-RO"/>
        </w:rPr>
        <w:t xml:space="preserve">                </w:t>
      </w:r>
      <w:r>
        <w:rPr>
          <w:b/>
          <w:sz w:val="18"/>
          <w:lang w:val="ro-RO"/>
        </w:rPr>
        <w:t>n</w:t>
      </w:r>
    </w:p>
    <w:p w:rsidR="00000000" w:rsidRDefault="00F563EA">
      <w:pPr>
        <w:rPr>
          <w:rFonts w:ascii="Courier New" w:hAnsi="Courier New" w:cs="Courier New"/>
          <w:b/>
          <w:sz w:val="16"/>
          <w:lang w:val="ro-RO"/>
        </w:rPr>
      </w:pPr>
      <w:r>
        <w:rPr>
          <w:rFonts w:ascii="Courier New" w:hAnsi="Courier New" w:cs="Courier New"/>
          <w:b/>
          <w:lang w:val="ro-RO"/>
        </w:rPr>
        <w:t xml:space="preserve">      </w:t>
      </w:r>
      <w:r>
        <w:rPr>
          <w:rFonts w:ascii="Symbol" w:hAnsi="Symbol"/>
          <w:b/>
          <w:sz w:val="22"/>
          <w:lang w:val="ro-RO"/>
        </w:rPr>
        <w:t></w:t>
      </w:r>
      <w:r>
        <w:rPr>
          <w:rFonts w:ascii="Courier New" w:hAnsi="Courier New" w:cs="Courier New"/>
          <w:b/>
          <w:lang w:val="ro-RO"/>
        </w:rPr>
        <w:t>(x</w:t>
      </w:r>
      <w:r>
        <w:rPr>
          <w:rFonts w:ascii="Courier New" w:hAnsi="Courier New" w:cs="Courier New"/>
          <w:b/>
          <w:i/>
          <w:color w:val="000000"/>
          <w:spacing w:val="-4"/>
          <w:sz w:val="24"/>
          <w:vertAlign w:val="subscript"/>
          <w:lang w:val="ro-RO"/>
        </w:rPr>
        <w:t>i</w:t>
      </w:r>
      <w:r>
        <w:rPr>
          <w:rFonts w:ascii="Courier New" w:hAnsi="Courier New" w:cs="Courier New"/>
          <w:b/>
          <w:lang w:val="ro-RO"/>
        </w:rPr>
        <w:t>*x</w:t>
      </w:r>
      <w:r>
        <w:rPr>
          <w:rFonts w:ascii="Courier New" w:hAnsi="Courier New" w:cs="Courier New"/>
          <w:b/>
          <w:i/>
          <w:color w:val="000000"/>
          <w:spacing w:val="-4"/>
          <w:sz w:val="24"/>
          <w:vertAlign w:val="subscript"/>
          <w:lang w:val="ro-RO"/>
        </w:rPr>
        <w:t>i</w:t>
      </w:r>
      <w:r>
        <w:rPr>
          <w:rFonts w:ascii="Courier New" w:hAnsi="Courier New" w:cs="Courier New"/>
          <w:b/>
          <w:lang w:val="ro-RO"/>
        </w:rPr>
        <w:t xml:space="preserve"> +y</w:t>
      </w:r>
      <w:r>
        <w:rPr>
          <w:rFonts w:ascii="Courier New" w:hAnsi="Courier New" w:cs="Courier New"/>
          <w:b/>
          <w:i/>
          <w:color w:val="000000"/>
          <w:spacing w:val="-4"/>
          <w:sz w:val="24"/>
          <w:vertAlign w:val="subscript"/>
          <w:lang w:val="ro-RO"/>
        </w:rPr>
        <w:t>i</w:t>
      </w:r>
      <w:r>
        <w:rPr>
          <w:rFonts w:ascii="Courier New" w:hAnsi="Courier New" w:cs="Courier New"/>
          <w:b/>
          <w:lang w:val="ro-RO"/>
        </w:rPr>
        <w:t xml:space="preserve"> * y</w:t>
      </w:r>
      <w:r>
        <w:rPr>
          <w:rFonts w:ascii="Courier New" w:hAnsi="Courier New" w:cs="Courier New"/>
          <w:b/>
          <w:i/>
          <w:color w:val="000000"/>
          <w:spacing w:val="-4"/>
          <w:sz w:val="24"/>
          <w:vertAlign w:val="subscript"/>
          <w:lang w:val="ro-RO"/>
        </w:rPr>
        <w:t>i</w:t>
      </w:r>
      <w:r>
        <w:rPr>
          <w:rFonts w:ascii="Courier New" w:hAnsi="Courier New" w:cs="Courier New"/>
          <w:b/>
          <w:lang w:val="ro-RO"/>
        </w:rPr>
        <w:t xml:space="preserve"> + x</w:t>
      </w:r>
      <w:r>
        <w:rPr>
          <w:rFonts w:ascii="Courier New" w:hAnsi="Courier New" w:cs="Courier New"/>
          <w:b/>
          <w:i/>
          <w:color w:val="000000"/>
          <w:spacing w:val="-4"/>
          <w:sz w:val="24"/>
          <w:vertAlign w:val="subscript"/>
          <w:lang w:val="ro-RO"/>
        </w:rPr>
        <w:t>i</w:t>
      </w:r>
      <w:r>
        <w:rPr>
          <w:rFonts w:ascii="Courier New" w:hAnsi="Courier New" w:cs="Courier New"/>
          <w:b/>
          <w:lang w:val="ro-RO"/>
        </w:rPr>
        <w:t xml:space="preserve"> * y</w:t>
      </w:r>
      <w:r>
        <w:rPr>
          <w:rFonts w:ascii="Courier New" w:hAnsi="Courier New" w:cs="Courier New"/>
          <w:b/>
          <w:i/>
          <w:color w:val="000000"/>
          <w:spacing w:val="-4"/>
          <w:sz w:val="24"/>
          <w:vertAlign w:val="subscript"/>
          <w:lang w:val="ro-RO"/>
        </w:rPr>
        <w:t>i</w:t>
      </w:r>
      <w:r>
        <w:rPr>
          <w:rFonts w:ascii="Courier New" w:hAnsi="Courier New" w:cs="Courier New"/>
          <w:b/>
          <w:lang w:val="ro-RO"/>
        </w:rPr>
        <w:t xml:space="preserve"> ),             dacă w=1;</w:t>
      </w:r>
    </w:p>
    <w:p w:rsidR="00000000" w:rsidRDefault="00F563EA">
      <w:pPr>
        <w:rPr>
          <w:rFonts w:ascii="Courier New" w:hAnsi="Courier New" w:cs="Courier New"/>
          <w:b/>
          <w:lang w:val="ro-RO"/>
        </w:rPr>
      </w:pPr>
      <w:r>
        <w:rPr>
          <w:rFonts w:ascii="Courier New" w:hAnsi="Courier New" w:cs="Courier New"/>
          <w:b/>
          <w:sz w:val="16"/>
          <w:lang w:val="ro-RO"/>
        </w:rPr>
        <w:t xml:space="preserve">       </w:t>
      </w:r>
      <w:r>
        <w:rPr>
          <w:rFonts w:ascii="Courier New" w:hAnsi="Courier New" w:cs="Courier New"/>
          <w:b/>
          <w:sz w:val="16"/>
          <w:lang w:val="ro-RO"/>
        </w:rPr>
        <w:t>i=1</w:t>
      </w:r>
    </w:p>
    <w:p w:rsidR="00000000" w:rsidRDefault="00F563EA">
      <w:pPr>
        <w:rPr>
          <w:rFonts w:ascii="Courier New" w:hAnsi="Courier New" w:cs="Courier New"/>
          <w:b/>
          <w:lang w:val="ro-RO"/>
        </w:rPr>
      </w:pPr>
      <w:r>
        <w:rPr>
          <w:rFonts w:ascii="Courier New" w:hAnsi="Courier New" w:cs="Courier New"/>
          <w:b/>
          <w:lang w:val="ro-RO"/>
        </w:rPr>
        <w:t xml:space="preserve"> </w:t>
      </w:r>
      <w:r>
        <w:rPr>
          <w:rFonts w:ascii="Courier New" w:hAnsi="Courier New" w:cs="Courier New"/>
          <w:b/>
          <w:lang w:val="ro-RO"/>
        </w:rPr>
        <w:t xml:space="preserve">V=   </w:t>
      </w:r>
      <w:r>
        <w:rPr>
          <w:rFonts w:ascii="Courier New" w:hAnsi="Courier New" w:cs="Courier New"/>
          <w:b/>
          <w:sz w:val="16"/>
          <w:lang w:val="ro-RO"/>
        </w:rPr>
        <w:t xml:space="preserve">      n        j</w:t>
      </w:r>
    </w:p>
    <w:p w:rsidR="00000000" w:rsidRDefault="00F563EA">
      <w:pPr>
        <w:rPr>
          <w:rFonts w:ascii="Courier New" w:hAnsi="Courier New" w:cs="Courier New"/>
          <w:b/>
          <w:sz w:val="16"/>
          <w:lang w:val="ro-RO"/>
        </w:rPr>
      </w:pPr>
      <w:r>
        <w:rPr>
          <w:rFonts w:ascii="Courier New" w:hAnsi="Courier New" w:cs="Courier New"/>
          <w:b/>
          <w:lang w:val="ro-RO"/>
        </w:rPr>
        <w:t xml:space="preserve">      </w:t>
      </w:r>
      <w:r>
        <w:rPr>
          <w:rFonts w:ascii="Courier New" w:hAnsi="Courier New" w:cs="Courier New"/>
          <w:b/>
          <w:lang w:val="ro-RO"/>
        </w:rPr>
        <w:t>x</w:t>
      </w:r>
      <w:r>
        <w:rPr>
          <w:rFonts w:ascii="Courier New" w:hAnsi="Courier New" w:cs="Courier New"/>
          <w:b/>
          <w:i/>
          <w:color w:val="000000"/>
          <w:spacing w:val="-4"/>
          <w:sz w:val="24"/>
          <w:vertAlign w:val="subscript"/>
          <w:lang w:val="ro-RO"/>
        </w:rPr>
        <w:t>1</w:t>
      </w:r>
      <w:r>
        <w:rPr>
          <w:rFonts w:ascii="Courier New" w:hAnsi="Courier New" w:cs="Courier New"/>
          <w:b/>
          <w:lang w:val="ro-RO"/>
        </w:rPr>
        <w:t xml:space="preserve"> + </w:t>
      </w:r>
      <w:r>
        <w:rPr>
          <w:rFonts w:ascii="Symbol" w:hAnsi="Symbol"/>
          <w:b/>
          <w:sz w:val="22"/>
          <w:lang w:val="ro-RO"/>
        </w:rPr>
        <w:t></w:t>
      </w:r>
      <w:r>
        <w:rPr>
          <w:rFonts w:ascii="Courier New" w:hAnsi="Courier New" w:cs="Courier New"/>
          <w:b/>
          <w:lang w:val="ro-RO"/>
        </w:rPr>
        <w:t xml:space="preserve"> x</w:t>
      </w:r>
      <w:r>
        <w:rPr>
          <w:rFonts w:ascii="Courier New" w:hAnsi="Courier New" w:cs="Courier New"/>
          <w:b/>
          <w:i/>
          <w:color w:val="000000"/>
          <w:spacing w:val="-4"/>
          <w:sz w:val="24"/>
          <w:vertAlign w:val="subscript"/>
          <w:lang w:val="ro-RO"/>
        </w:rPr>
        <w:t>j</w:t>
      </w:r>
      <w:r>
        <w:rPr>
          <w:rFonts w:ascii="Courier New" w:hAnsi="Courier New" w:cs="Courier New"/>
          <w:b/>
          <w:lang w:val="ro-RO"/>
        </w:rPr>
        <w:t xml:space="preserve"> + </w:t>
      </w:r>
      <w:r>
        <w:rPr>
          <w:rFonts w:ascii="Symbol" w:hAnsi="Symbol"/>
          <w:b/>
          <w:sz w:val="22"/>
          <w:lang w:val="ro-RO"/>
        </w:rPr>
        <w:t></w:t>
      </w:r>
      <w:r>
        <w:rPr>
          <w:rFonts w:ascii="Courier New" w:hAnsi="Courier New" w:cs="Courier New"/>
          <w:b/>
          <w:lang w:val="ro-RO"/>
        </w:rPr>
        <w:t xml:space="preserve"> y</w:t>
      </w:r>
      <w:r>
        <w:rPr>
          <w:rFonts w:ascii="Courier New" w:hAnsi="Courier New" w:cs="Courier New"/>
          <w:b/>
          <w:i/>
          <w:color w:val="000000"/>
          <w:spacing w:val="-4"/>
          <w:sz w:val="24"/>
          <w:vertAlign w:val="subscript"/>
          <w:lang w:val="ro-RO"/>
        </w:rPr>
        <w:t>i</w:t>
      </w:r>
      <w:r>
        <w:rPr>
          <w:rFonts w:ascii="Courier New" w:hAnsi="Courier New" w:cs="Courier New"/>
          <w:b/>
          <w:lang w:val="ro-RO"/>
        </w:rPr>
        <w:t xml:space="preserve"> ),                      dacă w=3;</w:t>
      </w:r>
    </w:p>
    <w:p w:rsidR="00000000" w:rsidRDefault="00F563EA">
      <w:pPr>
        <w:rPr>
          <w:rFonts w:ascii="Courier New" w:hAnsi="Courier New" w:cs="Courier New"/>
          <w:b/>
          <w:sz w:val="16"/>
          <w:lang w:val="ro-RO"/>
        </w:rPr>
      </w:pPr>
      <w:r>
        <w:rPr>
          <w:rFonts w:ascii="Courier New" w:hAnsi="Courier New" w:cs="Courier New"/>
          <w:b/>
          <w:sz w:val="16"/>
          <w:lang w:val="ro-RO"/>
        </w:rPr>
        <w:t xml:space="preserve">             </w:t>
      </w:r>
      <w:r>
        <w:rPr>
          <w:rFonts w:ascii="Courier New" w:hAnsi="Courier New" w:cs="Courier New"/>
          <w:b/>
          <w:sz w:val="16"/>
          <w:lang w:val="ro-RO"/>
        </w:rPr>
        <w:t>j=1      i=1</w:t>
      </w:r>
    </w:p>
    <w:p w:rsidR="00000000" w:rsidRDefault="00F563EA">
      <w:pPr>
        <w:rPr>
          <w:rFonts w:ascii="Courier New" w:hAnsi="Courier New" w:cs="Courier New"/>
          <w:b/>
          <w:sz w:val="16"/>
          <w:lang w:val="ro-RO"/>
        </w:rPr>
      </w:pPr>
    </w:p>
    <w:p w:rsidR="00000000" w:rsidRDefault="00F563EA">
      <w:pPr>
        <w:jc w:val="both"/>
        <w:rPr>
          <w:sz w:val="22"/>
          <w:lang w:val="ro-RO"/>
        </w:rPr>
      </w:pPr>
      <w:r>
        <w:rPr>
          <w:sz w:val="22"/>
          <w:lang w:val="ro-RO"/>
        </w:rPr>
        <w:t xml:space="preserve">19. Să se elaboreze algoritmul şi programul pentru următoarele: se citesc ciclic cate trei intregi x,i,j, pana la introducerea lui 0, pentru fiecare grup citit afisandu-se pe cate un rand nou: </w:t>
      </w:r>
    </w:p>
    <w:p w:rsidR="00000000" w:rsidRDefault="00F563EA">
      <w:pPr>
        <w:numPr>
          <w:ilvl w:val="0"/>
          <w:numId w:val="2"/>
        </w:numPr>
        <w:tabs>
          <w:tab w:val="left" w:pos="360"/>
        </w:tabs>
        <w:ind w:left="360"/>
        <w:jc w:val="both"/>
        <w:rPr>
          <w:sz w:val="22"/>
          <w:lang w:val="ro-RO"/>
        </w:rPr>
      </w:pPr>
      <w:r>
        <w:rPr>
          <w:sz w:val="22"/>
          <w:lang w:val="ro-RO"/>
        </w:rPr>
        <w:t xml:space="preserve">-reprezentarea lui x in zecimal, binar, hexazecimal si octal </w:t>
      </w:r>
    </w:p>
    <w:p w:rsidR="00000000" w:rsidRDefault="00F563EA">
      <w:pPr>
        <w:numPr>
          <w:ilvl w:val="0"/>
          <w:numId w:val="2"/>
        </w:numPr>
        <w:tabs>
          <w:tab w:val="left" w:pos="360"/>
        </w:tabs>
        <w:ind w:left="360"/>
        <w:jc w:val="both"/>
        <w:rPr>
          <w:rFonts w:ascii="Courier New" w:hAnsi="Courier New" w:cs="Courier New"/>
          <w:b/>
          <w:sz w:val="16"/>
          <w:lang w:val="ro-RO"/>
        </w:rPr>
      </w:pPr>
      <w:r>
        <w:rPr>
          <w:sz w:val="22"/>
          <w:lang w:val="ro-RO"/>
        </w:rPr>
        <w:t xml:space="preserve">-reprezentarea in zecimal, binar, hexazecimal si octal a complementului lui x </w:t>
      </w:r>
    </w:p>
    <w:p w:rsidR="00000000" w:rsidRDefault="00F563EA">
      <w:pPr>
        <w:rPr>
          <w:rFonts w:ascii="Courier New" w:hAnsi="Courier New" w:cs="Courier New"/>
          <w:b/>
          <w:sz w:val="16"/>
          <w:lang w:val="ro-RO"/>
        </w:rPr>
      </w:pPr>
    </w:p>
    <w:p w:rsidR="00000000" w:rsidRDefault="00F563EA">
      <w:pPr>
        <w:jc w:val="both"/>
        <w:rPr>
          <w:sz w:val="22"/>
          <w:lang w:val="ro-RO"/>
        </w:rPr>
      </w:pPr>
      <w:r>
        <w:rPr>
          <w:sz w:val="22"/>
          <w:lang w:val="ro-RO"/>
        </w:rPr>
        <w:t>20. Sa se scrie un program interactiv care prelucreaza un tablou de max N intregi ( N - cta predefinita ), prin ur</w:t>
      </w:r>
      <w:r>
        <w:rPr>
          <w:sz w:val="22"/>
          <w:lang w:val="ro-RO"/>
        </w:rPr>
        <w:t>matoarele comenzi: - afiseaza maximul, suma, produsul, media aritmetica si cea geometrica</w:t>
      </w:r>
    </w:p>
    <w:p w:rsidR="00000000" w:rsidRDefault="00F563EA">
      <w:pPr>
        <w:jc w:val="both"/>
        <w:rPr>
          <w:sz w:val="22"/>
          <w:lang w:val="ro-RO"/>
        </w:rPr>
      </w:pPr>
    </w:p>
    <w:p w:rsidR="00000000" w:rsidRDefault="00F563EA">
      <w:pPr>
        <w:jc w:val="both"/>
      </w:pPr>
      <w:r>
        <w:rPr>
          <w:sz w:val="22"/>
          <w:lang w:val="ro-RO"/>
        </w:rPr>
        <w:t>21. Să se elaboreze algoritmul şi programul pentru următoarele: se citesc interactiv care prelucreaza un tablou de max N intregi ( N - cta predefinita ), prin urmato</w:t>
      </w:r>
      <w:r>
        <w:rPr>
          <w:sz w:val="22"/>
          <w:lang w:val="ro-RO"/>
        </w:rPr>
        <w:t>arele comenzi: - - cauta o valoare in tablou, pe care o sterge in cazul gasirii - dimensiunea tabloului va scadea astfel cu o unitate ( nr_elem, nu N!!!); stergerea se realizeaza prin mutarea cu o pozitie inspre indicii mici, a tuturor elementelor de tablo</w:t>
      </w:r>
      <w:r>
        <w:rPr>
          <w:sz w:val="22"/>
          <w:lang w:val="ro-RO"/>
        </w:rPr>
        <w:t>u urmatoare celui care se sterge;       o alta varianta este de a copia ultimul element peste cel care se sterge</w:t>
      </w:r>
    </w:p>
    <w:p w:rsidR="00000000" w:rsidRDefault="00F563EA">
      <w:pPr>
        <w:pStyle w:val="21"/>
      </w:pPr>
    </w:p>
    <w:p w:rsidR="00000000" w:rsidRDefault="00F563EA">
      <w:pPr>
        <w:pStyle w:val="21"/>
      </w:pPr>
      <w:r>
        <w:lastRenderedPageBreak/>
        <w:t>22. De alcătuit schema logică şi programul, ce calculează de câte ori schimbă semnul  în tabloul  a1,  a2,  ..., aN şi aranjează în ordine des</w:t>
      </w:r>
      <w:r>
        <w:t>crescătoare elementele negative, neschimbând poziţia numerelor pozitive, iar zerourile se plasează la sfârşitul şirului.</w:t>
      </w:r>
    </w:p>
    <w:p w:rsidR="00000000" w:rsidRDefault="00F563EA">
      <w:pPr>
        <w:jc w:val="both"/>
        <w:rPr>
          <w:sz w:val="22"/>
          <w:lang w:val="ro-RO"/>
        </w:rPr>
      </w:pPr>
    </w:p>
    <w:p w:rsidR="00000000" w:rsidRDefault="00F563EA">
      <w:pPr>
        <w:jc w:val="both"/>
        <w:rPr>
          <w:sz w:val="22"/>
          <w:lang w:val="ro-RO"/>
        </w:rPr>
      </w:pPr>
      <w:r>
        <w:rPr>
          <w:sz w:val="22"/>
          <w:lang w:val="ro-RO"/>
        </w:rPr>
        <w:t>23. Să se elaboreze algoritmul  şi  programul  ca  să  se  rezolve  următoarea problemă: se dă un tablou nevid de numere cu valori ale</w:t>
      </w:r>
      <w:r>
        <w:rPr>
          <w:sz w:val="22"/>
          <w:lang w:val="ro-RO"/>
        </w:rPr>
        <w:t>atorii x1,x2,x3,...xn. printre care sunt măcar două numere negative. Să se evidenţieze în această succesiune  elementele  tabloului  unidimensional a1,a2,a3,...an, cuprinse într-o pereche de numere negative. Dacă n&gt;=1, atunci să se  calculeze:   max(a*a,..</w:t>
      </w:r>
      <w:r>
        <w:rPr>
          <w:sz w:val="22"/>
          <w:lang w:val="ro-RO"/>
        </w:rPr>
        <w:t>.a**n)</w:t>
      </w:r>
    </w:p>
    <w:p w:rsidR="00000000" w:rsidRDefault="00F563EA">
      <w:pPr>
        <w:rPr>
          <w:sz w:val="22"/>
          <w:lang w:val="ro-RO"/>
        </w:rPr>
      </w:pPr>
    </w:p>
    <w:p w:rsidR="00000000" w:rsidRDefault="00F563EA">
      <w:pPr>
        <w:rPr>
          <w:sz w:val="22"/>
          <w:lang w:val="ro-RO"/>
        </w:rPr>
      </w:pPr>
      <w:r>
        <w:rPr>
          <w:sz w:val="22"/>
          <w:lang w:val="ro-RO"/>
        </w:rPr>
        <w:t>24. Să se elaboreze algoritmul şi programul ca să se calculeze cel mai mare divizor comun al numerelor a(i) şi b(i), unde a(i) şi b(i) sunt valorile elementelor  a două tablouri unidimensionale diferite.</w:t>
      </w:r>
    </w:p>
    <w:p w:rsidR="00000000" w:rsidRDefault="00F563EA">
      <w:pPr>
        <w:pStyle w:val="a0"/>
        <w:jc w:val="both"/>
        <w:rPr>
          <w:rFonts w:ascii="Times New Roman" w:hAnsi="Times New Roman" w:cs="Times New Roman"/>
          <w:sz w:val="22"/>
          <w:lang w:val="ro-RO"/>
        </w:rPr>
      </w:pPr>
    </w:p>
    <w:p w:rsidR="00000000" w:rsidRDefault="00F563EA">
      <w:pPr>
        <w:pStyle w:val="a0"/>
        <w:jc w:val="both"/>
        <w:rPr>
          <w:rFonts w:ascii="Times New Roman" w:hAnsi="Times New Roman" w:cs="Times New Roman"/>
          <w:sz w:val="22"/>
          <w:lang w:val="ro-RO"/>
        </w:rPr>
      </w:pPr>
      <w:r>
        <w:rPr>
          <w:rFonts w:ascii="Times New Roman" w:hAnsi="Times New Roman" w:cs="Times New Roman"/>
          <w:sz w:val="22"/>
          <w:lang w:val="ro-RO"/>
        </w:rPr>
        <w:t>25. Să  se  elaboreze  algoritmul şi progra</w:t>
      </w:r>
      <w:r>
        <w:rPr>
          <w:rFonts w:ascii="Times New Roman" w:hAnsi="Times New Roman" w:cs="Times New Roman"/>
          <w:sz w:val="22"/>
          <w:lang w:val="ro-RO"/>
        </w:rPr>
        <w:t>mul ca să se calculeze numărul cifrelor fiecărui număr dintr-un tablou de numere pozitive care pot avea valori cu cel puţin de 4 cifre (mii) şi de salvat în alt tablou.</w:t>
      </w:r>
    </w:p>
    <w:p w:rsidR="00000000" w:rsidRDefault="00F563EA">
      <w:pPr>
        <w:pStyle w:val="a0"/>
        <w:jc w:val="both"/>
        <w:rPr>
          <w:rFonts w:ascii="Times New Roman" w:hAnsi="Times New Roman" w:cs="Times New Roman"/>
          <w:lang w:val="ro-RO"/>
        </w:rPr>
      </w:pPr>
      <w:r>
        <w:rPr>
          <w:rFonts w:ascii="Times New Roman" w:hAnsi="Times New Roman" w:cs="Times New Roman"/>
          <w:sz w:val="22"/>
          <w:lang w:val="ro-RO"/>
        </w:rPr>
        <w:t xml:space="preserve"> </w:t>
      </w:r>
      <w:r>
        <w:rPr>
          <w:rFonts w:ascii="Times New Roman" w:hAnsi="Times New Roman" w:cs="Times New Roman"/>
          <w:sz w:val="22"/>
          <w:lang w:val="ro-RO"/>
        </w:rPr>
        <w:t>Să se elaboreze algoritmul şi programul pentru următoarele: sunt date tablourile unidi</w:t>
      </w:r>
      <w:r>
        <w:rPr>
          <w:rFonts w:ascii="Times New Roman" w:hAnsi="Times New Roman" w:cs="Times New Roman"/>
          <w:sz w:val="22"/>
          <w:lang w:val="ro-RO"/>
        </w:rPr>
        <w:t>mensionale X={ x</w:t>
      </w:r>
      <w:r>
        <w:rPr>
          <w:rFonts w:ascii="Times New Roman" w:hAnsi="Times New Roman" w:cs="Times New Roman"/>
          <w:i/>
          <w:color w:val="000000"/>
          <w:spacing w:val="-4"/>
          <w:sz w:val="22"/>
          <w:vertAlign w:val="subscript"/>
          <w:lang w:val="ro-RO"/>
        </w:rPr>
        <w:t>i</w:t>
      </w:r>
      <w:r>
        <w:rPr>
          <w:rFonts w:ascii="Times New Roman" w:hAnsi="Times New Roman" w:cs="Times New Roman"/>
          <w:sz w:val="22"/>
          <w:lang w:val="ro-RO"/>
        </w:rPr>
        <w:t xml:space="preserve"> }, i=1,…,n; Y={ </w:t>
      </w:r>
      <w:r>
        <w:rPr>
          <w:rFonts w:ascii="Times New Roman" w:hAnsi="Times New Roman" w:cs="Times New Roman"/>
          <w:color w:val="000000"/>
          <w:spacing w:val="-4"/>
          <w:sz w:val="22"/>
          <w:vertAlign w:val="subscript"/>
          <w:lang w:val="ro-RO"/>
        </w:rPr>
        <w:t>Yj</w:t>
      </w:r>
      <w:r>
        <w:rPr>
          <w:rFonts w:ascii="Times New Roman" w:hAnsi="Times New Roman" w:cs="Times New Roman"/>
          <w:sz w:val="22"/>
          <w:lang w:val="ro-RO"/>
        </w:rPr>
        <w:t xml:space="preserve"> }, j=1,…,m.   Să se elaboreze algoritmul şi programul pentru următoarele operaţii cu tablourile:</w:t>
      </w:r>
    </w:p>
    <w:p w:rsidR="00000000" w:rsidRDefault="00F563EA">
      <w:pPr>
        <w:pStyle w:val="a0"/>
        <w:numPr>
          <w:ilvl w:val="0"/>
          <w:numId w:val="9"/>
        </w:numPr>
        <w:jc w:val="both"/>
        <w:rPr>
          <w:rFonts w:ascii="Times New Roman" w:hAnsi="Times New Roman" w:cs="Times New Roman"/>
          <w:lang w:val="ro-RO"/>
        </w:rPr>
      </w:pPr>
      <w:r>
        <w:rPr>
          <w:rFonts w:ascii="Times New Roman" w:hAnsi="Times New Roman" w:cs="Times New Roman"/>
          <w:lang w:val="ro-RO"/>
        </w:rPr>
        <w:t>Z=X Ư Y - unificarea tablourilor;</w:t>
      </w:r>
    </w:p>
    <w:p w:rsidR="00000000" w:rsidRDefault="00F563EA">
      <w:pPr>
        <w:pStyle w:val="a0"/>
        <w:numPr>
          <w:ilvl w:val="0"/>
          <w:numId w:val="9"/>
        </w:numPr>
        <w:jc w:val="both"/>
        <w:rPr>
          <w:rFonts w:ascii="Times New Roman" w:hAnsi="Times New Roman" w:cs="Times New Roman"/>
          <w:sz w:val="22"/>
          <w:lang w:val="ro-RO"/>
        </w:rPr>
      </w:pPr>
      <w:r>
        <w:rPr>
          <w:rFonts w:ascii="Times New Roman" w:hAnsi="Times New Roman" w:cs="Times New Roman"/>
          <w:lang w:val="ro-RO"/>
        </w:rPr>
        <w:t xml:space="preserve"> </w:t>
      </w:r>
      <w:r>
        <w:rPr>
          <w:rFonts w:ascii="Times New Roman" w:hAnsi="Times New Roman" w:cs="Times New Roman"/>
          <w:lang w:val="ro-RO"/>
        </w:rPr>
        <w:t>Z=X\Y - diferenţa tablourilor (în Z conţine toate elementele din X care nu se conţin în</w:t>
      </w:r>
      <w:r>
        <w:rPr>
          <w:rFonts w:ascii="Times New Roman" w:hAnsi="Times New Roman" w:cs="Times New Roman"/>
          <w:lang w:val="ro-RO"/>
        </w:rPr>
        <w:t xml:space="preserve"> Y).</w:t>
      </w:r>
    </w:p>
    <w:p w:rsidR="00000000" w:rsidRDefault="00F563EA">
      <w:pPr>
        <w:pStyle w:val="a0"/>
        <w:jc w:val="both"/>
        <w:rPr>
          <w:lang w:val="ro-RO"/>
        </w:rPr>
      </w:pPr>
      <w:r>
        <w:rPr>
          <w:rFonts w:ascii="Times New Roman" w:hAnsi="Times New Roman" w:cs="Times New Roman"/>
          <w:sz w:val="22"/>
          <w:lang w:val="ro-RO"/>
        </w:rPr>
        <w:t xml:space="preserve">26. Să se elaboreze algoritmul şi programul pentru următoarele: </w:t>
      </w:r>
      <w:r>
        <w:rPr>
          <w:b/>
          <w:lang w:val="ro-RO"/>
        </w:rPr>
        <w:t xml:space="preserve"> Este dat tabloul unidimensional  V={ v</w:t>
      </w:r>
      <w:r>
        <w:rPr>
          <w:b/>
          <w:i/>
          <w:color w:val="000000"/>
          <w:spacing w:val="-4"/>
          <w:sz w:val="24"/>
          <w:vertAlign w:val="subscript"/>
          <w:lang w:val="ro-RO"/>
        </w:rPr>
        <w:t>i</w:t>
      </w:r>
      <w:r>
        <w:rPr>
          <w:b/>
          <w:lang w:val="ro-RO"/>
        </w:rPr>
        <w:t xml:space="preserve"> }, i=1,…,n, cu valori aleatorii, în baza căruia să se efectuieze următoarele:</w:t>
      </w:r>
    </w:p>
    <w:p w:rsidR="00000000" w:rsidRDefault="00F563EA">
      <w:pPr>
        <w:pStyle w:val="a0"/>
        <w:ind w:firstLine="284"/>
        <w:jc w:val="both"/>
        <w:rPr>
          <w:lang w:val="ro-RO"/>
        </w:rPr>
      </w:pPr>
      <w:r>
        <w:rPr>
          <w:lang w:val="ro-RO"/>
        </w:rPr>
        <w:t>a) să se aprecieze numărul de ordine şi valoarea primului element po</w:t>
      </w:r>
      <w:r>
        <w:rPr>
          <w:lang w:val="ro-RO"/>
        </w:rPr>
        <w:t>zitiv şi celui negativ din tablou, iar dacă toate elementele tabloului sunt egale  cu  zero, atunci de afişat  mesajul respectiv;</w:t>
      </w:r>
    </w:p>
    <w:p w:rsidR="00000000" w:rsidRDefault="00F563EA">
      <w:pPr>
        <w:pStyle w:val="a0"/>
        <w:ind w:firstLine="284"/>
        <w:jc w:val="both"/>
        <w:rPr>
          <w:rFonts w:ascii="Times New Roman" w:hAnsi="Times New Roman" w:cs="Times New Roman"/>
          <w:lang w:val="ro-RO"/>
        </w:rPr>
      </w:pPr>
      <w:r>
        <w:rPr>
          <w:lang w:val="ro-RO"/>
        </w:rPr>
        <w:t>b) să se găsească numărul de ordine şi valoarea  primului element par al tabloului V, iar dacă nu sunt elemente pare, atunci d</w:t>
      </w:r>
      <w:r>
        <w:rPr>
          <w:lang w:val="ro-RO"/>
        </w:rPr>
        <w:t>e afişat numărul celor valori  care se găsesc într-o succesiune anumită (creştere/ descreştere);</w:t>
      </w:r>
    </w:p>
    <w:p w:rsidR="00000000" w:rsidRDefault="00F563EA">
      <w:pPr>
        <w:pStyle w:val="a0"/>
        <w:jc w:val="both"/>
      </w:pPr>
      <w:r>
        <w:rPr>
          <w:rFonts w:ascii="Times New Roman" w:hAnsi="Times New Roman" w:cs="Times New Roman"/>
          <w:lang w:val="ro-RO"/>
        </w:rPr>
        <w:t>27. Să se elaboreze algoritmul şi programul pentru următoarele:  Sunt date valorile elementelor tabloului A={a</w:t>
      </w:r>
      <w:r>
        <w:rPr>
          <w:rFonts w:ascii="Times New Roman" w:hAnsi="Times New Roman" w:cs="Times New Roman"/>
          <w:i/>
          <w:color w:val="000000"/>
          <w:spacing w:val="-4"/>
          <w:vertAlign w:val="subscript"/>
          <w:lang w:val="ro-RO"/>
        </w:rPr>
        <w:t>1</w:t>
      </w:r>
      <w:r>
        <w:rPr>
          <w:rFonts w:ascii="Times New Roman" w:hAnsi="Times New Roman" w:cs="Times New Roman"/>
          <w:lang w:val="ro-RO"/>
        </w:rPr>
        <w:t>,a</w:t>
      </w:r>
      <w:r>
        <w:rPr>
          <w:rFonts w:ascii="Times New Roman" w:hAnsi="Times New Roman" w:cs="Times New Roman"/>
          <w:i/>
          <w:color w:val="000000"/>
          <w:spacing w:val="-4"/>
          <w:vertAlign w:val="subscript"/>
          <w:lang w:val="ro-RO"/>
        </w:rPr>
        <w:t>2</w:t>
      </w:r>
      <w:r>
        <w:rPr>
          <w:rFonts w:ascii="Times New Roman" w:hAnsi="Times New Roman" w:cs="Times New Roman"/>
          <w:lang w:val="ro-RO"/>
        </w:rPr>
        <w:t>,...,a</w:t>
      </w:r>
      <w:r>
        <w:rPr>
          <w:rFonts w:ascii="Times New Roman" w:hAnsi="Times New Roman" w:cs="Times New Roman"/>
          <w:i/>
          <w:color w:val="000000"/>
          <w:spacing w:val="-4"/>
          <w:vertAlign w:val="subscript"/>
          <w:lang w:val="ro-RO"/>
        </w:rPr>
        <w:t>n</w:t>
      </w:r>
      <w:r>
        <w:rPr>
          <w:rFonts w:ascii="Times New Roman" w:hAnsi="Times New Roman" w:cs="Times New Roman"/>
          <w:lang w:val="ro-RO"/>
        </w:rPr>
        <w:t>}. Să se calculeze elementele tablouri</w:t>
      </w:r>
      <w:r>
        <w:rPr>
          <w:rFonts w:ascii="Times New Roman" w:hAnsi="Times New Roman" w:cs="Times New Roman"/>
          <w:lang w:val="ro-RO"/>
        </w:rPr>
        <w:t>lor unidimensionale  X={ x</w:t>
      </w:r>
      <w:r>
        <w:rPr>
          <w:rFonts w:ascii="Times New Roman" w:hAnsi="Times New Roman" w:cs="Times New Roman"/>
          <w:i/>
          <w:color w:val="000000"/>
          <w:spacing w:val="-4"/>
          <w:vertAlign w:val="subscript"/>
          <w:lang w:val="ro-RO"/>
        </w:rPr>
        <w:t>1</w:t>
      </w:r>
      <w:r>
        <w:rPr>
          <w:rFonts w:ascii="Times New Roman" w:hAnsi="Times New Roman" w:cs="Times New Roman"/>
          <w:lang w:val="ro-RO"/>
        </w:rPr>
        <w:t>, x</w:t>
      </w:r>
      <w:r>
        <w:rPr>
          <w:rFonts w:ascii="Times New Roman" w:hAnsi="Times New Roman" w:cs="Times New Roman"/>
          <w:i/>
          <w:color w:val="000000"/>
          <w:spacing w:val="-4"/>
          <w:vertAlign w:val="subscript"/>
          <w:lang w:val="ro-RO"/>
        </w:rPr>
        <w:t>2</w:t>
      </w:r>
      <w:r>
        <w:rPr>
          <w:rFonts w:ascii="Times New Roman" w:hAnsi="Times New Roman" w:cs="Times New Roman"/>
          <w:lang w:val="ro-RO"/>
        </w:rPr>
        <w:t>,..., x</w:t>
      </w:r>
      <w:r>
        <w:rPr>
          <w:rFonts w:ascii="Times New Roman" w:hAnsi="Times New Roman" w:cs="Times New Roman"/>
          <w:i/>
          <w:color w:val="000000"/>
          <w:spacing w:val="-4"/>
          <w:vertAlign w:val="subscript"/>
          <w:lang w:val="ro-RO"/>
        </w:rPr>
        <w:t>n</w:t>
      </w:r>
      <w:r>
        <w:rPr>
          <w:rFonts w:ascii="Times New Roman" w:hAnsi="Times New Roman" w:cs="Times New Roman"/>
          <w:lang w:val="ro-RO"/>
        </w:rPr>
        <w:t xml:space="preserve"> } şi Y={y</w:t>
      </w:r>
      <w:r>
        <w:rPr>
          <w:rFonts w:ascii="Times New Roman" w:hAnsi="Times New Roman" w:cs="Times New Roman"/>
          <w:i/>
          <w:color w:val="000000"/>
          <w:spacing w:val="-4"/>
          <w:vertAlign w:val="subscript"/>
          <w:lang w:val="ro-RO"/>
        </w:rPr>
        <w:t>1</w:t>
      </w:r>
      <w:r>
        <w:rPr>
          <w:rFonts w:ascii="Times New Roman" w:hAnsi="Times New Roman" w:cs="Times New Roman"/>
          <w:lang w:val="ro-RO"/>
        </w:rPr>
        <w:t>,y</w:t>
      </w:r>
      <w:r>
        <w:rPr>
          <w:rFonts w:ascii="Times New Roman" w:hAnsi="Times New Roman" w:cs="Times New Roman"/>
          <w:i/>
          <w:color w:val="000000"/>
          <w:spacing w:val="-4"/>
          <w:vertAlign w:val="subscript"/>
          <w:lang w:val="ro-RO"/>
        </w:rPr>
        <w:t>2</w:t>
      </w:r>
      <w:r>
        <w:rPr>
          <w:rFonts w:ascii="Times New Roman" w:hAnsi="Times New Roman" w:cs="Times New Roman"/>
          <w:lang w:val="ro-RO"/>
        </w:rPr>
        <w:t>,...,y</w:t>
      </w:r>
      <w:r>
        <w:rPr>
          <w:rFonts w:ascii="Times New Roman" w:hAnsi="Times New Roman" w:cs="Times New Roman"/>
          <w:i/>
          <w:color w:val="000000"/>
          <w:spacing w:val="-4"/>
          <w:vertAlign w:val="subscript"/>
          <w:lang w:val="ro-RO"/>
        </w:rPr>
        <w:t>n</w:t>
      </w:r>
      <w:r>
        <w:rPr>
          <w:rFonts w:ascii="Times New Roman" w:hAnsi="Times New Roman" w:cs="Times New Roman"/>
          <w:lang w:val="ro-RO"/>
        </w:rPr>
        <w:t>}  după formulele:</w:t>
      </w:r>
    </w:p>
    <w:p w:rsidR="00000000" w:rsidRDefault="00F563EA">
      <w:pPr>
        <w:pStyle w:val="a0"/>
        <w:ind w:firstLine="720"/>
        <w:jc w:val="both"/>
        <w:rPr>
          <w:rFonts w:ascii="Times New Roman" w:hAnsi="Times New Roman" w:cs="Times New Roman"/>
          <w:lang w:val="ro-RO"/>
        </w:rPr>
      </w:pPr>
      <w:r>
        <w:rPr>
          <w:noProof/>
          <w:lang w:val="en-US" w:eastAsia="en-US" w:bidi="ar-SA"/>
        </w:rPr>
        <mc:AlternateContent>
          <mc:Choice Requires="wps">
            <w:drawing>
              <wp:anchor distT="0" distB="0" distL="114300" distR="114300" simplePos="0" relativeHeight="251643904" behindDoc="0" locked="0" layoutInCell="1" allowOverlap="1">
                <wp:simplePos x="0" y="0"/>
                <wp:positionH relativeFrom="column">
                  <wp:posOffset>189865</wp:posOffset>
                </wp:positionH>
                <wp:positionV relativeFrom="paragraph">
                  <wp:posOffset>137160</wp:posOffset>
                </wp:positionV>
                <wp:extent cx="91440" cy="457200"/>
                <wp:effectExtent l="11430" t="11430" r="11430" b="762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e">
                          <a:avLst>
                            <a:gd name="adj1" fmla="val 41667"/>
                            <a:gd name="adj2" fmla="val 4375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63DEF6" id="AutoShape 8" o:spid="_x0000_s1026" type="#_x0000_t87" style="position:absolute;margin-left:14.95pt;margin-top:10.8pt;width:7.2pt;height:36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" adj=",9450" strokeweight=".26mm">
                <v:stroke joinstyle="miter" endcap="square"/>
              </v:shape>
            </w:pict>
          </mc:Fallback>
        </mc:AlternateContent>
      </w:r>
      <w:r>
        <w:rPr>
          <w:rFonts w:ascii="Times New Roman" w:hAnsi="Times New Roman" w:cs="Times New Roman"/>
          <w:lang w:val="ro-RO"/>
        </w:rPr>
        <w:t xml:space="preserve"> </w:t>
      </w:r>
      <w:r>
        <w:rPr>
          <w:rFonts w:ascii="Times New Roman" w:hAnsi="Times New Roman" w:cs="Times New Roman"/>
          <w:lang w:val="ro-RO"/>
        </w:rPr>
        <w:t xml:space="preserve">                                   </w:t>
      </w:r>
    </w:p>
    <w:p w:rsidR="00000000" w:rsidRDefault="00F563EA">
      <w:pPr>
        <w:pStyle w:val="a0"/>
        <w:jc w:val="both"/>
        <w:rPr>
          <w:rFonts w:ascii="Times New Roman" w:hAnsi="Times New Roman" w:cs="Times New Roman"/>
          <w:lang w:val="ro-RO"/>
        </w:rPr>
      </w:pPr>
      <w:r>
        <w:rPr>
          <w:rFonts w:ascii="Times New Roman" w:hAnsi="Times New Roman" w:cs="Times New Roman"/>
          <w:lang w:val="ro-RO"/>
        </w:rPr>
        <w:t xml:space="preserve">          </w:t>
      </w:r>
      <w:r>
        <w:rPr>
          <w:rFonts w:ascii="Times New Roman" w:hAnsi="Times New Roman" w:cs="Times New Roman"/>
          <w:lang w:val="ro-RO"/>
        </w:rPr>
        <w:t>a</w:t>
      </w:r>
      <w:r>
        <w:rPr>
          <w:rFonts w:ascii="Times New Roman" w:hAnsi="Times New Roman" w:cs="Times New Roman"/>
          <w:i/>
          <w:color w:val="000000"/>
          <w:spacing w:val="-4"/>
          <w:vertAlign w:val="subscript"/>
          <w:lang w:val="ro-RO"/>
        </w:rPr>
        <w:t>i</w:t>
      </w:r>
      <w:r>
        <w:rPr>
          <w:rFonts w:ascii="Times New Roman" w:hAnsi="Times New Roman" w:cs="Times New Roman"/>
          <w:lang w:val="ro-RO"/>
        </w:rPr>
        <w:t>/ a</w:t>
      </w:r>
      <w:r>
        <w:rPr>
          <w:rFonts w:ascii="Times New Roman" w:hAnsi="Times New Roman" w:cs="Times New Roman"/>
          <w:i/>
          <w:color w:val="000000"/>
          <w:spacing w:val="-4"/>
          <w:vertAlign w:val="subscript"/>
          <w:lang w:val="ro-RO"/>
        </w:rPr>
        <w:t xml:space="preserve">i+1 </w:t>
      </w:r>
      <w:r>
        <w:rPr>
          <w:rFonts w:ascii="Times New Roman" w:hAnsi="Times New Roman" w:cs="Times New Roman"/>
          <w:lang w:val="ro-RO"/>
        </w:rPr>
        <w:t xml:space="preserve">       dacă     a</w:t>
      </w:r>
      <w:r>
        <w:rPr>
          <w:rFonts w:ascii="Times New Roman" w:hAnsi="Times New Roman" w:cs="Times New Roman"/>
          <w:i/>
          <w:color w:val="000000"/>
          <w:spacing w:val="-4"/>
          <w:vertAlign w:val="subscript"/>
          <w:lang w:val="ro-RO"/>
        </w:rPr>
        <w:t>i</w:t>
      </w:r>
      <w:r>
        <w:rPr>
          <w:rFonts w:ascii="Times New Roman" w:hAnsi="Times New Roman" w:cs="Times New Roman"/>
          <w:lang w:val="ro-RO"/>
        </w:rPr>
        <w:t xml:space="preserve"> &gt;0;</w:t>
      </w:r>
    </w:p>
    <w:p w:rsidR="00000000" w:rsidRDefault="00F563EA">
      <w:pPr>
        <w:pStyle w:val="a0"/>
        <w:jc w:val="both"/>
        <w:rPr>
          <w:rFonts w:ascii="Times New Roman" w:hAnsi="Times New Roman" w:cs="Times New Roman"/>
          <w:lang w:val="ro-RO"/>
        </w:rPr>
      </w:pPr>
      <w:r>
        <w:rPr>
          <w:rFonts w:ascii="Times New Roman" w:hAnsi="Times New Roman" w:cs="Times New Roman"/>
          <w:lang w:val="ro-RO"/>
        </w:rPr>
        <w:t>X</w:t>
      </w:r>
      <w:r>
        <w:rPr>
          <w:rFonts w:ascii="Times New Roman" w:hAnsi="Times New Roman" w:cs="Times New Roman"/>
          <w:i/>
          <w:color w:val="000000"/>
          <w:spacing w:val="-4"/>
          <w:vertAlign w:val="subscript"/>
          <w:lang w:val="ro-RO"/>
        </w:rPr>
        <w:t>i</w:t>
      </w:r>
      <w:r>
        <w:rPr>
          <w:rFonts w:ascii="Times New Roman" w:hAnsi="Times New Roman" w:cs="Times New Roman"/>
          <w:lang w:val="ro-RO"/>
        </w:rPr>
        <w:t>=  a</w:t>
      </w:r>
      <w:r>
        <w:rPr>
          <w:rFonts w:ascii="Times New Roman" w:hAnsi="Times New Roman" w:cs="Times New Roman"/>
          <w:i/>
          <w:color w:val="000000"/>
          <w:spacing w:val="-4"/>
          <w:vertAlign w:val="subscript"/>
          <w:lang w:val="ro-RO"/>
        </w:rPr>
        <w:t>i</w:t>
      </w:r>
      <w:r>
        <w:rPr>
          <w:rFonts w:ascii="Times New Roman" w:hAnsi="Times New Roman" w:cs="Times New Roman"/>
          <w:lang w:val="ro-RO"/>
        </w:rPr>
        <w:t>+a</w:t>
      </w:r>
      <w:r>
        <w:rPr>
          <w:rFonts w:ascii="Times New Roman" w:hAnsi="Times New Roman" w:cs="Times New Roman"/>
          <w:i/>
          <w:color w:val="000000"/>
          <w:spacing w:val="-4"/>
          <w:vertAlign w:val="subscript"/>
          <w:lang w:val="ro-RO"/>
        </w:rPr>
        <w:t xml:space="preserve">i+1 </w:t>
      </w:r>
      <w:r>
        <w:rPr>
          <w:rFonts w:ascii="Times New Roman" w:hAnsi="Times New Roman" w:cs="Times New Roman"/>
          <w:lang w:val="ro-RO"/>
        </w:rPr>
        <w:t xml:space="preserve">        dacă     a</w:t>
      </w:r>
      <w:r>
        <w:rPr>
          <w:rFonts w:ascii="Times New Roman" w:hAnsi="Times New Roman" w:cs="Times New Roman"/>
          <w:i/>
          <w:color w:val="000000"/>
          <w:spacing w:val="-4"/>
          <w:vertAlign w:val="subscript"/>
          <w:lang w:val="ro-RO"/>
        </w:rPr>
        <w:t>i</w:t>
      </w:r>
      <w:r>
        <w:rPr>
          <w:rFonts w:ascii="Times New Roman" w:hAnsi="Times New Roman" w:cs="Times New Roman"/>
          <w:lang w:val="ro-RO"/>
        </w:rPr>
        <w:t xml:space="preserve"> =0;</w:t>
      </w:r>
    </w:p>
    <w:p w:rsidR="00000000" w:rsidRDefault="00F563EA">
      <w:pPr>
        <w:pStyle w:val="a0"/>
        <w:jc w:val="both"/>
        <w:rPr>
          <w:rFonts w:ascii="Times New Roman" w:hAnsi="Times New Roman" w:cs="Times New Roman"/>
          <w:sz w:val="22"/>
          <w:lang w:val="ro-RO"/>
        </w:rPr>
      </w:pPr>
      <w:r>
        <w:rPr>
          <w:rFonts w:ascii="Times New Roman" w:hAnsi="Times New Roman" w:cs="Times New Roman"/>
          <w:lang w:val="ro-RO"/>
        </w:rPr>
        <w:t xml:space="preserve">         </w:t>
      </w:r>
      <w:r>
        <w:rPr>
          <w:rFonts w:ascii="Times New Roman" w:hAnsi="Times New Roman" w:cs="Times New Roman"/>
          <w:lang w:val="ro-RO"/>
        </w:rPr>
        <w:t>1- a</w:t>
      </w:r>
      <w:r>
        <w:rPr>
          <w:rFonts w:ascii="Times New Roman" w:hAnsi="Times New Roman" w:cs="Times New Roman"/>
          <w:i/>
          <w:color w:val="000000"/>
          <w:spacing w:val="-4"/>
          <w:vertAlign w:val="subscript"/>
          <w:lang w:val="ro-RO"/>
        </w:rPr>
        <w:t>i</w:t>
      </w:r>
      <w:r>
        <w:rPr>
          <w:rFonts w:ascii="Times New Roman" w:hAnsi="Times New Roman" w:cs="Times New Roman"/>
          <w:lang w:val="ro-RO"/>
        </w:rPr>
        <w:t>/ a</w:t>
      </w:r>
      <w:r>
        <w:rPr>
          <w:rFonts w:ascii="Times New Roman" w:hAnsi="Times New Roman" w:cs="Times New Roman"/>
          <w:i/>
          <w:color w:val="000000"/>
          <w:spacing w:val="-4"/>
          <w:vertAlign w:val="subscript"/>
          <w:lang w:val="ro-RO"/>
        </w:rPr>
        <w:t>i+1</w:t>
      </w:r>
      <w:r>
        <w:rPr>
          <w:rFonts w:ascii="Times New Roman" w:hAnsi="Times New Roman" w:cs="Times New Roman"/>
          <w:lang w:val="ro-RO"/>
        </w:rPr>
        <w:t>,     dacă     a</w:t>
      </w:r>
      <w:r>
        <w:rPr>
          <w:rFonts w:ascii="Times New Roman" w:hAnsi="Times New Roman" w:cs="Times New Roman"/>
          <w:i/>
          <w:color w:val="000000"/>
          <w:spacing w:val="-4"/>
          <w:vertAlign w:val="subscript"/>
          <w:lang w:val="ro-RO"/>
        </w:rPr>
        <w:t>i</w:t>
      </w:r>
      <w:r>
        <w:rPr>
          <w:rFonts w:ascii="Times New Roman" w:hAnsi="Times New Roman" w:cs="Times New Roman"/>
          <w:lang w:val="ro-RO"/>
        </w:rPr>
        <w:t xml:space="preserve"> &lt;0;</w:t>
      </w:r>
    </w:p>
    <w:p w:rsidR="00000000" w:rsidRDefault="00F563EA">
      <w:pPr>
        <w:pStyle w:val="a0"/>
        <w:jc w:val="both"/>
        <w:rPr>
          <w:b/>
          <w:lang w:val="ro-RO"/>
        </w:rPr>
      </w:pPr>
      <w:r>
        <w:rPr>
          <w:rFonts w:ascii="Times New Roman" w:hAnsi="Times New Roman" w:cs="Times New Roman"/>
          <w:sz w:val="22"/>
          <w:lang w:val="ro-RO"/>
        </w:rPr>
        <w:t>28. Să se elaborez</w:t>
      </w:r>
      <w:r>
        <w:rPr>
          <w:rFonts w:ascii="Times New Roman" w:hAnsi="Times New Roman" w:cs="Times New Roman"/>
          <w:sz w:val="22"/>
          <w:lang w:val="ro-RO"/>
        </w:rPr>
        <w:t>e algoritmul şi programul pentru următoarele:</w:t>
      </w:r>
      <w:r>
        <w:rPr>
          <w:b/>
          <w:lang w:val="ro-RO"/>
        </w:rPr>
        <w:t xml:space="preserve"> Este dat tabloul unidimensional X={x</w:t>
      </w:r>
      <w:r>
        <w:rPr>
          <w:b/>
          <w:i/>
          <w:color w:val="000000"/>
          <w:spacing w:val="-4"/>
          <w:vertAlign w:val="subscript"/>
          <w:lang w:val="ro-RO"/>
        </w:rPr>
        <w:t>i</w:t>
      </w:r>
      <w:r>
        <w:rPr>
          <w:b/>
          <w:lang w:val="ro-RO"/>
        </w:rPr>
        <w:t>}, i=1,…,n. Transformaţi tabloul X  conform regulei următoare (y</w:t>
      </w:r>
      <w:r>
        <w:rPr>
          <w:b/>
          <w:i/>
          <w:color w:val="000000"/>
          <w:spacing w:val="-4"/>
          <w:vertAlign w:val="subscript"/>
          <w:lang w:val="ro-RO"/>
        </w:rPr>
        <w:t>k</w:t>
      </w:r>
      <w:r>
        <w:rPr>
          <w:b/>
          <w:lang w:val="ro-RO"/>
        </w:rPr>
        <w:t xml:space="preserve"> - valoarea elementului k a tabloului după transformare):</w:t>
      </w:r>
    </w:p>
    <w:p w:rsidR="00000000" w:rsidRDefault="00F563EA">
      <w:pPr>
        <w:pStyle w:val="a0"/>
        <w:jc w:val="both"/>
        <w:rPr>
          <w:b/>
          <w:lang w:val="ro-RO"/>
        </w:rPr>
      </w:pPr>
      <w:r>
        <w:rPr>
          <w:b/>
          <w:lang w:val="ro-RO"/>
        </w:rPr>
        <w:t>a) elementele tabloului necesită să fie mutate cic</w:t>
      </w:r>
      <w:r>
        <w:rPr>
          <w:b/>
          <w:lang w:val="ro-RO"/>
        </w:rPr>
        <w:t>lic pe  m (1&lt;=l&lt;=n-1) poziţii la stînga: y</w:t>
      </w:r>
      <w:r>
        <w:rPr>
          <w:b/>
          <w:i/>
          <w:color w:val="000000"/>
          <w:spacing w:val="-4"/>
          <w:vertAlign w:val="subscript"/>
          <w:lang w:val="ro-RO"/>
        </w:rPr>
        <w:t>n</w:t>
      </w:r>
      <w:r>
        <w:rPr>
          <w:b/>
          <w:lang w:val="ro-RO"/>
        </w:rPr>
        <w:t xml:space="preserve"> =x</w:t>
      </w:r>
      <w:r>
        <w:rPr>
          <w:b/>
          <w:i/>
          <w:color w:val="000000"/>
          <w:spacing w:val="-4"/>
          <w:vertAlign w:val="subscript"/>
          <w:lang w:val="ro-RO"/>
        </w:rPr>
        <w:t>m</w:t>
      </w:r>
      <w:r>
        <w:rPr>
          <w:b/>
          <w:lang w:val="ro-RO"/>
        </w:rPr>
        <w:t>, …, y</w:t>
      </w:r>
      <w:r>
        <w:rPr>
          <w:b/>
          <w:i/>
          <w:color w:val="000000"/>
          <w:spacing w:val="-4"/>
          <w:vertAlign w:val="subscript"/>
          <w:lang w:val="ro-RO"/>
        </w:rPr>
        <w:t>k</w:t>
      </w:r>
      <w:r>
        <w:rPr>
          <w:b/>
          <w:lang w:val="ro-RO"/>
        </w:rPr>
        <w:t xml:space="preserve"> =x</w:t>
      </w:r>
      <w:r>
        <w:rPr>
          <w:b/>
          <w:i/>
          <w:color w:val="000000"/>
          <w:spacing w:val="-4"/>
          <w:vertAlign w:val="subscript"/>
          <w:lang w:val="ro-RO"/>
        </w:rPr>
        <w:t>k-m</w:t>
      </w:r>
      <w:r>
        <w:rPr>
          <w:b/>
          <w:lang w:val="ro-RO"/>
        </w:rPr>
        <w:t xml:space="preserve"> pentru  k=1,...,(n-m).</w:t>
      </w:r>
    </w:p>
    <w:p w:rsidR="00000000" w:rsidRDefault="00F563EA">
      <w:pPr>
        <w:pStyle w:val="a0"/>
        <w:jc w:val="both"/>
        <w:rPr>
          <w:b/>
          <w:lang w:val="ro-RO"/>
        </w:rPr>
      </w:pPr>
      <w:r>
        <w:rPr>
          <w:b/>
          <w:lang w:val="ro-RO"/>
        </w:rPr>
        <w:t>29.</w:t>
      </w:r>
      <w:r>
        <w:rPr>
          <w:rFonts w:ascii="Times New Roman" w:hAnsi="Times New Roman" w:cs="Times New Roman"/>
          <w:sz w:val="22"/>
          <w:lang w:val="ro-RO"/>
        </w:rPr>
        <w:t xml:space="preserve"> Să se elaboreze algoritmul şi programul pentru următoarele:</w:t>
      </w:r>
      <w:r>
        <w:rPr>
          <w:b/>
          <w:lang w:val="ro-RO"/>
        </w:rPr>
        <w:t xml:space="preserve"> Este dat un şir de numere x</w:t>
      </w:r>
      <w:r>
        <w:rPr>
          <w:b/>
          <w:i/>
          <w:color w:val="000000"/>
          <w:spacing w:val="-4"/>
          <w:sz w:val="24"/>
          <w:vertAlign w:val="subscript"/>
          <w:lang w:val="ro-RO"/>
        </w:rPr>
        <w:t>1,</w:t>
      </w:r>
      <w:r>
        <w:rPr>
          <w:b/>
          <w:lang w:val="ro-RO"/>
        </w:rPr>
        <w:t xml:space="preserve"> x</w:t>
      </w:r>
      <w:r>
        <w:rPr>
          <w:b/>
          <w:i/>
          <w:color w:val="000000"/>
          <w:spacing w:val="-4"/>
          <w:sz w:val="24"/>
          <w:vertAlign w:val="subscript"/>
          <w:lang w:val="ro-RO"/>
        </w:rPr>
        <w:t>2</w:t>
      </w:r>
      <w:r>
        <w:rPr>
          <w:b/>
          <w:lang w:val="ro-RO"/>
        </w:rPr>
        <w:t>,… x</w:t>
      </w:r>
      <w:r>
        <w:rPr>
          <w:b/>
          <w:i/>
          <w:color w:val="000000"/>
          <w:spacing w:val="-4"/>
          <w:sz w:val="24"/>
          <w:vertAlign w:val="subscript"/>
          <w:lang w:val="ro-RO"/>
        </w:rPr>
        <w:t>i…</w:t>
      </w:r>
      <w:r>
        <w:rPr>
          <w:b/>
          <w:lang w:val="ro-RO"/>
        </w:rPr>
        <w:t>. x</w:t>
      </w:r>
      <w:r>
        <w:rPr>
          <w:b/>
          <w:i/>
          <w:color w:val="000000"/>
          <w:spacing w:val="-4"/>
          <w:sz w:val="24"/>
          <w:vertAlign w:val="subscript"/>
          <w:lang w:val="ro-RO"/>
        </w:rPr>
        <w:t>n</w:t>
      </w:r>
      <w:r>
        <w:rPr>
          <w:b/>
          <w:lang w:val="ro-RO"/>
        </w:rPr>
        <w:t xml:space="preserve">.  Printre  aceste  numere sunt măcar două numere pozitive. Să se </w:t>
      </w:r>
      <w:r>
        <w:rPr>
          <w:b/>
          <w:lang w:val="ro-RO"/>
        </w:rPr>
        <w:t>evidenţieze în această succesiune elementele tabloului unidimensional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k</w:t>
      </w:r>
      <w:r>
        <w:rPr>
          <w:b/>
          <w:lang w:val="ro-RO"/>
        </w:rPr>
        <w:t>,  (k – necunoscut anticipat)- puse între o pereche de numere pozitive. Dacă k&gt;1, atunci să se calculeze :</w:t>
      </w:r>
    </w:p>
    <w:p w:rsidR="00000000" w:rsidRDefault="00F563EA">
      <w:pPr>
        <w:pStyle w:val="a0"/>
        <w:jc w:val="both"/>
        <w:rPr>
          <w:b/>
          <w:lang w:val="ro-RO"/>
        </w:rPr>
      </w:pPr>
      <w:r>
        <w:rPr>
          <w:b/>
          <w:lang w:val="ro-RO"/>
        </w:rPr>
        <w:t>a)numărul cifrelor negative la pătrat printre a</w:t>
      </w:r>
      <w:r>
        <w:rPr>
          <w:b/>
          <w:i/>
          <w:color w:val="000000"/>
          <w:spacing w:val="-4"/>
          <w:sz w:val="24"/>
          <w:vertAlign w:val="subscript"/>
          <w:lang w:val="ro-RO"/>
        </w:rPr>
        <w:t>1</w:t>
      </w:r>
      <w:r>
        <w:rPr>
          <w:b/>
          <w:lang w:val="ro-RO"/>
        </w:rPr>
        <w:t>,a</w:t>
      </w:r>
      <w:r>
        <w:rPr>
          <w:b/>
          <w:i/>
          <w:color w:val="000000"/>
          <w:spacing w:val="-4"/>
          <w:sz w:val="24"/>
          <w:vertAlign w:val="subscript"/>
          <w:lang w:val="ro-RO"/>
        </w:rPr>
        <w:t>2</w:t>
      </w:r>
      <w:r>
        <w:rPr>
          <w:b/>
          <w:lang w:val="ro-RO"/>
        </w:rPr>
        <w:t>,</w:t>
      </w:r>
      <w:r>
        <w:rPr>
          <w:b/>
          <w:sz w:val="16"/>
          <w:lang w:val="ro-RO"/>
        </w:rPr>
        <w:t>...</w:t>
      </w:r>
      <w:r>
        <w:rPr>
          <w:b/>
          <w:lang w:val="ro-RO"/>
        </w:rPr>
        <w:t>a</w:t>
      </w:r>
      <w:r>
        <w:rPr>
          <w:b/>
          <w:i/>
          <w:color w:val="000000"/>
          <w:spacing w:val="-4"/>
          <w:sz w:val="24"/>
          <w:vertAlign w:val="subscript"/>
          <w:lang w:val="ro-RO"/>
        </w:rPr>
        <w:t>k</w:t>
      </w:r>
    </w:p>
    <w:p w:rsidR="00000000" w:rsidRDefault="00F563EA">
      <w:pPr>
        <w:pStyle w:val="a0"/>
        <w:jc w:val="both"/>
        <w:rPr>
          <w:b/>
          <w:lang w:val="ro-RO"/>
        </w:rPr>
      </w:pPr>
      <w:r>
        <w:rPr>
          <w:b/>
          <w:lang w:val="ro-RO"/>
        </w:rPr>
        <w:t>30.</w:t>
      </w:r>
      <w:r>
        <w:rPr>
          <w:rFonts w:ascii="Times New Roman" w:hAnsi="Times New Roman" w:cs="Times New Roman"/>
          <w:sz w:val="22"/>
          <w:lang w:val="ro-RO"/>
        </w:rPr>
        <w:t xml:space="preserve"> Să s</w:t>
      </w:r>
      <w:r>
        <w:rPr>
          <w:rFonts w:ascii="Times New Roman" w:hAnsi="Times New Roman" w:cs="Times New Roman"/>
          <w:sz w:val="22"/>
          <w:lang w:val="ro-RO"/>
        </w:rPr>
        <w:t>e elaboreze algoritmul şi programul pentru următoarele:</w:t>
      </w:r>
      <w:r>
        <w:rPr>
          <w:b/>
          <w:lang w:val="ro-RO"/>
        </w:rPr>
        <w:t xml:space="preserve"> Este dat un şir de numere x</w:t>
      </w:r>
      <w:r>
        <w:rPr>
          <w:b/>
          <w:i/>
          <w:color w:val="000000"/>
          <w:spacing w:val="-4"/>
          <w:sz w:val="24"/>
          <w:vertAlign w:val="subscript"/>
          <w:lang w:val="ro-RO"/>
        </w:rPr>
        <w:t>1,</w:t>
      </w:r>
      <w:r>
        <w:rPr>
          <w:b/>
          <w:lang w:val="ro-RO"/>
        </w:rPr>
        <w:t xml:space="preserve"> x</w:t>
      </w:r>
      <w:r>
        <w:rPr>
          <w:b/>
          <w:i/>
          <w:color w:val="000000"/>
          <w:spacing w:val="-4"/>
          <w:sz w:val="24"/>
          <w:vertAlign w:val="subscript"/>
          <w:lang w:val="ro-RO"/>
        </w:rPr>
        <w:t>2</w:t>
      </w:r>
      <w:r>
        <w:rPr>
          <w:b/>
          <w:lang w:val="ro-RO"/>
        </w:rPr>
        <w:t>,… x</w:t>
      </w:r>
      <w:r>
        <w:rPr>
          <w:b/>
          <w:i/>
          <w:color w:val="000000"/>
          <w:spacing w:val="-4"/>
          <w:sz w:val="24"/>
          <w:vertAlign w:val="subscript"/>
          <w:lang w:val="ro-RO"/>
        </w:rPr>
        <w:t>i…</w:t>
      </w:r>
      <w:r>
        <w:rPr>
          <w:b/>
          <w:lang w:val="ro-RO"/>
        </w:rPr>
        <w:t>. x</w:t>
      </w:r>
      <w:r>
        <w:rPr>
          <w:b/>
          <w:i/>
          <w:color w:val="000000"/>
          <w:spacing w:val="-4"/>
          <w:sz w:val="24"/>
          <w:vertAlign w:val="subscript"/>
          <w:lang w:val="ro-RO"/>
        </w:rPr>
        <w:t>n</w:t>
      </w:r>
      <w:r>
        <w:rPr>
          <w:b/>
          <w:lang w:val="ro-RO"/>
        </w:rPr>
        <w:t>.  Printre  aceste  numere sunt măcar două numere pozitive. Să se evidenţieze în această succesiune elementele tabloului unidimensional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k</w:t>
      </w:r>
      <w:r>
        <w:rPr>
          <w:b/>
          <w:lang w:val="ro-RO"/>
        </w:rPr>
        <w:t>,  (k – n</w:t>
      </w:r>
      <w:r>
        <w:rPr>
          <w:b/>
          <w:lang w:val="ro-RO"/>
        </w:rPr>
        <w:t>ecunoscut anticipat)- puse între o pereche de numere pozitive. Dacă k&gt;1, atunci să se calculeze :</w:t>
      </w:r>
    </w:p>
    <w:p w:rsidR="00000000" w:rsidRDefault="00F563EA">
      <w:pPr>
        <w:pStyle w:val="a0"/>
        <w:jc w:val="both"/>
        <w:rPr>
          <w:rFonts w:ascii="Times New Roman" w:hAnsi="Times New Roman" w:cs="Times New Roman"/>
          <w:sz w:val="22"/>
          <w:lang w:val="ro-RO"/>
        </w:rPr>
      </w:pPr>
      <w:r>
        <w:rPr>
          <w:b/>
          <w:lang w:val="ro-RO"/>
        </w:rPr>
        <w:t>a) numărul cifrelor prime la pătrat printre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,...a</w:t>
      </w:r>
      <w:r>
        <w:rPr>
          <w:b/>
          <w:i/>
          <w:color w:val="000000"/>
          <w:spacing w:val="-4"/>
          <w:sz w:val="24"/>
          <w:vertAlign w:val="subscript"/>
          <w:lang w:val="ro-RO"/>
        </w:rPr>
        <w:t>k</w:t>
      </w:r>
      <w:r>
        <w:rPr>
          <w:b/>
          <w:lang w:val="ro-RO"/>
        </w:rPr>
        <w:t>;</w:t>
      </w:r>
    </w:p>
    <w:p w:rsidR="00000000" w:rsidRDefault="00F563EA">
      <w:pPr>
        <w:pStyle w:val="a0"/>
        <w:jc w:val="both"/>
        <w:rPr>
          <w:b/>
          <w:lang w:val="ro-RO"/>
        </w:rPr>
      </w:pPr>
      <w:r>
        <w:rPr>
          <w:rFonts w:ascii="Times New Roman" w:hAnsi="Times New Roman" w:cs="Times New Roman"/>
          <w:sz w:val="22"/>
          <w:lang w:val="ro-RO"/>
        </w:rPr>
        <w:t>31. Să se elaboreze algoritmul şi programul pentru următoarele:</w:t>
      </w:r>
      <w:r>
        <w:rPr>
          <w:b/>
          <w:lang w:val="ro-RO"/>
        </w:rPr>
        <w:t xml:space="preserve">  Este dat tabloul unidimensional  A=</w:t>
      </w:r>
      <w:r>
        <w:rPr>
          <w:b/>
          <w:lang w:val="ro-RO"/>
        </w:rPr>
        <w:t>{ a</w:t>
      </w:r>
      <w:r>
        <w:rPr>
          <w:b/>
          <w:i/>
          <w:color w:val="000000"/>
          <w:spacing w:val="-4"/>
          <w:sz w:val="24"/>
          <w:vertAlign w:val="subscript"/>
          <w:lang w:val="ro-RO"/>
        </w:rPr>
        <w:t>i</w:t>
      </w:r>
      <w:r>
        <w:rPr>
          <w:b/>
          <w:lang w:val="ro-RO"/>
        </w:rPr>
        <w:t xml:space="preserve"> }, i=1,…,n, cu valori aleatorii, în baza căruia să se obţină un nou tablou din şirul de elemente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n</w:t>
      </w:r>
      <w:r>
        <w:rPr>
          <w:b/>
          <w:lang w:val="ro-RO"/>
        </w:rPr>
        <w:t xml:space="preserve">  conform următoarelor scheme:</w:t>
      </w:r>
    </w:p>
    <w:p w:rsidR="00000000" w:rsidRDefault="00F563EA">
      <w:pPr>
        <w:pStyle w:val="a0"/>
        <w:jc w:val="both"/>
        <w:rPr>
          <w:b/>
          <w:lang w:val="ro-RO"/>
        </w:rPr>
      </w:pPr>
      <w:r>
        <w:rPr>
          <w:b/>
          <w:lang w:val="ro-RO"/>
        </w:rPr>
        <w:t xml:space="preserve">     </w:t>
      </w:r>
      <w:r>
        <w:rPr>
          <w:b/>
          <w:lang w:val="ro-RO"/>
        </w:rPr>
        <w:t>1)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n</w:t>
      </w:r>
      <w:r>
        <w:rPr>
          <w:b/>
          <w:lang w:val="ro-RO"/>
        </w:rPr>
        <w:t>, a</w:t>
      </w:r>
      <w:r>
        <w:rPr>
          <w:b/>
          <w:i/>
          <w:color w:val="000000"/>
          <w:spacing w:val="-4"/>
          <w:sz w:val="24"/>
          <w:vertAlign w:val="subscript"/>
          <w:lang w:val="ro-RO"/>
        </w:rPr>
        <w:t>n</w:t>
      </w:r>
      <w:r>
        <w:rPr>
          <w:b/>
          <w:lang w:val="ro-RO"/>
        </w:rPr>
        <w:t>+a</w:t>
      </w:r>
      <w:r>
        <w:rPr>
          <w:b/>
          <w:i/>
          <w:color w:val="000000"/>
          <w:spacing w:val="-4"/>
          <w:sz w:val="24"/>
          <w:vertAlign w:val="subscript"/>
          <w:lang w:val="ro-RO"/>
        </w:rPr>
        <w:t>n-1</w:t>
      </w:r>
      <w:r>
        <w:rPr>
          <w:b/>
          <w:lang w:val="ro-RO"/>
        </w:rPr>
        <w:t>,... a</w:t>
      </w:r>
      <w:r>
        <w:rPr>
          <w:b/>
          <w:i/>
          <w:color w:val="000000"/>
          <w:spacing w:val="-4"/>
          <w:sz w:val="24"/>
          <w:vertAlign w:val="subscript"/>
          <w:lang w:val="ro-RO"/>
        </w:rPr>
        <w:t>2</w:t>
      </w:r>
      <w:r>
        <w:rPr>
          <w:b/>
          <w:lang w:val="ro-RO"/>
        </w:rPr>
        <w:t>+a</w:t>
      </w:r>
      <w:r>
        <w:rPr>
          <w:b/>
          <w:i/>
          <w:color w:val="000000"/>
          <w:spacing w:val="-4"/>
          <w:sz w:val="24"/>
          <w:vertAlign w:val="subscript"/>
          <w:lang w:val="ro-RO"/>
        </w:rPr>
        <w:t>1</w:t>
      </w:r>
      <w:r>
        <w:rPr>
          <w:b/>
          <w:lang w:val="ro-RO"/>
        </w:rPr>
        <w:t>, dacă a</w:t>
      </w:r>
      <w:r>
        <w:rPr>
          <w:b/>
          <w:i/>
          <w:color w:val="000000"/>
          <w:spacing w:val="-4"/>
          <w:sz w:val="24"/>
          <w:vertAlign w:val="subscript"/>
          <w:lang w:val="ro-RO"/>
        </w:rPr>
        <w:t>1</w:t>
      </w:r>
      <w:r>
        <w:rPr>
          <w:b/>
          <w:lang w:val="ro-RO"/>
        </w:rPr>
        <w:t xml:space="preserve"> &lt; a</w:t>
      </w:r>
      <w:r>
        <w:rPr>
          <w:b/>
          <w:i/>
          <w:color w:val="000000"/>
          <w:spacing w:val="-4"/>
          <w:sz w:val="24"/>
          <w:vertAlign w:val="subscript"/>
          <w:lang w:val="ro-RO"/>
        </w:rPr>
        <w:t>n;</w:t>
      </w:r>
    </w:p>
    <w:p w:rsidR="00000000" w:rsidRDefault="00F563EA">
      <w:pPr>
        <w:pStyle w:val="a0"/>
        <w:jc w:val="both"/>
        <w:rPr>
          <w:b/>
          <w:lang w:val="ro-RO"/>
        </w:rPr>
      </w:pPr>
    </w:p>
    <w:p w:rsidR="00000000" w:rsidRDefault="00F563EA">
      <w:pPr>
        <w:pStyle w:val="a0"/>
        <w:jc w:val="both"/>
        <w:rPr>
          <w:b/>
          <w:lang w:val="ro-RO"/>
        </w:rPr>
      </w:pPr>
      <w:r>
        <w:rPr>
          <w:rFonts w:ascii="Times New Roman" w:hAnsi="Times New Roman" w:cs="Times New Roman"/>
          <w:sz w:val="22"/>
          <w:lang w:val="ro-RO"/>
        </w:rPr>
        <w:t>32. Să se elaboreze algoritmul şi programul pentru ur</w:t>
      </w:r>
      <w:r>
        <w:rPr>
          <w:rFonts w:ascii="Times New Roman" w:hAnsi="Times New Roman" w:cs="Times New Roman"/>
          <w:sz w:val="22"/>
          <w:lang w:val="ro-RO"/>
        </w:rPr>
        <w:t>mătoarele:</w:t>
      </w:r>
      <w:r>
        <w:rPr>
          <w:b/>
          <w:lang w:val="ro-RO"/>
        </w:rPr>
        <w:t xml:space="preserve">  Este dat tabloul unidimensional  A={ a</w:t>
      </w:r>
      <w:r>
        <w:rPr>
          <w:b/>
          <w:i/>
          <w:color w:val="000000"/>
          <w:spacing w:val="-4"/>
          <w:sz w:val="24"/>
          <w:vertAlign w:val="subscript"/>
          <w:lang w:val="ro-RO"/>
        </w:rPr>
        <w:t>i</w:t>
      </w:r>
      <w:r>
        <w:rPr>
          <w:b/>
          <w:lang w:val="ro-RO"/>
        </w:rPr>
        <w:t xml:space="preserve"> }, i=1,…,n, cu valori aleatorii, în baza căruia să se obţină un nou tablou din şirul de elemente a</w:t>
      </w:r>
      <w:r>
        <w:rPr>
          <w:b/>
          <w:i/>
          <w:color w:val="000000"/>
          <w:spacing w:val="-4"/>
          <w:sz w:val="24"/>
          <w:vertAlign w:val="subscript"/>
          <w:lang w:val="ro-RO"/>
        </w:rPr>
        <w:t>1</w:t>
      </w:r>
      <w:r>
        <w:rPr>
          <w:b/>
          <w:lang w:val="ro-RO"/>
        </w:rPr>
        <w:t>, a</w:t>
      </w:r>
      <w:r>
        <w:rPr>
          <w:b/>
          <w:i/>
          <w:color w:val="000000"/>
          <w:spacing w:val="-4"/>
          <w:sz w:val="24"/>
          <w:vertAlign w:val="subscript"/>
          <w:lang w:val="ro-RO"/>
        </w:rPr>
        <w:t>2</w:t>
      </w:r>
      <w:r>
        <w:rPr>
          <w:b/>
          <w:lang w:val="ro-RO"/>
        </w:rPr>
        <w:t>,... a</w:t>
      </w:r>
      <w:r>
        <w:rPr>
          <w:b/>
          <w:i/>
          <w:color w:val="000000"/>
          <w:spacing w:val="-4"/>
          <w:sz w:val="24"/>
          <w:vertAlign w:val="subscript"/>
          <w:lang w:val="ro-RO"/>
        </w:rPr>
        <w:t>n</w:t>
      </w:r>
      <w:r>
        <w:rPr>
          <w:b/>
          <w:lang w:val="ro-RO"/>
        </w:rPr>
        <w:t xml:space="preserve">  conform următoarelor scheme:</w:t>
      </w:r>
    </w:p>
    <w:p w:rsidR="00000000" w:rsidRDefault="00F563EA">
      <w:pPr>
        <w:pStyle w:val="a0"/>
        <w:jc w:val="both"/>
        <w:rPr>
          <w:sz w:val="22"/>
          <w:lang w:val="ro-RO"/>
        </w:rPr>
      </w:pPr>
      <w:r>
        <w:rPr>
          <w:b/>
          <w:lang w:val="ro-RO"/>
        </w:rPr>
        <w:t xml:space="preserve">     </w:t>
      </w:r>
      <w:r>
        <w:rPr>
          <w:b/>
          <w:lang w:val="ro-RO"/>
        </w:rPr>
        <w:t>1) a</w:t>
      </w:r>
      <w:r>
        <w:rPr>
          <w:b/>
          <w:i/>
          <w:color w:val="000000"/>
          <w:spacing w:val="-4"/>
          <w:sz w:val="24"/>
          <w:vertAlign w:val="subscript"/>
          <w:lang w:val="ro-RO"/>
        </w:rPr>
        <w:t>1</w:t>
      </w:r>
      <w:r>
        <w:rPr>
          <w:b/>
          <w:lang w:val="ro-RO"/>
        </w:rPr>
        <w:t>a</w:t>
      </w:r>
      <w:r>
        <w:rPr>
          <w:b/>
          <w:i/>
          <w:color w:val="000000"/>
          <w:spacing w:val="-4"/>
          <w:sz w:val="24"/>
          <w:vertAlign w:val="subscript"/>
          <w:lang w:val="ro-RO"/>
        </w:rPr>
        <w:t>2</w:t>
      </w:r>
      <w:r>
        <w:rPr>
          <w:b/>
          <w:lang w:val="ro-RO"/>
        </w:rPr>
        <w:t>, a</w:t>
      </w:r>
      <w:r>
        <w:rPr>
          <w:b/>
          <w:i/>
          <w:color w:val="000000"/>
          <w:spacing w:val="-4"/>
          <w:sz w:val="24"/>
          <w:vertAlign w:val="subscript"/>
          <w:lang w:val="ro-RO"/>
        </w:rPr>
        <w:t>3</w:t>
      </w:r>
      <w:r>
        <w:rPr>
          <w:b/>
          <w:lang w:val="ro-RO"/>
        </w:rPr>
        <w:t>a</w:t>
      </w:r>
      <w:r>
        <w:rPr>
          <w:b/>
          <w:i/>
          <w:color w:val="000000"/>
          <w:spacing w:val="-4"/>
          <w:sz w:val="24"/>
          <w:vertAlign w:val="subscript"/>
          <w:lang w:val="ro-RO"/>
        </w:rPr>
        <w:t>4</w:t>
      </w:r>
      <w:r>
        <w:rPr>
          <w:b/>
          <w:lang w:val="ro-RO"/>
        </w:rPr>
        <w:t>,...,a</w:t>
      </w:r>
      <w:r>
        <w:rPr>
          <w:b/>
          <w:i/>
          <w:color w:val="000000"/>
          <w:spacing w:val="-4"/>
          <w:sz w:val="24"/>
          <w:vertAlign w:val="subscript"/>
          <w:lang w:val="ro-RO"/>
        </w:rPr>
        <w:t>n-1</w:t>
      </w:r>
      <w:r>
        <w:rPr>
          <w:b/>
          <w:lang w:val="ro-RO"/>
        </w:rPr>
        <w:t>a</w:t>
      </w:r>
      <w:r>
        <w:rPr>
          <w:b/>
          <w:i/>
          <w:color w:val="000000"/>
          <w:spacing w:val="-4"/>
          <w:sz w:val="24"/>
          <w:vertAlign w:val="subscript"/>
          <w:lang w:val="ro-RO"/>
        </w:rPr>
        <w:t xml:space="preserve">n, </w:t>
      </w:r>
      <w:r>
        <w:rPr>
          <w:b/>
          <w:lang w:val="ro-RO"/>
        </w:rPr>
        <w:t>a</w:t>
      </w:r>
      <w:r>
        <w:rPr>
          <w:b/>
          <w:i/>
          <w:color w:val="000000"/>
          <w:spacing w:val="-4"/>
          <w:sz w:val="24"/>
          <w:vertAlign w:val="subscript"/>
          <w:lang w:val="ro-RO"/>
        </w:rPr>
        <w:t>1</w:t>
      </w:r>
      <w:r>
        <w:rPr>
          <w:b/>
          <w:lang w:val="ro-RO"/>
        </w:rPr>
        <w:t>+a</w:t>
      </w:r>
      <w:r>
        <w:rPr>
          <w:b/>
          <w:i/>
          <w:color w:val="000000"/>
          <w:spacing w:val="-4"/>
          <w:sz w:val="24"/>
          <w:vertAlign w:val="subscript"/>
          <w:lang w:val="ro-RO"/>
        </w:rPr>
        <w:t>2</w:t>
      </w:r>
      <w:r>
        <w:rPr>
          <w:b/>
          <w:lang w:val="ro-RO"/>
        </w:rPr>
        <w:t>+...+a</w:t>
      </w:r>
      <w:r>
        <w:rPr>
          <w:b/>
          <w:i/>
          <w:color w:val="000000"/>
          <w:spacing w:val="-4"/>
          <w:sz w:val="24"/>
          <w:vertAlign w:val="subscript"/>
          <w:lang w:val="ro-RO"/>
        </w:rPr>
        <w:t>n</w:t>
      </w:r>
      <w:r>
        <w:rPr>
          <w:b/>
          <w:lang w:val="ro-RO"/>
        </w:rPr>
        <w:t>, dacă a</w:t>
      </w:r>
      <w:r>
        <w:rPr>
          <w:b/>
          <w:i/>
          <w:color w:val="000000"/>
          <w:spacing w:val="-4"/>
          <w:sz w:val="24"/>
          <w:vertAlign w:val="subscript"/>
          <w:lang w:val="ro-RO"/>
        </w:rPr>
        <w:t>i</w:t>
      </w:r>
      <w:r>
        <w:rPr>
          <w:b/>
          <w:lang w:val="ro-RO"/>
        </w:rPr>
        <w:t>&lt;&gt;a</w:t>
      </w:r>
      <w:r>
        <w:rPr>
          <w:b/>
          <w:i/>
          <w:color w:val="000000"/>
          <w:spacing w:val="-4"/>
          <w:sz w:val="24"/>
          <w:vertAlign w:val="subscript"/>
          <w:lang w:val="ro-RO"/>
        </w:rPr>
        <w:t>i+1;</w:t>
      </w:r>
    </w:p>
    <w:p w:rsidR="00000000" w:rsidRDefault="00F563EA">
      <w:pPr>
        <w:numPr>
          <w:ilvl w:val="0"/>
          <w:numId w:val="13"/>
        </w:numPr>
        <w:tabs>
          <w:tab w:val="left" w:pos="546"/>
        </w:tabs>
        <w:jc w:val="both"/>
        <w:rPr>
          <w:sz w:val="22"/>
          <w:lang w:val="ro-RO"/>
        </w:rPr>
      </w:pPr>
      <w:r>
        <w:rPr>
          <w:sz w:val="22"/>
          <w:lang w:val="ro-RO"/>
        </w:rPr>
        <w:t xml:space="preserve">Să </w:t>
      </w:r>
      <w:r>
        <w:rPr>
          <w:sz w:val="22"/>
          <w:lang w:val="ro-RO"/>
        </w:rPr>
        <w:t xml:space="preserve">se elaboreze algoritmul şi programul pentru următoarele: </w:t>
      </w:r>
      <w:r>
        <w:rPr>
          <w:color w:val="0000FF"/>
          <w:sz w:val="22"/>
          <w:lang w:val="ro-RO"/>
        </w:rPr>
        <w:t>Să se mute la sfârşitul unui tablou toate elementele nule.</w:t>
      </w:r>
    </w:p>
    <w:p w:rsidR="00000000" w:rsidRDefault="00F563EA">
      <w:pPr>
        <w:numPr>
          <w:ilvl w:val="0"/>
          <w:numId w:val="13"/>
        </w:numPr>
        <w:tabs>
          <w:tab w:val="left" w:pos="546"/>
        </w:tabs>
        <w:jc w:val="both"/>
        <w:rPr>
          <w:sz w:val="22"/>
          <w:lang w:val="ro-RO"/>
        </w:rPr>
      </w:pPr>
      <w:r>
        <w:rPr>
          <w:sz w:val="22"/>
          <w:lang w:val="ro-RO"/>
        </w:rPr>
        <w:t xml:space="preserve">Să se elaboreze algoritmul şi programul pentru următoarele:    Să se incarce într-un vector toate numerele prime până la </w:t>
      </w:r>
      <w:r>
        <w:rPr>
          <w:b/>
          <w:sz w:val="22"/>
          <w:lang w:val="ro-RO"/>
        </w:rPr>
        <w:t>n</w:t>
      </w:r>
      <w:r>
        <w:rPr>
          <w:sz w:val="22"/>
          <w:lang w:val="ro-RO"/>
        </w:rPr>
        <w:t xml:space="preserve"> care, inversate, </w:t>
      </w:r>
      <w:r>
        <w:rPr>
          <w:sz w:val="22"/>
          <w:lang w:val="ro-RO"/>
        </w:rPr>
        <w:t>sunt tot prime.</w:t>
      </w:r>
    </w:p>
    <w:p w:rsidR="00000000" w:rsidRDefault="00F563EA">
      <w:pPr>
        <w:numPr>
          <w:ilvl w:val="0"/>
          <w:numId w:val="13"/>
        </w:numPr>
        <w:tabs>
          <w:tab w:val="left" w:pos="546"/>
        </w:tabs>
        <w:jc w:val="both"/>
        <w:rPr>
          <w:sz w:val="22"/>
          <w:lang w:val="ro-RO"/>
        </w:rPr>
      </w:pPr>
      <w:r>
        <w:rPr>
          <w:sz w:val="22"/>
          <w:lang w:val="ro-RO"/>
        </w:rPr>
        <w:lastRenderedPageBreak/>
        <w:t xml:space="preserve">Să se elaboreze algoritmul şi programul pentru următoarele: </w:t>
      </w:r>
      <w:r>
        <w:rPr>
          <w:color w:val="0000FF"/>
          <w:sz w:val="22"/>
          <w:lang w:val="ro-RO"/>
        </w:rPr>
        <w:t>Sa se ordoneze un vector astfel incat elementele de pe pozitiile  impare vor fi ordonate crescator iar cele de pe pozitiile pare sa fie ordonate descrecator.</w:t>
      </w:r>
    </w:p>
    <w:p w:rsidR="00000000" w:rsidRDefault="00F563EA">
      <w:pPr>
        <w:numPr>
          <w:ilvl w:val="0"/>
          <w:numId w:val="13"/>
        </w:numPr>
        <w:tabs>
          <w:tab w:val="left" w:pos="546"/>
        </w:tabs>
        <w:jc w:val="both"/>
        <w:rPr>
          <w:sz w:val="22"/>
          <w:lang w:val="ro-RO"/>
        </w:rPr>
      </w:pPr>
      <w:r>
        <w:rPr>
          <w:sz w:val="22"/>
          <w:lang w:val="ro-RO"/>
        </w:rPr>
        <w:t>Să se elaboreze algori</w:t>
      </w:r>
      <w:r>
        <w:rPr>
          <w:sz w:val="22"/>
          <w:lang w:val="ro-RO"/>
        </w:rPr>
        <w:t xml:space="preserve">tmul şi programul pentru următoarele: Fie doi vectori x şi y, de mărime </w:t>
      </w:r>
      <w:r>
        <w:rPr>
          <w:b/>
          <w:sz w:val="22"/>
          <w:lang w:val="ro-RO"/>
        </w:rPr>
        <w:t>n</w:t>
      </w:r>
      <w:r>
        <w:rPr>
          <w:sz w:val="22"/>
          <w:lang w:val="ro-RO"/>
        </w:rPr>
        <w:t>. Să se calculeze:</w:t>
      </w:r>
    </w:p>
    <w:p w:rsidR="00000000" w:rsidRDefault="00F563EA">
      <w:pPr>
        <w:numPr>
          <w:ilvl w:val="1"/>
          <w:numId w:val="18"/>
        </w:numPr>
        <w:jc w:val="both"/>
        <w:rPr>
          <w:sz w:val="22"/>
          <w:lang w:val="ro-RO"/>
        </w:rPr>
      </w:pPr>
      <w:r>
        <w:rPr>
          <w:sz w:val="22"/>
          <w:lang w:val="ro-RO"/>
        </w:rPr>
        <w:t>E=min(x</w:t>
      </w:r>
      <w:r>
        <w:rPr>
          <w:sz w:val="22"/>
          <w:vertAlign w:val="subscript"/>
          <w:lang w:val="ro-RO"/>
        </w:rPr>
        <w:t>1</w:t>
      </w:r>
      <w:r>
        <w:rPr>
          <w:sz w:val="22"/>
          <w:lang w:val="ro-RO"/>
        </w:rPr>
        <w:t>,y</w:t>
      </w:r>
      <w:r>
        <w:rPr>
          <w:sz w:val="22"/>
          <w:vertAlign w:val="subscript"/>
          <w:lang w:val="ro-RO"/>
        </w:rPr>
        <w:t>1</w:t>
      </w:r>
      <w:r>
        <w:rPr>
          <w:sz w:val="22"/>
          <w:lang w:val="ro-RO"/>
        </w:rPr>
        <w:t>)+min(x</w:t>
      </w:r>
      <w:r>
        <w:rPr>
          <w:sz w:val="22"/>
          <w:vertAlign w:val="subscript"/>
          <w:lang w:val="ro-RO"/>
        </w:rPr>
        <w:t>2</w:t>
      </w:r>
      <w:r>
        <w:rPr>
          <w:sz w:val="22"/>
          <w:lang w:val="ro-RO"/>
        </w:rPr>
        <w:t>,y</w:t>
      </w:r>
      <w:r>
        <w:rPr>
          <w:sz w:val="22"/>
          <w:vertAlign w:val="subscript"/>
          <w:lang w:val="ro-RO"/>
        </w:rPr>
        <w:t>2</w:t>
      </w:r>
      <w:r>
        <w:rPr>
          <w:sz w:val="22"/>
          <w:lang w:val="ro-RO"/>
        </w:rPr>
        <w:t>)+ ......min(x</w:t>
      </w:r>
      <w:r>
        <w:rPr>
          <w:sz w:val="22"/>
          <w:vertAlign w:val="subscript"/>
          <w:lang w:val="ro-RO"/>
        </w:rPr>
        <w:t>n</w:t>
      </w:r>
      <w:r>
        <w:rPr>
          <w:sz w:val="22"/>
          <w:lang w:val="ro-RO"/>
        </w:rPr>
        <w:t>,y</w:t>
      </w:r>
      <w:r>
        <w:rPr>
          <w:sz w:val="22"/>
          <w:vertAlign w:val="subscript"/>
          <w:lang w:val="ro-RO"/>
        </w:rPr>
        <w:t>n</w:t>
      </w:r>
      <w:r>
        <w:rPr>
          <w:sz w:val="22"/>
          <w:lang w:val="ro-RO"/>
        </w:rPr>
        <w:t>)</w:t>
      </w:r>
    </w:p>
    <w:p w:rsidR="00000000" w:rsidRDefault="00F563EA">
      <w:pPr>
        <w:numPr>
          <w:ilvl w:val="1"/>
          <w:numId w:val="18"/>
        </w:numPr>
        <w:jc w:val="both"/>
        <w:rPr>
          <w:sz w:val="22"/>
          <w:lang w:val="ro-RO"/>
        </w:rPr>
      </w:pPr>
      <w:r>
        <w:rPr>
          <w:sz w:val="22"/>
          <w:lang w:val="ro-RO"/>
        </w:rPr>
        <w:t>E=min(x</w:t>
      </w:r>
      <w:r>
        <w:rPr>
          <w:sz w:val="22"/>
          <w:vertAlign w:val="subscript"/>
          <w:lang w:val="ro-RO"/>
        </w:rPr>
        <w:t>1</w:t>
      </w:r>
      <w:r>
        <w:rPr>
          <w:sz w:val="22"/>
          <w:lang w:val="ro-RO"/>
        </w:rPr>
        <w:t>,y</w:t>
      </w:r>
      <w:r>
        <w:rPr>
          <w:sz w:val="22"/>
          <w:vertAlign w:val="subscript"/>
          <w:lang w:val="ro-RO"/>
        </w:rPr>
        <w:t>n</w:t>
      </w:r>
      <w:r>
        <w:rPr>
          <w:sz w:val="22"/>
          <w:lang w:val="ro-RO"/>
        </w:rPr>
        <w:t>)+min(x</w:t>
      </w:r>
      <w:r>
        <w:rPr>
          <w:sz w:val="22"/>
          <w:vertAlign w:val="subscript"/>
          <w:lang w:val="ro-RO"/>
        </w:rPr>
        <w:t>2</w:t>
      </w:r>
      <w:r>
        <w:rPr>
          <w:sz w:val="22"/>
          <w:lang w:val="ro-RO"/>
        </w:rPr>
        <w:t>,y</w:t>
      </w:r>
      <w:r>
        <w:rPr>
          <w:sz w:val="22"/>
          <w:vertAlign w:val="subscript"/>
          <w:lang w:val="ro-RO"/>
        </w:rPr>
        <w:t>n-1</w:t>
      </w:r>
      <w:r>
        <w:rPr>
          <w:sz w:val="22"/>
          <w:lang w:val="ro-RO"/>
        </w:rPr>
        <w:t>)+ ......min(x</w:t>
      </w:r>
      <w:r>
        <w:rPr>
          <w:sz w:val="22"/>
          <w:vertAlign w:val="subscript"/>
          <w:lang w:val="ro-RO"/>
        </w:rPr>
        <w:t>n</w:t>
      </w:r>
      <w:r>
        <w:rPr>
          <w:sz w:val="22"/>
          <w:lang w:val="ro-RO"/>
        </w:rPr>
        <w:t>,y</w:t>
      </w:r>
      <w:r>
        <w:rPr>
          <w:sz w:val="22"/>
          <w:vertAlign w:val="subscript"/>
          <w:lang w:val="ro-RO"/>
        </w:rPr>
        <w:t>1</w:t>
      </w:r>
      <w:r>
        <w:rPr>
          <w:sz w:val="22"/>
          <w:lang w:val="ro-RO"/>
        </w:rPr>
        <w:t>)</w:t>
      </w:r>
    </w:p>
    <w:p w:rsidR="00000000" w:rsidRDefault="00F563EA">
      <w:pPr>
        <w:numPr>
          <w:ilvl w:val="0"/>
          <w:numId w:val="13"/>
        </w:numPr>
        <w:tabs>
          <w:tab w:val="left" w:pos="546"/>
        </w:tabs>
        <w:jc w:val="both"/>
        <w:rPr>
          <w:sz w:val="22"/>
          <w:lang w:val="ro-RO"/>
        </w:rPr>
      </w:pPr>
      <w:r>
        <w:rPr>
          <w:sz w:val="22"/>
          <w:lang w:val="ro-RO"/>
        </w:rPr>
        <w:t xml:space="preserve">Să se elaboreze algoritmul şi programul pentru următoarele: Fie doi vectori x </w:t>
      </w:r>
      <w:r>
        <w:rPr>
          <w:sz w:val="22"/>
          <w:lang w:val="ro-RO"/>
        </w:rPr>
        <w:t xml:space="preserve">şi y, de mărime </w:t>
      </w:r>
      <w:r>
        <w:rPr>
          <w:b/>
          <w:sz w:val="22"/>
          <w:lang w:val="ro-RO"/>
        </w:rPr>
        <w:t>n</w:t>
      </w:r>
      <w:r>
        <w:rPr>
          <w:sz w:val="22"/>
          <w:lang w:val="ro-RO"/>
        </w:rPr>
        <w:t>. Să se calculeze:</w:t>
      </w:r>
    </w:p>
    <w:p w:rsidR="00000000" w:rsidRDefault="00F563EA">
      <w:pPr>
        <w:numPr>
          <w:ilvl w:val="1"/>
          <w:numId w:val="18"/>
        </w:numPr>
        <w:jc w:val="both"/>
        <w:rPr>
          <w:sz w:val="22"/>
          <w:lang w:val="ro-RO"/>
        </w:rPr>
      </w:pPr>
      <w:r>
        <w:rPr>
          <w:sz w:val="22"/>
          <w:lang w:val="ro-RO"/>
        </w:rPr>
        <w:t>E=(x</w:t>
      </w:r>
      <w:r>
        <w:rPr>
          <w:sz w:val="22"/>
          <w:vertAlign w:val="subscript"/>
          <w:lang w:val="ro-RO"/>
        </w:rPr>
        <w:t>1</w:t>
      </w:r>
      <w:r>
        <w:rPr>
          <w:sz w:val="22"/>
          <w:lang w:val="ro-RO"/>
        </w:rPr>
        <w:t>+y</w:t>
      </w:r>
      <w:r>
        <w:rPr>
          <w:sz w:val="22"/>
          <w:vertAlign w:val="subscript"/>
          <w:lang w:val="ro-RO"/>
        </w:rPr>
        <w:t>1</w:t>
      </w:r>
      <w:r>
        <w:rPr>
          <w:sz w:val="22"/>
          <w:lang w:val="ro-RO"/>
        </w:rPr>
        <w:t>)* (x</w:t>
      </w:r>
      <w:r>
        <w:rPr>
          <w:sz w:val="22"/>
          <w:vertAlign w:val="subscript"/>
          <w:lang w:val="ro-RO"/>
        </w:rPr>
        <w:t>2</w:t>
      </w:r>
      <w:r>
        <w:rPr>
          <w:sz w:val="22"/>
          <w:lang w:val="ro-RO"/>
        </w:rPr>
        <w:t>+y</w:t>
      </w:r>
      <w:r>
        <w:rPr>
          <w:sz w:val="22"/>
          <w:vertAlign w:val="subscript"/>
          <w:lang w:val="ro-RO"/>
        </w:rPr>
        <w:t>2</w:t>
      </w:r>
      <w:r>
        <w:rPr>
          <w:sz w:val="22"/>
          <w:lang w:val="ro-RO"/>
        </w:rPr>
        <w:t>)* ......*(x</w:t>
      </w:r>
      <w:r>
        <w:rPr>
          <w:sz w:val="22"/>
          <w:vertAlign w:val="subscript"/>
          <w:lang w:val="ro-RO"/>
        </w:rPr>
        <w:t>n</w:t>
      </w:r>
      <w:r>
        <w:rPr>
          <w:sz w:val="22"/>
          <w:lang w:val="ro-RO"/>
        </w:rPr>
        <w:t>+y</w:t>
      </w:r>
      <w:r>
        <w:rPr>
          <w:sz w:val="22"/>
          <w:vertAlign w:val="subscript"/>
          <w:lang w:val="ro-RO"/>
        </w:rPr>
        <w:t>n</w:t>
      </w:r>
      <w:r>
        <w:rPr>
          <w:sz w:val="22"/>
          <w:lang w:val="ro-RO"/>
        </w:rPr>
        <w:t>)</w:t>
      </w:r>
    </w:p>
    <w:p w:rsidR="00000000" w:rsidRDefault="00F563EA">
      <w:pPr>
        <w:numPr>
          <w:ilvl w:val="1"/>
          <w:numId w:val="18"/>
        </w:numPr>
        <w:jc w:val="both"/>
        <w:rPr>
          <w:sz w:val="22"/>
          <w:lang w:val="ro-RO"/>
        </w:rPr>
      </w:pPr>
      <w:r>
        <w:rPr>
          <w:sz w:val="22"/>
          <w:lang w:val="ro-RO"/>
        </w:rPr>
        <w:t>E=x</w:t>
      </w:r>
      <w:r>
        <w:rPr>
          <w:sz w:val="22"/>
          <w:vertAlign w:val="subscript"/>
          <w:lang w:val="ro-RO"/>
        </w:rPr>
        <w:t>1</w:t>
      </w:r>
      <w:r>
        <w:rPr>
          <w:sz w:val="22"/>
          <w:lang w:val="ro-RO"/>
        </w:rPr>
        <w:t>y</w:t>
      </w:r>
      <w:r>
        <w:rPr>
          <w:sz w:val="22"/>
          <w:vertAlign w:val="subscript"/>
          <w:lang w:val="ro-RO"/>
        </w:rPr>
        <w:t>1</w:t>
      </w:r>
      <w:r>
        <w:rPr>
          <w:sz w:val="22"/>
          <w:lang w:val="ro-RO"/>
        </w:rPr>
        <w:t>+ x</w:t>
      </w:r>
      <w:r>
        <w:rPr>
          <w:sz w:val="22"/>
          <w:vertAlign w:val="subscript"/>
          <w:lang w:val="ro-RO"/>
        </w:rPr>
        <w:t>2</w:t>
      </w:r>
      <w:r>
        <w:rPr>
          <w:sz w:val="22"/>
          <w:lang w:val="ro-RO"/>
        </w:rPr>
        <w:t>y</w:t>
      </w:r>
      <w:r>
        <w:rPr>
          <w:sz w:val="22"/>
          <w:vertAlign w:val="subscript"/>
          <w:lang w:val="ro-RO"/>
        </w:rPr>
        <w:t>2</w:t>
      </w:r>
      <w:r>
        <w:rPr>
          <w:sz w:val="22"/>
          <w:lang w:val="ro-RO"/>
        </w:rPr>
        <w:t xml:space="preserve"> +......+x</w:t>
      </w:r>
      <w:r>
        <w:rPr>
          <w:sz w:val="22"/>
          <w:vertAlign w:val="subscript"/>
          <w:lang w:val="ro-RO"/>
        </w:rPr>
        <w:t>n</w:t>
      </w:r>
      <w:r>
        <w:rPr>
          <w:sz w:val="22"/>
          <w:lang w:val="ro-RO"/>
        </w:rPr>
        <w:t>y</w:t>
      </w:r>
      <w:r>
        <w:rPr>
          <w:sz w:val="22"/>
          <w:vertAlign w:val="subscript"/>
          <w:lang w:val="ro-RO"/>
        </w:rPr>
        <w:t>n</w:t>
      </w:r>
    </w:p>
    <w:p w:rsidR="00000000" w:rsidRDefault="00F563EA">
      <w:pPr>
        <w:pStyle w:val="a0"/>
        <w:numPr>
          <w:ilvl w:val="0"/>
          <w:numId w:val="13"/>
        </w:numPr>
        <w:jc w:val="both"/>
        <w:rPr>
          <w:rFonts w:ascii="Times New Roman" w:hAnsi="Times New Roman" w:cs="Times New Roman"/>
          <w:sz w:val="22"/>
          <w:lang w:val="ro-RO"/>
        </w:rPr>
      </w:pPr>
      <w:r>
        <w:rPr>
          <w:rFonts w:ascii="Times New Roman" w:hAnsi="Times New Roman" w:cs="Times New Roman"/>
          <w:sz w:val="22"/>
          <w:lang w:val="ro-RO"/>
        </w:rPr>
        <w:t>Să se elaboreze algoritmul şi programul pentru următoarele: Să se afişeze şi să se numere elementele pare de pe poziţiile impare ale unui vector.</w:t>
      </w:r>
    </w:p>
    <w:p w:rsidR="00000000" w:rsidRDefault="00F563EA">
      <w:pPr>
        <w:pStyle w:val="a0"/>
        <w:numPr>
          <w:ilvl w:val="0"/>
          <w:numId w:val="13"/>
        </w:numPr>
        <w:jc w:val="both"/>
        <w:rPr>
          <w:rFonts w:ascii="Times New Roman" w:hAnsi="Times New Roman" w:cs="Times New Roman"/>
          <w:sz w:val="22"/>
          <w:lang w:val="ro-RO"/>
        </w:rPr>
      </w:pPr>
      <w:r>
        <w:rPr>
          <w:rFonts w:ascii="Times New Roman" w:hAnsi="Times New Roman" w:cs="Times New Roman"/>
          <w:sz w:val="22"/>
          <w:lang w:val="ro-RO"/>
        </w:rPr>
        <w:t>Să se elabore</w:t>
      </w:r>
      <w:r>
        <w:rPr>
          <w:rFonts w:ascii="Times New Roman" w:hAnsi="Times New Roman" w:cs="Times New Roman"/>
          <w:sz w:val="22"/>
          <w:lang w:val="ro-RO"/>
        </w:rPr>
        <w:t xml:space="preserve">ze algoritmul şi programul pentru următoarele: Fie doi vectori a şi b cu </w:t>
      </w:r>
      <w:r>
        <w:rPr>
          <w:rFonts w:ascii="Times New Roman" w:hAnsi="Times New Roman" w:cs="Times New Roman"/>
          <w:b/>
          <w:sz w:val="22"/>
          <w:lang w:val="ro-RO"/>
        </w:rPr>
        <w:t>m</w:t>
      </w:r>
      <w:r>
        <w:rPr>
          <w:rFonts w:ascii="Times New Roman" w:hAnsi="Times New Roman" w:cs="Times New Roman"/>
          <w:sz w:val="22"/>
          <w:lang w:val="ro-RO"/>
        </w:rPr>
        <w:t xml:space="preserve">, respectiv </w:t>
      </w:r>
      <w:r>
        <w:rPr>
          <w:rFonts w:ascii="Times New Roman" w:hAnsi="Times New Roman" w:cs="Times New Roman"/>
          <w:b/>
          <w:sz w:val="22"/>
          <w:lang w:val="ro-RO"/>
        </w:rPr>
        <w:t>n</w:t>
      </w:r>
      <w:r>
        <w:rPr>
          <w:rFonts w:ascii="Times New Roman" w:hAnsi="Times New Roman" w:cs="Times New Roman"/>
          <w:sz w:val="22"/>
          <w:lang w:val="ro-RO"/>
        </w:rPr>
        <w:t xml:space="preserve"> elemente numere reale. Să se afişeze câte din componentele vectorului a sunt strict mai mici decât toate componentele vectorului b.</w:t>
      </w:r>
    </w:p>
    <w:p w:rsidR="00000000" w:rsidRDefault="00F563EA">
      <w:pPr>
        <w:pStyle w:val="a0"/>
        <w:numPr>
          <w:ilvl w:val="0"/>
          <w:numId w:val="13"/>
        </w:numPr>
        <w:jc w:val="both"/>
        <w:rPr>
          <w:rFonts w:ascii="Times New Roman" w:hAnsi="Times New Roman" w:cs="Times New Roman"/>
          <w:sz w:val="22"/>
          <w:lang w:val="ro-RO"/>
        </w:rPr>
      </w:pPr>
      <w:r>
        <w:rPr>
          <w:rFonts w:ascii="Times New Roman" w:hAnsi="Times New Roman" w:cs="Times New Roman"/>
          <w:sz w:val="22"/>
          <w:lang w:val="ro-RO"/>
        </w:rPr>
        <w:t>Să se elaboreze algoritmul şi progra</w:t>
      </w:r>
      <w:r>
        <w:rPr>
          <w:rFonts w:ascii="Times New Roman" w:hAnsi="Times New Roman" w:cs="Times New Roman"/>
          <w:sz w:val="22"/>
          <w:lang w:val="ro-RO"/>
        </w:rPr>
        <w:t>mul pentru următoarele: Fie v un vector de intregi. Sa se genereze doi vectori: unul care contine elementele pozitive si altul care contine elementele negative</w:t>
      </w:r>
    </w:p>
    <w:p w:rsidR="00000000" w:rsidRDefault="00F563EA">
      <w:pPr>
        <w:pStyle w:val="a0"/>
        <w:numPr>
          <w:ilvl w:val="0"/>
          <w:numId w:val="13"/>
        </w:numPr>
        <w:jc w:val="both"/>
        <w:rPr>
          <w:rFonts w:ascii="Times New Roman" w:hAnsi="Times New Roman" w:cs="Times New Roman"/>
          <w:sz w:val="22"/>
        </w:rPr>
      </w:pPr>
      <w:r>
        <w:rPr>
          <w:rFonts w:ascii="Times New Roman" w:hAnsi="Times New Roman" w:cs="Times New Roman"/>
          <w:sz w:val="22"/>
          <w:lang w:val="ro-RO"/>
        </w:rPr>
        <w:t xml:space="preserve">Să se elaboreze algoritmul şi programul pentru următoarele: </w:t>
      </w:r>
      <w:r>
        <w:rPr>
          <w:rFonts w:ascii="Times New Roman" w:hAnsi="Times New Roman" w:cs="Times New Roman"/>
          <w:sz w:val="22"/>
        </w:rPr>
        <w:t>Să se calculeze coeficienţii binomia</w:t>
      </w:r>
      <w:r>
        <w:rPr>
          <w:rFonts w:ascii="Times New Roman" w:hAnsi="Times New Roman" w:cs="Times New Roman"/>
          <w:sz w:val="22"/>
        </w:rPr>
        <w:t xml:space="preserve">li </w:t>
      </w:r>
      <w:r>
        <w:rPr>
          <w:rFonts w:ascii="Times New Roman" w:hAnsi="Times New Roman" w:cs="Times New Roman"/>
          <w:b/>
          <w:sz w:val="22"/>
        </w:rPr>
        <w:t>C</w:t>
      </w:r>
      <w:r>
        <w:rPr>
          <w:rFonts w:ascii="Times New Roman" w:hAnsi="Times New Roman" w:cs="Times New Roman"/>
          <w:b/>
          <w:sz w:val="22"/>
          <w:vertAlign w:val="subscript"/>
        </w:rPr>
        <w:t>n</w:t>
      </w:r>
      <w:r>
        <w:rPr>
          <w:rFonts w:ascii="Times New Roman" w:hAnsi="Times New Roman" w:cs="Times New Roman"/>
          <w:b/>
          <w:sz w:val="22"/>
          <w:vertAlign w:val="superscript"/>
        </w:rPr>
        <w:t>1</w:t>
      </w:r>
      <w:r>
        <w:rPr>
          <w:rFonts w:ascii="Times New Roman" w:hAnsi="Times New Roman" w:cs="Times New Roman"/>
          <w:b/>
          <w:sz w:val="22"/>
        </w:rPr>
        <w:t>,C</w:t>
      </w:r>
      <w:r>
        <w:rPr>
          <w:rFonts w:ascii="Times New Roman" w:hAnsi="Times New Roman" w:cs="Times New Roman"/>
          <w:b/>
          <w:sz w:val="22"/>
          <w:vertAlign w:val="subscript"/>
        </w:rPr>
        <w:t>n</w:t>
      </w:r>
      <w:r>
        <w:rPr>
          <w:rFonts w:ascii="Times New Roman" w:hAnsi="Times New Roman" w:cs="Times New Roman"/>
          <w:b/>
          <w:sz w:val="22"/>
          <w:vertAlign w:val="superscript"/>
        </w:rPr>
        <w:t>2</w:t>
      </w:r>
      <w:r>
        <w:rPr>
          <w:rFonts w:ascii="Times New Roman" w:hAnsi="Times New Roman" w:cs="Times New Roman"/>
          <w:b/>
          <w:sz w:val="22"/>
        </w:rPr>
        <w:t>,…,C</w:t>
      </w:r>
      <w:r>
        <w:rPr>
          <w:rFonts w:ascii="Times New Roman" w:hAnsi="Times New Roman" w:cs="Times New Roman"/>
          <w:b/>
          <w:sz w:val="22"/>
          <w:vertAlign w:val="subscript"/>
        </w:rPr>
        <w:t>n</w:t>
      </w:r>
      <w:r>
        <w:rPr>
          <w:rFonts w:ascii="Times New Roman" w:hAnsi="Times New Roman" w:cs="Times New Roman"/>
          <w:b/>
          <w:sz w:val="22"/>
          <w:vertAlign w:val="superscript"/>
        </w:rPr>
        <w:t>p</w:t>
      </w:r>
      <w:r>
        <w:rPr>
          <w:rFonts w:ascii="Times New Roman" w:hAnsi="Times New Roman" w:cs="Times New Roman"/>
          <w:sz w:val="22"/>
        </w:rPr>
        <w:t xml:space="preserve"> în care </w:t>
      </w:r>
      <w:r>
        <w:rPr>
          <w:rFonts w:ascii="Times New Roman" w:hAnsi="Times New Roman" w:cs="Times New Roman"/>
          <w:b/>
          <w:sz w:val="22"/>
        </w:rPr>
        <w:t>n</w:t>
      </w:r>
      <w:r>
        <w:rPr>
          <w:rFonts w:ascii="Times New Roman" w:hAnsi="Times New Roman" w:cs="Times New Roman"/>
          <w:sz w:val="22"/>
        </w:rPr>
        <w:t xml:space="preserve">  şi </w:t>
      </w:r>
      <w:r>
        <w:rPr>
          <w:rFonts w:ascii="Times New Roman" w:hAnsi="Times New Roman" w:cs="Times New Roman"/>
          <w:b/>
          <w:sz w:val="22"/>
        </w:rPr>
        <w:t>p</w:t>
      </w:r>
      <w:r>
        <w:rPr>
          <w:rFonts w:ascii="Times New Roman" w:hAnsi="Times New Roman" w:cs="Times New Roman"/>
          <w:sz w:val="22"/>
        </w:rPr>
        <w:t xml:space="preserve"> sunt întregi pozitivi daţi (</w:t>
      </w:r>
      <w:r>
        <w:rPr>
          <w:rFonts w:ascii="Times New Roman" w:hAnsi="Times New Roman" w:cs="Times New Roman"/>
          <w:b/>
          <w:sz w:val="22"/>
        </w:rPr>
        <w:t>p</w:t>
      </w:r>
      <w:r>
        <w:rPr>
          <w:rFonts w:ascii="Times New Roman" w:hAnsi="Times New Roman" w:cs="Times New Roman"/>
          <w:sz w:val="22"/>
        </w:rPr>
        <w:t xml:space="preserve"> </w:t>
      </w:r>
      <w:r>
        <w:rPr>
          <w:rFonts w:ascii="Times New Roman" w:hAnsi="Times New Roman" w:cs="Times New Roman"/>
          <w:b/>
          <w:sz w:val="22"/>
        </w:rPr>
        <w:t>&lt; n</w:t>
      </w:r>
      <w:r>
        <w:rPr>
          <w:rFonts w:ascii="Times New Roman" w:hAnsi="Times New Roman" w:cs="Times New Roman"/>
          <w:sz w:val="22"/>
        </w:rPr>
        <w:t xml:space="preserve">), cunoscând relaţia de recurenţă: </w:t>
      </w:r>
    </w:p>
    <w:p w:rsidR="00000000" w:rsidRDefault="00F563EA">
      <w:pPr>
        <w:pStyle w:val="a0"/>
        <w:shd w:val="clear" w:color="auto" w:fill="FFFFFF"/>
        <w:spacing w:before="120" w:after="120"/>
        <w:ind w:firstLine="284"/>
        <w:jc w:val="both"/>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b/>
          <w:sz w:val="22"/>
        </w:rPr>
        <w:t>C</w:t>
      </w:r>
      <w:r>
        <w:rPr>
          <w:rFonts w:ascii="Times New Roman" w:hAnsi="Times New Roman" w:cs="Times New Roman"/>
          <w:b/>
          <w:sz w:val="22"/>
          <w:vertAlign w:val="subscript"/>
        </w:rPr>
        <w:t>n</w:t>
      </w:r>
      <w:r>
        <w:rPr>
          <w:rFonts w:ascii="Times New Roman" w:hAnsi="Times New Roman" w:cs="Times New Roman"/>
          <w:b/>
          <w:sz w:val="22"/>
          <w:vertAlign w:val="superscript"/>
        </w:rPr>
        <w:t>k</w:t>
      </w:r>
      <w:r>
        <w:rPr>
          <w:rFonts w:ascii="Times New Roman" w:hAnsi="Times New Roman" w:cs="Times New Roman"/>
          <w:b/>
          <w:sz w:val="22"/>
        </w:rPr>
        <w:t xml:space="preserve"> = (n-k+1)/k*C</w:t>
      </w:r>
      <w:r>
        <w:rPr>
          <w:rFonts w:ascii="Times New Roman" w:hAnsi="Times New Roman" w:cs="Times New Roman"/>
          <w:b/>
          <w:sz w:val="22"/>
          <w:vertAlign w:val="subscript"/>
        </w:rPr>
        <w:t>n</w:t>
      </w:r>
      <w:r>
        <w:rPr>
          <w:rFonts w:ascii="Times New Roman" w:hAnsi="Times New Roman" w:cs="Times New Roman"/>
          <w:b/>
          <w:sz w:val="22"/>
          <w:vertAlign w:val="superscript"/>
        </w:rPr>
        <w:t>k-1</w:t>
      </w:r>
      <w:r>
        <w:rPr>
          <w:rFonts w:ascii="Times New Roman" w:hAnsi="Times New Roman" w:cs="Times New Roman"/>
          <w:sz w:val="22"/>
        </w:rPr>
        <w:t xml:space="preserve"> </w:t>
      </w:r>
      <w:r>
        <w:rPr>
          <w:rFonts w:ascii="Times New Roman" w:hAnsi="Times New Roman" w:cs="Times New Roman"/>
          <w:sz w:val="22"/>
        </w:rPr>
        <w:tab/>
        <w:t>pornind cu</w:t>
      </w:r>
      <w:r>
        <w:rPr>
          <w:rFonts w:ascii="Times New Roman" w:hAnsi="Times New Roman" w:cs="Times New Roman"/>
          <w:sz w:val="22"/>
        </w:rPr>
        <w:tab/>
      </w:r>
      <w:r>
        <w:rPr>
          <w:rFonts w:ascii="Times New Roman" w:hAnsi="Times New Roman" w:cs="Times New Roman"/>
          <w:b/>
          <w:sz w:val="22"/>
        </w:rPr>
        <w:t>C</w:t>
      </w:r>
      <w:r>
        <w:rPr>
          <w:rFonts w:ascii="Times New Roman" w:hAnsi="Times New Roman" w:cs="Times New Roman"/>
          <w:b/>
          <w:sz w:val="22"/>
          <w:vertAlign w:val="subscript"/>
        </w:rPr>
        <w:t>n</w:t>
      </w:r>
      <w:r>
        <w:rPr>
          <w:rFonts w:ascii="Times New Roman" w:hAnsi="Times New Roman" w:cs="Times New Roman"/>
          <w:b/>
          <w:sz w:val="22"/>
          <w:vertAlign w:val="superscript"/>
        </w:rPr>
        <w:t>0</w:t>
      </w:r>
      <w:r>
        <w:rPr>
          <w:rFonts w:ascii="Times New Roman" w:hAnsi="Times New Roman" w:cs="Times New Roman"/>
          <w:b/>
          <w:sz w:val="22"/>
        </w:rPr>
        <w:t xml:space="preserve"> = 1</w:t>
      </w:r>
    </w:p>
    <w:p w:rsidR="00000000" w:rsidRDefault="00F563EA">
      <w:pPr>
        <w:pStyle w:val="a0"/>
        <w:shd w:val="clear" w:color="auto" w:fill="FFFFFF"/>
        <w:ind w:firstLine="284"/>
        <w:jc w:val="both"/>
        <w:rPr>
          <w:sz w:val="22"/>
          <w:lang w:val="ro-RO"/>
        </w:rPr>
      </w:pPr>
      <w:r>
        <w:rPr>
          <w:rFonts w:ascii="Times New Roman" w:hAnsi="Times New Roman" w:cs="Times New Roman"/>
          <w:sz w:val="22"/>
        </w:rPr>
        <w:t>Se vor utiliza tablouri</w:t>
      </w:r>
    </w:p>
    <w:p w:rsidR="00000000" w:rsidRDefault="00F563EA">
      <w:pPr>
        <w:jc w:val="both"/>
        <w:rPr>
          <w:sz w:val="22"/>
          <w:lang w:val="ro-RO"/>
        </w:rPr>
      </w:pPr>
    </w:p>
    <w:p w:rsidR="00000000" w:rsidRDefault="00F563EA">
      <w:pPr>
        <w:rPr>
          <w:sz w:val="22"/>
          <w:lang w:val="ro-RO"/>
        </w:rPr>
      </w:pPr>
      <w:r>
        <w:rPr>
          <w:sz w:val="22"/>
          <w:lang w:val="ro-RO"/>
        </w:rPr>
        <w:t>Bibliografie</w:t>
      </w:r>
    </w:p>
    <w:p w:rsidR="00000000" w:rsidRDefault="00F563EA">
      <w:pPr>
        <w:numPr>
          <w:ilvl w:val="0"/>
          <w:numId w:val="4"/>
        </w:numPr>
        <w:rPr>
          <w:sz w:val="22"/>
          <w:lang w:val="ro-RO"/>
        </w:rPr>
      </w:pPr>
      <w:r>
        <w:rPr>
          <w:sz w:val="22"/>
          <w:lang w:val="ro-RO"/>
        </w:rPr>
        <w:t>T.H. Cormen, C.E. Leiserson, R.L. Rivest: Introducere in algoritmi, L</w:t>
      </w:r>
      <w:r>
        <w:rPr>
          <w:sz w:val="22"/>
          <w:lang w:val="ro-RO"/>
        </w:rPr>
        <w:t>ibris Agora, 2000</w:t>
      </w:r>
    </w:p>
    <w:p w:rsidR="00000000" w:rsidRDefault="00F563EA">
      <w:pPr>
        <w:numPr>
          <w:ilvl w:val="0"/>
          <w:numId w:val="4"/>
        </w:numPr>
        <w:rPr>
          <w:sz w:val="22"/>
          <w:lang w:val="ro-RO"/>
        </w:rPr>
      </w:pPr>
      <w:r>
        <w:rPr>
          <w:sz w:val="22"/>
          <w:lang w:val="ro-RO"/>
        </w:rPr>
        <w:t>D. Lucanu: Bazele proiectarii programelor si algoritmilor, Universitatea “A.I.Cuza” Iasi, 1996</w:t>
      </w:r>
    </w:p>
    <w:p w:rsidR="00000000" w:rsidRDefault="00F563EA">
      <w:pPr>
        <w:numPr>
          <w:ilvl w:val="0"/>
          <w:numId w:val="4"/>
        </w:numPr>
        <w:rPr>
          <w:sz w:val="22"/>
          <w:lang w:val="ro-RO"/>
        </w:rPr>
      </w:pPr>
      <w:r>
        <w:rPr>
          <w:sz w:val="22"/>
          <w:lang w:val="ro-RO"/>
        </w:rPr>
        <w:t xml:space="preserve">E. Horowitz, S. Sahni, S. Anderson - Freed </w:t>
      </w:r>
      <w:r>
        <w:rPr>
          <w:i/>
          <w:sz w:val="22"/>
          <w:lang w:val="ro-RO"/>
        </w:rPr>
        <w:t xml:space="preserve">Fundamentals of Data Structures in C, </w:t>
      </w:r>
      <w:r>
        <w:rPr>
          <w:sz w:val="22"/>
          <w:lang w:val="ro-RO"/>
        </w:rPr>
        <w:t>Computer Science Press, 1993</w:t>
      </w:r>
    </w:p>
    <w:p w:rsidR="00000000" w:rsidRDefault="00F563EA">
      <w:pPr>
        <w:numPr>
          <w:ilvl w:val="0"/>
          <w:numId w:val="4"/>
        </w:numPr>
        <w:rPr>
          <w:i/>
          <w:sz w:val="22"/>
          <w:lang w:val="ro-RO"/>
        </w:rPr>
      </w:pPr>
      <w:r>
        <w:rPr>
          <w:sz w:val="22"/>
          <w:lang w:val="ro-RO"/>
        </w:rPr>
        <w:t>L. Livovschi, H. Georgescu: Sinte</w:t>
      </w:r>
      <w:r>
        <w:rPr>
          <w:sz w:val="22"/>
          <w:lang w:val="ro-RO"/>
        </w:rPr>
        <w:t>za si analiza algoritmilor, Ed. Stiintifica si enciclopedica, 1986</w:t>
      </w:r>
    </w:p>
    <w:p w:rsidR="00000000" w:rsidRDefault="00F563EA">
      <w:pPr>
        <w:numPr>
          <w:ilvl w:val="0"/>
          <w:numId w:val="4"/>
        </w:numPr>
        <w:rPr>
          <w:i/>
          <w:sz w:val="22"/>
          <w:lang w:val="ro-RO"/>
        </w:rPr>
      </w:pPr>
      <w:r>
        <w:rPr>
          <w:i/>
          <w:sz w:val="22"/>
          <w:lang w:val="ro-RO"/>
        </w:rPr>
        <w:t xml:space="preserve"> </w:t>
      </w:r>
      <w:r>
        <w:rPr>
          <w:sz w:val="22"/>
          <w:lang w:val="ro-RO"/>
        </w:rPr>
        <w:t>O. Catrina, I. Cojocaru, Turbo C++, ed. Teora 1993</w:t>
      </w:r>
    </w:p>
    <w:p w:rsidR="00000000" w:rsidRDefault="00F563EA">
      <w:pPr>
        <w:numPr>
          <w:ilvl w:val="0"/>
          <w:numId w:val="4"/>
        </w:numPr>
        <w:rPr>
          <w:sz w:val="22"/>
          <w:lang w:val="ro-RO"/>
        </w:rPr>
      </w:pPr>
      <w:r>
        <w:rPr>
          <w:i/>
          <w:sz w:val="22"/>
          <w:lang w:val="ro-RO"/>
        </w:rPr>
        <w:t xml:space="preserve"> </w:t>
      </w:r>
      <w:r>
        <w:rPr>
          <w:sz w:val="22"/>
          <w:lang w:val="ro-RO"/>
        </w:rPr>
        <w:t>V. Petrovici, Florin Goicea, Programarea in limbajul C. Eed. Teora 1999</w:t>
      </w:r>
    </w:p>
    <w:p w:rsidR="00000000" w:rsidRDefault="00F563EA">
      <w:pPr>
        <w:numPr>
          <w:ilvl w:val="0"/>
          <w:numId w:val="4"/>
        </w:numPr>
        <w:rPr>
          <w:vertAlign w:val="superscript"/>
        </w:rPr>
      </w:pPr>
      <w:r>
        <w:rPr>
          <w:sz w:val="22"/>
          <w:lang w:val="ro-RO"/>
        </w:rPr>
        <w:t>Liviu Negrescu,  ,,Limbajul C” ,volumul I_partea I-a si partea I</w:t>
      </w:r>
      <w:r>
        <w:rPr>
          <w:sz w:val="22"/>
          <w:lang w:val="ro-RO"/>
        </w:rPr>
        <w:t>I-a</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19</w:t>
      </w:r>
      <w:r>
        <w:rPr>
          <w:sz w:val="22"/>
          <w:lang w:val="ro-RO"/>
        </w:rPr>
        <w:fldChar w:fldCharType="end"/>
      </w:r>
      <w:r>
        <w:rPr>
          <w:sz w:val="22"/>
          <w:lang w:val="ro-RO"/>
        </w:rPr>
        <w:t xml:space="preserve"> </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19</w:t>
      </w:r>
      <w:r>
        <w:rPr>
          <w:sz w:val="22"/>
          <w:lang w:val="ro-RO"/>
        </w:rPr>
        <w:fldChar w:fldCharType="end"/>
      </w:r>
      <w:r>
        <w:rPr>
          <w:sz w:val="22"/>
          <w:lang w:val="ro-RO"/>
        </w:rPr>
        <w:t>ditura MicroInformatica, Cluj-napoca  2001</w:t>
      </w:r>
    </w:p>
    <w:p w:rsidR="00000000" w:rsidRDefault="00F563EA">
      <w:pPr>
        <w:numPr>
          <w:ilvl w:val="0"/>
          <w:numId w:val="4"/>
        </w:numPr>
      </w:pPr>
      <w:r>
        <w:rPr>
          <w:vertAlign w:val="superscript"/>
        </w:rPr>
        <w:t>[1]</w:t>
      </w:r>
      <w:r>
        <w:t xml:space="preserve"> Donald E.  Knuth.  </w:t>
      </w:r>
      <w:r>
        <w:rPr>
          <w:i/>
        </w:rPr>
        <w:t>The Art of Computer Programming</w:t>
      </w:r>
      <w:r>
        <w:t>, volume 3.  Massachusetts:</w:t>
      </w:r>
    </w:p>
    <w:p w:rsidR="00000000" w:rsidRDefault="00F563EA">
      <w:pPr>
        <w:numPr>
          <w:ilvl w:val="0"/>
          <w:numId w:val="4"/>
        </w:numPr>
        <w:rPr>
          <w:lang w:val="ro-RO"/>
        </w:rPr>
      </w:pPr>
      <w:r>
        <w:t>Addison-Wesley, 1973. Есть русский перевод: Д.Кнут. Искусство программирования для ЭВМ.</w:t>
      </w:r>
      <w:r>
        <w:t xml:space="preserve"> Т.3. Изд-во “Мир”, М.1978.</w:t>
      </w:r>
    </w:p>
    <w:p w:rsidR="00000000" w:rsidRDefault="00F563EA">
      <w:pPr>
        <w:pStyle w:val="Header"/>
        <w:tabs>
          <w:tab w:val="clear" w:pos="4153"/>
          <w:tab w:val="clear" w:pos="8306"/>
        </w:tabs>
      </w:pPr>
    </w:p>
    <w:sectPr w:rsidR="00000000">
      <w:pgSz w:w="11906" w:h="16838"/>
      <w:pgMar w:top="567" w:right="1416" w:bottom="709" w:left="709"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oklyn-Rom">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imesNewRomanPSMT+1">
    <w:altName w:val="MS Gothic"/>
    <w:charset w:val="80"/>
    <w:family w:val="auto"/>
    <w:pitch w:val="default"/>
  </w:font>
  <w:font w:name="Courier">
    <w:panose1 w:val="02070409020205020404"/>
    <w:charset w:val="00"/>
    <w:family w:val="modern"/>
    <w:pitch w:val="fixed"/>
    <w:sig w:usb0="00000003" w:usb1="00000000" w:usb2="00000000" w:usb3="00000000" w:csb0="00000001" w:csb1="00000000"/>
  </w:font>
  <w:font w:name="Times New Roman CYR">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3"/>
    <w:lvl w:ilvl="0">
      <w:start w:val="56"/>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00000003"/>
    <w:multiLevelType w:val="multilevel"/>
    <w:tmpl w:val="00000003"/>
    <w:name w:val="WW8Num15"/>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0000004"/>
    <w:multiLevelType w:val="singleLevel"/>
    <w:tmpl w:val="00000004"/>
    <w:name w:val="WW8Num25"/>
    <w:lvl w:ilvl="0">
      <w:start w:val="1"/>
      <w:numFmt w:val="decimal"/>
      <w:lvlText w:val="%1."/>
      <w:lvlJc w:val="left"/>
      <w:pPr>
        <w:tabs>
          <w:tab w:val="num" w:pos="360"/>
        </w:tabs>
        <w:ind w:left="360" w:hanging="360"/>
      </w:pPr>
      <w:rPr>
        <w:sz w:val="22"/>
        <w:lang w:val="ro-RO"/>
      </w:rPr>
    </w:lvl>
  </w:abstractNum>
  <w:abstractNum w:abstractNumId="4" w15:restartNumberingAfterBreak="0">
    <w:nsid w:val="00000005"/>
    <w:multiLevelType w:val="multilevel"/>
    <w:tmpl w:val="00000005"/>
    <w:name w:val="WW8Num26"/>
    <w:lvl w:ilvl="0">
      <w:start w:val="4"/>
      <w:numFmt w:val="decimal"/>
      <w:lvlText w:val="%1."/>
      <w:lvlJc w:val="left"/>
      <w:pPr>
        <w:tabs>
          <w:tab w:val="num" w:pos="360"/>
        </w:tabs>
        <w:ind w:left="360" w:hanging="360"/>
      </w:pPr>
      <w:rPr>
        <w:rFonts w:ascii="Times New Roman" w:hAnsi="Times New Roman" w:cs="Times New Roman" w:hint="default"/>
        <w:b/>
        <w:sz w:val="22"/>
        <w:lang w:val="ro-R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00000006"/>
    <w:multiLevelType w:val="singleLevel"/>
    <w:tmpl w:val="00000006"/>
    <w:name w:val="WW8Num36"/>
    <w:lvl w:ilvl="0">
      <w:start w:val="1"/>
      <w:numFmt w:val="decimal"/>
      <w:lvlText w:val="%1."/>
      <w:lvlJc w:val="left"/>
      <w:pPr>
        <w:tabs>
          <w:tab w:val="num" w:pos="3525"/>
        </w:tabs>
        <w:ind w:left="3525" w:hanging="360"/>
      </w:pPr>
      <w:rPr>
        <w:rFonts w:hint="default"/>
        <w:b/>
        <w:i/>
        <w:sz w:val="22"/>
        <w:lang w:val="ro-RO"/>
      </w:rPr>
    </w:lvl>
  </w:abstractNum>
  <w:abstractNum w:abstractNumId="6" w15:restartNumberingAfterBreak="0">
    <w:nsid w:val="00000007"/>
    <w:multiLevelType w:val="multilevel"/>
    <w:tmpl w:val="00000007"/>
    <w:name w:val="WW8Num4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2"/>
        <w:vertAlign w:val="subscript"/>
        <w:lang w:val="ro-R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singleLevel"/>
    <w:tmpl w:val="00000008"/>
    <w:name w:val="WW8Num49"/>
    <w:lvl w:ilvl="0">
      <w:start w:val="1"/>
      <w:numFmt w:val="lowerLetter"/>
      <w:lvlText w:val="%1)"/>
      <w:lvlJc w:val="left"/>
      <w:pPr>
        <w:tabs>
          <w:tab w:val="num" w:pos="1080"/>
        </w:tabs>
        <w:ind w:left="1080" w:hanging="360"/>
      </w:pPr>
      <w:rPr>
        <w:rFonts w:hint="default"/>
      </w:rPr>
    </w:lvl>
  </w:abstractNum>
  <w:abstractNum w:abstractNumId="8" w15:restartNumberingAfterBreak="0">
    <w:nsid w:val="00000009"/>
    <w:multiLevelType w:val="singleLevel"/>
    <w:tmpl w:val="00000009"/>
    <w:name w:val="WW8Num50"/>
    <w:lvl w:ilvl="0">
      <w:start w:val="1"/>
      <w:numFmt w:val="lowerLetter"/>
      <w:lvlText w:val="%1)"/>
      <w:lvlJc w:val="left"/>
      <w:pPr>
        <w:tabs>
          <w:tab w:val="num" w:pos="720"/>
        </w:tabs>
        <w:ind w:left="720" w:hanging="360"/>
      </w:pPr>
      <w:rPr>
        <w:rFonts w:hint="default"/>
      </w:rPr>
    </w:lvl>
  </w:abstractNum>
  <w:abstractNum w:abstractNumId="9" w15:restartNumberingAfterBreak="0">
    <w:nsid w:val="0000000A"/>
    <w:multiLevelType w:val="singleLevel"/>
    <w:tmpl w:val="0000000A"/>
    <w:name w:val="WW8Num64"/>
    <w:lvl w:ilvl="0">
      <w:start w:val="1"/>
      <w:numFmt w:val="upperRoman"/>
      <w:lvlText w:val="%1."/>
      <w:lvlJc w:val="left"/>
      <w:pPr>
        <w:tabs>
          <w:tab w:val="num" w:pos="2160"/>
        </w:tabs>
        <w:ind w:left="2160" w:hanging="720"/>
      </w:pPr>
      <w:rPr>
        <w:rFonts w:hint="default"/>
      </w:rPr>
    </w:lvl>
  </w:abstractNum>
  <w:abstractNum w:abstractNumId="10" w15:restartNumberingAfterBreak="0">
    <w:nsid w:val="0000000B"/>
    <w:multiLevelType w:val="multilevel"/>
    <w:tmpl w:val="0000000B"/>
    <w:name w:val="WW8Num65"/>
    <w:lvl w:ilvl="0">
      <w:start w:val="1"/>
      <w:numFmt w:val="bullet"/>
      <w:lvlText w:val="•"/>
      <w:lvlJc w:val="left"/>
      <w:pPr>
        <w:tabs>
          <w:tab w:val="num" w:pos="720"/>
        </w:tabs>
        <w:ind w:left="720" w:hanging="360"/>
      </w:pPr>
      <w:rPr>
        <w:rFonts w:ascii="Verdana" w:hAnsi="Verdana" w:cs="Verdana" w:hint="default"/>
        <w:sz w:val="22"/>
        <w:lang w:val="ro-RO"/>
      </w:rPr>
    </w:lvl>
    <w:lvl w:ilvl="1">
      <w:start w:val="169"/>
      <w:numFmt w:val="bullet"/>
      <w:lvlText w:val="–"/>
      <w:lvlJc w:val="left"/>
      <w:pPr>
        <w:tabs>
          <w:tab w:val="num" w:pos="1440"/>
        </w:tabs>
        <w:ind w:left="1440" w:hanging="360"/>
      </w:pPr>
      <w:rPr>
        <w:rFonts w:ascii="Verdana" w:hAnsi="Verdana" w:cs="Verdana" w:hint="default"/>
        <w:sz w:val="22"/>
        <w:lang w:val="ro-RO"/>
      </w:rPr>
    </w:lvl>
    <w:lvl w:ilvl="2">
      <w:start w:val="1"/>
      <w:numFmt w:val="bullet"/>
      <w:lvlText w:val="•"/>
      <w:lvlJc w:val="left"/>
      <w:pPr>
        <w:tabs>
          <w:tab w:val="num" w:pos="2160"/>
        </w:tabs>
        <w:ind w:left="2160" w:hanging="360"/>
      </w:pPr>
      <w:rPr>
        <w:rFonts w:ascii="Verdana" w:hAnsi="Verdana" w:cs="Verdana" w:hint="default"/>
        <w:sz w:val="22"/>
        <w:lang w:val="ro-RO"/>
      </w:rPr>
    </w:lvl>
    <w:lvl w:ilvl="3">
      <w:start w:val="1"/>
      <w:numFmt w:val="bullet"/>
      <w:lvlText w:val="•"/>
      <w:lvlJc w:val="left"/>
      <w:pPr>
        <w:tabs>
          <w:tab w:val="num" w:pos="2880"/>
        </w:tabs>
        <w:ind w:left="2880" w:hanging="360"/>
      </w:pPr>
      <w:rPr>
        <w:rFonts w:ascii="Verdana" w:hAnsi="Verdana" w:cs="Verdana" w:hint="default"/>
        <w:sz w:val="22"/>
        <w:lang w:val="ro-RO"/>
      </w:rPr>
    </w:lvl>
    <w:lvl w:ilvl="4">
      <w:start w:val="1"/>
      <w:numFmt w:val="bullet"/>
      <w:lvlText w:val="•"/>
      <w:lvlJc w:val="left"/>
      <w:pPr>
        <w:tabs>
          <w:tab w:val="num" w:pos="3600"/>
        </w:tabs>
        <w:ind w:left="3600" w:hanging="360"/>
      </w:pPr>
      <w:rPr>
        <w:rFonts w:ascii="Verdana" w:hAnsi="Verdana" w:cs="Verdana" w:hint="default"/>
        <w:sz w:val="22"/>
        <w:lang w:val="ro-RO"/>
      </w:rPr>
    </w:lvl>
    <w:lvl w:ilvl="5">
      <w:start w:val="1"/>
      <w:numFmt w:val="bullet"/>
      <w:lvlText w:val="•"/>
      <w:lvlJc w:val="left"/>
      <w:pPr>
        <w:tabs>
          <w:tab w:val="num" w:pos="4320"/>
        </w:tabs>
        <w:ind w:left="4320" w:hanging="360"/>
      </w:pPr>
      <w:rPr>
        <w:rFonts w:ascii="Verdana" w:hAnsi="Verdana" w:cs="Verdana" w:hint="default"/>
        <w:sz w:val="22"/>
        <w:lang w:val="ro-RO"/>
      </w:rPr>
    </w:lvl>
    <w:lvl w:ilvl="6">
      <w:start w:val="1"/>
      <w:numFmt w:val="bullet"/>
      <w:lvlText w:val="•"/>
      <w:lvlJc w:val="left"/>
      <w:pPr>
        <w:tabs>
          <w:tab w:val="num" w:pos="5040"/>
        </w:tabs>
        <w:ind w:left="5040" w:hanging="360"/>
      </w:pPr>
      <w:rPr>
        <w:rFonts w:ascii="Verdana" w:hAnsi="Verdana" w:cs="Verdana" w:hint="default"/>
        <w:sz w:val="22"/>
        <w:lang w:val="ro-RO"/>
      </w:rPr>
    </w:lvl>
    <w:lvl w:ilvl="7">
      <w:start w:val="1"/>
      <w:numFmt w:val="bullet"/>
      <w:lvlText w:val="•"/>
      <w:lvlJc w:val="left"/>
      <w:pPr>
        <w:tabs>
          <w:tab w:val="num" w:pos="5760"/>
        </w:tabs>
        <w:ind w:left="5760" w:hanging="360"/>
      </w:pPr>
      <w:rPr>
        <w:rFonts w:ascii="Verdana" w:hAnsi="Verdana" w:cs="Verdana" w:hint="default"/>
        <w:sz w:val="22"/>
        <w:lang w:val="ro-RO"/>
      </w:rPr>
    </w:lvl>
    <w:lvl w:ilvl="8">
      <w:start w:val="1"/>
      <w:numFmt w:val="bullet"/>
      <w:lvlText w:val="•"/>
      <w:lvlJc w:val="left"/>
      <w:pPr>
        <w:tabs>
          <w:tab w:val="num" w:pos="6480"/>
        </w:tabs>
        <w:ind w:left="6480" w:hanging="360"/>
      </w:pPr>
      <w:rPr>
        <w:rFonts w:ascii="Verdana" w:hAnsi="Verdana" w:cs="Verdana" w:hint="default"/>
        <w:sz w:val="22"/>
        <w:lang w:val="ro-RO"/>
      </w:rPr>
    </w:lvl>
  </w:abstractNum>
  <w:abstractNum w:abstractNumId="11" w15:restartNumberingAfterBreak="0">
    <w:nsid w:val="0000000C"/>
    <w:multiLevelType w:val="multilevel"/>
    <w:tmpl w:val="0000000C"/>
    <w:name w:val="WW8Num70"/>
    <w:lvl w:ilvl="0">
      <w:numFmt w:val="bullet"/>
      <w:lvlText w:val="-"/>
      <w:lvlJc w:val="left"/>
      <w:pPr>
        <w:tabs>
          <w:tab w:val="num" w:pos="720"/>
        </w:tabs>
        <w:ind w:left="720" w:hanging="360"/>
      </w:pPr>
      <w:rPr>
        <w:rFonts w:ascii="Times New Roman" w:hAnsi="Times New Roman" w:cs="Times New Roman" w:hint="default"/>
        <w:sz w:val="22"/>
        <w:lang w:val="ro-R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88"/>
    <w:lvl w:ilvl="0">
      <w:start w:val="33"/>
      <w:numFmt w:val="decimal"/>
      <w:lvlText w:val="%1."/>
      <w:lvlJc w:val="left"/>
      <w:pPr>
        <w:tabs>
          <w:tab w:val="num" w:pos="360"/>
        </w:tabs>
        <w:ind w:left="360" w:hanging="360"/>
      </w:pPr>
      <w:rPr>
        <w:rFonts w:ascii="Times New Roman" w:hAnsi="Times New Roman" w:cs="Times New Roman" w:hint="default"/>
        <w:color w:val="0000FF"/>
        <w:sz w:val="22"/>
        <w:lang w:val="ro-R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0000000E"/>
    <w:multiLevelType w:val="multilevel"/>
    <w:tmpl w:val="0000000E"/>
    <w:name w:val="WW8Num91"/>
    <w:lvl w:ilvl="0">
      <w:start w:val="1"/>
      <w:numFmt w:val="decimal"/>
      <w:lvlText w:val="%1."/>
      <w:lvlJc w:val="left"/>
      <w:pPr>
        <w:tabs>
          <w:tab w:val="num" w:pos="720"/>
        </w:tabs>
        <w:ind w:left="720" w:hanging="720"/>
      </w:pPr>
      <w:rPr>
        <w:rFonts w:ascii="Times New Roman" w:hAnsi="Times New Roman" w:cs="Times New Roman" w:hint="default"/>
        <w:sz w:val="22"/>
        <w:lang w:val="ro-RO"/>
      </w:rPr>
    </w:lvl>
    <w:lvl w:ilvl="1">
      <w:start w:val="6"/>
      <w:numFmt w:val="decimal"/>
      <w:lvlText w:val="%1.%2"/>
      <w:lvlJc w:val="left"/>
      <w:pPr>
        <w:tabs>
          <w:tab w:val="num" w:pos="390"/>
        </w:tabs>
        <w:ind w:left="390" w:hanging="390"/>
      </w:pPr>
      <w:rPr>
        <w:rFonts w:ascii="Times New Roman" w:hAnsi="Times New Roman" w:cs="Times New Roman" w:hint="default"/>
        <w:sz w:val="22"/>
        <w:lang w:val="ro-RO"/>
      </w:rPr>
    </w:lvl>
    <w:lvl w:ilvl="2">
      <w:start w:val="1"/>
      <w:numFmt w:val="decimal"/>
      <w:lvlText w:val="%1.%2.%3"/>
      <w:lvlJc w:val="left"/>
      <w:pPr>
        <w:tabs>
          <w:tab w:val="num" w:pos="720"/>
        </w:tabs>
        <w:ind w:left="720" w:hanging="720"/>
      </w:pPr>
      <w:rPr>
        <w:rFonts w:ascii="Times New Roman" w:hAnsi="Times New Roman" w:cs="Times New Roman" w:hint="default"/>
        <w:sz w:val="22"/>
        <w:lang w:val="ro-RO"/>
      </w:rPr>
    </w:lvl>
    <w:lvl w:ilvl="3">
      <w:start w:val="1"/>
      <w:numFmt w:val="decimal"/>
      <w:lvlText w:val="%1.%2.%3.%4"/>
      <w:lvlJc w:val="left"/>
      <w:pPr>
        <w:tabs>
          <w:tab w:val="num" w:pos="720"/>
        </w:tabs>
        <w:ind w:left="720" w:hanging="720"/>
      </w:pPr>
      <w:rPr>
        <w:rFonts w:ascii="Times New Roman" w:hAnsi="Times New Roman" w:cs="Times New Roman" w:hint="default"/>
        <w:sz w:val="22"/>
        <w:lang w:val="ro-RO"/>
      </w:rPr>
    </w:lvl>
    <w:lvl w:ilvl="4">
      <w:start w:val="1"/>
      <w:numFmt w:val="decimal"/>
      <w:lvlText w:val="%1.%2.%3.%4.%5"/>
      <w:lvlJc w:val="left"/>
      <w:pPr>
        <w:tabs>
          <w:tab w:val="num" w:pos="1080"/>
        </w:tabs>
        <w:ind w:left="1080" w:hanging="1080"/>
      </w:pPr>
      <w:rPr>
        <w:rFonts w:ascii="Times New Roman" w:hAnsi="Times New Roman" w:cs="Times New Roman" w:hint="default"/>
        <w:sz w:val="22"/>
        <w:lang w:val="ro-RO"/>
      </w:rPr>
    </w:lvl>
    <w:lvl w:ilvl="5">
      <w:start w:val="1"/>
      <w:numFmt w:val="decimal"/>
      <w:lvlText w:val="%1.%2.%3.%4.%5.%6"/>
      <w:lvlJc w:val="left"/>
      <w:pPr>
        <w:tabs>
          <w:tab w:val="num" w:pos="1080"/>
        </w:tabs>
        <w:ind w:left="1080" w:hanging="1080"/>
      </w:pPr>
      <w:rPr>
        <w:rFonts w:ascii="Times New Roman" w:hAnsi="Times New Roman" w:cs="Times New Roman" w:hint="default"/>
        <w:sz w:val="22"/>
        <w:lang w:val="ro-RO"/>
      </w:rPr>
    </w:lvl>
    <w:lvl w:ilvl="6">
      <w:start w:val="1"/>
      <w:numFmt w:val="decimal"/>
      <w:lvlText w:val="%1.%2.%3.%4.%5.%6.%7"/>
      <w:lvlJc w:val="left"/>
      <w:pPr>
        <w:tabs>
          <w:tab w:val="num" w:pos="1440"/>
        </w:tabs>
        <w:ind w:left="1440" w:hanging="1440"/>
      </w:pPr>
      <w:rPr>
        <w:rFonts w:ascii="Times New Roman" w:hAnsi="Times New Roman" w:cs="Times New Roman" w:hint="default"/>
        <w:sz w:val="22"/>
        <w:lang w:val="ro-RO"/>
      </w:rPr>
    </w:lvl>
    <w:lvl w:ilvl="7">
      <w:start w:val="1"/>
      <w:numFmt w:val="decimal"/>
      <w:lvlText w:val="%1.%2.%3.%4.%5.%6.%7.%8"/>
      <w:lvlJc w:val="left"/>
      <w:pPr>
        <w:tabs>
          <w:tab w:val="num" w:pos="1440"/>
        </w:tabs>
        <w:ind w:left="1440" w:hanging="1440"/>
      </w:pPr>
      <w:rPr>
        <w:rFonts w:ascii="Times New Roman" w:hAnsi="Times New Roman" w:cs="Times New Roman" w:hint="default"/>
        <w:sz w:val="22"/>
        <w:lang w:val="ro-RO"/>
      </w:rPr>
    </w:lvl>
    <w:lvl w:ilvl="8">
      <w:start w:val="1"/>
      <w:numFmt w:val="decimal"/>
      <w:lvlText w:val="%1.%2.%3.%4.%5.%6.%7.%8.%9"/>
      <w:lvlJc w:val="left"/>
      <w:pPr>
        <w:tabs>
          <w:tab w:val="num" w:pos="1440"/>
        </w:tabs>
        <w:ind w:left="1440" w:hanging="1440"/>
      </w:pPr>
      <w:rPr>
        <w:rFonts w:ascii="Times New Roman" w:hAnsi="Times New Roman" w:cs="Times New Roman" w:hint="default"/>
        <w:sz w:val="22"/>
        <w:lang w:val="ro-RO"/>
      </w:rPr>
    </w:lvl>
  </w:abstractNum>
  <w:abstractNum w:abstractNumId="14" w15:restartNumberingAfterBreak="0">
    <w:nsid w:val="0000000F"/>
    <w:multiLevelType w:val="singleLevel"/>
    <w:tmpl w:val="0000000F"/>
    <w:name w:val="WW8Num96"/>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5" w15:restartNumberingAfterBreak="0">
    <w:nsid w:val="00000010"/>
    <w:multiLevelType w:val="multilevel"/>
    <w:tmpl w:val="00000010"/>
    <w:name w:val="WW8Num105"/>
    <w:lvl w:ilvl="0">
      <w:start w:val="1"/>
      <w:numFmt w:val="decimal"/>
      <w:lvlText w:val="%1."/>
      <w:lvlJc w:val="left"/>
      <w:pPr>
        <w:tabs>
          <w:tab w:val="num" w:pos="720"/>
        </w:tabs>
        <w:ind w:left="720" w:hanging="720"/>
      </w:pPr>
      <w:rPr>
        <w:rFonts w:ascii="Times New Roman" w:hAnsi="Times New Roman" w:cs="Times New Roman" w:hint="default"/>
        <w:sz w:val="22"/>
        <w:lang w:val="ro-RO"/>
      </w:rPr>
    </w:lvl>
    <w:lvl w:ilvl="1">
      <w:start w:val="1"/>
      <w:numFmt w:val="decimal"/>
      <w:lvlText w:val="%1.%2."/>
      <w:lvlJc w:val="left"/>
      <w:pPr>
        <w:tabs>
          <w:tab w:val="num" w:pos="390"/>
        </w:tabs>
        <w:ind w:left="390" w:hanging="390"/>
      </w:pPr>
      <w:rPr>
        <w:rFonts w:ascii="Times New Roman" w:hAnsi="Times New Roman" w:cs="Times New Roman" w:hint="default"/>
        <w:sz w:val="22"/>
        <w:lang w:val="ro-RO"/>
      </w:rPr>
    </w:lvl>
    <w:lvl w:ilvl="2">
      <w:start w:val="1"/>
      <w:numFmt w:val="decimal"/>
      <w:lvlText w:val="%1.%2.%3."/>
      <w:lvlJc w:val="left"/>
      <w:pPr>
        <w:tabs>
          <w:tab w:val="num" w:pos="720"/>
        </w:tabs>
        <w:ind w:left="720" w:hanging="720"/>
      </w:pPr>
      <w:rPr>
        <w:rFonts w:ascii="Times New Roman" w:hAnsi="Times New Roman" w:cs="Times New Roman" w:hint="default"/>
        <w:sz w:val="22"/>
        <w:lang w:val="ro-RO"/>
      </w:rPr>
    </w:lvl>
    <w:lvl w:ilvl="3">
      <w:start w:val="1"/>
      <w:numFmt w:val="decimal"/>
      <w:lvlText w:val="%1.%2.%3.%4."/>
      <w:lvlJc w:val="left"/>
      <w:pPr>
        <w:tabs>
          <w:tab w:val="num" w:pos="720"/>
        </w:tabs>
        <w:ind w:left="720" w:hanging="720"/>
      </w:pPr>
      <w:rPr>
        <w:rFonts w:ascii="Times New Roman" w:hAnsi="Times New Roman" w:cs="Times New Roman" w:hint="default"/>
        <w:sz w:val="22"/>
        <w:lang w:val="ro-RO"/>
      </w:rPr>
    </w:lvl>
    <w:lvl w:ilvl="4">
      <w:start w:val="1"/>
      <w:numFmt w:val="decimal"/>
      <w:lvlText w:val="%1.%2.%3.%4.%5."/>
      <w:lvlJc w:val="left"/>
      <w:pPr>
        <w:tabs>
          <w:tab w:val="num" w:pos="1080"/>
        </w:tabs>
        <w:ind w:left="1080" w:hanging="1080"/>
      </w:pPr>
      <w:rPr>
        <w:rFonts w:ascii="Times New Roman" w:hAnsi="Times New Roman" w:cs="Times New Roman" w:hint="default"/>
        <w:sz w:val="22"/>
        <w:lang w:val="ro-RO"/>
      </w:rPr>
    </w:lvl>
    <w:lvl w:ilvl="5">
      <w:start w:val="1"/>
      <w:numFmt w:val="decimal"/>
      <w:lvlText w:val="%1.%2.%3.%4.%5.%6."/>
      <w:lvlJc w:val="left"/>
      <w:pPr>
        <w:tabs>
          <w:tab w:val="num" w:pos="1080"/>
        </w:tabs>
        <w:ind w:left="1080" w:hanging="1080"/>
      </w:pPr>
      <w:rPr>
        <w:rFonts w:ascii="Times New Roman" w:hAnsi="Times New Roman" w:cs="Times New Roman" w:hint="default"/>
        <w:sz w:val="22"/>
        <w:lang w:val="ro-RO"/>
      </w:rPr>
    </w:lvl>
    <w:lvl w:ilvl="6">
      <w:start w:val="1"/>
      <w:numFmt w:val="decimal"/>
      <w:lvlText w:val="%1.%2.%3.%4.%5.%6.%7."/>
      <w:lvlJc w:val="left"/>
      <w:pPr>
        <w:tabs>
          <w:tab w:val="num" w:pos="1440"/>
        </w:tabs>
        <w:ind w:left="1440" w:hanging="1440"/>
      </w:pPr>
      <w:rPr>
        <w:rFonts w:ascii="Times New Roman" w:hAnsi="Times New Roman" w:cs="Times New Roman" w:hint="default"/>
        <w:sz w:val="22"/>
        <w:lang w:val="ro-RO"/>
      </w:rPr>
    </w:lvl>
    <w:lvl w:ilvl="7">
      <w:start w:val="1"/>
      <w:numFmt w:val="decimal"/>
      <w:lvlText w:val="%1.%2.%3.%4.%5.%6.%7.%8."/>
      <w:lvlJc w:val="left"/>
      <w:pPr>
        <w:tabs>
          <w:tab w:val="num" w:pos="1440"/>
        </w:tabs>
        <w:ind w:left="1440" w:hanging="1440"/>
      </w:pPr>
      <w:rPr>
        <w:rFonts w:ascii="Times New Roman" w:hAnsi="Times New Roman" w:cs="Times New Roman" w:hint="default"/>
        <w:sz w:val="22"/>
        <w:lang w:val="ro-RO"/>
      </w:rPr>
    </w:lvl>
    <w:lvl w:ilvl="8">
      <w:start w:val="1"/>
      <w:numFmt w:val="decimal"/>
      <w:lvlText w:val="%1.%2.%3.%4.%5.%6.%7.%8.%9."/>
      <w:lvlJc w:val="left"/>
      <w:pPr>
        <w:tabs>
          <w:tab w:val="num" w:pos="1800"/>
        </w:tabs>
        <w:ind w:left="1800" w:hanging="1800"/>
      </w:pPr>
      <w:rPr>
        <w:rFonts w:ascii="Times New Roman" w:hAnsi="Times New Roman" w:cs="Times New Roman" w:hint="default"/>
        <w:sz w:val="22"/>
        <w:lang w:val="ro-RO"/>
      </w:rPr>
    </w:lvl>
  </w:abstractNum>
  <w:abstractNum w:abstractNumId="16" w15:restartNumberingAfterBreak="0">
    <w:nsid w:val="00000011"/>
    <w:multiLevelType w:val="multilevel"/>
    <w:tmpl w:val="00000011"/>
    <w:name w:val="WW8Num115"/>
    <w:lvl w:ilvl="0">
      <w:start w:val="1"/>
      <w:numFmt w:val="decimal"/>
      <w:lvlText w:val="%1)"/>
      <w:lvlJc w:val="left"/>
      <w:pPr>
        <w:tabs>
          <w:tab w:val="num" w:pos="1065"/>
        </w:tabs>
        <w:ind w:left="1065" w:hanging="705"/>
      </w:pPr>
      <w:rPr>
        <w:rFonts w:hint="default"/>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2"/>
        <w:vertAlign w:val="subscript"/>
        <w:lang w:val="ro-R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EA"/>
    <w:rsid w:val="00F5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06F0DF4A-4752-42D0-A5F6-35C0775E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i/>
      <w:lang w:val="ro-RO"/>
    </w:rPr>
  </w:style>
  <w:style w:type="paragraph" w:styleId="Heading2">
    <w:name w:val="heading 2"/>
    <w:basedOn w:val="Normal"/>
    <w:next w:val="Normal"/>
    <w:qFormat/>
    <w:pPr>
      <w:keepNext/>
      <w:ind w:firstLine="284"/>
      <w:jc w:val="both"/>
      <w:outlineLvl w:val="1"/>
    </w:pPr>
    <w:rPr>
      <w:b/>
      <w:sz w:val="22"/>
    </w:rPr>
  </w:style>
  <w:style w:type="paragraph" w:styleId="Heading3">
    <w:name w:val="heading 3"/>
    <w:basedOn w:val="Normal"/>
    <w:next w:val="Normal"/>
    <w:qFormat/>
    <w:pPr>
      <w:keepNext/>
      <w:ind w:firstLine="720"/>
      <w:jc w:val="both"/>
      <w:outlineLvl w:val="2"/>
    </w:pPr>
    <w:rPr>
      <w:b/>
      <w:sz w:val="16"/>
      <w:lang w:val="ro-RO"/>
    </w:rPr>
  </w:style>
  <w:style w:type="paragraph" w:styleId="Heading6">
    <w:name w:val="heading 6"/>
    <w:basedOn w:val="Normal"/>
    <w:next w:val="Normal"/>
    <w:qFormat/>
    <w:pPr>
      <w:keepNext/>
      <w:outlineLvl w:val="5"/>
    </w:pPr>
    <w:rPr>
      <w:i/>
      <w:sz w:val="22"/>
      <w:lang w:val="ro-RO"/>
    </w:rPr>
  </w:style>
  <w:style w:type="paragraph" w:styleId="Heading7">
    <w:name w:val="heading 7"/>
    <w:basedOn w:val="Normal"/>
    <w:next w:val="Normal"/>
    <w:qFormat/>
    <w:pPr>
      <w:keepNext/>
      <w:numPr>
        <w:numId w:val="10"/>
      </w:numPr>
      <w:outlineLvl w:val="6"/>
    </w:pPr>
    <w:rPr>
      <w:b/>
      <w:i/>
      <w:sz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b/>
      <w:u w:val="single"/>
    </w:rPr>
  </w:style>
  <w:style w:type="character" w:customStyle="1" w:styleId="WW8Num4z0">
    <w:name w:val="WW8Num4z0"/>
    <w:rPr>
      <w:rFonts w:hint="default"/>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9z0">
    <w:name w:val="WW8Num9z0"/>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cs="Times New Roman" w:hint="default"/>
    </w:rPr>
  </w:style>
  <w:style w:type="character" w:customStyle="1" w:styleId="WW8Num15z1">
    <w:name w:val="WW8Num15z1"/>
    <w:rPr>
      <w:rFonts w:cs="Times New Roman"/>
    </w:rPr>
  </w:style>
  <w:style w:type="character" w:customStyle="1" w:styleId="WW8Num16z0">
    <w:name w:val="WW8Num16z0"/>
    <w:rPr>
      <w:rFont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Brooklyn-Rom" w:hAnsi="Brooklyn-Rom" w:cs="Brooklyn-Rom" w:hint="default"/>
      <w:sz w:val="24"/>
    </w:rPr>
  </w:style>
  <w:style w:type="character" w:customStyle="1" w:styleId="WW8Num22z0">
    <w:name w:val="WW8Num22z0"/>
    <w:rPr>
      <w:rFonts w:hint="default"/>
    </w:rPr>
  </w:style>
  <w:style w:type="character" w:customStyle="1" w:styleId="WW8Num23z0">
    <w:name w:val="WW8Num23z0"/>
    <w:rPr>
      <w:rFonts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hint="default"/>
    </w:rPr>
  </w:style>
  <w:style w:type="character" w:customStyle="1" w:styleId="WW8Num25z0">
    <w:name w:val="WW8Num25z0"/>
    <w:rPr>
      <w:sz w:val="22"/>
      <w:lang w:val="ro-RO"/>
    </w:rPr>
  </w:style>
  <w:style w:type="character" w:customStyle="1" w:styleId="WW8Num26z0">
    <w:name w:val="WW8Num26z0"/>
    <w:rPr>
      <w:rFonts w:ascii="Times New Roman" w:hAnsi="Times New Roman" w:cs="Times New Roman" w:hint="default"/>
      <w:b/>
      <w:sz w:val="22"/>
      <w:lang w:val="ro-RO"/>
    </w:rPr>
  </w:style>
  <w:style w:type="character" w:customStyle="1" w:styleId="WW8Num26z1">
    <w:name w:val="WW8Num26z1"/>
    <w:rPr>
      <w:rFonts w:cs="Times New Roman"/>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sz w:val="20"/>
    </w:rPr>
  </w:style>
  <w:style w:type="character" w:customStyle="1" w:styleId="WW8Num29z0">
    <w:name w:val="WW8Num29z0"/>
    <w:rPr>
      <w:rFont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3z0">
    <w:name w:val="WW8Num33z0"/>
    <w:rPr>
      <w:rFonts w:hint="default"/>
      <w:b/>
      <w:u w:val="single"/>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rPr>
  </w:style>
  <w:style w:type="character" w:customStyle="1" w:styleId="WW8Num36z0">
    <w:name w:val="WW8Num36z0"/>
    <w:rPr>
      <w:rFonts w:hint="default"/>
      <w:b/>
      <w:i/>
      <w:sz w:val="22"/>
      <w:lang w:val="ro-RO"/>
    </w:rPr>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9z0">
    <w:name w:val="WW8Num39z0"/>
    <w:rPr>
      <w:rFonts w:hint="default"/>
    </w:rPr>
  </w:style>
  <w:style w:type="character" w:customStyle="1" w:styleId="WW8Num40z0">
    <w:name w:val="WW8Num40z0"/>
    <w:rPr>
      <w:rFonts w:hint="default"/>
    </w:rPr>
  </w:style>
  <w:style w:type="character" w:customStyle="1" w:styleId="WW8Num41z0">
    <w:name w:val="WW8Num41z0"/>
    <w:rPr>
      <w:rFonts w:hint="default"/>
    </w:rPr>
  </w:style>
  <w:style w:type="character" w:customStyle="1" w:styleId="WW8Num42z0">
    <w:name w:val="WW8Num42z0"/>
    <w:rPr>
      <w:rFonts w:hint="default"/>
    </w:rPr>
  </w:style>
  <w:style w:type="character" w:customStyle="1" w:styleId="WW8Num43z0">
    <w:name w:val="WW8Num43z0"/>
  </w:style>
  <w:style w:type="character" w:customStyle="1" w:styleId="WW8Num44z0">
    <w:name w:val="WW8Num44z0"/>
    <w:rPr>
      <w:rFonts w:hint="default"/>
    </w:rPr>
  </w:style>
  <w:style w:type="character" w:customStyle="1" w:styleId="WW8Num45z0">
    <w:name w:val="WW8Num45z0"/>
    <w:rPr>
      <w:rFonts w:ascii="Brooklyn-Rom" w:hAnsi="Brooklyn-Rom" w:cs="Brooklyn-Rom" w:hint="default"/>
      <w:b w:val="0"/>
      <w:i w:val="0"/>
      <w:sz w:val="22"/>
    </w:rPr>
  </w:style>
  <w:style w:type="character" w:customStyle="1" w:styleId="WW8Num46z0">
    <w:name w:val="WW8Num46z0"/>
    <w:rPr>
      <w:rFonts w:hint="default"/>
    </w:rPr>
  </w:style>
  <w:style w:type="character" w:customStyle="1" w:styleId="WW8Num47z0">
    <w:name w:val="WW8Num47z0"/>
  </w:style>
  <w:style w:type="character" w:customStyle="1" w:styleId="WW8Num47z1">
    <w:name w:val="WW8Num47z1"/>
    <w:rPr>
      <w:sz w:val="22"/>
      <w:vertAlign w:val="subscript"/>
      <w:lang w:val="ro-RO"/>
    </w:rPr>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rPr>
      <w:rFonts w:hint="default"/>
    </w:rPr>
  </w:style>
  <w:style w:type="character" w:customStyle="1" w:styleId="WW8Num49z0">
    <w:name w:val="WW8Num49z0"/>
    <w:rPr>
      <w:rFonts w:hint="default"/>
    </w:rPr>
  </w:style>
  <w:style w:type="character" w:customStyle="1" w:styleId="WW8Num50z0">
    <w:name w:val="WW8Num50z0"/>
    <w:rPr>
      <w:rFonts w:hint="default"/>
    </w:rPr>
  </w:style>
  <w:style w:type="character" w:customStyle="1" w:styleId="WW8Num51z0">
    <w:name w:val="WW8Num51z0"/>
    <w:rPr>
      <w:rFonts w:hint="default"/>
      <w:sz w:val="36"/>
    </w:rPr>
  </w:style>
  <w:style w:type="character" w:customStyle="1" w:styleId="WW8Num52z0">
    <w:name w:val="WW8Num52z0"/>
    <w:rPr>
      <w:rFonts w:hint="default"/>
    </w:rPr>
  </w:style>
  <w:style w:type="character" w:customStyle="1" w:styleId="WW8Num53z0">
    <w:name w:val="WW8Num53z0"/>
    <w:rPr>
      <w:rFonts w:ascii="Symbol" w:hAnsi="Symbol" w:cs="Symbol" w:hint="default"/>
    </w:rPr>
  </w:style>
  <w:style w:type="character" w:customStyle="1" w:styleId="WW8Num53z1">
    <w:name w:val="WW8Num53z1"/>
    <w:rPr>
      <w:rFonts w:hint="default"/>
    </w:rPr>
  </w:style>
  <w:style w:type="character" w:customStyle="1" w:styleId="WW8Num53z2">
    <w:name w:val="WW8Num53z2"/>
  </w:style>
  <w:style w:type="character" w:customStyle="1" w:styleId="WW8Num53z4">
    <w:name w:val="WW8Num53z4"/>
    <w:rPr>
      <w:rFonts w:hint="default"/>
      <w:u w:val="none"/>
    </w:rPr>
  </w:style>
  <w:style w:type="character" w:customStyle="1" w:styleId="WW8Num53z5">
    <w:name w:val="WW8Num53z5"/>
    <w:rPr>
      <w:rFonts w:ascii="Wingdings" w:hAnsi="Wingdings" w:cs="Wingdings" w:hint="default"/>
    </w:rPr>
  </w:style>
  <w:style w:type="character" w:customStyle="1" w:styleId="WW8Num53z7">
    <w:name w:val="WW8Num53z7"/>
    <w:rPr>
      <w:rFonts w:ascii="Courier New" w:hAnsi="Courier New" w:cs="Courier New" w:hint="default"/>
    </w:rPr>
  </w:style>
  <w:style w:type="character" w:customStyle="1" w:styleId="WW8Num54z0">
    <w:name w:val="WW8Num54z0"/>
    <w:rPr>
      <w:rFonts w:hint="default"/>
    </w:rPr>
  </w:style>
  <w:style w:type="character" w:customStyle="1" w:styleId="WW8Num55z0">
    <w:name w:val="WW8Num55z0"/>
    <w:rPr>
      <w:rFonts w:ascii="Wingdings" w:hAnsi="Wingdings" w:cs="Wingdings" w:hint="default"/>
    </w:rPr>
  </w:style>
  <w:style w:type="character" w:customStyle="1" w:styleId="WW8Num55z1">
    <w:name w:val="WW8Num55z1"/>
  </w:style>
  <w:style w:type="character" w:customStyle="1" w:styleId="WW8Num55z2">
    <w:name w:val="WW8Num55z2"/>
  </w:style>
  <w:style w:type="character" w:customStyle="1" w:styleId="WW8Num55z3">
    <w:name w:val="WW8Num55z3"/>
  </w:style>
  <w:style w:type="character" w:customStyle="1" w:styleId="WW8Num55z4">
    <w:name w:val="WW8Num55z4"/>
  </w:style>
  <w:style w:type="character" w:customStyle="1" w:styleId="WW8Num55z5">
    <w:name w:val="WW8Num55z5"/>
  </w:style>
  <w:style w:type="character" w:customStyle="1" w:styleId="WW8Num55z6">
    <w:name w:val="WW8Num55z6"/>
  </w:style>
  <w:style w:type="character" w:customStyle="1" w:styleId="WW8Num55z7">
    <w:name w:val="WW8Num55z7"/>
  </w:style>
  <w:style w:type="character" w:customStyle="1" w:styleId="WW8Num55z8">
    <w:name w:val="WW8Num55z8"/>
  </w:style>
  <w:style w:type="character" w:customStyle="1" w:styleId="WW8Num56z0">
    <w:name w:val="WW8Num56z0"/>
    <w:rPr>
      <w:rFonts w:hint="default"/>
      <w:b/>
      <w:i w:val="0"/>
    </w:rPr>
  </w:style>
  <w:style w:type="character" w:customStyle="1" w:styleId="WW8Num56z1">
    <w:name w:val="WW8Num56z1"/>
  </w:style>
  <w:style w:type="character" w:customStyle="1" w:styleId="WW8Num56z2">
    <w:name w:val="WW8Num56z2"/>
  </w:style>
  <w:style w:type="character" w:customStyle="1" w:styleId="WW8Num56z3">
    <w:name w:val="WW8Num56z3"/>
  </w:style>
  <w:style w:type="character" w:customStyle="1" w:styleId="WW8Num56z4">
    <w:name w:val="WW8Num56z4"/>
  </w:style>
  <w:style w:type="character" w:customStyle="1" w:styleId="WW8Num56z5">
    <w:name w:val="WW8Num56z5"/>
  </w:style>
  <w:style w:type="character" w:customStyle="1" w:styleId="WW8Num56z6">
    <w:name w:val="WW8Num56z6"/>
  </w:style>
  <w:style w:type="character" w:customStyle="1" w:styleId="WW8Num56z7">
    <w:name w:val="WW8Num56z7"/>
  </w:style>
  <w:style w:type="character" w:customStyle="1" w:styleId="WW8Num56z8">
    <w:name w:val="WW8Num56z8"/>
  </w:style>
  <w:style w:type="character" w:customStyle="1" w:styleId="WW8Num57z0">
    <w:name w:val="WW8Num57z0"/>
    <w:rPr>
      <w:rFonts w:hint="default"/>
    </w:rPr>
  </w:style>
  <w:style w:type="character" w:customStyle="1" w:styleId="WW8Num58z0">
    <w:name w:val="WW8Num58z0"/>
    <w:rPr>
      <w:rFonts w:hint="default"/>
    </w:rPr>
  </w:style>
  <w:style w:type="character" w:customStyle="1" w:styleId="WW8Num59z0">
    <w:name w:val="WW8Num59z0"/>
    <w:rPr>
      <w:rFonts w:hint="default"/>
    </w:rPr>
  </w:style>
  <w:style w:type="character" w:customStyle="1" w:styleId="WW8Num60z0">
    <w:name w:val="WW8Num60z0"/>
    <w:rPr>
      <w:rFonts w:hint="default"/>
      <w:b/>
      <w:i w:val="0"/>
    </w:rPr>
  </w:style>
  <w:style w:type="character" w:customStyle="1" w:styleId="WW8Num60z1">
    <w:name w:val="WW8Num60z1"/>
    <w:rPr>
      <w:rFonts w:hint="default"/>
    </w:rPr>
  </w:style>
  <w:style w:type="character" w:customStyle="1" w:styleId="WW8Num60z2">
    <w:name w:val="WW8Num60z2"/>
    <w:rPr>
      <w:rFonts w:ascii="Symbol" w:hAnsi="Symbol" w:cs="Symbol" w:hint="default"/>
    </w:rPr>
  </w:style>
  <w:style w:type="character" w:customStyle="1" w:styleId="WW8Num60z3">
    <w:name w:val="WW8Num60z3"/>
  </w:style>
  <w:style w:type="character" w:customStyle="1" w:styleId="WW8Num60z4">
    <w:name w:val="WW8Num60z4"/>
  </w:style>
  <w:style w:type="character" w:customStyle="1" w:styleId="WW8Num60z5">
    <w:name w:val="WW8Num60z5"/>
  </w:style>
  <w:style w:type="character" w:customStyle="1" w:styleId="WW8Num60z6">
    <w:name w:val="WW8Num60z6"/>
  </w:style>
  <w:style w:type="character" w:customStyle="1" w:styleId="WW8Num60z7">
    <w:name w:val="WW8Num60z7"/>
  </w:style>
  <w:style w:type="character" w:customStyle="1" w:styleId="WW8Num60z8">
    <w:name w:val="WW8Num60z8"/>
  </w:style>
  <w:style w:type="character" w:customStyle="1" w:styleId="WW8Num61z0">
    <w:name w:val="WW8Num61z0"/>
    <w:rPr>
      <w:rFonts w:hint="default"/>
    </w:rPr>
  </w:style>
  <w:style w:type="character" w:customStyle="1" w:styleId="WW8Num62z0">
    <w:name w:val="WW8Num62z0"/>
    <w:rPr>
      <w:rFonts w:ascii="Symbol" w:hAnsi="Symbol" w:cs="Symbol" w:hint="default"/>
    </w:rPr>
  </w:style>
  <w:style w:type="character" w:customStyle="1" w:styleId="WW8Num62z1">
    <w:name w:val="WW8Num62z1"/>
    <w:rPr>
      <w:rFonts w:ascii="Courier New" w:hAnsi="Courier New" w:cs="Courier New" w:hint="default"/>
    </w:rPr>
  </w:style>
  <w:style w:type="character" w:customStyle="1" w:styleId="WW8Num62z2">
    <w:name w:val="WW8Num62z2"/>
    <w:rPr>
      <w:rFonts w:ascii="Wingdings" w:hAnsi="Wingdings" w:cs="Wingdings" w:hint="default"/>
    </w:rPr>
  </w:style>
  <w:style w:type="character" w:customStyle="1" w:styleId="WW8Num63z0">
    <w:name w:val="WW8Num63z0"/>
    <w:rPr>
      <w:rFonts w:hint="default"/>
    </w:rPr>
  </w:style>
  <w:style w:type="character" w:customStyle="1" w:styleId="WW8Num64z0">
    <w:name w:val="WW8Num64z0"/>
    <w:rPr>
      <w:rFonts w:hint="default"/>
    </w:rPr>
  </w:style>
  <w:style w:type="character" w:customStyle="1" w:styleId="WW8Num65z0">
    <w:name w:val="WW8Num65z0"/>
    <w:rPr>
      <w:rFonts w:ascii="Verdana" w:hAnsi="Verdana" w:cs="Verdana" w:hint="default"/>
      <w:sz w:val="22"/>
      <w:lang w:val="ro-RO"/>
    </w:rPr>
  </w:style>
  <w:style w:type="character" w:customStyle="1" w:styleId="WW8Num66z0">
    <w:name w:val="WW8Num66z0"/>
    <w:rPr>
      <w:rFonts w:hint="default"/>
    </w:rPr>
  </w:style>
  <w:style w:type="character" w:customStyle="1" w:styleId="WW8Num67z0">
    <w:name w:val="WW8Num67z0"/>
    <w:rPr>
      <w:rFonts w:hint="default"/>
    </w:rPr>
  </w:style>
  <w:style w:type="character" w:customStyle="1" w:styleId="WW8Num68z0">
    <w:name w:val="WW8Num68z0"/>
    <w:rPr>
      <w:rFonts w:hint="default"/>
    </w:rPr>
  </w:style>
  <w:style w:type="character" w:customStyle="1" w:styleId="WW8Num68z1">
    <w:name w:val="WW8Num68z1"/>
  </w:style>
  <w:style w:type="character" w:customStyle="1" w:styleId="WW8Num68z2">
    <w:name w:val="WW8Num68z2"/>
  </w:style>
  <w:style w:type="character" w:customStyle="1" w:styleId="WW8Num68z3">
    <w:name w:val="WW8Num68z3"/>
  </w:style>
  <w:style w:type="character" w:customStyle="1" w:styleId="WW8Num68z4">
    <w:name w:val="WW8Num68z4"/>
  </w:style>
  <w:style w:type="character" w:customStyle="1" w:styleId="WW8Num68z5">
    <w:name w:val="WW8Num68z5"/>
  </w:style>
  <w:style w:type="character" w:customStyle="1" w:styleId="WW8Num68z6">
    <w:name w:val="WW8Num68z6"/>
  </w:style>
  <w:style w:type="character" w:customStyle="1" w:styleId="WW8Num68z7">
    <w:name w:val="WW8Num68z7"/>
  </w:style>
  <w:style w:type="character" w:customStyle="1" w:styleId="WW8Num68z8">
    <w:name w:val="WW8Num68z8"/>
  </w:style>
  <w:style w:type="character" w:customStyle="1" w:styleId="WW8Num69z0">
    <w:name w:val="WW8Num69z0"/>
    <w:rPr>
      <w:rFonts w:hint="default"/>
    </w:rPr>
  </w:style>
  <w:style w:type="character" w:customStyle="1" w:styleId="WW8Num70z0">
    <w:name w:val="WW8Num70z0"/>
    <w:rPr>
      <w:rFonts w:ascii="Times New Roman" w:eastAsia="Times New Roman" w:hAnsi="Times New Roman" w:cs="Times New Roman" w:hint="default"/>
      <w:sz w:val="22"/>
      <w:lang w:val="ro-RO"/>
    </w:rPr>
  </w:style>
  <w:style w:type="character" w:customStyle="1" w:styleId="WW8Num70z1">
    <w:name w:val="WW8Num70z1"/>
    <w:rPr>
      <w:rFonts w:ascii="Courier New" w:hAnsi="Courier New" w:cs="Courier New" w:hint="default"/>
    </w:rPr>
  </w:style>
  <w:style w:type="character" w:customStyle="1" w:styleId="WW8Num70z2">
    <w:name w:val="WW8Num70z2"/>
    <w:rPr>
      <w:rFonts w:ascii="Wingdings" w:hAnsi="Wingdings" w:cs="Wingdings" w:hint="default"/>
    </w:rPr>
  </w:style>
  <w:style w:type="character" w:customStyle="1" w:styleId="WW8Num70z3">
    <w:name w:val="WW8Num70z3"/>
    <w:rPr>
      <w:rFonts w:ascii="Symbol" w:hAnsi="Symbol" w:cs="Symbol" w:hint="default"/>
    </w:rPr>
  </w:style>
  <w:style w:type="character" w:customStyle="1" w:styleId="WW8Num71z0">
    <w:name w:val="WW8Num71z0"/>
    <w:rPr>
      <w:rFonts w:hint="default"/>
    </w:rPr>
  </w:style>
  <w:style w:type="character" w:customStyle="1" w:styleId="WW8Num72z0">
    <w:name w:val="WW8Num72z0"/>
    <w:rPr>
      <w:rFonts w:ascii="Symbol" w:hAnsi="Symbol" w:cs="Symbol" w:hint="default"/>
    </w:rPr>
  </w:style>
  <w:style w:type="character" w:customStyle="1" w:styleId="WW8Num73z0">
    <w:name w:val="WW8Num73z0"/>
    <w:rPr>
      <w:rFonts w:hint="default"/>
    </w:rPr>
  </w:style>
  <w:style w:type="character" w:customStyle="1" w:styleId="WW8Num74z0">
    <w:name w:val="WW8Num74z0"/>
    <w:rPr>
      <w:rFonts w:hint="default"/>
    </w:rPr>
  </w:style>
  <w:style w:type="character" w:customStyle="1" w:styleId="WW8Num75z0">
    <w:name w:val="WW8Num75z0"/>
    <w:rPr>
      <w:rFonts w:hint="default"/>
      <w:b/>
      <w:i w:val="0"/>
    </w:rPr>
  </w:style>
  <w:style w:type="character" w:customStyle="1" w:styleId="WW8Num75z1">
    <w:name w:val="WW8Num75z1"/>
    <w:rPr>
      <w:rFonts w:hint="default"/>
    </w:rPr>
  </w:style>
  <w:style w:type="character" w:customStyle="1" w:styleId="WW8Num75z3">
    <w:name w:val="WW8Num75z3"/>
  </w:style>
  <w:style w:type="character" w:customStyle="1" w:styleId="WW8Num75z4">
    <w:name w:val="WW8Num75z4"/>
  </w:style>
  <w:style w:type="character" w:customStyle="1" w:styleId="WW8Num75z5">
    <w:name w:val="WW8Num75z5"/>
  </w:style>
  <w:style w:type="character" w:customStyle="1" w:styleId="WW8Num75z6">
    <w:name w:val="WW8Num75z6"/>
  </w:style>
  <w:style w:type="character" w:customStyle="1" w:styleId="WW8Num75z7">
    <w:name w:val="WW8Num75z7"/>
  </w:style>
  <w:style w:type="character" w:customStyle="1" w:styleId="WW8Num75z8">
    <w:name w:val="WW8Num75z8"/>
  </w:style>
  <w:style w:type="character" w:customStyle="1" w:styleId="WW8Num76z0">
    <w:name w:val="WW8Num76z0"/>
    <w:rPr>
      <w:rFonts w:hint="default"/>
    </w:rPr>
  </w:style>
  <w:style w:type="character" w:customStyle="1" w:styleId="WW8Num76z1">
    <w:name w:val="WW8Num76z1"/>
    <w:rPr>
      <w:rFonts w:ascii="Courier New" w:hAnsi="Courier New" w:cs="Courier New" w:hint="default"/>
    </w:rPr>
  </w:style>
  <w:style w:type="character" w:customStyle="1" w:styleId="WW8Num76z2">
    <w:name w:val="WW8Num76z2"/>
    <w:rPr>
      <w:rFonts w:ascii="Wingdings" w:hAnsi="Wingdings" w:cs="Wingdings" w:hint="default"/>
    </w:rPr>
  </w:style>
  <w:style w:type="character" w:customStyle="1" w:styleId="WW8Num76z3">
    <w:name w:val="WW8Num76z3"/>
    <w:rPr>
      <w:rFonts w:ascii="Symbol" w:hAnsi="Symbol" w:cs="Symbol" w:hint="default"/>
    </w:rPr>
  </w:style>
  <w:style w:type="character" w:customStyle="1" w:styleId="WW8Num77z0">
    <w:name w:val="WW8Num77z0"/>
    <w:rPr>
      <w:rFonts w:hint="default"/>
    </w:rPr>
  </w:style>
  <w:style w:type="character" w:customStyle="1" w:styleId="WW8Num78z0">
    <w:name w:val="WW8Num78z0"/>
    <w:rPr>
      <w:rFonts w:ascii="Symbol" w:hAnsi="Symbol" w:cs="Symbol" w:hint="default"/>
    </w:rPr>
  </w:style>
  <w:style w:type="character" w:customStyle="1" w:styleId="WW8Num79z0">
    <w:name w:val="WW8Num79z0"/>
    <w:rPr>
      <w:rFonts w:ascii="Times New Roman" w:hAnsi="Times New Roman" w:cs="Times New Roman" w:hint="default"/>
    </w:rPr>
  </w:style>
  <w:style w:type="character" w:customStyle="1" w:styleId="WW8Num79z1">
    <w:name w:val="WW8Num79z1"/>
    <w:rPr>
      <w:rFonts w:hint="default"/>
    </w:rPr>
  </w:style>
  <w:style w:type="character" w:customStyle="1" w:styleId="WW8Num80z0">
    <w:name w:val="WW8Num80z0"/>
    <w:rPr>
      <w:rFonts w:ascii="Brooklyn-Rom" w:hAnsi="Brooklyn-Rom" w:cs="Brooklyn-Rom" w:hint="default"/>
      <w:b w:val="0"/>
      <w:i w:val="0"/>
      <w:sz w:val="22"/>
    </w:rPr>
  </w:style>
  <w:style w:type="character" w:customStyle="1" w:styleId="WW8Num81z0">
    <w:name w:val="WW8Num81z0"/>
  </w:style>
  <w:style w:type="character" w:customStyle="1" w:styleId="WW8Num81z1">
    <w:name w:val="WW8Num81z1"/>
  </w:style>
  <w:style w:type="character" w:customStyle="1" w:styleId="WW8Num81z2">
    <w:name w:val="WW8Num81z2"/>
  </w:style>
  <w:style w:type="character" w:customStyle="1" w:styleId="WW8Num81z3">
    <w:name w:val="WW8Num81z3"/>
  </w:style>
  <w:style w:type="character" w:customStyle="1" w:styleId="WW8Num81z4">
    <w:name w:val="WW8Num81z4"/>
  </w:style>
  <w:style w:type="character" w:customStyle="1" w:styleId="WW8Num81z5">
    <w:name w:val="WW8Num81z5"/>
  </w:style>
  <w:style w:type="character" w:customStyle="1" w:styleId="WW8Num81z6">
    <w:name w:val="WW8Num81z6"/>
  </w:style>
  <w:style w:type="character" w:customStyle="1" w:styleId="WW8Num81z7">
    <w:name w:val="WW8Num81z7"/>
  </w:style>
  <w:style w:type="character" w:customStyle="1" w:styleId="WW8Num81z8">
    <w:name w:val="WW8Num81z8"/>
  </w:style>
  <w:style w:type="character" w:customStyle="1" w:styleId="WW8Num82z0">
    <w:name w:val="WW8Num82z0"/>
    <w:rPr>
      <w:rFonts w:ascii="Symbol" w:hAnsi="Symbol" w:cs="Symbol" w:hint="default"/>
    </w:rPr>
  </w:style>
  <w:style w:type="character" w:customStyle="1" w:styleId="WW8Num82z1">
    <w:name w:val="WW8Num82z1"/>
    <w:rPr>
      <w:rFonts w:ascii="Courier New" w:hAnsi="Courier New" w:cs="Courier New" w:hint="default"/>
    </w:rPr>
  </w:style>
  <w:style w:type="character" w:customStyle="1" w:styleId="WW8Num82z2">
    <w:name w:val="WW8Num82z2"/>
    <w:rPr>
      <w:rFonts w:ascii="Wingdings" w:hAnsi="Wingdings" w:cs="Wingdings" w:hint="default"/>
    </w:rPr>
  </w:style>
  <w:style w:type="character" w:customStyle="1" w:styleId="WW8Num83z0">
    <w:name w:val="WW8Num83z0"/>
    <w:rPr>
      <w:rFonts w:hint="default"/>
    </w:rPr>
  </w:style>
  <w:style w:type="character" w:customStyle="1" w:styleId="WW8Num84z0">
    <w:name w:val="WW8Num84z0"/>
    <w:rPr>
      <w:rFonts w:hint="default"/>
    </w:rPr>
  </w:style>
  <w:style w:type="character" w:customStyle="1" w:styleId="WW8Num85z0">
    <w:name w:val="WW8Num85z0"/>
    <w:rPr>
      <w:rFonts w:ascii="Times New Roman" w:hAnsi="Times New Roman" w:cs="Times New Roman" w:hint="default"/>
    </w:rPr>
  </w:style>
  <w:style w:type="character" w:customStyle="1" w:styleId="WW8Num86z0">
    <w:name w:val="WW8Num86z0"/>
    <w:rPr>
      <w:rFonts w:hint="default"/>
    </w:rPr>
  </w:style>
  <w:style w:type="character" w:customStyle="1" w:styleId="WW8Num87z0">
    <w:name w:val="WW8Num87z0"/>
    <w:rPr>
      <w:rFonts w:hint="default"/>
    </w:rPr>
  </w:style>
  <w:style w:type="character" w:customStyle="1" w:styleId="WW8Num88z0">
    <w:name w:val="WW8Num88z0"/>
    <w:rPr>
      <w:rFonts w:ascii="Times New Roman" w:hAnsi="Times New Roman" w:cs="Times New Roman" w:hint="default"/>
      <w:color w:val="0000FF"/>
      <w:sz w:val="22"/>
      <w:lang w:val="ro-RO"/>
    </w:rPr>
  </w:style>
  <w:style w:type="character" w:customStyle="1" w:styleId="WW8Num88z1">
    <w:name w:val="WW8Num88z1"/>
    <w:rPr>
      <w:rFonts w:cs="Times New Roman"/>
    </w:rPr>
  </w:style>
  <w:style w:type="character" w:customStyle="1" w:styleId="WW8Num89z0">
    <w:name w:val="WW8Num89z0"/>
    <w:rPr>
      <w:rFonts w:hint="default"/>
    </w:rPr>
  </w:style>
  <w:style w:type="character" w:customStyle="1" w:styleId="WW8Num90z0">
    <w:name w:val="WW8Num90z0"/>
    <w:rPr>
      <w:rFonts w:hint="default"/>
    </w:rPr>
  </w:style>
  <w:style w:type="character" w:customStyle="1" w:styleId="WW8Num91z0">
    <w:name w:val="WW8Num91z0"/>
    <w:rPr>
      <w:rFonts w:ascii="Times New Roman" w:hAnsi="Times New Roman" w:cs="Times New Roman" w:hint="default"/>
      <w:sz w:val="22"/>
      <w:lang w:val="ro-RO"/>
    </w:rPr>
  </w:style>
  <w:style w:type="character" w:customStyle="1" w:styleId="WW8Num92z0">
    <w:name w:val="WW8Num92z0"/>
    <w:rPr>
      <w:rFonts w:hint="default"/>
    </w:rPr>
  </w:style>
  <w:style w:type="character" w:customStyle="1" w:styleId="WW8Num93z0">
    <w:name w:val="WW8Num93z0"/>
    <w:rPr>
      <w:rFonts w:hint="default"/>
    </w:rPr>
  </w:style>
  <w:style w:type="character" w:customStyle="1" w:styleId="WW8Num94z0">
    <w:name w:val="WW8Num94z0"/>
    <w:rPr>
      <w:rFonts w:ascii="Symbol" w:hAnsi="Symbol" w:cs="Symbol" w:hint="default"/>
    </w:rPr>
  </w:style>
  <w:style w:type="character" w:customStyle="1" w:styleId="WW8Num94z1">
    <w:name w:val="WW8Num94z1"/>
    <w:rPr>
      <w:rFonts w:ascii="Courier New" w:hAnsi="Courier New" w:cs="Courier New" w:hint="default"/>
    </w:rPr>
  </w:style>
  <w:style w:type="character" w:customStyle="1" w:styleId="WW8Num94z2">
    <w:name w:val="WW8Num94z2"/>
    <w:rPr>
      <w:rFonts w:ascii="Wingdings" w:hAnsi="Wingdings" w:cs="Wingdings" w:hint="default"/>
    </w:rPr>
  </w:style>
  <w:style w:type="character" w:customStyle="1" w:styleId="WW8Num95z0">
    <w:name w:val="WW8Num95z0"/>
    <w:rPr>
      <w:rFonts w:ascii="Symbol" w:hAnsi="Symbol" w:cs="Symbol" w:hint="default"/>
    </w:rPr>
  </w:style>
  <w:style w:type="character" w:customStyle="1" w:styleId="WW8Num95z1">
    <w:name w:val="WW8Num95z1"/>
    <w:rPr>
      <w:rFonts w:ascii="Courier New" w:hAnsi="Courier New" w:cs="Courier New" w:hint="default"/>
    </w:rPr>
  </w:style>
  <w:style w:type="character" w:customStyle="1" w:styleId="WW8Num95z2">
    <w:name w:val="WW8Num95z2"/>
    <w:rPr>
      <w:rFonts w:hint="default"/>
    </w:rPr>
  </w:style>
  <w:style w:type="character" w:customStyle="1" w:styleId="WW8Num95z5">
    <w:name w:val="WW8Num95z5"/>
    <w:rPr>
      <w:rFonts w:ascii="Wingdings" w:hAnsi="Wingdings" w:cs="Wingdings" w:hint="default"/>
    </w:rPr>
  </w:style>
  <w:style w:type="character" w:customStyle="1" w:styleId="WW8Num96z0">
    <w:name w:val="WW8Num96z0"/>
    <w:rPr>
      <w:rFonts w:hint="default"/>
      <w:sz w:val="22"/>
      <w:lang w:val="ro-RO"/>
    </w:rPr>
  </w:style>
  <w:style w:type="character" w:customStyle="1" w:styleId="WW8Num97z0">
    <w:name w:val="WW8Num97z0"/>
    <w:rPr>
      <w:rFonts w:hint="default"/>
      <w:b/>
      <w:i w:val="0"/>
    </w:rPr>
  </w:style>
  <w:style w:type="character" w:customStyle="1" w:styleId="WW8Num97z1">
    <w:name w:val="WW8Num97z1"/>
  </w:style>
  <w:style w:type="character" w:customStyle="1" w:styleId="WW8Num97z2">
    <w:name w:val="WW8Num97z2"/>
  </w:style>
  <w:style w:type="character" w:customStyle="1" w:styleId="WW8Num97z3">
    <w:name w:val="WW8Num97z3"/>
  </w:style>
  <w:style w:type="character" w:customStyle="1" w:styleId="WW8Num97z4">
    <w:name w:val="WW8Num97z4"/>
  </w:style>
  <w:style w:type="character" w:customStyle="1" w:styleId="WW8Num97z5">
    <w:name w:val="WW8Num97z5"/>
  </w:style>
  <w:style w:type="character" w:customStyle="1" w:styleId="WW8Num97z6">
    <w:name w:val="WW8Num97z6"/>
  </w:style>
  <w:style w:type="character" w:customStyle="1" w:styleId="WW8Num97z7">
    <w:name w:val="WW8Num97z7"/>
  </w:style>
  <w:style w:type="character" w:customStyle="1" w:styleId="WW8Num97z8">
    <w:name w:val="WW8Num97z8"/>
  </w:style>
  <w:style w:type="character" w:customStyle="1" w:styleId="WW8Num98z0">
    <w:name w:val="WW8Num98z0"/>
    <w:rPr>
      <w:rFonts w:ascii="Symbol" w:hAnsi="Symbol" w:cs="Symbol" w:hint="default"/>
      <w:sz w:val="20"/>
    </w:rPr>
  </w:style>
  <w:style w:type="character" w:customStyle="1" w:styleId="WW8Num98z1">
    <w:name w:val="WW8Num98z1"/>
    <w:rPr>
      <w:rFonts w:ascii="Courier New" w:hAnsi="Courier New" w:cs="Courier New" w:hint="default"/>
      <w:sz w:val="20"/>
    </w:rPr>
  </w:style>
  <w:style w:type="character" w:customStyle="1" w:styleId="WW8Num98z2">
    <w:name w:val="WW8Num98z2"/>
    <w:rPr>
      <w:rFonts w:ascii="Wingdings" w:hAnsi="Wingdings" w:cs="Wingdings" w:hint="default"/>
      <w:sz w:val="20"/>
    </w:rPr>
  </w:style>
  <w:style w:type="character" w:customStyle="1" w:styleId="WW8Num99z0">
    <w:name w:val="WW8Num99z0"/>
    <w:rPr>
      <w:rFonts w:hint="default"/>
    </w:rPr>
  </w:style>
  <w:style w:type="character" w:customStyle="1" w:styleId="WW8Num100z0">
    <w:name w:val="WW8Num100z0"/>
  </w:style>
  <w:style w:type="character" w:customStyle="1" w:styleId="WW8Num100z1">
    <w:name w:val="WW8Num100z1"/>
  </w:style>
  <w:style w:type="character" w:customStyle="1" w:styleId="WW8Num100z2">
    <w:name w:val="WW8Num100z2"/>
  </w:style>
  <w:style w:type="character" w:customStyle="1" w:styleId="WW8Num100z3">
    <w:name w:val="WW8Num100z3"/>
  </w:style>
  <w:style w:type="character" w:customStyle="1" w:styleId="WW8Num100z4">
    <w:name w:val="WW8Num100z4"/>
  </w:style>
  <w:style w:type="character" w:customStyle="1" w:styleId="WW8Num100z5">
    <w:name w:val="WW8Num100z5"/>
  </w:style>
  <w:style w:type="character" w:customStyle="1" w:styleId="WW8Num100z6">
    <w:name w:val="WW8Num100z6"/>
  </w:style>
  <w:style w:type="character" w:customStyle="1" w:styleId="WW8Num100z7">
    <w:name w:val="WW8Num100z7"/>
  </w:style>
  <w:style w:type="character" w:customStyle="1" w:styleId="WW8Num100z8">
    <w:name w:val="WW8Num100z8"/>
  </w:style>
  <w:style w:type="character" w:customStyle="1" w:styleId="WW8Num101z0">
    <w:name w:val="WW8Num101z0"/>
    <w:rPr>
      <w:rFonts w:hint="default"/>
    </w:rPr>
  </w:style>
  <w:style w:type="character" w:customStyle="1" w:styleId="WW8Num102z0">
    <w:name w:val="WW8Num102z0"/>
    <w:rPr>
      <w:rFonts w:hint="default"/>
    </w:rPr>
  </w:style>
  <w:style w:type="character" w:customStyle="1" w:styleId="WW8Num103z0">
    <w:name w:val="WW8Num103z0"/>
    <w:rPr>
      <w:rFonts w:ascii="Wingdings" w:hAnsi="Wingdings" w:cs="Wingdings" w:hint="default"/>
    </w:rPr>
  </w:style>
  <w:style w:type="character" w:customStyle="1" w:styleId="WW8Num104z0">
    <w:name w:val="WW8Num104z0"/>
    <w:rPr>
      <w:rFonts w:hint="default"/>
    </w:rPr>
  </w:style>
  <w:style w:type="character" w:customStyle="1" w:styleId="WW8Num105z0">
    <w:name w:val="WW8Num105z0"/>
    <w:rPr>
      <w:rFonts w:ascii="Times New Roman" w:hAnsi="Times New Roman" w:cs="Times New Roman" w:hint="default"/>
      <w:sz w:val="22"/>
      <w:lang w:val="ro-RO"/>
    </w:rPr>
  </w:style>
  <w:style w:type="character" w:customStyle="1" w:styleId="WW8Num106z0">
    <w:name w:val="WW8Num106z0"/>
    <w:rPr>
      <w:rFonts w:hint="default"/>
    </w:rPr>
  </w:style>
  <w:style w:type="character" w:customStyle="1" w:styleId="WW8Num106z1">
    <w:name w:val="WW8Num106z1"/>
    <w:rPr>
      <w:rFonts w:ascii="Courier New" w:hAnsi="Courier New" w:cs="Courier New" w:hint="default"/>
    </w:rPr>
  </w:style>
  <w:style w:type="character" w:customStyle="1" w:styleId="WW8Num106z2">
    <w:name w:val="WW8Num106z2"/>
    <w:rPr>
      <w:rFonts w:ascii="Wingdings" w:hAnsi="Wingdings" w:cs="Wingdings" w:hint="default"/>
    </w:rPr>
  </w:style>
  <w:style w:type="character" w:customStyle="1" w:styleId="WW8Num106z3">
    <w:name w:val="WW8Num106z3"/>
    <w:rPr>
      <w:rFonts w:ascii="Symbol" w:hAnsi="Symbol" w:cs="Symbol" w:hint="default"/>
    </w:rPr>
  </w:style>
  <w:style w:type="character" w:customStyle="1" w:styleId="WW8Num107z0">
    <w:name w:val="WW8Num107z0"/>
    <w:rPr>
      <w:rFonts w:hint="default"/>
    </w:rPr>
  </w:style>
  <w:style w:type="character" w:customStyle="1" w:styleId="WW8Num108z0">
    <w:name w:val="WW8Num108z0"/>
  </w:style>
  <w:style w:type="character" w:customStyle="1" w:styleId="WW8Num108z1">
    <w:name w:val="WW8Num108z1"/>
  </w:style>
  <w:style w:type="character" w:customStyle="1" w:styleId="WW8Num108z2">
    <w:name w:val="WW8Num108z2"/>
  </w:style>
  <w:style w:type="character" w:customStyle="1" w:styleId="WW8Num108z3">
    <w:name w:val="WW8Num108z3"/>
  </w:style>
  <w:style w:type="character" w:customStyle="1" w:styleId="WW8Num108z4">
    <w:name w:val="WW8Num108z4"/>
  </w:style>
  <w:style w:type="character" w:customStyle="1" w:styleId="WW8Num108z5">
    <w:name w:val="WW8Num108z5"/>
  </w:style>
  <w:style w:type="character" w:customStyle="1" w:styleId="WW8Num108z6">
    <w:name w:val="WW8Num108z6"/>
  </w:style>
  <w:style w:type="character" w:customStyle="1" w:styleId="WW8Num108z7">
    <w:name w:val="WW8Num108z7"/>
  </w:style>
  <w:style w:type="character" w:customStyle="1" w:styleId="WW8Num108z8">
    <w:name w:val="WW8Num108z8"/>
  </w:style>
  <w:style w:type="character" w:customStyle="1" w:styleId="WW8Num109z0">
    <w:name w:val="WW8Num109z0"/>
    <w:rPr>
      <w:rFonts w:hint="default"/>
    </w:rPr>
  </w:style>
  <w:style w:type="character" w:customStyle="1" w:styleId="WW8Num109z1">
    <w:name w:val="WW8Num109z1"/>
    <w:rPr>
      <w:rFonts w:ascii="Courier New" w:hAnsi="Courier New" w:cs="Courier New" w:hint="default"/>
    </w:rPr>
  </w:style>
  <w:style w:type="character" w:customStyle="1" w:styleId="WW8Num109z2">
    <w:name w:val="WW8Num109z2"/>
    <w:rPr>
      <w:rFonts w:ascii="Wingdings" w:hAnsi="Wingdings" w:cs="Wingdings" w:hint="default"/>
    </w:rPr>
  </w:style>
  <w:style w:type="character" w:customStyle="1" w:styleId="WW8Num109z3">
    <w:name w:val="WW8Num109z3"/>
    <w:rPr>
      <w:rFonts w:ascii="Symbol" w:hAnsi="Symbol" w:cs="Symbol" w:hint="default"/>
    </w:rPr>
  </w:style>
  <w:style w:type="character" w:customStyle="1" w:styleId="WW8Num110z0">
    <w:name w:val="WW8Num110z0"/>
    <w:rPr>
      <w:rFonts w:hint="default"/>
    </w:rPr>
  </w:style>
  <w:style w:type="character" w:customStyle="1" w:styleId="WW8Num111z0">
    <w:name w:val="WW8Num111z0"/>
    <w:rPr>
      <w:rFonts w:hint="default"/>
    </w:rPr>
  </w:style>
  <w:style w:type="character" w:customStyle="1" w:styleId="WW8Num112z0">
    <w:name w:val="WW8Num112z0"/>
  </w:style>
  <w:style w:type="character" w:customStyle="1" w:styleId="WW8Num112z1">
    <w:name w:val="WW8Num112z1"/>
  </w:style>
  <w:style w:type="character" w:customStyle="1" w:styleId="WW8Num112z2">
    <w:name w:val="WW8Num112z2"/>
  </w:style>
  <w:style w:type="character" w:customStyle="1" w:styleId="WW8Num112z3">
    <w:name w:val="WW8Num112z3"/>
  </w:style>
  <w:style w:type="character" w:customStyle="1" w:styleId="WW8Num112z4">
    <w:name w:val="WW8Num112z4"/>
  </w:style>
  <w:style w:type="character" w:customStyle="1" w:styleId="WW8Num112z5">
    <w:name w:val="WW8Num112z5"/>
  </w:style>
  <w:style w:type="character" w:customStyle="1" w:styleId="WW8Num112z6">
    <w:name w:val="WW8Num112z6"/>
  </w:style>
  <w:style w:type="character" w:customStyle="1" w:styleId="WW8Num112z7">
    <w:name w:val="WW8Num112z7"/>
  </w:style>
  <w:style w:type="character" w:customStyle="1" w:styleId="WW8Num112z8">
    <w:name w:val="WW8Num112z8"/>
  </w:style>
  <w:style w:type="character" w:customStyle="1" w:styleId="WW8Num113z0">
    <w:name w:val="WW8Num113z0"/>
    <w:rPr>
      <w:rFonts w:hint="default"/>
    </w:rPr>
  </w:style>
  <w:style w:type="character" w:customStyle="1" w:styleId="WW8Num114z0">
    <w:name w:val="WW8Num114z0"/>
    <w:rPr>
      <w:rFonts w:hint="default"/>
    </w:rPr>
  </w:style>
  <w:style w:type="character" w:customStyle="1" w:styleId="WW8Num115z0">
    <w:name w:val="WW8Num115z0"/>
    <w:rPr>
      <w:rFonts w:hint="default"/>
      <w:lang w:val="en-US"/>
    </w:rPr>
  </w:style>
  <w:style w:type="character" w:customStyle="1" w:styleId="WW8Num115z1">
    <w:name w:val="WW8Num115z1"/>
  </w:style>
  <w:style w:type="character" w:customStyle="1" w:styleId="WW8Num115z2">
    <w:name w:val="WW8Num115z2"/>
  </w:style>
  <w:style w:type="character" w:customStyle="1" w:styleId="WW8Num115z3">
    <w:name w:val="WW8Num115z3"/>
  </w:style>
  <w:style w:type="character" w:customStyle="1" w:styleId="WW8Num115z4">
    <w:name w:val="WW8Num115z4"/>
  </w:style>
  <w:style w:type="character" w:customStyle="1" w:styleId="WW8Num115z5">
    <w:name w:val="WW8Num115z5"/>
  </w:style>
  <w:style w:type="character" w:customStyle="1" w:styleId="WW8Num115z6">
    <w:name w:val="WW8Num115z6"/>
  </w:style>
  <w:style w:type="character" w:customStyle="1" w:styleId="WW8Num115z7">
    <w:name w:val="WW8Num115z7"/>
  </w:style>
  <w:style w:type="character" w:customStyle="1" w:styleId="WW8Num115z8">
    <w:name w:val="WW8Num115z8"/>
  </w:style>
  <w:style w:type="character" w:customStyle="1" w:styleId="WW8Num116z0">
    <w:name w:val="WW8Num116z0"/>
    <w:rPr>
      <w:rFonts w:hint="default"/>
    </w:rPr>
  </w:style>
  <w:style w:type="character" w:customStyle="1" w:styleId="WW8Num117z0">
    <w:name w:val="WW8Num117z0"/>
    <w:rPr>
      <w:rFonts w:ascii="Symbol" w:hAnsi="Symbol" w:cs="Symbol" w:hint="default"/>
    </w:rPr>
  </w:style>
  <w:style w:type="character" w:customStyle="1" w:styleId="WW8Num118z0">
    <w:name w:val="WW8Num118z0"/>
  </w:style>
  <w:style w:type="character" w:customStyle="1" w:styleId="WW8Num118z1">
    <w:name w:val="WW8Num118z1"/>
  </w:style>
  <w:style w:type="character" w:customStyle="1" w:styleId="WW8Num118z2">
    <w:name w:val="WW8Num118z2"/>
  </w:style>
  <w:style w:type="character" w:customStyle="1" w:styleId="WW8Num118z3">
    <w:name w:val="WW8Num118z3"/>
  </w:style>
  <w:style w:type="character" w:customStyle="1" w:styleId="WW8Num118z4">
    <w:name w:val="WW8Num118z4"/>
  </w:style>
  <w:style w:type="character" w:customStyle="1" w:styleId="WW8Num118z5">
    <w:name w:val="WW8Num118z5"/>
  </w:style>
  <w:style w:type="character" w:customStyle="1" w:styleId="WW8Num118z6">
    <w:name w:val="WW8Num118z6"/>
  </w:style>
  <w:style w:type="character" w:customStyle="1" w:styleId="WW8Num118z7">
    <w:name w:val="WW8Num118z7"/>
  </w:style>
  <w:style w:type="character" w:customStyle="1" w:styleId="WW8Num118z8">
    <w:name w:val="WW8Num118z8"/>
  </w:style>
  <w:style w:type="character" w:customStyle="1" w:styleId="WW8Num119z0">
    <w:name w:val="WW8Num119z0"/>
  </w:style>
  <w:style w:type="character" w:customStyle="1" w:styleId="WW8Num119z1">
    <w:name w:val="WW8Num119z1"/>
    <w:rPr>
      <w:rFonts w:hint="default"/>
    </w:rPr>
  </w:style>
  <w:style w:type="character" w:customStyle="1" w:styleId="WW8Num119z2">
    <w:name w:val="WW8Num119z2"/>
  </w:style>
  <w:style w:type="character" w:customStyle="1" w:styleId="WW8Num119z3">
    <w:name w:val="WW8Num119z3"/>
  </w:style>
  <w:style w:type="character" w:customStyle="1" w:styleId="WW8Num119z4">
    <w:name w:val="WW8Num119z4"/>
  </w:style>
  <w:style w:type="character" w:customStyle="1" w:styleId="WW8Num119z5">
    <w:name w:val="WW8Num119z5"/>
  </w:style>
  <w:style w:type="character" w:customStyle="1" w:styleId="WW8Num119z6">
    <w:name w:val="WW8Num119z6"/>
  </w:style>
  <w:style w:type="character" w:customStyle="1" w:styleId="WW8Num119z7">
    <w:name w:val="WW8Num119z7"/>
  </w:style>
  <w:style w:type="character" w:customStyle="1" w:styleId="WW8Num119z8">
    <w:name w:val="WW8Num119z8"/>
  </w:style>
  <w:style w:type="character" w:customStyle="1" w:styleId="WW8Num120z0">
    <w:name w:val="WW8Num120z0"/>
    <w:rPr>
      <w:rFonts w:hint="default"/>
    </w:rPr>
  </w:style>
  <w:style w:type="character" w:customStyle="1" w:styleId="WW8Num120z1">
    <w:name w:val="WW8Num120z1"/>
  </w:style>
  <w:style w:type="character" w:customStyle="1" w:styleId="WW8Num120z2">
    <w:name w:val="WW8Num120z2"/>
  </w:style>
  <w:style w:type="character" w:customStyle="1" w:styleId="WW8Num120z3">
    <w:name w:val="WW8Num120z3"/>
  </w:style>
  <w:style w:type="character" w:customStyle="1" w:styleId="WW8Num120z4">
    <w:name w:val="WW8Num120z4"/>
  </w:style>
  <w:style w:type="character" w:customStyle="1" w:styleId="WW8Num120z5">
    <w:name w:val="WW8Num120z5"/>
  </w:style>
  <w:style w:type="character" w:customStyle="1" w:styleId="WW8Num120z6">
    <w:name w:val="WW8Num120z6"/>
  </w:style>
  <w:style w:type="character" w:customStyle="1" w:styleId="WW8Num120z7">
    <w:name w:val="WW8Num120z7"/>
  </w:style>
  <w:style w:type="character" w:customStyle="1" w:styleId="WW8Num120z8">
    <w:name w:val="WW8Num120z8"/>
  </w:style>
  <w:style w:type="character" w:customStyle="1" w:styleId="WW8Num121z0">
    <w:name w:val="WW8Num121z0"/>
    <w:rPr>
      <w:rFonts w:hint="default"/>
    </w:rPr>
  </w:style>
  <w:style w:type="character" w:customStyle="1" w:styleId="WW8Num122z0">
    <w:name w:val="WW8Num122z0"/>
    <w:rPr>
      <w:rFonts w:hint="default"/>
    </w:rPr>
  </w:style>
  <w:style w:type="character" w:customStyle="1" w:styleId="WW8Num123z0">
    <w:name w:val="WW8Num123z0"/>
    <w:rPr>
      <w:rFonts w:ascii="Symbol" w:hAnsi="Symbol" w:cs="Symbol" w:hint="default"/>
    </w:rPr>
  </w:style>
  <w:style w:type="character" w:customStyle="1" w:styleId="WW8Num123z1">
    <w:name w:val="WW8Num123z1"/>
    <w:rPr>
      <w:rFonts w:ascii="Courier New" w:hAnsi="Courier New" w:cs="Courier New" w:hint="default"/>
    </w:rPr>
  </w:style>
  <w:style w:type="character" w:customStyle="1" w:styleId="WW8Num123z2">
    <w:name w:val="WW8Num123z2"/>
    <w:rPr>
      <w:rFonts w:ascii="Wingdings" w:hAnsi="Wingdings" w:cs="Wingdings" w:hint="default"/>
    </w:rPr>
  </w:style>
  <w:style w:type="character" w:customStyle="1" w:styleId="WW8Num124z0">
    <w:name w:val="WW8Num124z0"/>
    <w:rPr>
      <w:rFonts w:hint="default"/>
    </w:rPr>
  </w:style>
  <w:style w:type="character" w:customStyle="1" w:styleId="WW8Num125z0">
    <w:name w:val="WW8Num125z0"/>
    <w:rPr>
      <w:rFonts w:hint="default"/>
    </w:rPr>
  </w:style>
  <w:style w:type="character" w:customStyle="1" w:styleId="WW8Num126z0">
    <w:name w:val="WW8Num126z0"/>
  </w:style>
  <w:style w:type="character" w:customStyle="1" w:styleId="WW8Num126z1">
    <w:name w:val="WW8Num126z1"/>
  </w:style>
  <w:style w:type="character" w:customStyle="1" w:styleId="WW8Num126z2">
    <w:name w:val="WW8Num126z2"/>
  </w:style>
  <w:style w:type="character" w:customStyle="1" w:styleId="WW8Num126z3">
    <w:name w:val="WW8Num126z3"/>
  </w:style>
  <w:style w:type="character" w:customStyle="1" w:styleId="WW8Num126z4">
    <w:name w:val="WW8Num126z4"/>
  </w:style>
  <w:style w:type="character" w:customStyle="1" w:styleId="WW8Num126z5">
    <w:name w:val="WW8Num126z5"/>
  </w:style>
  <w:style w:type="character" w:customStyle="1" w:styleId="WW8Num126z6">
    <w:name w:val="WW8Num126z6"/>
  </w:style>
  <w:style w:type="character" w:customStyle="1" w:styleId="WW8Num126z7">
    <w:name w:val="WW8Num126z7"/>
  </w:style>
  <w:style w:type="character" w:customStyle="1" w:styleId="WW8Num126z8">
    <w:name w:val="WW8Num126z8"/>
  </w:style>
  <w:style w:type="character" w:customStyle="1" w:styleId="WW8NumSt76z0">
    <w:name w:val="WW8NumSt76z0"/>
    <w:rPr>
      <w:rFonts w:ascii="Symbol" w:hAnsi="Symbol" w:cs="Symbol" w:hint="default"/>
    </w:rPr>
  </w:style>
  <w:style w:type="character" w:customStyle="1" w:styleId="WW8NumSt80z0">
    <w:name w:val="WW8NumSt80z0"/>
    <w:rPr>
      <w:rFonts w:ascii="Symbol" w:hAnsi="Symbol" w:cs="Symbol" w:hint="default"/>
    </w:rPr>
  </w:style>
  <w:style w:type="character" w:customStyle="1" w:styleId="a">
    <w:name w:val="Основной шрифт абзаца"/>
  </w:style>
  <w:style w:type="character" w:styleId="Hyperlink">
    <w:name w:val="Hyperlink"/>
    <w:basedOn w:val="a"/>
    <w:rPr>
      <w:strike w:val="0"/>
      <w:dstrike w:val="0"/>
      <w:color w:val="0000FF"/>
      <w:u w:val="none"/>
    </w:rPr>
  </w:style>
  <w:style w:type="character" w:customStyle="1" w:styleId="editsection2">
    <w:name w:val="editsection2"/>
    <w:basedOn w:val="a"/>
  </w:style>
  <w:style w:type="character" w:customStyle="1" w:styleId="mw-headline">
    <w:name w:val="mw-headline"/>
    <w:basedOn w:val="a"/>
  </w:style>
  <w:style w:type="character" w:styleId="Strong">
    <w:name w:val="Strong"/>
    <w:basedOn w:val="a"/>
    <w:qFormat/>
    <w:rPr>
      <w:b/>
      <w:bCs/>
    </w:rPr>
  </w:style>
  <w:style w:type="character" w:customStyle="1" w:styleId="CODE">
    <w:name w:val="CODE"/>
    <w:rPr>
      <w:rFonts w:ascii="Courier New" w:hAnsi="Courier New" w:cs="Courier New"/>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Courier New" w:hAnsi="Courier New" w:cs="Courier New"/>
      <w:lang w:val="ro-RO"/>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0">
    <w:name w:val="Текст"/>
    <w:basedOn w:val="Normal"/>
    <w:rPr>
      <w:rFonts w:ascii="Courier New" w:hAnsi="Courier New" w:cs="Courier New"/>
    </w:rPr>
  </w:style>
  <w:style w:type="paragraph" w:styleId="Header">
    <w:name w:val="header"/>
    <w:basedOn w:val="Normal"/>
    <w:pPr>
      <w:tabs>
        <w:tab w:val="center" w:pos="4153"/>
        <w:tab w:val="right" w:pos="8306"/>
      </w:tabs>
    </w:pPr>
  </w:style>
  <w:style w:type="paragraph" w:customStyle="1" w:styleId="a1">
    <w:name w:val="Абзац списка"/>
    <w:basedOn w:val="Normal"/>
    <w:pPr>
      <w:spacing w:after="200" w:line="276" w:lineRule="auto"/>
    </w:pPr>
    <w:rPr>
      <w:rFonts w:ascii="Calibri" w:hAnsi="Calibri" w:cs="Calibri"/>
      <w:sz w:val="22"/>
      <w:lang w:val="en-US"/>
    </w:rPr>
  </w:style>
  <w:style w:type="paragraph" w:customStyle="1" w:styleId="Code0">
    <w:name w:val="Code"/>
    <w:pPr>
      <w:keepLines/>
      <w:widowControl w:val="0"/>
      <w:pBdr>
        <w:left w:val="single" w:sz="4" w:space="4" w:color="000000"/>
      </w:pBdr>
      <w:suppressAutoHyphens/>
      <w:ind w:left="1418" w:hanging="1134"/>
    </w:pPr>
    <w:rPr>
      <w:rFonts w:ascii="Courier New" w:hAnsi="Courier New" w:cs="Courier New"/>
      <w:spacing w:val="-10"/>
      <w:lang w:val="en-AU" w:eastAsia="hi-IN" w:bidi="hi-IN"/>
    </w:rPr>
  </w:style>
  <w:style w:type="paragraph" w:customStyle="1" w:styleId="Code1stLine">
    <w:name w:val="Code 1st Line"/>
    <w:basedOn w:val="Code0"/>
    <w:next w:val="Code0"/>
    <w:pPr>
      <w:spacing w:before="240"/>
    </w:pPr>
    <w:rPr>
      <w:lang w:val="en-US"/>
    </w:rPr>
  </w:style>
  <w:style w:type="paragraph" w:customStyle="1" w:styleId="CodeLastLine">
    <w:name w:val="Code Last Line"/>
    <w:basedOn w:val="Code0"/>
    <w:next w:val="Normal"/>
    <w:pPr>
      <w:spacing w:after="240"/>
    </w:pPr>
    <w:rPr>
      <w:lang w:val="ru-RU"/>
    </w:rPr>
  </w:style>
  <w:style w:type="paragraph" w:styleId="BodyTextIndent">
    <w:name w:val="Body Text Indent"/>
    <w:basedOn w:val="Normal"/>
    <w:pPr>
      <w:spacing w:line="0" w:lineRule="atLeast"/>
      <w:ind w:firstLine="360"/>
      <w:jc w:val="both"/>
    </w:pPr>
    <w:rPr>
      <w:sz w:val="22"/>
      <w:lang w:val="ro-RO"/>
    </w:rPr>
  </w:style>
  <w:style w:type="paragraph" w:customStyle="1" w:styleId="2">
    <w:name w:val="Список 2"/>
    <w:basedOn w:val="Normal"/>
    <w:pPr>
      <w:ind w:left="566" w:hanging="283"/>
    </w:pPr>
    <w:rPr>
      <w:lang w:val="en-US"/>
    </w:rPr>
  </w:style>
  <w:style w:type="paragraph" w:customStyle="1" w:styleId="3">
    <w:name w:val="Основной текст 3"/>
    <w:basedOn w:val="BodyTextIndent"/>
    <w:pPr>
      <w:spacing w:after="120" w:line="240" w:lineRule="auto"/>
      <w:ind w:left="283" w:firstLine="0"/>
      <w:jc w:val="left"/>
    </w:pPr>
    <w:rPr>
      <w:sz w:val="20"/>
      <w:lang w:val="en-US"/>
    </w:rPr>
  </w:style>
  <w:style w:type="paragraph" w:customStyle="1" w:styleId="BodyText4">
    <w:name w:val="Body Text 4"/>
    <w:basedOn w:val="BodyTextIndent"/>
    <w:pPr>
      <w:spacing w:after="120" w:line="240" w:lineRule="auto"/>
      <w:ind w:left="283" w:firstLine="0"/>
      <w:jc w:val="left"/>
    </w:pPr>
    <w:rPr>
      <w:sz w:val="20"/>
      <w:lang w:val="en-US"/>
    </w:rPr>
  </w:style>
  <w:style w:type="paragraph" w:customStyle="1" w:styleId="20">
    <w:name w:val="Основной текст с отступом 2"/>
    <w:basedOn w:val="Normal"/>
    <w:pPr>
      <w:ind w:firstLine="284"/>
      <w:jc w:val="both"/>
    </w:pPr>
    <w:rPr>
      <w:sz w:val="22"/>
      <w:lang w:val="ro-RO"/>
    </w:rPr>
  </w:style>
  <w:style w:type="paragraph" w:styleId="ListParagraph">
    <w:name w:val="List Paragraph"/>
    <w:basedOn w:val="Normal"/>
    <w:qFormat/>
    <w:pPr>
      <w:ind w:left="720"/>
    </w:pPr>
    <w:rPr>
      <w:rFonts w:eastAsia="Calibri"/>
      <w:sz w:val="24"/>
    </w:rPr>
  </w:style>
  <w:style w:type="paragraph" w:customStyle="1" w:styleId="21">
    <w:name w:val="Основной текст 2"/>
    <w:basedOn w:val="Normal"/>
    <w:pPr>
      <w:jc w:val="both"/>
    </w:pPr>
    <w:rPr>
      <w:sz w:val="22"/>
      <w:lang w:val="ro-RO"/>
    </w:rPr>
  </w:style>
  <w:style w:type="paragraph" w:styleId="NormalWeb">
    <w:name w:val="Normal (Web)"/>
    <w:basedOn w:val="Normal"/>
    <w:pPr>
      <w:spacing w:before="100" w:after="100"/>
    </w:pPr>
    <w:rPr>
      <w:sz w:val="24"/>
      <w:lang w:val="en-US"/>
    </w:rPr>
  </w:style>
  <w:style w:type="paragraph" w:customStyle="1" w:styleId="30">
    <w:name w:val="Основной текст с отступом 3"/>
    <w:basedOn w:val="Normal"/>
    <w:pPr>
      <w:ind w:firstLine="720"/>
      <w:jc w:val="both"/>
    </w:pPr>
    <w:rPr>
      <w:lang w:val="ro-RO"/>
    </w:rPr>
  </w:style>
  <w:style w:type="paragraph" w:styleId="Title">
    <w:name w:val="Title"/>
    <w:basedOn w:val="Normal"/>
    <w:next w:val="Subtitle"/>
    <w:qFormat/>
    <w:pPr>
      <w:jc w:val="center"/>
    </w:pPr>
    <w:rPr>
      <w:b/>
      <w:sz w:val="30"/>
      <w:lang w:val="ro-RO"/>
    </w:rPr>
  </w:style>
  <w:style w:type="paragraph" w:styleId="Subtitle">
    <w:name w:val="Subtitle"/>
    <w:basedOn w:val="Heading"/>
    <w:next w:val="BodyText"/>
    <w:qFormat/>
    <w:pPr>
      <w:jc w:val="center"/>
    </w:pPr>
    <w:rPr>
      <w:i/>
      <w:iC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8524</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LUCRAREA DE LABORATOR  3</vt:lpstr>
    </vt:vector>
  </TitlesOfParts>
  <Company/>
  <LinksUpToDate>false</LinksUpToDate>
  <CharactersWithSpaces>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3</dc:title>
  <dc:subject/>
  <dc:creator>HOME</dc:creator>
  <cp:keywords/>
  <cp:lastModifiedBy>Windows User</cp:lastModifiedBy>
  <cp:revision>2</cp:revision>
  <cp:lastPrinted>2011-09-25T09:53:00Z</cp:lastPrinted>
  <dcterms:created xsi:type="dcterms:W3CDTF">2017-11-10T10:19:00Z</dcterms:created>
  <dcterms:modified xsi:type="dcterms:W3CDTF">2017-11-10T10:19:00Z</dcterms:modified>
</cp:coreProperties>
</file>