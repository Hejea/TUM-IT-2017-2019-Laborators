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878A4" w:rsidRDefault="002878A4">
      <w:pPr>
        <w:ind w:firstLine="720"/>
        <w:jc w:val="center"/>
        <w:rPr>
          <w:i/>
          <w:sz w:val="22"/>
          <w:lang w:val="ro-RO"/>
        </w:rPr>
      </w:pPr>
      <w:bookmarkStart w:id="0" w:name="_GoBack"/>
      <w:bookmarkEnd w:id="0"/>
      <w:r>
        <w:rPr>
          <w:b/>
          <w:sz w:val="24"/>
          <w:lang w:val="ro-RO"/>
        </w:rPr>
        <w:t>LUCRAREA</w:t>
      </w:r>
      <w:r>
        <w:rPr>
          <w:b/>
          <w:lang w:val="ro-RO"/>
        </w:rPr>
        <w:t xml:space="preserve">  </w:t>
      </w:r>
      <w:r>
        <w:rPr>
          <w:b/>
          <w:sz w:val="24"/>
          <w:lang w:val="ro-RO"/>
        </w:rPr>
        <w:t>DE  LABORATOR nr. 2</w:t>
      </w:r>
    </w:p>
    <w:p w:rsidR="002878A4" w:rsidRDefault="002878A4">
      <w:pPr>
        <w:ind w:firstLine="720"/>
        <w:rPr>
          <w:i/>
          <w:sz w:val="22"/>
          <w:lang w:val="ro-RO"/>
        </w:rPr>
      </w:pPr>
    </w:p>
    <w:p w:rsidR="002878A4" w:rsidRDefault="002878A4">
      <w:pPr>
        <w:ind w:firstLine="720"/>
        <w:rPr>
          <w:b/>
          <w:i/>
          <w:sz w:val="22"/>
          <w:lang w:val="ro-RO"/>
        </w:rPr>
      </w:pPr>
      <w:r>
        <w:rPr>
          <w:i/>
          <w:sz w:val="22"/>
          <w:lang w:val="ro-RO"/>
        </w:rPr>
        <w:t xml:space="preserve">    Tema</w:t>
      </w:r>
      <w:r>
        <w:rPr>
          <w:b/>
          <w:i/>
          <w:sz w:val="22"/>
          <w:lang w:val="ro-RO"/>
        </w:rPr>
        <w:t xml:space="preserve">:  </w:t>
      </w:r>
      <w:r>
        <w:rPr>
          <w:b/>
          <w:sz w:val="24"/>
          <w:lang w:val="ro-RO"/>
        </w:rPr>
        <w:t>Programarea problemelor simple în baza algoritmilor cu  structuri ramificate şi ciclice.</w:t>
      </w:r>
    </w:p>
    <w:p w:rsidR="002878A4" w:rsidRDefault="002878A4">
      <w:pPr>
        <w:jc w:val="center"/>
        <w:rPr>
          <w:i/>
          <w:sz w:val="22"/>
          <w:lang w:val="ro-RO"/>
        </w:rPr>
      </w:pPr>
      <w:r>
        <w:rPr>
          <w:b/>
          <w:i/>
          <w:sz w:val="22"/>
          <w:lang w:val="ro-RO"/>
        </w:rPr>
        <w:t>Scrierea programelor cu cod perfect necesită gândire, gust şi răbdare!</w:t>
      </w:r>
    </w:p>
    <w:p w:rsidR="002878A4" w:rsidRDefault="002878A4">
      <w:pPr>
        <w:ind w:firstLine="720"/>
        <w:rPr>
          <w:i/>
          <w:sz w:val="22"/>
          <w:lang w:val="ro-RO"/>
        </w:rPr>
      </w:pPr>
    </w:p>
    <w:p w:rsidR="002878A4" w:rsidRDefault="002878A4">
      <w:pPr>
        <w:pStyle w:val="a1"/>
        <w:ind w:left="1440" w:firstLine="720"/>
        <w:rPr>
          <w:rFonts w:ascii="Times New Roman" w:hAnsi="Times New Roman" w:cs="Times New Roman"/>
          <w:sz w:val="22"/>
          <w:lang w:val="ro-RO"/>
        </w:rPr>
      </w:pPr>
      <w:r>
        <w:rPr>
          <w:rFonts w:ascii="Times New Roman" w:hAnsi="Times New Roman" w:cs="Times New Roman"/>
          <w:i/>
          <w:sz w:val="24"/>
          <w:lang w:val="ro-RO"/>
        </w:rPr>
        <w:t xml:space="preserve">  Obiectivele temei</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1. Modul de realizare a dialogului utilizatorului în SO şi mediului integrat fie Turbo C/C++, fie Borland C/C++ .</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2. Acumularea informaţiilor suplimentare referitoare la operaţiile şi tehnicile de prelucrare a schemelor logice în Word.</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3. Familiarizarea cu tehnicile de lucru în mediul integrat fie Turbo C/C++, fie Borland C/C++ ..</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4. Aprofundarea cunoştinţelor în domeniul algoritmizării proceselor ramificate şi ciclice cu programarea în C, evidenţiind specificul implementării instrucţiunilor if şi case (vezi Anexa îndrumarului).</w:t>
      </w:r>
    </w:p>
    <w:p w:rsidR="002878A4" w:rsidRDefault="002878A4">
      <w:pPr>
        <w:pStyle w:val="a1"/>
        <w:jc w:val="both"/>
        <w:rPr>
          <w:rFonts w:ascii="Times New Roman" w:hAnsi="Times New Roman" w:cs="Times New Roman"/>
          <w:i/>
          <w:sz w:val="24"/>
          <w:lang w:val="ro-RO"/>
        </w:rPr>
      </w:pPr>
      <w:r>
        <w:rPr>
          <w:rFonts w:ascii="Times New Roman" w:hAnsi="Times New Roman" w:cs="Times New Roman"/>
          <w:sz w:val="22"/>
          <w:lang w:val="ro-RO"/>
        </w:rPr>
        <w:t>5. Perfecţionarea tehnicilor  de derulare, verificare şi testare a programelor în C.</w:t>
      </w:r>
      <w:r>
        <w:rPr>
          <w:rFonts w:ascii="Times New Roman" w:hAnsi="Times New Roman" w:cs="Times New Roman"/>
          <w:sz w:val="22"/>
          <w:lang w:val="ro-RO"/>
        </w:rPr>
        <w:tab/>
      </w:r>
    </w:p>
    <w:p w:rsidR="002878A4" w:rsidRDefault="002878A4">
      <w:pPr>
        <w:pStyle w:val="a1"/>
        <w:ind w:firstLine="720"/>
        <w:rPr>
          <w:rFonts w:ascii="Times New Roman" w:hAnsi="Times New Roman" w:cs="Times New Roman"/>
          <w:sz w:val="22"/>
          <w:lang w:val="ro-RO"/>
        </w:rPr>
      </w:pPr>
      <w:r>
        <w:rPr>
          <w:rFonts w:ascii="Times New Roman" w:hAnsi="Times New Roman" w:cs="Times New Roman"/>
          <w:i/>
          <w:sz w:val="24"/>
          <w:lang w:val="ro-RO"/>
        </w:rPr>
        <w:t xml:space="preserve">  </w:t>
      </w:r>
      <w:r>
        <w:rPr>
          <w:rFonts w:ascii="Times New Roman" w:hAnsi="Times New Roman" w:cs="Times New Roman"/>
          <w:i/>
          <w:sz w:val="24"/>
          <w:lang w:val="ro-RO"/>
        </w:rPr>
        <w:tab/>
        <w:t>Subiectele temei şi ordinea executării</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1. Însuşirea  instrucţiunilor şi comenzilor SO pentru prelucrarea fişierelor de sistem şi directorii.</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2. Operarea cu textele pentru diverse perfectări în mediul Word.</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3. Însuşirea principiilor efective de lucru în mediul integrat C:  submeniul  FILE (încărcarea,  înmagazinarea, extragerea); Edit</w:t>
      </w:r>
      <w:r>
        <w:rPr>
          <w:rFonts w:ascii="Times New Roman" w:hAnsi="Times New Roman" w:cs="Times New Roman"/>
          <w:b/>
          <w:sz w:val="22"/>
          <w:lang w:val="ro-RO"/>
        </w:rPr>
        <w:t xml:space="preserve">,  </w:t>
      </w:r>
      <w:r>
        <w:rPr>
          <w:rFonts w:ascii="Times New Roman" w:hAnsi="Times New Roman" w:cs="Times New Roman"/>
          <w:sz w:val="22"/>
          <w:lang w:val="ro-RO"/>
        </w:rPr>
        <w:t xml:space="preserve">submeniul COMPILE (compilarea programelor); RUN  (execuţia programelor); OPTIONS (definirea şi stabilirea parametrilor a regimului de lucru). </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4. Elaborarea algoritmilor şi însuşirea modalităţilor de transpunere algoritmilor în limbajului C pentru realizarea următoarelor:</w:t>
      </w:r>
    </w:p>
    <w:p w:rsidR="002878A4" w:rsidRDefault="002878A4">
      <w:pPr>
        <w:pStyle w:val="a1"/>
        <w:numPr>
          <w:ilvl w:val="0"/>
          <w:numId w:val="25"/>
        </w:numPr>
        <w:tabs>
          <w:tab w:val="left" w:pos="720"/>
        </w:tabs>
        <w:ind w:left="720"/>
        <w:jc w:val="both"/>
        <w:rPr>
          <w:rFonts w:ascii="Times New Roman" w:hAnsi="Times New Roman" w:cs="Times New Roman"/>
          <w:sz w:val="22"/>
          <w:lang w:val="ro-RO"/>
        </w:rPr>
      </w:pPr>
      <w:r>
        <w:rPr>
          <w:rFonts w:ascii="Times New Roman" w:hAnsi="Times New Roman" w:cs="Times New Roman"/>
          <w:sz w:val="22"/>
          <w:lang w:val="ro-RO"/>
        </w:rPr>
        <w:t xml:space="preserve">însuşirea procesului de declarare a constantelor şi variabilelor în C; </w:t>
      </w:r>
    </w:p>
    <w:p w:rsidR="002878A4" w:rsidRDefault="002878A4">
      <w:pPr>
        <w:pStyle w:val="a1"/>
        <w:numPr>
          <w:ilvl w:val="0"/>
          <w:numId w:val="25"/>
        </w:numPr>
        <w:tabs>
          <w:tab w:val="left" w:pos="720"/>
        </w:tabs>
        <w:ind w:left="720"/>
        <w:jc w:val="both"/>
        <w:rPr>
          <w:rFonts w:ascii="Times New Roman" w:hAnsi="Times New Roman" w:cs="Times New Roman"/>
          <w:sz w:val="22"/>
          <w:lang w:val="ro-RO"/>
        </w:rPr>
      </w:pPr>
      <w:r>
        <w:rPr>
          <w:rFonts w:ascii="Times New Roman" w:hAnsi="Times New Roman" w:cs="Times New Roman"/>
          <w:sz w:val="22"/>
          <w:lang w:val="ro-RO"/>
        </w:rPr>
        <w:t>procesul de citire, de afişare şi de calcul al algoritmului cu structură ramificată;</w:t>
      </w:r>
    </w:p>
    <w:p w:rsidR="002878A4" w:rsidRDefault="002878A4">
      <w:pPr>
        <w:pStyle w:val="a1"/>
        <w:numPr>
          <w:ilvl w:val="0"/>
          <w:numId w:val="25"/>
        </w:numPr>
        <w:tabs>
          <w:tab w:val="left" w:pos="720"/>
        </w:tabs>
        <w:ind w:left="720"/>
        <w:jc w:val="both"/>
        <w:rPr>
          <w:rFonts w:ascii="Times New Roman" w:hAnsi="Times New Roman" w:cs="Times New Roman"/>
          <w:sz w:val="22"/>
          <w:lang w:val="ro-RO"/>
        </w:rPr>
      </w:pPr>
      <w:r>
        <w:rPr>
          <w:rFonts w:ascii="Times New Roman" w:hAnsi="Times New Roman" w:cs="Times New Roman"/>
          <w:sz w:val="22"/>
          <w:lang w:val="ro-RO"/>
        </w:rPr>
        <w:t>organizarea transferului condiţionat şi necondiţionat în C;</w:t>
      </w:r>
    </w:p>
    <w:p w:rsidR="002878A4" w:rsidRDefault="002878A4">
      <w:pPr>
        <w:pStyle w:val="a1"/>
        <w:numPr>
          <w:ilvl w:val="0"/>
          <w:numId w:val="25"/>
        </w:numPr>
        <w:tabs>
          <w:tab w:val="left" w:pos="720"/>
        </w:tabs>
        <w:ind w:left="720"/>
        <w:jc w:val="both"/>
        <w:rPr>
          <w:rFonts w:ascii="Times New Roman" w:hAnsi="Times New Roman" w:cs="Times New Roman"/>
          <w:sz w:val="22"/>
          <w:lang w:val="ro-RO"/>
        </w:rPr>
      </w:pPr>
      <w:r>
        <w:rPr>
          <w:rFonts w:ascii="Times New Roman" w:hAnsi="Times New Roman" w:cs="Times New Roman"/>
          <w:sz w:val="22"/>
          <w:lang w:val="ro-RO"/>
        </w:rPr>
        <w:t>elaborarea algoritmilor cu structură ciclică simplă şi încorporată cu un număr predifinit de repetare şi verificare, utilizînd numai instrucţiunile if şi switch.</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 xml:space="preserve">5. </w:t>
      </w:r>
      <w:r>
        <w:rPr>
          <w:rFonts w:ascii="Times New Roman" w:hAnsi="Times New Roman" w:cs="Times New Roman"/>
          <w:sz w:val="22"/>
          <w:u w:val="single"/>
          <w:lang w:val="ro-RO"/>
        </w:rPr>
        <w:t xml:space="preserve">Transpunerea algoritmilor şi programelor TP, obţinute în </w:t>
      </w:r>
      <w:r>
        <w:rPr>
          <w:rFonts w:ascii="Times New Roman" w:hAnsi="Times New Roman" w:cs="Times New Roman"/>
          <w:sz w:val="18"/>
          <w:u w:val="single"/>
          <w:lang w:val="ro-RO"/>
        </w:rPr>
        <w:t>LUCRAREA  DE  LABORATOR nr.1</w:t>
      </w:r>
      <w:r>
        <w:rPr>
          <w:sz w:val="22"/>
          <w:u w:val="single"/>
          <w:lang w:val="ro-RO"/>
        </w:rPr>
        <w:t>,</w:t>
      </w:r>
      <w:r>
        <w:rPr>
          <w:b/>
          <w:sz w:val="24"/>
          <w:u w:val="single"/>
          <w:lang w:val="ro-RO"/>
        </w:rPr>
        <w:t xml:space="preserve"> </w:t>
      </w:r>
      <w:r>
        <w:rPr>
          <w:rFonts w:ascii="Times New Roman" w:hAnsi="Times New Roman" w:cs="Times New Roman"/>
          <w:sz w:val="22"/>
          <w:u w:val="single"/>
          <w:lang w:val="ro-RO"/>
        </w:rPr>
        <w:t>în limbajului C.</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6. Derularea, testarea programului şi verificarea soluţiei problemelor trasate.</w:t>
      </w:r>
    </w:p>
    <w:p w:rsidR="002878A4" w:rsidRDefault="002878A4">
      <w:pPr>
        <w:pStyle w:val="a1"/>
        <w:jc w:val="both"/>
        <w:rPr>
          <w:rFonts w:ascii="Times New Roman" w:hAnsi="Times New Roman" w:cs="Times New Roman"/>
          <w:sz w:val="24"/>
          <w:lang w:val="ro-RO"/>
        </w:rPr>
      </w:pPr>
      <w:r>
        <w:rPr>
          <w:rFonts w:ascii="Times New Roman" w:hAnsi="Times New Roman" w:cs="Times New Roman"/>
          <w:sz w:val="22"/>
          <w:lang w:val="ro-RO"/>
        </w:rPr>
        <w:t>7. Manipularea cu  comenzile submeniurilor mediului integrat C pentru obţinerea depănării eficiente.</w:t>
      </w:r>
    </w:p>
    <w:p w:rsidR="002878A4" w:rsidRDefault="002878A4">
      <w:pPr>
        <w:pStyle w:val="a1"/>
        <w:ind w:firstLine="720"/>
        <w:jc w:val="both"/>
        <w:rPr>
          <w:rFonts w:ascii="Times New Roman" w:hAnsi="Times New Roman" w:cs="Times New Roman"/>
          <w:sz w:val="22"/>
          <w:lang w:val="ro-RO"/>
        </w:rPr>
      </w:pPr>
      <w:r>
        <w:rPr>
          <w:rFonts w:ascii="Times New Roman" w:hAnsi="Times New Roman" w:cs="Times New Roman"/>
          <w:sz w:val="24"/>
          <w:lang w:val="ro-RO"/>
        </w:rPr>
        <w:tab/>
      </w:r>
      <w:r>
        <w:rPr>
          <w:rFonts w:ascii="Times New Roman" w:hAnsi="Times New Roman" w:cs="Times New Roman"/>
          <w:i/>
          <w:sz w:val="24"/>
          <w:lang w:val="ro-RO"/>
        </w:rPr>
        <w:t>Conţinutul raportului (vezi lucr. de laborator nr.1)</w:t>
      </w:r>
    </w:p>
    <w:p w:rsidR="002878A4" w:rsidRDefault="002878A4">
      <w:pPr>
        <w:pStyle w:val="a1"/>
        <w:numPr>
          <w:ilvl w:val="0"/>
          <w:numId w:val="28"/>
        </w:numPr>
        <w:jc w:val="both"/>
        <w:rPr>
          <w:rFonts w:ascii="Times New Roman" w:hAnsi="Times New Roman" w:cs="Times New Roman"/>
          <w:sz w:val="22"/>
          <w:lang w:val="ro-RO"/>
        </w:rPr>
      </w:pPr>
      <w:r>
        <w:rPr>
          <w:rFonts w:ascii="Times New Roman" w:hAnsi="Times New Roman" w:cs="Times New Roman"/>
          <w:sz w:val="22"/>
          <w:lang w:val="ro-RO"/>
        </w:rPr>
        <w:t>Suplimentar:  Enumerarea şi caracterizarea erorilor admise pe parcursul efectuării lucrării.</w:t>
      </w:r>
    </w:p>
    <w:p w:rsidR="002878A4" w:rsidRDefault="002878A4">
      <w:pPr>
        <w:pStyle w:val="a1"/>
        <w:jc w:val="both"/>
        <w:rPr>
          <w:rFonts w:ascii="Times New Roman" w:hAnsi="Times New Roman" w:cs="Times New Roman"/>
          <w:sz w:val="22"/>
          <w:lang w:val="ro-RO"/>
        </w:rPr>
      </w:pPr>
    </w:p>
    <w:p w:rsidR="002878A4" w:rsidRDefault="002878A4">
      <w:pPr>
        <w:pStyle w:val="Heading1"/>
        <w:numPr>
          <w:ilvl w:val="0"/>
          <w:numId w:val="23"/>
        </w:numPr>
        <w:rPr>
          <w:b/>
          <w:sz w:val="22"/>
          <w:lang w:val="en-US"/>
        </w:rPr>
      </w:pPr>
      <w:r>
        <w:rPr>
          <w:b/>
          <w:sz w:val="24"/>
        </w:rPr>
        <w:t>Noţiuni generale</w:t>
      </w:r>
    </w:p>
    <w:p w:rsidR="002878A4" w:rsidRDefault="002878A4">
      <w:pPr>
        <w:spacing w:before="120"/>
        <w:ind w:left="1134" w:right="566"/>
        <w:rPr>
          <w:sz w:val="22"/>
          <w:lang w:val="en-US"/>
        </w:rPr>
      </w:pPr>
      <w:r>
        <w:rPr>
          <w:b/>
          <w:sz w:val="22"/>
          <w:lang w:val="en-US"/>
        </w:rPr>
        <w:t>Implementarea programului: editare, compilare, editare de legături, execuţie.</w:t>
      </w:r>
    </w:p>
    <w:p w:rsidR="002878A4" w:rsidRDefault="002878A4">
      <w:pPr>
        <w:ind w:right="41" w:firstLine="567"/>
        <w:jc w:val="both"/>
        <w:rPr>
          <w:sz w:val="22"/>
          <w:lang w:val="en-US"/>
        </w:rPr>
      </w:pPr>
      <w:r>
        <w:rPr>
          <w:sz w:val="22"/>
          <w:lang w:val="en-US"/>
        </w:rPr>
        <w:tab/>
        <w:t>Un mediu de programare C conţine:</w:t>
      </w:r>
    </w:p>
    <w:p w:rsidR="002878A4" w:rsidRDefault="002878A4">
      <w:pPr>
        <w:numPr>
          <w:ilvl w:val="0"/>
          <w:numId w:val="9"/>
        </w:numPr>
        <w:ind w:left="0" w:right="41" w:firstLine="567"/>
        <w:jc w:val="both"/>
        <w:rPr>
          <w:sz w:val="22"/>
          <w:lang w:val="en-US"/>
        </w:rPr>
      </w:pPr>
      <w:r>
        <w:rPr>
          <w:sz w:val="22"/>
          <w:lang w:val="en-US"/>
        </w:rPr>
        <w:t>Un editor de text – folosit pentru creearea şi modificarea codului sursă C</w:t>
      </w:r>
    </w:p>
    <w:p w:rsidR="002878A4" w:rsidRPr="00F9104B" w:rsidRDefault="002878A4">
      <w:pPr>
        <w:numPr>
          <w:ilvl w:val="0"/>
          <w:numId w:val="7"/>
        </w:numPr>
        <w:ind w:left="0" w:right="41" w:firstLine="567"/>
        <w:jc w:val="both"/>
        <w:rPr>
          <w:sz w:val="22"/>
          <w:lang w:val="en-US"/>
        </w:rPr>
      </w:pPr>
      <w:r>
        <w:rPr>
          <w:sz w:val="22"/>
          <w:lang w:val="en-US"/>
        </w:rPr>
        <w:t>Un compilator – pentru a converti programul C în cod înţeles de calculator.</w:t>
      </w:r>
    </w:p>
    <w:p w:rsidR="002878A4" w:rsidRDefault="002878A4">
      <w:pPr>
        <w:ind w:right="41" w:firstLine="567"/>
        <w:jc w:val="both"/>
        <w:rPr>
          <w:sz w:val="22"/>
          <w:lang w:val="en-US"/>
        </w:rPr>
      </w:pPr>
      <w:r>
        <w:rPr>
          <w:sz w:val="22"/>
        </w:rPr>
        <w:t>Procesul de compilare cuprinde:</w:t>
      </w:r>
    </w:p>
    <w:p w:rsidR="002878A4" w:rsidRDefault="002878A4">
      <w:pPr>
        <w:numPr>
          <w:ilvl w:val="0"/>
          <w:numId w:val="30"/>
        </w:numPr>
        <w:ind w:left="0" w:right="41" w:firstLine="567"/>
        <w:jc w:val="both"/>
        <w:rPr>
          <w:sz w:val="22"/>
          <w:lang w:val="en-US"/>
        </w:rPr>
      </w:pPr>
      <w:r>
        <w:rPr>
          <w:sz w:val="22"/>
          <w:lang w:val="en-US"/>
        </w:rPr>
        <w:t>o fază de precompilare (macroprocesare) în care are loc expandarea macrodefiniţiilor si compilarea condiţională si includerea fisierelor</w:t>
      </w:r>
    </w:p>
    <w:p w:rsidR="002878A4" w:rsidRDefault="002878A4">
      <w:pPr>
        <w:numPr>
          <w:ilvl w:val="0"/>
          <w:numId w:val="30"/>
        </w:numPr>
        <w:ind w:left="0" w:right="41" w:firstLine="567"/>
        <w:jc w:val="both"/>
        <w:rPr>
          <w:sz w:val="22"/>
          <w:lang w:val="en-US"/>
        </w:rPr>
      </w:pPr>
      <w:r>
        <w:rPr>
          <w:sz w:val="22"/>
          <w:lang w:val="en-US"/>
        </w:rPr>
        <w:t>compilarea propriu-zisă în urma careia se generează cod obiect</w:t>
      </w:r>
    </w:p>
    <w:p w:rsidR="002878A4" w:rsidRPr="00F9104B" w:rsidRDefault="002878A4">
      <w:pPr>
        <w:numPr>
          <w:ilvl w:val="0"/>
          <w:numId w:val="13"/>
        </w:numPr>
        <w:ind w:left="0" w:right="41" w:firstLine="567"/>
        <w:jc w:val="both"/>
        <w:rPr>
          <w:sz w:val="22"/>
          <w:lang w:val="en-US"/>
        </w:rPr>
      </w:pPr>
      <w:r>
        <w:rPr>
          <w:sz w:val="22"/>
          <w:lang w:val="en-US"/>
        </w:rPr>
        <w:t>Fişiere incluse – care conţin definiţii şi prototipurile unor funcţii folosite de program</w:t>
      </w:r>
    </w:p>
    <w:p w:rsidR="002878A4" w:rsidRDefault="002878A4">
      <w:pPr>
        <w:numPr>
          <w:ilvl w:val="0"/>
          <w:numId w:val="13"/>
        </w:numPr>
        <w:ind w:left="0" w:right="41" w:firstLine="567"/>
        <w:jc w:val="both"/>
        <w:rPr>
          <w:sz w:val="22"/>
          <w:lang w:val="en-US"/>
        </w:rPr>
      </w:pPr>
      <w:r>
        <w:rPr>
          <w:sz w:val="22"/>
        </w:rPr>
        <w:t>Fişiere biblioteci de funcţii</w:t>
      </w:r>
    </w:p>
    <w:p w:rsidR="002878A4" w:rsidRDefault="002878A4">
      <w:pPr>
        <w:numPr>
          <w:ilvl w:val="0"/>
          <w:numId w:val="13"/>
        </w:numPr>
        <w:ind w:left="0" w:right="41" w:firstLine="567"/>
        <w:jc w:val="both"/>
        <w:rPr>
          <w:b/>
          <w:sz w:val="22"/>
          <w:lang w:val="ro-RO"/>
        </w:rPr>
      </w:pPr>
      <w:r>
        <w:rPr>
          <w:sz w:val="22"/>
          <w:lang w:val="en-US"/>
        </w:rPr>
        <w:t>Editor de legături – care leagă la codul obiect anumite funcţii de bibliotecă (de exemplu intrări/ieşiri) extrase dintr-o bibliotecă de funcţii, creindu-se un program executabil.</w:t>
      </w:r>
    </w:p>
    <w:p w:rsidR="002878A4" w:rsidRDefault="002878A4">
      <w:pPr>
        <w:tabs>
          <w:tab w:val="left" w:pos="2805"/>
        </w:tabs>
        <w:jc w:val="center"/>
        <w:rPr>
          <w:sz w:val="22"/>
          <w:lang w:val="ro-RO"/>
        </w:rPr>
      </w:pPr>
      <w:r>
        <w:rPr>
          <w:b/>
          <w:sz w:val="22"/>
          <w:lang w:val="ro-RO"/>
        </w:rPr>
        <w:t>1.1. Descrierea generală ale compilatorului-translatorului(CT) Borland C/C++</w:t>
      </w:r>
    </w:p>
    <w:p w:rsidR="002878A4" w:rsidRDefault="002878A4">
      <w:pPr>
        <w:tabs>
          <w:tab w:val="left" w:pos="2805"/>
        </w:tabs>
        <w:ind w:firstLine="284"/>
        <w:rPr>
          <w:sz w:val="22"/>
          <w:lang w:val="ro-RO"/>
        </w:rPr>
      </w:pPr>
      <w:r>
        <w:rPr>
          <w:sz w:val="22"/>
          <w:lang w:val="ro-RO"/>
        </w:rPr>
        <w:t>CT este compus din trei părţi principale :</w:t>
      </w:r>
    </w:p>
    <w:p w:rsidR="002878A4" w:rsidRDefault="002878A4">
      <w:pPr>
        <w:numPr>
          <w:ilvl w:val="1"/>
          <w:numId w:val="10"/>
        </w:numPr>
        <w:tabs>
          <w:tab w:val="left" w:pos="2805"/>
        </w:tabs>
        <w:ind w:firstLine="284"/>
        <w:rPr>
          <w:sz w:val="22"/>
          <w:lang w:val="ro-RO"/>
        </w:rPr>
      </w:pPr>
      <w:r>
        <w:rPr>
          <w:sz w:val="22"/>
          <w:lang w:val="ro-RO"/>
        </w:rPr>
        <w:t xml:space="preserve">Bara de meniuri </w:t>
      </w:r>
    </w:p>
    <w:p w:rsidR="002878A4" w:rsidRDefault="002878A4">
      <w:pPr>
        <w:numPr>
          <w:ilvl w:val="1"/>
          <w:numId w:val="10"/>
        </w:numPr>
        <w:tabs>
          <w:tab w:val="left" w:pos="2805"/>
        </w:tabs>
        <w:ind w:firstLine="284"/>
        <w:rPr>
          <w:sz w:val="22"/>
          <w:lang w:val="ro-RO"/>
        </w:rPr>
      </w:pPr>
      <w:r>
        <w:rPr>
          <w:sz w:val="22"/>
          <w:lang w:val="ro-RO"/>
        </w:rPr>
        <w:t>Editorul text</w:t>
      </w:r>
    </w:p>
    <w:p w:rsidR="002878A4" w:rsidRDefault="002878A4">
      <w:pPr>
        <w:numPr>
          <w:ilvl w:val="1"/>
          <w:numId w:val="10"/>
        </w:numPr>
        <w:tabs>
          <w:tab w:val="left" w:pos="2805"/>
        </w:tabs>
        <w:ind w:firstLine="284"/>
        <w:rPr>
          <w:sz w:val="22"/>
          <w:lang w:val="ro-RO"/>
        </w:rPr>
      </w:pPr>
      <w:r>
        <w:rPr>
          <w:sz w:val="22"/>
          <w:lang w:val="ro-RO"/>
        </w:rPr>
        <w:t>Bara de statut</w:t>
      </w:r>
    </w:p>
    <w:p w:rsidR="002878A4" w:rsidRDefault="002878A4">
      <w:pPr>
        <w:tabs>
          <w:tab w:val="left" w:pos="2805"/>
        </w:tabs>
        <w:ind w:firstLine="284"/>
        <w:rPr>
          <w:b/>
          <w:sz w:val="22"/>
          <w:lang w:val="ro-RO"/>
        </w:rPr>
      </w:pPr>
      <w:r>
        <w:rPr>
          <w:sz w:val="22"/>
          <w:lang w:val="ro-RO"/>
        </w:rPr>
        <w:t>Pentru a înţelege cum funcţionează softul dat , vom examina mai întâi fiecare parte ale CT aparte :</w:t>
      </w:r>
    </w:p>
    <w:p w:rsidR="002878A4" w:rsidRDefault="002878A4">
      <w:pPr>
        <w:tabs>
          <w:tab w:val="left" w:pos="2805"/>
        </w:tabs>
        <w:ind w:left="284" w:firstLine="284"/>
        <w:rPr>
          <w:b/>
          <w:sz w:val="22"/>
          <w:lang w:val="ro-RO"/>
        </w:rPr>
      </w:pPr>
      <w:r>
        <w:rPr>
          <w:b/>
          <w:sz w:val="22"/>
          <w:lang w:val="ro-RO"/>
        </w:rPr>
        <w:t xml:space="preserve">A. </w:t>
      </w:r>
      <w:r>
        <w:rPr>
          <w:b/>
          <w:sz w:val="22"/>
          <w:u w:val="single"/>
          <w:lang w:val="ro-RO"/>
        </w:rPr>
        <w:t>Bara de meniuri</w:t>
      </w:r>
      <w:r>
        <w:rPr>
          <w:sz w:val="22"/>
          <w:lang w:val="ro-RO"/>
        </w:rPr>
        <w:t xml:space="preserve"> – include în sine aşa meniuri ca :</w:t>
      </w:r>
    </w:p>
    <w:p w:rsidR="002878A4" w:rsidRDefault="002878A4">
      <w:pPr>
        <w:tabs>
          <w:tab w:val="left" w:pos="2805"/>
        </w:tabs>
        <w:ind w:firstLine="284"/>
        <w:jc w:val="both"/>
        <w:rPr>
          <w:b/>
          <w:sz w:val="22"/>
          <w:lang w:val="ro-RO"/>
        </w:rPr>
      </w:pPr>
      <w:r>
        <w:rPr>
          <w:b/>
          <w:sz w:val="22"/>
          <w:lang w:val="ro-RO"/>
        </w:rPr>
        <w:t xml:space="preserve">File </w:t>
      </w:r>
      <w:r>
        <w:rPr>
          <w:sz w:val="22"/>
          <w:lang w:val="ro-RO"/>
        </w:rPr>
        <w:t xml:space="preserve">– În acest meniu sunt incluse funcţiile de operare cu fişierul prelucrat . Adică fişierul în care se conţine sursa programului . Datorită acestui meniu avem posibilitate să salvăm , deschidem sau însuşi să creem un document nou , în care pe parcurs vom înscrrie programul principal.   </w:t>
      </w:r>
    </w:p>
    <w:p w:rsidR="002878A4" w:rsidRDefault="002878A4">
      <w:pPr>
        <w:tabs>
          <w:tab w:val="left" w:pos="2805"/>
        </w:tabs>
        <w:ind w:firstLine="284"/>
        <w:jc w:val="both"/>
        <w:rPr>
          <w:b/>
          <w:sz w:val="22"/>
          <w:lang w:val="ro-RO"/>
        </w:rPr>
      </w:pPr>
      <w:r>
        <w:rPr>
          <w:b/>
          <w:sz w:val="22"/>
          <w:lang w:val="ro-RO"/>
        </w:rPr>
        <w:lastRenderedPageBreak/>
        <w:t xml:space="preserve">Edit </w:t>
      </w:r>
      <w:r>
        <w:rPr>
          <w:sz w:val="22"/>
          <w:lang w:val="ro-RO"/>
        </w:rPr>
        <w:t xml:space="preserve">– meniul dat reprezintă în sine funcţiile de prelucrare curentă ale textului programei. </w:t>
      </w:r>
    </w:p>
    <w:p w:rsidR="002878A4" w:rsidRDefault="002878A4">
      <w:pPr>
        <w:tabs>
          <w:tab w:val="left" w:pos="2805"/>
        </w:tabs>
        <w:ind w:firstLine="284"/>
        <w:jc w:val="both"/>
        <w:rPr>
          <w:b/>
          <w:sz w:val="22"/>
          <w:lang w:val="ro-RO"/>
        </w:rPr>
      </w:pPr>
      <w:r>
        <w:rPr>
          <w:b/>
          <w:sz w:val="22"/>
          <w:lang w:val="ro-RO"/>
        </w:rPr>
        <w:t xml:space="preserve">Search </w:t>
      </w:r>
      <w:r>
        <w:rPr>
          <w:sz w:val="22"/>
          <w:lang w:val="ro-RO"/>
        </w:rPr>
        <w:t>– datorită meniului dat efectuarea operaţiilor de căutare a cuvintelor cheie(FIND) , deplasarea directă pe linia necesară(GO TO LINE NUMBER ...) şi operaţiei REPLACE   CT Borland prezintă un soft uşor utilizabil.</w:t>
      </w:r>
    </w:p>
    <w:p w:rsidR="002878A4" w:rsidRDefault="002878A4">
      <w:pPr>
        <w:tabs>
          <w:tab w:val="left" w:pos="2805"/>
        </w:tabs>
        <w:ind w:firstLine="284"/>
        <w:jc w:val="both"/>
        <w:rPr>
          <w:b/>
          <w:sz w:val="22"/>
          <w:lang w:val="ro-RO"/>
        </w:rPr>
      </w:pPr>
      <w:r>
        <w:rPr>
          <w:b/>
          <w:sz w:val="22"/>
          <w:lang w:val="ro-RO"/>
        </w:rPr>
        <w:t>Run</w:t>
      </w:r>
      <w:r>
        <w:rPr>
          <w:sz w:val="22"/>
          <w:lang w:val="ro-RO"/>
        </w:rPr>
        <w:t xml:space="preserve"> – în meniul dat sunt include comenzile de complilare translare ale sursei programului . Tot datorită unei comenzi (trace) ale acestui meniu avem posibilitate să efectuăm trasarea programulu. Trasarea programului include în sine operaţia de executarea a programului pe pasuri .  </w:t>
      </w:r>
    </w:p>
    <w:p w:rsidR="002878A4" w:rsidRDefault="002878A4">
      <w:pPr>
        <w:tabs>
          <w:tab w:val="left" w:pos="2805"/>
        </w:tabs>
        <w:ind w:firstLine="284"/>
        <w:jc w:val="both"/>
        <w:rPr>
          <w:b/>
          <w:sz w:val="22"/>
          <w:lang w:val="ro-RO"/>
        </w:rPr>
      </w:pPr>
      <w:r>
        <w:rPr>
          <w:b/>
          <w:sz w:val="22"/>
          <w:lang w:val="ro-RO"/>
        </w:rPr>
        <w:t xml:space="preserve">Compile </w:t>
      </w:r>
      <w:r>
        <w:rPr>
          <w:sz w:val="22"/>
          <w:lang w:val="ro-RO"/>
        </w:rPr>
        <w:t>– meniul dat prezntă un set de comande ce permit detectarea greşelilor sintactice şi semantice ale programului curent. Aici sunt ataşate aşa comenzi ca „link, build şi compile”.</w:t>
      </w:r>
    </w:p>
    <w:p w:rsidR="002878A4" w:rsidRDefault="002878A4">
      <w:pPr>
        <w:tabs>
          <w:tab w:val="left" w:pos="2805"/>
        </w:tabs>
        <w:ind w:firstLine="284"/>
        <w:jc w:val="both"/>
        <w:rPr>
          <w:b/>
          <w:sz w:val="22"/>
          <w:lang w:val="ro-RO"/>
        </w:rPr>
      </w:pPr>
      <w:r>
        <w:rPr>
          <w:b/>
          <w:sz w:val="22"/>
          <w:lang w:val="ro-RO"/>
        </w:rPr>
        <w:t xml:space="preserve">Debug </w:t>
      </w:r>
      <w:r>
        <w:rPr>
          <w:sz w:val="22"/>
          <w:lang w:val="ro-RO"/>
        </w:rPr>
        <w:t xml:space="preserve">– datorită acestui meniu apar aşa posibilităţi ca ataşarea breack- pointerilor (breackpoint), examinarea valorilor variabilelor pe parcursul executării programului (inspect...) şi a altor operaţii de tipul dat . </w:t>
      </w:r>
    </w:p>
    <w:p w:rsidR="002878A4" w:rsidRDefault="002878A4">
      <w:pPr>
        <w:tabs>
          <w:tab w:val="left" w:pos="2805"/>
        </w:tabs>
        <w:ind w:firstLine="284"/>
        <w:jc w:val="both"/>
        <w:rPr>
          <w:b/>
          <w:sz w:val="22"/>
          <w:lang w:val="ro-RO"/>
        </w:rPr>
      </w:pPr>
      <w:r>
        <w:rPr>
          <w:b/>
          <w:sz w:val="22"/>
          <w:lang w:val="ro-RO"/>
        </w:rPr>
        <w:t>Project</w:t>
      </w:r>
      <w:r>
        <w:rPr>
          <w:sz w:val="22"/>
          <w:lang w:val="ro-RO"/>
        </w:rPr>
        <w:t xml:space="preserve"> – prin meniul dat putem efectua operaţiile de închidere , deschidere , adăugare sau ştergere unor obiecte  ale însuşi proectului prelucrat. </w:t>
      </w:r>
    </w:p>
    <w:p w:rsidR="002878A4" w:rsidRDefault="002878A4">
      <w:pPr>
        <w:tabs>
          <w:tab w:val="left" w:pos="2805"/>
        </w:tabs>
        <w:ind w:firstLine="284"/>
        <w:jc w:val="both"/>
        <w:rPr>
          <w:b/>
          <w:sz w:val="22"/>
          <w:lang w:val="ro-RO"/>
        </w:rPr>
      </w:pPr>
      <w:r>
        <w:rPr>
          <w:b/>
          <w:sz w:val="22"/>
          <w:lang w:val="ro-RO"/>
        </w:rPr>
        <w:t>Options</w:t>
      </w:r>
      <w:r>
        <w:rPr>
          <w:sz w:val="22"/>
          <w:lang w:val="ro-RO"/>
        </w:rPr>
        <w:t xml:space="preserve"> – meniul dat include în sine opţiunele sistematice ale softului dat.</w:t>
      </w:r>
    </w:p>
    <w:p w:rsidR="002878A4" w:rsidRDefault="002878A4">
      <w:pPr>
        <w:tabs>
          <w:tab w:val="left" w:pos="2805"/>
        </w:tabs>
        <w:ind w:firstLine="284"/>
        <w:jc w:val="both"/>
        <w:rPr>
          <w:b/>
          <w:sz w:val="22"/>
          <w:lang w:val="ro-RO"/>
        </w:rPr>
      </w:pPr>
      <w:r>
        <w:rPr>
          <w:b/>
          <w:sz w:val="22"/>
          <w:lang w:val="ro-RO"/>
        </w:rPr>
        <w:t xml:space="preserve">Window </w:t>
      </w:r>
      <w:r>
        <w:rPr>
          <w:sz w:val="22"/>
          <w:lang w:val="ro-RO"/>
        </w:rPr>
        <w:t>– meniul dat prezintă   comenzile de prelucrare ale ferestrei de redactare.</w:t>
      </w:r>
    </w:p>
    <w:p w:rsidR="002878A4" w:rsidRDefault="002878A4">
      <w:pPr>
        <w:tabs>
          <w:tab w:val="left" w:pos="2805"/>
        </w:tabs>
        <w:ind w:firstLine="284"/>
        <w:jc w:val="both"/>
        <w:rPr>
          <w:b/>
          <w:sz w:val="22"/>
          <w:lang w:val="ro-RO"/>
        </w:rPr>
      </w:pPr>
      <w:r>
        <w:rPr>
          <w:b/>
          <w:sz w:val="22"/>
          <w:lang w:val="ro-RO"/>
        </w:rPr>
        <w:t>Help</w:t>
      </w:r>
      <w:r>
        <w:rPr>
          <w:sz w:val="22"/>
          <w:lang w:val="ro-RO"/>
        </w:rPr>
        <w:t xml:space="preserve"> – acest meniu include în sine , informaţia despre producătorul acestui soft şi funcţiile (cu exemple de interpretarea acestora în cadrul elaborării ale programului ) ale limbajului C/C++ . </w:t>
      </w:r>
    </w:p>
    <w:p w:rsidR="002878A4" w:rsidRDefault="002878A4">
      <w:pPr>
        <w:tabs>
          <w:tab w:val="left" w:pos="2805"/>
        </w:tabs>
        <w:ind w:left="284" w:firstLine="284"/>
        <w:jc w:val="both"/>
        <w:rPr>
          <w:b/>
          <w:sz w:val="22"/>
          <w:lang w:val="ro-RO"/>
        </w:rPr>
      </w:pPr>
      <w:r>
        <w:rPr>
          <w:b/>
          <w:sz w:val="22"/>
          <w:lang w:val="ro-RO"/>
        </w:rPr>
        <w:t xml:space="preserve">B. </w:t>
      </w:r>
      <w:r>
        <w:rPr>
          <w:b/>
          <w:sz w:val="22"/>
          <w:u w:val="single"/>
          <w:lang w:val="ro-RO"/>
        </w:rPr>
        <w:t>Platforma de editare</w:t>
      </w:r>
      <w:r>
        <w:rPr>
          <w:sz w:val="22"/>
          <w:lang w:val="ro-RO"/>
        </w:rPr>
        <w:t xml:space="preserve"> include în sine panoul (fereastra) de redactare ale sursei programului . </w:t>
      </w:r>
    </w:p>
    <w:p w:rsidR="002878A4" w:rsidRDefault="002878A4">
      <w:pPr>
        <w:tabs>
          <w:tab w:val="left" w:pos="2805"/>
        </w:tabs>
        <w:ind w:firstLine="284"/>
        <w:jc w:val="both"/>
        <w:rPr>
          <w:sz w:val="22"/>
          <w:lang w:val="ro-RO"/>
        </w:rPr>
      </w:pPr>
      <w:r>
        <w:rPr>
          <w:b/>
          <w:sz w:val="22"/>
          <w:lang w:val="ro-RO"/>
        </w:rPr>
        <w:t>Panoul de ediatare</w:t>
      </w:r>
      <w:r>
        <w:rPr>
          <w:sz w:val="22"/>
          <w:lang w:val="ro-RO"/>
        </w:rPr>
        <w:t xml:space="preserve"> are posibilitate de a schimba dimensinele sale. Datorită acestei operaţii avem posibilitate să examinăm informaţia a panourilor ce se află în spatele panoului prelucrat fără a se adresa la acela însuşi. </w:t>
      </w:r>
    </w:p>
    <w:p w:rsidR="002878A4" w:rsidRDefault="002878A4">
      <w:pPr>
        <w:tabs>
          <w:tab w:val="left" w:pos="2805"/>
        </w:tabs>
        <w:ind w:firstLine="284"/>
        <w:jc w:val="both"/>
        <w:rPr>
          <w:b/>
          <w:sz w:val="22"/>
          <w:lang w:val="ro-RO"/>
        </w:rPr>
      </w:pPr>
      <w:r>
        <w:rPr>
          <w:sz w:val="22"/>
          <w:lang w:val="ro-RO"/>
        </w:rPr>
        <w:t xml:space="preserve">Platforma dată mai are o prioritate de afişare ale </w:t>
      </w:r>
      <w:r>
        <w:rPr>
          <w:b/>
          <w:sz w:val="22"/>
          <w:lang w:val="ro-RO"/>
        </w:rPr>
        <w:t>panoului de compilare</w:t>
      </w:r>
      <w:r>
        <w:rPr>
          <w:sz w:val="22"/>
          <w:lang w:val="ro-RO"/>
        </w:rPr>
        <w:t>. Această fereastră ne dă posibilitate după efectuarea operaţiei de compilare şi link-uire ale codului programei , să afişeze greşelile sintactice sau şi semantice ale sursei programului prelucrat.</w:t>
      </w:r>
    </w:p>
    <w:p w:rsidR="002878A4" w:rsidRDefault="002878A4">
      <w:pPr>
        <w:tabs>
          <w:tab w:val="left" w:pos="2805"/>
        </w:tabs>
        <w:ind w:left="284" w:firstLine="284"/>
        <w:jc w:val="both"/>
        <w:rPr>
          <w:sz w:val="22"/>
          <w:lang w:val="ro-RO"/>
        </w:rPr>
      </w:pPr>
      <w:r>
        <w:rPr>
          <w:b/>
          <w:sz w:val="22"/>
          <w:lang w:val="ro-RO"/>
        </w:rPr>
        <w:t>C</w:t>
      </w:r>
      <w:r>
        <w:rPr>
          <w:b/>
          <w:sz w:val="22"/>
          <w:u w:val="single"/>
          <w:lang w:val="ro-RO"/>
        </w:rPr>
        <w:t>. Bara de Statut</w:t>
      </w:r>
      <w:r>
        <w:rPr>
          <w:sz w:val="22"/>
          <w:lang w:val="ro-RO"/>
        </w:rPr>
        <w:t xml:space="preserve">  În bara dată se afişează informaţia de despre butoanele fierbinţi ale comenzilor clasice ale compilatorlui dat.</w:t>
      </w:r>
    </w:p>
    <w:p w:rsidR="002878A4" w:rsidRPr="00F9104B" w:rsidRDefault="002878A4">
      <w:pPr>
        <w:tabs>
          <w:tab w:val="left" w:pos="2805"/>
        </w:tabs>
        <w:ind w:firstLine="284"/>
        <w:jc w:val="both"/>
        <w:rPr>
          <w:lang w:val="en-US"/>
        </w:rPr>
      </w:pPr>
      <w:r>
        <w:rPr>
          <w:sz w:val="22"/>
          <w:lang w:val="ro-RO"/>
        </w:rPr>
        <w:t xml:space="preserve">Pentru a simplifica lucrul utilizatorului asupra softului dat , aici apare posibilitatea de a se folosi de combinaţiile de taste pentru efectuarea unor comenzi , fără a se adresa la meniuri corespondente. De exemplu : Pentru a efectua operaţia de compilare tastăm Alt+F9 sau pentru a se adresa la bara de meniuri tastăm butonul  F10. </w:t>
      </w:r>
    </w:p>
    <w:p w:rsidR="002878A4" w:rsidRDefault="00F9104B">
      <w:pPr>
        <w:tabs>
          <w:tab w:val="left" w:pos="2805"/>
        </w:tabs>
        <w:rPr>
          <w:b/>
          <w:sz w:val="24"/>
          <w:lang w:val="ro-RO"/>
        </w:rPr>
      </w:pPr>
      <w:r>
        <w:rPr>
          <w:noProof/>
          <w:sz w:val="22"/>
          <w:lang w:val="en-US" w:eastAsia="en-US" w:bidi="ar-SA"/>
        </w:rPr>
        <w:drawing>
          <wp:inline distT="0" distB="0" distL="0" distR="0">
            <wp:extent cx="1685925"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876300"/>
                    </a:xfrm>
                    <a:prstGeom prst="rect">
                      <a:avLst/>
                    </a:prstGeom>
                    <a:solidFill>
                      <a:srgbClr val="FFFFFF"/>
                    </a:solidFill>
                    <a:ln>
                      <a:noFill/>
                    </a:ln>
                  </pic:spPr>
                </pic:pic>
              </a:graphicData>
            </a:graphic>
          </wp:inline>
        </w:drawing>
      </w:r>
      <w:r w:rsidR="002878A4">
        <w:rPr>
          <w:sz w:val="22"/>
          <w:lang w:val="ro-RO"/>
        </w:rPr>
        <w:t xml:space="preserve">  </w:t>
      </w:r>
      <w:r w:rsidR="002878A4">
        <w:rPr>
          <w:lang w:val="ro-RO"/>
        </w:rPr>
        <w:t xml:space="preserve">Fig1.  Fereastra principală ale colpilatorului- translatorului Borland C </w:t>
      </w:r>
    </w:p>
    <w:p w:rsidR="002878A4" w:rsidRDefault="002878A4">
      <w:pPr>
        <w:jc w:val="center"/>
        <w:rPr>
          <w:sz w:val="22"/>
          <w:lang w:val="ro-RO"/>
        </w:rPr>
      </w:pPr>
      <w:r>
        <w:rPr>
          <w:b/>
          <w:sz w:val="24"/>
          <w:lang w:val="ro-RO"/>
        </w:rPr>
        <w:t>2. Limbajului C. Meta-limbajul şi setul de caractere</w:t>
      </w:r>
    </w:p>
    <w:p w:rsidR="002878A4" w:rsidRDefault="002878A4">
      <w:pPr>
        <w:tabs>
          <w:tab w:val="left" w:pos="1935"/>
        </w:tabs>
        <w:ind w:firstLine="284"/>
        <w:jc w:val="both"/>
        <w:rPr>
          <w:sz w:val="22"/>
          <w:lang w:val="ro-RO"/>
        </w:rPr>
      </w:pPr>
      <w:r>
        <w:rPr>
          <w:sz w:val="22"/>
          <w:lang w:val="ro-RO"/>
        </w:rPr>
        <w:t xml:space="preserve">Programul în C este format: din </w:t>
      </w:r>
      <w:r>
        <w:rPr>
          <w:i/>
          <w:sz w:val="22"/>
          <w:lang w:val="ro-RO"/>
        </w:rPr>
        <w:t>directivele preprocesorulu</w:t>
      </w:r>
      <w:r>
        <w:rPr>
          <w:sz w:val="22"/>
          <w:lang w:val="ro-RO"/>
        </w:rPr>
        <w:t xml:space="preserve">, din funcţii, descrieri, şi din blocul de execuţie a funcţiei ce cuprinde în acolade instrucţiuni de citire, afişare şi calcul. Una din funcţiile programului trebuie să aiba numele </w:t>
      </w:r>
      <w:r>
        <w:rPr>
          <w:i/>
          <w:sz w:val="22"/>
          <w:lang w:val="ro-RO"/>
        </w:rPr>
        <w:t>main</w:t>
      </w:r>
      <w:r>
        <w:rPr>
          <w:sz w:val="22"/>
          <w:lang w:val="ro-RO"/>
        </w:rPr>
        <w:t xml:space="preserve"> – funcţia principală. Ca regula funcţile se foloseşte pentru a calcula şi a returna un rezultat, de aceea înaintea numelui funcţiei se indică tipul ei. Cele mai importante reguli ale funcţiei sunt:</w:t>
      </w:r>
    </w:p>
    <w:p w:rsidR="002878A4" w:rsidRDefault="002878A4">
      <w:pPr>
        <w:numPr>
          <w:ilvl w:val="0"/>
          <w:numId w:val="2"/>
        </w:numPr>
        <w:tabs>
          <w:tab w:val="left" w:pos="1935"/>
        </w:tabs>
        <w:jc w:val="both"/>
        <w:rPr>
          <w:sz w:val="22"/>
          <w:lang w:val="ro-RO"/>
        </w:rPr>
      </w:pPr>
      <w:r>
        <w:rPr>
          <w:sz w:val="22"/>
          <w:lang w:val="ro-RO"/>
        </w:rPr>
        <w:t xml:space="preserve">dacă funcţia nu returnează un rezultat, se indică tipul </w:t>
      </w:r>
      <w:r>
        <w:rPr>
          <w:i/>
          <w:sz w:val="22"/>
          <w:lang w:val="ro-RO"/>
        </w:rPr>
        <w:t>void</w:t>
      </w:r>
      <w:r>
        <w:rPr>
          <w:sz w:val="22"/>
          <w:lang w:val="ro-RO"/>
        </w:rPr>
        <w:t xml:space="preserve"> </w:t>
      </w:r>
    </w:p>
    <w:p w:rsidR="002878A4" w:rsidRDefault="002878A4">
      <w:pPr>
        <w:numPr>
          <w:ilvl w:val="0"/>
          <w:numId w:val="2"/>
        </w:numPr>
        <w:tabs>
          <w:tab w:val="left" w:pos="1935"/>
        </w:tabs>
        <w:jc w:val="both"/>
        <w:rPr>
          <w:sz w:val="22"/>
          <w:lang w:val="ro-RO"/>
        </w:rPr>
      </w:pPr>
      <w:r>
        <w:rPr>
          <w:sz w:val="22"/>
          <w:lang w:val="ro-RO"/>
        </w:rPr>
        <w:t>corpul funcţiei este un bloc, şi de aceea ea se pune în acolade {...}</w:t>
      </w:r>
    </w:p>
    <w:p w:rsidR="002878A4" w:rsidRPr="00F9104B" w:rsidRDefault="002878A4">
      <w:pPr>
        <w:numPr>
          <w:ilvl w:val="0"/>
          <w:numId w:val="2"/>
        </w:numPr>
        <w:tabs>
          <w:tab w:val="left" w:pos="1935"/>
        </w:tabs>
        <w:jc w:val="both"/>
        <w:rPr>
          <w:lang w:val="en-US"/>
        </w:rPr>
      </w:pPr>
      <w:r>
        <w:rPr>
          <w:sz w:val="22"/>
          <w:lang w:val="ro-RO"/>
        </w:rPr>
        <w:t>fiecare operator se termină cu separatorul  </w:t>
      </w:r>
      <w:r>
        <w:rPr>
          <w:b/>
          <w:sz w:val="22"/>
          <w:lang w:val="ro-RO"/>
        </w:rPr>
        <w:t>;</w:t>
      </w:r>
    </w:p>
    <w:p w:rsidR="002878A4" w:rsidRDefault="002878A4">
      <w:pPr>
        <w:pStyle w:val="Heading9"/>
        <w:rPr>
          <w:i/>
        </w:rPr>
      </w:pPr>
      <w:r>
        <w:t>Directivele preprocesorulu</w:t>
      </w:r>
    </w:p>
    <w:p w:rsidR="002878A4" w:rsidRDefault="002878A4">
      <w:pPr>
        <w:tabs>
          <w:tab w:val="left" w:pos="1935"/>
        </w:tabs>
        <w:jc w:val="both"/>
        <w:rPr>
          <w:sz w:val="22"/>
          <w:lang w:val="ro-RO"/>
        </w:rPr>
      </w:pPr>
      <w:r>
        <w:rPr>
          <w:i/>
          <w:sz w:val="22"/>
          <w:lang w:val="ro-RO"/>
        </w:rPr>
        <w:t># include</w:t>
      </w:r>
      <w:r>
        <w:rPr>
          <w:sz w:val="22"/>
          <w:lang w:val="ro-RO"/>
        </w:rPr>
        <w:t xml:space="preserve"> – Include alt cScript fişier (fişiere din bibliotecile header sau alte surse.</w:t>
      </w:r>
    </w:p>
    <w:p w:rsidR="002878A4" w:rsidRPr="00F9104B" w:rsidRDefault="002878A4">
      <w:pPr>
        <w:tabs>
          <w:tab w:val="left" w:pos="1935"/>
        </w:tabs>
        <w:jc w:val="both"/>
        <w:rPr>
          <w:lang w:val="en-US"/>
        </w:rPr>
      </w:pPr>
      <w:r>
        <w:rPr>
          <w:sz w:val="22"/>
          <w:lang w:val="ro-RO"/>
        </w:rPr>
        <w:t>Formatul:  #include &lt;file_name&gt;</w:t>
      </w:r>
      <w:r>
        <w:rPr>
          <w:sz w:val="22"/>
          <w:lang w:val="ro-RO"/>
        </w:rPr>
        <w:tab/>
      </w:r>
      <w:r>
        <w:rPr>
          <w:sz w:val="22"/>
          <w:lang w:val="ro-RO"/>
        </w:rPr>
        <w:tab/>
        <w:t>#include “file_name”</w:t>
      </w:r>
    </w:p>
    <w:p w:rsidR="002878A4" w:rsidRDefault="002878A4">
      <w:pPr>
        <w:pStyle w:val="3"/>
        <w:tabs>
          <w:tab w:val="left" w:pos="1935"/>
        </w:tabs>
      </w:pPr>
      <w:r>
        <w:tab/>
        <w:t xml:space="preserve">fişiere din bibliotecile header: </w:t>
      </w:r>
    </w:p>
    <w:p w:rsidR="002878A4" w:rsidRDefault="002878A4">
      <w:pPr>
        <w:numPr>
          <w:ilvl w:val="0"/>
          <w:numId w:val="24"/>
        </w:numPr>
        <w:tabs>
          <w:tab w:val="left" w:pos="1935"/>
        </w:tabs>
        <w:jc w:val="both"/>
        <w:rPr>
          <w:sz w:val="22"/>
          <w:lang w:val="ro-RO"/>
        </w:rPr>
      </w:pPr>
      <w:r>
        <w:rPr>
          <w:sz w:val="22"/>
          <w:lang w:val="ro-RO"/>
        </w:rPr>
        <w:t>stdio.h- se foloseşte în program pentru a apela funcţiile de intrare ieşire (scanf, printf)</w:t>
      </w:r>
    </w:p>
    <w:p w:rsidR="002878A4" w:rsidRDefault="002878A4">
      <w:pPr>
        <w:numPr>
          <w:ilvl w:val="0"/>
          <w:numId w:val="24"/>
        </w:numPr>
        <w:tabs>
          <w:tab w:val="left" w:pos="1935"/>
        </w:tabs>
        <w:jc w:val="both"/>
        <w:rPr>
          <w:lang w:val="ro-RO"/>
        </w:rPr>
      </w:pPr>
      <w:r>
        <w:rPr>
          <w:sz w:val="22"/>
          <w:lang w:val="ro-RO"/>
        </w:rPr>
        <w:t>math.h- se foloseşte în program pentru a apela funcţiile matematice</w:t>
      </w:r>
    </w:p>
    <w:p w:rsidR="002878A4" w:rsidRDefault="002878A4">
      <w:pPr>
        <w:ind w:left="1440"/>
        <w:rPr>
          <w:lang w:val="ro-RO"/>
        </w:rPr>
      </w:pPr>
      <w:r>
        <w:rPr>
          <w:lang w:val="ro-RO"/>
        </w:rPr>
        <w:t xml:space="preserve"> #include &lt;stdio.h&gt;  /* </w:t>
      </w:r>
      <w:r>
        <w:rPr>
          <w:lang w:val="en-US"/>
        </w:rPr>
        <w:t>funcţii standard de I/O; */</w:t>
      </w:r>
    </w:p>
    <w:p w:rsidR="002878A4" w:rsidRDefault="002878A4">
      <w:pPr>
        <w:ind w:left="1440"/>
        <w:rPr>
          <w:lang w:val="ro-RO"/>
        </w:rPr>
      </w:pPr>
      <w:r>
        <w:rPr>
          <w:lang w:val="ro-RO"/>
        </w:rPr>
        <w:t xml:space="preserve">#include &lt;conio.h&gt;  /* </w:t>
      </w:r>
      <w:r>
        <w:rPr>
          <w:lang w:val="en-US"/>
        </w:rPr>
        <w:t>extensie a funcţiilor de I/O la consolă;*/</w:t>
      </w:r>
    </w:p>
    <w:p w:rsidR="002878A4" w:rsidRDefault="002878A4">
      <w:pPr>
        <w:ind w:left="1440"/>
        <w:rPr>
          <w:lang w:val="ro-RO"/>
        </w:rPr>
      </w:pPr>
      <w:r>
        <w:rPr>
          <w:lang w:val="ro-RO"/>
        </w:rPr>
        <w:t xml:space="preserve">#include &lt;stdlib.h&gt;    /* </w:t>
      </w:r>
      <w:r>
        <w:rPr>
          <w:lang w:val="en-US"/>
        </w:rPr>
        <w:t>funcţii „standard” ale bibliotecilor „C”;</w:t>
      </w:r>
      <w:r>
        <w:rPr>
          <w:lang w:val="ro-RO"/>
        </w:rPr>
        <w:t xml:space="preserve">    */</w:t>
      </w:r>
    </w:p>
    <w:p w:rsidR="002878A4" w:rsidRDefault="002878A4">
      <w:pPr>
        <w:ind w:left="1440"/>
        <w:rPr>
          <w:lang w:val="ro-RO"/>
        </w:rPr>
      </w:pPr>
      <w:r>
        <w:rPr>
          <w:lang w:val="ro-RO"/>
        </w:rPr>
        <w:t xml:space="preserve">#include &lt;string.h&gt;   /* </w:t>
      </w:r>
      <w:r>
        <w:rPr>
          <w:lang w:val="en-US"/>
        </w:rPr>
        <w:t>funcţii „standard” şiruri de caractere</w:t>
      </w:r>
      <w:r>
        <w:rPr>
          <w:lang w:val="ro-RO"/>
        </w:rPr>
        <w:t xml:space="preserve">    */</w:t>
      </w:r>
    </w:p>
    <w:p w:rsidR="002878A4" w:rsidRDefault="002878A4">
      <w:pPr>
        <w:ind w:left="1440"/>
        <w:rPr>
          <w:lang w:val="ro-RO"/>
        </w:rPr>
      </w:pPr>
      <w:r>
        <w:rPr>
          <w:lang w:val="ro-RO"/>
        </w:rPr>
        <w:t>#include &lt;math.h&gt;   /*</w:t>
      </w:r>
      <w:r>
        <w:rPr>
          <w:lang w:val="en-US"/>
        </w:rPr>
        <w:t xml:space="preserve"> funcţii matematice;  </w:t>
      </w:r>
      <w:r>
        <w:rPr>
          <w:lang w:val="ro-RO"/>
        </w:rPr>
        <w:t>pentru sin, cos, tan etc.*/</w:t>
      </w:r>
    </w:p>
    <w:p w:rsidR="002878A4" w:rsidRDefault="002878A4">
      <w:pPr>
        <w:ind w:left="1440"/>
        <w:rPr>
          <w:lang w:val="ro-RO"/>
        </w:rPr>
      </w:pPr>
      <w:r>
        <w:rPr>
          <w:lang w:val="ro-RO"/>
        </w:rPr>
        <w:t>#include &lt;stdlib.h&gt;  /*exit, etc.*/</w:t>
      </w:r>
    </w:p>
    <w:p w:rsidR="002878A4" w:rsidRDefault="002878A4">
      <w:pPr>
        <w:ind w:left="1440"/>
        <w:rPr>
          <w:lang w:val="ro-RO"/>
        </w:rPr>
      </w:pPr>
      <w:r>
        <w:rPr>
          <w:lang w:val="ro-RO"/>
        </w:rPr>
        <w:t>#include &lt;conio.h&gt;/*getch, etc.*/</w:t>
      </w:r>
    </w:p>
    <w:p w:rsidR="002878A4" w:rsidRDefault="002878A4">
      <w:pPr>
        <w:ind w:left="1440"/>
        <w:rPr>
          <w:lang w:val="ro-RO"/>
        </w:rPr>
      </w:pPr>
      <w:r>
        <w:rPr>
          <w:lang w:val="ro-RO"/>
        </w:rPr>
        <w:t>#include &lt;ctype.h&gt;/*isdigit, etc.*/</w:t>
      </w:r>
    </w:p>
    <w:p w:rsidR="002878A4" w:rsidRDefault="002878A4">
      <w:pPr>
        <w:ind w:left="1440"/>
        <w:rPr>
          <w:lang w:val="ro-RO"/>
        </w:rPr>
      </w:pPr>
      <w:r>
        <w:rPr>
          <w:lang w:val="ro-RO"/>
        </w:rPr>
        <w:t>#include &lt;</w:t>
      </w:r>
      <w:r>
        <w:rPr>
          <w:lang w:val="en-US"/>
        </w:rPr>
        <w:t>graphics.h &gt; /*– funcţii de lucru în regim grafic;*/</w:t>
      </w:r>
    </w:p>
    <w:p w:rsidR="002878A4" w:rsidRDefault="002878A4">
      <w:pPr>
        <w:ind w:left="1440"/>
        <w:rPr>
          <w:sz w:val="22"/>
          <w:lang w:val="ro-RO"/>
        </w:rPr>
      </w:pPr>
      <w:r>
        <w:rPr>
          <w:lang w:val="ro-RO"/>
        </w:rPr>
        <w:t>#include&lt;time.h&gt;</w:t>
      </w:r>
    </w:p>
    <w:p w:rsidR="002878A4" w:rsidRDefault="002878A4">
      <w:pPr>
        <w:tabs>
          <w:tab w:val="left" w:pos="1935"/>
        </w:tabs>
        <w:jc w:val="both"/>
        <w:rPr>
          <w:sz w:val="22"/>
          <w:lang w:val="ro-RO"/>
        </w:rPr>
      </w:pPr>
      <w:r>
        <w:rPr>
          <w:sz w:val="22"/>
          <w:lang w:val="ro-RO"/>
        </w:rPr>
        <w:lastRenderedPageBreak/>
        <w:t xml:space="preserve">       Parantezele vide </w:t>
      </w:r>
      <w:r>
        <w:rPr>
          <w:i/>
          <w:sz w:val="22"/>
          <w:lang w:val="ro-RO"/>
        </w:rPr>
        <w:t>void main</w:t>
      </w:r>
      <w:r>
        <w:rPr>
          <w:b/>
          <w:i/>
          <w:sz w:val="22"/>
          <w:lang w:val="ro-RO"/>
        </w:rPr>
        <w:t>()</w:t>
      </w:r>
      <w:r>
        <w:rPr>
          <w:i/>
          <w:sz w:val="22"/>
          <w:lang w:val="ro-RO"/>
        </w:rPr>
        <w:t xml:space="preserve"> </w:t>
      </w:r>
      <w:r>
        <w:rPr>
          <w:sz w:val="22"/>
          <w:lang w:val="ro-RO"/>
        </w:rPr>
        <w:t xml:space="preserve">indică faptul că funcţia principală nu conţine argumente. Acoladele </w:t>
      </w:r>
      <w:r>
        <w:rPr>
          <w:b/>
          <w:i/>
          <w:sz w:val="22"/>
          <w:lang w:val="ro-RO"/>
        </w:rPr>
        <w:t xml:space="preserve">{…} </w:t>
      </w:r>
      <w:r>
        <w:rPr>
          <w:sz w:val="22"/>
          <w:lang w:val="ro-RO"/>
        </w:rPr>
        <w:t>joacă rolul lui begin şi end în limbajul Pascal, adică cuprinde  corpul funcţiei (programului).</w:t>
      </w:r>
    </w:p>
    <w:p w:rsidR="002878A4" w:rsidRDefault="002878A4">
      <w:pPr>
        <w:ind w:firstLine="720"/>
        <w:jc w:val="both"/>
        <w:rPr>
          <w:sz w:val="22"/>
          <w:lang w:val="ro-RO"/>
        </w:rPr>
      </w:pPr>
      <w:r>
        <w:rPr>
          <w:sz w:val="22"/>
          <w:lang w:val="ro-RO"/>
        </w:rPr>
        <w:t>Meta-limbajul care serveşte la descrierea formală a sintaxei limbajului C este simplu.</w:t>
      </w:r>
    </w:p>
    <w:p w:rsidR="002878A4" w:rsidRDefault="002878A4">
      <w:pPr>
        <w:jc w:val="both"/>
        <w:rPr>
          <w:sz w:val="22"/>
          <w:lang w:val="ro-RO"/>
        </w:rPr>
      </w:pPr>
      <w:r>
        <w:rPr>
          <w:sz w:val="22"/>
          <w:lang w:val="ro-RO"/>
        </w:rPr>
        <w:t xml:space="preserve">        Categoriile sintactice sau noţiunile care trebuie definite sunt urmate de simbolul '</w:t>
      </w:r>
      <w:r>
        <w:rPr>
          <w:b/>
          <w:sz w:val="22"/>
          <w:lang w:val="ro-RO"/>
        </w:rPr>
        <w:t>:</w:t>
      </w:r>
      <w:r>
        <w:rPr>
          <w:sz w:val="22"/>
          <w:lang w:val="ro-RO"/>
        </w:rPr>
        <w:t>'.</w:t>
      </w:r>
    </w:p>
    <w:p w:rsidR="002878A4" w:rsidRPr="00F9104B" w:rsidRDefault="002878A4">
      <w:pPr>
        <w:jc w:val="both"/>
        <w:rPr>
          <w:lang w:val="en-US"/>
        </w:rPr>
      </w:pPr>
      <w:r>
        <w:rPr>
          <w:sz w:val="22"/>
          <w:lang w:val="ro-RO"/>
        </w:rPr>
        <w:t xml:space="preserve">        Definiţiile alternative de categorii sunt listate pe linii separate. Dacă o linie nu este suficientă, se trece la linia următoare, aliniată la un tab faţă de linia precedentă.</w:t>
      </w:r>
    </w:p>
    <w:p w:rsidR="002878A4" w:rsidRDefault="002878A4">
      <w:pPr>
        <w:pStyle w:val="3"/>
        <w:rPr>
          <w:b/>
        </w:rPr>
      </w:pPr>
      <w:r>
        <w:t xml:space="preserve">        Un simbol opţional, terminal sau neterminal este indicat prin adăugarea imediată după el a configuraţiei de caractere „</w:t>
      </w:r>
      <w:r>
        <w:rPr>
          <w:rFonts w:ascii="Symbol" w:hAnsi="Symbol"/>
        </w:rPr>
        <w:t></w:t>
      </w:r>
      <w:r>
        <w:t>opt</w:t>
      </w:r>
      <w:r>
        <w:rPr>
          <w:rFonts w:ascii="Symbol" w:hAnsi="Symbol"/>
        </w:rPr>
        <w:t></w:t>
      </w:r>
      <w:r>
        <w:t>”.</w:t>
      </w:r>
    </w:p>
    <w:p w:rsidR="002878A4" w:rsidRDefault="002878A4">
      <w:pPr>
        <w:numPr>
          <w:ilvl w:val="1"/>
          <w:numId w:val="11"/>
        </w:numPr>
        <w:spacing w:before="120" w:after="120"/>
        <w:jc w:val="center"/>
        <w:rPr>
          <w:sz w:val="22"/>
          <w:lang w:val="ro-RO"/>
        </w:rPr>
      </w:pPr>
      <w:r>
        <w:rPr>
          <w:b/>
          <w:sz w:val="22"/>
          <w:lang w:val="ro-RO"/>
        </w:rPr>
        <w:t>Alfabetul limbajului.</w:t>
      </w:r>
    </w:p>
    <w:p w:rsidR="002878A4" w:rsidRDefault="002878A4">
      <w:pPr>
        <w:spacing w:before="120" w:after="120"/>
        <w:rPr>
          <w:b/>
          <w:sz w:val="22"/>
          <w:lang w:val="ro-RO"/>
        </w:rPr>
      </w:pPr>
      <w:r>
        <w:rPr>
          <w:sz w:val="22"/>
          <w:lang w:val="ro-RO"/>
        </w:rPr>
        <w:tab/>
        <w:t xml:space="preserve">Conţine setul de caractere ASCII (setul extins 256 caractere: </w:t>
      </w:r>
      <w:r>
        <w:rPr>
          <w:lang w:val="ro-RO"/>
        </w:rPr>
        <w:tab/>
        <w:t xml:space="preserve">     noncifra : a…z  </w:t>
      </w:r>
      <w:r>
        <w:rPr>
          <w:lang w:val="ro-RO"/>
        </w:rPr>
        <w:tab/>
        <w:t xml:space="preserve">A…Z; </w:t>
      </w:r>
      <w:r>
        <w:rPr>
          <w:lang w:val="ro-RO"/>
        </w:rPr>
        <w:tab/>
        <w:t xml:space="preserve">     cifra : 0…9; Delimitatori: simboluri care separa diverse entitati. In C, unele simboluri au dubla semnificatie, de operator si delimitator( in functie de context)).</w:t>
      </w:r>
    </w:p>
    <w:p w:rsidR="002878A4" w:rsidRDefault="002878A4">
      <w:pPr>
        <w:spacing w:before="120" w:after="120"/>
        <w:ind w:hanging="360"/>
        <w:jc w:val="center"/>
        <w:rPr>
          <w:sz w:val="22"/>
          <w:lang w:val="ro-RO"/>
        </w:rPr>
      </w:pPr>
      <w:r>
        <w:rPr>
          <w:b/>
          <w:sz w:val="22"/>
          <w:lang w:val="ro-RO"/>
        </w:rPr>
        <w:t>2.2. Atomi lexicali.</w:t>
      </w:r>
    </w:p>
    <w:p w:rsidR="002878A4" w:rsidRPr="00F9104B" w:rsidRDefault="002878A4">
      <w:pPr>
        <w:jc w:val="both"/>
        <w:rPr>
          <w:lang w:val="en-US"/>
        </w:rPr>
      </w:pPr>
      <w:r>
        <w:rPr>
          <w:sz w:val="22"/>
          <w:lang w:val="ro-RO"/>
        </w:rPr>
        <w:tab/>
        <w:t>Există următoarele entităţi lexicale: identificatori, cuvinte cheie, constante, şiruri de caractere, operatori şi separatori.</w:t>
      </w:r>
    </w:p>
    <w:p w:rsidR="002878A4" w:rsidRDefault="002878A4">
      <w:pPr>
        <w:pStyle w:val="3"/>
        <w:rPr>
          <w:b/>
        </w:rPr>
      </w:pPr>
      <w:r>
        <w:tab/>
      </w:r>
      <w:r>
        <w:rPr>
          <w:i/>
        </w:rPr>
        <w:t>Spaţiile albe</w:t>
      </w:r>
      <w:r>
        <w:t xml:space="preserve"> în C sunt reprezentate de: spaţiu liber (blanc), tabulare orizontală, tabulare verticală, linie nouă, pagină nouă, comentarii. Spaţiile albe separă atomii lexicali vecini.</w:t>
      </w:r>
    </w:p>
    <w:p w:rsidR="002878A4" w:rsidRDefault="002878A4">
      <w:pPr>
        <w:jc w:val="center"/>
        <w:rPr>
          <w:sz w:val="22"/>
          <w:lang w:val="ro-RO"/>
        </w:rPr>
      </w:pPr>
      <w:r>
        <w:rPr>
          <w:b/>
          <w:sz w:val="22"/>
          <w:lang w:val="ro-RO"/>
        </w:rPr>
        <w:t>2.3 Unităţile lexicale ale limbajului C</w:t>
      </w:r>
    </w:p>
    <w:p w:rsidR="002878A4" w:rsidRDefault="002878A4">
      <w:pPr>
        <w:rPr>
          <w:b/>
          <w:sz w:val="22"/>
          <w:lang w:val="ro-RO"/>
        </w:rPr>
      </w:pPr>
      <w:r>
        <w:rPr>
          <w:sz w:val="22"/>
          <w:lang w:val="ro-RO"/>
        </w:rPr>
        <w:t xml:space="preserve">       În limbajul C există şase tipuri de unităţi lexicale:</w:t>
      </w:r>
    </w:p>
    <w:p w:rsidR="002878A4" w:rsidRDefault="002878A4">
      <w:pPr>
        <w:pStyle w:val="a2"/>
        <w:numPr>
          <w:ilvl w:val="0"/>
          <w:numId w:val="22"/>
        </w:numPr>
        <w:ind w:left="360"/>
        <w:jc w:val="both"/>
        <w:rPr>
          <w:b/>
          <w:sz w:val="22"/>
          <w:lang w:val="ro-RO"/>
        </w:rPr>
      </w:pPr>
      <w:r>
        <w:rPr>
          <w:b/>
          <w:sz w:val="22"/>
          <w:lang w:val="ro-RO"/>
        </w:rPr>
        <w:t>Identificatori</w:t>
      </w:r>
      <w:r>
        <w:rPr>
          <w:sz w:val="22"/>
          <w:lang w:val="ro-RO"/>
        </w:rPr>
        <w:t>(succesiune de litere şi cifre dintre care primul caracter este în mod obligatoriu o literă. Se admit şi litere mari şi litere mici dar ele se consideră caractere distincte. Liniuţa de subliniere _ este considerată ca fiind literă.)</w:t>
      </w:r>
    </w:p>
    <w:p w:rsidR="002878A4" w:rsidRDefault="002878A4">
      <w:pPr>
        <w:pStyle w:val="a2"/>
        <w:numPr>
          <w:ilvl w:val="0"/>
          <w:numId w:val="22"/>
        </w:numPr>
        <w:ind w:left="360"/>
        <w:jc w:val="both"/>
        <w:rPr>
          <w:i/>
          <w:sz w:val="22"/>
          <w:lang w:val="ro-RO"/>
        </w:rPr>
      </w:pPr>
      <w:r>
        <w:rPr>
          <w:b/>
          <w:sz w:val="22"/>
          <w:lang w:val="ro-RO"/>
        </w:rPr>
        <w:t>Cuvinte-cheie</w:t>
      </w:r>
      <w:r>
        <w:rPr>
          <w:sz w:val="22"/>
          <w:lang w:val="ro-RO"/>
        </w:rPr>
        <w:t>(identificatori rezervaţi limbajului, ce au o semnificaţie bine determinată şi nu pot fi utilizaţi decât aşa cum cere sintaxa limbajului. Ei au o semnificaţie bine determinată şi nu pot fi utilizaţi decât aşa cum cere sintaxa limbajului. Cuvintele-cheie se scriu obligatoriu cu litere mici.)</w:t>
      </w:r>
    </w:p>
    <w:p w:rsidR="002878A4" w:rsidRDefault="002878A4">
      <w:pPr>
        <w:jc w:val="both"/>
        <w:rPr>
          <w:i/>
          <w:sz w:val="22"/>
          <w:lang w:val="ro-RO"/>
        </w:rPr>
      </w:pPr>
      <w:r>
        <w:rPr>
          <w:i/>
          <w:sz w:val="22"/>
          <w:lang w:val="ro-RO"/>
        </w:rPr>
        <w:t xml:space="preserve">    int</w:t>
      </w:r>
      <w:r>
        <w:rPr>
          <w:i/>
          <w:sz w:val="22"/>
          <w:lang w:val="ro-RO"/>
        </w:rPr>
        <w:tab/>
      </w:r>
      <w:r>
        <w:rPr>
          <w:i/>
          <w:sz w:val="22"/>
          <w:lang w:val="ro-RO"/>
        </w:rPr>
        <w:tab/>
        <w:t xml:space="preserve">     float</w:t>
      </w:r>
      <w:r>
        <w:rPr>
          <w:i/>
          <w:sz w:val="22"/>
          <w:lang w:val="ro-RO"/>
        </w:rPr>
        <w:tab/>
      </w:r>
      <w:r>
        <w:rPr>
          <w:i/>
          <w:sz w:val="22"/>
          <w:lang w:val="ro-RO"/>
        </w:rPr>
        <w:tab/>
        <w:t xml:space="preserve"> double </w:t>
      </w:r>
      <w:r>
        <w:rPr>
          <w:i/>
          <w:sz w:val="22"/>
          <w:lang w:val="ro-RO"/>
        </w:rPr>
        <w:tab/>
      </w:r>
      <w:r>
        <w:rPr>
          <w:i/>
          <w:sz w:val="22"/>
          <w:lang w:val="ro-RO"/>
        </w:rPr>
        <w:tab/>
        <w:t>long</w:t>
      </w:r>
      <w:r>
        <w:rPr>
          <w:i/>
          <w:sz w:val="22"/>
          <w:lang w:val="ro-RO"/>
        </w:rPr>
        <w:tab/>
        <w:t xml:space="preserve">char </w:t>
      </w:r>
      <w:r>
        <w:rPr>
          <w:i/>
          <w:sz w:val="22"/>
          <w:lang w:val="ro-RO"/>
        </w:rPr>
        <w:tab/>
        <w:t xml:space="preserve">short </w:t>
      </w:r>
      <w:r>
        <w:rPr>
          <w:i/>
          <w:sz w:val="22"/>
          <w:lang w:val="ro-RO"/>
        </w:rPr>
        <w:tab/>
        <w:t>register</w:t>
      </w:r>
      <w:r>
        <w:rPr>
          <w:i/>
          <w:sz w:val="22"/>
          <w:lang w:val="ro-RO"/>
        </w:rPr>
        <w:tab/>
      </w:r>
      <w:r>
        <w:rPr>
          <w:i/>
          <w:sz w:val="22"/>
          <w:lang w:val="ro-RO"/>
        </w:rPr>
        <w:tab/>
        <w:t>const</w:t>
      </w:r>
      <w:r>
        <w:rPr>
          <w:i/>
          <w:sz w:val="22"/>
          <w:lang w:val="ro-RO"/>
        </w:rPr>
        <w:tab/>
        <w:t xml:space="preserve"> auto</w:t>
      </w:r>
      <w:r>
        <w:rPr>
          <w:i/>
          <w:sz w:val="22"/>
          <w:lang w:val="ro-RO"/>
        </w:rPr>
        <w:tab/>
      </w:r>
    </w:p>
    <w:p w:rsidR="002878A4" w:rsidRDefault="002878A4">
      <w:pPr>
        <w:jc w:val="both"/>
        <w:rPr>
          <w:i/>
          <w:sz w:val="22"/>
          <w:lang w:val="ro-RO"/>
        </w:rPr>
      </w:pPr>
      <w:r>
        <w:rPr>
          <w:i/>
          <w:sz w:val="22"/>
          <w:lang w:val="ro-RO"/>
        </w:rPr>
        <w:t xml:space="preserve">    extern</w:t>
      </w:r>
      <w:r>
        <w:rPr>
          <w:i/>
          <w:sz w:val="22"/>
          <w:lang w:val="ro-RO"/>
        </w:rPr>
        <w:tab/>
        <w:t xml:space="preserve">    static</w:t>
      </w:r>
      <w:r>
        <w:rPr>
          <w:i/>
          <w:sz w:val="22"/>
          <w:lang w:val="ro-RO"/>
        </w:rPr>
        <w:tab/>
      </w:r>
      <w:r>
        <w:rPr>
          <w:i/>
          <w:sz w:val="22"/>
          <w:lang w:val="ro-RO"/>
        </w:rPr>
        <w:tab/>
        <w:t>void</w:t>
      </w:r>
      <w:r>
        <w:rPr>
          <w:i/>
          <w:sz w:val="22"/>
          <w:lang w:val="ro-RO"/>
        </w:rPr>
        <w:tab/>
      </w:r>
      <w:r>
        <w:rPr>
          <w:i/>
          <w:sz w:val="22"/>
          <w:lang w:val="ro-RO"/>
        </w:rPr>
        <w:tab/>
        <w:t>unsigned</w:t>
      </w:r>
      <w:r>
        <w:rPr>
          <w:i/>
          <w:sz w:val="22"/>
          <w:lang w:val="ro-RO"/>
        </w:rPr>
        <w:tab/>
        <w:t xml:space="preserve">typedef </w:t>
      </w:r>
      <w:r>
        <w:rPr>
          <w:i/>
          <w:sz w:val="22"/>
          <w:lang w:val="ro-RO"/>
        </w:rPr>
        <w:tab/>
      </w:r>
      <w:r>
        <w:rPr>
          <w:i/>
          <w:sz w:val="22"/>
          <w:lang w:val="ro-RO"/>
        </w:rPr>
        <w:tab/>
        <w:t>if</w:t>
      </w:r>
      <w:r>
        <w:rPr>
          <w:i/>
          <w:sz w:val="22"/>
          <w:lang w:val="ro-RO"/>
        </w:rPr>
        <w:tab/>
        <w:t xml:space="preserve"> else</w:t>
      </w:r>
      <w:r>
        <w:rPr>
          <w:i/>
          <w:sz w:val="22"/>
          <w:lang w:val="ro-RO"/>
        </w:rPr>
        <w:tab/>
      </w:r>
    </w:p>
    <w:p w:rsidR="002878A4" w:rsidRDefault="002878A4">
      <w:pPr>
        <w:jc w:val="both"/>
        <w:rPr>
          <w:i/>
          <w:sz w:val="22"/>
          <w:lang w:val="ro-RO"/>
        </w:rPr>
      </w:pPr>
      <w:r>
        <w:rPr>
          <w:i/>
          <w:sz w:val="22"/>
          <w:lang w:val="ro-RO"/>
        </w:rPr>
        <w:t xml:space="preserve">    switch </w:t>
      </w:r>
      <w:r>
        <w:rPr>
          <w:i/>
          <w:sz w:val="22"/>
          <w:lang w:val="ro-RO"/>
        </w:rPr>
        <w:tab/>
        <w:t xml:space="preserve">    for</w:t>
      </w:r>
      <w:r>
        <w:rPr>
          <w:i/>
          <w:sz w:val="22"/>
          <w:lang w:val="ro-RO"/>
        </w:rPr>
        <w:tab/>
      </w:r>
      <w:r>
        <w:rPr>
          <w:i/>
          <w:sz w:val="22"/>
          <w:lang w:val="ro-RO"/>
        </w:rPr>
        <w:tab/>
        <w:t>while</w:t>
      </w:r>
      <w:r>
        <w:rPr>
          <w:i/>
          <w:sz w:val="22"/>
          <w:lang w:val="ro-RO"/>
        </w:rPr>
        <w:tab/>
      </w:r>
      <w:r>
        <w:rPr>
          <w:i/>
          <w:sz w:val="22"/>
          <w:lang w:val="ro-RO"/>
        </w:rPr>
        <w:tab/>
        <w:t xml:space="preserve">do </w:t>
      </w:r>
      <w:r>
        <w:rPr>
          <w:i/>
          <w:sz w:val="22"/>
          <w:lang w:val="ro-RO"/>
        </w:rPr>
        <w:tab/>
      </w:r>
      <w:r>
        <w:rPr>
          <w:i/>
          <w:sz w:val="22"/>
          <w:lang w:val="ro-RO"/>
        </w:rPr>
        <w:tab/>
        <w:t>case</w:t>
      </w:r>
      <w:r>
        <w:rPr>
          <w:i/>
          <w:sz w:val="22"/>
          <w:lang w:val="ro-RO"/>
        </w:rPr>
        <w:tab/>
      </w:r>
      <w:r>
        <w:rPr>
          <w:i/>
          <w:sz w:val="22"/>
          <w:lang w:val="ro-RO"/>
        </w:rPr>
        <w:tab/>
        <w:t>default</w:t>
      </w:r>
      <w:r>
        <w:rPr>
          <w:i/>
          <w:sz w:val="22"/>
          <w:lang w:val="ro-RO"/>
        </w:rPr>
        <w:tab/>
        <w:t xml:space="preserve">  main</w:t>
      </w:r>
      <w:r>
        <w:rPr>
          <w:i/>
          <w:sz w:val="22"/>
          <w:lang w:val="ro-RO"/>
        </w:rPr>
        <w:tab/>
      </w:r>
    </w:p>
    <w:p w:rsidR="002878A4" w:rsidRDefault="002878A4">
      <w:pPr>
        <w:jc w:val="both"/>
        <w:rPr>
          <w:b/>
          <w:sz w:val="22"/>
          <w:lang w:val="ro-RO"/>
        </w:rPr>
      </w:pPr>
      <w:r>
        <w:rPr>
          <w:i/>
          <w:sz w:val="22"/>
          <w:lang w:val="ro-RO"/>
        </w:rPr>
        <w:t xml:space="preserve">    struct</w:t>
      </w:r>
      <w:r>
        <w:rPr>
          <w:i/>
          <w:sz w:val="22"/>
          <w:lang w:val="ro-RO"/>
        </w:rPr>
        <w:tab/>
      </w:r>
      <w:r>
        <w:rPr>
          <w:i/>
          <w:sz w:val="22"/>
          <w:lang w:val="ro-RO"/>
        </w:rPr>
        <w:tab/>
        <w:t xml:space="preserve">    union</w:t>
      </w:r>
      <w:r>
        <w:rPr>
          <w:i/>
          <w:sz w:val="22"/>
          <w:lang w:val="ro-RO"/>
        </w:rPr>
        <w:tab/>
        <w:t xml:space="preserve"> continue            return </w:t>
      </w:r>
      <w:r>
        <w:rPr>
          <w:i/>
          <w:sz w:val="22"/>
          <w:lang w:val="ro-RO"/>
        </w:rPr>
        <w:tab/>
      </w:r>
      <w:r>
        <w:rPr>
          <w:i/>
          <w:sz w:val="22"/>
          <w:lang w:val="ro-RO"/>
        </w:rPr>
        <w:tab/>
        <w:t>break</w:t>
      </w:r>
      <w:r>
        <w:rPr>
          <w:i/>
          <w:sz w:val="22"/>
          <w:lang w:val="ro-RO"/>
        </w:rPr>
        <w:tab/>
      </w:r>
      <w:r>
        <w:rPr>
          <w:i/>
          <w:sz w:val="22"/>
          <w:lang w:val="ro-RO"/>
        </w:rPr>
        <w:tab/>
        <w:t>sizeof      etc.</w:t>
      </w:r>
    </w:p>
    <w:p w:rsidR="002878A4" w:rsidRDefault="002878A4">
      <w:pPr>
        <w:pStyle w:val="a2"/>
        <w:numPr>
          <w:ilvl w:val="0"/>
          <w:numId w:val="22"/>
        </w:numPr>
        <w:ind w:left="567" w:hanging="567"/>
        <w:jc w:val="both"/>
        <w:rPr>
          <w:b/>
          <w:sz w:val="22"/>
          <w:u w:val="single"/>
          <w:lang w:val="ro-RO"/>
        </w:rPr>
      </w:pPr>
      <w:r>
        <w:rPr>
          <w:b/>
          <w:sz w:val="22"/>
          <w:lang w:val="ro-RO"/>
        </w:rPr>
        <w:t>Constante</w:t>
      </w:r>
      <w:r>
        <w:rPr>
          <w:sz w:val="22"/>
          <w:lang w:val="ro-RO"/>
        </w:rPr>
        <w:t>-există următoarele tipuri de constante:</w:t>
      </w:r>
    </w:p>
    <w:p w:rsidR="002878A4" w:rsidRDefault="002878A4">
      <w:pPr>
        <w:pStyle w:val="a2"/>
        <w:numPr>
          <w:ilvl w:val="0"/>
          <w:numId w:val="27"/>
        </w:numPr>
        <w:ind w:left="993" w:hanging="709"/>
        <w:jc w:val="both"/>
        <w:rPr>
          <w:sz w:val="22"/>
          <w:lang w:val="fr-FR"/>
        </w:rPr>
      </w:pPr>
      <w:r>
        <w:rPr>
          <w:b/>
          <w:sz w:val="22"/>
          <w:u w:val="single"/>
          <w:lang w:val="ro-RO"/>
        </w:rPr>
        <w:t xml:space="preserve">întreg </w:t>
      </w:r>
      <w:r>
        <w:rPr>
          <w:sz w:val="22"/>
          <w:lang w:val="ro-RO"/>
        </w:rPr>
        <w:t>(constă dintr-o succesiune de cifre.)</w:t>
      </w:r>
    </w:p>
    <w:p w:rsidR="002878A4" w:rsidRDefault="002878A4">
      <w:pPr>
        <w:ind w:left="360"/>
        <w:rPr>
          <w:sz w:val="22"/>
          <w:lang w:val="fr-FR"/>
        </w:rPr>
      </w:pPr>
      <w:r>
        <w:rPr>
          <w:sz w:val="22"/>
          <w:lang w:val="fr-FR"/>
        </w:rPr>
        <w:t>– numere intregi pozitive cu valori intre 0 si 4.294.964.295 si care sunt de treii tipuri :</w:t>
      </w:r>
    </w:p>
    <w:p w:rsidR="002878A4" w:rsidRDefault="002878A4">
      <w:pPr>
        <w:numPr>
          <w:ilvl w:val="0"/>
          <w:numId w:val="17"/>
        </w:numPr>
        <w:rPr>
          <w:sz w:val="22"/>
          <w:lang w:val="fr-FR"/>
        </w:rPr>
      </w:pPr>
      <w:r>
        <w:rPr>
          <w:sz w:val="22"/>
          <w:lang w:val="fr-FR"/>
        </w:rPr>
        <w:t>zecimale(baza 10) (ex : 43 ; 152 ;7567)</w:t>
      </w:r>
    </w:p>
    <w:p w:rsidR="002878A4" w:rsidRDefault="002878A4">
      <w:pPr>
        <w:numPr>
          <w:ilvl w:val="0"/>
          <w:numId w:val="17"/>
        </w:numPr>
        <w:rPr>
          <w:rFonts w:hint="eastAsia"/>
          <w:sz w:val="22"/>
          <w:lang w:val="fr-FR"/>
        </w:rPr>
      </w:pPr>
      <w:r>
        <w:rPr>
          <w:sz w:val="22"/>
          <w:lang w:val="fr-FR"/>
        </w:rPr>
        <w:t xml:space="preserve">octale(baza 8) – sisunt precedate de un </w:t>
      </w:r>
      <w:r>
        <w:rPr>
          <w:rFonts w:hint="eastAsia"/>
          <w:sz w:val="22"/>
          <w:lang w:val="fr-FR"/>
        </w:rPr>
        <w:t>″</w:t>
      </w:r>
      <w:r>
        <w:rPr>
          <w:sz w:val="22"/>
          <w:lang w:val="fr-FR"/>
        </w:rPr>
        <w:t>0</w:t>
      </w:r>
      <w:r>
        <w:rPr>
          <w:rFonts w:hint="eastAsia"/>
          <w:sz w:val="22"/>
          <w:lang w:val="fr-FR"/>
        </w:rPr>
        <w:t>″</w:t>
      </w:r>
      <w:r>
        <w:rPr>
          <w:sz w:val="22"/>
          <w:lang w:val="fr-FR"/>
        </w:rPr>
        <w:t xml:space="preserve"> nesemnificativ (ex : 0345</w:t>
      </w:r>
      <w:r>
        <w:rPr>
          <w:sz w:val="22"/>
          <w:lang w:val="fr-FR"/>
        </w:rPr>
        <w:softHyphen/>
        <w:t>-&gt;354</w:t>
      </w:r>
      <w:r>
        <w:rPr>
          <w:sz w:val="22"/>
          <w:vertAlign w:val="subscript"/>
          <w:lang w:val="fr-FR"/>
        </w:rPr>
        <w:t>(8)</w:t>
      </w:r>
    </w:p>
    <w:p w:rsidR="002878A4" w:rsidRDefault="002878A4">
      <w:pPr>
        <w:numPr>
          <w:ilvl w:val="0"/>
          <w:numId w:val="17"/>
        </w:numPr>
        <w:rPr>
          <w:b/>
          <w:sz w:val="22"/>
          <w:u w:val="single"/>
          <w:lang w:val="ro-RO"/>
        </w:rPr>
      </w:pPr>
      <w:r>
        <w:rPr>
          <w:rFonts w:hint="eastAsia"/>
          <w:sz w:val="22"/>
          <w:lang w:val="fr-FR"/>
        </w:rPr>
        <w:t xml:space="preserve">hexazecimale(baza 16) </w:t>
      </w:r>
      <w:r>
        <w:rPr>
          <w:sz w:val="22"/>
          <w:lang w:val="fr-FR"/>
        </w:rPr>
        <w:t>–</w:t>
      </w:r>
      <w:r>
        <w:rPr>
          <w:rFonts w:hint="eastAsia"/>
          <w:sz w:val="22"/>
          <w:lang w:val="fr-FR"/>
        </w:rPr>
        <w:t xml:space="preserve"> sunt </w:t>
      </w:r>
      <w:r>
        <w:rPr>
          <w:sz w:val="22"/>
          <w:lang w:val="fr-FR"/>
        </w:rPr>
        <w:t>precedate de 0x sau 0X     (ex : 0X2F4-&gt;2F4</w:t>
      </w:r>
      <w:r>
        <w:rPr>
          <w:sz w:val="22"/>
          <w:vertAlign w:val="subscript"/>
          <w:lang w:val="fr-FR"/>
        </w:rPr>
        <w:t>(16)</w:t>
      </w:r>
    </w:p>
    <w:p w:rsidR="002878A4" w:rsidRDefault="002878A4">
      <w:pPr>
        <w:pStyle w:val="a2"/>
        <w:numPr>
          <w:ilvl w:val="0"/>
          <w:numId w:val="27"/>
        </w:numPr>
        <w:ind w:left="993" w:hanging="709"/>
        <w:jc w:val="both"/>
        <w:rPr>
          <w:b/>
          <w:sz w:val="22"/>
          <w:u w:val="single"/>
          <w:lang w:val="ro-RO"/>
        </w:rPr>
      </w:pPr>
      <w:r>
        <w:rPr>
          <w:b/>
          <w:sz w:val="22"/>
          <w:u w:val="single"/>
          <w:lang w:val="ro-RO"/>
        </w:rPr>
        <w:t xml:space="preserve">întreg lung explicit </w:t>
      </w:r>
      <w:r>
        <w:rPr>
          <w:sz w:val="22"/>
          <w:lang w:val="ro-RO"/>
        </w:rPr>
        <w:t xml:space="preserve">(O constantă întreagă zecimală, octală sau hexazecimală, urmată imediat de litera </w:t>
      </w:r>
      <w:r>
        <w:rPr>
          <w:rFonts w:ascii="Courier New" w:hAnsi="Courier New" w:cs="Courier New"/>
          <w:sz w:val="22"/>
          <w:lang w:val="ro-RO"/>
        </w:rPr>
        <w:t>l</w:t>
      </w:r>
      <w:r>
        <w:rPr>
          <w:sz w:val="22"/>
          <w:lang w:val="ro-RO"/>
        </w:rPr>
        <w:t xml:space="preserve"> sau </w:t>
      </w:r>
      <w:r>
        <w:rPr>
          <w:rFonts w:ascii="Courier New" w:hAnsi="Courier New" w:cs="Courier New"/>
          <w:sz w:val="22"/>
          <w:lang w:val="ro-RO"/>
        </w:rPr>
        <w:t>L</w:t>
      </w:r>
      <w:r>
        <w:rPr>
          <w:sz w:val="22"/>
          <w:lang w:val="ro-RO"/>
        </w:rPr>
        <w:t xml:space="preserve"> este o constantă lungă. Aceasta va fi generată în calculator pe 4 octeţi)..</w:t>
      </w:r>
    </w:p>
    <w:p w:rsidR="002878A4" w:rsidRDefault="002878A4">
      <w:pPr>
        <w:pStyle w:val="a2"/>
        <w:numPr>
          <w:ilvl w:val="0"/>
          <w:numId w:val="27"/>
        </w:numPr>
        <w:ind w:left="993" w:hanging="709"/>
        <w:jc w:val="both"/>
        <w:rPr>
          <w:b/>
          <w:sz w:val="22"/>
          <w:u w:val="single"/>
          <w:lang w:val="ro-RO"/>
        </w:rPr>
      </w:pPr>
      <w:r>
        <w:rPr>
          <w:b/>
          <w:sz w:val="22"/>
          <w:u w:val="single"/>
          <w:lang w:val="ro-RO"/>
        </w:rPr>
        <w:t xml:space="preserve">flotant </w:t>
      </w:r>
      <w:r>
        <w:rPr>
          <w:sz w:val="22"/>
          <w:lang w:val="ro-RO"/>
        </w:rPr>
        <w:t xml:space="preserve">(constă dintr-o parte întreagă, un punct zecimal, o parte fracţionară, litera </w:t>
      </w:r>
      <w:r>
        <w:rPr>
          <w:rFonts w:ascii="Courier New" w:hAnsi="Courier New" w:cs="Courier New"/>
          <w:sz w:val="22"/>
          <w:lang w:val="ro-RO"/>
        </w:rPr>
        <w:t>e</w:t>
      </w:r>
      <w:r>
        <w:rPr>
          <w:sz w:val="22"/>
          <w:lang w:val="ro-RO"/>
        </w:rPr>
        <w:t xml:space="preserve"> sau </w:t>
      </w:r>
      <w:r>
        <w:rPr>
          <w:rFonts w:ascii="Courier New" w:hAnsi="Courier New" w:cs="Courier New"/>
          <w:sz w:val="22"/>
          <w:lang w:val="ro-RO"/>
        </w:rPr>
        <w:t>E</w:t>
      </w:r>
      <w:r>
        <w:rPr>
          <w:sz w:val="22"/>
          <w:lang w:val="ro-RO"/>
        </w:rPr>
        <w:t xml:space="preserve"> şi opţional, un exponent care este un întreg cu semn. Partea întreagă şi partea fracţionară sunt constituite din câte o succesiune de cifre. Într-o constantă flotantă, atât partea întreagă cât şi partea fracţionară pot lipsi dar nu ambele; de asemenea poate lipsi punctul zecimal sau litera </w:t>
      </w:r>
      <w:r>
        <w:rPr>
          <w:rFonts w:ascii="Courier New" w:hAnsi="Courier New" w:cs="Courier New"/>
          <w:sz w:val="22"/>
          <w:lang w:val="ro-RO"/>
        </w:rPr>
        <w:t>e</w:t>
      </w:r>
      <w:r>
        <w:rPr>
          <w:sz w:val="22"/>
          <w:lang w:val="ro-RO"/>
        </w:rPr>
        <w:t xml:space="preserve"> şi exponentul, dar nu deodată).</w:t>
      </w:r>
      <w:r>
        <w:rPr>
          <w:sz w:val="22"/>
          <w:lang w:val="fr-FR"/>
        </w:rPr>
        <w:t xml:space="preserve"> Orice valoare reala (ex : 32, 45, 0,5)</w:t>
      </w:r>
    </w:p>
    <w:p w:rsidR="002878A4" w:rsidRDefault="002878A4">
      <w:pPr>
        <w:pStyle w:val="a2"/>
        <w:numPr>
          <w:ilvl w:val="0"/>
          <w:numId w:val="27"/>
        </w:numPr>
        <w:ind w:left="993" w:hanging="709"/>
        <w:jc w:val="both"/>
        <w:rPr>
          <w:b/>
          <w:sz w:val="22"/>
          <w:u w:val="single"/>
          <w:lang w:val="ro-RO"/>
        </w:rPr>
      </w:pPr>
      <w:r>
        <w:rPr>
          <w:b/>
          <w:sz w:val="22"/>
          <w:u w:val="single"/>
          <w:lang w:val="ro-RO"/>
        </w:rPr>
        <w:t>caracter</w:t>
      </w:r>
      <w:r>
        <w:rPr>
          <w:sz w:val="22"/>
          <w:lang w:val="ro-RO"/>
        </w:rPr>
        <w:t>(constă dintr-un singur caracter scris între apostrofuri. Participă la operaţiile aritmetice ca şi oricare alte numere). O</w:t>
      </w:r>
      <w:r>
        <w:rPr>
          <w:sz w:val="22"/>
          <w:lang w:val="fr-FR"/>
        </w:rPr>
        <w:t>rice caracter scris intre apostrofuri(ex : ‘A’)</w:t>
      </w:r>
    </w:p>
    <w:p w:rsidR="002878A4" w:rsidRDefault="002878A4">
      <w:pPr>
        <w:pStyle w:val="a2"/>
        <w:numPr>
          <w:ilvl w:val="0"/>
          <w:numId w:val="27"/>
        </w:numPr>
        <w:ind w:left="993" w:hanging="709"/>
        <w:jc w:val="both"/>
        <w:rPr>
          <w:b/>
          <w:sz w:val="22"/>
          <w:lang w:val="ro-RO"/>
        </w:rPr>
      </w:pPr>
      <w:r>
        <w:rPr>
          <w:b/>
          <w:sz w:val="22"/>
          <w:u w:val="single"/>
          <w:lang w:val="ro-RO"/>
        </w:rPr>
        <w:t>simbolic</w:t>
      </w:r>
      <w:r>
        <w:rPr>
          <w:sz w:val="22"/>
          <w:lang w:val="ro-RO"/>
        </w:rPr>
        <w:t xml:space="preserve">(un identificator cu valoare de constantă. Valoarea constantei poate fi orice şir de caractere introdus prin construcţia </w:t>
      </w:r>
      <w:r>
        <w:rPr>
          <w:rFonts w:ascii="Courier New" w:hAnsi="Courier New" w:cs="Courier New"/>
          <w:sz w:val="22"/>
          <w:lang w:val="ro-RO"/>
        </w:rPr>
        <w:t>#define).</w:t>
      </w:r>
    </w:p>
    <w:p w:rsidR="002878A4" w:rsidRDefault="002878A4">
      <w:pPr>
        <w:pStyle w:val="a2"/>
        <w:numPr>
          <w:ilvl w:val="0"/>
          <w:numId w:val="22"/>
        </w:numPr>
        <w:ind w:left="993" w:hanging="709"/>
        <w:jc w:val="both"/>
        <w:rPr>
          <w:sz w:val="22"/>
          <w:lang w:val="en-US"/>
        </w:rPr>
      </w:pPr>
      <w:r>
        <w:rPr>
          <w:b/>
          <w:sz w:val="22"/>
          <w:lang w:val="ro-RO"/>
        </w:rPr>
        <w:t>Siruri</w:t>
      </w:r>
      <w:r>
        <w:rPr>
          <w:sz w:val="22"/>
          <w:lang w:val="ro-RO"/>
        </w:rPr>
        <w:t xml:space="preserve">(o succesiune de caractere scrise între ghilimele. Ghilimelele nu fac parte din şir; ele servesc numai pentru delimitarea şirului. Caracterul </w:t>
      </w:r>
      <w:r>
        <w:rPr>
          <w:rFonts w:ascii="Courier New" w:hAnsi="Courier New" w:cs="Courier New"/>
          <w:sz w:val="22"/>
          <w:lang w:val="ro-RO"/>
        </w:rPr>
        <w:t>"</w:t>
      </w:r>
      <w:r>
        <w:rPr>
          <w:sz w:val="22"/>
          <w:lang w:val="ro-RO"/>
        </w:rPr>
        <w:t xml:space="preserve"> (ghilimele) poate apărea într-un şir dacă se utilizează secvenţa de evitare </w:t>
      </w:r>
      <w:r>
        <w:rPr>
          <w:rFonts w:ascii="Courier New" w:hAnsi="Courier New" w:cs="Courier New"/>
          <w:sz w:val="22"/>
          <w:lang w:val="ro-RO"/>
        </w:rPr>
        <w:t>\"</w:t>
      </w:r>
      <w:r>
        <w:rPr>
          <w:sz w:val="22"/>
          <w:lang w:val="ro-RO"/>
        </w:rPr>
        <w:t xml:space="preserve">. Cînd un şir apare într-un program C, compilatorul creează un masiv de caractere care conţine caracterele şirului şi plasează automat caracterul </w:t>
      </w:r>
      <w:r>
        <w:rPr>
          <w:rFonts w:ascii="Courier New" w:hAnsi="Courier New" w:cs="Courier New"/>
          <w:sz w:val="22"/>
          <w:lang w:val="ro-RO"/>
        </w:rPr>
        <w:t>NULL</w:t>
      </w:r>
      <w:r>
        <w:rPr>
          <w:sz w:val="22"/>
          <w:lang w:val="ro-RO"/>
        </w:rPr>
        <w:t xml:space="preserve"> (</w:t>
      </w:r>
      <w:r>
        <w:rPr>
          <w:rFonts w:ascii="Courier New" w:hAnsi="Courier New" w:cs="Courier New"/>
          <w:sz w:val="22"/>
          <w:lang w:val="ro-RO"/>
        </w:rPr>
        <w:t>'\0'</w:t>
      </w:r>
      <w:r>
        <w:rPr>
          <w:sz w:val="22"/>
          <w:lang w:val="ro-RO"/>
        </w:rPr>
        <w:t>) la sfîrşitul şirului, astfel ca programele care operează asupra şirurilor să poată detecta sfîrşitul acestora. Se admit şi şiruri de lungime zero).</w:t>
      </w:r>
    </w:p>
    <w:p w:rsidR="002878A4" w:rsidRDefault="002878A4">
      <w:pPr>
        <w:ind w:right="49" w:firstLine="540"/>
        <w:jc w:val="both"/>
        <w:rPr>
          <w:sz w:val="22"/>
          <w:lang w:val="en-US"/>
        </w:rPr>
      </w:pPr>
      <w:r>
        <w:rPr>
          <w:sz w:val="22"/>
          <w:lang w:val="en-US"/>
        </w:rPr>
        <w:t>Constantele identificatori se obţin folosind directiva #define a preprocesorului:</w:t>
      </w:r>
    </w:p>
    <w:p w:rsidR="002878A4" w:rsidRDefault="002878A4">
      <w:pPr>
        <w:spacing w:before="120"/>
        <w:ind w:right="49" w:firstLine="540"/>
        <w:jc w:val="both"/>
        <w:rPr>
          <w:sz w:val="22"/>
          <w:lang w:val="en-US"/>
        </w:rPr>
      </w:pPr>
      <w:r>
        <w:rPr>
          <w:sz w:val="22"/>
          <w:lang w:val="en-US"/>
        </w:rPr>
        <w:t>#define constantă-identificator</w:t>
      </w:r>
      <w:r>
        <w:rPr>
          <w:sz w:val="22"/>
          <w:lang w:val="en-US"/>
        </w:rPr>
        <w:tab/>
        <w:t>literal sau constantă-identificator</w:t>
      </w:r>
    </w:p>
    <w:p w:rsidR="002878A4" w:rsidRPr="00F9104B" w:rsidRDefault="002878A4">
      <w:pPr>
        <w:ind w:right="49" w:firstLine="540"/>
        <w:jc w:val="both"/>
        <w:rPr>
          <w:b/>
          <w:sz w:val="22"/>
          <w:lang w:val="en-US"/>
        </w:rPr>
      </w:pPr>
      <w:r>
        <w:rPr>
          <w:sz w:val="22"/>
          <w:lang w:val="en-US"/>
        </w:rPr>
        <w:t>#define constantă-identificator</w:t>
      </w:r>
      <w:r>
        <w:rPr>
          <w:sz w:val="22"/>
          <w:lang w:val="en-US"/>
        </w:rPr>
        <w:tab/>
        <w:t>(expresie-constantă)</w:t>
      </w:r>
    </w:p>
    <w:p w:rsidR="002878A4" w:rsidRPr="00F9104B" w:rsidRDefault="002878A4">
      <w:pPr>
        <w:spacing w:before="120" w:after="120"/>
        <w:ind w:firstLine="284"/>
        <w:rPr>
          <w:sz w:val="22"/>
          <w:lang w:val="en-US"/>
        </w:rPr>
      </w:pPr>
      <w:r w:rsidRPr="00F9104B">
        <w:rPr>
          <w:b/>
          <w:sz w:val="22"/>
          <w:lang w:val="en-US"/>
        </w:rPr>
        <w:t>Tipuri.</w:t>
      </w:r>
      <w:r>
        <w:rPr>
          <w:b/>
          <w:sz w:val="22"/>
          <w:lang w:val="ro-RO"/>
        </w:rPr>
        <w:t xml:space="preserve"> </w:t>
      </w:r>
      <w:r w:rsidRPr="00F9104B">
        <w:rPr>
          <w:sz w:val="22"/>
          <w:lang w:val="en-US"/>
        </w:rPr>
        <w:t xml:space="preserve">Un </w:t>
      </w:r>
      <w:r w:rsidRPr="00F9104B">
        <w:rPr>
          <w:i/>
          <w:sz w:val="22"/>
          <w:lang w:val="en-US"/>
        </w:rPr>
        <w:t>tip de date</w:t>
      </w:r>
      <w:r w:rsidRPr="00F9104B">
        <w:rPr>
          <w:sz w:val="22"/>
          <w:lang w:val="en-US"/>
        </w:rPr>
        <w:t xml:space="preserve"> este precizat prin:</w:t>
      </w:r>
    </w:p>
    <w:p w:rsidR="002878A4" w:rsidRPr="00F9104B" w:rsidRDefault="002878A4">
      <w:pPr>
        <w:rPr>
          <w:sz w:val="22"/>
          <w:lang w:val="en-US"/>
        </w:rPr>
      </w:pPr>
      <w:r w:rsidRPr="00F9104B">
        <w:rPr>
          <w:sz w:val="22"/>
          <w:lang w:val="en-US"/>
        </w:rPr>
        <w:t xml:space="preserve">- </w:t>
      </w:r>
      <w:r w:rsidRPr="00F9104B">
        <w:rPr>
          <w:i/>
          <w:sz w:val="22"/>
          <w:lang w:val="en-US"/>
        </w:rPr>
        <w:t xml:space="preserve">o mulţime finită de </w:t>
      </w:r>
      <w:r w:rsidRPr="00F9104B">
        <w:rPr>
          <w:b/>
          <w:i/>
          <w:sz w:val="22"/>
          <w:lang w:val="en-US"/>
        </w:rPr>
        <w:t>valori</w:t>
      </w:r>
      <w:r w:rsidRPr="00F9104B">
        <w:rPr>
          <w:b/>
          <w:sz w:val="22"/>
          <w:lang w:val="en-US"/>
        </w:rPr>
        <w:t xml:space="preserve"> </w:t>
      </w:r>
      <w:r w:rsidRPr="00F9104B">
        <w:rPr>
          <w:sz w:val="22"/>
          <w:lang w:val="en-US"/>
        </w:rPr>
        <w:t>corespunzătoare tipului (constantele tipului)</w:t>
      </w:r>
    </w:p>
    <w:p w:rsidR="002878A4" w:rsidRPr="00F9104B" w:rsidRDefault="002878A4">
      <w:pPr>
        <w:rPr>
          <w:sz w:val="22"/>
          <w:lang w:val="en-US"/>
        </w:rPr>
      </w:pPr>
      <w:r w:rsidRPr="00F9104B">
        <w:rPr>
          <w:sz w:val="22"/>
          <w:lang w:val="en-US"/>
        </w:rPr>
        <w:t xml:space="preserve">- </w:t>
      </w:r>
      <w:r w:rsidRPr="00F9104B">
        <w:rPr>
          <w:i/>
          <w:sz w:val="22"/>
          <w:lang w:val="en-US"/>
        </w:rPr>
        <w:t xml:space="preserve">o mulţime de </w:t>
      </w:r>
      <w:r w:rsidRPr="00F9104B">
        <w:rPr>
          <w:b/>
          <w:i/>
          <w:sz w:val="22"/>
          <w:lang w:val="en-US"/>
        </w:rPr>
        <w:t>operatori</w:t>
      </w:r>
      <w:r w:rsidRPr="00F9104B">
        <w:rPr>
          <w:sz w:val="22"/>
          <w:lang w:val="en-US"/>
        </w:rPr>
        <w:t xml:space="preserve"> prin care se prelucrează valorile tipului</w:t>
      </w:r>
    </w:p>
    <w:p w:rsidR="002878A4" w:rsidRPr="00F9104B" w:rsidRDefault="002878A4">
      <w:pPr>
        <w:rPr>
          <w:sz w:val="22"/>
          <w:lang w:val="en-US"/>
        </w:rPr>
      </w:pPr>
      <w:r w:rsidRPr="00F9104B">
        <w:rPr>
          <w:sz w:val="22"/>
          <w:lang w:val="en-US"/>
        </w:rPr>
        <w:t xml:space="preserve">- </w:t>
      </w:r>
      <w:r w:rsidRPr="00F9104B">
        <w:rPr>
          <w:i/>
          <w:sz w:val="22"/>
          <w:lang w:val="en-US"/>
        </w:rPr>
        <w:t xml:space="preserve">o multime de </w:t>
      </w:r>
      <w:r w:rsidRPr="00F9104B">
        <w:rPr>
          <w:b/>
          <w:i/>
          <w:sz w:val="22"/>
          <w:lang w:val="en-US"/>
        </w:rPr>
        <w:t>restricţii</w:t>
      </w:r>
      <w:r w:rsidRPr="00F9104B">
        <w:rPr>
          <w:b/>
          <w:sz w:val="22"/>
          <w:lang w:val="en-US"/>
        </w:rPr>
        <w:t xml:space="preserve"> </w:t>
      </w:r>
      <w:r w:rsidRPr="00F9104B">
        <w:rPr>
          <w:sz w:val="22"/>
          <w:lang w:val="en-US"/>
        </w:rPr>
        <w:t>de utilizare a operatorilor.</w:t>
      </w:r>
    </w:p>
    <w:p w:rsidR="002878A4" w:rsidRPr="00F9104B" w:rsidRDefault="002878A4">
      <w:pPr>
        <w:ind w:firstLine="720"/>
        <w:rPr>
          <w:sz w:val="22"/>
          <w:lang w:val="en-US"/>
        </w:rPr>
      </w:pPr>
      <w:r w:rsidRPr="00F9104B">
        <w:rPr>
          <w:sz w:val="22"/>
          <w:lang w:val="en-US"/>
        </w:rPr>
        <w:t>De exemplu tipul întreg (int) este definit prin:</w:t>
      </w:r>
    </w:p>
    <w:p w:rsidR="002878A4" w:rsidRPr="00F9104B" w:rsidRDefault="002878A4">
      <w:pPr>
        <w:ind w:firstLine="720"/>
        <w:rPr>
          <w:sz w:val="22"/>
          <w:lang w:val="en-US"/>
        </w:rPr>
      </w:pPr>
      <w:r w:rsidRPr="00F9104B">
        <w:rPr>
          <w:sz w:val="22"/>
          <w:lang w:val="en-US"/>
        </w:rPr>
        <w:t xml:space="preserve">- </w:t>
      </w:r>
      <w:r w:rsidRPr="00F9104B">
        <w:rPr>
          <w:i/>
          <w:sz w:val="22"/>
          <w:lang w:val="en-US"/>
        </w:rPr>
        <w:t>mulţimea valorilor</w:t>
      </w:r>
      <w:r w:rsidRPr="00F9104B">
        <w:rPr>
          <w:sz w:val="22"/>
          <w:lang w:val="en-US"/>
        </w:rPr>
        <w:t xml:space="preserve"> reprezentând numere întregi (între -32768 şi 32767)</w:t>
      </w:r>
    </w:p>
    <w:p w:rsidR="002878A4" w:rsidRPr="00F9104B" w:rsidRDefault="002878A4">
      <w:pPr>
        <w:ind w:left="720"/>
        <w:rPr>
          <w:sz w:val="22"/>
          <w:lang w:val="en-US"/>
        </w:rPr>
      </w:pPr>
      <w:r w:rsidRPr="00F9104B">
        <w:rPr>
          <w:sz w:val="22"/>
          <w:lang w:val="en-US"/>
        </w:rPr>
        <w:t xml:space="preserve">- </w:t>
      </w:r>
      <w:r w:rsidRPr="00F9104B">
        <w:rPr>
          <w:i/>
          <w:sz w:val="22"/>
          <w:lang w:val="en-US"/>
        </w:rPr>
        <w:t>mulţimea operatorilor</w:t>
      </w:r>
      <w:r w:rsidRPr="00F9104B">
        <w:rPr>
          <w:sz w:val="22"/>
          <w:lang w:val="en-US"/>
        </w:rPr>
        <w:t xml:space="preserve"> : +, -, *, /, %</w:t>
      </w:r>
    </w:p>
    <w:p w:rsidR="002878A4" w:rsidRPr="00F9104B" w:rsidRDefault="002878A4">
      <w:pPr>
        <w:ind w:firstLine="720"/>
        <w:rPr>
          <w:sz w:val="22"/>
          <w:lang w:val="en-US"/>
        </w:rPr>
      </w:pPr>
      <w:r w:rsidRPr="00F9104B">
        <w:rPr>
          <w:sz w:val="22"/>
          <w:lang w:val="en-US"/>
        </w:rPr>
        <w:t xml:space="preserve">- </w:t>
      </w:r>
      <w:r w:rsidRPr="00F9104B">
        <w:rPr>
          <w:i/>
          <w:sz w:val="22"/>
          <w:lang w:val="en-US"/>
        </w:rPr>
        <w:t>mulţimea restricţiilor</w:t>
      </w:r>
      <w:r w:rsidRPr="00F9104B">
        <w:rPr>
          <w:sz w:val="22"/>
          <w:lang w:val="en-US"/>
        </w:rPr>
        <w:t>: pentru operatorul / împărţitorul nu poate fi 0, etc.</w:t>
      </w:r>
    </w:p>
    <w:p w:rsidR="002878A4" w:rsidRPr="00F9104B" w:rsidRDefault="002878A4">
      <w:pPr>
        <w:spacing w:before="120"/>
        <w:ind w:left="720"/>
        <w:rPr>
          <w:i/>
          <w:sz w:val="22"/>
          <w:lang w:val="en-US"/>
        </w:rPr>
      </w:pPr>
      <w:r w:rsidRPr="00F9104B">
        <w:rPr>
          <w:sz w:val="22"/>
          <w:lang w:val="en-US"/>
        </w:rPr>
        <w:t xml:space="preserve">Tipurile pot fi </w:t>
      </w:r>
      <w:r w:rsidRPr="00F9104B">
        <w:rPr>
          <w:i/>
          <w:sz w:val="22"/>
          <w:lang w:val="en-US"/>
        </w:rPr>
        <w:t>tipuri fundamentale</w:t>
      </w:r>
      <w:r w:rsidRPr="00F9104B">
        <w:rPr>
          <w:sz w:val="22"/>
          <w:lang w:val="en-US"/>
        </w:rPr>
        <w:t xml:space="preserve"> şi </w:t>
      </w:r>
      <w:r w:rsidRPr="00F9104B">
        <w:rPr>
          <w:i/>
          <w:sz w:val="22"/>
          <w:lang w:val="en-US"/>
        </w:rPr>
        <w:t>tipuri derivate</w:t>
      </w:r>
      <w:r w:rsidRPr="00F9104B">
        <w:rPr>
          <w:sz w:val="22"/>
          <w:lang w:val="en-US"/>
        </w:rPr>
        <w:t>.</w:t>
      </w:r>
    </w:p>
    <w:p w:rsidR="002878A4" w:rsidRPr="00F9104B" w:rsidRDefault="002878A4">
      <w:pPr>
        <w:ind w:firstLine="720"/>
        <w:rPr>
          <w:sz w:val="22"/>
          <w:lang w:val="en-US"/>
        </w:rPr>
      </w:pPr>
      <w:r w:rsidRPr="00F9104B">
        <w:rPr>
          <w:i/>
          <w:sz w:val="22"/>
          <w:lang w:val="en-US"/>
        </w:rPr>
        <w:t>Tipurile fundamentale</w:t>
      </w:r>
      <w:r w:rsidRPr="00F9104B">
        <w:rPr>
          <w:sz w:val="22"/>
          <w:lang w:val="en-US"/>
        </w:rPr>
        <w:t xml:space="preserve"> (</w:t>
      </w:r>
      <w:r w:rsidRPr="00F9104B">
        <w:rPr>
          <w:i/>
          <w:sz w:val="22"/>
          <w:lang w:val="en-US"/>
        </w:rPr>
        <w:t>predefinite</w:t>
      </w:r>
      <w:r w:rsidRPr="00F9104B">
        <w:rPr>
          <w:sz w:val="22"/>
          <w:lang w:val="en-US"/>
        </w:rPr>
        <w:t xml:space="preserve"> sau </w:t>
      </w:r>
      <w:r w:rsidRPr="00F9104B">
        <w:rPr>
          <w:i/>
          <w:sz w:val="22"/>
          <w:lang w:val="en-US"/>
        </w:rPr>
        <w:t>de bază</w:t>
      </w:r>
      <w:r w:rsidRPr="00F9104B">
        <w:rPr>
          <w:sz w:val="22"/>
          <w:lang w:val="en-US"/>
        </w:rPr>
        <w:t xml:space="preserve"> sunt:</w:t>
      </w:r>
    </w:p>
    <w:p w:rsidR="002878A4" w:rsidRDefault="002878A4">
      <w:pPr>
        <w:numPr>
          <w:ilvl w:val="0"/>
          <w:numId w:val="29"/>
        </w:numPr>
        <w:ind w:left="2160"/>
        <w:rPr>
          <w:sz w:val="22"/>
        </w:rPr>
      </w:pPr>
      <w:r>
        <w:rPr>
          <w:sz w:val="22"/>
        </w:rPr>
        <w:t>Tipul caracter</w:t>
      </w:r>
      <w:r>
        <w:rPr>
          <w:b/>
          <w:sz w:val="22"/>
        </w:rPr>
        <w:t xml:space="preserve"> (char)</w:t>
      </w:r>
    </w:p>
    <w:p w:rsidR="002878A4" w:rsidRPr="00F9104B" w:rsidRDefault="002878A4">
      <w:pPr>
        <w:numPr>
          <w:ilvl w:val="0"/>
          <w:numId w:val="29"/>
        </w:numPr>
        <w:ind w:left="2160"/>
        <w:rPr>
          <w:sz w:val="22"/>
          <w:lang w:val="en-US"/>
        </w:rPr>
      </w:pPr>
      <w:r w:rsidRPr="00F9104B">
        <w:rPr>
          <w:sz w:val="22"/>
          <w:lang w:val="en-US"/>
        </w:rPr>
        <w:t>Tipuri întregi</w:t>
      </w:r>
      <w:r w:rsidRPr="00F9104B">
        <w:rPr>
          <w:b/>
          <w:sz w:val="22"/>
          <w:lang w:val="en-US"/>
        </w:rPr>
        <w:t xml:space="preserve"> (int, short, long)</w:t>
      </w:r>
    </w:p>
    <w:p w:rsidR="002878A4" w:rsidRPr="00F9104B" w:rsidRDefault="002878A4">
      <w:pPr>
        <w:numPr>
          <w:ilvl w:val="0"/>
          <w:numId w:val="29"/>
        </w:numPr>
        <w:ind w:left="2160"/>
        <w:rPr>
          <w:sz w:val="22"/>
          <w:lang w:val="en-US"/>
        </w:rPr>
      </w:pPr>
      <w:r w:rsidRPr="00F9104B">
        <w:rPr>
          <w:sz w:val="22"/>
          <w:lang w:val="en-US"/>
        </w:rPr>
        <w:t>Tipuri reale</w:t>
      </w:r>
      <w:r w:rsidRPr="00F9104B">
        <w:rPr>
          <w:b/>
          <w:sz w:val="22"/>
          <w:lang w:val="en-US"/>
        </w:rPr>
        <w:t xml:space="preserve"> (float, double, long double)</w:t>
      </w:r>
    </w:p>
    <w:p w:rsidR="002878A4" w:rsidRDefault="002878A4">
      <w:pPr>
        <w:numPr>
          <w:ilvl w:val="0"/>
          <w:numId w:val="29"/>
        </w:numPr>
        <w:ind w:left="2160"/>
        <w:rPr>
          <w:sz w:val="22"/>
        </w:rPr>
      </w:pPr>
      <w:r>
        <w:rPr>
          <w:sz w:val="22"/>
        </w:rPr>
        <w:t>Tipul vid</w:t>
      </w:r>
      <w:r>
        <w:rPr>
          <w:b/>
          <w:sz w:val="22"/>
        </w:rPr>
        <w:t xml:space="preserve"> (void)</w:t>
      </w:r>
    </w:p>
    <w:p w:rsidR="002878A4" w:rsidRDefault="002878A4">
      <w:pPr>
        <w:numPr>
          <w:ilvl w:val="0"/>
          <w:numId w:val="29"/>
        </w:numPr>
        <w:ind w:left="2160"/>
        <w:rPr>
          <w:sz w:val="22"/>
        </w:rPr>
      </w:pPr>
      <w:r>
        <w:rPr>
          <w:sz w:val="22"/>
        </w:rPr>
        <w:t>Tipurile enumerate</w:t>
      </w:r>
      <w:r>
        <w:rPr>
          <w:b/>
          <w:sz w:val="22"/>
        </w:rPr>
        <w:t xml:space="preserve"> (enum)</w:t>
      </w:r>
    </w:p>
    <w:p w:rsidR="002878A4" w:rsidRDefault="002878A4">
      <w:pPr>
        <w:numPr>
          <w:ilvl w:val="0"/>
          <w:numId w:val="29"/>
        </w:numPr>
        <w:ind w:left="2160"/>
        <w:rPr>
          <w:sz w:val="22"/>
        </w:rPr>
      </w:pPr>
      <w:r>
        <w:rPr>
          <w:sz w:val="22"/>
        </w:rPr>
        <w:t>Tipul boolean</w:t>
      </w:r>
      <w:r>
        <w:rPr>
          <w:b/>
          <w:sz w:val="22"/>
        </w:rPr>
        <w:t xml:space="preserve"> (bool)</w:t>
      </w:r>
    </w:p>
    <w:p w:rsidR="002878A4" w:rsidRPr="00F9104B" w:rsidRDefault="002878A4">
      <w:pPr>
        <w:ind w:firstLine="720"/>
        <w:rPr>
          <w:sz w:val="22"/>
          <w:lang w:val="en-US"/>
        </w:rPr>
      </w:pPr>
      <w:r w:rsidRPr="00F9104B">
        <w:rPr>
          <w:sz w:val="22"/>
          <w:lang w:val="en-US"/>
        </w:rPr>
        <w:t xml:space="preserve">Tipurile boolean, caracter, întreg, real şi tipurile enumerate sunt </w:t>
      </w:r>
      <w:r w:rsidRPr="00F9104B">
        <w:rPr>
          <w:i/>
          <w:sz w:val="22"/>
          <w:lang w:val="en-US"/>
        </w:rPr>
        <w:t>tipuri aritmetice</w:t>
      </w:r>
      <w:r w:rsidRPr="00F9104B">
        <w:rPr>
          <w:sz w:val="22"/>
          <w:lang w:val="en-US"/>
        </w:rPr>
        <w:t>, deoarece valorile lor pot fi interpretate ca numere.</w:t>
      </w:r>
    </w:p>
    <w:p w:rsidR="002878A4" w:rsidRPr="00F9104B" w:rsidRDefault="002878A4">
      <w:pPr>
        <w:ind w:firstLine="720"/>
        <w:rPr>
          <w:i/>
          <w:sz w:val="22"/>
          <w:lang w:val="en-US"/>
        </w:rPr>
      </w:pPr>
      <w:r w:rsidRPr="00F9104B">
        <w:rPr>
          <w:sz w:val="22"/>
          <w:lang w:val="en-US"/>
        </w:rPr>
        <w:t xml:space="preserve">Tipurile boolean, caracter, întreg şi enumerările sunt </w:t>
      </w:r>
      <w:r w:rsidRPr="00F9104B">
        <w:rPr>
          <w:i/>
          <w:sz w:val="22"/>
          <w:lang w:val="en-US"/>
        </w:rPr>
        <w:t>tipuri întregi</w:t>
      </w:r>
      <w:r w:rsidRPr="00F9104B">
        <w:rPr>
          <w:sz w:val="22"/>
          <w:lang w:val="en-US"/>
        </w:rPr>
        <w:t>.</w:t>
      </w:r>
    </w:p>
    <w:p w:rsidR="002878A4" w:rsidRDefault="002878A4">
      <w:pPr>
        <w:ind w:firstLine="720"/>
        <w:rPr>
          <w:sz w:val="22"/>
        </w:rPr>
      </w:pPr>
      <w:r w:rsidRPr="00F9104B">
        <w:rPr>
          <w:i/>
          <w:sz w:val="22"/>
          <w:lang w:val="en-US"/>
        </w:rPr>
        <w:t>Tipurile derivate</w:t>
      </w:r>
      <w:r w:rsidRPr="00F9104B">
        <w:rPr>
          <w:sz w:val="22"/>
          <w:lang w:val="en-US"/>
        </w:rPr>
        <w:t xml:space="preserve"> sunt construite pornind de la  tipurile fundamentale. </w:t>
      </w:r>
      <w:r>
        <w:rPr>
          <w:sz w:val="22"/>
        </w:rPr>
        <w:t>Tipurile derivate sunt:</w:t>
      </w:r>
    </w:p>
    <w:p w:rsidR="002878A4" w:rsidRDefault="002878A4">
      <w:pPr>
        <w:pStyle w:val="Footer"/>
        <w:numPr>
          <w:ilvl w:val="0"/>
          <w:numId w:val="3"/>
        </w:numPr>
        <w:tabs>
          <w:tab w:val="clear" w:pos="4320"/>
          <w:tab w:val="clear" w:pos="8640"/>
          <w:tab w:val="left" w:pos="1134"/>
        </w:tabs>
        <w:rPr>
          <w:sz w:val="22"/>
        </w:rPr>
      </w:pPr>
      <w:r>
        <w:rPr>
          <w:sz w:val="22"/>
        </w:rPr>
        <w:t>Tablourile,   funcţiile,    pointerii,  referinţele,   structurile (sau înregistrările), uniunile (înregistrările cu variante)</w:t>
      </w:r>
    </w:p>
    <w:p w:rsidR="002878A4" w:rsidRPr="00F9104B" w:rsidRDefault="002878A4">
      <w:pPr>
        <w:ind w:firstLine="709"/>
        <w:rPr>
          <w:i/>
          <w:sz w:val="22"/>
          <w:lang w:val="en-US"/>
        </w:rPr>
      </w:pPr>
      <w:r w:rsidRPr="00F9104B">
        <w:rPr>
          <w:sz w:val="22"/>
          <w:lang w:val="en-US"/>
        </w:rPr>
        <w:t xml:space="preserve">În cele ce urmează, vom înţelege prin </w:t>
      </w:r>
      <w:r w:rsidRPr="00F9104B">
        <w:rPr>
          <w:i/>
          <w:sz w:val="22"/>
          <w:lang w:val="en-US"/>
        </w:rPr>
        <w:t>obiect</w:t>
      </w:r>
      <w:r w:rsidRPr="00F9104B">
        <w:rPr>
          <w:sz w:val="22"/>
          <w:lang w:val="en-US"/>
        </w:rPr>
        <w:t>, o zonă de memorie.</w:t>
      </w:r>
    </w:p>
    <w:p w:rsidR="002878A4" w:rsidRPr="00F9104B" w:rsidRDefault="002878A4">
      <w:pPr>
        <w:spacing w:before="120"/>
        <w:ind w:firstLine="720"/>
        <w:jc w:val="both"/>
        <w:rPr>
          <w:i/>
          <w:sz w:val="22"/>
          <w:lang w:val="en-US"/>
        </w:rPr>
      </w:pPr>
      <w:r w:rsidRPr="00F9104B">
        <w:rPr>
          <w:i/>
          <w:sz w:val="22"/>
          <w:lang w:val="en-US"/>
        </w:rPr>
        <w:t>Declararea unui obiect</w:t>
      </w:r>
      <w:r w:rsidRPr="00F9104B">
        <w:rPr>
          <w:sz w:val="22"/>
          <w:lang w:val="en-US"/>
        </w:rPr>
        <w:t xml:space="preserve"> specifică numai </w:t>
      </w:r>
      <w:r w:rsidRPr="00F9104B">
        <w:rPr>
          <w:i/>
          <w:sz w:val="22"/>
          <w:lang w:val="en-US"/>
        </w:rPr>
        <w:t xml:space="preserve">proprietăţile obiectului, fără a aloca memorie </w:t>
      </w:r>
      <w:r w:rsidRPr="00F9104B">
        <w:rPr>
          <w:sz w:val="22"/>
          <w:lang w:val="en-US"/>
        </w:rPr>
        <w:t>pentru acesta.</w:t>
      </w:r>
    </w:p>
    <w:p w:rsidR="002878A4" w:rsidRPr="00F9104B" w:rsidRDefault="002878A4">
      <w:pPr>
        <w:ind w:firstLine="720"/>
        <w:rPr>
          <w:sz w:val="22"/>
          <w:lang w:val="en-US"/>
        </w:rPr>
      </w:pPr>
      <w:r w:rsidRPr="00F9104B">
        <w:rPr>
          <w:i/>
          <w:sz w:val="22"/>
          <w:lang w:val="en-US"/>
        </w:rPr>
        <w:t>Definirea unui obiect</w:t>
      </w:r>
      <w:r w:rsidRPr="00F9104B">
        <w:rPr>
          <w:sz w:val="22"/>
          <w:lang w:val="en-US"/>
        </w:rPr>
        <w:t xml:space="preserve"> specifică </w:t>
      </w:r>
      <w:r w:rsidRPr="00F9104B">
        <w:rPr>
          <w:i/>
          <w:sz w:val="22"/>
          <w:lang w:val="en-US"/>
        </w:rPr>
        <w:t>proprietăţile obiectului şi alocă memorie</w:t>
      </w:r>
      <w:r w:rsidRPr="00F9104B">
        <w:rPr>
          <w:sz w:val="22"/>
          <w:lang w:val="en-US"/>
        </w:rPr>
        <w:t xml:space="preserve"> pentru obiect.</w:t>
      </w:r>
    </w:p>
    <w:p w:rsidR="002878A4" w:rsidRDefault="002878A4">
      <w:pPr>
        <w:pStyle w:val="BodyText"/>
        <w:ind w:firstLine="720"/>
        <w:rPr>
          <w:b/>
          <w:sz w:val="22"/>
        </w:rPr>
      </w:pPr>
      <w:r>
        <w:rPr>
          <w:rFonts w:ascii="Times New Roman" w:hAnsi="Times New Roman" w:cs="Times New Roman"/>
          <w:sz w:val="22"/>
        </w:rPr>
        <w:t>Declararea obiectelor ne permite referirea la obiecte care vor fi definite ulterior în acelaşi fişier sau în alte fişiere care conţin părţi ale programului.</w:t>
      </w:r>
    </w:p>
    <w:p w:rsidR="002878A4" w:rsidRPr="00F9104B" w:rsidRDefault="002878A4">
      <w:pPr>
        <w:spacing w:before="120" w:after="120"/>
        <w:jc w:val="both"/>
        <w:rPr>
          <w:sz w:val="22"/>
          <w:lang w:val="en-US"/>
        </w:rPr>
      </w:pPr>
      <w:r w:rsidRPr="00F9104B">
        <w:rPr>
          <w:b/>
          <w:sz w:val="22"/>
          <w:lang w:val="en-US"/>
        </w:rPr>
        <w:t xml:space="preserve">  Tipuri fundamentale.</w:t>
      </w:r>
      <w:r>
        <w:rPr>
          <w:b/>
          <w:sz w:val="22"/>
          <w:lang w:val="ro-RO"/>
        </w:rPr>
        <w:t xml:space="preserve"> </w:t>
      </w:r>
      <w:r w:rsidRPr="00F9104B">
        <w:rPr>
          <w:sz w:val="22"/>
          <w:lang w:val="en-US"/>
        </w:rPr>
        <w:t xml:space="preserve">Calculatoarele pot lucra în mod direct cu caractere, întregi şi reali. Acestea sunt </w:t>
      </w:r>
      <w:r w:rsidRPr="00F9104B">
        <w:rPr>
          <w:i/>
          <w:sz w:val="22"/>
          <w:lang w:val="en-US"/>
        </w:rPr>
        <w:t>tipuri fundamentale</w:t>
      </w:r>
      <w:r w:rsidRPr="00F9104B">
        <w:rPr>
          <w:sz w:val="22"/>
          <w:lang w:val="en-US"/>
        </w:rPr>
        <w:t xml:space="preserve"> (</w:t>
      </w:r>
      <w:r w:rsidRPr="00F9104B">
        <w:rPr>
          <w:i/>
          <w:sz w:val="22"/>
          <w:lang w:val="en-US"/>
        </w:rPr>
        <w:t>predefinite</w:t>
      </w:r>
      <w:r w:rsidRPr="00F9104B">
        <w:rPr>
          <w:sz w:val="22"/>
          <w:lang w:val="en-US"/>
        </w:rPr>
        <w:t>).</w:t>
      </w:r>
    </w:p>
    <w:p w:rsidR="002878A4" w:rsidRDefault="002878A4">
      <w:pPr>
        <w:tabs>
          <w:tab w:val="left" w:pos="454"/>
          <w:tab w:val="left" w:pos="851"/>
        </w:tabs>
        <w:spacing w:before="100" w:after="100"/>
        <w:ind w:left="851" w:firstLine="360"/>
        <w:jc w:val="both"/>
        <w:rPr>
          <w:b/>
          <w:lang w:val="en-US"/>
        </w:rPr>
      </w:pPr>
      <w:r>
        <w:rPr>
          <w:sz w:val="22"/>
        </w:rPr>
        <w:t></w:t>
      </w:r>
      <w:r>
        <w:rPr>
          <w:sz w:val="22"/>
          <w:lang w:val="en-US"/>
        </w:rPr>
        <w:t xml:space="preserve">         </w:t>
      </w:r>
      <w:r>
        <w:rPr>
          <w:b/>
          <w:sz w:val="22"/>
          <w:lang w:val="en-US"/>
        </w:rPr>
        <w:t>intregi</w:t>
      </w:r>
      <w:r>
        <w:rPr>
          <w:sz w:val="22"/>
          <w:lang w:val="en-US"/>
        </w:rPr>
        <w:t xml:space="preserve">: sunt un sir de cifre zecimale din care prima este diferita de zero. Felul constantei intregi (short, long, hexa) poate fi dat de literele  L, l (long), U, u ( unsigned) sau x (hexazecimal): </w:t>
      </w:r>
    </w:p>
    <w:p w:rsidR="002878A4" w:rsidRDefault="002878A4">
      <w:pPr>
        <w:rPr>
          <w:lang w:val="en-US"/>
        </w:rPr>
      </w:pPr>
      <w:r>
        <w:rPr>
          <w:b/>
          <w:lang w:val="en-US"/>
        </w:rPr>
        <w:t xml:space="preserve">  </w:t>
      </w:r>
      <w:r>
        <w:rPr>
          <w:lang w:val="en-US"/>
        </w:rPr>
        <w:t xml:space="preserve">  </w:t>
      </w:r>
      <w:r>
        <w:rPr>
          <w:lang w:val="en-US"/>
        </w:rPr>
        <w:tab/>
      </w:r>
      <w:r>
        <w:rPr>
          <w:lang w:val="en-US"/>
        </w:rPr>
        <w:tab/>
      </w:r>
      <w:r>
        <w:rPr>
          <w:lang w:val="en-US"/>
        </w:rPr>
        <w:tab/>
        <w:t xml:space="preserve">2000u  </w:t>
      </w:r>
      <w:r>
        <w:rPr>
          <w:lang w:val="en-US"/>
        </w:rPr>
        <w:tab/>
        <w:t xml:space="preserve">  (16 biti) </w:t>
      </w:r>
    </w:p>
    <w:p w:rsidR="002878A4" w:rsidRDefault="002878A4">
      <w:pPr>
        <w:rPr>
          <w:lang w:val="en-US"/>
        </w:rPr>
      </w:pPr>
      <w:r>
        <w:rPr>
          <w:lang w:val="en-US"/>
        </w:rPr>
        <w:t xml:space="preserve">          </w:t>
      </w:r>
      <w:r>
        <w:rPr>
          <w:lang w:val="en-US"/>
        </w:rPr>
        <w:tab/>
      </w:r>
      <w:r>
        <w:rPr>
          <w:lang w:val="en-US"/>
        </w:rPr>
        <w:tab/>
        <w:t xml:space="preserve">2000U   </w:t>
      </w:r>
      <w:r>
        <w:rPr>
          <w:lang w:val="en-US"/>
        </w:rPr>
        <w:tab/>
        <w:t xml:space="preserve">   (16 biti) </w:t>
      </w:r>
    </w:p>
    <w:p w:rsidR="002878A4" w:rsidRDefault="002878A4">
      <w:pPr>
        <w:rPr>
          <w:lang w:val="en-US"/>
        </w:rPr>
      </w:pPr>
      <w:r>
        <w:rPr>
          <w:lang w:val="en-US"/>
        </w:rPr>
        <w:t xml:space="preserve">            </w:t>
      </w:r>
      <w:r>
        <w:rPr>
          <w:lang w:val="en-US"/>
        </w:rPr>
        <w:tab/>
        <w:t xml:space="preserve">49327 l  </w:t>
      </w:r>
      <w:r>
        <w:rPr>
          <w:lang w:val="en-US"/>
        </w:rPr>
        <w:tab/>
        <w:t xml:space="preserve">   (32 biti; unsigned) </w:t>
      </w:r>
    </w:p>
    <w:p w:rsidR="002878A4" w:rsidRDefault="002878A4">
      <w:pPr>
        <w:rPr>
          <w:lang w:val="en-US"/>
        </w:rPr>
      </w:pPr>
      <w:r>
        <w:rPr>
          <w:lang w:val="en-US"/>
        </w:rPr>
        <w:t xml:space="preserve">            </w:t>
      </w:r>
      <w:r>
        <w:rPr>
          <w:lang w:val="en-US"/>
        </w:rPr>
        <w:tab/>
        <w:t xml:space="preserve">2000 lu  </w:t>
      </w:r>
      <w:r>
        <w:rPr>
          <w:lang w:val="en-US"/>
        </w:rPr>
        <w:tab/>
        <w:t xml:space="preserve">   (32 biti; unsigned) </w:t>
      </w:r>
    </w:p>
    <w:p w:rsidR="002878A4" w:rsidRDefault="002878A4">
      <w:pPr>
        <w:rPr>
          <w:lang w:val="en-US"/>
        </w:rPr>
      </w:pPr>
      <w:r>
        <w:rPr>
          <w:lang w:val="en-US"/>
        </w:rPr>
        <w:t xml:space="preserve">            </w:t>
      </w:r>
      <w:r>
        <w:rPr>
          <w:lang w:val="en-US"/>
        </w:rPr>
        <w:tab/>
        <w:t xml:space="preserve">2000 u l             (32 biti; unsigned) </w:t>
      </w:r>
    </w:p>
    <w:p w:rsidR="002878A4" w:rsidRDefault="002878A4">
      <w:pPr>
        <w:rPr>
          <w:lang w:val="en-US"/>
        </w:rPr>
      </w:pPr>
      <w:r>
        <w:rPr>
          <w:lang w:val="en-US"/>
        </w:rPr>
        <w:t xml:space="preserve">             </w:t>
      </w:r>
      <w:r>
        <w:rPr>
          <w:lang w:val="en-US"/>
        </w:rPr>
        <w:tab/>
        <w:t xml:space="preserve">0x123  </w:t>
      </w:r>
      <w:r>
        <w:rPr>
          <w:lang w:val="en-US"/>
        </w:rPr>
        <w:tab/>
        <w:t xml:space="preserve">    (hexazecimal pe 16 biti) </w:t>
      </w:r>
    </w:p>
    <w:p w:rsidR="002878A4" w:rsidRPr="00F9104B" w:rsidRDefault="002878A4">
      <w:pPr>
        <w:rPr>
          <w:lang w:val="en-US"/>
        </w:rPr>
      </w:pPr>
      <w:r>
        <w:rPr>
          <w:lang w:val="en-US"/>
        </w:rPr>
        <w:t xml:space="preserve">             </w:t>
      </w:r>
      <w:r>
        <w:rPr>
          <w:lang w:val="en-US"/>
        </w:rPr>
        <w:tab/>
        <w:t xml:space="preserve">0x12ab3f             (hexazecimal pe 32 biti) </w:t>
      </w:r>
    </w:p>
    <w:p w:rsidR="002878A4" w:rsidRDefault="002878A4">
      <w:pPr>
        <w:tabs>
          <w:tab w:val="left" w:pos="454"/>
          <w:tab w:val="left" w:pos="851"/>
        </w:tabs>
        <w:spacing w:before="100" w:after="100"/>
        <w:ind w:left="851" w:firstLine="360"/>
        <w:jc w:val="both"/>
        <w:rPr>
          <w:lang w:val="en-US"/>
        </w:rPr>
      </w:pPr>
      <w:r>
        <w:t></w:t>
      </w:r>
      <w:r>
        <w:rPr>
          <w:lang w:val="en-US"/>
        </w:rPr>
        <w:t xml:space="preserve">         </w:t>
      </w:r>
      <w:r>
        <w:rPr>
          <w:b/>
          <w:lang w:val="en-US"/>
        </w:rPr>
        <w:t>flotante</w:t>
      </w:r>
      <w:r>
        <w:rPr>
          <w:lang w:val="en-US"/>
        </w:rPr>
        <w:t xml:space="preserve">: se reprezinta in dubla precizie. Prezenta literelor f sau l indica simpla respectiv dubla precizie. </w:t>
      </w:r>
    </w:p>
    <w:p w:rsidR="002878A4" w:rsidRDefault="002878A4">
      <w:pPr>
        <w:rPr>
          <w:lang w:val="en-US"/>
        </w:rPr>
      </w:pPr>
      <w:r>
        <w:rPr>
          <w:lang w:val="en-US"/>
        </w:rPr>
        <w:t xml:space="preserve">123.             123 </w:t>
      </w:r>
    </w:p>
    <w:p w:rsidR="002878A4" w:rsidRDefault="002878A4">
      <w:pPr>
        <w:rPr>
          <w:lang w:val="en-US"/>
        </w:rPr>
      </w:pPr>
      <w:r>
        <w:rPr>
          <w:lang w:val="en-US"/>
        </w:rPr>
        <w:t xml:space="preserve">123.7            123,7 </w:t>
      </w:r>
    </w:p>
    <w:p w:rsidR="002878A4" w:rsidRDefault="002878A4">
      <w:pPr>
        <w:rPr>
          <w:lang w:val="en-US"/>
        </w:rPr>
      </w:pPr>
      <w:r>
        <w:rPr>
          <w:lang w:val="en-US"/>
        </w:rPr>
        <w:t xml:space="preserve">.25              0,25 </w:t>
      </w:r>
    </w:p>
    <w:p w:rsidR="002878A4" w:rsidRDefault="002878A4">
      <w:pPr>
        <w:rPr>
          <w:lang w:val="en-US"/>
        </w:rPr>
      </w:pPr>
      <w:r>
        <w:rPr>
          <w:lang w:val="en-US"/>
        </w:rPr>
        <w:t>78e4             78*10</w:t>
      </w:r>
      <w:r>
        <w:rPr>
          <w:vertAlign w:val="superscript"/>
          <w:lang w:val="en-US"/>
        </w:rPr>
        <w:t>4</w:t>
      </w:r>
      <w:r>
        <w:rPr>
          <w:lang w:val="en-US"/>
        </w:rPr>
        <w:t xml:space="preserve"> </w:t>
      </w:r>
    </w:p>
    <w:p w:rsidR="002878A4" w:rsidRPr="00F9104B" w:rsidRDefault="002878A4">
      <w:pPr>
        <w:rPr>
          <w:lang w:val="en-US"/>
        </w:rPr>
      </w:pPr>
      <w:r>
        <w:rPr>
          <w:lang w:val="en-US"/>
        </w:rPr>
        <w:t>1.1e-3           1.1*10</w:t>
      </w:r>
      <w:r>
        <w:rPr>
          <w:vertAlign w:val="superscript"/>
          <w:lang w:val="en-US"/>
        </w:rPr>
        <w:t>-3</w:t>
      </w:r>
      <w:r>
        <w:rPr>
          <w:lang w:val="en-US"/>
        </w:rPr>
        <w:t xml:space="preserve"> a0,0011 </w:t>
      </w:r>
    </w:p>
    <w:p w:rsidR="002878A4" w:rsidRDefault="002878A4">
      <w:pPr>
        <w:rPr>
          <w:lang w:val="en-US"/>
        </w:rPr>
      </w:pPr>
      <w:r>
        <w:t></w:t>
      </w:r>
      <w:r>
        <w:rPr>
          <w:lang w:val="en-US"/>
        </w:rPr>
        <w:t xml:space="preserve">         </w:t>
      </w:r>
      <w:r>
        <w:rPr>
          <w:b/>
          <w:lang w:val="en-US"/>
        </w:rPr>
        <w:t>caracter</w:t>
      </w:r>
      <w:r>
        <w:rPr>
          <w:lang w:val="en-US"/>
        </w:rPr>
        <w:t xml:space="preserve">: reprezinta codificarea in ASCII a caracterului de memorat, care este plasat intre semnele apostrof: 'a',  'A',  '*' </w:t>
      </w:r>
    </w:p>
    <w:p w:rsidR="002878A4" w:rsidRDefault="002878A4">
      <w:pPr>
        <w:rPr>
          <w:i/>
          <w:lang w:val="en-US"/>
        </w:rPr>
      </w:pPr>
      <w:r>
        <w:rPr>
          <w:lang w:val="en-US"/>
        </w:rPr>
        <w:t>Exceptii:</w:t>
      </w:r>
      <w:r>
        <w:rPr>
          <w:lang w:val="en-US"/>
        </w:rPr>
        <w:tab/>
      </w:r>
      <w:r>
        <w:rPr>
          <w:i/>
          <w:lang w:val="en-US"/>
        </w:rPr>
        <w:t xml:space="preserve">i se codifica prin 'ii' </w:t>
      </w:r>
    </w:p>
    <w:p w:rsidR="002878A4" w:rsidRDefault="002878A4">
      <w:pPr>
        <w:rPr>
          <w:i/>
          <w:lang w:val="en-US"/>
        </w:rPr>
      </w:pPr>
      <w:r>
        <w:rPr>
          <w:i/>
          <w:lang w:val="en-US"/>
        </w:rPr>
        <w:t xml:space="preserve">            </w:t>
      </w:r>
      <w:r>
        <w:rPr>
          <w:i/>
          <w:lang w:val="en-US"/>
        </w:rPr>
        <w:tab/>
        <w:t xml:space="preserve">' se codifica prin 'i'' </w:t>
      </w:r>
    </w:p>
    <w:p w:rsidR="002878A4" w:rsidRDefault="002878A4">
      <w:pPr>
        <w:rPr>
          <w:lang w:val="en-US"/>
        </w:rPr>
      </w:pPr>
      <w:r>
        <w:rPr>
          <w:i/>
          <w:lang w:val="en-US"/>
        </w:rPr>
        <w:t xml:space="preserve">            </w:t>
      </w:r>
      <w:r>
        <w:rPr>
          <w:i/>
          <w:lang w:val="en-US"/>
        </w:rPr>
        <w:tab/>
        <w:t>" se codifica prin 'i"'</w:t>
      </w:r>
      <w:r>
        <w:rPr>
          <w:lang w:val="en-US"/>
        </w:rPr>
        <w:t xml:space="preserve"> </w:t>
      </w:r>
    </w:p>
    <w:p w:rsidR="002878A4" w:rsidRDefault="002878A4">
      <w:pPr>
        <w:rPr>
          <w:lang w:val="en-US"/>
        </w:rPr>
      </w:pPr>
      <w:r>
        <w:rPr>
          <w:lang w:val="en-US"/>
        </w:rPr>
        <w:tab/>
      </w:r>
      <w:r>
        <w:rPr>
          <w:lang w:val="en-US"/>
        </w:rPr>
        <w:tab/>
        <w:t xml:space="preserve">Semnul i este folosit pentru a defini caractere negrafice: </w:t>
      </w:r>
    </w:p>
    <w:p w:rsidR="002878A4" w:rsidRDefault="002878A4">
      <w:pPr>
        <w:rPr>
          <w:i/>
          <w:lang w:val="en-US"/>
        </w:rPr>
      </w:pPr>
      <w:r>
        <w:rPr>
          <w:lang w:val="en-US"/>
        </w:rPr>
        <w:t xml:space="preserve">         </w:t>
      </w:r>
      <w:r>
        <w:rPr>
          <w:lang w:val="en-US"/>
        </w:rPr>
        <w:tab/>
      </w:r>
      <w:r>
        <w:rPr>
          <w:lang w:val="en-US"/>
        </w:rPr>
        <w:tab/>
      </w:r>
      <w:r>
        <w:rPr>
          <w:lang w:val="en-US"/>
        </w:rPr>
        <w:tab/>
      </w:r>
      <w:r>
        <w:rPr>
          <w:i/>
          <w:lang w:val="en-US"/>
        </w:rPr>
        <w:t xml:space="preserve">'it'    </w:t>
      </w:r>
      <w:r>
        <w:rPr>
          <w:i/>
          <w:lang w:val="en-US"/>
        </w:rPr>
        <w:tab/>
        <w:t xml:space="preserve">tabulator </w:t>
      </w:r>
    </w:p>
    <w:p w:rsidR="002878A4" w:rsidRDefault="002878A4">
      <w:pPr>
        <w:rPr>
          <w:i/>
          <w:lang w:val="en-US"/>
        </w:rPr>
      </w:pPr>
      <w:r>
        <w:rPr>
          <w:i/>
          <w:lang w:val="en-US"/>
        </w:rPr>
        <w:t xml:space="preserve">         </w:t>
      </w:r>
      <w:r>
        <w:rPr>
          <w:i/>
          <w:lang w:val="en-US"/>
        </w:rPr>
        <w:tab/>
      </w:r>
      <w:r>
        <w:rPr>
          <w:i/>
          <w:lang w:val="en-US"/>
        </w:rPr>
        <w:tab/>
        <w:t xml:space="preserve">'in'    rand nou </w:t>
      </w:r>
    </w:p>
    <w:p w:rsidR="002878A4" w:rsidRDefault="002878A4">
      <w:pPr>
        <w:rPr>
          <w:i/>
          <w:lang w:val="en-US"/>
        </w:rPr>
      </w:pPr>
      <w:r>
        <w:rPr>
          <w:i/>
          <w:lang w:val="en-US"/>
        </w:rPr>
        <w:t xml:space="preserve">         </w:t>
      </w:r>
      <w:r>
        <w:rPr>
          <w:i/>
          <w:lang w:val="en-US"/>
        </w:rPr>
        <w:tab/>
      </w:r>
      <w:r>
        <w:rPr>
          <w:i/>
          <w:lang w:val="en-US"/>
        </w:rPr>
        <w:tab/>
        <w:t xml:space="preserve">'ir'     </w:t>
      </w:r>
      <w:r>
        <w:rPr>
          <w:i/>
          <w:lang w:val="en-US"/>
        </w:rPr>
        <w:tab/>
        <w:t xml:space="preserve">retur de car </w:t>
      </w:r>
    </w:p>
    <w:p w:rsidR="002878A4" w:rsidRDefault="002878A4">
      <w:pPr>
        <w:rPr>
          <w:i/>
          <w:lang w:val="en-US"/>
        </w:rPr>
      </w:pPr>
      <w:r>
        <w:rPr>
          <w:i/>
          <w:lang w:val="en-US"/>
        </w:rPr>
        <w:tab/>
        <w:t xml:space="preserve">         </w:t>
      </w:r>
      <w:r>
        <w:rPr>
          <w:i/>
          <w:lang w:val="en-US"/>
        </w:rPr>
        <w:tab/>
        <w:t xml:space="preserve">'if'     salt la pagina noua </w:t>
      </w:r>
    </w:p>
    <w:p w:rsidR="002878A4" w:rsidRDefault="002878A4">
      <w:pPr>
        <w:rPr>
          <w:i/>
          <w:lang w:val="en-US"/>
        </w:rPr>
      </w:pPr>
      <w:r>
        <w:rPr>
          <w:i/>
          <w:lang w:val="en-US"/>
        </w:rPr>
        <w:t xml:space="preserve">         </w:t>
      </w:r>
      <w:r>
        <w:rPr>
          <w:i/>
          <w:lang w:val="en-US"/>
        </w:rPr>
        <w:tab/>
      </w:r>
      <w:r>
        <w:rPr>
          <w:i/>
          <w:lang w:val="en-US"/>
        </w:rPr>
        <w:tab/>
        <w:t xml:space="preserve">'ia'    activare sunet </w:t>
      </w:r>
    </w:p>
    <w:p w:rsidR="002878A4" w:rsidRDefault="002878A4">
      <w:pPr>
        <w:rPr>
          <w:lang w:val="en-US"/>
        </w:rPr>
      </w:pPr>
      <w:r>
        <w:rPr>
          <w:i/>
          <w:lang w:val="en-US"/>
        </w:rPr>
        <w:t xml:space="preserve">         </w:t>
      </w:r>
      <w:r>
        <w:rPr>
          <w:i/>
          <w:lang w:val="en-US"/>
        </w:rPr>
        <w:tab/>
      </w:r>
      <w:r>
        <w:rPr>
          <w:i/>
          <w:lang w:val="en-US"/>
        </w:rPr>
        <w:tab/>
        <w:t xml:space="preserve">'ib'    revenire cu un spatiu (backspace) </w:t>
      </w:r>
    </w:p>
    <w:p w:rsidR="002878A4" w:rsidRPr="00F9104B" w:rsidRDefault="002878A4">
      <w:pPr>
        <w:rPr>
          <w:lang w:val="en-US"/>
        </w:rPr>
      </w:pPr>
      <w:r>
        <w:rPr>
          <w:lang w:val="en-US"/>
        </w:rPr>
        <w:t xml:space="preserve">  </w:t>
      </w:r>
    </w:p>
    <w:p w:rsidR="002878A4" w:rsidRDefault="002878A4">
      <w:pPr>
        <w:rPr>
          <w:lang w:val="en-US"/>
        </w:rPr>
      </w:pPr>
      <w:r>
        <w:t></w:t>
      </w:r>
      <w:r>
        <w:rPr>
          <w:lang w:val="en-US"/>
        </w:rPr>
        <w:t xml:space="preserve">         </w:t>
      </w:r>
      <w:r>
        <w:rPr>
          <w:b/>
          <w:lang w:val="en-US"/>
        </w:rPr>
        <w:t>sir de caractere:</w:t>
      </w:r>
      <w:r>
        <w:rPr>
          <w:lang w:val="en-US"/>
        </w:rPr>
        <w:t xml:space="preserve"> o succesiune de mai multe caractere incluse intre </w:t>
      </w:r>
      <w:r>
        <w:rPr>
          <w:i/>
          <w:lang w:val="en-US"/>
        </w:rPr>
        <w:t>ghilimele</w:t>
      </w:r>
      <w:r>
        <w:rPr>
          <w:lang w:val="en-US"/>
        </w:rPr>
        <w:t xml:space="preserve">. Caracterele se pastreaza in memorie sub forma de coduri ASCII intr-o zona contigua, ultimul caracter fiind valoarea 0 (NULL), cu rol de marcaj de sfarsit de sir. Exista diferenta intre o constanta care reprezinta </w:t>
      </w:r>
      <w:r>
        <w:rPr>
          <w:i/>
          <w:lang w:val="en-US"/>
        </w:rPr>
        <w:t>un caracter</w:t>
      </w:r>
      <w:r>
        <w:rPr>
          <w:lang w:val="en-US"/>
        </w:rPr>
        <w:t xml:space="preserve"> si </w:t>
      </w:r>
      <w:r>
        <w:rPr>
          <w:i/>
          <w:lang w:val="en-US"/>
        </w:rPr>
        <w:t>sirul de caractere</w:t>
      </w:r>
      <w:r>
        <w:rPr>
          <w:lang w:val="en-US"/>
        </w:rPr>
        <w:t xml:space="preserve"> care e format din acelasi caracter. </w:t>
      </w:r>
    </w:p>
    <w:p w:rsidR="002878A4" w:rsidRDefault="002878A4">
      <w:pPr>
        <w:rPr>
          <w:b/>
          <w:lang w:val="en-US"/>
        </w:rPr>
      </w:pPr>
      <w:r>
        <w:rPr>
          <w:lang w:val="en-US"/>
        </w:rPr>
        <w:t xml:space="preserve">        </w:t>
      </w:r>
      <w:r w:rsidR="00F9104B">
        <w:rPr>
          <w:noProof/>
          <w:lang w:val="en-US" w:eastAsia="en-US" w:bidi="ar-SA"/>
        </w:rPr>
        <w:drawing>
          <wp:inline distT="0" distB="0" distL="0" distR="0">
            <wp:extent cx="285750"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solidFill>
                      <a:srgbClr val="FFFFFF"/>
                    </a:solidFill>
                    <a:ln>
                      <a:noFill/>
                    </a:ln>
                  </pic:spPr>
                </pic:pic>
              </a:graphicData>
            </a:graphic>
          </wp:inline>
        </w:drawing>
      </w:r>
    </w:p>
    <w:p w:rsidR="002878A4" w:rsidRDefault="002878A4">
      <w:pPr>
        <w:rPr>
          <w:lang w:val="en-US"/>
        </w:rPr>
      </w:pPr>
      <w:r>
        <w:rPr>
          <w:b/>
          <w:lang w:val="en-US"/>
        </w:rPr>
        <w:t xml:space="preserve">  'A'</w:t>
      </w:r>
      <w:r>
        <w:rPr>
          <w:lang w:val="en-US"/>
        </w:rPr>
        <w:t xml:space="preserve">               65                1 octet</w:t>
      </w:r>
      <w:r>
        <w:rPr>
          <w:lang w:val="en-US"/>
        </w:rPr>
        <w:tab/>
      </w:r>
      <w:r>
        <w:rPr>
          <w:lang w:val="en-US"/>
        </w:rPr>
        <w:tab/>
        <w:t xml:space="preserve">(A e vazut ca un caracter) </w:t>
      </w:r>
    </w:p>
    <w:p w:rsidR="002878A4" w:rsidRDefault="002878A4">
      <w:pPr>
        <w:rPr>
          <w:lang w:val="en-US"/>
        </w:rPr>
      </w:pPr>
      <w:r>
        <w:rPr>
          <w:lang w:val="en-US"/>
        </w:rPr>
        <w:t xml:space="preserve">        </w:t>
      </w:r>
      <w:r w:rsidR="00F9104B">
        <w:rPr>
          <w:noProof/>
          <w:lang w:val="en-US" w:eastAsia="en-US" w:bidi="ar-SA"/>
        </w:rPr>
        <w:drawing>
          <wp:inline distT="0" distB="0" distL="0" distR="0">
            <wp:extent cx="5524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solidFill>
                      <a:srgbClr val="FFFFFF"/>
                    </a:solidFill>
                    <a:ln>
                      <a:noFill/>
                    </a:ln>
                  </pic:spPr>
                </pic:pic>
              </a:graphicData>
            </a:graphic>
          </wp:inline>
        </w:drawing>
      </w:r>
    </w:p>
    <w:p w:rsidR="002878A4" w:rsidRDefault="002878A4">
      <w:pPr>
        <w:rPr>
          <w:lang w:val="en-US"/>
        </w:rPr>
      </w:pPr>
      <w:r>
        <w:rPr>
          <w:lang w:val="en-US"/>
        </w:rPr>
        <w:t xml:space="preserve"> </w:t>
      </w:r>
      <w:r>
        <w:rPr>
          <w:b/>
          <w:lang w:val="en-US"/>
        </w:rPr>
        <w:t>"A"</w:t>
      </w:r>
      <w:r>
        <w:rPr>
          <w:lang w:val="en-US"/>
        </w:rPr>
        <w:t xml:space="preserve">               65    00        2 octeti </w:t>
      </w:r>
      <w:r>
        <w:rPr>
          <w:lang w:val="en-US"/>
        </w:rPr>
        <w:tab/>
        <w:t xml:space="preserve">(A e vazut ca un sir de caractere) </w:t>
      </w:r>
    </w:p>
    <w:p w:rsidR="002878A4" w:rsidRDefault="002878A4">
      <w:pPr>
        <w:rPr>
          <w:b/>
          <w:lang w:val="en-US"/>
        </w:rPr>
      </w:pPr>
      <w:r>
        <w:rPr>
          <w:lang w:val="en-US"/>
        </w:rPr>
        <w:t xml:space="preserve">  </w:t>
      </w:r>
      <w:r>
        <w:rPr>
          <w:lang w:val="en-US"/>
        </w:rPr>
        <w:tab/>
      </w:r>
      <w:r>
        <w:rPr>
          <w:lang w:val="en-US"/>
        </w:rPr>
        <w:tab/>
        <w:t xml:space="preserve">Pentru caracterul </w:t>
      </w:r>
      <w:r>
        <w:rPr>
          <w:b/>
          <w:lang w:val="en-US"/>
        </w:rPr>
        <w:t xml:space="preserve">" </w:t>
      </w:r>
      <w:r>
        <w:rPr>
          <w:lang w:val="en-US"/>
        </w:rPr>
        <w:t xml:space="preserve">se foloseste in definirea sirului de caractere " i ". </w:t>
      </w:r>
    </w:p>
    <w:p w:rsidR="002878A4" w:rsidRDefault="002878A4">
      <w:pPr>
        <w:rPr>
          <w:b/>
          <w:lang w:val="en-US"/>
        </w:rPr>
      </w:pPr>
      <w:r>
        <w:rPr>
          <w:b/>
          <w:lang w:val="en-US"/>
        </w:rPr>
        <w:t>e) Comentariu</w:t>
      </w:r>
      <w:r>
        <w:rPr>
          <w:lang w:val="en-US"/>
        </w:rPr>
        <w:t xml:space="preserve"> - Este un text introdus de programator pentru a usura intelegerea programului prin scurte explicatii. Textul se introduce intre simbolurile  /* si */,  pentru a-l deosebi de  functiile programului.</w:t>
      </w:r>
      <w:r>
        <w:rPr>
          <w:lang w:val="en-US"/>
        </w:rPr>
        <w:tab/>
        <w:t xml:space="preserve">Un comentariu începe prin </w:t>
      </w:r>
      <w:r>
        <w:rPr>
          <w:b/>
          <w:lang w:val="en-US"/>
        </w:rPr>
        <w:t>/*</w:t>
      </w:r>
      <w:r>
        <w:rPr>
          <w:lang w:val="en-US"/>
        </w:rPr>
        <w:t xml:space="preserve"> , se termină prin </w:t>
      </w:r>
      <w:r>
        <w:rPr>
          <w:b/>
          <w:lang w:val="en-US"/>
        </w:rPr>
        <w:t>*/</w:t>
      </w:r>
      <w:r>
        <w:rPr>
          <w:lang w:val="en-US"/>
        </w:rPr>
        <w:t xml:space="preserve"> şi se poate întinde pe mai multe linii. Comentariile nu pot fi incluse unele în altele (imbricate).  </w:t>
      </w:r>
      <w:r>
        <w:rPr>
          <w:lang w:val="en-US"/>
        </w:rPr>
        <w:tab/>
        <w:t xml:space="preserve">În C++ au fost introduse comentariile pe o singură linie, care încep prin // şi au terminator sfârşitul liniei. </w:t>
      </w:r>
    </w:p>
    <w:p w:rsidR="002878A4" w:rsidRDefault="002878A4">
      <w:pPr>
        <w:spacing w:before="120" w:after="120"/>
        <w:ind w:right="41"/>
        <w:jc w:val="both"/>
        <w:rPr>
          <w:lang w:val="en-US"/>
        </w:rPr>
      </w:pPr>
      <w:r>
        <w:rPr>
          <w:b/>
          <w:lang w:val="en-US"/>
        </w:rPr>
        <w:t xml:space="preserve">Terminatorul de instrucţiune. </w:t>
      </w:r>
      <w:r>
        <w:rPr>
          <w:lang w:val="en-US"/>
        </w:rPr>
        <w:tab/>
        <w:t xml:space="preserve">Caracterul </w:t>
      </w:r>
      <w:r>
        <w:rPr>
          <w:b/>
          <w:lang w:val="en-US"/>
        </w:rPr>
        <w:t>;</w:t>
      </w:r>
      <w:r>
        <w:rPr>
          <w:lang w:val="en-US"/>
        </w:rPr>
        <w:t xml:space="preserve"> este folosit ca terminator pentru instrucţiuni şi declaraţii, cu o singură excepţie – după o instrucţiune compusă, terminată prin acoladă, nu mai este necesar terminatorul </w:t>
      </w:r>
      <w:r>
        <w:rPr>
          <w:b/>
          <w:lang w:val="en-US"/>
        </w:rPr>
        <w:t>;</w:t>
      </w:r>
      <w:r>
        <w:rPr>
          <w:lang w:val="en-US"/>
        </w:rPr>
        <w:t xml:space="preserve"> .</w:t>
      </w:r>
    </w:p>
    <w:p w:rsidR="002878A4" w:rsidRDefault="002878A4">
      <w:pPr>
        <w:rPr>
          <w:lang w:val="en-US"/>
        </w:rPr>
      </w:pPr>
      <w:r>
        <w:rPr>
          <w:lang w:val="en-US"/>
        </w:rPr>
        <w:t xml:space="preserve">  </w:t>
      </w:r>
      <w:r>
        <w:rPr>
          <w:b/>
          <w:lang w:val="en-US"/>
        </w:rPr>
        <w:t>f) Declararea variabilelor simple -</w:t>
      </w:r>
      <w:r>
        <w:rPr>
          <w:lang w:val="en-US"/>
        </w:rPr>
        <w:t xml:space="preserve"> Orice variabila inainte de a fi utilizata trebuie declarata. Declararea se face printr-o asociere a tipului cu numele variabilei. </w:t>
      </w:r>
    </w:p>
    <w:p w:rsidR="002878A4" w:rsidRDefault="002878A4">
      <w:pPr>
        <w:rPr>
          <w:lang w:val="en-US"/>
        </w:rPr>
      </w:pPr>
      <w:r>
        <w:rPr>
          <w:lang w:val="en-US"/>
        </w:rPr>
        <w:t xml:space="preserve">  </w:t>
      </w:r>
      <w:r>
        <w:rPr>
          <w:lang w:val="en-US"/>
        </w:rPr>
        <w:tab/>
      </w:r>
      <w:r>
        <w:rPr>
          <w:lang w:val="en-US"/>
        </w:rPr>
        <w:tab/>
      </w:r>
      <w:r>
        <w:rPr>
          <w:i/>
          <w:lang w:val="en-US"/>
        </w:rPr>
        <w:t xml:space="preserve">tip   nume; </w:t>
      </w:r>
    </w:p>
    <w:p w:rsidR="002878A4" w:rsidRDefault="002878A4">
      <w:pPr>
        <w:rPr>
          <w:lang w:val="en-US"/>
        </w:rPr>
      </w:pPr>
      <w:r>
        <w:rPr>
          <w:lang w:val="en-US"/>
        </w:rPr>
        <w:t xml:space="preserve">sau          </w:t>
      </w:r>
      <w:r>
        <w:rPr>
          <w:lang w:val="en-US"/>
        </w:rPr>
        <w:tab/>
      </w:r>
      <w:r>
        <w:rPr>
          <w:i/>
          <w:lang w:val="en-US"/>
        </w:rPr>
        <w:t>tip lista_de_nume;</w:t>
      </w:r>
      <w:r>
        <w:rPr>
          <w:lang w:val="en-US"/>
        </w:rPr>
        <w:t xml:space="preserve"> </w:t>
      </w:r>
    </w:p>
    <w:p w:rsidR="002878A4" w:rsidRDefault="002878A4">
      <w:pPr>
        <w:rPr>
          <w:lang w:val="en-US"/>
        </w:rPr>
      </w:pPr>
      <w:r>
        <w:rPr>
          <w:lang w:val="en-US"/>
        </w:rPr>
        <w:t xml:space="preserve">  int i;  </w:t>
      </w:r>
      <w:r>
        <w:rPr>
          <w:lang w:val="en-US"/>
        </w:rPr>
        <w:tab/>
      </w:r>
      <w:r>
        <w:rPr>
          <w:lang w:val="en-US"/>
        </w:rPr>
        <w:tab/>
        <w:t xml:space="preserve">/* se declara i ca variabila intreaga */                           </w:t>
      </w:r>
    </w:p>
    <w:p w:rsidR="002878A4" w:rsidRDefault="002878A4">
      <w:pPr>
        <w:rPr>
          <w:lang w:val="en-US"/>
        </w:rPr>
      </w:pPr>
      <w:r>
        <w:rPr>
          <w:lang w:val="en-US"/>
        </w:rPr>
        <w:t xml:space="preserve">int j,ka0;    /* j si k sunt intregi, k fiind initializat cu 0 */                     </w:t>
      </w:r>
    </w:p>
    <w:p w:rsidR="002878A4" w:rsidRDefault="002878A4">
      <w:pPr>
        <w:rPr>
          <w:lang w:val="en-US"/>
        </w:rPr>
      </w:pPr>
      <w:r>
        <w:rPr>
          <w:lang w:val="en-US"/>
        </w:rPr>
        <w:t>unsigned p;</w:t>
      </w:r>
      <w:r>
        <w:rPr>
          <w:lang w:val="en-US"/>
        </w:rPr>
        <w:tab/>
        <w:t xml:space="preserve">/* p este un intreg fara semn pe 16 biti */ </w:t>
      </w:r>
    </w:p>
    <w:p w:rsidR="002878A4" w:rsidRDefault="002878A4">
      <w:pPr>
        <w:rPr>
          <w:lang w:val="en-US"/>
        </w:rPr>
      </w:pPr>
      <w:r>
        <w:rPr>
          <w:lang w:val="en-US"/>
        </w:rPr>
        <w:t>char c;</w:t>
      </w:r>
      <w:r>
        <w:rPr>
          <w:lang w:val="en-US"/>
        </w:rPr>
        <w:tab/>
      </w:r>
      <w:r>
        <w:rPr>
          <w:lang w:val="en-US"/>
        </w:rPr>
        <w:tab/>
        <w:t xml:space="preserve">/* se declara c ca variabila de tip caracter */ </w:t>
      </w:r>
    </w:p>
    <w:p w:rsidR="002878A4" w:rsidRDefault="002878A4">
      <w:pPr>
        <w:rPr>
          <w:b/>
          <w:lang w:val="en-US"/>
        </w:rPr>
      </w:pPr>
      <w:r>
        <w:rPr>
          <w:lang w:val="en-US"/>
        </w:rPr>
        <w:t>double a;</w:t>
      </w:r>
      <w:r>
        <w:rPr>
          <w:lang w:val="en-US"/>
        </w:rPr>
        <w:tab/>
      </w:r>
      <w:r>
        <w:rPr>
          <w:lang w:val="en-US"/>
        </w:rPr>
        <w:tab/>
        <w:t xml:space="preserve">/* se declara a ca variabila reala reprezentata pe 64 biti*/ </w:t>
      </w:r>
    </w:p>
    <w:p w:rsidR="002878A4" w:rsidRDefault="002878A4">
      <w:pPr>
        <w:rPr>
          <w:lang w:val="en-US"/>
        </w:rPr>
      </w:pPr>
      <w:r>
        <w:rPr>
          <w:b/>
          <w:lang w:val="en-US"/>
        </w:rPr>
        <w:t>g) Declararea tablourilor</w:t>
      </w:r>
      <w:r>
        <w:rPr>
          <w:lang w:val="en-US"/>
        </w:rPr>
        <w:t xml:space="preserve"> - Un tablou este o multime ordonata de variabile de acelasi tip, care pot fi referite prin intermediul indicilor. La declararea unui tablou, compilatorul aloca memorie pentru a pastra valorile elementelor sale. Numele tabloului are valoarea egala cu adresa de inceput a zonei de memorie care i-a fost alocata. </w:t>
      </w:r>
    </w:p>
    <w:p w:rsidR="002878A4" w:rsidRDefault="002878A4">
      <w:pPr>
        <w:rPr>
          <w:lang w:val="en-US"/>
        </w:rPr>
      </w:pPr>
      <w:r>
        <w:rPr>
          <w:lang w:val="en-US"/>
        </w:rPr>
        <w:t xml:space="preserve">  </w:t>
      </w:r>
      <w:r>
        <w:rPr>
          <w:lang w:val="en-US"/>
        </w:rPr>
        <w:tab/>
      </w:r>
      <w:r>
        <w:rPr>
          <w:lang w:val="en-US"/>
        </w:rPr>
        <w:tab/>
        <w:t>tip</w:t>
      </w:r>
      <w:r>
        <w:rPr>
          <w:lang w:val="en-US"/>
        </w:rPr>
        <w:tab/>
      </w:r>
      <w:r>
        <w:rPr>
          <w:lang w:val="en-US"/>
        </w:rPr>
        <w:tab/>
        <w:t xml:space="preserve">nume_tablousdimensiunet  /* declararea unui tablou */ </w:t>
      </w:r>
    </w:p>
    <w:p w:rsidR="002878A4" w:rsidRPr="00F9104B" w:rsidRDefault="002878A4">
      <w:pPr>
        <w:rPr>
          <w:b/>
          <w:lang w:val="en-US"/>
        </w:rPr>
      </w:pPr>
      <w:r>
        <w:rPr>
          <w:lang w:val="en-US"/>
        </w:rPr>
        <w:t xml:space="preserve">  /* declararea unui tablou (sir) cu numele tab, de 5 numere intregi */ </w:t>
      </w:r>
    </w:p>
    <w:p w:rsidR="002878A4" w:rsidRDefault="002878A4">
      <w:pPr>
        <w:rPr>
          <w:lang w:val="en-US"/>
        </w:rPr>
      </w:pPr>
      <w:r>
        <w:rPr>
          <w:b/>
        </w:rPr>
        <w:t>int tab</w:t>
      </w:r>
      <w:r>
        <w:rPr>
          <w:b/>
          <w:lang w:val="en-US"/>
        </w:rPr>
        <w:t>[</w:t>
      </w:r>
      <w:r>
        <w:rPr>
          <w:b/>
        </w:rPr>
        <w:t xml:space="preserve">5]; </w:t>
      </w:r>
    </w:p>
    <w:p w:rsidR="002878A4" w:rsidRDefault="002878A4">
      <w:pPr>
        <w:rPr>
          <w:lang w:val="en-US"/>
        </w:rPr>
      </w:pPr>
      <w:r>
        <w:rPr>
          <w:lang w:val="en-US"/>
        </w:rPr>
        <w:t xml:space="preserve">                    </w:t>
      </w:r>
      <w:r w:rsidR="00F9104B">
        <w:rPr>
          <w:noProof/>
          <w:lang w:val="en-US" w:eastAsia="en-US" w:bidi="ar-SA"/>
        </w:rPr>
        <w:drawing>
          <wp:inline distT="0" distB="0" distL="0" distR="0">
            <wp:extent cx="1866900" cy="314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314325"/>
                    </a:xfrm>
                    <a:prstGeom prst="rect">
                      <a:avLst/>
                    </a:prstGeom>
                    <a:solidFill>
                      <a:srgbClr val="FFFFFF"/>
                    </a:solidFill>
                    <a:ln>
                      <a:noFill/>
                    </a:ln>
                  </pic:spPr>
                </pic:pic>
              </a:graphicData>
            </a:graphic>
          </wp:inline>
        </w:drawing>
      </w:r>
    </w:p>
    <w:p w:rsidR="002878A4" w:rsidRDefault="002878A4">
      <w:pPr>
        <w:rPr>
          <w:lang w:val="en-US"/>
        </w:rPr>
      </w:pPr>
      <w:r>
        <w:rPr>
          <w:lang w:val="en-US"/>
        </w:rPr>
        <w:t xml:space="preserve">                        </w:t>
      </w:r>
      <w:r w:rsidR="00F9104B">
        <w:rPr>
          <w:noProof/>
          <w:lang w:val="en-US" w:eastAsia="en-US" w:bidi="ar-SA"/>
        </w:rPr>
        <w:drawing>
          <wp:inline distT="0" distB="0" distL="0" distR="0">
            <wp:extent cx="76200" cy="27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276225"/>
                    </a:xfrm>
                    <a:prstGeom prst="rect">
                      <a:avLst/>
                    </a:prstGeom>
                    <a:solidFill>
                      <a:srgbClr val="FFFFFF"/>
                    </a:solidFill>
                    <a:ln>
                      <a:noFill/>
                    </a:ln>
                  </pic:spPr>
                </pic:pic>
              </a:graphicData>
            </a:graphic>
          </wp:inline>
        </w:drawing>
      </w:r>
      <w:r>
        <w:rPr>
          <w:lang w:val="en-US"/>
        </w:rPr>
        <w:t xml:space="preserve">                                      tab[5] </w:t>
      </w:r>
    </w:p>
    <w:p w:rsidR="002878A4" w:rsidRDefault="002878A4">
      <w:pPr>
        <w:rPr>
          <w:b/>
          <w:lang w:val="en-US"/>
        </w:rPr>
      </w:pPr>
      <w:r>
        <w:rPr>
          <w:lang w:val="en-US"/>
        </w:rPr>
        <w:t xml:space="preserve">/* declararea unui tablou de 100 de caractere; numele sir_caract are adresa primului element din sir: sir_caracts0t */ </w:t>
      </w:r>
    </w:p>
    <w:p w:rsidR="002878A4" w:rsidRDefault="002878A4">
      <w:pPr>
        <w:rPr>
          <w:b/>
          <w:lang w:val="en-US"/>
        </w:rPr>
      </w:pPr>
      <w:r>
        <w:rPr>
          <w:b/>
          <w:lang w:val="en-US"/>
        </w:rPr>
        <w:t xml:space="preserve">char sir_caract[100];         </w:t>
      </w:r>
    </w:p>
    <w:p w:rsidR="002878A4" w:rsidRPr="00F9104B" w:rsidRDefault="002878A4">
      <w:pPr>
        <w:ind w:left="720"/>
        <w:rPr>
          <w:b/>
          <w:sz w:val="22"/>
          <w:lang w:val="en-US"/>
        </w:rPr>
      </w:pPr>
      <w:r>
        <w:rPr>
          <w:b/>
          <w:lang w:val="en-US"/>
        </w:rPr>
        <w:t xml:space="preserve">float matrice[5][3];  </w:t>
      </w:r>
      <w:r>
        <w:rPr>
          <w:lang w:val="en-US"/>
        </w:rPr>
        <w:t xml:space="preserve">  /* declararea unei matrici de 5 linii si 3 coloane */ </w:t>
      </w:r>
    </w:p>
    <w:p w:rsidR="002878A4" w:rsidRPr="00F9104B" w:rsidRDefault="002878A4">
      <w:pPr>
        <w:spacing w:before="120" w:after="120"/>
        <w:ind w:firstLine="720"/>
        <w:rPr>
          <w:sz w:val="22"/>
          <w:lang w:val="en-US"/>
        </w:rPr>
      </w:pPr>
      <w:r w:rsidRPr="00F9104B">
        <w:rPr>
          <w:b/>
          <w:sz w:val="22"/>
          <w:lang w:val="en-US"/>
        </w:rPr>
        <w:t>Definiri de tip cu typedef.</w:t>
      </w:r>
      <w:r>
        <w:rPr>
          <w:b/>
          <w:sz w:val="22"/>
          <w:lang w:val="ro-RO"/>
        </w:rPr>
        <w:t xml:space="preserve"> </w:t>
      </w:r>
      <w:r w:rsidRPr="00F9104B">
        <w:rPr>
          <w:sz w:val="22"/>
          <w:lang w:val="en-US"/>
        </w:rPr>
        <w:t>Un tip de date poate avea şi un alt nume, prin folosirea declaraţiei typedef. De exemplu:</w:t>
      </w:r>
      <w:r>
        <w:rPr>
          <w:sz w:val="22"/>
          <w:lang w:val="ro-RO"/>
        </w:rPr>
        <w:t xml:space="preserve"> </w:t>
      </w:r>
      <w:r w:rsidRPr="00F9104B">
        <w:rPr>
          <w:b/>
          <w:sz w:val="22"/>
          <w:lang w:val="en-US"/>
        </w:rPr>
        <w:t>#typedef int  intreg</w:t>
      </w:r>
    </w:p>
    <w:p w:rsidR="002878A4" w:rsidRPr="00F9104B" w:rsidRDefault="002878A4">
      <w:pPr>
        <w:rPr>
          <w:b/>
          <w:sz w:val="22"/>
          <w:lang w:val="en-US"/>
        </w:rPr>
      </w:pPr>
      <w:r w:rsidRPr="00F9104B">
        <w:rPr>
          <w:sz w:val="22"/>
          <w:lang w:val="en-US"/>
        </w:rPr>
        <w:tab/>
        <w:t>Acelaşi efect se obţine cu directiva define:</w:t>
      </w:r>
      <w:r>
        <w:rPr>
          <w:sz w:val="22"/>
          <w:lang w:val="ro-RO"/>
        </w:rPr>
        <w:t xml:space="preserve">     </w:t>
      </w:r>
      <w:r w:rsidRPr="00F9104B">
        <w:rPr>
          <w:b/>
          <w:sz w:val="22"/>
          <w:lang w:val="en-US"/>
        </w:rPr>
        <w:t>#define  intreg  int</w:t>
      </w:r>
    </w:p>
    <w:p w:rsidR="002878A4" w:rsidRPr="00F9104B" w:rsidRDefault="002878A4">
      <w:pPr>
        <w:spacing w:before="120" w:after="120"/>
        <w:rPr>
          <w:sz w:val="22"/>
          <w:lang w:val="en-US"/>
        </w:rPr>
      </w:pPr>
      <w:r w:rsidRPr="00F9104B">
        <w:rPr>
          <w:b/>
          <w:sz w:val="22"/>
          <w:lang w:val="en-US"/>
        </w:rPr>
        <w:t>Tipuri enumerate.</w:t>
      </w:r>
      <w:r>
        <w:rPr>
          <w:b/>
          <w:sz w:val="22"/>
          <w:lang w:val="ro-RO"/>
        </w:rPr>
        <w:t xml:space="preserve">  </w:t>
      </w:r>
      <w:r w:rsidRPr="00F9104B">
        <w:rPr>
          <w:sz w:val="22"/>
          <w:lang w:val="en-US"/>
        </w:rPr>
        <w:t>Folosirea tipului enumerare poate creşte claritatea programului, întrucât numele sunt mai semnificative decât valorile care se ascund în spatele lor.</w:t>
      </w:r>
    </w:p>
    <w:p w:rsidR="002878A4" w:rsidRPr="00F9104B" w:rsidRDefault="002878A4">
      <w:pPr>
        <w:ind w:firstLine="720"/>
        <w:rPr>
          <w:sz w:val="22"/>
          <w:lang w:val="en-US"/>
        </w:rPr>
      </w:pPr>
      <w:r w:rsidRPr="00F9104B">
        <w:rPr>
          <w:sz w:val="22"/>
          <w:lang w:val="en-US"/>
        </w:rPr>
        <w:t>Astfel este mai naturală folosirea valorilor ROSU, ALB, NEGRU, VERDE pentru a desemna nişte culori, decât a valorilor 0, 1, 2, 3.</w:t>
      </w:r>
    </w:p>
    <w:p w:rsidR="002878A4" w:rsidRPr="00F9104B" w:rsidRDefault="002878A4">
      <w:pPr>
        <w:rPr>
          <w:sz w:val="22"/>
          <w:lang w:val="en-US"/>
        </w:rPr>
      </w:pPr>
      <w:r w:rsidRPr="00F9104B">
        <w:rPr>
          <w:sz w:val="22"/>
          <w:lang w:val="en-US"/>
        </w:rPr>
        <w:tab/>
        <w:t>Constantele simbolice pot fi introduse cu macrodefinitii #define.</w:t>
      </w:r>
    </w:p>
    <w:p w:rsidR="002878A4" w:rsidRPr="00F9104B" w:rsidRDefault="002878A4">
      <w:pPr>
        <w:shd w:val="clear" w:color="auto" w:fill="FFFFFF"/>
        <w:spacing w:before="120"/>
        <w:ind w:right="6023"/>
        <w:rPr>
          <w:sz w:val="22"/>
          <w:lang w:val="en-US"/>
        </w:rPr>
      </w:pPr>
      <w:r w:rsidRPr="00F9104B">
        <w:rPr>
          <w:sz w:val="22"/>
          <w:lang w:val="en-US"/>
        </w:rPr>
        <w:t>#define FALSE 0</w:t>
      </w:r>
    </w:p>
    <w:p w:rsidR="002878A4" w:rsidRPr="00F9104B" w:rsidRDefault="002878A4">
      <w:pPr>
        <w:shd w:val="clear" w:color="auto" w:fill="FFFFFF"/>
        <w:ind w:right="6023"/>
        <w:rPr>
          <w:sz w:val="22"/>
          <w:lang w:val="en-US"/>
        </w:rPr>
      </w:pPr>
      <w:r w:rsidRPr="00F9104B">
        <w:rPr>
          <w:sz w:val="22"/>
          <w:lang w:val="en-US"/>
        </w:rPr>
        <w:t>#define TRUE  1</w:t>
      </w:r>
    </w:p>
    <w:p w:rsidR="002878A4" w:rsidRPr="00F9104B" w:rsidRDefault="002878A4">
      <w:pPr>
        <w:spacing w:before="120"/>
        <w:rPr>
          <w:sz w:val="22"/>
          <w:lang w:val="en-US"/>
        </w:rPr>
      </w:pPr>
      <w:r w:rsidRPr="00F9104B">
        <w:rPr>
          <w:sz w:val="22"/>
          <w:lang w:val="en-US"/>
        </w:rPr>
        <w:tab/>
        <w:t xml:space="preserve">Un </w:t>
      </w:r>
      <w:r w:rsidRPr="00F9104B">
        <w:rPr>
          <w:i/>
          <w:sz w:val="22"/>
          <w:lang w:val="en-US"/>
        </w:rPr>
        <w:t>tip enumerat</w:t>
      </w:r>
      <w:r w:rsidRPr="00F9104B">
        <w:rPr>
          <w:sz w:val="22"/>
          <w:lang w:val="en-US"/>
        </w:rPr>
        <w:t xml:space="preserve"> foloseşte în locul valorilor tipului 0,1,2,… nume simbolice:</w:t>
      </w:r>
    </w:p>
    <w:p w:rsidR="002878A4" w:rsidRPr="00F9104B" w:rsidRDefault="002878A4">
      <w:pPr>
        <w:shd w:val="clear" w:color="auto" w:fill="FFFFFF"/>
        <w:spacing w:before="120"/>
        <w:ind w:right="1487"/>
        <w:rPr>
          <w:sz w:val="22"/>
          <w:lang w:val="en-US"/>
        </w:rPr>
      </w:pPr>
      <w:r w:rsidRPr="00F9104B">
        <w:rPr>
          <w:sz w:val="22"/>
          <w:lang w:val="en-US"/>
        </w:rPr>
        <w:t>enum CULORI {ROSU, VERDE, GALBEN, ALBASTRU, NEGRU};</w:t>
      </w:r>
    </w:p>
    <w:p w:rsidR="002878A4" w:rsidRPr="00F9104B" w:rsidRDefault="002878A4">
      <w:pPr>
        <w:shd w:val="clear" w:color="auto" w:fill="FFFFFF"/>
        <w:spacing w:after="120"/>
        <w:ind w:right="1487"/>
        <w:rPr>
          <w:sz w:val="22"/>
          <w:lang w:val="en-US"/>
        </w:rPr>
      </w:pPr>
      <w:r w:rsidRPr="00F9104B">
        <w:rPr>
          <w:sz w:val="22"/>
          <w:lang w:val="en-US"/>
        </w:rPr>
        <w:t>enum boolean {FALSE, TRUE};</w:t>
      </w:r>
    </w:p>
    <w:p w:rsidR="002878A4" w:rsidRPr="00F9104B" w:rsidRDefault="002878A4">
      <w:pPr>
        <w:rPr>
          <w:sz w:val="22"/>
          <w:lang w:val="en-US"/>
        </w:rPr>
      </w:pPr>
      <w:r w:rsidRPr="00F9104B">
        <w:rPr>
          <w:sz w:val="22"/>
          <w:lang w:val="en-US"/>
        </w:rPr>
        <w:tab/>
        <w:t>Este posibil sa forţăm pentru numele simbolice alte valori întregi decât 0,1,2,…</w:t>
      </w:r>
    </w:p>
    <w:p w:rsidR="002878A4" w:rsidRPr="00F9104B" w:rsidRDefault="002878A4">
      <w:pPr>
        <w:shd w:val="clear" w:color="auto" w:fill="FFFFFF"/>
        <w:spacing w:before="120"/>
        <w:ind w:right="69"/>
        <w:rPr>
          <w:sz w:val="22"/>
          <w:lang w:val="en-US"/>
        </w:rPr>
      </w:pPr>
      <w:r w:rsidRPr="00F9104B">
        <w:rPr>
          <w:sz w:val="22"/>
          <w:lang w:val="en-US"/>
        </w:rPr>
        <w:t>enum ZILE {LUNI=1, MARTI, MIERC, JOI, VIN, SAMB, DUM};</w:t>
      </w:r>
    </w:p>
    <w:p w:rsidR="002878A4" w:rsidRPr="00F9104B" w:rsidRDefault="002878A4">
      <w:pPr>
        <w:shd w:val="clear" w:color="auto" w:fill="FFFFFF"/>
        <w:ind w:right="69"/>
        <w:rPr>
          <w:sz w:val="22"/>
          <w:lang w:val="en-US"/>
        </w:rPr>
      </w:pPr>
      <w:r w:rsidRPr="00F9104B">
        <w:rPr>
          <w:sz w:val="22"/>
          <w:lang w:val="en-US"/>
        </w:rPr>
        <w:t>enum escapes {BELL=’\a’,BACKSPACE=’\b’,TAB=’\t’,NEWLINE=’\n’,</w:t>
      </w:r>
    </w:p>
    <w:p w:rsidR="002878A4" w:rsidRPr="00F9104B" w:rsidRDefault="002878A4">
      <w:pPr>
        <w:shd w:val="clear" w:color="auto" w:fill="FFFFFF"/>
        <w:spacing w:after="120"/>
        <w:ind w:right="69"/>
        <w:rPr>
          <w:sz w:val="22"/>
          <w:lang w:val="en-US"/>
        </w:rPr>
      </w:pPr>
      <w:r w:rsidRPr="00F9104B">
        <w:rPr>
          <w:sz w:val="22"/>
          <w:lang w:val="en-US"/>
        </w:rPr>
        <w:tab/>
      </w:r>
      <w:r w:rsidRPr="00F9104B">
        <w:rPr>
          <w:sz w:val="22"/>
          <w:lang w:val="en-US"/>
        </w:rPr>
        <w:tab/>
        <w:t xml:space="preserve">  VTAB=’\v’,RETURN=’r’};</w:t>
      </w:r>
    </w:p>
    <w:p w:rsidR="002878A4" w:rsidRPr="00F9104B" w:rsidRDefault="002878A4">
      <w:pPr>
        <w:rPr>
          <w:sz w:val="22"/>
          <w:lang w:val="en-US"/>
        </w:rPr>
      </w:pPr>
      <w:r w:rsidRPr="00F9104B">
        <w:rPr>
          <w:sz w:val="22"/>
          <w:lang w:val="en-US"/>
        </w:rPr>
        <w:tab/>
        <w:t>Folosind typedef putem defini tipuri enumerative:</w:t>
      </w:r>
    </w:p>
    <w:p w:rsidR="002878A4" w:rsidRDefault="002878A4">
      <w:pPr>
        <w:shd w:val="clear" w:color="auto" w:fill="FFFFFF"/>
        <w:spacing w:before="120"/>
        <w:ind w:left="1440" w:right="1770"/>
        <w:rPr>
          <w:sz w:val="22"/>
          <w:lang w:val="en-US"/>
        </w:rPr>
      </w:pPr>
      <w:r w:rsidRPr="00F9104B">
        <w:rPr>
          <w:sz w:val="22"/>
          <w:lang w:val="en-US"/>
        </w:rPr>
        <w:t xml:space="preserve">typedef enum </w:t>
      </w:r>
      <w:r>
        <w:rPr>
          <w:sz w:val="22"/>
          <w:lang w:val="en-US"/>
        </w:rPr>
        <w:t>{ROSU, GALBEN, ALBASTRU} culori;</w:t>
      </w:r>
    </w:p>
    <w:p w:rsidR="002878A4" w:rsidRDefault="002878A4">
      <w:pPr>
        <w:shd w:val="clear" w:color="auto" w:fill="FFFFFF"/>
        <w:spacing w:after="120"/>
        <w:ind w:left="1440" w:right="1770"/>
        <w:rPr>
          <w:b/>
          <w:sz w:val="22"/>
          <w:lang w:val="en-US"/>
        </w:rPr>
      </w:pPr>
      <w:r>
        <w:rPr>
          <w:sz w:val="22"/>
          <w:lang w:val="en-US"/>
        </w:rPr>
        <w:t>typedef enum { lu, ma, mi, jo, vi, si, du } zile;</w:t>
      </w:r>
    </w:p>
    <w:p w:rsidR="002878A4" w:rsidRDefault="002878A4">
      <w:pPr>
        <w:spacing w:before="120" w:after="120"/>
        <w:jc w:val="both"/>
        <w:rPr>
          <w:b/>
          <w:sz w:val="22"/>
          <w:lang w:val="en-US"/>
        </w:rPr>
      </w:pPr>
      <w:r>
        <w:rPr>
          <w:b/>
          <w:sz w:val="22"/>
          <w:lang w:val="en-US"/>
        </w:rPr>
        <w:t xml:space="preserve"> Tipul vid (void). </w:t>
      </w:r>
      <w:r>
        <w:rPr>
          <w:sz w:val="22"/>
          <w:lang w:val="en-US"/>
        </w:rPr>
        <w:t>Tipul void precizează o mulţime vidă de valori. Acesta se foloseşte pentru a specifica tipul unei funcţii care nu întoarce nici un rezultat, sau a unui pointer generic.</w:t>
      </w:r>
    </w:p>
    <w:p w:rsidR="002878A4" w:rsidRDefault="002878A4">
      <w:pPr>
        <w:spacing w:before="120" w:after="120"/>
        <w:ind w:right="49" w:firstLine="540"/>
        <w:jc w:val="both"/>
        <w:rPr>
          <w:lang w:val="en-US"/>
        </w:rPr>
      </w:pPr>
      <w:r>
        <w:rPr>
          <w:b/>
          <w:sz w:val="22"/>
          <w:lang w:val="en-US"/>
        </w:rPr>
        <w:t xml:space="preserve">Definiţii şi declaraţii de variabile, </w:t>
      </w:r>
    </w:p>
    <w:p w:rsidR="002878A4" w:rsidRDefault="002878A4">
      <w:pPr>
        <w:ind w:right="49" w:firstLine="284"/>
        <w:jc w:val="both"/>
        <w:rPr>
          <w:lang w:val="en-US"/>
        </w:rPr>
      </w:pPr>
      <w:r>
        <w:rPr>
          <w:lang w:val="en-US"/>
        </w:rPr>
        <w:t xml:space="preserve">     O valoare</w:t>
      </w:r>
      <w:r>
        <w:rPr>
          <w:i/>
          <w:lang w:val="en-US"/>
        </w:rPr>
        <w:t xml:space="preserve"> constantă </w:t>
      </w:r>
      <w:r>
        <w:rPr>
          <w:lang w:val="en-US"/>
        </w:rPr>
        <w:t xml:space="preserve"> se reprezintă textual (este un </w:t>
      </w:r>
      <w:r>
        <w:rPr>
          <w:i/>
          <w:lang w:val="en-US"/>
        </w:rPr>
        <w:t>literal</w:t>
      </w:r>
      <w:r>
        <w:rPr>
          <w:lang w:val="en-US"/>
        </w:rPr>
        <w:t xml:space="preserve">) sau printr-un nume - </w:t>
      </w:r>
      <w:r>
        <w:rPr>
          <w:i/>
          <w:lang w:val="en-US"/>
        </w:rPr>
        <w:t>constantă simbolică.</w:t>
      </w:r>
    </w:p>
    <w:p w:rsidR="002878A4" w:rsidRDefault="002878A4">
      <w:pPr>
        <w:ind w:right="49" w:firstLine="284"/>
        <w:jc w:val="both"/>
        <w:rPr>
          <w:lang w:val="en-US"/>
        </w:rPr>
      </w:pPr>
      <w:r>
        <w:rPr>
          <w:lang w:val="en-US"/>
        </w:rPr>
        <w:t xml:space="preserve">    O </w:t>
      </w:r>
      <w:r>
        <w:rPr>
          <w:i/>
          <w:lang w:val="en-US"/>
        </w:rPr>
        <w:t>variabilă</w:t>
      </w:r>
      <w:r>
        <w:rPr>
          <w:lang w:val="en-US"/>
        </w:rPr>
        <w:t xml:space="preserve"> este un nume (identificator) care desemnează o locaţie de memorie în care se păstrează o valoare.</w:t>
      </w:r>
    </w:p>
    <w:p w:rsidR="002878A4" w:rsidRDefault="002878A4">
      <w:pPr>
        <w:ind w:right="49" w:firstLine="284"/>
        <w:jc w:val="both"/>
        <w:rPr>
          <w:b/>
          <w:sz w:val="22"/>
          <w:lang w:val="en-US"/>
        </w:rPr>
      </w:pPr>
      <w:r>
        <w:rPr>
          <w:lang w:val="en-US"/>
        </w:rPr>
        <w:t xml:space="preserve">    O variabilă se caracterizează aşadar prin: </w:t>
      </w:r>
      <w:r>
        <w:rPr>
          <w:i/>
          <w:lang w:val="en-US"/>
        </w:rPr>
        <w:t>nume (adresă)</w:t>
      </w:r>
      <w:r>
        <w:rPr>
          <w:lang w:val="en-US"/>
        </w:rPr>
        <w:t xml:space="preserve">, </w:t>
      </w:r>
      <w:r>
        <w:rPr>
          <w:i/>
          <w:lang w:val="en-US"/>
        </w:rPr>
        <w:t>tip</w:t>
      </w:r>
      <w:r>
        <w:rPr>
          <w:lang w:val="en-US"/>
        </w:rPr>
        <w:t xml:space="preserve"> şi </w:t>
      </w:r>
      <w:r>
        <w:rPr>
          <w:i/>
          <w:lang w:val="en-US"/>
        </w:rPr>
        <w:t>valoare</w:t>
      </w:r>
      <w:r>
        <w:rPr>
          <w:lang w:val="en-US"/>
        </w:rPr>
        <w:t>, atributul valoare putând fi modificat. De exemplu:</w:t>
      </w:r>
    </w:p>
    <w:p w:rsidR="002878A4" w:rsidRDefault="002878A4">
      <w:pPr>
        <w:spacing w:before="120"/>
        <w:ind w:right="49" w:firstLine="540"/>
        <w:jc w:val="both"/>
        <w:rPr>
          <w:b/>
          <w:sz w:val="22"/>
          <w:lang w:val="en-US"/>
        </w:rPr>
      </w:pPr>
      <w:r>
        <w:rPr>
          <w:b/>
          <w:sz w:val="22"/>
          <w:lang w:val="en-US"/>
        </w:rPr>
        <w:t>int   n, p;</w:t>
      </w:r>
    </w:p>
    <w:p w:rsidR="002878A4" w:rsidRDefault="002878A4">
      <w:pPr>
        <w:ind w:right="49" w:firstLine="540"/>
        <w:jc w:val="both"/>
        <w:rPr>
          <w:b/>
          <w:sz w:val="22"/>
          <w:lang w:val="en-US"/>
        </w:rPr>
      </w:pPr>
      <w:r>
        <w:rPr>
          <w:b/>
          <w:sz w:val="22"/>
          <w:lang w:val="en-US"/>
        </w:rPr>
        <w:t>char  c;</w:t>
      </w:r>
    </w:p>
    <w:p w:rsidR="002878A4" w:rsidRDefault="002878A4">
      <w:pPr>
        <w:spacing w:after="120"/>
        <w:ind w:right="49" w:firstLine="540"/>
        <w:jc w:val="both"/>
        <w:rPr>
          <w:lang w:val="en-US"/>
        </w:rPr>
      </w:pPr>
      <w:r>
        <w:rPr>
          <w:b/>
          <w:sz w:val="22"/>
          <w:lang w:val="en-US"/>
        </w:rPr>
        <w:t>float eps;</w:t>
      </w:r>
    </w:p>
    <w:p w:rsidR="002878A4" w:rsidRDefault="002878A4">
      <w:pPr>
        <w:pStyle w:val="BodyText"/>
        <w:ind w:right="49" w:firstLine="540"/>
        <w:rPr>
          <w:sz w:val="22"/>
          <w:lang w:val="en-US"/>
        </w:rPr>
      </w:pPr>
      <w:r>
        <w:rPr>
          <w:rFonts w:ascii="Times New Roman" w:hAnsi="Times New Roman" w:cs="Times New Roman"/>
          <w:lang w:val="en-US"/>
        </w:rPr>
        <w:tab/>
        <w:t xml:space="preserve">O variabilă poate fi </w:t>
      </w:r>
      <w:r>
        <w:rPr>
          <w:rFonts w:ascii="Times New Roman" w:hAnsi="Times New Roman" w:cs="Times New Roman"/>
          <w:i/>
          <w:lang w:val="en-US"/>
        </w:rPr>
        <w:t xml:space="preserve">iniţializată </w:t>
      </w:r>
      <w:r>
        <w:rPr>
          <w:rFonts w:ascii="Times New Roman" w:hAnsi="Times New Roman" w:cs="Times New Roman"/>
          <w:lang w:val="en-US"/>
        </w:rPr>
        <w:t xml:space="preserve">la declararea ei. De exemplu:   </w:t>
      </w:r>
      <w:r>
        <w:rPr>
          <w:rFonts w:ascii="Times New Roman" w:hAnsi="Times New Roman" w:cs="Times New Roman"/>
          <w:b/>
          <w:lang w:val="en-US"/>
        </w:rPr>
        <w:t>float eps=1.0e-6;</w:t>
      </w:r>
    </w:p>
    <w:p w:rsidR="002878A4" w:rsidRDefault="002878A4">
      <w:pPr>
        <w:ind w:right="49" w:firstLine="540"/>
        <w:jc w:val="both"/>
        <w:rPr>
          <w:sz w:val="22"/>
          <w:lang w:val="en-US"/>
        </w:rPr>
      </w:pPr>
      <w:r>
        <w:rPr>
          <w:sz w:val="22"/>
          <w:lang w:val="en-US"/>
        </w:rPr>
        <w:tab/>
        <w:t>Iniţializarea se face numai o dată, înaintea execuţiei programului.</w:t>
      </w:r>
    </w:p>
    <w:p w:rsidR="002878A4" w:rsidRDefault="002878A4">
      <w:pPr>
        <w:ind w:right="49" w:firstLine="540"/>
        <w:jc w:val="both"/>
        <w:rPr>
          <w:sz w:val="22"/>
          <w:lang w:val="en-US"/>
        </w:rPr>
      </w:pPr>
      <w:r>
        <w:rPr>
          <w:sz w:val="22"/>
          <w:lang w:val="en-US"/>
        </w:rPr>
        <w:tab/>
        <w:t>Variabilele externe şi statice sunt iniţializate implicit la 0.</w:t>
      </w:r>
    </w:p>
    <w:p w:rsidR="002878A4" w:rsidRDefault="002878A4">
      <w:pPr>
        <w:ind w:right="49" w:firstLine="540"/>
        <w:jc w:val="both"/>
        <w:rPr>
          <w:sz w:val="22"/>
          <w:lang w:val="en-US"/>
        </w:rPr>
      </w:pPr>
      <w:r>
        <w:rPr>
          <w:sz w:val="22"/>
          <w:lang w:val="en-US"/>
        </w:rPr>
        <w:tab/>
        <w:t>Pentru o variabilă automatică (declarată în interiorul unui bloc), pentru care există iniţializare explicită, aceasta este realizată la fiecare intrare în blocul care o conţine.</w:t>
      </w:r>
    </w:p>
    <w:p w:rsidR="002878A4" w:rsidRDefault="002878A4">
      <w:pPr>
        <w:pStyle w:val="BodyText"/>
        <w:spacing w:before="120"/>
        <w:ind w:right="49" w:firstLine="540"/>
        <w:rPr>
          <w:sz w:val="22"/>
          <w:lang w:val="en-US"/>
        </w:rPr>
      </w:pPr>
      <w:r>
        <w:rPr>
          <w:rFonts w:ascii="Times New Roman" w:hAnsi="Times New Roman" w:cs="Times New Roman"/>
          <w:sz w:val="22"/>
          <w:lang w:val="en-US"/>
        </w:rPr>
        <w:tab/>
        <w:t>În C++ calificatorul const aplicat unui nume simbolic arată că acesta nu mai poate fi modificat pe parcursul programului şi reprezintă o constantă. Definirea unei constante presupune şi iniţializarea acesteia.</w:t>
      </w:r>
    </w:p>
    <w:p w:rsidR="002878A4" w:rsidRDefault="002878A4">
      <w:pPr>
        <w:spacing w:before="120" w:after="120"/>
        <w:ind w:right="49" w:firstLine="540"/>
        <w:jc w:val="both"/>
        <w:rPr>
          <w:sz w:val="22"/>
          <w:lang w:val="en-US"/>
        </w:rPr>
      </w:pPr>
      <w:r>
        <w:rPr>
          <w:sz w:val="22"/>
          <w:lang w:val="en-US"/>
        </w:rPr>
        <w:t>const float pi=3.1415926;</w:t>
      </w:r>
    </w:p>
    <w:p w:rsidR="002878A4" w:rsidRDefault="002878A4">
      <w:pPr>
        <w:ind w:right="49" w:firstLine="540"/>
        <w:jc w:val="both"/>
        <w:rPr>
          <w:b/>
          <w:lang w:val="en-US"/>
        </w:rPr>
      </w:pPr>
      <w:r>
        <w:rPr>
          <w:sz w:val="22"/>
          <w:lang w:val="en-US"/>
        </w:rPr>
        <w:t xml:space="preserve">     O </w:t>
      </w:r>
      <w:r>
        <w:rPr>
          <w:i/>
          <w:sz w:val="22"/>
          <w:lang w:val="en-US"/>
        </w:rPr>
        <w:t>definiţie</w:t>
      </w:r>
      <w:r>
        <w:rPr>
          <w:sz w:val="22"/>
          <w:lang w:val="en-US"/>
        </w:rPr>
        <w:t xml:space="preserve"> este o construcţie textuală care asociază unui nume o zonă de memorie (un obiect) şi eventual iniţializează conţinutul zonei cu o valoare corespunzătoare tipului asociat numelui.</w:t>
      </w:r>
    </w:p>
    <w:p w:rsidR="002878A4" w:rsidRDefault="002878A4">
      <w:pPr>
        <w:spacing w:before="120" w:after="120"/>
        <w:ind w:firstLine="284"/>
        <w:rPr>
          <w:sz w:val="22"/>
          <w:lang w:val="ro-RO"/>
        </w:rPr>
      </w:pPr>
      <w:r>
        <w:rPr>
          <w:b/>
          <w:lang w:val="en-US"/>
        </w:rPr>
        <w:t>Echiva</w:t>
      </w:r>
      <w:r w:rsidRPr="00F9104B">
        <w:rPr>
          <w:b/>
          <w:lang w:val="en-US"/>
        </w:rPr>
        <w:t xml:space="preserve">lenţa tipurilor. </w:t>
      </w:r>
      <w:r w:rsidRPr="00F9104B">
        <w:rPr>
          <w:lang w:val="en-US"/>
        </w:rPr>
        <w:tab/>
        <w:t>Două tipuri se consideră echivalente în următoarele situaţii:</w:t>
      </w:r>
    </w:p>
    <w:p w:rsidR="002878A4" w:rsidRDefault="002878A4">
      <w:pPr>
        <w:numPr>
          <w:ilvl w:val="0"/>
          <w:numId w:val="5"/>
        </w:numPr>
        <w:rPr>
          <w:sz w:val="22"/>
          <w:lang w:val="ro-RO"/>
        </w:rPr>
      </w:pPr>
      <w:r>
        <w:rPr>
          <w:sz w:val="22"/>
          <w:lang w:val="ro-RO"/>
        </w:rPr>
        <w:t>echivalenţă structurală a tipurilor</w:t>
      </w:r>
    </w:p>
    <w:p w:rsidR="002878A4" w:rsidRDefault="002878A4">
      <w:pPr>
        <w:numPr>
          <w:ilvl w:val="0"/>
          <w:numId w:val="5"/>
        </w:numPr>
        <w:rPr>
          <w:sz w:val="22"/>
          <w:lang w:val="ro-RO"/>
        </w:rPr>
      </w:pPr>
      <w:r>
        <w:rPr>
          <w:sz w:val="22"/>
          <w:lang w:val="ro-RO"/>
        </w:rPr>
        <w:t>echivalenţa numelui tipului</w:t>
      </w:r>
    </w:p>
    <w:p w:rsidR="002878A4" w:rsidRDefault="002878A4">
      <w:pPr>
        <w:spacing w:before="120"/>
        <w:ind w:firstLine="357"/>
        <w:rPr>
          <w:sz w:val="22"/>
          <w:lang w:val="ro-RO"/>
        </w:rPr>
      </w:pPr>
      <w:r>
        <w:rPr>
          <w:sz w:val="22"/>
          <w:lang w:val="ro-RO"/>
        </w:rPr>
        <w:t>Două obiecte sunt de tipuri structural echivalente, dacă au acelaşi tip de componente.</w:t>
      </w:r>
    </w:p>
    <w:p w:rsidR="002878A4" w:rsidRDefault="002878A4">
      <w:pPr>
        <w:ind w:firstLine="360"/>
        <w:rPr>
          <w:sz w:val="22"/>
          <w:lang w:val="ro-RO"/>
        </w:rPr>
      </w:pPr>
      <w:r>
        <w:rPr>
          <w:sz w:val="22"/>
          <w:lang w:val="ro-RO"/>
        </w:rPr>
        <w:t>Două obiecte sunt de tipuri echivalente după nume, dacă au fost definite folosind acelaşi nume de tip.</w:t>
      </w:r>
    </w:p>
    <w:p w:rsidR="002878A4" w:rsidRDefault="002878A4">
      <w:pPr>
        <w:rPr>
          <w:b/>
          <w:sz w:val="22"/>
          <w:lang w:val="ro-RO"/>
        </w:rPr>
      </w:pPr>
      <w:r>
        <w:rPr>
          <w:sz w:val="22"/>
          <w:lang w:val="ro-RO"/>
        </w:rPr>
        <w:t>Exemple:</w:t>
      </w:r>
    </w:p>
    <w:p w:rsidR="002878A4" w:rsidRDefault="002878A4">
      <w:pPr>
        <w:shd w:val="clear" w:color="auto" w:fill="FFFFFF"/>
        <w:spacing w:before="120"/>
        <w:ind w:left="720" w:right="211"/>
        <w:rPr>
          <w:b/>
          <w:sz w:val="22"/>
          <w:lang w:val="ro-RO"/>
        </w:rPr>
      </w:pPr>
      <w:r>
        <w:rPr>
          <w:b/>
          <w:sz w:val="22"/>
          <w:lang w:val="ro-RO"/>
        </w:rPr>
        <w:t>typedef int integer;</w:t>
      </w:r>
    </w:p>
    <w:p w:rsidR="002878A4" w:rsidRDefault="002878A4">
      <w:pPr>
        <w:shd w:val="clear" w:color="auto" w:fill="FFFFFF"/>
        <w:ind w:left="720" w:right="211"/>
        <w:rPr>
          <w:b/>
          <w:sz w:val="22"/>
          <w:lang w:val="ro-RO"/>
        </w:rPr>
      </w:pPr>
      <w:r>
        <w:rPr>
          <w:b/>
          <w:sz w:val="22"/>
          <w:lang w:val="ro-RO"/>
        </w:rPr>
        <w:t>int x, y;</w:t>
      </w:r>
      <w:r>
        <w:rPr>
          <w:b/>
          <w:sz w:val="22"/>
          <w:lang w:val="ro-RO"/>
        </w:rPr>
        <w:tab/>
      </w:r>
      <w:r>
        <w:rPr>
          <w:sz w:val="22"/>
          <w:lang w:val="ro-RO"/>
        </w:rPr>
        <w:t>/* x şi y sunt echivalente dupa numele tipului*/</w:t>
      </w:r>
    </w:p>
    <w:p w:rsidR="002878A4" w:rsidRPr="00F9104B" w:rsidRDefault="002878A4">
      <w:pPr>
        <w:shd w:val="clear" w:color="auto" w:fill="FFFFFF"/>
        <w:tabs>
          <w:tab w:val="left" w:pos="644"/>
        </w:tabs>
        <w:ind w:left="720" w:right="211"/>
        <w:rPr>
          <w:b/>
          <w:sz w:val="22"/>
          <w:lang w:val="en-US"/>
        </w:rPr>
      </w:pPr>
      <w:r>
        <w:rPr>
          <w:b/>
          <w:sz w:val="22"/>
          <w:lang w:val="ro-RO"/>
        </w:rPr>
        <w:t>integer z</w:t>
      </w:r>
      <w:r>
        <w:rPr>
          <w:sz w:val="22"/>
          <w:lang w:val="ro-RO"/>
        </w:rPr>
        <w:t>;/* x şi z sunt de tipuri structural echivalente */</w:t>
      </w:r>
    </w:p>
    <w:p w:rsidR="002878A4" w:rsidRPr="00F9104B" w:rsidRDefault="002878A4">
      <w:pPr>
        <w:numPr>
          <w:ilvl w:val="0"/>
          <w:numId w:val="19"/>
        </w:numPr>
        <w:tabs>
          <w:tab w:val="left" w:pos="644"/>
        </w:tabs>
        <w:ind w:left="644"/>
        <w:rPr>
          <w:i/>
          <w:sz w:val="22"/>
          <w:lang w:val="en-US"/>
        </w:rPr>
      </w:pPr>
      <w:r w:rsidRPr="00F9104B">
        <w:rPr>
          <w:b/>
          <w:sz w:val="22"/>
          <w:lang w:val="en-US"/>
        </w:rPr>
        <w:t>Variabile</w:t>
      </w:r>
      <w:r>
        <w:rPr>
          <w:b/>
          <w:sz w:val="22"/>
          <w:lang w:val="en-US"/>
        </w:rPr>
        <w:t xml:space="preserve">  </w:t>
      </w:r>
      <w:r w:rsidRPr="00F9104B">
        <w:rPr>
          <w:i/>
          <w:sz w:val="22"/>
          <w:lang w:val="en-US"/>
        </w:rPr>
        <w:t>Scop:</w:t>
      </w:r>
      <w:r w:rsidRPr="00F9104B">
        <w:rPr>
          <w:sz w:val="22"/>
          <w:lang w:val="en-US"/>
        </w:rPr>
        <w:t xml:space="preserve"> permit includerea datelor de programe</w:t>
      </w:r>
    </w:p>
    <w:p w:rsidR="002878A4" w:rsidRPr="00F9104B" w:rsidRDefault="002878A4">
      <w:pPr>
        <w:ind w:firstLine="720"/>
        <w:rPr>
          <w:sz w:val="22"/>
          <w:lang w:val="en-US"/>
        </w:rPr>
      </w:pPr>
      <w:r w:rsidRPr="00F9104B">
        <w:rPr>
          <w:i/>
          <w:sz w:val="22"/>
          <w:lang w:val="en-US"/>
        </w:rPr>
        <w:t>Definitie:</w:t>
      </w:r>
      <w:r w:rsidRPr="00F9104B">
        <w:rPr>
          <w:sz w:val="22"/>
          <w:lang w:val="en-US"/>
        </w:rPr>
        <w:t xml:space="preserve"> reprezinta ansamblul adresa fixa, continut variavil din memoria caruia ii este pus in corespondenta numere din program.</w:t>
      </w:r>
    </w:p>
    <w:p w:rsidR="002878A4" w:rsidRDefault="002878A4">
      <w:pPr>
        <w:ind w:firstLine="720"/>
        <w:rPr>
          <w:sz w:val="22"/>
          <w:lang w:val="fr-FR"/>
        </w:rPr>
      </w:pPr>
      <w:r w:rsidRPr="00F9104B">
        <w:rPr>
          <w:sz w:val="22"/>
          <w:lang w:val="en-US"/>
        </w:rPr>
        <w:t>Memoria poate fi asimilata unor casute postale. O variabila reprezinta o zona de memorie cu adresa de inceput fixa, dar continut variabil.</w:t>
      </w:r>
    </w:p>
    <w:p w:rsidR="002878A4" w:rsidRDefault="002878A4">
      <w:pPr>
        <w:ind w:firstLine="720"/>
        <w:rPr>
          <w:sz w:val="22"/>
          <w:lang w:val="fr-FR"/>
        </w:rPr>
      </w:pPr>
      <w:r>
        <w:rPr>
          <w:sz w:val="22"/>
          <w:lang w:val="fr-FR"/>
        </w:rPr>
        <w:t xml:space="preserve">Continutul variabilei - se suprascrie o noua valoare peste valoarea veche. </w:t>
      </w:r>
    </w:p>
    <w:p w:rsidR="002878A4" w:rsidRDefault="002878A4">
      <w:pPr>
        <w:ind w:firstLine="720"/>
        <w:rPr>
          <w:sz w:val="22"/>
          <w:lang w:val="fr-FR"/>
        </w:rPr>
      </w:pPr>
      <w:r>
        <w:rPr>
          <w:sz w:val="22"/>
          <w:lang w:val="fr-FR"/>
        </w:rPr>
        <w:t>O celula de variabila este egal cu sizeof(tip).</w:t>
      </w:r>
    </w:p>
    <w:p w:rsidR="002878A4" w:rsidRDefault="002878A4">
      <w:pPr>
        <w:ind w:firstLine="720"/>
        <w:rPr>
          <w:sz w:val="22"/>
          <w:lang w:val="fr-FR"/>
        </w:rPr>
      </w:pPr>
      <w:r>
        <w:rPr>
          <w:sz w:val="22"/>
          <w:lang w:val="fr-FR"/>
        </w:rPr>
        <w:t>Sizeof este o functie care returneaza lungimea unei variabile sau a unui tip de data.</w:t>
      </w:r>
    </w:p>
    <w:p w:rsidR="002878A4" w:rsidRDefault="002878A4">
      <w:pPr>
        <w:ind w:firstLine="720"/>
        <w:rPr>
          <w:sz w:val="22"/>
          <w:u w:val="single"/>
          <w:lang w:val="fr-FR"/>
        </w:rPr>
      </w:pPr>
      <w:r>
        <w:rPr>
          <w:sz w:val="22"/>
          <w:lang w:val="fr-FR"/>
        </w:rPr>
        <w:t>Pentru a fi folosita in program, o variabila se defineste o singura data.</w:t>
      </w:r>
    </w:p>
    <w:p w:rsidR="002878A4" w:rsidRDefault="002878A4">
      <w:pPr>
        <w:ind w:firstLine="720"/>
        <w:rPr>
          <w:i/>
          <w:sz w:val="22"/>
          <w:u w:val="single"/>
          <w:lang w:val="fr-FR"/>
        </w:rPr>
      </w:pPr>
      <w:r>
        <w:rPr>
          <w:sz w:val="22"/>
          <w:u w:val="single"/>
          <w:lang w:val="fr-FR"/>
        </w:rPr>
        <w:t>Obs</w:t>
      </w:r>
      <w:r>
        <w:rPr>
          <w:sz w:val="22"/>
          <w:lang w:val="fr-FR"/>
        </w:rPr>
        <w:t>: Numele variabilei este pus in corespodenta cu adresa de-nceput a variabilei in memorie. Orice regasire, inscriere, citire, se face de la adresa respectiva pe o zona de memorie.</w:t>
      </w:r>
    </w:p>
    <w:p w:rsidR="002878A4" w:rsidRPr="00F9104B" w:rsidRDefault="002878A4">
      <w:pPr>
        <w:ind w:firstLine="720"/>
        <w:jc w:val="both"/>
        <w:rPr>
          <w:sz w:val="22"/>
          <w:lang w:val="en-US"/>
        </w:rPr>
      </w:pPr>
      <w:r>
        <w:rPr>
          <w:i/>
          <w:sz w:val="22"/>
          <w:u w:val="single"/>
          <w:lang w:val="fr-FR"/>
        </w:rPr>
        <w:t xml:space="preserve">Operatii tipice: </w:t>
      </w:r>
      <w:r>
        <w:rPr>
          <w:sz w:val="22"/>
          <w:lang w:val="fr-FR"/>
        </w:rPr>
        <w:t xml:space="preserve">Variabilele de memorie suporta un set de operatii tipice. </w:t>
      </w:r>
      <w:r w:rsidRPr="00F9104B">
        <w:rPr>
          <w:sz w:val="22"/>
          <w:lang w:val="en-US"/>
        </w:rPr>
        <w:t xml:space="preserve">Cunoasterea lor este necesara pentru utilizarea corecta a variabilelor. </w:t>
      </w:r>
      <w:r>
        <w:rPr>
          <w:sz w:val="22"/>
          <w:lang w:val="fr-FR"/>
        </w:rPr>
        <w:t>Operatii tipice sunt: atribuirea, citirea de la tastatura, afisarea si utilizarea in axpresii.</w:t>
      </w:r>
    </w:p>
    <w:p w:rsidR="002878A4" w:rsidRPr="00F9104B" w:rsidRDefault="002878A4">
      <w:pPr>
        <w:ind w:firstLine="720"/>
        <w:jc w:val="both"/>
        <w:rPr>
          <w:sz w:val="22"/>
          <w:lang w:val="en-US"/>
        </w:rPr>
      </w:pPr>
      <w:r w:rsidRPr="00F9104B">
        <w:rPr>
          <w:sz w:val="22"/>
          <w:lang w:val="en-US"/>
        </w:rPr>
        <w:t xml:space="preserve">Un </w:t>
      </w:r>
      <w:r w:rsidRPr="00F9104B">
        <w:rPr>
          <w:i/>
          <w:sz w:val="22"/>
          <w:lang w:val="en-US"/>
        </w:rPr>
        <w:t>operator</w:t>
      </w:r>
      <w:r w:rsidRPr="00F9104B">
        <w:rPr>
          <w:sz w:val="22"/>
          <w:lang w:val="en-US"/>
        </w:rPr>
        <w:t xml:space="preserve"> este un simbol care arată ce operaţii se execută asupra unor operanzi (termeni).</w:t>
      </w:r>
    </w:p>
    <w:p w:rsidR="002878A4" w:rsidRDefault="002878A4">
      <w:pPr>
        <w:jc w:val="both"/>
        <w:rPr>
          <w:b/>
          <w:sz w:val="22"/>
          <w:lang w:val="ro-RO"/>
        </w:rPr>
      </w:pPr>
      <w:r w:rsidRPr="00F9104B">
        <w:rPr>
          <w:sz w:val="22"/>
          <w:lang w:val="en-US"/>
        </w:rPr>
        <w:tab/>
        <w:t xml:space="preserve">Un </w:t>
      </w:r>
      <w:r w:rsidRPr="00F9104B">
        <w:rPr>
          <w:i/>
          <w:sz w:val="22"/>
          <w:lang w:val="en-US"/>
        </w:rPr>
        <w:t>operand</w:t>
      </w:r>
      <w:r w:rsidRPr="00F9104B">
        <w:rPr>
          <w:sz w:val="22"/>
          <w:lang w:val="en-US"/>
        </w:rPr>
        <w:t xml:space="preserve"> este o constantă, o variabilă, un nume de funcţie sau o subexpresie a cărei valoare este prelucrată direct de operator sau suportă în prealabil o conversie de tip.</w:t>
      </w:r>
    </w:p>
    <w:p w:rsidR="002878A4" w:rsidRDefault="002878A4">
      <w:pPr>
        <w:pStyle w:val="a2"/>
        <w:numPr>
          <w:ilvl w:val="0"/>
          <w:numId w:val="22"/>
        </w:numPr>
        <w:ind w:left="567" w:hanging="567"/>
        <w:jc w:val="both"/>
        <w:rPr>
          <w:b/>
          <w:sz w:val="22"/>
          <w:lang w:val="ro-RO"/>
        </w:rPr>
      </w:pPr>
      <w:r>
        <w:rPr>
          <w:b/>
          <w:sz w:val="22"/>
          <w:lang w:val="ro-RO"/>
        </w:rPr>
        <w:t xml:space="preserve">Operatori </w:t>
      </w:r>
      <w:r>
        <w:rPr>
          <w:sz w:val="22"/>
          <w:lang w:val="ro-RO"/>
        </w:rPr>
        <w:t xml:space="preserve">(pot fi clasificaţi după diverse criterii. Există operatori unari, binari şi ternari, operatori aritmetici, logici, operatori pe biţi etc.). </w:t>
      </w:r>
      <w:r w:rsidRPr="00F9104B">
        <w:rPr>
          <w:sz w:val="22"/>
          <w:lang w:val="en-US"/>
        </w:rPr>
        <w:t>Operatorii sunt împ</w:t>
      </w:r>
      <w:r>
        <w:rPr>
          <w:sz w:val="22"/>
          <w:lang w:val="ro-RO"/>
        </w:rPr>
        <w:t>ă</w:t>
      </w:r>
      <w:r w:rsidRPr="00F9104B">
        <w:rPr>
          <w:sz w:val="22"/>
          <w:lang w:val="en-US"/>
        </w:rPr>
        <w:t xml:space="preserve">rţiţi în </w:t>
      </w:r>
      <w:r w:rsidRPr="00F9104B">
        <w:rPr>
          <w:i/>
          <w:sz w:val="22"/>
          <w:lang w:val="en-US"/>
        </w:rPr>
        <w:t xml:space="preserve">clase de precedenţă </w:t>
      </w:r>
      <w:r w:rsidRPr="00F9104B">
        <w:rPr>
          <w:sz w:val="22"/>
          <w:lang w:val="en-US"/>
        </w:rPr>
        <w:t xml:space="preserve">(sau de </w:t>
      </w:r>
      <w:r w:rsidRPr="00F9104B">
        <w:rPr>
          <w:i/>
          <w:sz w:val="22"/>
          <w:lang w:val="en-US"/>
        </w:rPr>
        <w:t>prioritate</w:t>
      </w:r>
      <w:r w:rsidRPr="00F9104B">
        <w:rPr>
          <w:sz w:val="22"/>
          <w:lang w:val="en-US"/>
        </w:rPr>
        <w:t xml:space="preserve">). În fiecare clasă de precedenţă este stabilită o </w:t>
      </w:r>
      <w:r w:rsidRPr="00F9104B">
        <w:rPr>
          <w:i/>
          <w:sz w:val="22"/>
          <w:lang w:val="en-US"/>
        </w:rPr>
        <w:t>regulă de asociativitate</w:t>
      </w:r>
      <w:r w:rsidRPr="00F9104B">
        <w:rPr>
          <w:sz w:val="22"/>
          <w:lang w:val="en-US"/>
        </w:rPr>
        <w:t>, care indică ordinea de aplicare a operatorilor din clasa respectivă: de la stânga la dreapta sau de la dreapta la stânga.</w:t>
      </w:r>
    </w:p>
    <w:p w:rsidR="002878A4" w:rsidRDefault="002878A4">
      <w:pPr>
        <w:pStyle w:val="a2"/>
        <w:numPr>
          <w:ilvl w:val="0"/>
          <w:numId w:val="22"/>
        </w:numPr>
        <w:ind w:left="567" w:hanging="567"/>
        <w:jc w:val="both"/>
        <w:rPr>
          <w:sz w:val="22"/>
          <w:lang w:val="ro-RO"/>
        </w:rPr>
      </w:pPr>
      <w:r>
        <w:rPr>
          <w:b/>
          <w:sz w:val="22"/>
          <w:lang w:val="ro-RO"/>
        </w:rPr>
        <w:t>Separatori</w:t>
      </w:r>
      <w:r>
        <w:rPr>
          <w:sz w:val="22"/>
          <w:lang w:val="ro-RO"/>
        </w:rPr>
        <w:t>(un caracter sau un şir de caractere care separă unităţile lexicale într-un program scris în C. Separatorul cel mai frecvent este aşa numitul spaţiu alb (blanc) care conţine unul sau mai multe spaţii, tab-uri, new-line-uri sau comentarii.</w:t>
      </w:r>
    </w:p>
    <w:p w:rsidR="002878A4" w:rsidRDefault="002878A4">
      <w:pPr>
        <w:ind w:left="1287" w:hanging="567"/>
        <w:jc w:val="both"/>
        <w:rPr>
          <w:b/>
          <w:sz w:val="22"/>
          <w:lang w:val="ro-RO"/>
        </w:rPr>
      </w:pPr>
      <w:r>
        <w:rPr>
          <w:sz w:val="22"/>
          <w:lang w:val="ro-RO"/>
        </w:rPr>
        <w:t xml:space="preserve">              </w:t>
      </w:r>
      <w:r>
        <w:rPr>
          <w:i/>
          <w:sz w:val="22"/>
          <w:lang w:val="ro-RO"/>
        </w:rPr>
        <w:t>Lista separatorilor admişi în limbajul C :</w:t>
      </w:r>
    </w:p>
    <w:p w:rsidR="002878A4" w:rsidRDefault="002878A4">
      <w:pPr>
        <w:pStyle w:val="a2"/>
        <w:numPr>
          <w:ilvl w:val="0"/>
          <w:numId w:val="4"/>
        </w:numPr>
        <w:ind w:left="567" w:hanging="567"/>
        <w:jc w:val="both"/>
        <w:rPr>
          <w:b/>
          <w:sz w:val="22"/>
          <w:lang w:val="ro-RO"/>
        </w:rPr>
      </w:pPr>
      <w:r>
        <w:rPr>
          <w:b/>
          <w:sz w:val="22"/>
          <w:lang w:val="ro-RO"/>
        </w:rPr>
        <w:t>( )</w:t>
      </w:r>
      <w:r>
        <w:rPr>
          <w:sz w:val="22"/>
          <w:lang w:val="ro-RO"/>
        </w:rPr>
        <w:tab/>
        <w:t xml:space="preserve">Parantezele mici rotunde </w:t>
      </w:r>
      <w:r>
        <w:rPr>
          <w:rFonts w:ascii="Symbol" w:hAnsi="Symbol"/>
          <w:sz w:val="22"/>
          <w:lang w:val="ro-RO"/>
        </w:rPr>
        <w:t></w:t>
      </w:r>
      <w:r>
        <w:rPr>
          <w:sz w:val="22"/>
          <w:lang w:val="ro-RO"/>
        </w:rPr>
        <w:t xml:space="preserve"> încadrează lista de argumente ale unei  funcţii sau delimitează anumite părţi în cadrul expresiilor aritmetice etc.</w:t>
      </w:r>
    </w:p>
    <w:p w:rsidR="002878A4" w:rsidRDefault="002878A4">
      <w:pPr>
        <w:pStyle w:val="a2"/>
        <w:numPr>
          <w:ilvl w:val="0"/>
          <w:numId w:val="4"/>
        </w:numPr>
        <w:ind w:left="567" w:hanging="567"/>
        <w:jc w:val="both"/>
        <w:rPr>
          <w:b/>
          <w:sz w:val="22"/>
          <w:lang w:val="ro-RO"/>
        </w:rPr>
      </w:pPr>
      <w:r>
        <w:rPr>
          <w:b/>
          <w:sz w:val="22"/>
          <w:lang w:val="ro-RO"/>
        </w:rPr>
        <w:t>{ }</w:t>
      </w:r>
      <w:r>
        <w:rPr>
          <w:sz w:val="22"/>
          <w:lang w:val="ro-RO"/>
        </w:rPr>
        <w:tab/>
        <w:t xml:space="preserve">Acoladele </w:t>
      </w:r>
      <w:r>
        <w:rPr>
          <w:rFonts w:ascii="Symbol" w:hAnsi="Symbol"/>
          <w:sz w:val="22"/>
          <w:lang w:val="ro-RO"/>
        </w:rPr>
        <w:t></w:t>
      </w:r>
      <w:r>
        <w:rPr>
          <w:sz w:val="22"/>
          <w:lang w:val="ro-RO"/>
        </w:rPr>
        <w:t xml:space="preserve"> încadrează instrucţiunile compuse, care constituie corpul unor instrucţiuni sau corpul funcţiilor</w:t>
      </w:r>
    </w:p>
    <w:p w:rsidR="002878A4" w:rsidRDefault="002878A4">
      <w:pPr>
        <w:pStyle w:val="a2"/>
        <w:numPr>
          <w:ilvl w:val="0"/>
          <w:numId w:val="4"/>
        </w:numPr>
        <w:ind w:left="567" w:hanging="567"/>
        <w:jc w:val="both"/>
        <w:rPr>
          <w:b/>
          <w:sz w:val="22"/>
          <w:lang w:val="ro-RO"/>
        </w:rPr>
      </w:pPr>
      <w:r>
        <w:rPr>
          <w:b/>
          <w:sz w:val="22"/>
          <w:lang w:val="ro-RO"/>
        </w:rPr>
        <w:t>[ ]</w:t>
      </w:r>
      <w:r>
        <w:rPr>
          <w:sz w:val="22"/>
          <w:lang w:val="ro-RO"/>
        </w:rPr>
        <w:tab/>
        <w:t>Parantezele mari drepte</w:t>
      </w:r>
      <w:r>
        <w:rPr>
          <w:rFonts w:ascii="Symbol" w:hAnsi="Symbol"/>
          <w:sz w:val="22"/>
          <w:lang w:val="ro-RO"/>
        </w:rPr>
        <w:t></w:t>
      </w:r>
      <w:r>
        <w:rPr>
          <w:sz w:val="22"/>
          <w:lang w:val="ro-RO"/>
        </w:rPr>
        <w:t xml:space="preserve"> încadrează dimensiunile de masiv sau   indicii elementelor de tablou</w:t>
      </w:r>
    </w:p>
    <w:p w:rsidR="002878A4" w:rsidRDefault="002878A4">
      <w:pPr>
        <w:pStyle w:val="a2"/>
        <w:numPr>
          <w:ilvl w:val="0"/>
          <w:numId w:val="4"/>
        </w:numPr>
        <w:ind w:left="567" w:hanging="567"/>
        <w:jc w:val="both"/>
        <w:rPr>
          <w:b/>
          <w:sz w:val="22"/>
          <w:lang w:val="ro-RO"/>
        </w:rPr>
      </w:pPr>
      <w:r>
        <w:rPr>
          <w:b/>
          <w:sz w:val="22"/>
          <w:lang w:val="ro-RO"/>
        </w:rPr>
        <w:t>" "</w:t>
      </w:r>
      <w:r>
        <w:rPr>
          <w:sz w:val="22"/>
          <w:lang w:val="ro-RO"/>
        </w:rPr>
        <w:tab/>
        <w:t xml:space="preserve">Ghilimelele </w:t>
      </w:r>
      <w:r>
        <w:rPr>
          <w:rFonts w:ascii="Symbol" w:hAnsi="Symbol"/>
          <w:sz w:val="22"/>
          <w:lang w:val="ro-RO"/>
        </w:rPr>
        <w:t></w:t>
      </w:r>
      <w:r>
        <w:rPr>
          <w:sz w:val="22"/>
          <w:lang w:val="ro-RO"/>
        </w:rPr>
        <w:t xml:space="preserve"> încadrează un şir de caractere</w:t>
      </w:r>
    </w:p>
    <w:p w:rsidR="002878A4" w:rsidRDefault="002878A4">
      <w:pPr>
        <w:pStyle w:val="a2"/>
        <w:numPr>
          <w:ilvl w:val="0"/>
          <w:numId w:val="4"/>
        </w:numPr>
        <w:ind w:left="567" w:hanging="567"/>
        <w:jc w:val="both"/>
        <w:rPr>
          <w:b/>
          <w:sz w:val="22"/>
          <w:lang w:val="ro-RO"/>
        </w:rPr>
      </w:pPr>
      <w:r>
        <w:rPr>
          <w:b/>
          <w:sz w:val="22"/>
          <w:lang w:val="ro-RO"/>
        </w:rPr>
        <w:t>' '</w:t>
      </w:r>
      <w:r>
        <w:rPr>
          <w:sz w:val="22"/>
          <w:lang w:val="ro-RO"/>
        </w:rPr>
        <w:tab/>
        <w:t xml:space="preserve">Apostrofurile </w:t>
      </w:r>
      <w:r>
        <w:rPr>
          <w:rFonts w:ascii="Symbol" w:hAnsi="Symbol"/>
          <w:sz w:val="22"/>
          <w:lang w:val="ro-RO"/>
        </w:rPr>
        <w:t></w:t>
      </w:r>
      <w:r>
        <w:rPr>
          <w:sz w:val="22"/>
          <w:lang w:val="ro-RO"/>
        </w:rPr>
        <w:t xml:space="preserve"> încadrează un singur caracter sau o secvenţă  de evitare</w:t>
      </w:r>
    </w:p>
    <w:p w:rsidR="002878A4" w:rsidRDefault="002878A4">
      <w:pPr>
        <w:pStyle w:val="a2"/>
        <w:numPr>
          <w:ilvl w:val="0"/>
          <w:numId w:val="18"/>
        </w:numPr>
        <w:ind w:left="567" w:hanging="567"/>
        <w:jc w:val="both"/>
        <w:rPr>
          <w:b/>
          <w:sz w:val="22"/>
          <w:lang w:val="ro-RO"/>
        </w:rPr>
      </w:pPr>
      <w:r>
        <w:rPr>
          <w:b/>
          <w:sz w:val="22"/>
          <w:lang w:val="ro-RO"/>
        </w:rPr>
        <w:t>;</w:t>
      </w:r>
      <w:r>
        <w:rPr>
          <w:sz w:val="22"/>
          <w:lang w:val="ro-RO"/>
        </w:rPr>
        <w:tab/>
      </w:r>
      <w:r>
        <w:rPr>
          <w:sz w:val="22"/>
          <w:lang w:val="ro-RO"/>
        </w:rPr>
        <w:tab/>
        <w:t xml:space="preserve">Punct şi virgula </w:t>
      </w:r>
      <w:r>
        <w:rPr>
          <w:rFonts w:ascii="Symbol" w:hAnsi="Symbol"/>
          <w:sz w:val="22"/>
          <w:lang w:val="ro-RO"/>
        </w:rPr>
        <w:t></w:t>
      </w:r>
      <w:r>
        <w:rPr>
          <w:sz w:val="22"/>
          <w:lang w:val="ro-RO"/>
        </w:rPr>
        <w:t xml:space="preserve"> termină o instrucţiune</w:t>
      </w:r>
    </w:p>
    <w:p w:rsidR="002878A4" w:rsidRDefault="002878A4">
      <w:pPr>
        <w:pStyle w:val="a2"/>
        <w:numPr>
          <w:ilvl w:val="0"/>
          <w:numId w:val="18"/>
        </w:numPr>
        <w:ind w:left="567" w:hanging="567"/>
        <w:jc w:val="both"/>
        <w:rPr>
          <w:b/>
          <w:sz w:val="22"/>
          <w:lang w:val="ro-RO"/>
        </w:rPr>
      </w:pPr>
      <w:r>
        <w:rPr>
          <w:b/>
          <w:sz w:val="22"/>
          <w:lang w:val="ro-RO"/>
        </w:rPr>
        <w:t>/*</w:t>
      </w:r>
      <w:r>
        <w:rPr>
          <w:sz w:val="22"/>
          <w:lang w:val="ro-RO"/>
        </w:rPr>
        <w:tab/>
        <w:t xml:space="preserve">Slash asterisc </w:t>
      </w:r>
      <w:r>
        <w:rPr>
          <w:rFonts w:ascii="Symbol" w:hAnsi="Symbol"/>
          <w:sz w:val="22"/>
          <w:lang w:val="ro-RO"/>
        </w:rPr>
        <w:t></w:t>
      </w:r>
      <w:r>
        <w:rPr>
          <w:sz w:val="22"/>
          <w:lang w:val="ro-RO"/>
        </w:rPr>
        <w:t xml:space="preserve"> început de comentariu</w:t>
      </w:r>
    </w:p>
    <w:p w:rsidR="002878A4" w:rsidRPr="00F9104B" w:rsidRDefault="002878A4">
      <w:pPr>
        <w:pStyle w:val="a2"/>
        <w:numPr>
          <w:ilvl w:val="0"/>
          <w:numId w:val="18"/>
        </w:numPr>
        <w:ind w:left="567" w:hanging="567"/>
        <w:jc w:val="both"/>
        <w:rPr>
          <w:b/>
          <w:sz w:val="20"/>
          <w:lang w:val="en-US"/>
        </w:rPr>
      </w:pPr>
      <w:r>
        <w:rPr>
          <w:b/>
          <w:sz w:val="22"/>
          <w:lang w:val="ro-RO"/>
        </w:rPr>
        <w:t>*/</w:t>
      </w:r>
      <w:r>
        <w:rPr>
          <w:sz w:val="22"/>
          <w:lang w:val="ro-RO"/>
        </w:rPr>
        <w:tab/>
        <w:t xml:space="preserve">Asterisc slash </w:t>
      </w:r>
      <w:r>
        <w:rPr>
          <w:rFonts w:ascii="Symbol" w:hAnsi="Symbol"/>
          <w:sz w:val="22"/>
          <w:lang w:val="ro-RO"/>
        </w:rPr>
        <w:t></w:t>
      </w:r>
      <w:r>
        <w:rPr>
          <w:sz w:val="22"/>
          <w:lang w:val="ro-RO"/>
        </w:rPr>
        <w:t xml:space="preserve"> sfârşit de comentariu.</w:t>
      </w:r>
    </w:p>
    <w:p w:rsidR="002878A4" w:rsidRDefault="002878A4">
      <w:pPr>
        <w:pStyle w:val="Heading6"/>
        <w:jc w:val="both"/>
      </w:pPr>
      <w:r>
        <w:rPr>
          <w:b/>
          <w:sz w:val="20"/>
        </w:rPr>
        <w:tab/>
      </w:r>
      <w:r>
        <w:t xml:space="preserve">Liniile de control ale compilatorului  Caracterul  </w:t>
      </w:r>
      <w:r>
        <w:rPr>
          <w:b/>
        </w:rPr>
        <w:t>#</w:t>
      </w:r>
      <w:r>
        <w:t xml:space="preserve">  la începutul unei linii indică faptul că aceasta va fi tratată de către preprocesor.</w:t>
      </w:r>
      <w:r>
        <w:rPr>
          <w:b/>
          <w:sz w:val="20"/>
        </w:rPr>
        <w:tab/>
      </w:r>
    </w:p>
    <w:p w:rsidR="002878A4" w:rsidRDefault="002878A4">
      <w:pPr>
        <w:pStyle w:val="20"/>
        <w:rPr>
          <w:b/>
        </w:rPr>
      </w:pPr>
      <w:r>
        <w:t>În tabelul de mai jos, operatorii aflaţi pe aceeaşi linie au pondere egală; liniile tabelului sunt în ordinea descrescătoare a ponderilor:</w:t>
      </w:r>
    </w:p>
    <w:tbl>
      <w:tblPr>
        <w:tblW w:w="0" w:type="auto"/>
        <w:tblInd w:w="-5" w:type="dxa"/>
        <w:tblLayout w:type="fixed"/>
        <w:tblLook w:val="0000" w:firstRow="0" w:lastRow="0" w:firstColumn="0" w:lastColumn="0" w:noHBand="0" w:noVBand="0"/>
      </w:tblPr>
      <w:tblGrid>
        <w:gridCol w:w="6408"/>
        <w:gridCol w:w="3208"/>
      </w:tblGrid>
      <w:tr w:rsidR="002878A4">
        <w:tc>
          <w:tcPr>
            <w:tcW w:w="6408" w:type="dxa"/>
            <w:tcBorders>
              <w:top w:val="single" w:sz="4" w:space="0" w:color="000000"/>
              <w:left w:val="single" w:sz="4" w:space="0" w:color="000000"/>
              <w:bottom w:val="single" w:sz="4" w:space="0" w:color="000000"/>
            </w:tcBorders>
            <w:shd w:val="clear" w:color="auto" w:fill="auto"/>
          </w:tcPr>
          <w:p w:rsidR="002878A4" w:rsidRDefault="002878A4">
            <w:pPr>
              <w:jc w:val="center"/>
              <w:rPr>
                <w:b/>
                <w:lang w:val="en-US"/>
              </w:rPr>
            </w:pPr>
            <w:r>
              <w:rPr>
                <w:b/>
                <w:lang w:val="en-US"/>
              </w:rPr>
              <w:t>Operator</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jc w:val="center"/>
            </w:pPr>
            <w:r>
              <w:rPr>
                <w:b/>
                <w:lang w:val="en-US"/>
              </w:rPr>
              <w:t>Modul de evaluare</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 [] -&gt; .</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 xml:space="preserve">! ~ ++ -- - (tip) * &amp; sizeof </w:t>
            </w:r>
            <w:r>
              <w:rPr>
                <w:lang w:val="en-US"/>
              </w:rPr>
              <w:t>(operatori unari)</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dreapta la stânga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 / %</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 -</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&lt;&lt; &gt;&gt;</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&lt; &lt;= &gt; &gt;=</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 !=</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&amp;</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&amp;&amp;</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stânga la dreapta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dreapta la stânga</w:t>
            </w:r>
          </w:p>
        </w:tc>
      </w:tr>
      <w:tr w:rsidR="002878A4" w:rsidRPr="00F9104B">
        <w:tc>
          <w:tcPr>
            <w:tcW w:w="6408" w:type="dxa"/>
            <w:tcBorders>
              <w:top w:val="single" w:sz="4" w:space="0" w:color="000000"/>
              <w:left w:val="single" w:sz="4" w:space="0" w:color="000000"/>
              <w:bottom w:val="single" w:sz="4" w:space="0" w:color="000000"/>
            </w:tcBorders>
            <w:shd w:val="clear" w:color="auto" w:fill="auto"/>
          </w:tcPr>
          <w:p w:rsidR="002878A4" w:rsidRDefault="002878A4">
            <w:pPr>
              <w:jc w:val="both"/>
              <w:rPr>
                <w:lang w:val="en-US"/>
              </w:rPr>
            </w:pPr>
            <w:r>
              <w:rPr>
                <w:rFonts w:ascii="Courier New" w:hAnsi="Courier New" w:cs="Courier New"/>
                <w:lang w:val="en-US"/>
              </w:rPr>
              <w:t xml:space="preserve">= += -= </w:t>
            </w:r>
            <w:r>
              <w:rPr>
                <w:lang w:val="en-US"/>
              </w:rPr>
              <w:t>etc.</w:t>
            </w:r>
          </w:p>
        </w:tc>
        <w:tc>
          <w:tcPr>
            <w:tcW w:w="3208" w:type="dxa"/>
            <w:tcBorders>
              <w:top w:val="single" w:sz="4" w:space="0" w:color="000000"/>
              <w:left w:val="single" w:sz="4" w:space="0" w:color="000000"/>
              <w:bottom w:val="single" w:sz="4" w:space="0" w:color="000000"/>
              <w:right w:val="single" w:sz="4" w:space="0" w:color="000000"/>
            </w:tcBorders>
            <w:shd w:val="clear" w:color="auto" w:fill="auto"/>
          </w:tcPr>
          <w:p w:rsidR="002878A4" w:rsidRPr="00F9104B" w:rsidRDefault="002878A4">
            <w:pPr>
              <w:jc w:val="both"/>
              <w:rPr>
                <w:lang w:val="en-US"/>
              </w:rPr>
            </w:pPr>
            <w:r>
              <w:rPr>
                <w:lang w:val="en-US"/>
              </w:rPr>
              <w:t>de la dreapta la stânga</w:t>
            </w:r>
          </w:p>
        </w:tc>
      </w:tr>
    </w:tbl>
    <w:p w:rsidR="002878A4" w:rsidRDefault="002878A4">
      <w:pPr>
        <w:spacing w:before="120"/>
        <w:ind w:firstLine="720"/>
        <w:jc w:val="both"/>
        <w:rPr>
          <w:lang w:val="ro-RO"/>
        </w:rPr>
      </w:pPr>
      <w:r w:rsidRPr="00F9104B">
        <w:rPr>
          <w:b/>
          <w:i/>
          <w:sz w:val="22"/>
          <w:lang w:val="en-US"/>
        </w:rPr>
        <w:t>O expresie</w:t>
      </w:r>
      <w:r w:rsidRPr="00F9104B">
        <w:rPr>
          <w:sz w:val="22"/>
          <w:lang w:val="en-US"/>
        </w:rPr>
        <w:t xml:space="preserve"> este o combinaţie de operanzi, separaţi între ei prin operatori; prin </w:t>
      </w:r>
      <w:r w:rsidRPr="00F9104B">
        <w:rPr>
          <w:i/>
          <w:sz w:val="22"/>
          <w:lang w:val="en-US"/>
        </w:rPr>
        <w:t>evaluarea</w:t>
      </w:r>
      <w:r w:rsidRPr="00F9104B">
        <w:rPr>
          <w:sz w:val="22"/>
          <w:lang w:val="en-US"/>
        </w:rPr>
        <w:t xml:space="preserve"> unei expresii se obţine o </w:t>
      </w:r>
      <w:r w:rsidRPr="00F9104B">
        <w:rPr>
          <w:i/>
          <w:sz w:val="22"/>
          <w:lang w:val="en-US"/>
        </w:rPr>
        <w:t>valoare rezultat</w:t>
      </w:r>
      <w:r w:rsidRPr="00F9104B">
        <w:rPr>
          <w:sz w:val="22"/>
          <w:lang w:val="en-US"/>
        </w:rPr>
        <w:t>.Tipul valorii rezultat depinde de tipul operanzilor şi a operatorilor folosiţi.</w:t>
      </w:r>
      <w:r>
        <w:rPr>
          <w:sz w:val="22"/>
          <w:lang w:val="en-US"/>
        </w:rPr>
        <w:t xml:space="preserve">  </w:t>
      </w:r>
      <w:r w:rsidRPr="00F9104B">
        <w:rPr>
          <w:sz w:val="22"/>
          <w:lang w:val="en-US"/>
        </w:rPr>
        <w:tab/>
        <w:t xml:space="preserve">Evaluarea unei expresii poate avea </w:t>
      </w:r>
      <w:r w:rsidRPr="00F9104B">
        <w:rPr>
          <w:i/>
          <w:sz w:val="22"/>
          <w:lang w:val="en-US"/>
        </w:rPr>
        <w:t>efecte laterale</w:t>
      </w:r>
      <w:r w:rsidRPr="00F9104B">
        <w:rPr>
          <w:sz w:val="22"/>
          <w:lang w:val="en-US"/>
        </w:rPr>
        <w:t>, manifestate prin modificarea valorii unor variabile.</w:t>
      </w:r>
    </w:p>
    <w:p w:rsidR="002878A4" w:rsidRDefault="002878A4">
      <w:pPr>
        <w:rPr>
          <w:lang w:val="ro-RO"/>
        </w:rPr>
      </w:pPr>
    </w:p>
    <w:p w:rsidR="002878A4" w:rsidRDefault="002878A4">
      <w:pPr>
        <w:ind w:firstLine="720"/>
        <w:jc w:val="both"/>
        <w:rPr>
          <w:sz w:val="22"/>
          <w:lang w:val="ro-RO"/>
        </w:rPr>
      </w:pPr>
      <w:r>
        <w:rPr>
          <w:b/>
          <w:sz w:val="22"/>
          <w:lang w:val="ro-RO"/>
        </w:rPr>
        <w:t>Instrucţiunile</w:t>
      </w:r>
      <w:r>
        <w:rPr>
          <w:sz w:val="22"/>
          <w:lang w:val="ro-RO"/>
        </w:rPr>
        <w:t xml:space="preserve"> simple se formează din expresii de asignare, aritmetice, etc., prin adăugarea caracterului </w:t>
      </w:r>
      <w:r>
        <w:rPr>
          <w:b/>
          <w:sz w:val="22"/>
          <w:lang w:val="ro-RO"/>
        </w:rPr>
        <w:t>;</w:t>
      </w:r>
      <w:r>
        <w:rPr>
          <w:sz w:val="22"/>
          <w:lang w:val="ro-RO"/>
        </w:rPr>
        <w:t>, care este terminator de instrucţiune. Prin definiţie, un</w:t>
      </w:r>
      <w:r>
        <w:rPr>
          <w:b/>
          <w:sz w:val="22"/>
          <w:lang w:val="ro-RO"/>
        </w:rPr>
        <w:t xml:space="preserve"> bloc de instrucţiuni</w:t>
      </w:r>
      <w:r>
        <w:rPr>
          <w:sz w:val="22"/>
          <w:lang w:val="ro-RO"/>
        </w:rPr>
        <w:t xml:space="preserve"> (sau o</w:t>
      </w:r>
      <w:r>
        <w:rPr>
          <w:b/>
          <w:sz w:val="22"/>
          <w:lang w:val="ro-RO"/>
        </w:rPr>
        <w:t xml:space="preserve"> instrucţiune compusă)</w:t>
      </w:r>
      <w:r>
        <w:rPr>
          <w:sz w:val="22"/>
          <w:lang w:val="ro-RO"/>
        </w:rPr>
        <w:t xml:space="preserve"> se obţine prin includerea unui grup de instrucţiuni simple între acolade. Are loc următoarea convenţie importantă:</w:t>
      </w:r>
      <w:r>
        <w:rPr>
          <w:b/>
          <w:sz w:val="22"/>
          <w:lang w:val="ro-RO"/>
        </w:rPr>
        <w:t xml:space="preserve"> oriunde este permisă apariţia unei instrucţiuni simple, este permisă şi apariţia unui bloc de instrucţiuni.</w:t>
      </w:r>
      <w:r>
        <w:rPr>
          <w:sz w:val="22"/>
          <w:lang w:val="ro-RO"/>
        </w:rPr>
        <w:t xml:space="preserve"> Astfel, sintaxa instrucţiunilor de control precizează prezenta unei instrucţiuni simple, dar aceasta se poate substitui oricând cu un bloc de instrucţiuni.</w:t>
      </w:r>
    </w:p>
    <w:p w:rsidR="002878A4" w:rsidRDefault="002878A4">
      <w:pPr>
        <w:tabs>
          <w:tab w:val="left" w:pos="1935"/>
        </w:tabs>
        <w:ind w:firstLine="284"/>
        <w:jc w:val="both"/>
        <w:rPr>
          <w:sz w:val="22"/>
          <w:lang w:val="ro-RO"/>
        </w:rPr>
      </w:pPr>
      <w:r>
        <w:rPr>
          <w:sz w:val="22"/>
          <w:lang w:val="ro-RO"/>
        </w:rPr>
        <w:t>Declararea variabilelor se face în felul următor:    [tipul variabilei] &lt;nume_variabilă&gt;;</w:t>
      </w:r>
    </w:p>
    <w:p w:rsidR="002878A4" w:rsidRDefault="002878A4">
      <w:pPr>
        <w:numPr>
          <w:ilvl w:val="0"/>
          <w:numId w:val="14"/>
        </w:numPr>
        <w:tabs>
          <w:tab w:val="left" w:pos="1935"/>
        </w:tabs>
        <w:rPr>
          <w:b/>
          <w:i/>
          <w:sz w:val="22"/>
          <w:lang w:val="ro-RO"/>
        </w:rPr>
      </w:pPr>
      <w:r>
        <w:rPr>
          <w:sz w:val="22"/>
          <w:lang w:val="ro-RO"/>
        </w:rPr>
        <w:t xml:space="preserve">Tipurile de bază sunt </w:t>
      </w:r>
      <w:r>
        <w:rPr>
          <w:b/>
          <w:i/>
          <w:sz w:val="22"/>
          <w:lang w:val="ro-RO"/>
        </w:rPr>
        <w:t>int</w:t>
      </w:r>
      <w:r>
        <w:rPr>
          <w:b/>
          <w:sz w:val="22"/>
          <w:lang w:val="ro-RO"/>
        </w:rPr>
        <w:t xml:space="preserve">, </w:t>
      </w:r>
      <w:r>
        <w:rPr>
          <w:b/>
          <w:i/>
          <w:sz w:val="22"/>
          <w:lang w:val="ro-RO"/>
        </w:rPr>
        <w:t>float</w:t>
      </w:r>
      <w:r>
        <w:rPr>
          <w:b/>
          <w:sz w:val="22"/>
          <w:lang w:val="ro-RO"/>
        </w:rPr>
        <w:t xml:space="preserve">, </w:t>
      </w:r>
      <w:r>
        <w:rPr>
          <w:b/>
          <w:i/>
          <w:sz w:val="22"/>
          <w:lang w:val="ro-RO"/>
        </w:rPr>
        <w:t>double</w:t>
      </w:r>
      <w:r>
        <w:rPr>
          <w:b/>
          <w:sz w:val="22"/>
          <w:lang w:val="ro-RO"/>
        </w:rPr>
        <w:t xml:space="preserve"> şi </w:t>
      </w:r>
      <w:r>
        <w:rPr>
          <w:b/>
          <w:i/>
          <w:sz w:val="22"/>
          <w:lang w:val="ro-RO"/>
        </w:rPr>
        <w:t>char</w:t>
      </w:r>
      <w:r>
        <w:rPr>
          <w:i/>
          <w:sz w:val="22"/>
          <w:lang w:val="ro-RO"/>
        </w:rPr>
        <w:t>.</w:t>
      </w:r>
    </w:p>
    <w:p w:rsidR="002878A4" w:rsidRDefault="002878A4">
      <w:pPr>
        <w:ind w:firstLine="720"/>
        <w:jc w:val="both"/>
        <w:rPr>
          <w:i/>
          <w:sz w:val="22"/>
          <w:lang w:val="ro-RO"/>
        </w:rPr>
      </w:pPr>
      <w:r>
        <w:rPr>
          <w:b/>
          <w:i/>
          <w:sz w:val="22"/>
          <w:lang w:val="ro-RO"/>
        </w:rPr>
        <w:t>Tipurile fundamentale</w:t>
      </w:r>
      <w:r>
        <w:rPr>
          <w:sz w:val="22"/>
          <w:lang w:val="ro-RO"/>
        </w:rPr>
        <w:t xml:space="preserve"> ale limbajului C</w:t>
      </w:r>
      <w:r>
        <w:rPr>
          <w:sz w:val="22"/>
          <w:lang w:val="en-US"/>
        </w:rPr>
        <w:t>/</w:t>
      </w:r>
      <w:r>
        <w:rPr>
          <w:sz w:val="22"/>
          <w:lang w:val="ro-RO"/>
        </w:rPr>
        <w:t xml:space="preserve">C++ sunt </w:t>
      </w:r>
    </w:p>
    <w:tbl>
      <w:tblPr>
        <w:tblW w:w="0" w:type="auto"/>
        <w:tblInd w:w="108" w:type="dxa"/>
        <w:tblLayout w:type="fixed"/>
        <w:tblLook w:val="0000" w:firstRow="0" w:lastRow="0" w:firstColumn="0" w:lastColumn="0" w:noHBand="0" w:noVBand="0"/>
      </w:tblPr>
      <w:tblGrid>
        <w:gridCol w:w="1134"/>
        <w:gridCol w:w="3357"/>
        <w:gridCol w:w="3731"/>
      </w:tblGrid>
      <w:tr w:rsidR="002878A4">
        <w:tc>
          <w:tcPr>
            <w:tcW w:w="1134" w:type="dxa"/>
            <w:shd w:val="clear" w:color="auto" w:fill="auto"/>
          </w:tcPr>
          <w:p w:rsidR="002878A4" w:rsidRDefault="002878A4">
            <w:pPr>
              <w:jc w:val="both"/>
              <w:rPr>
                <w:sz w:val="22"/>
                <w:lang w:val="ro-RO"/>
              </w:rPr>
            </w:pPr>
            <w:r>
              <w:rPr>
                <w:i/>
                <w:sz w:val="22"/>
                <w:lang w:val="ro-RO"/>
              </w:rPr>
              <w:t>char</w:t>
            </w:r>
          </w:p>
        </w:tc>
        <w:tc>
          <w:tcPr>
            <w:tcW w:w="3357" w:type="dxa"/>
            <w:shd w:val="clear" w:color="auto" w:fill="auto"/>
          </w:tcPr>
          <w:p w:rsidR="002878A4" w:rsidRDefault="002878A4">
            <w:pPr>
              <w:jc w:val="both"/>
              <w:rPr>
                <w:sz w:val="22"/>
                <w:lang w:val="ro-RO"/>
              </w:rPr>
            </w:pPr>
            <w:r>
              <w:rPr>
                <w:sz w:val="22"/>
                <w:lang w:val="ro-RO"/>
              </w:rPr>
              <w:t xml:space="preserve">Reprezentînd tipul </w:t>
            </w:r>
            <w:r>
              <w:rPr>
                <w:i/>
                <w:sz w:val="22"/>
                <w:lang w:val="ro-RO"/>
              </w:rPr>
              <w:t>caracter</w:t>
            </w:r>
          </w:p>
        </w:tc>
        <w:tc>
          <w:tcPr>
            <w:tcW w:w="3731" w:type="dxa"/>
            <w:shd w:val="clear" w:color="auto" w:fill="auto"/>
          </w:tcPr>
          <w:p w:rsidR="002878A4" w:rsidRDefault="002878A4">
            <w:pPr>
              <w:jc w:val="both"/>
            </w:pPr>
            <w:r>
              <w:rPr>
                <w:sz w:val="22"/>
                <w:lang w:val="ro-RO"/>
              </w:rPr>
              <w:t>pe 1 octet,</w:t>
            </w:r>
          </w:p>
        </w:tc>
      </w:tr>
      <w:tr w:rsidR="002878A4">
        <w:tc>
          <w:tcPr>
            <w:tcW w:w="1134" w:type="dxa"/>
            <w:shd w:val="clear" w:color="auto" w:fill="auto"/>
          </w:tcPr>
          <w:p w:rsidR="002878A4" w:rsidRDefault="002878A4">
            <w:pPr>
              <w:jc w:val="both"/>
              <w:rPr>
                <w:sz w:val="22"/>
                <w:lang w:val="ro-RO"/>
              </w:rPr>
            </w:pPr>
            <w:r>
              <w:rPr>
                <w:i/>
                <w:sz w:val="22"/>
                <w:lang w:val="ro-RO"/>
              </w:rPr>
              <w:t>int</w:t>
            </w:r>
          </w:p>
        </w:tc>
        <w:tc>
          <w:tcPr>
            <w:tcW w:w="3357" w:type="dxa"/>
            <w:shd w:val="clear" w:color="auto" w:fill="auto"/>
          </w:tcPr>
          <w:p w:rsidR="002878A4" w:rsidRDefault="002878A4">
            <w:pPr>
              <w:jc w:val="both"/>
              <w:rPr>
                <w:sz w:val="22"/>
                <w:lang w:val="ro-RO"/>
              </w:rPr>
            </w:pPr>
            <w:r>
              <w:rPr>
                <w:sz w:val="22"/>
                <w:lang w:val="ro-RO"/>
              </w:rPr>
              <w:t xml:space="preserve"> întreg </w:t>
            </w:r>
          </w:p>
        </w:tc>
        <w:tc>
          <w:tcPr>
            <w:tcW w:w="3731" w:type="dxa"/>
            <w:shd w:val="clear" w:color="auto" w:fill="auto"/>
          </w:tcPr>
          <w:p w:rsidR="002878A4" w:rsidRDefault="002878A4">
            <w:pPr>
              <w:jc w:val="both"/>
            </w:pPr>
            <w:r>
              <w:rPr>
                <w:sz w:val="22"/>
                <w:lang w:val="ro-RO"/>
              </w:rPr>
              <w:t>pe 2 octeţi</w:t>
            </w:r>
          </w:p>
        </w:tc>
      </w:tr>
      <w:tr w:rsidR="002878A4">
        <w:tc>
          <w:tcPr>
            <w:tcW w:w="1134" w:type="dxa"/>
            <w:shd w:val="clear" w:color="auto" w:fill="auto"/>
          </w:tcPr>
          <w:p w:rsidR="002878A4" w:rsidRDefault="002878A4">
            <w:pPr>
              <w:jc w:val="both"/>
              <w:rPr>
                <w:sz w:val="22"/>
                <w:lang w:val="ro-RO"/>
              </w:rPr>
            </w:pPr>
            <w:r>
              <w:rPr>
                <w:i/>
                <w:sz w:val="22"/>
                <w:lang w:val="ro-RO"/>
              </w:rPr>
              <w:t>long</w:t>
            </w:r>
          </w:p>
        </w:tc>
        <w:tc>
          <w:tcPr>
            <w:tcW w:w="3357" w:type="dxa"/>
            <w:shd w:val="clear" w:color="auto" w:fill="auto"/>
          </w:tcPr>
          <w:p w:rsidR="002878A4" w:rsidRDefault="002878A4">
            <w:pPr>
              <w:jc w:val="both"/>
              <w:rPr>
                <w:sz w:val="22"/>
                <w:lang w:val="ro-RO"/>
              </w:rPr>
            </w:pPr>
            <w:r>
              <w:rPr>
                <w:sz w:val="22"/>
                <w:lang w:val="ro-RO"/>
              </w:rPr>
              <w:t>Întreg</w:t>
            </w:r>
          </w:p>
        </w:tc>
        <w:tc>
          <w:tcPr>
            <w:tcW w:w="3731" w:type="dxa"/>
            <w:shd w:val="clear" w:color="auto" w:fill="auto"/>
          </w:tcPr>
          <w:p w:rsidR="002878A4" w:rsidRDefault="002878A4">
            <w:pPr>
              <w:jc w:val="both"/>
            </w:pPr>
            <w:r>
              <w:rPr>
                <w:sz w:val="22"/>
                <w:lang w:val="ro-RO"/>
              </w:rPr>
              <w:t>pe 4 octeţi</w:t>
            </w:r>
          </w:p>
        </w:tc>
      </w:tr>
      <w:tr w:rsidR="002878A4">
        <w:tc>
          <w:tcPr>
            <w:tcW w:w="1134" w:type="dxa"/>
            <w:shd w:val="clear" w:color="auto" w:fill="auto"/>
          </w:tcPr>
          <w:p w:rsidR="002878A4" w:rsidRDefault="002878A4">
            <w:pPr>
              <w:jc w:val="both"/>
              <w:rPr>
                <w:sz w:val="22"/>
                <w:lang w:val="ro-RO"/>
              </w:rPr>
            </w:pPr>
            <w:r>
              <w:rPr>
                <w:i/>
                <w:sz w:val="22"/>
                <w:lang w:val="ro-RO"/>
              </w:rPr>
              <w:t>float</w:t>
            </w:r>
            <w:r>
              <w:rPr>
                <w:sz w:val="22"/>
                <w:lang w:val="ro-RO"/>
              </w:rPr>
              <w:t>,</w:t>
            </w:r>
          </w:p>
        </w:tc>
        <w:tc>
          <w:tcPr>
            <w:tcW w:w="3357" w:type="dxa"/>
            <w:shd w:val="clear" w:color="auto" w:fill="auto"/>
          </w:tcPr>
          <w:p w:rsidR="002878A4" w:rsidRDefault="002878A4">
            <w:pPr>
              <w:jc w:val="both"/>
              <w:rPr>
                <w:sz w:val="22"/>
                <w:lang w:val="ro-RO"/>
              </w:rPr>
            </w:pPr>
            <w:r>
              <w:rPr>
                <w:sz w:val="22"/>
                <w:lang w:val="ro-RO"/>
              </w:rPr>
              <w:t>însemnînd un număr real</w:t>
            </w:r>
          </w:p>
        </w:tc>
        <w:tc>
          <w:tcPr>
            <w:tcW w:w="3731" w:type="dxa"/>
            <w:shd w:val="clear" w:color="auto" w:fill="auto"/>
          </w:tcPr>
          <w:p w:rsidR="002878A4" w:rsidRDefault="002878A4">
            <w:pPr>
              <w:jc w:val="both"/>
            </w:pPr>
            <w:r>
              <w:rPr>
                <w:sz w:val="22"/>
                <w:lang w:val="ro-RO"/>
              </w:rPr>
              <w:t>pe 4 octeţi</w:t>
            </w:r>
          </w:p>
        </w:tc>
      </w:tr>
      <w:tr w:rsidR="002878A4">
        <w:tc>
          <w:tcPr>
            <w:tcW w:w="1134" w:type="dxa"/>
            <w:shd w:val="clear" w:color="auto" w:fill="auto"/>
          </w:tcPr>
          <w:p w:rsidR="002878A4" w:rsidRDefault="002878A4">
            <w:pPr>
              <w:jc w:val="both"/>
              <w:rPr>
                <w:sz w:val="22"/>
                <w:lang w:val="ro-RO"/>
              </w:rPr>
            </w:pPr>
            <w:r>
              <w:rPr>
                <w:i/>
                <w:sz w:val="22"/>
                <w:lang w:val="ro-RO"/>
              </w:rPr>
              <w:t>double</w:t>
            </w:r>
            <w:r>
              <w:rPr>
                <w:sz w:val="22"/>
                <w:lang w:val="ro-RO"/>
              </w:rPr>
              <w:t>,</w:t>
            </w:r>
          </w:p>
        </w:tc>
        <w:tc>
          <w:tcPr>
            <w:tcW w:w="3357" w:type="dxa"/>
            <w:shd w:val="clear" w:color="auto" w:fill="auto"/>
          </w:tcPr>
          <w:p w:rsidR="002878A4" w:rsidRDefault="002878A4">
            <w:pPr>
              <w:jc w:val="both"/>
              <w:rPr>
                <w:sz w:val="22"/>
                <w:lang w:val="ro-RO"/>
              </w:rPr>
            </w:pPr>
            <w:r>
              <w:rPr>
                <w:sz w:val="22"/>
                <w:lang w:val="ro-RO"/>
              </w:rPr>
              <w:t>ataşat unui număr real</w:t>
            </w:r>
          </w:p>
        </w:tc>
        <w:tc>
          <w:tcPr>
            <w:tcW w:w="3731" w:type="dxa"/>
            <w:shd w:val="clear" w:color="auto" w:fill="auto"/>
          </w:tcPr>
          <w:p w:rsidR="002878A4" w:rsidRDefault="002878A4">
            <w:pPr>
              <w:jc w:val="both"/>
            </w:pPr>
            <w:r>
              <w:rPr>
                <w:sz w:val="22"/>
                <w:lang w:val="ro-RO"/>
              </w:rPr>
              <w:t>pe 8 octeţi</w:t>
            </w:r>
          </w:p>
        </w:tc>
      </w:tr>
    </w:tbl>
    <w:p w:rsidR="002878A4" w:rsidRDefault="002878A4">
      <w:pPr>
        <w:ind w:firstLine="720"/>
        <w:jc w:val="both"/>
        <w:rPr>
          <w:sz w:val="22"/>
          <w:lang w:val="ro-RO"/>
        </w:rPr>
      </w:pPr>
      <w:r>
        <w:rPr>
          <w:sz w:val="22"/>
          <w:lang w:val="ro-RO"/>
        </w:rPr>
        <w:t>Aceste tipuri admit diferite variante, numite tipuri de bază de date.</w:t>
      </w:r>
    </w:p>
    <w:p w:rsidR="002878A4" w:rsidRDefault="002878A4">
      <w:pPr>
        <w:numPr>
          <w:ilvl w:val="0"/>
          <w:numId w:val="14"/>
        </w:numPr>
        <w:tabs>
          <w:tab w:val="left" w:pos="1935"/>
        </w:tabs>
        <w:rPr>
          <w:sz w:val="22"/>
          <w:lang w:val="ro-RO"/>
        </w:rPr>
      </w:pPr>
      <w:r>
        <w:rPr>
          <w:sz w:val="22"/>
          <w:lang w:val="ro-RO"/>
        </w:rPr>
        <w:t xml:space="preserve">Modificatorii de tipuri sunt </w:t>
      </w:r>
      <w:r>
        <w:rPr>
          <w:b/>
          <w:i/>
          <w:sz w:val="22"/>
          <w:lang w:val="ro-RO"/>
        </w:rPr>
        <w:t>long</w:t>
      </w:r>
      <w:r>
        <w:rPr>
          <w:b/>
          <w:sz w:val="22"/>
          <w:lang w:val="ro-RO"/>
        </w:rPr>
        <w:t xml:space="preserve">, </w:t>
      </w:r>
      <w:r>
        <w:rPr>
          <w:b/>
          <w:i/>
          <w:sz w:val="22"/>
          <w:lang w:val="ro-RO"/>
        </w:rPr>
        <w:t>short</w:t>
      </w:r>
      <w:r>
        <w:rPr>
          <w:b/>
          <w:sz w:val="22"/>
          <w:lang w:val="ro-RO"/>
        </w:rPr>
        <w:t xml:space="preserve">, </w:t>
      </w:r>
      <w:r>
        <w:rPr>
          <w:b/>
          <w:i/>
          <w:sz w:val="22"/>
          <w:lang w:val="ro-RO"/>
        </w:rPr>
        <w:t>unsigned</w:t>
      </w:r>
      <w:r>
        <w:rPr>
          <w:sz w:val="22"/>
          <w:lang w:val="ro-RO"/>
        </w:rPr>
        <w:t>.</w:t>
      </w:r>
    </w:p>
    <w:p w:rsidR="002878A4" w:rsidRDefault="002878A4">
      <w:pPr>
        <w:ind w:firstLine="284"/>
        <w:jc w:val="both"/>
        <w:rPr>
          <w:sz w:val="22"/>
          <w:lang w:val="ro-RO"/>
        </w:rPr>
      </w:pPr>
      <w:r>
        <w:rPr>
          <w:sz w:val="22"/>
          <w:lang w:val="ro-RO"/>
        </w:rPr>
        <w:t xml:space="preserve">Dacă la declararea variabilelor denumirea tipului lipseşte atunci se consideră implicit tipul </w:t>
      </w:r>
      <w:r>
        <w:rPr>
          <w:i/>
          <w:sz w:val="22"/>
          <w:lang w:val="ro-RO"/>
        </w:rPr>
        <w:t>int</w:t>
      </w:r>
      <w:r>
        <w:rPr>
          <w:sz w:val="22"/>
          <w:lang w:val="ro-RO"/>
        </w:rPr>
        <w:t>.</w:t>
      </w:r>
    </w:p>
    <w:p w:rsidR="002878A4" w:rsidRDefault="002878A4">
      <w:pPr>
        <w:ind w:firstLine="284"/>
        <w:jc w:val="both"/>
        <w:rPr>
          <w:i/>
          <w:sz w:val="22"/>
          <w:u w:val="single"/>
          <w:lang w:val="ro-RO"/>
        </w:rPr>
      </w:pPr>
      <w:r>
        <w:rPr>
          <w:sz w:val="22"/>
          <w:lang w:val="ro-RO"/>
        </w:rPr>
        <w:t xml:space="preserve"> Cu ajutorul modificatorilor de tipuri şi tipurilor de bază se pot obţine combinaţii: </w:t>
      </w:r>
    </w:p>
    <w:p w:rsidR="002878A4" w:rsidRDefault="002878A4">
      <w:pPr>
        <w:ind w:firstLine="720"/>
        <w:jc w:val="both"/>
        <w:rPr>
          <w:sz w:val="22"/>
          <w:lang w:val="ro-RO"/>
        </w:rPr>
      </w:pPr>
      <w:r>
        <w:rPr>
          <w:i/>
          <w:sz w:val="22"/>
          <w:u w:val="single"/>
          <w:lang w:val="ro-RO"/>
        </w:rPr>
        <w:t xml:space="preserve">Lista diverselor tipuri de date în </w:t>
      </w:r>
      <w:r>
        <w:rPr>
          <w:i/>
          <w:u w:val="single"/>
          <w:lang w:val="ro-RO"/>
        </w:rPr>
        <w:t>Turbo-C</w:t>
      </w:r>
    </w:p>
    <w:p w:rsidR="002878A4" w:rsidRDefault="002878A4">
      <w:pPr>
        <w:ind w:firstLine="720"/>
        <w:jc w:val="both"/>
        <w:rPr>
          <w:sz w:val="22"/>
          <w:lang w:val="ro-RO"/>
        </w:rPr>
      </w:pPr>
      <w:r>
        <w:rPr>
          <w:sz w:val="22"/>
          <w:lang w:val="ro-RO"/>
        </w:rPr>
        <w:t>------------------------------------------------------------------------------</w:t>
      </w:r>
    </w:p>
    <w:p w:rsidR="002878A4" w:rsidRDefault="002878A4">
      <w:pPr>
        <w:numPr>
          <w:ilvl w:val="0"/>
          <w:numId w:val="16"/>
        </w:numPr>
        <w:jc w:val="both"/>
        <w:rPr>
          <w:sz w:val="22"/>
          <w:lang w:val="ro-RO"/>
        </w:rPr>
      </w:pPr>
      <w:r>
        <w:rPr>
          <w:sz w:val="22"/>
          <w:lang w:val="ro-RO"/>
        </w:rPr>
        <w:t>Tipul                Dimensiunea(în Biţi)       Intervalul de valori</w:t>
      </w:r>
    </w:p>
    <w:p w:rsidR="002878A4" w:rsidRDefault="002878A4">
      <w:pPr>
        <w:numPr>
          <w:ilvl w:val="0"/>
          <w:numId w:val="16"/>
        </w:numPr>
        <w:jc w:val="both"/>
        <w:rPr>
          <w:sz w:val="22"/>
          <w:lang w:val="ro-RO"/>
        </w:rPr>
      </w:pPr>
      <w:r>
        <w:rPr>
          <w:sz w:val="22"/>
          <w:lang w:val="ro-RO"/>
        </w:rPr>
        <w:t xml:space="preserve">unsigned char           8               </w:t>
      </w:r>
      <w:r>
        <w:rPr>
          <w:sz w:val="22"/>
          <w:lang w:val="ro-RO"/>
        </w:rPr>
        <w:tab/>
      </w:r>
      <w:r>
        <w:rPr>
          <w:sz w:val="22"/>
          <w:lang w:val="ro-RO"/>
        </w:rPr>
        <w:tab/>
        <w:t>0-255</w:t>
      </w:r>
    </w:p>
    <w:p w:rsidR="002878A4" w:rsidRDefault="002878A4">
      <w:pPr>
        <w:numPr>
          <w:ilvl w:val="0"/>
          <w:numId w:val="16"/>
        </w:numPr>
        <w:jc w:val="both"/>
        <w:rPr>
          <w:sz w:val="22"/>
          <w:lang w:val="ro-RO"/>
        </w:rPr>
      </w:pPr>
      <w:r>
        <w:rPr>
          <w:sz w:val="22"/>
          <w:lang w:val="ro-RO"/>
        </w:rPr>
        <w:t xml:space="preserve">char                         8               </w:t>
      </w:r>
      <w:r>
        <w:rPr>
          <w:sz w:val="22"/>
          <w:lang w:val="ro-RO"/>
        </w:rPr>
        <w:tab/>
      </w:r>
      <w:r>
        <w:rPr>
          <w:sz w:val="22"/>
          <w:lang w:val="ro-RO"/>
        </w:rPr>
        <w:tab/>
        <w:t>-128-127</w:t>
      </w:r>
    </w:p>
    <w:p w:rsidR="002878A4" w:rsidRDefault="002878A4">
      <w:pPr>
        <w:numPr>
          <w:ilvl w:val="0"/>
          <w:numId w:val="16"/>
        </w:numPr>
        <w:jc w:val="both"/>
        <w:rPr>
          <w:sz w:val="22"/>
          <w:lang w:val="ro-RO"/>
        </w:rPr>
      </w:pPr>
      <w:r>
        <w:rPr>
          <w:sz w:val="22"/>
          <w:lang w:val="ro-RO"/>
        </w:rPr>
        <w:t xml:space="preserve">enum                     16              </w:t>
      </w:r>
      <w:r>
        <w:rPr>
          <w:sz w:val="22"/>
          <w:lang w:val="ro-RO"/>
        </w:rPr>
        <w:tab/>
      </w:r>
      <w:r>
        <w:rPr>
          <w:sz w:val="22"/>
          <w:lang w:val="ro-RO"/>
        </w:rPr>
        <w:tab/>
        <w:t>-32768-32767</w:t>
      </w:r>
    </w:p>
    <w:p w:rsidR="002878A4" w:rsidRDefault="002878A4">
      <w:pPr>
        <w:numPr>
          <w:ilvl w:val="0"/>
          <w:numId w:val="16"/>
        </w:numPr>
        <w:jc w:val="both"/>
        <w:rPr>
          <w:sz w:val="22"/>
          <w:lang w:val="ro-RO"/>
        </w:rPr>
      </w:pPr>
      <w:r>
        <w:rPr>
          <w:sz w:val="22"/>
          <w:lang w:val="ro-RO"/>
        </w:rPr>
        <w:t xml:space="preserve">unsigned short          16              </w:t>
      </w:r>
      <w:r>
        <w:rPr>
          <w:sz w:val="22"/>
          <w:lang w:val="ro-RO"/>
        </w:rPr>
        <w:tab/>
      </w:r>
      <w:r>
        <w:rPr>
          <w:sz w:val="22"/>
          <w:lang w:val="ro-RO"/>
        </w:rPr>
        <w:tab/>
        <w:t>0-65535</w:t>
      </w:r>
    </w:p>
    <w:p w:rsidR="002878A4" w:rsidRDefault="002878A4">
      <w:pPr>
        <w:numPr>
          <w:ilvl w:val="0"/>
          <w:numId w:val="16"/>
        </w:numPr>
        <w:jc w:val="both"/>
        <w:rPr>
          <w:sz w:val="22"/>
          <w:lang w:val="ro-RO"/>
        </w:rPr>
      </w:pPr>
      <w:r>
        <w:rPr>
          <w:sz w:val="22"/>
          <w:lang w:val="ro-RO"/>
        </w:rPr>
        <w:t xml:space="preserve">short                        16              </w:t>
      </w:r>
      <w:r>
        <w:rPr>
          <w:sz w:val="22"/>
          <w:lang w:val="ro-RO"/>
        </w:rPr>
        <w:tab/>
      </w:r>
      <w:r>
        <w:rPr>
          <w:sz w:val="22"/>
          <w:lang w:val="ro-RO"/>
        </w:rPr>
        <w:tab/>
        <w:t>-32768-32767</w:t>
      </w:r>
    </w:p>
    <w:p w:rsidR="002878A4" w:rsidRDefault="002878A4">
      <w:pPr>
        <w:numPr>
          <w:ilvl w:val="0"/>
          <w:numId w:val="16"/>
        </w:numPr>
        <w:jc w:val="both"/>
        <w:rPr>
          <w:sz w:val="22"/>
          <w:lang w:val="ro-RO"/>
        </w:rPr>
      </w:pPr>
      <w:r>
        <w:rPr>
          <w:sz w:val="22"/>
          <w:lang w:val="ro-RO"/>
        </w:rPr>
        <w:t xml:space="preserve">unsigned int            16              </w:t>
      </w:r>
      <w:r>
        <w:rPr>
          <w:sz w:val="22"/>
          <w:lang w:val="ro-RO"/>
        </w:rPr>
        <w:tab/>
      </w:r>
      <w:r>
        <w:rPr>
          <w:sz w:val="22"/>
          <w:lang w:val="ro-RO"/>
        </w:rPr>
        <w:tab/>
        <w:t>0-65535</w:t>
      </w:r>
    </w:p>
    <w:p w:rsidR="002878A4" w:rsidRDefault="002878A4">
      <w:pPr>
        <w:numPr>
          <w:ilvl w:val="0"/>
          <w:numId w:val="16"/>
        </w:numPr>
        <w:jc w:val="both"/>
        <w:rPr>
          <w:sz w:val="22"/>
          <w:lang w:val="ro-RO"/>
        </w:rPr>
      </w:pPr>
      <w:r>
        <w:rPr>
          <w:sz w:val="22"/>
          <w:lang w:val="ro-RO"/>
        </w:rPr>
        <w:t xml:space="preserve">int                            16              </w:t>
      </w:r>
      <w:r>
        <w:rPr>
          <w:sz w:val="22"/>
          <w:lang w:val="ro-RO"/>
        </w:rPr>
        <w:tab/>
      </w:r>
      <w:r>
        <w:rPr>
          <w:sz w:val="22"/>
          <w:lang w:val="ro-RO"/>
        </w:rPr>
        <w:tab/>
        <w:t>-32768-32767</w:t>
      </w:r>
    </w:p>
    <w:p w:rsidR="002878A4" w:rsidRDefault="002878A4">
      <w:pPr>
        <w:numPr>
          <w:ilvl w:val="0"/>
          <w:numId w:val="16"/>
        </w:numPr>
        <w:jc w:val="both"/>
        <w:rPr>
          <w:sz w:val="22"/>
          <w:lang w:val="ro-RO"/>
        </w:rPr>
      </w:pPr>
      <w:r>
        <w:rPr>
          <w:sz w:val="22"/>
          <w:lang w:val="ro-RO"/>
        </w:rPr>
        <w:t xml:space="preserve">unsigned long           32              </w:t>
      </w:r>
      <w:r>
        <w:rPr>
          <w:sz w:val="22"/>
          <w:lang w:val="ro-RO"/>
        </w:rPr>
        <w:tab/>
      </w:r>
      <w:r>
        <w:rPr>
          <w:sz w:val="22"/>
          <w:lang w:val="ro-RO"/>
        </w:rPr>
        <w:tab/>
        <w:t>0-4294967295</w:t>
      </w:r>
    </w:p>
    <w:p w:rsidR="002878A4" w:rsidRDefault="002878A4">
      <w:pPr>
        <w:numPr>
          <w:ilvl w:val="0"/>
          <w:numId w:val="16"/>
        </w:numPr>
        <w:jc w:val="both"/>
        <w:rPr>
          <w:sz w:val="22"/>
          <w:lang w:val="ro-RO"/>
        </w:rPr>
      </w:pPr>
      <w:r>
        <w:rPr>
          <w:sz w:val="22"/>
          <w:lang w:val="ro-RO"/>
        </w:rPr>
        <w:t xml:space="preserve">long                          32      </w:t>
      </w:r>
      <w:r>
        <w:rPr>
          <w:sz w:val="22"/>
          <w:lang w:val="ro-RO"/>
        </w:rPr>
        <w:tab/>
      </w:r>
      <w:r>
        <w:rPr>
          <w:sz w:val="22"/>
          <w:lang w:val="ro-RO"/>
        </w:rPr>
        <w:tab/>
      </w:r>
      <w:r>
        <w:rPr>
          <w:sz w:val="22"/>
          <w:lang w:val="ro-RO"/>
        </w:rPr>
        <w:tab/>
        <w:t>-2147483648-2147483647</w:t>
      </w:r>
    </w:p>
    <w:p w:rsidR="002878A4" w:rsidRDefault="002878A4">
      <w:pPr>
        <w:numPr>
          <w:ilvl w:val="0"/>
          <w:numId w:val="16"/>
        </w:numPr>
        <w:jc w:val="both"/>
        <w:rPr>
          <w:sz w:val="22"/>
          <w:lang w:val="ro-RO"/>
        </w:rPr>
      </w:pPr>
      <w:r>
        <w:rPr>
          <w:sz w:val="22"/>
          <w:lang w:val="ro-RO"/>
        </w:rPr>
        <w:t xml:space="preserve">float                          32             </w:t>
      </w:r>
      <w:r>
        <w:rPr>
          <w:sz w:val="22"/>
          <w:lang w:val="ro-RO"/>
        </w:rPr>
        <w:tab/>
      </w:r>
      <w:r>
        <w:rPr>
          <w:sz w:val="22"/>
          <w:lang w:val="ro-RO"/>
        </w:rPr>
        <w:tab/>
        <w:t>3.4E-38-3.4E+38</w:t>
      </w:r>
    </w:p>
    <w:p w:rsidR="002878A4" w:rsidRDefault="002878A4">
      <w:pPr>
        <w:numPr>
          <w:ilvl w:val="0"/>
          <w:numId w:val="16"/>
        </w:numPr>
        <w:jc w:val="both"/>
        <w:rPr>
          <w:sz w:val="22"/>
          <w:lang w:val="ro-RO"/>
        </w:rPr>
      </w:pPr>
      <w:r>
        <w:rPr>
          <w:sz w:val="22"/>
          <w:lang w:val="ro-RO"/>
        </w:rPr>
        <w:t xml:space="preserve">double                       64           </w:t>
      </w:r>
      <w:r>
        <w:rPr>
          <w:sz w:val="22"/>
          <w:lang w:val="ro-RO"/>
        </w:rPr>
        <w:tab/>
      </w:r>
      <w:r>
        <w:rPr>
          <w:sz w:val="22"/>
          <w:lang w:val="ro-RO"/>
        </w:rPr>
        <w:tab/>
        <w:t>1.7E-308-1.7E+308</w:t>
      </w:r>
    </w:p>
    <w:p w:rsidR="002878A4" w:rsidRDefault="002878A4">
      <w:pPr>
        <w:numPr>
          <w:ilvl w:val="0"/>
          <w:numId w:val="16"/>
        </w:numPr>
        <w:jc w:val="both"/>
        <w:rPr>
          <w:sz w:val="22"/>
          <w:lang w:val="ro-RO"/>
        </w:rPr>
      </w:pPr>
      <w:r>
        <w:rPr>
          <w:sz w:val="22"/>
          <w:lang w:val="ro-RO"/>
        </w:rPr>
        <w:t xml:space="preserve">long double             64           </w:t>
      </w:r>
      <w:r>
        <w:rPr>
          <w:sz w:val="22"/>
          <w:lang w:val="ro-RO"/>
        </w:rPr>
        <w:tab/>
      </w:r>
      <w:r>
        <w:rPr>
          <w:sz w:val="22"/>
          <w:lang w:val="ro-RO"/>
        </w:rPr>
        <w:tab/>
        <w:t>1.7E-308-1.7E+308</w:t>
      </w:r>
    </w:p>
    <w:p w:rsidR="002878A4" w:rsidRDefault="002878A4">
      <w:pPr>
        <w:numPr>
          <w:ilvl w:val="0"/>
          <w:numId w:val="16"/>
        </w:numPr>
        <w:jc w:val="both"/>
        <w:rPr>
          <w:sz w:val="22"/>
          <w:lang w:val="ro-RO"/>
        </w:rPr>
      </w:pPr>
      <w:r>
        <w:rPr>
          <w:sz w:val="22"/>
          <w:lang w:val="ro-RO"/>
        </w:rPr>
        <w:t xml:space="preserve">pointer   *                  16       </w:t>
      </w:r>
      <w:r>
        <w:rPr>
          <w:sz w:val="22"/>
          <w:lang w:val="ro-RO"/>
        </w:rPr>
        <w:tab/>
      </w:r>
      <w:r>
        <w:rPr>
          <w:sz w:val="22"/>
          <w:lang w:val="ro-RO"/>
        </w:rPr>
        <w:tab/>
      </w:r>
      <w:r>
        <w:rPr>
          <w:sz w:val="22"/>
          <w:lang w:val="ro-RO"/>
        </w:rPr>
        <w:tab/>
        <w:t>(near, _cs, _ds, _ss)</w:t>
      </w:r>
    </w:p>
    <w:p w:rsidR="002878A4" w:rsidRDefault="002878A4">
      <w:pPr>
        <w:numPr>
          <w:ilvl w:val="0"/>
          <w:numId w:val="16"/>
        </w:numPr>
        <w:jc w:val="both"/>
        <w:rPr>
          <w:sz w:val="22"/>
          <w:lang w:val="ro-RO"/>
        </w:rPr>
      </w:pPr>
      <w:r>
        <w:rPr>
          <w:sz w:val="22"/>
          <w:lang w:val="ro-RO"/>
        </w:rPr>
        <w:t xml:space="preserve">pointer   *                 32              </w:t>
      </w:r>
      <w:r>
        <w:rPr>
          <w:sz w:val="22"/>
          <w:lang w:val="ro-RO"/>
        </w:rPr>
        <w:tab/>
      </w:r>
      <w:r>
        <w:rPr>
          <w:sz w:val="22"/>
          <w:lang w:val="ro-RO"/>
        </w:rPr>
        <w:tab/>
        <w:t>(far, huge)</w:t>
      </w:r>
    </w:p>
    <w:p w:rsidR="002878A4" w:rsidRDefault="002878A4">
      <w:pPr>
        <w:ind w:firstLine="720"/>
        <w:jc w:val="both"/>
        <w:rPr>
          <w:sz w:val="22"/>
          <w:lang w:val="ro-RO"/>
        </w:rPr>
      </w:pPr>
      <w:r>
        <w:rPr>
          <w:sz w:val="22"/>
          <w:lang w:val="ro-RO"/>
        </w:rPr>
        <w:t>Exemple de declarare a variabilelor:</w:t>
      </w:r>
    </w:p>
    <w:p w:rsidR="002878A4" w:rsidRDefault="002878A4">
      <w:pPr>
        <w:ind w:firstLine="720"/>
        <w:jc w:val="both"/>
        <w:rPr>
          <w:b/>
          <w:lang w:val="ro-RO"/>
        </w:rPr>
      </w:pPr>
      <w:r>
        <w:rPr>
          <w:sz w:val="22"/>
          <w:lang w:val="ro-RO"/>
        </w:rPr>
        <w:t xml:space="preserve">Turbo Pascal </w:t>
      </w:r>
      <w:r>
        <w:rPr>
          <w:lang w:val="ro-RO"/>
        </w:rPr>
        <w:t xml:space="preserve"> (versiunea 3.x)</w:t>
      </w:r>
      <w:r>
        <w:rPr>
          <w:lang w:val="ro-RO"/>
        </w:rPr>
        <w:tab/>
        <w:t xml:space="preserve">      </w:t>
      </w:r>
      <w:r>
        <w:rPr>
          <w:lang w:val="ro-RO"/>
        </w:rPr>
        <w:tab/>
      </w:r>
      <w:r>
        <w:rPr>
          <w:lang w:val="ro-RO"/>
        </w:rPr>
        <w:tab/>
      </w:r>
      <w:r>
        <w:rPr>
          <w:lang w:val="ro-RO"/>
        </w:rPr>
        <w:tab/>
      </w:r>
      <w:r>
        <w:rPr>
          <w:lang w:val="ro-RO"/>
        </w:rPr>
        <w:tab/>
      </w:r>
      <w:r>
        <w:rPr>
          <w:sz w:val="22"/>
          <w:lang w:val="ro-RO"/>
        </w:rPr>
        <w:t>Turbo C</w:t>
      </w:r>
    </w:p>
    <w:p w:rsidR="002878A4" w:rsidRDefault="002878A4">
      <w:pPr>
        <w:ind w:left="720"/>
        <w:rPr>
          <w:b/>
          <w:lang w:val="ro-RO"/>
        </w:rPr>
      </w:pPr>
      <w:r>
        <w:rPr>
          <w:b/>
          <w:lang w:val="ro-RO"/>
        </w:rPr>
        <w:t>var</w:t>
      </w:r>
    </w:p>
    <w:p w:rsidR="002878A4" w:rsidRDefault="002878A4">
      <w:pPr>
        <w:ind w:left="720"/>
        <w:rPr>
          <w:b/>
          <w:lang w:val="ro-RO"/>
        </w:rPr>
      </w:pPr>
      <w:r>
        <w:rPr>
          <w:b/>
          <w:lang w:val="ro-RO"/>
        </w:rPr>
        <w:t xml:space="preserve">     I</w:t>
      </w:r>
      <w:r>
        <w:rPr>
          <w:b/>
          <w:lang w:val="ro-RO"/>
        </w:rPr>
        <w:tab/>
        <w:t xml:space="preserve">     : Integer;</w:t>
      </w:r>
      <w:r>
        <w:rPr>
          <w:b/>
          <w:lang w:val="ro-RO"/>
        </w:rPr>
        <w:tab/>
      </w:r>
      <w:r>
        <w:rPr>
          <w:b/>
          <w:lang w:val="ro-RO"/>
        </w:rPr>
        <w:tab/>
      </w:r>
      <w:r>
        <w:rPr>
          <w:b/>
          <w:lang w:val="ro-RO"/>
        </w:rPr>
        <w:tab/>
      </w:r>
      <w:r>
        <w:rPr>
          <w:b/>
          <w:lang w:val="ro-RO"/>
        </w:rPr>
        <w:tab/>
      </w:r>
      <w:r>
        <w:rPr>
          <w:b/>
          <w:lang w:val="ro-RO"/>
        </w:rPr>
        <w:tab/>
      </w:r>
      <w:r>
        <w:rPr>
          <w:b/>
          <w:lang w:val="ro-RO"/>
        </w:rPr>
        <w:tab/>
        <w:t xml:space="preserve"> int</w:t>
      </w:r>
      <w:r>
        <w:rPr>
          <w:b/>
          <w:lang w:val="ro-RO"/>
        </w:rPr>
        <w:tab/>
        <w:t>i;</w:t>
      </w:r>
    </w:p>
    <w:p w:rsidR="002878A4" w:rsidRDefault="002878A4">
      <w:pPr>
        <w:ind w:left="720"/>
        <w:rPr>
          <w:b/>
          <w:lang w:val="ro-RO"/>
        </w:rPr>
      </w:pPr>
      <w:r>
        <w:rPr>
          <w:b/>
          <w:lang w:val="ro-RO"/>
        </w:rPr>
        <w:t xml:space="preserve">     X</w:t>
      </w:r>
      <w:r>
        <w:rPr>
          <w:b/>
          <w:lang w:val="ro-RO"/>
        </w:rPr>
        <w:tab/>
        <w:t xml:space="preserve">     : Real;</w:t>
      </w:r>
      <w:r>
        <w:rPr>
          <w:b/>
          <w:lang w:val="ro-RO"/>
        </w:rPr>
        <w:tab/>
      </w:r>
      <w:r>
        <w:rPr>
          <w:b/>
          <w:lang w:val="ro-RO"/>
        </w:rPr>
        <w:tab/>
      </w:r>
      <w:r>
        <w:rPr>
          <w:b/>
          <w:lang w:val="ro-RO"/>
        </w:rPr>
        <w:tab/>
      </w:r>
      <w:r>
        <w:rPr>
          <w:b/>
          <w:lang w:val="ro-RO"/>
        </w:rPr>
        <w:tab/>
      </w:r>
      <w:r>
        <w:rPr>
          <w:b/>
          <w:lang w:val="ro-RO"/>
        </w:rPr>
        <w:tab/>
      </w:r>
      <w:r>
        <w:rPr>
          <w:b/>
          <w:lang w:val="ro-RO"/>
        </w:rPr>
        <w:tab/>
        <w:t xml:space="preserve"> float</w:t>
      </w:r>
      <w:r>
        <w:rPr>
          <w:b/>
          <w:lang w:val="ro-RO"/>
        </w:rPr>
        <w:tab/>
        <w:t>x;</w:t>
      </w:r>
    </w:p>
    <w:p w:rsidR="002878A4" w:rsidRDefault="002878A4">
      <w:pPr>
        <w:ind w:left="720"/>
        <w:rPr>
          <w:b/>
          <w:lang w:val="ro-RO"/>
        </w:rPr>
      </w:pPr>
      <w:r>
        <w:rPr>
          <w:b/>
          <w:lang w:val="ro-RO"/>
        </w:rPr>
        <w:t xml:space="preserve">     Ch      : Char;</w:t>
      </w:r>
      <w:r>
        <w:rPr>
          <w:b/>
          <w:lang w:val="ro-RO"/>
        </w:rPr>
        <w:tab/>
      </w:r>
      <w:r>
        <w:rPr>
          <w:b/>
          <w:lang w:val="ro-RO"/>
        </w:rPr>
        <w:tab/>
      </w:r>
      <w:r>
        <w:rPr>
          <w:b/>
          <w:lang w:val="ro-RO"/>
        </w:rPr>
        <w:tab/>
        <w:t xml:space="preserve"> </w:t>
      </w:r>
      <w:r>
        <w:rPr>
          <w:b/>
          <w:lang w:val="ro-RO"/>
        </w:rPr>
        <w:tab/>
      </w:r>
      <w:r>
        <w:rPr>
          <w:b/>
          <w:lang w:val="ro-RO"/>
        </w:rPr>
        <w:tab/>
      </w:r>
      <w:r>
        <w:rPr>
          <w:b/>
          <w:lang w:val="ro-RO"/>
        </w:rPr>
        <w:tab/>
      </w:r>
      <w:r>
        <w:rPr>
          <w:b/>
          <w:lang w:val="ro-RO"/>
        </w:rPr>
        <w:tab/>
        <w:t>char</w:t>
      </w:r>
      <w:r>
        <w:rPr>
          <w:b/>
          <w:lang w:val="ro-RO"/>
        </w:rPr>
        <w:tab/>
        <w:t>ch;</w:t>
      </w:r>
    </w:p>
    <w:p w:rsidR="002878A4" w:rsidRDefault="002878A4">
      <w:pPr>
        <w:ind w:left="720"/>
        <w:rPr>
          <w:sz w:val="22"/>
          <w:lang w:val="ro-RO"/>
        </w:rPr>
      </w:pPr>
      <w:r>
        <w:rPr>
          <w:b/>
          <w:lang w:val="ro-RO"/>
        </w:rPr>
        <w:t xml:space="preserve">     Line    :  string[80];</w:t>
      </w:r>
      <w:r>
        <w:rPr>
          <w:b/>
          <w:lang w:val="ro-RO"/>
        </w:rPr>
        <w:tab/>
      </w:r>
      <w:r>
        <w:rPr>
          <w:b/>
          <w:lang w:val="ro-RO"/>
        </w:rPr>
        <w:tab/>
      </w:r>
      <w:r>
        <w:rPr>
          <w:b/>
          <w:lang w:val="ro-RO"/>
        </w:rPr>
        <w:tab/>
      </w:r>
      <w:r>
        <w:rPr>
          <w:b/>
          <w:lang w:val="ro-RO"/>
        </w:rPr>
        <w:tab/>
      </w:r>
      <w:r>
        <w:rPr>
          <w:b/>
          <w:lang w:val="ro-RO"/>
        </w:rPr>
        <w:tab/>
      </w:r>
      <w:r>
        <w:rPr>
          <w:b/>
          <w:lang w:val="ro-RO"/>
        </w:rPr>
        <w:tab/>
        <w:t xml:space="preserve"> char</w:t>
      </w:r>
      <w:r>
        <w:rPr>
          <w:b/>
          <w:lang w:val="ro-RO"/>
        </w:rPr>
        <w:tab/>
        <w:t>line[80];</w:t>
      </w:r>
    </w:p>
    <w:p w:rsidR="002878A4" w:rsidRDefault="002878A4">
      <w:pPr>
        <w:ind w:left="720"/>
        <w:jc w:val="both"/>
        <w:rPr>
          <w:sz w:val="22"/>
          <w:lang w:val="ro-RO"/>
        </w:rPr>
      </w:pPr>
    </w:p>
    <w:p w:rsidR="002878A4" w:rsidRPr="00F9104B" w:rsidRDefault="002878A4">
      <w:pPr>
        <w:ind w:left="1440" w:firstLine="720"/>
        <w:jc w:val="both"/>
        <w:rPr>
          <w:b/>
          <w:sz w:val="22"/>
          <w:lang w:val="en-US"/>
        </w:rPr>
      </w:pPr>
      <w:r>
        <w:rPr>
          <w:b/>
          <w:sz w:val="22"/>
          <w:lang w:val="ro-RO"/>
        </w:rPr>
        <w:t>2.4. Comenzi şi expresii  în limbajul C</w:t>
      </w:r>
    </w:p>
    <w:p w:rsidR="002878A4" w:rsidRDefault="002878A4">
      <w:pPr>
        <w:pStyle w:val="Heading1"/>
        <w:ind w:firstLine="284"/>
        <w:jc w:val="both"/>
        <w:rPr>
          <w:sz w:val="22"/>
        </w:rPr>
      </w:pPr>
      <w:r>
        <w:rPr>
          <w:b/>
          <w:i w:val="0"/>
          <w:sz w:val="22"/>
        </w:rPr>
        <w:t xml:space="preserve">Expresie. </w:t>
      </w:r>
      <w:r>
        <w:rPr>
          <w:sz w:val="22"/>
        </w:rPr>
        <w:t>Numim  o combinaţie validă de operatori, variabile, constante, apeluri de funcţii.</w:t>
      </w:r>
    </w:p>
    <w:p w:rsidR="002878A4" w:rsidRDefault="002878A4">
      <w:pPr>
        <w:ind w:firstLine="284"/>
        <w:jc w:val="both"/>
        <w:rPr>
          <w:sz w:val="22"/>
          <w:lang w:val="ro-RO"/>
        </w:rPr>
      </w:pPr>
      <w:r>
        <w:rPr>
          <w:i/>
          <w:sz w:val="22"/>
          <w:lang w:val="ro-RO"/>
        </w:rPr>
        <w:t xml:space="preserve">Operatorii </w:t>
      </w:r>
      <w:r>
        <w:rPr>
          <w:sz w:val="22"/>
          <w:lang w:val="ro-RO"/>
        </w:rPr>
        <w:t>sunt simboluri care specifică operaţii efectuate asupra unor variabile sau constante. Limbajul C oferă o gamă largă de operatori. Operatorii ce admit doi operanzi se numesc binari, iar cei ce admit un singur operand se numeşte unar.</w:t>
      </w:r>
    </w:p>
    <w:p w:rsidR="002878A4" w:rsidRDefault="002878A4">
      <w:pPr>
        <w:ind w:firstLine="284"/>
        <w:jc w:val="both"/>
        <w:rPr>
          <w:sz w:val="22"/>
          <w:lang w:val="ro-RO"/>
        </w:rPr>
      </w:pPr>
      <w:r>
        <w:rPr>
          <w:sz w:val="22"/>
          <w:lang w:val="ro-RO"/>
        </w:rPr>
        <w:t>Sintaxa expresiilor:</w:t>
      </w:r>
    </w:p>
    <w:p w:rsidR="002878A4" w:rsidRDefault="002878A4">
      <w:pPr>
        <w:jc w:val="both"/>
        <w:rPr>
          <w:sz w:val="22"/>
          <w:lang w:val="ro-RO"/>
        </w:rPr>
      </w:pPr>
      <w:r>
        <w:rPr>
          <w:sz w:val="22"/>
          <w:lang w:val="ro-RO"/>
        </w:rPr>
        <w:t xml:space="preserve">      &lt;operand&gt; ++       &lt;operand&gt; --        ++ &lt;operand&gt;       -- &lt;operand&gt;     &lt;operand&gt; = &lt;operand&gt;</w:t>
      </w:r>
    </w:p>
    <w:p w:rsidR="002878A4" w:rsidRDefault="002878A4">
      <w:pPr>
        <w:jc w:val="both"/>
        <w:rPr>
          <w:b/>
          <w:sz w:val="22"/>
          <w:lang w:val="ro-RO"/>
        </w:rPr>
      </w:pPr>
      <w:r>
        <w:rPr>
          <w:sz w:val="22"/>
          <w:lang w:val="ro-RO"/>
        </w:rPr>
        <w:t xml:space="preserve">             &lt;operand&gt; &lt;compound-assignment-ops&gt; &lt;operand&gt;</w:t>
      </w:r>
    </w:p>
    <w:p w:rsidR="002878A4" w:rsidRDefault="002878A4">
      <w:pPr>
        <w:ind w:firstLine="284"/>
        <w:jc w:val="both"/>
        <w:rPr>
          <w:sz w:val="22"/>
          <w:lang w:val="ro-RO"/>
        </w:rPr>
      </w:pPr>
      <w:r>
        <w:rPr>
          <w:b/>
          <w:sz w:val="22"/>
          <w:lang w:val="ro-RO"/>
        </w:rPr>
        <w:t>Operatorul de atribuire</w:t>
      </w:r>
      <w:r>
        <w:rPr>
          <w:sz w:val="22"/>
          <w:lang w:val="ro-RO"/>
        </w:rPr>
        <w:t xml:space="preserve"> Operaţia ce apare cel mai des în programare este memorarea unei valori într-o variabilă. Pentru a executa această operaţie, limbajul C foloseşte operatorul de atribuire “</w:t>
      </w:r>
      <w:r>
        <w:rPr>
          <w:b/>
          <w:sz w:val="22"/>
          <w:lang w:val="ro-RO"/>
        </w:rPr>
        <w:t>=</w:t>
      </w:r>
      <w:r>
        <w:rPr>
          <w:sz w:val="22"/>
          <w:lang w:val="ro-RO"/>
        </w:rPr>
        <w:t xml:space="preserve">”, de forma </w:t>
      </w:r>
      <w:r>
        <w:rPr>
          <w:b/>
          <w:sz w:val="22"/>
          <w:lang w:val="ro-RO"/>
        </w:rPr>
        <w:t>id.var=expresie</w:t>
      </w:r>
      <w:r>
        <w:rPr>
          <w:sz w:val="22"/>
          <w:lang w:val="ro-RO"/>
        </w:rPr>
        <w:t>. Operatorul de atribuire admite operanzi de orice tip scalar şi tipuri definite de utilizatori.</w:t>
      </w:r>
    </w:p>
    <w:p w:rsidR="002878A4" w:rsidRPr="00F9104B" w:rsidRDefault="002878A4">
      <w:pPr>
        <w:ind w:firstLine="284"/>
        <w:jc w:val="both"/>
        <w:rPr>
          <w:sz w:val="22"/>
          <w:lang w:val="en-US"/>
        </w:rPr>
      </w:pPr>
      <w:r>
        <w:rPr>
          <w:sz w:val="22"/>
          <w:lang w:val="ro-RO"/>
        </w:rPr>
        <w:t xml:space="preserve">Într-o expresie de atribuire cu operanzi de  tipuri aritmetice diferite, se face conversia valorii atribuite la tipul variabilei. Probleme apar cînd tipul valorii atribuite are un domeniu de valori mai mare decât tipul variabilei.   Exemplu: </w:t>
      </w:r>
      <w:r>
        <w:rPr>
          <w:sz w:val="24"/>
          <w:lang w:val="ro-RO"/>
        </w:rPr>
        <w:t>a = 5;  b=7;  a = a + b;  a = a * b;</w:t>
      </w:r>
    </w:p>
    <w:p w:rsidR="002878A4" w:rsidRDefault="002878A4">
      <w:pPr>
        <w:pStyle w:val="Heading2"/>
        <w:ind w:firstLine="284"/>
        <w:jc w:val="both"/>
        <w:rPr>
          <w:sz w:val="22"/>
        </w:rPr>
      </w:pPr>
      <w:r>
        <w:rPr>
          <w:sz w:val="22"/>
        </w:rPr>
        <w:t xml:space="preserve">Operatori aritmetici.   </w:t>
      </w:r>
      <w:r>
        <w:rPr>
          <w:b w:val="0"/>
          <w:sz w:val="22"/>
        </w:rPr>
        <w:t>Limbajul C dispune de operatori pentru cele patru operaţii aritmetice de bază şi operatori unari , la care se adaugă operatorul  modulo şi doi operatori de incrementare, respectiv decrementare.</w:t>
      </w:r>
    </w:p>
    <w:p w:rsidR="002878A4" w:rsidRDefault="002878A4">
      <w:pPr>
        <w:pStyle w:val="Heading2"/>
        <w:ind w:firstLine="284"/>
        <w:jc w:val="both"/>
        <w:rPr>
          <w:sz w:val="22"/>
        </w:rPr>
      </w:pPr>
      <w:r>
        <w:rPr>
          <w:sz w:val="22"/>
        </w:rPr>
        <w:t>Operatori binari</w:t>
      </w:r>
      <w:r>
        <w:rPr>
          <w:sz w:val="22"/>
        </w:rPr>
        <w:tab/>
      </w:r>
      <w:r>
        <w:rPr>
          <w:sz w:val="22"/>
        </w:rPr>
        <w:tab/>
      </w:r>
      <w:r>
        <w:rPr>
          <w:sz w:val="22"/>
        </w:rPr>
        <w:tab/>
      </w:r>
      <w:r>
        <w:rPr>
          <w:sz w:val="22"/>
        </w:rPr>
        <w:tab/>
        <w:t>Operatori unari</w:t>
      </w:r>
    </w:p>
    <w:p w:rsidR="002878A4" w:rsidRDefault="002878A4">
      <w:pPr>
        <w:ind w:firstLine="284"/>
        <w:jc w:val="both"/>
        <w:rPr>
          <w:b/>
          <w:sz w:val="22"/>
          <w:lang w:val="ro-RO"/>
        </w:rPr>
      </w:pPr>
      <w:r>
        <w:rPr>
          <w:b/>
          <w:sz w:val="22"/>
          <w:lang w:val="ro-RO"/>
        </w:rPr>
        <w:t>+</w:t>
      </w:r>
      <w:r>
        <w:rPr>
          <w:sz w:val="22"/>
          <w:lang w:val="ro-RO"/>
        </w:rPr>
        <w:t xml:space="preserve"> adunarea</w:t>
      </w:r>
      <w:r>
        <w:rPr>
          <w:sz w:val="22"/>
          <w:lang w:val="ro-RO"/>
        </w:rPr>
        <w:tab/>
      </w:r>
      <w:r>
        <w:rPr>
          <w:b/>
          <w:sz w:val="22"/>
          <w:lang w:val="ro-RO"/>
        </w:rPr>
        <w:t>-</w:t>
      </w:r>
      <w:r>
        <w:rPr>
          <w:sz w:val="22"/>
          <w:lang w:val="ro-RO"/>
        </w:rPr>
        <w:t xml:space="preserve"> (semnul) minus</w:t>
      </w:r>
      <w:r>
        <w:rPr>
          <w:sz w:val="22"/>
          <w:lang w:val="ro-RO"/>
        </w:rPr>
        <w:tab/>
      </w:r>
      <w:r>
        <w:rPr>
          <w:sz w:val="22"/>
          <w:lang w:val="ro-RO"/>
        </w:rPr>
        <w:tab/>
      </w:r>
      <w:r>
        <w:rPr>
          <w:b/>
          <w:sz w:val="22"/>
          <w:lang w:val="ro-RO"/>
        </w:rPr>
        <w:t>+</w:t>
      </w:r>
      <w:r>
        <w:rPr>
          <w:sz w:val="22"/>
          <w:lang w:val="ro-RO"/>
        </w:rPr>
        <w:t xml:space="preserve"> (semnul)plus</w:t>
      </w:r>
    </w:p>
    <w:p w:rsidR="002878A4" w:rsidRDefault="002878A4">
      <w:pPr>
        <w:ind w:firstLine="284"/>
        <w:jc w:val="both"/>
        <w:rPr>
          <w:b/>
          <w:sz w:val="22"/>
          <w:lang w:val="ro-RO"/>
        </w:rPr>
      </w:pPr>
      <w:r>
        <w:rPr>
          <w:b/>
          <w:sz w:val="22"/>
          <w:lang w:val="ro-RO"/>
        </w:rPr>
        <w:t>*</w:t>
      </w:r>
      <w:r>
        <w:rPr>
          <w:sz w:val="22"/>
          <w:lang w:val="ro-RO"/>
        </w:rPr>
        <w:t xml:space="preserve"> înmulţirea</w:t>
      </w:r>
      <w:r>
        <w:rPr>
          <w:sz w:val="22"/>
          <w:lang w:val="ro-RO"/>
        </w:rPr>
        <w:tab/>
        <w:t xml:space="preserve">  </w:t>
      </w:r>
      <w:r>
        <w:rPr>
          <w:b/>
          <w:sz w:val="22"/>
          <w:lang w:val="ro-RO"/>
        </w:rPr>
        <w:t xml:space="preserve">- </w:t>
      </w:r>
      <w:r>
        <w:rPr>
          <w:sz w:val="22"/>
          <w:lang w:val="ro-RO"/>
        </w:rPr>
        <w:t>scăderea</w:t>
      </w:r>
      <w:r>
        <w:rPr>
          <w:sz w:val="22"/>
          <w:lang w:val="ro-RO"/>
        </w:rPr>
        <w:tab/>
      </w:r>
      <w:r>
        <w:rPr>
          <w:sz w:val="22"/>
          <w:lang w:val="ro-RO"/>
        </w:rPr>
        <w:tab/>
      </w:r>
      <w:r>
        <w:rPr>
          <w:sz w:val="22"/>
          <w:lang w:val="ro-RO"/>
        </w:rPr>
        <w:tab/>
      </w:r>
      <w:r>
        <w:rPr>
          <w:b/>
          <w:sz w:val="22"/>
          <w:lang w:val="ro-RO"/>
        </w:rPr>
        <w:t>--</w:t>
      </w:r>
      <w:r>
        <w:rPr>
          <w:sz w:val="22"/>
          <w:lang w:val="ro-RO"/>
        </w:rPr>
        <w:t xml:space="preserve"> decrementarea</w:t>
      </w:r>
      <w:r>
        <w:rPr>
          <w:sz w:val="22"/>
          <w:lang w:val="ro-RO"/>
        </w:rPr>
        <w:tab/>
      </w:r>
      <w:r>
        <w:rPr>
          <w:sz w:val="22"/>
          <w:lang w:val="ro-RO"/>
        </w:rPr>
        <w:tab/>
      </w:r>
      <w:r>
        <w:rPr>
          <w:sz w:val="22"/>
          <w:lang w:val="ro-RO"/>
        </w:rPr>
        <w:tab/>
      </w:r>
      <w:r>
        <w:rPr>
          <w:sz w:val="22"/>
          <w:lang w:val="ro-RO"/>
        </w:rPr>
        <w:tab/>
      </w:r>
      <w:r>
        <w:rPr>
          <w:sz w:val="22"/>
          <w:lang w:val="ro-RO"/>
        </w:rPr>
        <w:tab/>
      </w:r>
    </w:p>
    <w:p w:rsidR="002878A4" w:rsidRDefault="002878A4">
      <w:pPr>
        <w:ind w:firstLine="284"/>
        <w:jc w:val="both"/>
        <w:rPr>
          <w:sz w:val="22"/>
          <w:lang w:val="ro-RO"/>
        </w:rPr>
      </w:pPr>
      <w:r>
        <w:rPr>
          <w:b/>
          <w:sz w:val="22"/>
          <w:lang w:val="ro-RO"/>
        </w:rPr>
        <w:t>/</w:t>
      </w:r>
      <w:r>
        <w:rPr>
          <w:sz w:val="22"/>
          <w:lang w:val="ro-RO"/>
        </w:rPr>
        <w:t xml:space="preserve">    împărţirea</w:t>
      </w:r>
      <w:r>
        <w:rPr>
          <w:sz w:val="22"/>
          <w:lang w:val="ro-RO"/>
        </w:rPr>
        <w:tab/>
      </w:r>
      <w:r>
        <w:rPr>
          <w:sz w:val="22"/>
          <w:lang w:val="ro-RO"/>
        </w:rPr>
        <w:tab/>
      </w:r>
      <w:r>
        <w:rPr>
          <w:sz w:val="22"/>
          <w:lang w:val="ro-RO"/>
        </w:rPr>
        <w:tab/>
        <w:t xml:space="preserve">         </w:t>
      </w:r>
      <w:r>
        <w:rPr>
          <w:b/>
          <w:sz w:val="22"/>
          <w:lang w:val="ro-RO"/>
        </w:rPr>
        <w:t>++</w:t>
      </w:r>
      <w:r>
        <w:rPr>
          <w:sz w:val="22"/>
          <w:lang w:val="ro-RO"/>
        </w:rPr>
        <w:t xml:space="preserve"> incrementarea</w:t>
      </w:r>
      <w:r>
        <w:rPr>
          <w:sz w:val="22"/>
          <w:lang w:val="ro-RO"/>
        </w:rPr>
        <w:tab/>
      </w:r>
      <w:r>
        <w:rPr>
          <w:sz w:val="22"/>
          <w:lang w:val="ro-RO"/>
        </w:rPr>
        <w:tab/>
      </w:r>
      <w:r>
        <w:rPr>
          <w:b/>
          <w:sz w:val="22"/>
          <w:lang w:val="ro-RO"/>
        </w:rPr>
        <w:t>%</w:t>
      </w:r>
      <w:r>
        <w:rPr>
          <w:sz w:val="22"/>
          <w:lang w:val="ro-RO"/>
        </w:rPr>
        <w:t xml:space="preserve">  restul împărţirii întregi(modulo)</w:t>
      </w:r>
    </w:p>
    <w:p w:rsidR="002878A4" w:rsidRDefault="002878A4">
      <w:pPr>
        <w:jc w:val="both"/>
        <w:rPr>
          <w:i/>
          <w:lang w:val="en-US"/>
        </w:rPr>
      </w:pPr>
      <w:r>
        <w:rPr>
          <w:sz w:val="22"/>
          <w:lang w:val="ro-RO"/>
        </w:rPr>
        <w:t xml:space="preserve">Cu excepţia operatorului  modulo </w:t>
      </w:r>
      <w:r>
        <w:rPr>
          <w:b/>
          <w:sz w:val="22"/>
          <w:lang w:val="ro-RO"/>
        </w:rPr>
        <w:t>%</w:t>
      </w:r>
      <w:r>
        <w:rPr>
          <w:sz w:val="22"/>
          <w:lang w:val="ro-RO"/>
        </w:rPr>
        <w:t>, care admite numai operanzi întregi, ceilalţi pot fi aplicaţi tuturor tipurilor aritmetice.</w:t>
      </w:r>
      <w:r>
        <w:rPr>
          <w:sz w:val="24"/>
          <w:lang w:val="ro-RO"/>
        </w:rPr>
        <w:t xml:space="preserve"> </w:t>
      </w:r>
    </w:p>
    <w:p w:rsidR="002878A4" w:rsidRDefault="002878A4">
      <w:pPr>
        <w:ind w:firstLine="426"/>
        <w:jc w:val="both"/>
        <w:rPr>
          <w:i/>
          <w:lang w:val="en-US"/>
        </w:rPr>
      </w:pPr>
      <w:r>
        <w:rPr>
          <w:i/>
          <w:lang w:val="en-US"/>
        </w:rPr>
        <w:t>Atribuirea simplă</w:t>
      </w:r>
      <w:r>
        <w:rPr>
          <w:lang w:val="en-US"/>
        </w:rPr>
        <w:t xml:space="preserve"> este de forma:variabilă = expresie şi are ca efect modificarea valorii unei variabile. </w:t>
      </w:r>
    </w:p>
    <w:p w:rsidR="002878A4" w:rsidRDefault="002878A4">
      <w:pPr>
        <w:ind w:firstLine="426"/>
        <w:jc w:val="both"/>
        <w:rPr>
          <w:lang w:val="en-US"/>
        </w:rPr>
      </w:pPr>
      <w:r>
        <w:rPr>
          <w:i/>
          <w:lang w:val="en-US"/>
        </w:rPr>
        <w:t xml:space="preserve">    Atribuirea compusă </w:t>
      </w:r>
      <w:r>
        <w:rPr>
          <w:lang w:val="en-US"/>
        </w:rPr>
        <w:t>a op= b reprezintă într-o formă compactă operaţia</w:t>
      </w:r>
      <w:r>
        <w:rPr>
          <w:i/>
          <w:lang w:val="en-US"/>
        </w:rPr>
        <w:t xml:space="preserve"> </w:t>
      </w:r>
      <w:r>
        <w:rPr>
          <w:lang w:val="en-US"/>
        </w:rPr>
        <w:t>a = a op b</w:t>
      </w:r>
    </w:p>
    <w:p w:rsidR="002878A4" w:rsidRDefault="002878A4">
      <w:pPr>
        <w:ind w:firstLine="426"/>
        <w:jc w:val="both"/>
        <w:rPr>
          <w:lang w:val="en-US"/>
        </w:rPr>
      </w:pPr>
      <w:r>
        <w:rPr>
          <w:lang w:val="en-US"/>
        </w:rPr>
        <w:tab/>
      </w:r>
      <w:r>
        <w:rPr>
          <w:i/>
          <w:lang w:val="en-US"/>
        </w:rPr>
        <w:t>Atribuirea multiplă</w:t>
      </w:r>
      <w:r>
        <w:rPr>
          <w:lang w:val="en-US"/>
        </w:rPr>
        <w:t xml:space="preserve"> este de forma variabilă1 = variabilă2 = … = expresie şi iniţializează variabilele, pornind de la dreapta spre stânga cu valoarea expresiei.</w:t>
      </w:r>
    </w:p>
    <w:p w:rsidR="002878A4" w:rsidRDefault="002878A4">
      <w:pPr>
        <w:ind w:firstLine="426"/>
        <w:jc w:val="both"/>
        <w:rPr>
          <w:lang w:val="en-US"/>
        </w:rPr>
      </w:pPr>
      <w:r>
        <w:rPr>
          <w:lang w:val="en-US"/>
        </w:rPr>
        <w:t>Operatorii de incrementare folosiţi în atribuiri au efecte diferite. Astfel:</w:t>
      </w:r>
    </w:p>
    <w:p w:rsidR="002878A4" w:rsidRDefault="002878A4">
      <w:pPr>
        <w:ind w:firstLine="426"/>
        <w:jc w:val="both"/>
        <w:rPr>
          <w:lang w:val="en-US"/>
        </w:rPr>
      </w:pPr>
      <w:r>
        <w:rPr>
          <w:lang w:val="en-US"/>
        </w:rPr>
        <w:t>a = ++b   este echivalentă cu   b=b+1; a=b;  în timp ce:</w:t>
      </w:r>
    </w:p>
    <w:p w:rsidR="002878A4" w:rsidRPr="00F9104B" w:rsidRDefault="002878A4">
      <w:pPr>
        <w:ind w:firstLine="426"/>
        <w:jc w:val="both"/>
        <w:rPr>
          <w:lang w:val="en-US"/>
        </w:rPr>
      </w:pPr>
      <w:r>
        <w:rPr>
          <w:lang w:val="en-US"/>
        </w:rPr>
        <w:t>a = b++   are ca efect        a=b;   b=b+1;</w:t>
      </w:r>
    </w:p>
    <w:p w:rsidR="002878A4" w:rsidRDefault="002878A4">
      <w:pPr>
        <w:pStyle w:val="FR3"/>
        <w:widowControl/>
        <w:autoSpaceDE/>
        <w:rPr>
          <w:rFonts w:ascii="Times New Roman" w:hAnsi="Times New Roman" w:cs="Times New Roman"/>
        </w:rPr>
      </w:pPr>
    </w:p>
    <w:p w:rsidR="002878A4" w:rsidRDefault="002878A4">
      <w:pPr>
        <w:ind w:firstLine="720"/>
        <w:jc w:val="both"/>
        <w:rPr>
          <w:sz w:val="24"/>
          <w:lang w:val="ro-RO"/>
        </w:rPr>
      </w:pPr>
      <w:r>
        <w:rPr>
          <w:sz w:val="22"/>
          <w:lang w:val="ro-RO"/>
        </w:rPr>
        <w:t>Exemple de expresii care pot fi reduse la o formă prescurtată</w:t>
      </w:r>
      <w:r>
        <w:rPr>
          <w:sz w:val="24"/>
          <w:lang w:val="ro-RO"/>
        </w:rPr>
        <w:t>:</w:t>
      </w:r>
    </w:p>
    <w:p w:rsidR="002878A4" w:rsidRDefault="002878A4">
      <w:pPr>
        <w:jc w:val="both"/>
        <w:rPr>
          <w:sz w:val="24"/>
          <w:lang w:val="ro-RO"/>
        </w:rPr>
      </w:pPr>
      <w:r>
        <w:rPr>
          <w:sz w:val="24"/>
          <w:lang w:val="ro-RO"/>
        </w:rPr>
        <w:tab/>
        <w:t xml:space="preserve">  a = a + b;  se reduce la</w:t>
      </w:r>
      <w:r>
        <w:rPr>
          <w:sz w:val="24"/>
          <w:lang w:val="ro-RO"/>
        </w:rPr>
        <w:tab/>
        <w:t xml:space="preserve">  a += b;</w:t>
      </w:r>
    </w:p>
    <w:p w:rsidR="002878A4" w:rsidRDefault="002878A4">
      <w:pPr>
        <w:jc w:val="both"/>
        <w:rPr>
          <w:sz w:val="24"/>
          <w:lang w:val="ro-RO"/>
        </w:rPr>
      </w:pPr>
      <w:r>
        <w:rPr>
          <w:sz w:val="24"/>
          <w:lang w:val="ro-RO"/>
        </w:rPr>
        <w:tab/>
        <w:t xml:space="preserve">  a = a - b;  se reduce la</w:t>
      </w:r>
      <w:r>
        <w:rPr>
          <w:sz w:val="24"/>
          <w:lang w:val="ro-RO"/>
        </w:rPr>
        <w:tab/>
        <w:t xml:space="preserve">  a -= b;</w:t>
      </w:r>
    </w:p>
    <w:p w:rsidR="002878A4" w:rsidRDefault="002878A4">
      <w:pPr>
        <w:jc w:val="both"/>
        <w:rPr>
          <w:sz w:val="24"/>
          <w:lang w:val="ro-RO"/>
        </w:rPr>
      </w:pPr>
      <w:r>
        <w:rPr>
          <w:sz w:val="24"/>
          <w:lang w:val="ro-RO"/>
        </w:rPr>
        <w:tab/>
        <w:t xml:space="preserve">  a = a * b;  se reduce la</w:t>
      </w:r>
      <w:r>
        <w:rPr>
          <w:sz w:val="24"/>
          <w:lang w:val="ro-RO"/>
        </w:rPr>
        <w:tab/>
        <w:t xml:space="preserve">  a *= b;</w:t>
      </w:r>
    </w:p>
    <w:p w:rsidR="002878A4" w:rsidRDefault="002878A4">
      <w:pPr>
        <w:jc w:val="both"/>
        <w:rPr>
          <w:sz w:val="24"/>
          <w:lang w:val="ro-RO"/>
        </w:rPr>
      </w:pPr>
      <w:r>
        <w:rPr>
          <w:sz w:val="24"/>
          <w:lang w:val="ro-RO"/>
        </w:rPr>
        <w:tab/>
        <w:t xml:space="preserve">  a = a / b;  se reduce la</w:t>
      </w:r>
      <w:r>
        <w:rPr>
          <w:sz w:val="24"/>
          <w:lang w:val="ro-RO"/>
        </w:rPr>
        <w:tab/>
        <w:t xml:space="preserve">  a /= b;</w:t>
      </w:r>
    </w:p>
    <w:p w:rsidR="002878A4" w:rsidRDefault="002878A4">
      <w:pPr>
        <w:jc w:val="both"/>
        <w:rPr>
          <w:sz w:val="24"/>
          <w:lang w:val="ro-RO"/>
        </w:rPr>
      </w:pPr>
      <w:r>
        <w:rPr>
          <w:sz w:val="24"/>
          <w:lang w:val="ro-RO"/>
        </w:rPr>
        <w:tab/>
        <w:t xml:space="preserve">  a = a % b;  se reduce la</w:t>
      </w:r>
      <w:r>
        <w:rPr>
          <w:sz w:val="24"/>
          <w:lang w:val="ro-RO"/>
        </w:rPr>
        <w:tab/>
        <w:t xml:space="preserve">  a %= b;</w:t>
      </w:r>
    </w:p>
    <w:p w:rsidR="002878A4" w:rsidRDefault="002878A4">
      <w:pPr>
        <w:jc w:val="both"/>
        <w:rPr>
          <w:sz w:val="24"/>
          <w:lang w:val="ro-RO"/>
        </w:rPr>
      </w:pPr>
      <w:r>
        <w:rPr>
          <w:sz w:val="24"/>
          <w:lang w:val="ro-RO"/>
        </w:rPr>
        <w:tab/>
        <w:t xml:space="preserve">  a = a &lt;&lt; b; se reduce la</w:t>
      </w:r>
      <w:r>
        <w:rPr>
          <w:sz w:val="24"/>
          <w:lang w:val="ro-RO"/>
        </w:rPr>
        <w:tab/>
        <w:t xml:space="preserve">  a &lt;&lt;= b;</w:t>
      </w:r>
    </w:p>
    <w:p w:rsidR="002878A4" w:rsidRDefault="002878A4">
      <w:pPr>
        <w:jc w:val="both"/>
        <w:rPr>
          <w:sz w:val="24"/>
          <w:lang w:val="ro-RO"/>
        </w:rPr>
      </w:pPr>
      <w:r>
        <w:rPr>
          <w:sz w:val="24"/>
          <w:lang w:val="ro-RO"/>
        </w:rPr>
        <w:tab/>
        <w:t xml:space="preserve">  a = a &gt;&gt; b; se reduce la</w:t>
      </w:r>
      <w:r>
        <w:rPr>
          <w:sz w:val="24"/>
          <w:lang w:val="ro-RO"/>
        </w:rPr>
        <w:tab/>
        <w:t xml:space="preserve">  a &gt;&gt;= b;</w:t>
      </w:r>
    </w:p>
    <w:p w:rsidR="002878A4" w:rsidRDefault="002878A4">
      <w:pPr>
        <w:jc w:val="both"/>
        <w:rPr>
          <w:sz w:val="24"/>
          <w:lang w:val="ro-RO"/>
        </w:rPr>
      </w:pPr>
      <w:r>
        <w:rPr>
          <w:sz w:val="24"/>
          <w:lang w:val="ro-RO"/>
        </w:rPr>
        <w:tab/>
        <w:t xml:space="preserve">  a = a &amp; b;  se reduce la</w:t>
      </w:r>
      <w:r>
        <w:rPr>
          <w:sz w:val="24"/>
          <w:lang w:val="ro-RO"/>
        </w:rPr>
        <w:tab/>
        <w:t xml:space="preserve">  a &amp;= b;</w:t>
      </w:r>
    </w:p>
    <w:p w:rsidR="002878A4" w:rsidRDefault="002878A4">
      <w:pPr>
        <w:jc w:val="both"/>
        <w:rPr>
          <w:sz w:val="24"/>
          <w:lang w:val="ro-RO"/>
        </w:rPr>
      </w:pPr>
      <w:r>
        <w:rPr>
          <w:sz w:val="24"/>
          <w:lang w:val="ro-RO"/>
        </w:rPr>
        <w:tab/>
        <w:t xml:space="preserve">  a = a | b;  se reduce la</w:t>
      </w:r>
      <w:r>
        <w:rPr>
          <w:sz w:val="24"/>
          <w:lang w:val="ro-RO"/>
        </w:rPr>
        <w:tab/>
        <w:t xml:space="preserve">  a |= b;</w:t>
      </w:r>
    </w:p>
    <w:p w:rsidR="002878A4" w:rsidRDefault="002878A4">
      <w:pPr>
        <w:jc w:val="both"/>
        <w:rPr>
          <w:sz w:val="22"/>
          <w:lang w:val="ro-RO"/>
        </w:rPr>
      </w:pPr>
      <w:r>
        <w:rPr>
          <w:sz w:val="24"/>
          <w:lang w:val="ro-RO"/>
        </w:rPr>
        <w:tab/>
        <w:t xml:space="preserve">  a = a ^ b;  se reduce la</w:t>
      </w:r>
      <w:r>
        <w:rPr>
          <w:sz w:val="24"/>
          <w:lang w:val="ro-RO"/>
        </w:rPr>
        <w:tab/>
        <w:t xml:space="preserve">  a ^= b;</w:t>
      </w:r>
    </w:p>
    <w:p w:rsidR="002878A4" w:rsidRDefault="002878A4">
      <w:pPr>
        <w:ind w:firstLine="284"/>
        <w:jc w:val="both"/>
        <w:rPr>
          <w:sz w:val="22"/>
          <w:lang w:val="ro-RO"/>
        </w:rPr>
      </w:pPr>
    </w:p>
    <w:p w:rsidR="002878A4" w:rsidRDefault="002878A4">
      <w:pPr>
        <w:tabs>
          <w:tab w:val="left" w:pos="1935"/>
        </w:tabs>
        <w:rPr>
          <w:sz w:val="22"/>
          <w:lang w:val="en-US"/>
        </w:rPr>
      </w:pPr>
      <w:r>
        <w:rPr>
          <w:sz w:val="22"/>
          <w:lang w:val="ro-RO"/>
        </w:rPr>
        <w:tab/>
      </w:r>
      <w:r>
        <w:rPr>
          <w:b/>
          <w:sz w:val="22"/>
          <w:lang w:val="ro-RO"/>
        </w:rPr>
        <w:t xml:space="preserve">2.5. </w:t>
      </w:r>
      <w:r>
        <w:rPr>
          <w:b/>
          <w:sz w:val="22"/>
          <w:u w:val="single"/>
          <w:lang w:val="ro-RO"/>
        </w:rPr>
        <w:t>Funcţiile de citire  şi afişare a datelor</w:t>
      </w:r>
    </w:p>
    <w:p w:rsidR="002878A4" w:rsidRDefault="002878A4">
      <w:pPr>
        <w:ind w:firstLine="426"/>
        <w:rPr>
          <w:sz w:val="22"/>
          <w:lang w:val="en-US"/>
        </w:rPr>
      </w:pPr>
      <w:r>
        <w:rPr>
          <w:sz w:val="22"/>
          <w:lang w:val="en-US"/>
        </w:rPr>
        <w:t>Pentru citirea unor valori introduse de la terminal, sub controlul unui format se foloseşte funcţia:</w:t>
      </w:r>
    </w:p>
    <w:p w:rsidR="002878A4" w:rsidRDefault="002878A4">
      <w:pPr>
        <w:ind w:firstLine="426"/>
        <w:rPr>
          <w:sz w:val="22"/>
          <w:lang w:val="ro-RO"/>
        </w:rPr>
      </w:pPr>
      <w:r>
        <w:rPr>
          <w:sz w:val="22"/>
          <w:lang w:val="en-US"/>
        </w:rPr>
        <w:t>scanf(lista_descriptori, lista_adrese);</w:t>
      </w:r>
    </w:p>
    <w:p w:rsidR="002878A4" w:rsidRPr="00F9104B" w:rsidRDefault="002878A4">
      <w:pPr>
        <w:ind w:firstLine="720"/>
        <w:jc w:val="both"/>
        <w:rPr>
          <w:lang w:val="en-US"/>
        </w:rPr>
      </w:pPr>
      <w:r>
        <w:rPr>
          <w:sz w:val="22"/>
          <w:lang w:val="ro-RO"/>
        </w:rPr>
        <w:t xml:space="preserve">Funcţia </w:t>
      </w:r>
      <w:r>
        <w:rPr>
          <w:b/>
          <w:sz w:val="22"/>
          <w:lang w:val="ro-RO"/>
        </w:rPr>
        <w:t>scanf</w:t>
      </w:r>
      <w:r>
        <w:rPr>
          <w:sz w:val="22"/>
          <w:lang w:val="ro-RO"/>
        </w:rPr>
        <w:t xml:space="preserve">(c, p1, p2, p3, …) citeşte de la intrarea standardă date sub controlul unor formate. Are mai mulţi parametri. De obicei, parametrul </w:t>
      </w:r>
      <w:r>
        <w:rPr>
          <w:b/>
          <w:sz w:val="22"/>
          <w:lang w:val="ro-RO"/>
        </w:rPr>
        <w:t>c</w:t>
      </w:r>
      <w:r>
        <w:rPr>
          <w:sz w:val="22"/>
          <w:lang w:val="ro-RO"/>
        </w:rPr>
        <w:t xml:space="preserve"> este un şir de caractere scris în ghilimele, care conţine specificatorii de format pentru datele de la intrare. El poate conţine şi caractere albe care sunt neglijate. Parametrii </w:t>
      </w:r>
      <w:r>
        <w:rPr>
          <w:b/>
          <w:sz w:val="22"/>
          <w:lang w:val="ro-RO"/>
        </w:rPr>
        <w:t>p1, p2, p3</w:t>
      </w:r>
      <w:r>
        <w:rPr>
          <w:sz w:val="22"/>
          <w:lang w:val="ro-RO"/>
        </w:rPr>
        <w:t xml:space="preserve">, … sunt adresele zonelor de memorie unde se vor păstra datele citite. De obicei, adresa unei zone de memorie se exprimă prin operatorul </w:t>
      </w:r>
      <w:r>
        <w:rPr>
          <w:b/>
          <w:sz w:val="22"/>
          <w:lang w:val="ro-RO"/>
        </w:rPr>
        <w:t>&amp;</w:t>
      </w:r>
      <w:r>
        <w:rPr>
          <w:sz w:val="22"/>
          <w:lang w:val="ro-RO"/>
        </w:rPr>
        <w:t xml:space="preserve"> în faţa numelui unei variabile simple sau cu indice. La fiecare dintre aceşti parametri, în şirul de caractere c, îi corespunde un specificator de format, care indică cum se va citi data respectivă de la intrare. Un specificator de format începe cu % şi se termină cu una sau două </w:t>
      </w:r>
      <w:r>
        <w:rPr>
          <w:i/>
          <w:sz w:val="22"/>
          <w:lang w:val="ro-RO"/>
        </w:rPr>
        <w:t>litere anumite</w:t>
      </w:r>
      <w:r>
        <w:rPr>
          <w:sz w:val="22"/>
          <w:lang w:val="ro-RO"/>
        </w:rPr>
        <w:t xml:space="preserve">. El determină conversia datei de citit din formatul extern în formatul intern. </w:t>
      </w:r>
    </w:p>
    <w:p w:rsidR="002878A4" w:rsidRDefault="002878A4">
      <w:pPr>
        <w:pStyle w:val="30"/>
      </w:pPr>
      <w:r>
        <w:t>Funcţia citeşte toate datele ce corespund specificatorilor de format din parametrul c. Dacă o dată de la intrare nu corespunde specificatorului de format, atunci citirea se întrerupe. Funcţia returnează numărul datelor citite corect. Funcţia are prototipul în fişierul &lt;stdio.h&gt;.</w:t>
      </w:r>
    </w:p>
    <w:p w:rsidR="002878A4" w:rsidRDefault="002878A4">
      <w:pPr>
        <w:tabs>
          <w:tab w:val="left" w:pos="1935"/>
        </w:tabs>
        <w:rPr>
          <w:sz w:val="22"/>
          <w:lang w:val="ro-RO"/>
        </w:rPr>
      </w:pPr>
      <w:r>
        <w:rPr>
          <w:sz w:val="22"/>
          <w:lang w:val="ro-RO"/>
        </w:rPr>
        <w:t xml:space="preserve">    Citirea datelor se realizează cu ajutorul funcţiei </w:t>
      </w:r>
      <w:r>
        <w:rPr>
          <w:b/>
          <w:i/>
          <w:sz w:val="22"/>
          <w:lang w:val="ro-RO"/>
        </w:rPr>
        <w:t>scanf</w:t>
      </w:r>
      <w:r>
        <w:rPr>
          <w:i/>
          <w:sz w:val="22"/>
          <w:lang w:val="ro-RO"/>
        </w:rPr>
        <w:t xml:space="preserve"> </w:t>
      </w:r>
      <w:r>
        <w:rPr>
          <w:sz w:val="22"/>
          <w:lang w:val="ro-RO"/>
        </w:rPr>
        <w:t xml:space="preserve"> </w:t>
      </w:r>
    </w:p>
    <w:p w:rsidR="002878A4" w:rsidRDefault="002878A4">
      <w:pPr>
        <w:tabs>
          <w:tab w:val="left" w:pos="1935"/>
        </w:tabs>
        <w:rPr>
          <w:sz w:val="22"/>
          <w:lang w:val="ro-RO"/>
        </w:rPr>
      </w:pPr>
      <w:r>
        <w:rPr>
          <w:sz w:val="22"/>
          <w:lang w:val="ro-RO"/>
        </w:rPr>
        <w:tab/>
        <w:t xml:space="preserve">Sintaxa: </w:t>
      </w:r>
      <w:r>
        <w:rPr>
          <w:b/>
          <w:sz w:val="22"/>
          <w:lang w:val="ro-RO"/>
        </w:rPr>
        <w:t>scanf</w:t>
      </w:r>
      <w:r>
        <w:rPr>
          <w:sz w:val="22"/>
          <w:lang w:val="ro-RO"/>
        </w:rPr>
        <w:t>(“zona de control”,&amp;arg1,&amp;arg2,…,arg</w:t>
      </w:r>
      <w:r>
        <w:rPr>
          <w:i/>
          <w:sz w:val="22"/>
          <w:lang w:val="ro-RO"/>
        </w:rPr>
        <w:t>n</w:t>
      </w:r>
      <w:r>
        <w:rPr>
          <w:sz w:val="22"/>
          <w:lang w:val="ro-RO"/>
        </w:rPr>
        <w:t>);</w:t>
      </w:r>
    </w:p>
    <w:p w:rsidR="002878A4" w:rsidRDefault="002878A4">
      <w:pPr>
        <w:ind w:firstLine="426"/>
        <w:rPr>
          <w:sz w:val="22"/>
          <w:lang w:val="ro-RO"/>
        </w:rPr>
      </w:pPr>
      <w:r>
        <w:rPr>
          <w:sz w:val="22"/>
          <w:lang w:val="ro-RO"/>
        </w:rPr>
        <w:t>Unde zona de control indică formatul citirii datelor de la tastatură.</w:t>
      </w:r>
    </w:p>
    <w:p w:rsidR="002878A4" w:rsidRDefault="002878A4">
      <w:pPr>
        <w:ind w:firstLine="426"/>
        <w:rPr>
          <w:sz w:val="22"/>
          <w:lang w:val="ro-RO"/>
        </w:rPr>
      </w:pPr>
      <w:r>
        <w:rPr>
          <w:sz w:val="22"/>
          <w:lang w:val="ro-RO"/>
        </w:rPr>
        <w:t xml:space="preserve"> </w:t>
      </w:r>
      <w:r>
        <w:rPr>
          <w:sz w:val="22"/>
          <w:lang w:val="en-US"/>
        </w:rPr>
        <w:t>De exemplu:  scanf(“%d%d/n”, &amp;a, &amp;b);</w:t>
      </w:r>
    </w:p>
    <w:p w:rsidR="002878A4" w:rsidRDefault="002878A4">
      <w:pPr>
        <w:tabs>
          <w:tab w:val="left" w:pos="1935"/>
        </w:tabs>
        <w:rPr>
          <w:sz w:val="22"/>
          <w:lang w:val="ro-RO"/>
        </w:rPr>
      </w:pPr>
    </w:p>
    <w:p w:rsidR="002878A4" w:rsidRDefault="002878A4">
      <w:pPr>
        <w:tabs>
          <w:tab w:val="left" w:pos="1935"/>
        </w:tabs>
        <w:ind w:left="720"/>
        <w:rPr>
          <w:sz w:val="22"/>
          <w:lang w:val="ro-RO"/>
        </w:rPr>
      </w:pPr>
      <w:r>
        <w:rPr>
          <w:sz w:val="22"/>
          <w:lang w:val="ro-RO"/>
        </w:rPr>
        <w:t xml:space="preserve">    Funcţia </w:t>
      </w:r>
      <w:r>
        <w:rPr>
          <w:b/>
          <w:i/>
          <w:sz w:val="22"/>
          <w:lang w:val="ro-RO"/>
        </w:rPr>
        <w:t xml:space="preserve">printf </w:t>
      </w:r>
      <w:r>
        <w:rPr>
          <w:sz w:val="22"/>
          <w:lang w:val="ro-RO"/>
        </w:rPr>
        <w:t>este funcţia elementară care se foloseşte la afişarea datelor.</w:t>
      </w:r>
    </w:p>
    <w:p w:rsidR="002878A4" w:rsidRDefault="002878A4">
      <w:pPr>
        <w:ind w:firstLine="720"/>
        <w:jc w:val="both"/>
        <w:rPr>
          <w:sz w:val="22"/>
          <w:lang w:val="ro-RO"/>
        </w:rPr>
      </w:pPr>
      <w:r>
        <w:rPr>
          <w:sz w:val="22"/>
          <w:lang w:val="ro-RO"/>
        </w:rPr>
        <w:t xml:space="preserve">Funcţia </w:t>
      </w:r>
      <w:r>
        <w:rPr>
          <w:b/>
          <w:sz w:val="22"/>
          <w:lang w:val="ro-RO"/>
        </w:rPr>
        <w:t>printf</w:t>
      </w:r>
      <w:r>
        <w:rPr>
          <w:sz w:val="22"/>
          <w:lang w:val="ro-RO"/>
        </w:rPr>
        <w:t>(c, p1, p2, p3, …) scrie la ieşirea standard date sub controlul unor formate. Are unul sau mai mulţi parametri. De obicei, parametrul c este un şir de caractere scris în ghilimele, care conţine textele eventuale de extras şi specificatorii de format eventuali pentru datele de extras. Textele din parametrul c sunt extrase fără schimbare. Secvenţele escape, cum ar fi ‘</w:t>
      </w:r>
      <w:r>
        <w:rPr>
          <w:sz w:val="22"/>
          <w:lang w:val="en-US"/>
        </w:rPr>
        <w:t>\</w:t>
      </w:r>
      <w:r>
        <w:rPr>
          <w:sz w:val="22"/>
          <w:lang w:val="ro-RO"/>
        </w:rPr>
        <w:t>n’, ‘</w:t>
      </w:r>
      <w:r>
        <w:rPr>
          <w:sz w:val="22"/>
          <w:lang w:val="en-US"/>
        </w:rPr>
        <w:t>\</w:t>
      </w:r>
      <w:r>
        <w:rPr>
          <w:sz w:val="22"/>
          <w:lang w:val="ro-RO"/>
        </w:rPr>
        <w:t>t’, ‘</w:t>
      </w:r>
      <w:r>
        <w:rPr>
          <w:sz w:val="22"/>
          <w:lang w:val="en-US"/>
        </w:rPr>
        <w:t>\</w:t>
      </w:r>
      <w:r>
        <w:rPr>
          <w:sz w:val="22"/>
          <w:lang w:val="ro-RO"/>
        </w:rPr>
        <w:t xml:space="preserve">0’ ş.a., nu sunt extrase, ci sunt “executate”. Parametrii p1, p2, p3, … sunt expresii, valorile cărora vor fi extrase. La fiecare din aceşti parametri, în şirul de caractere c, îi corespunde un specificator de format, care indică cum se va extrage valoarea respectivă. Un specificator de format începe cu % şi se termină cu una sau două litere anumite. El determină conversia valorii de extras din formatul intern în formatul extern. Parametrii p1, p2, p3, … pot lipsi. Atunci vor fi extrase numai textele din parametrul c. </w:t>
      </w:r>
    </w:p>
    <w:p w:rsidR="002878A4" w:rsidRDefault="002878A4">
      <w:pPr>
        <w:ind w:firstLine="720"/>
        <w:jc w:val="both"/>
        <w:rPr>
          <w:sz w:val="22"/>
          <w:lang w:val="ro-RO"/>
        </w:rPr>
      </w:pPr>
      <w:r>
        <w:rPr>
          <w:sz w:val="22"/>
          <w:lang w:val="ro-RO"/>
        </w:rPr>
        <w:t xml:space="preserve">Funcţia returnează numărul de octeţi (caractere) extraşi la ieşirea standard sau –1, în caz de eroare. </w:t>
      </w:r>
    </w:p>
    <w:p w:rsidR="002878A4" w:rsidRDefault="002878A4">
      <w:pPr>
        <w:ind w:firstLine="720"/>
        <w:jc w:val="both"/>
        <w:rPr>
          <w:sz w:val="22"/>
          <w:lang w:val="ro-RO"/>
        </w:rPr>
      </w:pPr>
      <w:r>
        <w:rPr>
          <w:sz w:val="22"/>
          <w:lang w:val="ro-RO"/>
        </w:rPr>
        <w:t xml:space="preserve">Funcţia are prototipul în fişierul &lt;stdio.h&gt;. </w:t>
      </w:r>
    </w:p>
    <w:p w:rsidR="002878A4" w:rsidRDefault="002878A4">
      <w:pPr>
        <w:tabs>
          <w:tab w:val="left" w:pos="1935"/>
        </w:tabs>
        <w:rPr>
          <w:sz w:val="22"/>
          <w:lang w:val="ro-RO"/>
        </w:rPr>
      </w:pPr>
      <w:r>
        <w:rPr>
          <w:sz w:val="22"/>
          <w:lang w:val="ro-RO"/>
        </w:rPr>
        <w:tab/>
      </w:r>
      <w:r>
        <w:rPr>
          <w:b/>
          <w:sz w:val="22"/>
          <w:lang w:val="ro-RO"/>
        </w:rPr>
        <w:t>printf</w:t>
      </w:r>
      <w:r>
        <w:rPr>
          <w:sz w:val="22"/>
          <w:lang w:val="ro-RO"/>
        </w:rPr>
        <w:t>(“zona de control”,&amp;arg1,&amp;arg2,…,arg</w:t>
      </w:r>
      <w:r>
        <w:rPr>
          <w:i/>
          <w:sz w:val="22"/>
          <w:lang w:val="ro-RO"/>
        </w:rPr>
        <w:t>n</w:t>
      </w:r>
      <w:r>
        <w:rPr>
          <w:sz w:val="22"/>
          <w:lang w:val="ro-RO"/>
        </w:rPr>
        <w:t>)</w:t>
      </w:r>
    </w:p>
    <w:p w:rsidR="002878A4" w:rsidRDefault="002878A4">
      <w:pPr>
        <w:tabs>
          <w:tab w:val="left" w:pos="1935"/>
        </w:tabs>
        <w:rPr>
          <w:sz w:val="22"/>
          <w:lang w:val="ro-RO"/>
        </w:rPr>
      </w:pPr>
      <w:r>
        <w:rPr>
          <w:sz w:val="22"/>
          <w:lang w:val="ro-RO"/>
        </w:rPr>
        <w:t xml:space="preserve">Argumentele pot fi variabile, constante care pot fi afişate. Zona de control specifică formatul afişării şi mesajul ce va însoţi afişarea. Fiecare format este indicat de caracterul </w:t>
      </w:r>
      <w:r>
        <w:rPr>
          <w:i/>
          <w:sz w:val="22"/>
          <w:lang w:val="ro-RO"/>
        </w:rPr>
        <w:t xml:space="preserve">%  </w:t>
      </w:r>
      <w:r>
        <w:rPr>
          <w:sz w:val="22"/>
          <w:lang w:val="ro-RO"/>
        </w:rPr>
        <w:t>urmat de un alt caracter care va specifica conversia necesară.</w:t>
      </w:r>
    </w:p>
    <w:p w:rsidR="002878A4" w:rsidRDefault="002878A4">
      <w:pPr>
        <w:tabs>
          <w:tab w:val="left" w:pos="1935"/>
        </w:tabs>
        <w:ind w:firstLine="284"/>
        <w:rPr>
          <w:sz w:val="22"/>
          <w:lang w:val="ro-RO"/>
        </w:rPr>
      </w:pPr>
      <w:r>
        <w:rPr>
          <w:sz w:val="22"/>
          <w:lang w:val="ro-RO"/>
        </w:rPr>
        <w:t>Echivalenţele Turbo Pascal în Turbo C:</w:t>
      </w:r>
    </w:p>
    <w:p w:rsidR="002878A4" w:rsidRDefault="002878A4">
      <w:pPr>
        <w:ind w:firstLine="720"/>
        <w:jc w:val="both"/>
        <w:rPr>
          <w:lang w:val="ro-RO"/>
        </w:rPr>
      </w:pPr>
      <w:r>
        <w:rPr>
          <w:sz w:val="22"/>
          <w:lang w:val="ro-RO"/>
        </w:rPr>
        <w:t xml:space="preserve">Turbo Pascal </w:t>
      </w:r>
      <w:r>
        <w:rPr>
          <w:lang w:val="ro-RO"/>
        </w:rPr>
        <w:t xml:space="preserve"> (versiunea 3.x)</w:t>
      </w:r>
      <w:r>
        <w:rPr>
          <w:lang w:val="ro-RO"/>
        </w:rPr>
        <w:tab/>
        <w:t xml:space="preserve">      </w:t>
      </w:r>
      <w:r>
        <w:rPr>
          <w:sz w:val="22"/>
          <w:lang w:val="ro-RO"/>
        </w:rPr>
        <w:t>Turbo C</w:t>
      </w:r>
    </w:p>
    <w:p w:rsidR="002878A4" w:rsidRDefault="002878A4">
      <w:pPr>
        <w:jc w:val="both"/>
        <w:rPr>
          <w:lang w:val="ro-RO"/>
        </w:rPr>
      </w:pPr>
      <w:r>
        <w:rPr>
          <w:lang w:val="ro-RO"/>
        </w:rPr>
        <w:t xml:space="preserve">     ----------------------------------------------------------------</w:t>
      </w:r>
    </w:p>
    <w:p w:rsidR="002878A4" w:rsidRDefault="002878A4">
      <w:pPr>
        <w:jc w:val="both"/>
        <w:rPr>
          <w:sz w:val="22"/>
          <w:lang w:val="ro-RO"/>
        </w:rPr>
      </w:pPr>
      <w:r>
        <w:rPr>
          <w:lang w:val="ro-RO"/>
        </w:rPr>
        <w:tab/>
      </w:r>
      <w:r>
        <w:rPr>
          <w:sz w:val="22"/>
          <w:lang w:val="ro-RO"/>
        </w:rPr>
        <w:t xml:space="preserve"> Readln(A,B);</w:t>
      </w:r>
      <w:r>
        <w:rPr>
          <w:sz w:val="22"/>
          <w:lang w:val="ro-RO"/>
        </w:rPr>
        <w:tab/>
      </w:r>
      <w:r>
        <w:rPr>
          <w:sz w:val="22"/>
          <w:lang w:val="ro-RO"/>
        </w:rPr>
        <w:tab/>
      </w:r>
      <w:r>
        <w:rPr>
          <w:sz w:val="22"/>
          <w:lang w:val="ro-RO"/>
        </w:rPr>
        <w:tab/>
        <w:t xml:space="preserve">      scanf("%d%d",&amp;a,&amp;b);</w:t>
      </w:r>
    </w:p>
    <w:p w:rsidR="002878A4" w:rsidRDefault="002878A4">
      <w:pPr>
        <w:jc w:val="both"/>
        <w:rPr>
          <w:sz w:val="22"/>
          <w:lang w:val="ro-RO"/>
        </w:rPr>
      </w:pPr>
      <w:r>
        <w:rPr>
          <w:sz w:val="22"/>
          <w:lang w:val="ro-RO"/>
        </w:rPr>
        <w:tab/>
        <w:t xml:space="preserve"> Readln(Name);</w:t>
      </w:r>
      <w:r>
        <w:rPr>
          <w:sz w:val="22"/>
          <w:lang w:val="ro-RO"/>
        </w:rPr>
        <w:tab/>
      </w:r>
      <w:r>
        <w:rPr>
          <w:sz w:val="22"/>
          <w:lang w:val="ro-RO"/>
        </w:rPr>
        <w:tab/>
      </w:r>
      <w:r>
        <w:rPr>
          <w:sz w:val="22"/>
          <w:lang w:val="ro-RO"/>
        </w:rPr>
        <w:tab/>
        <w:t xml:space="preserve">      scanf("%s",name);</w:t>
      </w:r>
      <w:r>
        <w:rPr>
          <w:sz w:val="22"/>
          <w:lang w:val="ro-RO"/>
        </w:rPr>
        <w:tab/>
        <w:t>/* sau  gets(name); */</w:t>
      </w:r>
    </w:p>
    <w:p w:rsidR="002878A4" w:rsidRDefault="002878A4">
      <w:pPr>
        <w:jc w:val="both"/>
        <w:rPr>
          <w:sz w:val="22"/>
          <w:lang w:val="ro-RO"/>
        </w:rPr>
      </w:pPr>
      <w:r>
        <w:rPr>
          <w:sz w:val="22"/>
          <w:lang w:val="ro-RO"/>
        </w:rPr>
        <w:tab/>
        <w:t xml:space="preserve"> Readln(X,A);</w:t>
      </w:r>
      <w:r>
        <w:rPr>
          <w:sz w:val="22"/>
          <w:lang w:val="ro-RO"/>
        </w:rPr>
        <w:tab/>
      </w:r>
      <w:r>
        <w:rPr>
          <w:sz w:val="22"/>
          <w:lang w:val="ro-RO"/>
        </w:rPr>
        <w:tab/>
      </w:r>
      <w:r>
        <w:rPr>
          <w:sz w:val="22"/>
          <w:lang w:val="ro-RO"/>
        </w:rPr>
        <w:tab/>
        <w:t xml:space="preserve">      scanf("%f%d",&amp;x,&amp;a);</w:t>
      </w:r>
    </w:p>
    <w:p w:rsidR="002878A4" w:rsidRDefault="002878A4">
      <w:pPr>
        <w:jc w:val="both"/>
        <w:rPr>
          <w:sz w:val="22"/>
          <w:lang w:val="ro-RO"/>
        </w:rPr>
      </w:pPr>
      <w:r>
        <w:rPr>
          <w:sz w:val="22"/>
          <w:lang w:val="ro-RO"/>
        </w:rPr>
        <w:tab/>
        <w:t xml:space="preserve"> Readln(Ch);</w:t>
      </w:r>
      <w:r>
        <w:rPr>
          <w:sz w:val="22"/>
          <w:lang w:val="ro-RO"/>
        </w:rPr>
        <w:tab/>
      </w:r>
      <w:r>
        <w:rPr>
          <w:sz w:val="22"/>
          <w:lang w:val="ro-RO"/>
        </w:rPr>
        <w:tab/>
      </w:r>
      <w:r>
        <w:rPr>
          <w:sz w:val="22"/>
          <w:lang w:val="ro-RO"/>
        </w:rPr>
        <w:tab/>
        <w:t xml:space="preserve">       scanf("%c",ch);</w:t>
      </w:r>
    </w:p>
    <w:p w:rsidR="002878A4" w:rsidRDefault="002878A4">
      <w:pPr>
        <w:jc w:val="both"/>
        <w:rPr>
          <w:sz w:val="22"/>
          <w:lang w:val="ro-RO"/>
        </w:rPr>
      </w:pPr>
      <w:r>
        <w:rPr>
          <w:sz w:val="22"/>
          <w:lang w:val="ro-RO"/>
        </w:rPr>
        <w:tab/>
        <w:t xml:space="preserve"> Read(Kbd,Ch);</w:t>
      </w:r>
      <w:r>
        <w:rPr>
          <w:sz w:val="22"/>
          <w:lang w:val="ro-RO"/>
        </w:rPr>
        <w:tab/>
      </w:r>
      <w:r>
        <w:rPr>
          <w:sz w:val="22"/>
          <w:lang w:val="ro-RO"/>
        </w:rPr>
        <w:tab/>
      </w:r>
      <w:r>
        <w:rPr>
          <w:sz w:val="22"/>
          <w:lang w:val="ro-RO"/>
        </w:rPr>
        <w:tab/>
        <w:t xml:space="preserve">      ch = getch();</w:t>
      </w:r>
    </w:p>
    <w:p w:rsidR="002878A4" w:rsidRDefault="002878A4">
      <w:pPr>
        <w:ind w:firstLine="720"/>
        <w:jc w:val="both"/>
        <w:rPr>
          <w:sz w:val="22"/>
          <w:lang w:val="ro-RO"/>
        </w:rPr>
      </w:pPr>
      <w:r>
        <w:rPr>
          <w:sz w:val="22"/>
          <w:lang w:val="ro-RO"/>
        </w:rPr>
        <w:t xml:space="preserve">Writeln('Hello, world.');          </w:t>
      </w:r>
      <w:r>
        <w:rPr>
          <w:sz w:val="22"/>
          <w:lang w:val="ro-RO"/>
        </w:rPr>
        <w:tab/>
      </w:r>
      <w:r>
        <w:rPr>
          <w:sz w:val="22"/>
          <w:lang w:val="ro-RO"/>
        </w:rPr>
        <w:tab/>
        <w:t>printf("Hello, world.\n");</w:t>
      </w:r>
    </w:p>
    <w:p w:rsidR="002878A4" w:rsidRDefault="002878A4">
      <w:pPr>
        <w:pBdr>
          <w:bottom w:val="single" w:sz="4" w:space="1" w:color="000000"/>
        </w:pBdr>
        <w:ind w:firstLine="284"/>
        <w:jc w:val="both"/>
        <w:rPr>
          <w:sz w:val="22"/>
          <w:lang w:val="ro-RO"/>
        </w:rPr>
      </w:pPr>
      <w:r>
        <w:rPr>
          <w:sz w:val="22"/>
          <w:lang w:val="ro-RO"/>
        </w:rPr>
        <w:t xml:space="preserve">       Write('What''s your name?');       </w:t>
      </w:r>
      <w:r>
        <w:rPr>
          <w:sz w:val="22"/>
          <w:lang w:val="ro-RO"/>
        </w:rPr>
        <w:tab/>
      </w:r>
      <w:r>
        <w:rPr>
          <w:sz w:val="22"/>
          <w:lang w:val="ro-RO"/>
        </w:rPr>
        <w:tab/>
        <w:t>printf("What's your name?");</w:t>
      </w:r>
    </w:p>
    <w:p w:rsidR="002878A4" w:rsidRDefault="002878A4">
      <w:pPr>
        <w:tabs>
          <w:tab w:val="left" w:pos="1935"/>
        </w:tabs>
        <w:rPr>
          <w:sz w:val="22"/>
          <w:lang w:val="ro-RO"/>
        </w:rPr>
      </w:pPr>
    </w:p>
    <w:p w:rsidR="002878A4" w:rsidRDefault="002878A4">
      <w:pPr>
        <w:tabs>
          <w:tab w:val="left" w:pos="1935"/>
        </w:tabs>
        <w:rPr>
          <w:sz w:val="22"/>
          <w:lang w:val="ro-RO"/>
        </w:rPr>
      </w:pPr>
      <w:r>
        <w:rPr>
          <w:sz w:val="22"/>
          <w:lang w:val="ro-RO"/>
        </w:rPr>
        <w:t xml:space="preserve">     </w:t>
      </w:r>
      <w:r>
        <w:rPr>
          <w:b/>
          <w:sz w:val="22"/>
          <w:lang w:val="ro-RO"/>
        </w:rPr>
        <w:t>Caractere de conversie:</w:t>
      </w:r>
    </w:p>
    <w:tbl>
      <w:tblPr>
        <w:tblW w:w="0" w:type="auto"/>
        <w:tblInd w:w="108" w:type="dxa"/>
        <w:tblLayout w:type="fixed"/>
        <w:tblLook w:val="0000" w:firstRow="0" w:lastRow="0" w:firstColumn="0" w:lastColumn="0" w:noHBand="0" w:noVBand="0"/>
      </w:tblPr>
      <w:tblGrid>
        <w:gridCol w:w="3168"/>
        <w:gridCol w:w="5221"/>
      </w:tblGrid>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Caracter</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Conversie</w:t>
            </w:r>
          </w:p>
        </w:tc>
      </w:tr>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zecimal(decimal)</w:t>
            </w:r>
          </w:p>
        </w:tc>
      </w:tr>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o</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octal</w:t>
            </w:r>
          </w:p>
        </w:tc>
      </w:tr>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x</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hexazecimală</w:t>
            </w:r>
          </w:p>
        </w:tc>
      </w:tr>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f</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real, fixă</w:t>
            </w:r>
          </w:p>
        </w:tc>
      </w:tr>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real, mobilă(exponenţial)</w:t>
            </w:r>
          </w:p>
        </w:tc>
      </w:tr>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c</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caracter</w:t>
            </w:r>
          </w:p>
        </w:tc>
      </w:tr>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s</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şir de caractere</w:t>
            </w:r>
          </w:p>
        </w:tc>
      </w:tr>
      <w:tr w:rsidR="002878A4">
        <w:tc>
          <w:tcPr>
            <w:tcW w:w="3168" w:type="dxa"/>
            <w:tcBorders>
              <w:top w:val="single" w:sz="4" w:space="0" w:color="000000"/>
              <w:left w:val="single" w:sz="4" w:space="0" w:color="000000"/>
              <w:bottom w:val="single" w:sz="4" w:space="0" w:color="000000"/>
            </w:tcBorders>
            <w:shd w:val="clear" w:color="auto" w:fill="auto"/>
          </w:tcPr>
          <w:p w:rsidR="002878A4" w:rsidRDefault="002878A4">
            <w:pPr>
              <w:tabs>
                <w:tab w:val="left" w:pos="1935"/>
              </w:tabs>
              <w:rPr>
                <w:sz w:val="22"/>
                <w:lang w:val="ro-RO"/>
              </w:rPr>
            </w:pPr>
            <w:r>
              <w:rPr>
                <w:sz w:val="22"/>
                <w:lang w:val="ro-RO"/>
              </w:rPr>
              <w:t>u</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2878A4" w:rsidRDefault="002878A4">
            <w:pPr>
              <w:tabs>
                <w:tab w:val="left" w:pos="1935"/>
              </w:tabs>
            </w:pPr>
            <w:r>
              <w:rPr>
                <w:sz w:val="22"/>
                <w:lang w:val="ro-RO"/>
              </w:rPr>
              <w:t>fară semn</w:t>
            </w:r>
          </w:p>
        </w:tc>
      </w:tr>
    </w:tbl>
    <w:p w:rsidR="002878A4" w:rsidRPr="00F9104B" w:rsidRDefault="002878A4">
      <w:pPr>
        <w:tabs>
          <w:tab w:val="left" w:pos="1935"/>
        </w:tabs>
        <w:rPr>
          <w:lang w:val="en-US"/>
        </w:rPr>
      </w:pPr>
      <w:r>
        <w:rPr>
          <w:sz w:val="22"/>
          <w:lang w:val="ro-RO"/>
        </w:rPr>
        <w:t xml:space="preserve">%*c- ignoră un caracter introdus de la tastatură     </w:t>
      </w:r>
    </w:p>
    <w:p w:rsidR="002878A4" w:rsidRDefault="002878A4">
      <w:pPr>
        <w:pStyle w:val="Heading4"/>
        <w:ind w:left="2160"/>
      </w:pPr>
      <w:r>
        <w:t>Secvenţe Escape:</w:t>
      </w:r>
    </w:p>
    <w:p w:rsidR="002878A4" w:rsidRDefault="002878A4">
      <w:pPr>
        <w:tabs>
          <w:tab w:val="left" w:pos="1935"/>
        </w:tabs>
        <w:ind w:left="2880"/>
        <w:rPr>
          <w:b/>
          <w:sz w:val="22"/>
          <w:lang w:val="ro-RO"/>
        </w:rPr>
      </w:pPr>
      <w:r>
        <w:rPr>
          <w:b/>
          <w:sz w:val="22"/>
          <w:lang w:val="ro-RO"/>
        </w:rPr>
        <w:t>\n</w:t>
      </w:r>
      <w:r>
        <w:rPr>
          <w:sz w:val="22"/>
          <w:lang w:val="ro-RO"/>
        </w:rPr>
        <w:t>- trecerea în următoarea linie</w:t>
      </w:r>
    </w:p>
    <w:p w:rsidR="002878A4" w:rsidRDefault="002878A4">
      <w:pPr>
        <w:tabs>
          <w:tab w:val="left" w:pos="1935"/>
        </w:tabs>
        <w:ind w:left="2880"/>
        <w:rPr>
          <w:b/>
          <w:sz w:val="22"/>
          <w:lang w:val="ro-RO"/>
        </w:rPr>
      </w:pPr>
      <w:r>
        <w:rPr>
          <w:b/>
          <w:sz w:val="22"/>
          <w:lang w:val="ro-RO"/>
        </w:rPr>
        <w:t>\t</w:t>
      </w:r>
      <w:r>
        <w:rPr>
          <w:sz w:val="22"/>
          <w:lang w:val="ro-RO"/>
        </w:rPr>
        <w:t>- afişează o tabulaţie</w:t>
      </w:r>
    </w:p>
    <w:p w:rsidR="002878A4" w:rsidRDefault="002878A4">
      <w:pPr>
        <w:tabs>
          <w:tab w:val="left" w:pos="1935"/>
        </w:tabs>
        <w:ind w:left="2880"/>
        <w:rPr>
          <w:b/>
          <w:sz w:val="22"/>
          <w:lang w:val="ro-RO"/>
        </w:rPr>
      </w:pPr>
      <w:r>
        <w:rPr>
          <w:b/>
          <w:sz w:val="22"/>
          <w:lang w:val="ro-RO"/>
        </w:rPr>
        <w:t>\a</w:t>
      </w:r>
      <w:r>
        <w:rPr>
          <w:sz w:val="22"/>
          <w:lang w:val="ro-RO"/>
        </w:rPr>
        <w:t>- alarmă sonoră</w:t>
      </w:r>
    </w:p>
    <w:p w:rsidR="002878A4" w:rsidRDefault="002878A4">
      <w:pPr>
        <w:tabs>
          <w:tab w:val="left" w:pos="1935"/>
        </w:tabs>
        <w:ind w:left="2880"/>
        <w:rPr>
          <w:b/>
          <w:sz w:val="22"/>
          <w:lang w:val="ro-RO"/>
        </w:rPr>
      </w:pPr>
      <w:r>
        <w:rPr>
          <w:b/>
          <w:sz w:val="22"/>
          <w:lang w:val="ro-RO"/>
        </w:rPr>
        <w:t>\b</w:t>
      </w:r>
      <w:r>
        <w:rPr>
          <w:sz w:val="22"/>
          <w:lang w:val="ro-RO"/>
        </w:rPr>
        <w:t>- deplasează cursorul cu un spaţiu în urmă</w:t>
      </w:r>
    </w:p>
    <w:p w:rsidR="002878A4" w:rsidRDefault="002878A4">
      <w:pPr>
        <w:tabs>
          <w:tab w:val="left" w:pos="1935"/>
        </w:tabs>
        <w:ind w:left="2880"/>
        <w:rPr>
          <w:b/>
          <w:sz w:val="22"/>
          <w:lang w:val="ro-RO"/>
        </w:rPr>
      </w:pPr>
      <w:r>
        <w:rPr>
          <w:b/>
          <w:sz w:val="22"/>
          <w:lang w:val="ro-RO"/>
        </w:rPr>
        <w:t xml:space="preserve"> \\</w:t>
      </w:r>
      <w:r>
        <w:rPr>
          <w:sz w:val="22"/>
          <w:lang w:val="ro-RO"/>
        </w:rPr>
        <w:t>- afişează o bară \</w:t>
      </w:r>
    </w:p>
    <w:p w:rsidR="002878A4" w:rsidRDefault="002878A4">
      <w:pPr>
        <w:tabs>
          <w:tab w:val="left" w:pos="1935"/>
        </w:tabs>
        <w:ind w:left="2880"/>
        <w:rPr>
          <w:b/>
          <w:sz w:val="22"/>
          <w:lang w:val="ro-RO"/>
        </w:rPr>
      </w:pPr>
      <w:r>
        <w:rPr>
          <w:b/>
          <w:sz w:val="22"/>
          <w:lang w:val="ro-RO"/>
        </w:rPr>
        <w:t xml:space="preserve"> \”</w:t>
      </w:r>
      <w:r>
        <w:rPr>
          <w:sz w:val="22"/>
          <w:lang w:val="ro-RO"/>
        </w:rPr>
        <w:t xml:space="preserve">- afişează ghilimele ” </w:t>
      </w:r>
    </w:p>
    <w:p w:rsidR="002878A4" w:rsidRDefault="002878A4">
      <w:pPr>
        <w:pStyle w:val="a1"/>
        <w:ind w:left="1440"/>
        <w:rPr>
          <w:rFonts w:ascii="Times New Roman" w:hAnsi="Times New Roman" w:cs="Times New Roman"/>
          <w:sz w:val="22"/>
          <w:lang w:val="ro-RO"/>
        </w:rPr>
      </w:pPr>
      <w:r>
        <w:rPr>
          <w:rFonts w:ascii="Times New Roman" w:hAnsi="Times New Roman" w:cs="Times New Roman"/>
          <w:b/>
          <w:sz w:val="22"/>
          <w:lang w:val="ro-RO"/>
        </w:rPr>
        <w:t>Structura unui program C</w:t>
      </w:r>
    </w:p>
    <w:p w:rsidR="002878A4" w:rsidRDefault="002878A4">
      <w:pPr>
        <w:pStyle w:val="a1"/>
        <w:ind w:left="720"/>
        <w:rPr>
          <w:lang w:val="en-US"/>
        </w:rPr>
      </w:pPr>
      <w:r>
        <w:rPr>
          <w:rFonts w:ascii="Times New Roman" w:hAnsi="Times New Roman" w:cs="Times New Roman"/>
          <w:sz w:val="22"/>
          <w:lang w:val="ro-RO"/>
        </w:rPr>
        <w:t xml:space="preserve">La începutul programului C se scrie </w:t>
      </w:r>
      <w:r>
        <w:rPr>
          <w:rFonts w:ascii="Times New Roman" w:hAnsi="Times New Roman" w:cs="Times New Roman"/>
          <w:sz w:val="22"/>
          <w:lang w:val="en-US"/>
        </w:rPr>
        <w:t>directivele preprocesorului. I</w:t>
      </w:r>
      <w:r>
        <w:rPr>
          <w:rFonts w:ascii="Times New Roman" w:hAnsi="Times New Roman" w:cs="Times New Roman"/>
          <w:lang w:val="en-US"/>
        </w:rPr>
        <w:t xml:space="preserve">ncluderea de fisiere din bibliotecile standarde-  se face cu directiva </w:t>
      </w:r>
      <w:r>
        <w:rPr>
          <w:rFonts w:ascii="Times New Roman" w:hAnsi="Times New Roman" w:cs="Times New Roman"/>
          <w:b/>
          <w:lang w:val="en-US"/>
        </w:rPr>
        <w:t>#include</w:t>
      </w:r>
      <w:r>
        <w:rPr>
          <w:rFonts w:ascii="Times New Roman" w:hAnsi="Times New Roman" w:cs="Times New Roman"/>
          <w:lang w:val="en-US"/>
        </w:rPr>
        <w:t xml:space="preserve"> </w:t>
      </w:r>
    </w:p>
    <w:p w:rsidR="002878A4" w:rsidRDefault="002878A4">
      <w:pPr>
        <w:pStyle w:val="Header"/>
        <w:tabs>
          <w:tab w:val="clear" w:pos="4153"/>
          <w:tab w:val="clear" w:pos="8306"/>
        </w:tabs>
        <w:rPr>
          <w:lang w:val="en-US"/>
        </w:rPr>
      </w:pPr>
      <w:r>
        <w:rPr>
          <w:lang w:val="en-US"/>
        </w:rPr>
        <w:t xml:space="preserve">     </w:t>
      </w:r>
      <w:r>
        <w:rPr>
          <w:lang w:val="en-US"/>
        </w:rPr>
        <w:tab/>
      </w:r>
      <w:r>
        <w:rPr>
          <w:lang w:val="en-US"/>
        </w:rPr>
        <w:tab/>
        <w:t xml:space="preserve">#include&lt;nume.fisier&gt; </w:t>
      </w:r>
    </w:p>
    <w:p w:rsidR="002878A4" w:rsidRDefault="002878A4">
      <w:pPr>
        <w:rPr>
          <w:i/>
          <w:lang w:val="en-US"/>
        </w:rPr>
      </w:pPr>
      <w:r>
        <w:rPr>
          <w:lang w:val="en-US"/>
        </w:rPr>
        <w:tab/>
      </w:r>
      <w:r>
        <w:rPr>
          <w:lang w:val="en-US"/>
        </w:rPr>
        <w:tab/>
        <w:t xml:space="preserve">#include "nume.fisier" </w:t>
      </w:r>
    </w:p>
    <w:p w:rsidR="002878A4" w:rsidRDefault="002878A4">
      <w:pPr>
        <w:rPr>
          <w:i/>
          <w:lang w:val="en-US"/>
        </w:rPr>
      </w:pPr>
      <w:r>
        <w:rPr>
          <w:i/>
          <w:lang w:val="en-US"/>
        </w:rPr>
        <w:t xml:space="preserve">  </w:t>
      </w:r>
    </w:p>
    <w:p w:rsidR="002878A4" w:rsidRDefault="002878A4">
      <w:pPr>
        <w:rPr>
          <w:lang w:val="en-US"/>
        </w:rPr>
      </w:pPr>
      <w:r>
        <w:rPr>
          <w:i/>
          <w:lang w:val="en-US"/>
        </w:rPr>
        <w:t>Exemple:</w:t>
      </w:r>
      <w:r>
        <w:rPr>
          <w:lang w:val="en-US"/>
        </w:rPr>
        <w:tab/>
      </w:r>
      <w:r>
        <w:rPr>
          <w:lang w:val="en-US"/>
        </w:rPr>
        <w:tab/>
        <w:t>#include&lt;stdio.h&gt;</w:t>
      </w:r>
      <w:r>
        <w:rPr>
          <w:lang w:val="en-US"/>
        </w:rPr>
        <w:tab/>
        <w:t xml:space="preserve">/* include biblioteca de intrare iesire */ </w:t>
      </w:r>
    </w:p>
    <w:p w:rsidR="002878A4" w:rsidRDefault="002878A4">
      <w:pPr>
        <w:rPr>
          <w:lang w:val="en-US"/>
        </w:rPr>
      </w:pPr>
      <w:r>
        <w:rPr>
          <w:lang w:val="en-US"/>
        </w:rPr>
        <w:tab/>
      </w:r>
      <w:r>
        <w:rPr>
          <w:lang w:val="en-US"/>
        </w:rPr>
        <w:tab/>
      </w:r>
      <w:r>
        <w:rPr>
          <w:lang w:val="en-US"/>
        </w:rPr>
        <w:tab/>
        <w:t>#include&lt;graphics.h&gt; /* include biblioteca grafica</w:t>
      </w:r>
      <w:r>
        <w:rPr>
          <w:lang w:val="en-US"/>
        </w:rPr>
        <w:tab/>
      </w:r>
      <w:r>
        <w:rPr>
          <w:lang w:val="en-US"/>
        </w:rPr>
        <w:tab/>
        <w:t xml:space="preserve">    */ </w:t>
      </w:r>
    </w:p>
    <w:p w:rsidR="002878A4" w:rsidRDefault="002878A4">
      <w:pPr>
        <w:rPr>
          <w:b/>
          <w:sz w:val="22"/>
          <w:lang w:val="ro-RO"/>
        </w:rPr>
      </w:pPr>
      <w:r>
        <w:rPr>
          <w:lang w:val="en-US"/>
        </w:rPr>
        <w:tab/>
      </w:r>
      <w:r>
        <w:rPr>
          <w:lang w:val="en-US"/>
        </w:rPr>
        <w:tab/>
      </w:r>
      <w:r>
        <w:rPr>
          <w:lang w:val="en-US"/>
        </w:rPr>
        <w:tab/>
        <w:t xml:space="preserve">#include "fisier1.c" /* include fisier1.c    </w:t>
      </w:r>
      <w:r>
        <w:rPr>
          <w:lang w:val="en-US"/>
        </w:rPr>
        <w:tab/>
      </w:r>
      <w:r>
        <w:rPr>
          <w:lang w:val="en-US"/>
        </w:rPr>
        <w:tab/>
        <w:t xml:space="preserve">    */ </w:t>
      </w:r>
    </w:p>
    <w:p w:rsidR="002878A4" w:rsidRDefault="002878A4">
      <w:pPr>
        <w:pStyle w:val="a1"/>
        <w:rPr>
          <w:rFonts w:ascii="Times New Roman" w:hAnsi="Times New Roman" w:cs="Times New Roman"/>
          <w:b/>
          <w:sz w:val="22"/>
          <w:lang w:val="ro-RO"/>
        </w:rPr>
      </w:pPr>
    </w:p>
    <w:p w:rsidR="002878A4" w:rsidRDefault="002878A4">
      <w:pPr>
        <w:pStyle w:val="a1"/>
        <w:ind w:right="-18" w:firstLine="720"/>
        <w:jc w:val="both"/>
        <w:rPr>
          <w:rFonts w:ascii="Times New Roman" w:hAnsi="Times New Roman" w:cs="Times New Roman"/>
          <w:sz w:val="22"/>
          <w:lang w:val="ro-RO"/>
        </w:rPr>
      </w:pPr>
      <w:r>
        <w:rPr>
          <w:rFonts w:ascii="Times New Roman" w:hAnsi="Times New Roman" w:cs="Times New Roman"/>
          <w:sz w:val="22"/>
          <w:lang w:val="ro-RO"/>
        </w:rPr>
        <w:t xml:space="preserve">Un program C contine una sau mai multe functii care specifica operatiile efective de calculat care trebuiesc facute. </w:t>
      </w:r>
    </w:p>
    <w:p w:rsidR="002878A4" w:rsidRDefault="002878A4">
      <w:pPr>
        <w:pStyle w:val="a1"/>
        <w:ind w:right="-18" w:firstLine="720"/>
        <w:jc w:val="both"/>
        <w:rPr>
          <w:rFonts w:ascii="Times New Roman" w:hAnsi="Times New Roman" w:cs="Times New Roman"/>
          <w:sz w:val="22"/>
          <w:lang w:val="ro-RO"/>
        </w:rPr>
      </w:pPr>
      <w:r>
        <w:rPr>
          <w:rFonts w:ascii="Times New Roman" w:hAnsi="Times New Roman" w:cs="Times New Roman"/>
          <w:sz w:val="22"/>
          <w:lang w:val="ro-RO"/>
        </w:rPr>
        <w:t>Fiecare program contine o functie principala,numita "main()", care va invoca in mod obisnuit alte functii  pentru a-si realiza scopul; unele dintre aceste functii invocate vin din  acelasi program iar altele din biblioteci ce contin functii scrise anterior.</w:t>
      </w:r>
    </w:p>
    <w:p w:rsidR="002878A4" w:rsidRDefault="002878A4">
      <w:pPr>
        <w:pStyle w:val="a1"/>
        <w:ind w:firstLine="720"/>
        <w:jc w:val="both"/>
        <w:rPr>
          <w:rFonts w:ascii="Times New Roman" w:hAnsi="Times New Roman" w:cs="Times New Roman"/>
          <w:sz w:val="22"/>
          <w:lang w:val="ro-RO"/>
        </w:rPr>
      </w:pPr>
      <w:r>
        <w:rPr>
          <w:rFonts w:ascii="Times New Roman" w:hAnsi="Times New Roman" w:cs="Times New Roman"/>
          <w:sz w:val="22"/>
          <w:lang w:val="ro-RO"/>
        </w:rPr>
        <w:t>O functie este apelata prin nume, urmat de o lista de argumente intre paranteze. O metoda de a comunica date intre functii este prin intermediul argumentelor functiei. O functie fara argumente se indica prin "( )".</w:t>
      </w:r>
    </w:p>
    <w:p w:rsidR="002878A4" w:rsidRDefault="002878A4">
      <w:pPr>
        <w:pStyle w:val="a1"/>
        <w:ind w:firstLine="720"/>
        <w:jc w:val="both"/>
        <w:rPr>
          <w:rFonts w:ascii="Times New Roman" w:hAnsi="Times New Roman" w:cs="Times New Roman"/>
          <w:sz w:val="22"/>
          <w:lang w:val="ro-RO"/>
        </w:rPr>
      </w:pPr>
      <w:r>
        <w:rPr>
          <w:rFonts w:ascii="Times New Roman" w:hAnsi="Times New Roman" w:cs="Times New Roman"/>
          <w:sz w:val="22"/>
          <w:lang w:val="ro-RO"/>
        </w:rPr>
        <w:t xml:space="preserve">Acoladele "{ }" includ instructiunile care alcatuiesc functia. Un program C, oricare </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 xml:space="preserve">i-ar fi marimea, consta din una sau mai multe "functii" care specifica operatiile </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efective de calculat care trebuiesc facute.</w:t>
      </w:r>
    </w:p>
    <w:p w:rsidR="002878A4" w:rsidRDefault="002878A4">
      <w:pPr>
        <w:pStyle w:val="a1"/>
        <w:ind w:firstLine="720"/>
        <w:jc w:val="both"/>
        <w:rPr>
          <w:rFonts w:ascii="Times New Roman" w:hAnsi="Times New Roman" w:cs="Times New Roman"/>
          <w:sz w:val="22"/>
          <w:lang w:val="ro-RO"/>
        </w:rPr>
      </w:pPr>
      <w:r>
        <w:rPr>
          <w:rFonts w:ascii="Times New Roman" w:hAnsi="Times New Roman" w:cs="Times New Roman"/>
          <w:sz w:val="22"/>
          <w:lang w:val="ro-RO"/>
        </w:rPr>
        <w:t xml:space="preserve"> Functiile din C sint similare cu  functiile si subrutinele dintr-un program Fortran sau cu procedurile din Pascal.</w:t>
      </w:r>
    </w:p>
    <w:p w:rsidR="002878A4" w:rsidRDefault="002878A4">
      <w:pPr>
        <w:pStyle w:val="a1"/>
        <w:ind w:firstLine="720"/>
        <w:jc w:val="both"/>
        <w:rPr>
          <w:rFonts w:ascii="Times New Roman" w:hAnsi="Times New Roman" w:cs="Times New Roman"/>
          <w:sz w:val="22"/>
          <w:lang w:val="ro-RO"/>
        </w:rPr>
      </w:pPr>
      <w:r>
        <w:rPr>
          <w:rFonts w:ascii="Times New Roman" w:hAnsi="Times New Roman" w:cs="Times New Roman"/>
          <w:sz w:val="22"/>
          <w:lang w:val="ro-RO"/>
        </w:rPr>
        <w:t xml:space="preserve"> In exemplul de mai jos, "main" este o astfel de functie. </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 xml:space="preserve">In mod normal aveti libertatea de a da functiilor ce nume doriti, dar "main" este  un nume special - orice program scris in C se va executa de la inceputul lui  "main". Aceasta inseamna ca fiecare program trebuie sa aibe un "main" undeva."main"  va invoca in mod obisnuit alte functii pentru a-si realiza scopul, unele venind  din acelasi program iar altele din biblioteci ce contin functii scrise anterior. </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 xml:space="preserve"> </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ab/>
        <w:t xml:space="preserve">O metoda de a comunica date intre functii este prin argumentele functiilor.  Parantezele care urmeaza dupa numele functiei includ lista de argumente. In cazul nostru,  "main" este o functie fara argumente ceea ce se indica prin "()". </w:t>
      </w:r>
    </w:p>
    <w:p w:rsidR="002878A4" w:rsidRDefault="002878A4">
      <w:pPr>
        <w:pStyle w:val="a1"/>
        <w:ind w:firstLine="720"/>
        <w:jc w:val="both"/>
        <w:rPr>
          <w:rFonts w:ascii="Times New Roman" w:hAnsi="Times New Roman" w:cs="Times New Roman"/>
          <w:sz w:val="22"/>
          <w:lang w:val="ro-RO"/>
        </w:rPr>
      </w:pPr>
      <w:r>
        <w:rPr>
          <w:rFonts w:ascii="Times New Roman" w:hAnsi="Times New Roman" w:cs="Times New Roman"/>
          <w:sz w:val="22"/>
          <w:lang w:val="ro-RO"/>
        </w:rPr>
        <w:t xml:space="preserve">Acoladele "{ }"  includ instructiunile care alcatuiesc functia. Ele sint analoage lui "begin-end" din  ALGOL, PASCAL, etc. O functie este apelata prin nume, urmate de o lista de argumente  in paranteze. Parantezele trebuie sa fie prezente chiar daca nu exista argumente. </w:t>
      </w:r>
    </w:p>
    <w:p w:rsidR="002878A4" w:rsidRDefault="002878A4">
      <w:pPr>
        <w:pStyle w:val="a1"/>
        <w:jc w:val="both"/>
        <w:rPr>
          <w:rFonts w:ascii="Times New Roman" w:hAnsi="Times New Roman" w:cs="Times New Roman"/>
          <w:sz w:val="22"/>
          <w:lang w:val="ro-RO"/>
        </w:rPr>
      </w:pP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Un program care afiseaza textul "hello, world!!!!!"   este urmatorul:</w:t>
      </w:r>
    </w:p>
    <w:p w:rsidR="002878A4" w:rsidRDefault="002878A4">
      <w:pPr>
        <w:pStyle w:val="a1"/>
        <w:ind w:left="720"/>
        <w:jc w:val="both"/>
        <w:rPr>
          <w:rFonts w:ascii="Times New Roman" w:hAnsi="Times New Roman" w:cs="Times New Roman"/>
          <w:sz w:val="22"/>
          <w:lang w:val="ro-RO"/>
        </w:rPr>
      </w:pPr>
      <w:r>
        <w:rPr>
          <w:rFonts w:ascii="Times New Roman" w:hAnsi="Times New Roman" w:cs="Times New Roman"/>
          <w:sz w:val="22"/>
          <w:lang w:val="ro-RO"/>
        </w:rPr>
        <w:t>#include &lt;stdio.h&gt;</w:t>
      </w:r>
    </w:p>
    <w:p w:rsidR="002878A4" w:rsidRDefault="002878A4">
      <w:pPr>
        <w:pStyle w:val="a1"/>
        <w:ind w:left="720"/>
        <w:jc w:val="both"/>
        <w:rPr>
          <w:rFonts w:ascii="Times New Roman" w:hAnsi="Times New Roman" w:cs="Times New Roman"/>
          <w:sz w:val="22"/>
          <w:lang w:val="ro-RO"/>
        </w:rPr>
      </w:pPr>
      <w:r>
        <w:rPr>
          <w:rFonts w:ascii="Times New Roman" w:hAnsi="Times New Roman" w:cs="Times New Roman"/>
          <w:sz w:val="22"/>
          <w:lang w:val="ro-RO"/>
        </w:rPr>
        <w:t>int main()</w:t>
      </w:r>
    </w:p>
    <w:p w:rsidR="002878A4" w:rsidRDefault="002878A4">
      <w:pPr>
        <w:pStyle w:val="a1"/>
        <w:ind w:left="1440"/>
        <w:jc w:val="both"/>
        <w:rPr>
          <w:rFonts w:ascii="Times New Roman" w:hAnsi="Times New Roman" w:cs="Times New Roman"/>
          <w:sz w:val="22"/>
          <w:lang w:val="ro-RO"/>
        </w:rPr>
      </w:pPr>
      <w:r>
        <w:rPr>
          <w:rFonts w:ascii="Times New Roman" w:hAnsi="Times New Roman" w:cs="Times New Roman"/>
          <w:sz w:val="22"/>
          <w:lang w:val="ro-RO"/>
        </w:rPr>
        <w:t xml:space="preserve">{ </w:t>
      </w:r>
    </w:p>
    <w:p w:rsidR="002878A4" w:rsidRDefault="002878A4">
      <w:pPr>
        <w:pStyle w:val="a1"/>
        <w:ind w:left="1440"/>
        <w:jc w:val="both"/>
        <w:rPr>
          <w:rFonts w:ascii="Times New Roman" w:hAnsi="Times New Roman" w:cs="Times New Roman"/>
          <w:sz w:val="22"/>
          <w:lang w:val="ro-RO"/>
        </w:rPr>
      </w:pPr>
      <w:r>
        <w:rPr>
          <w:rFonts w:ascii="Times New Roman" w:hAnsi="Times New Roman" w:cs="Times New Roman"/>
          <w:sz w:val="22"/>
          <w:lang w:val="ro-RO"/>
        </w:rPr>
        <w:t>printf("hello, world!!!!!\n");</w:t>
      </w:r>
    </w:p>
    <w:p w:rsidR="002878A4" w:rsidRDefault="002878A4">
      <w:pPr>
        <w:pStyle w:val="a1"/>
        <w:ind w:left="1440"/>
        <w:jc w:val="both"/>
        <w:rPr>
          <w:rFonts w:ascii="Times New Roman" w:hAnsi="Times New Roman" w:cs="Times New Roman"/>
          <w:sz w:val="22"/>
          <w:lang w:val="ro-RO"/>
        </w:rPr>
      </w:pPr>
      <w:r>
        <w:rPr>
          <w:rFonts w:ascii="Times New Roman" w:hAnsi="Times New Roman" w:cs="Times New Roman"/>
          <w:sz w:val="22"/>
          <w:lang w:val="ro-RO"/>
        </w:rPr>
        <w:t>return 0;</w:t>
      </w:r>
    </w:p>
    <w:p w:rsidR="002878A4" w:rsidRDefault="002878A4">
      <w:pPr>
        <w:pStyle w:val="a1"/>
        <w:ind w:left="1440"/>
        <w:jc w:val="both"/>
        <w:rPr>
          <w:rFonts w:ascii="Times New Roman" w:hAnsi="Times New Roman" w:cs="Times New Roman"/>
          <w:sz w:val="22"/>
          <w:lang w:val="ro-RO"/>
        </w:rPr>
      </w:pPr>
      <w:r>
        <w:rPr>
          <w:rFonts w:ascii="Times New Roman" w:hAnsi="Times New Roman" w:cs="Times New Roman"/>
          <w:sz w:val="22"/>
          <w:lang w:val="ro-RO"/>
        </w:rPr>
        <w:t>}</w:t>
      </w:r>
    </w:p>
    <w:p w:rsidR="002878A4" w:rsidRDefault="002878A4">
      <w:pPr>
        <w:pStyle w:val="a1"/>
        <w:jc w:val="both"/>
        <w:rPr>
          <w:rFonts w:ascii="Times New Roman" w:hAnsi="Times New Roman" w:cs="Times New Roman"/>
          <w:sz w:val="22"/>
          <w:lang w:val="ro-RO"/>
        </w:rPr>
      </w:pPr>
      <w:r>
        <w:rPr>
          <w:rFonts w:ascii="Times New Roman" w:hAnsi="Times New Roman" w:cs="Times New Roman"/>
          <w:sz w:val="22"/>
          <w:lang w:val="ro-RO"/>
        </w:rPr>
        <w:t xml:space="preserve"> Linia:    </w:t>
      </w:r>
      <w:r>
        <w:rPr>
          <w:rFonts w:ascii="Times New Roman" w:hAnsi="Times New Roman" w:cs="Times New Roman"/>
          <w:sz w:val="22"/>
          <w:lang w:val="ro-RO"/>
        </w:rPr>
        <w:tab/>
      </w:r>
      <w:r>
        <w:rPr>
          <w:rFonts w:ascii="Times New Roman" w:hAnsi="Times New Roman" w:cs="Times New Roman"/>
          <w:b/>
          <w:i/>
          <w:sz w:val="22"/>
          <w:lang w:val="ro-RO"/>
        </w:rPr>
        <w:t xml:space="preserve">#include &lt;stdio.h&gt;  </w:t>
      </w:r>
      <w:r>
        <w:rPr>
          <w:rFonts w:ascii="Times New Roman" w:hAnsi="Times New Roman" w:cs="Times New Roman"/>
          <w:sz w:val="22"/>
          <w:lang w:val="ro-RO"/>
        </w:rPr>
        <w:t xml:space="preserve"> reprezinta o directiva C, care specifica un nume de fisier ce contine  prototipuri de functii.</w:t>
      </w:r>
    </w:p>
    <w:p w:rsidR="002878A4" w:rsidRDefault="002878A4">
      <w:pPr>
        <w:pStyle w:val="a1"/>
        <w:ind w:firstLine="720"/>
        <w:jc w:val="both"/>
        <w:rPr>
          <w:rFonts w:ascii="Times New Roman" w:hAnsi="Times New Roman" w:cs="Times New Roman"/>
          <w:sz w:val="22"/>
          <w:lang w:val="ro-RO"/>
        </w:rPr>
      </w:pPr>
      <w:r>
        <w:rPr>
          <w:rFonts w:ascii="Times New Roman" w:hAnsi="Times New Roman" w:cs="Times New Roman"/>
          <w:sz w:val="22"/>
          <w:lang w:val="ro-RO"/>
        </w:rPr>
        <w:t>Pentru a fi compilate programele in C toate apelurile de functii,  fie ca sint definite in bibliotecile standard C, fie ca sint definite de  programator, trebui sa respecte o signatura. Aceasta signatura este compusa din tipul de  date al rezultatului intors, daca functia intoarce un rezultat, cit si numarul si  tipul de argumente pe care le primeste functia atunci cind este apelata. Pentru  functia “printf” cat si pentru alte functii de lucru cu dispozitivele standard de I/O  prototipul(signatura) acesteia este descris in fisierul 'stdio.h', care se afla in intr-unul din directoarele pachetului de dezvoltare C.</w:t>
      </w:r>
    </w:p>
    <w:p w:rsidR="002878A4" w:rsidRDefault="002878A4">
      <w:pPr>
        <w:pStyle w:val="a1"/>
        <w:jc w:val="both"/>
        <w:rPr>
          <w:sz w:val="22"/>
          <w:lang w:val="ro-RO"/>
        </w:rPr>
      </w:pPr>
      <w:r>
        <w:rPr>
          <w:rFonts w:ascii="Times New Roman" w:hAnsi="Times New Roman" w:cs="Times New Roman"/>
          <w:sz w:val="22"/>
          <w:lang w:val="ro-RO"/>
        </w:rPr>
        <w:t xml:space="preserve"> Linia:  </w:t>
      </w:r>
      <w:r>
        <w:rPr>
          <w:rFonts w:ascii="Times New Roman" w:hAnsi="Times New Roman" w:cs="Times New Roman"/>
          <w:b/>
          <w:i/>
          <w:sz w:val="22"/>
          <w:lang w:val="ro-RO"/>
        </w:rPr>
        <w:t xml:space="preserve">printf("hello, world!!!!!\n"); </w:t>
      </w:r>
      <w:r>
        <w:rPr>
          <w:rFonts w:ascii="Times New Roman" w:hAnsi="Times New Roman" w:cs="Times New Roman"/>
          <w:sz w:val="22"/>
          <w:lang w:val="ro-RO"/>
        </w:rPr>
        <w:t xml:space="preserve"> este un apel de functie, care invoca functia numita "printf" cu argumentul  ("hello, world!!!!!\n"). "printf" este o functie din biblioteca care tipareste pe monitor  (daca nu este specificata o alta destinatie). In acest caz, ea tipareste sirul de  caractere care alcatuiesc argumentul.</w:t>
      </w:r>
    </w:p>
    <w:p w:rsidR="002878A4" w:rsidRDefault="002878A4">
      <w:pPr>
        <w:ind w:firstLine="284"/>
        <w:jc w:val="both"/>
        <w:rPr>
          <w:sz w:val="22"/>
          <w:lang w:val="ro-RO"/>
        </w:rPr>
      </w:pPr>
      <w:r>
        <w:rPr>
          <w:sz w:val="22"/>
          <w:lang w:val="ro-RO"/>
        </w:rPr>
        <w:t>Exemple programelor în  C</w:t>
      </w:r>
    </w:p>
    <w:p w:rsidR="002878A4" w:rsidRDefault="002878A4">
      <w:pPr>
        <w:jc w:val="both"/>
        <w:rPr>
          <w:sz w:val="22"/>
          <w:lang w:val="ro-RO"/>
        </w:rPr>
      </w:pPr>
      <w:r>
        <w:rPr>
          <w:sz w:val="22"/>
          <w:lang w:val="ro-RO"/>
        </w:rPr>
        <w:t>#include &lt; stdio.h &gt;</w:t>
      </w:r>
    </w:p>
    <w:p w:rsidR="002878A4" w:rsidRDefault="002878A4">
      <w:pPr>
        <w:jc w:val="both"/>
        <w:rPr>
          <w:sz w:val="22"/>
          <w:lang w:val="ro-RO"/>
        </w:rPr>
      </w:pPr>
      <w:r>
        <w:rPr>
          <w:sz w:val="22"/>
          <w:lang w:val="ro-RO"/>
        </w:rPr>
        <w:tab/>
      </w:r>
      <w:r>
        <w:rPr>
          <w:b/>
          <w:sz w:val="22"/>
          <w:lang w:val="ro-RO"/>
        </w:rPr>
        <w:t xml:space="preserve">  main()</w:t>
      </w:r>
    </w:p>
    <w:p w:rsidR="002878A4" w:rsidRDefault="002878A4">
      <w:pPr>
        <w:jc w:val="both"/>
        <w:rPr>
          <w:sz w:val="22"/>
          <w:lang w:val="ro-RO"/>
        </w:rPr>
      </w:pPr>
      <w:r>
        <w:rPr>
          <w:sz w:val="22"/>
          <w:lang w:val="ro-RO"/>
        </w:rPr>
        <w:tab/>
        <w:t xml:space="preserve">  {     int a,b;     float ratio;</w:t>
      </w:r>
    </w:p>
    <w:p w:rsidR="002878A4" w:rsidRDefault="002878A4">
      <w:pPr>
        <w:jc w:val="both"/>
        <w:rPr>
          <w:sz w:val="22"/>
          <w:lang w:val="ro-RO"/>
        </w:rPr>
      </w:pPr>
      <w:r>
        <w:rPr>
          <w:sz w:val="22"/>
          <w:lang w:val="ro-RO"/>
        </w:rPr>
        <w:tab/>
        <w:t xml:space="preserve">     printf("Introduceţi valorile ale două numere întregi:  ");</w:t>
      </w:r>
    </w:p>
    <w:p w:rsidR="002878A4" w:rsidRDefault="002878A4">
      <w:pPr>
        <w:jc w:val="both"/>
        <w:rPr>
          <w:sz w:val="22"/>
          <w:lang w:val="ro-RO"/>
        </w:rPr>
      </w:pPr>
      <w:r>
        <w:rPr>
          <w:sz w:val="22"/>
          <w:lang w:val="ro-RO"/>
        </w:rPr>
        <w:tab/>
        <w:t xml:space="preserve">     scanf("%d %d,&amp;a,&amp;b);</w:t>
      </w:r>
      <w:r>
        <w:rPr>
          <w:sz w:val="22"/>
          <w:lang w:val="ro-RO"/>
        </w:rPr>
        <w:tab/>
        <w:t xml:space="preserve">     ratio = a / b;   printf(" Rezultatul = %f \n", ratio);</w:t>
      </w:r>
      <w:r>
        <w:rPr>
          <w:sz w:val="22"/>
          <w:lang w:val="ro-RO"/>
        </w:rPr>
        <w:tab/>
        <w:t xml:space="preserve">  }</w:t>
      </w:r>
    </w:p>
    <w:p w:rsidR="002878A4" w:rsidRDefault="002878A4">
      <w:pPr>
        <w:ind w:firstLine="284"/>
        <w:jc w:val="both"/>
        <w:rPr>
          <w:sz w:val="22"/>
          <w:lang w:val="ro-RO"/>
        </w:rPr>
      </w:pPr>
    </w:p>
    <w:p w:rsidR="002878A4" w:rsidRDefault="002878A4">
      <w:pPr>
        <w:jc w:val="both"/>
        <w:rPr>
          <w:b/>
          <w:sz w:val="22"/>
          <w:lang w:val="ro-RO"/>
        </w:rPr>
      </w:pPr>
      <w:r>
        <w:rPr>
          <w:sz w:val="22"/>
          <w:lang w:val="ro-RO"/>
        </w:rPr>
        <w:t>#include &lt; stdio.h &gt;</w:t>
      </w:r>
    </w:p>
    <w:p w:rsidR="002878A4" w:rsidRDefault="002878A4">
      <w:pPr>
        <w:ind w:left="720"/>
        <w:jc w:val="both"/>
        <w:rPr>
          <w:sz w:val="22"/>
          <w:lang w:val="ro-RO"/>
        </w:rPr>
      </w:pPr>
      <w:r>
        <w:rPr>
          <w:b/>
          <w:sz w:val="22"/>
          <w:lang w:val="ro-RO"/>
        </w:rPr>
        <w:t>main()</w:t>
      </w:r>
    </w:p>
    <w:p w:rsidR="002878A4" w:rsidRDefault="002878A4">
      <w:pPr>
        <w:jc w:val="both"/>
        <w:rPr>
          <w:sz w:val="22"/>
          <w:lang w:val="ro-RO"/>
        </w:rPr>
      </w:pPr>
      <w:r>
        <w:rPr>
          <w:sz w:val="22"/>
          <w:lang w:val="ro-RO"/>
        </w:rPr>
        <w:tab/>
        <w:t xml:space="preserve">  {   int a,b,sum;     char *format;  </w:t>
      </w:r>
    </w:p>
    <w:p w:rsidR="002878A4" w:rsidRDefault="002878A4">
      <w:pPr>
        <w:jc w:val="both"/>
        <w:rPr>
          <w:sz w:val="22"/>
          <w:lang w:val="ro-RO"/>
        </w:rPr>
      </w:pPr>
      <w:r>
        <w:rPr>
          <w:sz w:val="22"/>
          <w:lang w:val="ro-RO"/>
        </w:rPr>
        <w:tab/>
        <w:t xml:space="preserve">      format = "a = %d    b = %d   sum = %d \n";</w:t>
      </w:r>
      <w:r>
        <w:rPr>
          <w:sz w:val="22"/>
          <w:lang w:val="ro-RO"/>
        </w:rPr>
        <w:tab/>
        <w:t xml:space="preserve">      a = b = 5; </w:t>
      </w:r>
    </w:p>
    <w:p w:rsidR="002878A4" w:rsidRDefault="002878A4">
      <w:pPr>
        <w:jc w:val="both"/>
        <w:rPr>
          <w:sz w:val="22"/>
          <w:lang w:val="ro-RO"/>
        </w:rPr>
      </w:pPr>
      <w:r>
        <w:rPr>
          <w:sz w:val="22"/>
          <w:lang w:val="ro-RO"/>
        </w:rPr>
        <w:tab/>
        <w:t xml:space="preserve">      sum = a</w:t>
      </w:r>
      <w:r>
        <w:rPr>
          <w:sz w:val="22"/>
          <w:lang w:val="ro-RO"/>
        </w:rPr>
        <w:tab/>
        <w:t>+ b; printf(format,a,b,sum);</w:t>
      </w:r>
      <w:r>
        <w:rPr>
          <w:sz w:val="22"/>
          <w:lang w:val="ro-RO"/>
        </w:rPr>
        <w:tab/>
        <w:t xml:space="preserve">      sum = a++ + b; printf(format,a,b,sum);</w:t>
      </w:r>
    </w:p>
    <w:p w:rsidR="002878A4" w:rsidRDefault="002878A4">
      <w:pPr>
        <w:jc w:val="both"/>
        <w:rPr>
          <w:sz w:val="22"/>
          <w:lang w:val="ro-RO"/>
        </w:rPr>
      </w:pPr>
      <w:r>
        <w:rPr>
          <w:sz w:val="22"/>
          <w:lang w:val="ro-RO"/>
        </w:rPr>
        <w:tab/>
        <w:t xml:space="preserve">      sum = ++a + b; printf(format,a,b,sum); </w:t>
      </w:r>
      <w:r>
        <w:rPr>
          <w:sz w:val="22"/>
          <w:lang w:val="ro-RO"/>
        </w:rPr>
        <w:tab/>
        <w:t xml:space="preserve">      sum = --a + b; printf(format,a,b,sum);</w:t>
      </w:r>
    </w:p>
    <w:p w:rsidR="002878A4" w:rsidRDefault="002878A4">
      <w:pPr>
        <w:ind w:left="284" w:hanging="284"/>
        <w:jc w:val="both"/>
        <w:rPr>
          <w:sz w:val="22"/>
          <w:lang w:val="ro-RO"/>
        </w:rPr>
      </w:pPr>
      <w:r>
        <w:rPr>
          <w:sz w:val="22"/>
          <w:lang w:val="ro-RO"/>
        </w:rPr>
        <w:tab/>
        <w:t xml:space="preserve">      sum = a-- + b; printf(format,a,b,sum);</w:t>
      </w:r>
      <w:r>
        <w:rPr>
          <w:sz w:val="22"/>
          <w:lang w:val="ro-RO"/>
        </w:rPr>
        <w:tab/>
        <w:t xml:space="preserve">      sum = a + b; printf(format,a,b,sum);</w:t>
      </w:r>
    </w:p>
    <w:p w:rsidR="002878A4" w:rsidRDefault="002878A4">
      <w:pPr>
        <w:ind w:left="284"/>
        <w:jc w:val="both"/>
        <w:rPr>
          <w:lang w:val="ro-RO"/>
        </w:rPr>
      </w:pPr>
      <w:r>
        <w:rPr>
          <w:sz w:val="22"/>
          <w:lang w:val="ro-RO"/>
        </w:rPr>
        <w:tab/>
        <w:t xml:space="preserve">  }</w:t>
      </w:r>
    </w:p>
    <w:p w:rsidR="002878A4" w:rsidRDefault="002878A4">
      <w:pPr>
        <w:jc w:val="both"/>
        <w:rPr>
          <w:lang w:val="ro-RO"/>
        </w:rPr>
      </w:pPr>
      <w:r>
        <w:rPr>
          <w:lang w:val="ro-RO"/>
        </w:rPr>
        <w:t>#include&lt;stdio.h&gt;</w:t>
      </w:r>
    </w:p>
    <w:p w:rsidR="002878A4" w:rsidRDefault="002878A4">
      <w:pPr>
        <w:jc w:val="both"/>
        <w:rPr>
          <w:lang w:val="ro-RO"/>
        </w:rPr>
      </w:pPr>
      <w:r>
        <w:rPr>
          <w:lang w:val="ro-RO"/>
        </w:rPr>
        <w:t>#include&lt;conio.h&gt;</w:t>
      </w:r>
    </w:p>
    <w:p w:rsidR="002878A4" w:rsidRDefault="002878A4">
      <w:pPr>
        <w:ind w:firstLine="720"/>
        <w:jc w:val="both"/>
        <w:rPr>
          <w:b/>
          <w:lang w:val="ro-RO"/>
        </w:rPr>
      </w:pPr>
      <w:r>
        <w:rPr>
          <w:lang w:val="ro-RO"/>
        </w:rPr>
        <w:t>void main()</w:t>
      </w:r>
    </w:p>
    <w:p w:rsidR="002878A4" w:rsidRDefault="002878A4">
      <w:pPr>
        <w:ind w:firstLine="720"/>
        <w:jc w:val="both"/>
        <w:rPr>
          <w:lang w:val="ro-RO"/>
        </w:rPr>
      </w:pPr>
      <w:r>
        <w:rPr>
          <w:b/>
          <w:lang w:val="ro-RO"/>
        </w:rPr>
        <w:t>{</w:t>
      </w:r>
      <w:r>
        <w:rPr>
          <w:lang w:val="ro-RO"/>
        </w:rPr>
        <w:tab/>
        <w:t>/*Declararea variabilor*/</w:t>
      </w:r>
    </w:p>
    <w:p w:rsidR="002878A4" w:rsidRDefault="002878A4">
      <w:pPr>
        <w:ind w:left="720"/>
        <w:jc w:val="both"/>
        <w:rPr>
          <w:lang w:val="ro-RO"/>
        </w:rPr>
      </w:pPr>
      <w:r>
        <w:rPr>
          <w:lang w:val="ro-RO"/>
        </w:rPr>
        <w:t>int a=15,x;</w:t>
      </w:r>
    </w:p>
    <w:p w:rsidR="002878A4" w:rsidRDefault="002878A4">
      <w:pPr>
        <w:ind w:left="720"/>
        <w:jc w:val="both"/>
        <w:rPr>
          <w:lang w:val="ro-RO"/>
        </w:rPr>
      </w:pPr>
      <w:r>
        <w:rPr>
          <w:lang w:val="ro-RO"/>
        </w:rPr>
        <w:t>char b='A';</w:t>
      </w:r>
    </w:p>
    <w:p w:rsidR="002878A4" w:rsidRDefault="002878A4">
      <w:pPr>
        <w:ind w:left="720"/>
        <w:jc w:val="both"/>
        <w:rPr>
          <w:lang w:val="ro-RO"/>
        </w:rPr>
      </w:pPr>
      <w:r>
        <w:rPr>
          <w:lang w:val="ro-RO"/>
        </w:rPr>
        <w:t>long h=89350,z;</w:t>
      </w:r>
    </w:p>
    <w:p w:rsidR="002878A4" w:rsidRDefault="002878A4">
      <w:pPr>
        <w:ind w:left="720"/>
        <w:jc w:val="both"/>
        <w:rPr>
          <w:lang w:val="ro-RO"/>
        </w:rPr>
      </w:pPr>
      <w:r>
        <w:rPr>
          <w:lang w:val="ro-RO"/>
        </w:rPr>
        <w:t>float d=923.2222;</w:t>
      </w:r>
    </w:p>
    <w:p w:rsidR="002878A4" w:rsidRDefault="002878A4">
      <w:pPr>
        <w:ind w:left="720"/>
        <w:jc w:val="both"/>
        <w:rPr>
          <w:lang w:val="ro-RO"/>
        </w:rPr>
      </w:pPr>
      <w:r>
        <w:rPr>
          <w:lang w:val="ro-RO"/>
        </w:rPr>
        <w:t>double e=923.2222;</w:t>
      </w:r>
    </w:p>
    <w:p w:rsidR="002878A4" w:rsidRDefault="002878A4">
      <w:pPr>
        <w:ind w:left="720"/>
        <w:jc w:val="both"/>
        <w:rPr>
          <w:lang w:val="ro-RO"/>
        </w:rPr>
      </w:pPr>
      <w:r>
        <w:rPr>
          <w:lang w:val="ro-RO"/>
        </w:rPr>
        <w:tab/>
        <w:t>clrscr();</w:t>
      </w:r>
      <w:r>
        <w:rPr>
          <w:lang w:val="ro-RO"/>
        </w:rPr>
        <w:tab/>
      </w:r>
    </w:p>
    <w:p w:rsidR="002878A4" w:rsidRDefault="002878A4">
      <w:pPr>
        <w:ind w:left="720"/>
        <w:jc w:val="both"/>
        <w:rPr>
          <w:lang w:val="ro-RO"/>
        </w:rPr>
      </w:pPr>
      <w:r>
        <w:rPr>
          <w:lang w:val="ro-RO"/>
        </w:rPr>
        <w:tab/>
      </w:r>
      <w:r>
        <w:rPr>
          <w:lang w:val="ro-RO"/>
        </w:rPr>
        <w:tab/>
        <w:t>/*citirea de la tastatură şi afisarea la ecran a valorilor variabilelor*/</w:t>
      </w:r>
    </w:p>
    <w:p w:rsidR="002878A4" w:rsidRDefault="002878A4">
      <w:pPr>
        <w:numPr>
          <w:ilvl w:val="0"/>
          <w:numId w:val="20"/>
        </w:numPr>
        <w:jc w:val="both"/>
        <w:rPr>
          <w:lang w:val="ro-RO"/>
        </w:rPr>
      </w:pPr>
      <w:r>
        <w:rPr>
          <w:lang w:val="ro-RO"/>
        </w:rPr>
        <w:t>printf("dati valoare lui a =");    scanf("%d",&amp;a); fflush(stdin);</w:t>
      </w:r>
    </w:p>
    <w:p w:rsidR="002878A4" w:rsidRDefault="002878A4">
      <w:pPr>
        <w:numPr>
          <w:ilvl w:val="0"/>
          <w:numId w:val="20"/>
        </w:numPr>
        <w:jc w:val="both"/>
        <w:rPr>
          <w:lang w:val="ro-RO"/>
        </w:rPr>
      </w:pPr>
      <w:r>
        <w:rPr>
          <w:lang w:val="ro-RO"/>
        </w:rPr>
        <w:t>printf("dati valoare lui b=");     scanf("%c",&amp;b);</w:t>
      </w:r>
    </w:p>
    <w:p w:rsidR="002878A4" w:rsidRDefault="002878A4">
      <w:pPr>
        <w:numPr>
          <w:ilvl w:val="0"/>
          <w:numId w:val="20"/>
        </w:numPr>
        <w:jc w:val="both"/>
        <w:rPr>
          <w:lang w:val="ro-RO"/>
        </w:rPr>
      </w:pPr>
      <w:r>
        <w:rPr>
          <w:lang w:val="ro-RO"/>
        </w:rPr>
        <w:t>printf("dati valoare lui h=");      scanf("%ld",&amp;h);</w:t>
      </w:r>
    </w:p>
    <w:p w:rsidR="002878A4" w:rsidRDefault="002878A4">
      <w:pPr>
        <w:numPr>
          <w:ilvl w:val="0"/>
          <w:numId w:val="20"/>
        </w:numPr>
        <w:jc w:val="both"/>
        <w:rPr>
          <w:lang w:val="ro-RO"/>
        </w:rPr>
      </w:pPr>
      <w:r>
        <w:rPr>
          <w:lang w:val="ro-RO"/>
        </w:rPr>
        <w:t>printf("dati valoare lui d=");      scanf("%f",&amp;d);</w:t>
      </w:r>
    </w:p>
    <w:p w:rsidR="002878A4" w:rsidRDefault="002878A4">
      <w:pPr>
        <w:numPr>
          <w:ilvl w:val="0"/>
          <w:numId w:val="20"/>
        </w:numPr>
        <w:jc w:val="both"/>
        <w:rPr>
          <w:lang w:val="ro-RO"/>
        </w:rPr>
      </w:pPr>
      <w:r>
        <w:rPr>
          <w:lang w:val="ro-RO"/>
        </w:rPr>
        <w:t>printf("dati valoare lui e=");      scanf("%lf",&amp;e);</w:t>
      </w:r>
    </w:p>
    <w:p w:rsidR="002878A4" w:rsidRDefault="002878A4">
      <w:pPr>
        <w:ind w:left="2880"/>
        <w:jc w:val="both"/>
        <w:rPr>
          <w:lang w:val="ro-RO"/>
        </w:rPr>
      </w:pPr>
      <w:r>
        <w:rPr>
          <w:lang w:val="ro-RO"/>
        </w:rPr>
        <w:t>printf("Variabila de tip intreg(int)::-&gt;%d\n",a);</w:t>
      </w:r>
    </w:p>
    <w:p w:rsidR="002878A4" w:rsidRDefault="002878A4">
      <w:pPr>
        <w:ind w:left="2880"/>
        <w:jc w:val="both"/>
        <w:rPr>
          <w:lang w:val="ro-RO"/>
        </w:rPr>
      </w:pPr>
      <w:r>
        <w:rPr>
          <w:lang w:val="ro-RO"/>
        </w:rPr>
        <w:t>printf("nVariabila de tip caracter(char)::-&gt;%c\n",b);</w:t>
      </w:r>
    </w:p>
    <w:p w:rsidR="002878A4" w:rsidRDefault="002878A4">
      <w:pPr>
        <w:ind w:left="2880"/>
        <w:jc w:val="both"/>
        <w:rPr>
          <w:lang w:val="ro-RO"/>
        </w:rPr>
      </w:pPr>
      <w:r>
        <w:rPr>
          <w:lang w:val="ro-RO"/>
        </w:rPr>
        <w:t>printf("Variabila de tip intreg long(long)::-&gt;%ld\n",h);</w:t>
      </w:r>
    </w:p>
    <w:p w:rsidR="002878A4" w:rsidRDefault="002878A4">
      <w:pPr>
        <w:ind w:left="2880"/>
        <w:jc w:val="both"/>
        <w:rPr>
          <w:lang w:val="ro-RO"/>
        </w:rPr>
      </w:pPr>
      <w:r>
        <w:rPr>
          <w:lang w:val="ro-RO"/>
        </w:rPr>
        <w:t>printf("Variabila de tip reala(float)::&gt;%f\n",d);</w:t>
      </w:r>
    </w:p>
    <w:p w:rsidR="002878A4" w:rsidRDefault="002878A4">
      <w:pPr>
        <w:ind w:left="2880"/>
        <w:jc w:val="both"/>
        <w:rPr>
          <w:sz w:val="22"/>
          <w:lang w:val="ro-RO"/>
        </w:rPr>
      </w:pPr>
      <w:r>
        <w:rPr>
          <w:lang w:val="ro-RO"/>
        </w:rPr>
        <w:t xml:space="preserve">printf("Variabila de tip reala(double)::&gt;%e",e);    </w:t>
      </w:r>
      <w:r>
        <w:rPr>
          <w:lang w:val="ro-RO"/>
        </w:rPr>
        <w:tab/>
      </w:r>
      <w:r>
        <w:rPr>
          <w:b/>
          <w:lang w:val="ro-RO"/>
        </w:rPr>
        <w:t>}</w:t>
      </w:r>
    </w:p>
    <w:p w:rsidR="002878A4" w:rsidRDefault="002878A4">
      <w:pPr>
        <w:ind w:left="284"/>
        <w:jc w:val="both"/>
        <w:rPr>
          <w:sz w:val="22"/>
          <w:lang w:val="ro-RO"/>
        </w:rPr>
      </w:pPr>
    </w:p>
    <w:p w:rsidR="002878A4" w:rsidRDefault="002878A4">
      <w:pPr>
        <w:pStyle w:val="Heading2"/>
        <w:ind w:left="720" w:firstLine="720"/>
        <w:jc w:val="both"/>
        <w:rPr>
          <w:sz w:val="22"/>
        </w:rPr>
      </w:pPr>
      <w:r>
        <w:rPr>
          <w:sz w:val="22"/>
        </w:rPr>
        <w:t>2.6. Operatori logici şi operaţionali</w:t>
      </w:r>
    </w:p>
    <w:p w:rsidR="002878A4" w:rsidRDefault="002878A4">
      <w:pPr>
        <w:pStyle w:val="2"/>
        <w:ind w:firstLine="284"/>
        <w:rPr>
          <w:sz w:val="22"/>
          <w:lang w:val="ro-RO"/>
        </w:rPr>
      </w:pPr>
      <w:r>
        <w:rPr>
          <w:rFonts w:ascii="Times New Roman" w:hAnsi="Times New Roman" w:cs="Times New Roman"/>
          <w:sz w:val="22"/>
          <w:lang w:val="ro-RO"/>
        </w:rPr>
        <w:t>În limbajul C nu există tipul boolean (adevărat sau  fals). Operatorii logici admit operanzi de orice tip scalar pe care îl interpretează conform convenţiei  -adevărat=valoare     -fals=0</w:t>
      </w:r>
    </w:p>
    <w:p w:rsidR="002878A4" w:rsidRDefault="002878A4">
      <w:pPr>
        <w:ind w:firstLine="284"/>
        <w:jc w:val="both"/>
        <w:rPr>
          <w:b/>
          <w:sz w:val="22"/>
          <w:lang w:val="ro-RO"/>
        </w:rPr>
      </w:pPr>
      <w:r>
        <w:rPr>
          <w:sz w:val="22"/>
          <w:lang w:val="ro-RO"/>
        </w:rPr>
        <w:t>Se pot efectua operaţiile logice de bază (booleene) folosind următoarele simboluri.</w:t>
      </w:r>
    </w:p>
    <w:p w:rsidR="002878A4" w:rsidRDefault="002878A4">
      <w:pPr>
        <w:ind w:firstLine="720"/>
        <w:jc w:val="both"/>
        <w:rPr>
          <w:sz w:val="22"/>
          <w:lang w:val="ro-RO"/>
        </w:rPr>
      </w:pPr>
      <w:r>
        <w:rPr>
          <w:b/>
          <w:sz w:val="22"/>
          <w:lang w:val="ro-RO"/>
        </w:rPr>
        <w:t>&amp;&amp;</w:t>
      </w:r>
      <w:r>
        <w:rPr>
          <w:sz w:val="22"/>
          <w:lang w:val="ro-RO"/>
        </w:rPr>
        <w:t xml:space="preserve"> --(and);  şi  </w:t>
      </w:r>
      <w:r>
        <w:rPr>
          <w:sz w:val="22"/>
          <w:lang w:val="ro-RO"/>
        </w:rPr>
        <w:tab/>
      </w:r>
      <w:r>
        <w:rPr>
          <w:b/>
          <w:sz w:val="22"/>
          <w:lang w:val="ro-RO"/>
        </w:rPr>
        <w:t>||</w:t>
      </w:r>
      <w:r>
        <w:rPr>
          <w:sz w:val="22"/>
          <w:lang w:val="ro-RO"/>
        </w:rPr>
        <w:t xml:space="preserve"> --sau(or)</w:t>
      </w:r>
      <w:r>
        <w:rPr>
          <w:sz w:val="22"/>
          <w:lang w:val="ro-RO"/>
        </w:rPr>
        <w:tab/>
      </w:r>
      <w:r>
        <w:rPr>
          <w:b/>
          <w:sz w:val="22"/>
          <w:lang w:val="ro-RO"/>
        </w:rPr>
        <w:t>!</w:t>
      </w:r>
      <w:r>
        <w:rPr>
          <w:sz w:val="22"/>
          <w:lang w:val="ro-RO"/>
        </w:rPr>
        <w:t xml:space="preserve"> --negare(not)</w:t>
      </w:r>
    </w:p>
    <w:p w:rsidR="002878A4" w:rsidRDefault="002878A4">
      <w:pPr>
        <w:ind w:firstLine="284"/>
        <w:jc w:val="both"/>
        <w:rPr>
          <w:sz w:val="22"/>
          <w:lang w:val="ro-RO"/>
        </w:rPr>
      </w:pPr>
      <w:r>
        <w:rPr>
          <w:sz w:val="22"/>
          <w:lang w:val="ro-RO"/>
        </w:rPr>
        <w:t>Rezultatul unei opearţii este de tipul integer şi se bazează pe convenţia:</w:t>
      </w:r>
    </w:p>
    <w:p w:rsidR="002878A4" w:rsidRDefault="002878A4">
      <w:pPr>
        <w:ind w:left="284" w:firstLine="284"/>
        <w:jc w:val="both"/>
        <w:rPr>
          <w:b/>
          <w:sz w:val="22"/>
          <w:lang w:val="ro-RO"/>
        </w:rPr>
      </w:pPr>
      <w:r>
        <w:rPr>
          <w:sz w:val="22"/>
          <w:lang w:val="ro-RO"/>
        </w:rPr>
        <w:t>1-adevărat</w:t>
      </w:r>
      <w:r>
        <w:rPr>
          <w:sz w:val="22"/>
          <w:lang w:val="ro-RO"/>
        </w:rPr>
        <w:tab/>
      </w:r>
      <w:r>
        <w:rPr>
          <w:sz w:val="22"/>
          <w:lang w:val="ro-RO"/>
        </w:rPr>
        <w:tab/>
      </w:r>
      <w:r>
        <w:rPr>
          <w:sz w:val="22"/>
          <w:lang w:val="ro-RO"/>
        </w:rPr>
        <w:tab/>
        <w:t>0-fals</w:t>
      </w:r>
    </w:p>
    <w:p w:rsidR="002878A4" w:rsidRDefault="002878A4">
      <w:pPr>
        <w:ind w:firstLine="284"/>
        <w:jc w:val="both"/>
        <w:rPr>
          <w:sz w:val="22"/>
          <w:lang w:val="ro-RO"/>
        </w:rPr>
      </w:pPr>
      <w:r>
        <w:rPr>
          <w:b/>
          <w:sz w:val="22"/>
          <w:lang w:val="ro-RO"/>
        </w:rPr>
        <w:t>Operatorii relaţionali</w:t>
      </w:r>
      <w:r>
        <w:rPr>
          <w:sz w:val="22"/>
          <w:lang w:val="ro-RO"/>
        </w:rPr>
        <w:t xml:space="preserve"> permit testarea relaţiei dintre două valori de tipuri aritmetice sau doi pointeri</w:t>
      </w:r>
    </w:p>
    <w:p w:rsidR="002878A4" w:rsidRPr="00F9104B" w:rsidRDefault="002878A4">
      <w:pPr>
        <w:ind w:left="2880" w:firstLine="284"/>
        <w:jc w:val="both"/>
        <w:rPr>
          <w:lang w:val="en-US"/>
        </w:rPr>
      </w:pPr>
      <w:r>
        <w:rPr>
          <w:sz w:val="22"/>
          <w:lang w:val="ro-RO"/>
        </w:rPr>
        <w:t>&lt;,&lt;=,&gt;,&gt;=,= =,!=.</w:t>
      </w:r>
    </w:p>
    <w:p w:rsidR="002878A4" w:rsidRDefault="002878A4">
      <w:pPr>
        <w:pStyle w:val="BodyTextIndent"/>
      </w:pPr>
      <w:r>
        <w:t>Valoarea expresiei relaţionale este de tip întreg.</w:t>
      </w:r>
    </w:p>
    <w:p w:rsidR="002878A4" w:rsidRDefault="002878A4">
      <w:pPr>
        <w:ind w:firstLine="720"/>
        <w:jc w:val="both"/>
        <w:rPr>
          <w:lang w:val="ro-RO"/>
        </w:rPr>
      </w:pPr>
      <w:r>
        <w:rPr>
          <w:lang w:val="ro-RO"/>
        </w:rPr>
        <w:t xml:space="preserve">Operatorii de relaţie </w:t>
      </w:r>
      <w:r>
        <w:rPr>
          <w:b/>
          <w:lang w:val="ro-RO"/>
        </w:rPr>
        <w:t xml:space="preserve">sunt: &lt; - </w:t>
      </w:r>
      <w:r>
        <w:rPr>
          <w:lang w:val="ro-RO"/>
        </w:rPr>
        <w:t xml:space="preserve">mai mic, </w:t>
      </w:r>
      <w:r>
        <w:rPr>
          <w:b/>
          <w:lang w:val="ro-RO"/>
        </w:rPr>
        <w:t xml:space="preserve">&lt;= - </w:t>
      </w:r>
      <w:r>
        <w:rPr>
          <w:lang w:val="ro-RO"/>
        </w:rPr>
        <w:t>mai mic sau egal, &gt; - mai mare, &gt;= - mai mare sau egal.</w:t>
      </w:r>
    </w:p>
    <w:p w:rsidR="002878A4" w:rsidRDefault="002878A4">
      <w:pPr>
        <w:ind w:firstLine="720"/>
        <w:jc w:val="both"/>
        <w:rPr>
          <w:sz w:val="22"/>
          <w:lang w:val="ro-RO"/>
        </w:rPr>
      </w:pPr>
      <w:r>
        <w:rPr>
          <w:lang w:val="ro-RO"/>
        </w:rPr>
        <w:t xml:space="preserve">Operatorii de egalitate </w:t>
      </w:r>
      <w:r>
        <w:rPr>
          <w:b/>
          <w:lang w:val="ro-RO"/>
        </w:rPr>
        <w:t xml:space="preserve">sunt: </w:t>
      </w:r>
      <w:r>
        <w:rPr>
          <w:lang w:val="ro-RO"/>
        </w:rPr>
        <w:t xml:space="preserve">== - egal, != - diferit. </w:t>
      </w:r>
    </w:p>
    <w:p w:rsidR="002878A4" w:rsidRDefault="002878A4">
      <w:pPr>
        <w:ind w:firstLine="284"/>
        <w:jc w:val="both"/>
        <w:rPr>
          <w:sz w:val="22"/>
          <w:lang w:val="ro-RO"/>
        </w:rPr>
      </w:pPr>
    </w:p>
    <w:p w:rsidR="002878A4" w:rsidRPr="00F9104B" w:rsidRDefault="002878A4">
      <w:pPr>
        <w:ind w:firstLine="284"/>
        <w:jc w:val="both"/>
        <w:rPr>
          <w:b/>
          <w:u w:val="single"/>
          <w:lang w:val="en-US"/>
        </w:rPr>
      </w:pPr>
      <w:r>
        <w:rPr>
          <w:sz w:val="22"/>
          <w:u w:val="single"/>
          <w:lang w:val="ro-RO"/>
        </w:rPr>
        <w:t>Operatori la nivel de bit</w:t>
      </w:r>
      <w:r>
        <w:rPr>
          <w:sz w:val="22"/>
          <w:lang w:val="ro-RO"/>
        </w:rPr>
        <w:t xml:space="preserve">. Această familie de operatori constituie una din extinderile limbajului C. Operatorii logici pe biţi </w:t>
      </w:r>
      <w:r>
        <w:rPr>
          <w:b/>
          <w:sz w:val="22"/>
          <w:lang w:val="ro-RO"/>
        </w:rPr>
        <w:t xml:space="preserve">sunt: ~ - </w:t>
      </w:r>
      <w:r>
        <w:rPr>
          <w:sz w:val="22"/>
          <w:lang w:val="ro-RO"/>
        </w:rPr>
        <w:t xml:space="preserve">complement faţă de 1, &lt;&lt; - deplasare la stînga, &gt;&gt; - deplasare la dreapta, &amp; - şi logic pe biţi, </w:t>
      </w:r>
      <w:r>
        <w:rPr>
          <w:sz w:val="22"/>
          <w:lang w:val="en-US"/>
        </w:rPr>
        <w:t>^</w:t>
      </w:r>
      <w:r>
        <w:rPr>
          <w:sz w:val="22"/>
          <w:lang w:val="ro-RO"/>
        </w:rPr>
        <w:t xml:space="preserve"> - sau exclusiv logic pe biţi, </w:t>
      </w:r>
      <w:r>
        <w:rPr>
          <w:sz w:val="22"/>
          <w:lang w:val="en-US"/>
        </w:rPr>
        <w:t xml:space="preserve">| </w:t>
      </w:r>
      <w:r>
        <w:rPr>
          <w:sz w:val="22"/>
          <w:lang w:val="ro-RO"/>
        </w:rPr>
        <w:t>- sau logic pe biţi</w:t>
      </w:r>
      <w:r>
        <w:rPr>
          <w:b/>
          <w:sz w:val="22"/>
          <w:lang w:val="ro-RO"/>
        </w:rPr>
        <w:t xml:space="preserve">. Aceşti operatori se aplică la operanzi de tip </w:t>
      </w:r>
      <w:r>
        <w:rPr>
          <w:sz w:val="22"/>
          <w:lang w:val="ro-RO"/>
        </w:rPr>
        <w:t>int</w:t>
      </w:r>
      <w:r>
        <w:rPr>
          <w:b/>
          <w:sz w:val="22"/>
          <w:lang w:val="ro-RO"/>
        </w:rPr>
        <w:t xml:space="preserve">. </w:t>
      </w:r>
      <w:r>
        <w:rPr>
          <w:sz w:val="22"/>
          <w:lang w:val="ro-RO"/>
        </w:rPr>
        <w:t>Operatorul de nergare este unar, iar ceilalţi sunt binari.</w:t>
      </w:r>
    </w:p>
    <w:p w:rsidR="002878A4" w:rsidRDefault="002878A4">
      <w:pPr>
        <w:pStyle w:val="BodyTextIndent"/>
        <w:rPr>
          <w:b/>
        </w:rPr>
      </w:pPr>
      <w:r>
        <w:rPr>
          <w:b/>
          <w:u w:val="single"/>
        </w:rPr>
        <w:t>Operatorii de atribuire combinaţi</w:t>
      </w:r>
      <w:r>
        <w:t xml:space="preserve">. Operatorul de atribuire poate fi combinat cu o serie de operatori aritmetici şi operatori la nivel de bit. Există zece combbinaţi posibile. += </w:t>
      </w:r>
      <w:r>
        <w:rPr>
          <w:b/>
        </w:rPr>
        <w:tab/>
        <w:t xml:space="preserve">    </w:t>
      </w:r>
      <w:r>
        <w:t>-=</w:t>
      </w:r>
      <w:r>
        <w:rPr>
          <w:b/>
        </w:rPr>
        <w:tab/>
        <w:t>%=</w:t>
      </w:r>
      <w:r>
        <w:rPr>
          <w:b/>
        </w:rPr>
        <w:tab/>
        <w:t>&gt;&gt;=</w:t>
      </w:r>
    </w:p>
    <w:p w:rsidR="002878A4" w:rsidRDefault="002878A4">
      <w:pPr>
        <w:ind w:firstLine="284"/>
        <w:jc w:val="both"/>
        <w:rPr>
          <w:b/>
          <w:sz w:val="22"/>
          <w:lang w:val="ro-RO"/>
        </w:rPr>
      </w:pPr>
      <w:r>
        <w:rPr>
          <w:b/>
          <w:sz w:val="22"/>
          <w:lang w:val="ro-RO"/>
        </w:rPr>
        <w:t>*=</w:t>
      </w:r>
      <w:r>
        <w:rPr>
          <w:b/>
          <w:sz w:val="22"/>
          <w:lang w:val="ro-RO"/>
        </w:rPr>
        <w:tab/>
        <w:t>/=</w:t>
      </w:r>
      <w:r>
        <w:rPr>
          <w:b/>
          <w:sz w:val="22"/>
          <w:lang w:val="ro-RO"/>
        </w:rPr>
        <w:tab/>
        <w:t>^=</w:t>
      </w:r>
      <w:r>
        <w:rPr>
          <w:b/>
          <w:sz w:val="22"/>
          <w:lang w:val="ro-RO"/>
        </w:rPr>
        <w:tab/>
        <w:t>&amp;=</w:t>
      </w:r>
      <w:r>
        <w:rPr>
          <w:b/>
          <w:sz w:val="22"/>
          <w:lang w:val="ro-RO"/>
        </w:rPr>
        <w:tab/>
        <w:t>|=</w:t>
      </w:r>
      <w:r>
        <w:rPr>
          <w:b/>
          <w:sz w:val="22"/>
          <w:lang w:val="ro-RO"/>
        </w:rPr>
        <w:tab/>
        <w:t>&lt;&lt;=</w:t>
      </w:r>
      <w:r>
        <w:rPr>
          <w:b/>
          <w:sz w:val="22"/>
          <w:lang w:val="ro-RO"/>
        </w:rPr>
        <w:tab/>
      </w:r>
    </w:p>
    <w:p w:rsidR="002878A4" w:rsidRDefault="002878A4">
      <w:pPr>
        <w:ind w:firstLine="284"/>
        <w:jc w:val="both"/>
        <w:rPr>
          <w:sz w:val="24"/>
          <w:lang w:val="ro-RO"/>
        </w:rPr>
      </w:pPr>
      <w:r>
        <w:rPr>
          <w:b/>
          <w:sz w:val="22"/>
          <w:lang w:val="ro-RO"/>
        </w:rPr>
        <w:t>Expresii.</w:t>
      </w:r>
      <w:r>
        <w:rPr>
          <w:sz w:val="22"/>
          <w:lang w:val="ro-RO"/>
        </w:rPr>
        <w:t xml:space="preserve"> Expresiile se evaluează pe baza unui set de reguli care precizează precedenţa şi asociativitatea operatorilor precum şi conversiile aplicate operanzilor.   Precedenţa determină ordinea de efectuare a operaţiilor într-o expresie cu diverşi operatori.  Asociativitatea indică ordinea de efectuare a operaţiilor într-o secvenţă de operaţii care au aceiaşi precedenţă.   Expresia finală este adevărată dacă nici o valoare nu este</w:t>
      </w:r>
    </w:p>
    <w:p w:rsidR="002878A4" w:rsidRPr="00F9104B" w:rsidRDefault="002878A4">
      <w:pPr>
        <w:jc w:val="both"/>
        <w:rPr>
          <w:sz w:val="22"/>
          <w:lang w:val="en-US"/>
        </w:rPr>
      </w:pPr>
      <w:r>
        <w:rPr>
          <w:sz w:val="24"/>
          <w:lang w:val="ro-RO"/>
        </w:rPr>
        <w:t xml:space="preserve"> </w:t>
      </w:r>
      <w:r>
        <w:rPr>
          <w:b/>
          <w:sz w:val="24"/>
          <w:lang w:val="ro-RO"/>
        </w:rPr>
        <w:t xml:space="preserve">Comenzi </w:t>
      </w:r>
      <w:r>
        <w:rPr>
          <w:sz w:val="24"/>
          <w:lang w:val="ro-RO"/>
        </w:rPr>
        <w:t>Comenzile nu sunt altceva decât nişte instrucţiuni.  Deosebim mai multe tipuri de instrucţiuni.</w:t>
      </w:r>
    </w:p>
    <w:p w:rsidR="002878A4" w:rsidRDefault="002878A4">
      <w:pPr>
        <w:pStyle w:val="Title"/>
        <w:ind w:firstLine="708"/>
        <w:jc w:val="both"/>
        <w:rPr>
          <w:b w:val="0"/>
          <w:sz w:val="22"/>
        </w:rPr>
      </w:pPr>
      <w:r>
        <w:rPr>
          <w:sz w:val="22"/>
        </w:rPr>
        <w:t>INSTRUCTIUNI</w:t>
      </w:r>
      <w:r>
        <w:rPr>
          <w:b w:val="0"/>
          <w:sz w:val="22"/>
        </w:rPr>
        <w:t xml:space="preserve"> In sens general o instructiune este o portiune a programului care poate fi executata. Deci o instructiune specifica o actiune. Standardul ANSI C impart instructiunile in urmatoarele grupe:</w:t>
      </w:r>
    </w:p>
    <w:p w:rsidR="002878A4" w:rsidRDefault="002878A4">
      <w:pPr>
        <w:pStyle w:val="Title"/>
        <w:ind w:firstLine="720"/>
        <w:jc w:val="both"/>
        <w:rPr>
          <w:b w:val="0"/>
          <w:sz w:val="22"/>
        </w:rPr>
      </w:pPr>
      <w:r>
        <w:rPr>
          <w:b w:val="0"/>
          <w:sz w:val="22"/>
        </w:rPr>
        <w:t xml:space="preserve">Instructiunile de </w:t>
      </w:r>
      <w:r>
        <w:rPr>
          <w:sz w:val="22"/>
        </w:rPr>
        <w:t>selectie</w:t>
      </w:r>
      <w:r>
        <w:rPr>
          <w:b w:val="0"/>
          <w:sz w:val="22"/>
        </w:rPr>
        <w:t xml:space="preserve"> (conditionala) cuprind </w:t>
      </w:r>
      <w:r>
        <w:rPr>
          <w:i/>
          <w:sz w:val="22"/>
        </w:rPr>
        <w:t>if</w:t>
      </w:r>
      <w:r>
        <w:rPr>
          <w:b w:val="0"/>
          <w:i/>
          <w:sz w:val="22"/>
        </w:rPr>
        <w:t xml:space="preserve"> </w:t>
      </w:r>
      <w:r>
        <w:rPr>
          <w:b w:val="0"/>
          <w:sz w:val="22"/>
        </w:rPr>
        <w:t xml:space="preserve">si </w:t>
      </w:r>
      <w:r>
        <w:rPr>
          <w:i/>
          <w:sz w:val="22"/>
        </w:rPr>
        <w:t>switch</w:t>
      </w:r>
      <w:r>
        <w:rPr>
          <w:b w:val="0"/>
          <w:i/>
          <w:sz w:val="22"/>
        </w:rPr>
        <w:t>.</w:t>
      </w:r>
    </w:p>
    <w:p w:rsidR="002878A4" w:rsidRDefault="002878A4">
      <w:pPr>
        <w:pStyle w:val="Title"/>
        <w:ind w:firstLine="720"/>
        <w:jc w:val="both"/>
        <w:rPr>
          <w:b w:val="0"/>
          <w:sz w:val="22"/>
        </w:rPr>
      </w:pPr>
      <w:r>
        <w:rPr>
          <w:b w:val="0"/>
          <w:sz w:val="22"/>
        </w:rPr>
        <w:t xml:space="preserve">Instructiunile </w:t>
      </w:r>
      <w:r>
        <w:rPr>
          <w:sz w:val="22"/>
        </w:rPr>
        <w:t xml:space="preserve">iterare </w:t>
      </w:r>
      <w:r>
        <w:rPr>
          <w:b w:val="0"/>
          <w:sz w:val="22"/>
        </w:rPr>
        <w:t xml:space="preserve">(de buclare) sunt </w:t>
      </w:r>
      <w:r>
        <w:rPr>
          <w:i/>
          <w:sz w:val="22"/>
        </w:rPr>
        <w:t>while</w:t>
      </w:r>
      <w:r>
        <w:rPr>
          <w:b w:val="0"/>
          <w:sz w:val="22"/>
        </w:rPr>
        <w:t xml:space="preserve">, </w:t>
      </w:r>
      <w:r>
        <w:rPr>
          <w:i/>
          <w:sz w:val="22"/>
        </w:rPr>
        <w:t>for</w:t>
      </w:r>
      <w:r>
        <w:rPr>
          <w:b w:val="0"/>
          <w:sz w:val="22"/>
        </w:rPr>
        <w:t xml:space="preserve"> si </w:t>
      </w:r>
      <w:r>
        <w:rPr>
          <w:i/>
          <w:sz w:val="22"/>
        </w:rPr>
        <w:t>do-while</w:t>
      </w:r>
      <w:r>
        <w:rPr>
          <w:b w:val="0"/>
          <w:i/>
          <w:sz w:val="22"/>
        </w:rPr>
        <w:t>.</w:t>
      </w:r>
    </w:p>
    <w:p w:rsidR="002878A4" w:rsidRDefault="002878A4">
      <w:pPr>
        <w:pStyle w:val="Title"/>
        <w:ind w:firstLine="720"/>
        <w:jc w:val="both"/>
        <w:rPr>
          <w:b w:val="0"/>
          <w:sz w:val="22"/>
        </w:rPr>
      </w:pPr>
      <w:r>
        <w:rPr>
          <w:b w:val="0"/>
          <w:sz w:val="22"/>
        </w:rPr>
        <w:t xml:space="preserve">Instructiunile de </w:t>
      </w:r>
      <w:r>
        <w:rPr>
          <w:sz w:val="22"/>
        </w:rPr>
        <w:t>salt</w:t>
      </w:r>
      <w:r>
        <w:rPr>
          <w:b w:val="0"/>
          <w:sz w:val="22"/>
        </w:rPr>
        <w:t xml:space="preserve"> sunt </w:t>
      </w:r>
      <w:r>
        <w:rPr>
          <w:i/>
          <w:sz w:val="22"/>
        </w:rPr>
        <w:t>break</w:t>
      </w:r>
      <w:r>
        <w:rPr>
          <w:b w:val="0"/>
          <w:sz w:val="22"/>
        </w:rPr>
        <w:t xml:space="preserve">, </w:t>
      </w:r>
      <w:r>
        <w:rPr>
          <w:i/>
          <w:sz w:val="22"/>
        </w:rPr>
        <w:t>continue</w:t>
      </w:r>
      <w:r>
        <w:rPr>
          <w:sz w:val="22"/>
        </w:rPr>
        <w:t>,</w:t>
      </w:r>
      <w:r>
        <w:rPr>
          <w:b w:val="0"/>
          <w:sz w:val="22"/>
        </w:rPr>
        <w:t xml:space="preserve"> </w:t>
      </w:r>
      <w:r>
        <w:rPr>
          <w:i/>
          <w:sz w:val="22"/>
        </w:rPr>
        <w:t>goto</w:t>
      </w:r>
      <w:r>
        <w:rPr>
          <w:b w:val="0"/>
          <w:sz w:val="22"/>
        </w:rPr>
        <w:t xml:space="preserve"> si </w:t>
      </w:r>
      <w:r>
        <w:rPr>
          <w:i/>
          <w:sz w:val="22"/>
        </w:rPr>
        <w:t>return</w:t>
      </w:r>
      <w:r>
        <w:rPr>
          <w:b w:val="0"/>
          <w:sz w:val="22"/>
        </w:rPr>
        <w:t>.</w:t>
      </w:r>
    </w:p>
    <w:p w:rsidR="002878A4" w:rsidRDefault="002878A4">
      <w:pPr>
        <w:pStyle w:val="Title"/>
        <w:ind w:firstLine="720"/>
        <w:jc w:val="both"/>
        <w:rPr>
          <w:b w:val="0"/>
          <w:sz w:val="22"/>
        </w:rPr>
      </w:pPr>
      <w:r>
        <w:rPr>
          <w:b w:val="0"/>
          <w:sz w:val="22"/>
        </w:rPr>
        <w:t xml:space="preserve">Instructiunile </w:t>
      </w:r>
      <w:r>
        <w:rPr>
          <w:sz w:val="22"/>
        </w:rPr>
        <w:t>eticheta</w:t>
      </w:r>
      <w:r>
        <w:rPr>
          <w:b w:val="0"/>
          <w:sz w:val="22"/>
        </w:rPr>
        <w:t xml:space="preserve"> sunt </w:t>
      </w:r>
      <w:r>
        <w:rPr>
          <w:i/>
          <w:sz w:val="22"/>
        </w:rPr>
        <w:t>case</w:t>
      </w:r>
      <w:r>
        <w:rPr>
          <w:b w:val="0"/>
          <w:sz w:val="22"/>
        </w:rPr>
        <w:t xml:space="preserve"> si </w:t>
      </w:r>
      <w:r>
        <w:rPr>
          <w:i/>
          <w:sz w:val="22"/>
        </w:rPr>
        <w:t>default</w:t>
      </w:r>
      <w:r>
        <w:rPr>
          <w:b w:val="0"/>
          <w:sz w:val="22"/>
        </w:rPr>
        <w:t xml:space="preserve"> care sunt prezentate impreuna cu instructiunea </w:t>
      </w:r>
      <w:r>
        <w:rPr>
          <w:i/>
          <w:sz w:val="22"/>
        </w:rPr>
        <w:t>switch</w:t>
      </w:r>
      <w:r>
        <w:rPr>
          <w:b w:val="0"/>
          <w:i/>
          <w:sz w:val="22"/>
        </w:rPr>
        <w:t>.</w:t>
      </w:r>
    </w:p>
    <w:p w:rsidR="002878A4" w:rsidRDefault="002878A4">
      <w:pPr>
        <w:pStyle w:val="Title"/>
        <w:ind w:firstLine="720"/>
        <w:jc w:val="both"/>
        <w:rPr>
          <w:b w:val="0"/>
          <w:sz w:val="22"/>
        </w:rPr>
      </w:pPr>
      <w:r>
        <w:rPr>
          <w:b w:val="0"/>
          <w:sz w:val="22"/>
        </w:rPr>
        <w:t xml:space="preserve">Instructiunile </w:t>
      </w:r>
      <w:r>
        <w:rPr>
          <w:sz w:val="22"/>
        </w:rPr>
        <w:t>expresie</w:t>
      </w:r>
      <w:r>
        <w:rPr>
          <w:b w:val="0"/>
          <w:sz w:val="22"/>
        </w:rPr>
        <w:t xml:space="preserve"> sunt instructiuni compuse dintr-o expresie valida.</w:t>
      </w:r>
    </w:p>
    <w:p w:rsidR="002878A4" w:rsidRDefault="002878A4">
      <w:pPr>
        <w:pStyle w:val="Title"/>
        <w:ind w:firstLine="720"/>
        <w:jc w:val="both"/>
      </w:pPr>
      <w:r>
        <w:rPr>
          <w:b w:val="0"/>
          <w:sz w:val="22"/>
        </w:rPr>
        <w:t xml:space="preserve">Instructiunile </w:t>
      </w:r>
      <w:r>
        <w:rPr>
          <w:sz w:val="22"/>
        </w:rPr>
        <w:t>bloc</w:t>
      </w:r>
      <w:r>
        <w:rPr>
          <w:b w:val="0"/>
          <w:sz w:val="22"/>
        </w:rPr>
        <w:t xml:space="preserve"> sunt simple blocuri de cod. Standardul ANSI C++ mai denumeste instructiunile bloc si </w:t>
      </w:r>
      <w:r>
        <w:rPr>
          <w:i/>
          <w:sz w:val="22"/>
        </w:rPr>
        <w:t>instructiuni compuse</w:t>
      </w:r>
      <w:r>
        <w:rPr>
          <w:b w:val="0"/>
          <w:sz w:val="22"/>
        </w:rPr>
        <w:t>.</w:t>
      </w:r>
    </w:p>
    <w:p w:rsidR="002878A4" w:rsidRPr="00F9104B" w:rsidRDefault="002878A4">
      <w:pPr>
        <w:ind w:firstLine="720"/>
        <w:jc w:val="both"/>
        <w:rPr>
          <w:lang w:val="en-US"/>
        </w:rPr>
      </w:pPr>
      <w:r>
        <w:rPr>
          <w:lang w:val="ro-RO"/>
        </w:rPr>
        <w:t xml:space="preserve">Instrucţiunea if </w:t>
      </w:r>
      <w:r>
        <w:rPr>
          <w:b/>
          <w:lang w:val="ro-RO"/>
        </w:rPr>
        <w:t xml:space="preserve"> este o instrucţiune de ramificare. Ea are două formate: incomplet şi complet. Formatul incomplet este: </w:t>
      </w:r>
      <w:r>
        <w:rPr>
          <w:lang w:val="ro-RO"/>
        </w:rPr>
        <w:t xml:space="preserve">if(expresie) instrucţiune1; </w:t>
      </w:r>
      <w:r>
        <w:rPr>
          <w:b/>
          <w:lang w:val="ro-RO"/>
        </w:rPr>
        <w:t xml:space="preserve"> Ea realizează următoarea construcţie de ramificare: </w:t>
      </w:r>
    </w:p>
    <w:p w:rsidR="002878A4" w:rsidRDefault="00F9104B">
      <w:pPr>
        <w:ind w:firstLine="720"/>
        <w:jc w:val="both"/>
        <w:rPr>
          <w:b/>
          <w:lang w:val="ro-RO"/>
        </w:rPr>
      </w:pPr>
      <w:r>
        <w:rPr>
          <w:noProof/>
          <w:lang w:val="en-US" w:eastAsia="en-US" w:bidi="ar-SA"/>
        </w:rPr>
        <mc:AlternateContent>
          <mc:Choice Requires="wps">
            <w:drawing>
              <wp:anchor distT="0" distB="0" distL="114935" distR="114935" simplePos="0" relativeHeight="251645952" behindDoc="1" locked="0" layoutInCell="1" allowOverlap="1">
                <wp:simplePos x="0" y="0"/>
                <wp:positionH relativeFrom="column">
                  <wp:posOffset>1010285</wp:posOffset>
                </wp:positionH>
                <wp:positionV relativeFrom="paragraph">
                  <wp:posOffset>99695</wp:posOffset>
                </wp:positionV>
                <wp:extent cx="4033520" cy="1641475"/>
                <wp:effectExtent l="8255" t="5715" r="6350" b="10160"/>
                <wp:wrapTight wrapText="bothSides">
                  <wp:wrapPolygon edited="0">
                    <wp:start x="-51" y="-125"/>
                    <wp:lineTo x="-51" y="21600"/>
                    <wp:lineTo x="21651" y="21600"/>
                    <wp:lineTo x="21651" y="-125"/>
                    <wp:lineTo x="-51" y="-125"/>
                  </wp:wrapPolygon>
                </wp:wrapTight>
                <wp:docPr id="5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20" cy="1641475"/>
                        </a:xfrm>
                        <a:prstGeom prst="rect">
                          <a:avLst/>
                        </a:prstGeom>
                        <a:solidFill>
                          <a:srgbClr val="FFFFFF"/>
                        </a:solidFill>
                        <a:ln w="6350">
                          <a:solidFill>
                            <a:srgbClr val="FFFFFF"/>
                          </a:solidFill>
                          <a:miter lim="800000"/>
                          <a:headEnd/>
                          <a:tailEnd/>
                        </a:ln>
                      </wps:spPr>
                      <wps:txbx>
                        <w:txbxContent>
                          <w:p w:rsidR="002878A4" w:rsidRDefault="002878A4">
                            <w:pPr>
                              <w:rPr>
                                <w:lang w:val="ro-RO"/>
                              </w:rPr>
                            </w:pPr>
                          </w:p>
                          <w:p w:rsidR="002878A4" w:rsidRDefault="002878A4">
                            <w:pPr>
                              <w:pStyle w:val="Header"/>
                              <w:tabs>
                                <w:tab w:val="clear" w:pos="4153"/>
                                <w:tab w:val="clear" w:pos="8306"/>
                              </w:tabs>
                              <w:rPr>
                                <w:lang w:val="ro-RO"/>
                              </w:rPr>
                            </w:pPr>
                            <w:r>
                              <w:rPr>
                                <w:lang w:val="ro-RO"/>
                              </w:rPr>
                              <w:tab/>
                            </w:r>
                            <w:r>
                              <w:rPr>
                                <w:lang w:val="ro-RO"/>
                              </w:rPr>
                              <w:tab/>
                            </w:r>
                            <w:r>
                              <w:rPr>
                                <w:lang w:val="ro-RO"/>
                              </w:rPr>
                              <w:tab/>
                            </w:r>
                          </w:p>
                          <w:p w:rsidR="002878A4" w:rsidRDefault="002878A4">
                            <w:pPr>
                              <w:ind w:firstLine="720"/>
                            </w:pPr>
                            <w:r>
                              <w:rPr>
                                <w:lang w:val="ro-RO"/>
                              </w:rPr>
                              <w:t xml:space="preserve">               </w:t>
                            </w:r>
                            <w:r>
                              <w:rPr>
                                <w:lang w:val="ro-RO"/>
                              </w:rPr>
                              <w:tab/>
                              <w:t>true</w:t>
                            </w:r>
                            <w:r>
                              <w:rPr>
                                <w:lang w:val="ro-RO"/>
                              </w:rPr>
                              <w:tab/>
                            </w:r>
                            <w:r>
                              <w:rPr>
                                <w:lang w:val="ro-RO"/>
                              </w:rPr>
                              <w:tab/>
                              <w:t xml:space="preserve">     false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79.55pt;margin-top:7.85pt;width:317.6pt;height:129.25pt;z-index:-251670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" strokecolor="white" strokeweight=".5pt">
                <v:textbox inset="7.45pt,3.85pt,7.45pt,3.85pt">
                  <w:txbxContent>
                    <w:p w:rsidR="002878A4" w:rsidRDefault="002878A4">
                      <w:pPr>
                        <w:rPr>
                          <w:lang w:val="ro-RO"/>
                        </w:rPr>
                      </w:pPr>
                    </w:p>
                    <w:p w:rsidR="002878A4" w:rsidRDefault="002878A4">
                      <w:pPr>
                        <w:pStyle w:val="Header"/>
                        <w:tabs>
                          <w:tab w:val="clear" w:pos="4153"/>
                          <w:tab w:val="clear" w:pos="8306"/>
                        </w:tabs>
                        <w:rPr>
                          <w:lang w:val="ro-RO"/>
                        </w:rPr>
                      </w:pPr>
                      <w:r>
                        <w:rPr>
                          <w:lang w:val="ro-RO"/>
                        </w:rPr>
                        <w:tab/>
                      </w:r>
                      <w:r>
                        <w:rPr>
                          <w:lang w:val="ro-RO"/>
                        </w:rPr>
                        <w:tab/>
                      </w:r>
                      <w:r>
                        <w:rPr>
                          <w:lang w:val="ro-RO"/>
                        </w:rPr>
                        <w:tab/>
                      </w:r>
                    </w:p>
                    <w:p w:rsidR="002878A4" w:rsidRDefault="002878A4">
                      <w:pPr>
                        <w:ind w:firstLine="720"/>
                      </w:pPr>
                      <w:r>
                        <w:rPr>
                          <w:lang w:val="ro-RO"/>
                        </w:rPr>
                        <w:t xml:space="preserve">               </w:t>
                      </w:r>
                      <w:r>
                        <w:rPr>
                          <w:lang w:val="ro-RO"/>
                        </w:rPr>
                        <w:tab/>
                        <w:t>true</w:t>
                      </w:r>
                      <w:r>
                        <w:rPr>
                          <w:lang w:val="ro-RO"/>
                        </w:rPr>
                        <w:tab/>
                      </w:r>
                      <w:r>
                        <w:rPr>
                          <w:lang w:val="ro-RO"/>
                        </w:rPr>
                        <w:tab/>
                        <w:t xml:space="preserve">     false</w:t>
                      </w:r>
                    </w:p>
                  </w:txbxContent>
                </v:textbox>
                <w10:wrap type="tight"/>
              </v:shape>
            </w:pict>
          </mc:Fallback>
        </mc:AlternateContent>
      </w: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3078480</wp:posOffset>
                </wp:positionH>
                <wp:positionV relativeFrom="paragraph">
                  <wp:posOffset>10160</wp:posOffset>
                </wp:positionV>
                <wp:extent cx="0" cy="365760"/>
                <wp:effectExtent l="9525" t="5080" r="9525" b="10160"/>
                <wp:wrapNone/>
                <wp:docPr id="5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23F4E2" id="Line 3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8pt" to="242.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" strokeweight=".26mm">
                <v:stroke joinstyle="miter" endcap="square"/>
              </v:line>
            </w:pict>
          </mc:Fallback>
        </mc:AlternateContent>
      </w:r>
    </w:p>
    <w:p w:rsidR="002878A4" w:rsidRDefault="002878A4">
      <w:pPr>
        <w:ind w:firstLine="720"/>
        <w:jc w:val="both"/>
        <w:rPr>
          <w:b/>
          <w:lang w:val="ro-RO"/>
        </w:rPr>
      </w:pP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46976" behindDoc="0" locked="0" layoutInCell="1" allowOverlap="1">
                <wp:simplePos x="0" y="0"/>
                <wp:positionH relativeFrom="column">
                  <wp:posOffset>2291715</wp:posOffset>
                </wp:positionH>
                <wp:positionV relativeFrom="paragraph">
                  <wp:posOffset>28575</wp:posOffset>
                </wp:positionV>
                <wp:extent cx="1554480" cy="548640"/>
                <wp:effectExtent l="22860" t="10795" r="22860" b="12065"/>
                <wp:wrapNone/>
                <wp:docPr id="5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548640"/>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878A4" w:rsidRDefault="002878A4">
                            <w:pPr>
                              <w:jc w:val="center"/>
                              <w:rPr>
                                <w:rFonts w:ascii="Arial" w:hAnsi="Arial" w:cs="Arial"/>
                                <w:b/>
                                <w:sz w:val="24"/>
                              </w:rPr>
                            </w:pPr>
                            <w:r>
                              <w:rPr>
                                <w:rFonts w:ascii="Arial" w:hAnsi="Arial" w:cs="Arial"/>
                                <w:b/>
                                <w:sz w:val="24"/>
                              </w:rPr>
                              <w:t xml:space="preserve">expresie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27" o:spid="_x0000_s1027" type="#_x0000_t110" style="position:absolute;left:0;text-align:left;margin-left:180.45pt;margin-top:2.25pt;width:122.4pt;height:4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" strokeweight=".26mm">
                <v:stroke endcap="square"/>
                <v:textbox>
                  <w:txbxContent>
                    <w:p w:rsidR="002878A4" w:rsidRDefault="002878A4">
                      <w:pPr>
                        <w:jc w:val="center"/>
                        <w:rPr>
                          <w:rFonts w:ascii="Arial" w:hAnsi="Arial" w:cs="Arial"/>
                          <w:b/>
                          <w:sz w:val="24"/>
                        </w:rPr>
                      </w:pPr>
                      <w:r>
                        <w:rPr>
                          <w:rFonts w:ascii="Arial" w:hAnsi="Arial" w:cs="Arial"/>
                          <w:b/>
                          <w:sz w:val="24"/>
                        </w:rPr>
                        <w:t xml:space="preserve">expresie </w:t>
                      </w:r>
                    </w:p>
                  </w:txbxContent>
                </v:textbox>
              </v:shape>
            </w:pict>
          </mc:Fallback>
        </mc:AlternateContent>
      </w: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4577715</wp:posOffset>
                </wp:positionH>
                <wp:positionV relativeFrom="paragraph">
                  <wp:posOffset>124460</wp:posOffset>
                </wp:positionV>
                <wp:extent cx="8255" cy="672465"/>
                <wp:effectExtent l="13335" t="5080" r="6985" b="8255"/>
                <wp:wrapNone/>
                <wp:docPr id="5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67246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920D9B" id="Line 36"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45pt,9.8pt" to="361.1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1568450</wp:posOffset>
                </wp:positionH>
                <wp:positionV relativeFrom="paragraph">
                  <wp:posOffset>124460</wp:posOffset>
                </wp:positionV>
                <wp:extent cx="0" cy="365760"/>
                <wp:effectExtent l="13970" t="5080" r="5080" b="10160"/>
                <wp:wrapNone/>
                <wp:docPr id="5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661300" id="Line 3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9.8pt" to="12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" strokeweight=".26mm">
                <v:stroke joinstyle="miter" endcap="square"/>
              </v:line>
            </w:pict>
          </mc:Fallback>
        </mc:AlternateContent>
      </w: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49024" behindDoc="0" locked="0" layoutInCell="1" allowOverlap="1">
                <wp:simplePos x="0" y="0"/>
                <wp:positionH relativeFrom="column">
                  <wp:posOffset>1560195</wp:posOffset>
                </wp:positionH>
                <wp:positionV relativeFrom="paragraph">
                  <wp:posOffset>10795</wp:posOffset>
                </wp:positionV>
                <wp:extent cx="822960" cy="0"/>
                <wp:effectExtent l="5715" t="8890" r="9525" b="10160"/>
                <wp:wrapNone/>
                <wp:docPr id="5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29EF00" id="Line 29"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85pt,.85pt" to="187.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0048" behindDoc="0" locked="0" layoutInCell="1" allowOverlap="1">
                <wp:simplePos x="0" y="0"/>
                <wp:positionH relativeFrom="column">
                  <wp:posOffset>3846195</wp:posOffset>
                </wp:positionH>
                <wp:positionV relativeFrom="paragraph">
                  <wp:posOffset>10795</wp:posOffset>
                </wp:positionV>
                <wp:extent cx="731520" cy="0"/>
                <wp:effectExtent l="5715" t="8890" r="5715" b="10160"/>
                <wp:wrapNone/>
                <wp:docPr id="5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EB2C8D" id="Line 3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5pt,.85pt" to="36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" strokeweight=".26mm">
                <v:stroke joinstyle="miter" endcap="square"/>
              </v:line>
            </w:pict>
          </mc:Fallback>
        </mc:AlternateContent>
      </w:r>
    </w:p>
    <w:p w:rsidR="002878A4" w:rsidRDefault="00F9104B">
      <w:pPr>
        <w:ind w:firstLine="720"/>
        <w:jc w:val="both"/>
        <w:rPr>
          <w:b/>
          <w:lang w:val="ro-RO"/>
        </w:rPr>
      </w:pPr>
      <w:r>
        <w:rPr>
          <w:noProof/>
          <w:lang w:val="en-US" w:eastAsia="en-US" w:bidi="ar-SA"/>
        </w:rPr>
        <mc:AlternateContent>
          <mc:Choice Requires="wps">
            <w:drawing>
              <wp:anchor distT="0" distB="0" distL="114935" distR="114935" simplePos="0" relativeHeight="251648000" behindDoc="0" locked="0" layoutInCell="1" allowOverlap="1">
                <wp:simplePos x="0" y="0"/>
                <wp:positionH relativeFrom="column">
                  <wp:posOffset>739140</wp:posOffset>
                </wp:positionH>
                <wp:positionV relativeFrom="paragraph">
                  <wp:posOffset>74930</wp:posOffset>
                </wp:positionV>
                <wp:extent cx="1657985" cy="377825"/>
                <wp:effectExtent l="13335" t="9525" r="5080" b="12700"/>
                <wp:wrapNone/>
                <wp:docPr id="5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985" cy="377825"/>
                        </a:xfrm>
                        <a:prstGeom prst="rect">
                          <a:avLst/>
                        </a:prstGeom>
                        <a:solidFill>
                          <a:srgbClr val="FFFFFF"/>
                        </a:solidFill>
                        <a:ln w="6350">
                          <a:solidFill>
                            <a:srgbClr val="000000"/>
                          </a:solidFill>
                          <a:miter lim="800000"/>
                          <a:headEnd/>
                          <a:tailEnd/>
                        </a:ln>
                      </wps:spPr>
                      <wps:txbx>
                        <w:txbxContent>
                          <w:p w:rsidR="002878A4" w:rsidRDefault="002878A4">
                            <w:pPr>
                              <w:pStyle w:val="Heading3"/>
                            </w:pPr>
                            <w:r>
                              <w:rPr>
                                <w:rFonts w:ascii="Times New Roman" w:hAnsi="Times New Roman" w:cs="Times New Roman"/>
                                <w:sz w:val="20"/>
                              </w:rPr>
                              <w:t xml:space="preserve">instrucţiune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left:0;text-align:left;margin-left:58.2pt;margin-top:5.9pt;width:130.55pt;height:29.75pt;z-index:2516480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" strokeweight=".5pt">
                <v:textbox inset="7.45pt,3.85pt,7.45pt,3.85pt">
                  <w:txbxContent>
                    <w:p w:rsidR="002878A4" w:rsidRDefault="002878A4">
                      <w:pPr>
                        <w:pStyle w:val="Heading3"/>
                      </w:pPr>
                      <w:r>
                        <w:rPr>
                          <w:rFonts w:ascii="Times New Roman" w:hAnsi="Times New Roman" w:cs="Times New Roman"/>
                          <w:sz w:val="20"/>
                        </w:rPr>
                        <w:t xml:space="preserve">instrucţiune </w:t>
                      </w:r>
                    </w:p>
                  </w:txbxContent>
                </v:textbox>
              </v:shape>
            </w:pict>
          </mc:Fallback>
        </mc:AlternateContent>
      </w:r>
    </w:p>
    <w:p w:rsidR="002878A4" w:rsidRDefault="002878A4">
      <w:pPr>
        <w:ind w:firstLine="720"/>
        <w:jc w:val="both"/>
        <w:rPr>
          <w:b/>
          <w:lang w:val="ro-RO"/>
        </w:rPr>
      </w:pP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51072" behindDoc="0" locked="0" layoutInCell="1" allowOverlap="1">
                <wp:simplePos x="0" y="0"/>
                <wp:positionH relativeFrom="column">
                  <wp:posOffset>1568450</wp:posOffset>
                </wp:positionH>
                <wp:positionV relativeFrom="paragraph">
                  <wp:posOffset>38100</wp:posOffset>
                </wp:positionV>
                <wp:extent cx="0" cy="274320"/>
                <wp:effectExtent l="13970" t="7620" r="5080" b="13335"/>
                <wp:wrapNone/>
                <wp:docPr id="4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54F40C" id="Line 3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3pt" to="123.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" strokeweight=".26mm">
                <v:stroke joinstyle="miter" endcap="square"/>
              </v:line>
            </w:pict>
          </mc:Fallback>
        </mc:AlternateContent>
      </w: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52096" behindDoc="0" locked="0" layoutInCell="1" allowOverlap="1">
                <wp:simplePos x="0" y="0"/>
                <wp:positionH relativeFrom="column">
                  <wp:posOffset>1623060</wp:posOffset>
                </wp:positionH>
                <wp:positionV relativeFrom="paragraph">
                  <wp:posOffset>106680</wp:posOffset>
                </wp:positionV>
                <wp:extent cx="1554480" cy="0"/>
                <wp:effectExtent l="11430" t="79375" r="15240" b="82550"/>
                <wp:wrapNone/>
                <wp:docPr id="4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30C0C6" id="Line 3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8pt,8.4pt" to="250.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" strokeweight=".26mm">
                <v:stroke endarrow="classic" endarrowwidth="wide" endarrowlength="long" joinstyle="miter" endcap="square"/>
              </v:line>
            </w:pict>
          </mc:Fallback>
        </mc:AlternateContent>
      </w:r>
      <w:r>
        <w:rPr>
          <w:noProof/>
          <w:lang w:val="en-US" w:eastAsia="en-US" w:bidi="ar-SA"/>
        </w:rPr>
        <mc:AlternateContent>
          <mc:Choice Requires="wps">
            <w:drawing>
              <wp:anchor distT="0" distB="0" distL="114300" distR="114300" simplePos="0" relativeHeight="251653120" behindDoc="0" locked="0" layoutInCell="1" allowOverlap="1">
                <wp:simplePos x="0" y="0"/>
                <wp:positionH relativeFrom="column">
                  <wp:posOffset>3122930</wp:posOffset>
                </wp:positionH>
                <wp:positionV relativeFrom="paragraph">
                  <wp:posOffset>107950</wp:posOffset>
                </wp:positionV>
                <wp:extent cx="1463040" cy="0"/>
                <wp:effectExtent l="15875" t="80645" r="6985" b="81280"/>
                <wp:wrapNone/>
                <wp:docPr id="4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1EF9E5" id="Line 3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8.5pt" to="361.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" strokeweight=".26mm">
                <v:stroke endarrow="classic" endarrowwidth="wide" endarrowlength="long" joinstyle="miter" endcap="square"/>
              </v:line>
            </w:pict>
          </mc:Fallback>
        </mc:AlternateContent>
      </w:r>
      <w:r>
        <w:rPr>
          <w:noProof/>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3122930</wp:posOffset>
                </wp:positionH>
                <wp:positionV relativeFrom="paragraph">
                  <wp:posOffset>107950</wp:posOffset>
                </wp:positionV>
                <wp:extent cx="0" cy="457200"/>
                <wp:effectExtent l="82550" t="13970" r="79375" b="14605"/>
                <wp:wrapNone/>
                <wp:docPr id="4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DA0004" id="Line 3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9pt,8.5pt" to="245.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" strokeweight=".26mm">
                <v:stroke endarrow="classic" endarrowwidth="wide" endarrowlength="long" joinstyle="miter" endcap="square"/>
              </v:line>
            </w:pict>
          </mc:Fallback>
        </mc:AlternateContent>
      </w:r>
    </w:p>
    <w:p w:rsidR="002878A4" w:rsidRDefault="002878A4">
      <w:pPr>
        <w:ind w:firstLine="720"/>
        <w:jc w:val="both"/>
        <w:rPr>
          <w:b/>
          <w:lang w:val="ro-RO"/>
        </w:rPr>
      </w:pPr>
    </w:p>
    <w:p w:rsidR="002878A4" w:rsidRDefault="002878A4">
      <w:pPr>
        <w:ind w:firstLine="720"/>
        <w:jc w:val="both"/>
        <w:rPr>
          <w:lang w:val="ro-RO"/>
        </w:rPr>
      </w:pPr>
      <w:r>
        <w:rPr>
          <w:lang w:val="ro-RO"/>
        </w:rPr>
        <w:t xml:space="preserve">La întîlnirea acestei instrucţiuni se evaluează expresia din paranteze. Dacă expresia are valoarea true, adică o valoare diferită de 0, atunci se execută  instrucţiune1 şi apoi se trece la instrucţiunea imediat următoare după instrucţiunea if. În caz contrar, se trece imediat la instrucţiunea următoare. </w:t>
      </w:r>
    </w:p>
    <w:p w:rsidR="002878A4" w:rsidRPr="00F9104B" w:rsidRDefault="002878A4">
      <w:pPr>
        <w:ind w:firstLine="720"/>
        <w:jc w:val="both"/>
        <w:rPr>
          <w:lang w:val="en-US"/>
        </w:rPr>
      </w:pPr>
      <w:r>
        <w:rPr>
          <w:lang w:val="ro-RO"/>
        </w:rPr>
        <w:t xml:space="preserve">Formatul complet al instrucţiunii if este: if(expresie) instrucţiune1; else instrucţiune2; Ea realizează următoarea construcţie de ramificare: </w:t>
      </w:r>
    </w:p>
    <w:p w:rsidR="002878A4" w:rsidRDefault="00F9104B">
      <w:pPr>
        <w:ind w:firstLine="720"/>
        <w:jc w:val="both"/>
        <w:rPr>
          <w:lang w:val="ro-RO"/>
        </w:rPr>
      </w:pPr>
      <w:r>
        <w:rPr>
          <w:noProof/>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2757170</wp:posOffset>
                </wp:positionH>
                <wp:positionV relativeFrom="paragraph">
                  <wp:posOffset>167005</wp:posOffset>
                </wp:positionV>
                <wp:extent cx="0" cy="274320"/>
                <wp:effectExtent l="12065" t="12065" r="6985" b="8890"/>
                <wp:wrapNone/>
                <wp:docPr id="4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C6C5B6" id="Line 4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1pt,13.15pt" to="217.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" strokeweight=".26mm">
                <v:stroke joinstyle="miter" endcap="square"/>
              </v:line>
            </w:pict>
          </mc:Fallback>
        </mc:AlternateContent>
      </w:r>
    </w:p>
    <w:p w:rsidR="002878A4" w:rsidRDefault="002878A4">
      <w:pPr>
        <w:ind w:firstLine="720"/>
        <w:jc w:val="both"/>
        <w:rPr>
          <w:b/>
          <w:lang w:val="ro-RO"/>
        </w:rPr>
      </w:pP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1934210</wp:posOffset>
                </wp:positionH>
                <wp:positionV relativeFrom="paragraph">
                  <wp:posOffset>32385</wp:posOffset>
                </wp:positionV>
                <wp:extent cx="1645920" cy="548640"/>
                <wp:effectExtent l="27305" t="17145" r="22225" b="15240"/>
                <wp:wrapNone/>
                <wp:docPr id="4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548640"/>
                        </a:xfrm>
                        <a:prstGeom prst="flowChartDecision">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878A4" w:rsidRDefault="002878A4">
                            <w:pPr>
                              <w:jc w:val="center"/>
                              <w:rPr>
                                <w:sz w:val="28"/>
                                <w:lang w:val="ro-RO"/>
                              </w:rPr>
                            </w:pPr>
                            <w:r>
                              <w:rPr>
                                <w:sz w:val="28"/>
                                <w:lang w:val="ro-RO"/>
                              </w:rPr>
                              <w:t>expresie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38" o:spid="_x0000_s1029" type="#_x0000_t110" style="position:absolute;left:0;text-align:left;margin-left:152.3pt;margin-top:2.55pt;width:129.6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" strokeweight=".26mm">
                <v:stroke endcap="square"/>
                <v:textbox>
                  <w:txbxContent>
                    <w:p w:rsidR="002878A4" w:rsidRDefault="002878A4">
                      <w:pPr>
                        <w:jc w:val="center"/>
                        <w:rPr>
                          <w:sz w:val="28"/>
                          <w:lang w:val="ro-RO"/>
                        </w:rPr>
                      </w:pPr>
                      <w:r>
                        <w:rPr>
                          <w:sz w:val="28"/>
                          <w:lang w:val="ro-RO"/>
                        </w:rPr>
                        <w:t>expresie</w:t>
                      </w:r>
                    </w:p>
                  </w:txbxContent>
                </v:textbox>
              </v:shape>
            </w:pict>
          </mc:Fallback>
        </mc:AlternateContent>
      </w: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62336" behindDoc="0" locked="0" layoutInCell="1" allowOverlap="1">
                <wp:simplePos x="0" y="0"/>
                <wp:positionH relativeFrom="column">
                  <wp:posOffset>1385570</wp:posOffset>
                </wp:positionH>
                <wp:positionV relativeFrom="paragraph">
                  <wp:posOffset>102235</wp:posOffset>
                </wp:positionV>
                <wp:extent cx="640080" cy="0"/>
                <wp:effectExtent l="12065" t="13970" r="5080" b="5080"/>
                <wp:wrapNone/>
                <wp:docPr id="4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E584D9" id="Line 4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8.05pt" to="15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63360" behindDoc="0" locked="0" layoutInCell="1" allowOverlap="1">
                <wp:simplePos x="0" y="0"/>
                <wp:positionH relativeFrom="column">
                  <wp:posOffset>3580130</wp:posOffset>
                </wp:positionH>
                <wp:positionV relativeFrom="paragraph">
                  <wp:posOffset>102235</wp:posOffset>
                </wp:positionV>
                <wp:extent cx="548640" cy="0"/>
                <wp:effectExtent l="6350" t="13970" r="6985" b="5080"/>
                <wp:wrapNone/>
                <wp:docPr id="42"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703EF" id="Line 4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9pt,8.05pt" to="325.1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64384" behindDoc="0" locked="0" layoutInCell="1" allowOverlap="1">
                <wp:simplePos x="0" y="0"/>
                <wp:positionH relativeFrom="column">
                  <wp:posOffset>1385570</wp:posOffset>
                </wp:positionH>
                <wp:positionV relativeFrom="paragraph">
                  <wp:posOffset>102235</wp:posOffset>
                </wp:positionV>
                <wp:extent cx="0" cy="365760"/>
                <wp:effectExtent l="12065" t="13970" r="6985" b="10795"/>
                <wp:wrapNone/>
                <wp:docPr id="4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BFB2BD" id="Line 4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8.05pt" to="109.1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65408" behindDoc="0" locked="0" layoutInCell="1" allowOverlap="1">
                <wp:simplePos x="0" y="0"/>
                <wp:positionH relativeFrom="column">
                  <wp:posOffset>4128770</wp:posOffset>
                </wp:positionH>
                <wp:positionV relativeFrom="paragraph">
                  <wp:posOffset>102235</wp:posOffset>
                </wp:positionV>
                <wp:extent cx="0" cy="365760"/>
                <wp:effectExtent l="12065" t="13970" r="6985" b="10795"/>
                <wp:wrapNone/>
                <wp:docPr id="4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3E821F" id="Line 4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1pt,8.05pt" to="325.1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" strokeweight=".26mm">
                <v:stroke joinstyle="miter" endcap="square"/>
              </v:line>
            </w:pict>
          </mc:Fallback>
        </mc:AlternateContent>
      </w:r>
    </w:p>
    <w:p w:rsidR="002878A4" w:rsidRDefault="002878A4">
      <w:pPr>
        <w:ind w:firstLine="720"/>
        <w:jc w:val="both"/>
        <w:rPr>
          <w:b/>
          <w:lang w:val="ro-RO"/>
        </w:rPr>
      </w:pPr>
    </w:p>
    <w:p w:rsidR="002878A4" w:rsidRDefault="00F9104B">
      <w:pPr>
        <w:ind w:firstLine="720"/>
        <w:jc w:val="both"/>
        <w:rPr>
          <w:b/>
          <w:lang w:val="ro-RO"/>
        </w:rPr>
      </w:pPr>
      <w:r>
        <w:rPr>
          <w:noProof/>
          <w:lang w:val="en-US" w:eastAsia="en-US" w:bidi="ar-SA"/>
        </w:rPr>
        <mc:AlternateContent>
          <mc:Choice Requires="wps">
            <w:drawing>
              <wp:anchor distT="0" distB="0" distL="114935" distR="114935" simplePos="0" relativeHeight="251659264" behindDoc="0" locked="0" layoutInCell="1" allowOverlap="1">
                <wp:simplePos x="0" y="0"/>
                <wp:positionH relativeFrom="column">
                  <wp:posOffset>556260</wp:posOffset>
                </wp:positionH>
                <wp:positionV relativeFrom="paragraph">
                  <wp:posOffset>52705</wp:posOffset>
                </wp:positionV>
                <wp:extent cx="1566545" cy="377825"/>
                <wp:effectExtent l="11430" t="8890" r="12700" b="133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6545" cy="377825"/>
                        </a:xfrm>
                        <a:prstGeom prst="rect">
                          <a:avLst/>
                        </a:prstGeom>
                        <a:solidFill>
                          <a:srgbClr val="FFFFFF"/>
                        </a:solidFill>
                        <a:ln w="6350">
                          <a:solidFill>
                            <a:srgbClr val="000000"/>
                          </a:solidFill>
                          <a:miter lim="800000"/>
                          <a:headEnd/>
                          <a:tailEnd/>
                        </a:ln>
                      </wps:spPr>
                      <wps:txbx>
                        <w:txbxContent>
                          <w:p w:rsidR="002878A4" w:rsidRDefault="002878A4">
                            <w:pPr>
                              <w:pStyle w:val="Heading3"/>
                            </w:pPr>
                            <w:r>
                              <w:t>instrucţiune1</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0" type="#_x0000_t202" style="position:absolute;left:0;text-align:left;margin-left:43.8pt;margin-top:4.15pt;width:123.35pt;height:29.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" strokeweight=".5pt">
                <v:textbox inset="7.45pt,3.85pt,7.45pt,3.85pt">
                  <w:txbxContent>
                    <w:p w:rsidR="002878A4" w:rsidRDefault="002878A4">
                      <w:pPr>
                        <w:pStyle w:val="Heading3"/>
                      </w:pPr>
                      <w:r>
                        <w:t>instrucţiune1</w:t>
                      </w:r>
                    </w:p>
                  </w:txbxContent>
                </v:textbox>
              </v:shape>
            </w:pict>
          </mc:Fallback>
        </mc:AlternateContent>
      </w:r>
      <w:r>
        <w:rPr>
          <w:noProof/>
          <w:lang w:val="en-US" w:eastAsia="en-US" w:bidi="ar-SA"/>
        </w:rPr>
        <mc:AlternateContent>
          <mc:Choice Requires="wps">
            <w:drawing>
              <wp:anchor distT="0" distB="0" distL="114935" distR="114935" simplePos="0" relativeHeight="251660288" behindDoc="0" locked="0" layoutInCell="1" allowOverlap="1">
                <wp:simplePos x="0" y="0"/>
                <wp:positionH relativeFrom="column">
                  <wp:posOffset>3390900</wp:posOffset>
                </wp:positionH>
                <wp:positionV relativeFrom="paragraph">
                  <wp:posOffset>52705</wp:posOffset>
                </wp:positionV>
                <wp:extent cx="1566545" cy="377825"/>
                <wp:effectExtent l="7620" t="8890" r="6985" b="13335"/>
                <wp:wrapNone/>
                <wp:docPr id="3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6545" cy="377825"/>
                        </a:xfrm>
                        <a:prstGeom prst="rect">
                          <a:avLst/>
                        </a:prstGeom>
                        <a:solidFill>
                          <a:srgbClr val="FFFFFF"/>
                        </a:solidFill>
                        <a:ln w="6350">
                          <a:solidFill>
                            <a:srgbClr val="000000"/>
                          </a:solidFill>
                          <a:miter lim="800000"/>
                          <a:headEnd/>
                          <a:tailEnd/>
                        </a:ln>
                      </wps:spPr>
                      <wps:txbx>
                        <w:txbxContent>
                          <w:p w:rsidR="002878A4" w:rsidRDefault="002878A4">
                            <w:pPr>
                              <w:pStyle w:val="Heading3"/>
                            </w:pPr>
                            <w:r>
                              <w:t xml:space="preserve">instrucţiune2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1" type="#_x0000_t202" style="position:absolute;left:0;text-align:left;margin-left:267pt;margin-top:4.15pt;width:123.35pt;height:29.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" strokeweight=".5pt">
                <v:textbox inset="7.45pt,3.85pt,7.45pt,3.85pt">
                  <w:txbxContent>
                    <w:p w:rsidR="002878A4" w:rsidRDefault="002878A4">
                      <w:pPr>
                        <w:pStyle w:val="Heading3"/>
                      </w:pPr>
                      <w:r>
                        <w:t xml:space="preserve">instrucţiune2 </w:t>
                      </w:r>
                    </w:p>
                  </w:txbxContent>
                </v:textbox>
              </v:shape>
            </w:pict>
          </mc:Fallback>
        </mc:AlternateContent>
      </w:r>
    </w:p>
    <w:p w:rsidR="002878A4" w:rsidRDefault="002878A4">
      <w:pPr>
        <w:ind w:firstLine="720"/>
        <w:jc w:val="both"/>
        <w:rPr>
          <w:b/>
          <w:lang w:val="ro-RO"/>
        </w:rPr>
      </w:pP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66432" behindDoc="0" locked="0" layoutInCell="1" allowOverlap="1">
                <wp:simplePos x="0" y="0"/>
                <wp:positionH relativeFrom="column">
                  <wp:posOffset>1385570</wp:posOffset>
                </wp:positionH>
                <wp:positionV relativeFrom="paragraph">
                  <wp:posOffset>15875</wp:posOffset>
                </wp:positionV>
                <wp:extent cx="0" cy="274320"/>
                <wp:effectExtent l="12065" t="6985" r="6985" b="13970"/>
                <wp:wrapNone/>
                <wp:docPr id="3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37242D" id="Line 4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1.25pt" to="109.1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O5mAIAAHg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67456" behindDoc="0" locked="0" layoutInCell="1" allowOverlap="1">
                <wp:simplePos x="0" y="0"/>
                <wp:positionH relativeFrom="column">
                  <wp:posOffset>4128770</wp:posOffset>
                </wp:positionH>
                <wp:positionV relativeFrom="paragraph">
                  <wp:posOffset>15875</wp:posOffset>
                </wp:positionV>
                <wp:extent cx="0" cy="274320"/>
                <wp:effectExtent l="12065" t="6985" r="6985" b="13970"/>
                <wp:wrapNone/>
                <wp:docPr id="3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A9BE16" id="Line 4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1pt,1.25pt" to="325.1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" strokeweight=".26mm">
                <v:stroke joinstyle="miter" endcap="square"/>
              </v:line>
            </w:pict>
          </mc:Fallback>
        </mc:AlternateContent>
      </w:r>
    </w:p>
    <w:p w:rsidR="002878A4" w:rsidRDefault="00F9104B">
      <w:pPr>
        <w:ind w:firstLine="720"/>
        <w:jc w:val="both"/>
        <w:rPr>
          <w:b/>
          <w:lang w:val="ro-RO"/>
        </w:rPr>
      </w:pPr>
      <w:r>
        <w:rPr>
          <w:noProof/>
          <w:lang w:val="en-US" w:eastAsia="en-US" w:bidi="ar-SA"/>
        </w:rPr>
        <mc:AlternateContent>
          <mc:Choice Requires="wps">
            <w:drawing>
              <wp:anchor distT="0" distB="0" distL="114300" distR="114300" simplePos="0" relativeHeight="251668480" behindDoc="0" locked="0" layoutInCell="1" allowOverlap="1">
                <wp:simplePos x="0" y="0"/>
                <wp:positionH relativeFrom="column">
                  <wp:posOffset>1385570</wp:posOffset>
                </wp:positionH>
                <wp:positionV relativeFrom="paragraph">
                  <wp:posOffset>85725</wp:posOffset>
                </wp:positionV>
                <wp:extent cx="1280160" cy="0"/>
                <wp:effectExtent l="12065" t="80010" r="22225" b="81915"/>
                <wp:wrapNone/>
                <wp:docPr id="35"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B8CEFB" id="Line 4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6.75pt" to="209.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" strokeweight=".26mm">
                <v:stroke endarrow="classic" endarrowwidth="wide" endarrowlength="long" joinstyle="miter" endcap="square"/>
              </v:line>
            </w:pict>
          </mc:Fallback>
        </mc:AlternateContent>
      </w:r>
      <w:r>
        <w:rPr>
          <w:noProof/>
          <w:lang w:val="en-US" w:eastAsia="en-US" w:bidi="ar-SA"/>
        </w:rPr>
        <mc:AlternateContent>
          <mc:Choice Requires="wps">
            <w:drawing>
              <wp:anchor distT="0" distB="0" distL="114300" distR="114300" simplePos="0" relativeHeight="251669504" behindDoc="0" locked="0" layoutInCell="1" allowOverlap="1">
                <wp:simplePos x="0" y="0"/>
                <wp:positionH relativeFrom="column">
                  <wp:posOffset>2665730</wp:posOffset>
                </wp:positionH>
                <wp:positionV relativeFrom="paragraph">
                  <wp:posOffset>85725</wp:posOffset>
                </wp:positionV>
                <wp:extent cx="1463040" cy="0"/>
                <wp:effectExtent l="15875" t="80010" r="6985" b="81915"/>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9A01B" id="Line 4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6.75pt" to="325.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" strokeweight=".26mm">
                <v:stroke endarrow="classic" endarrowwidth="wide" endarrowlength="long" joinstyle="miter" endcap="square"/>
              </v:line>
            </w:pict>
          </mc:Fallback>
        </mc:AlternateContent>
      </w:r>
      <w:r>
        <w:rPr>
          <w:noProof/>
          <w:lang w:val="en-US" w:eastAsia="en-US" w:bidi="ar-SA"/>
        </w:rPr>
        <mc:AlternateContent>
          <mc:Choice Requires="wps">
            <w:drawing>
              <wp:anchor distT="0" distB="0" distL="114300" distR="114300" simplePos="0" relativeHeight="251670528" behindDoc="0" locked="0" layoutInCell="1" allowOverlap="1">
                <wp:simplePos x="0" y="0"/>
                <wp:positionH relativeFrom="column">
                  <wp:posOffset>2665730</wp:posOffset>
                </wp:positionH>
                <wp:positionV relativeFrom="paragraph">
                  <wp:posOffset>85725</wp:posOffset>
                </wp:positionV>
                <wp:extent cx="0" cy="365760"/>
                <wp:effectExtent l="82550" t="13335" r="79375" b="20955"/>
                <wp:wrapNone/>
                <wp:docPr id="3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360" cap="sq">
                          <a:solidFill>
                            <a:srgbClr val="000000"/>
                          </a:solidFill>
                          <a:miter lim="800000"/>
                          <a:headEn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68FAEF" id="Line 5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6.75pt" to="209.9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" strokeweight=".26mm">
                <v:stroke endarrow="classic" endarrowwidth="wide" endarrowlength="long" joinstyle="miter" endcap="square"/>
              </v:line>
            </w:pict>
          </mc:Fallback>
        </mc:AlternateContent>
      </w:r>
    </w:p>
    <w:p w:rsidR="002878A4" w:rsidRDefault="002878A4">
      <w:pPr>
        <w:jc w:val="both"/>
        <w:rPr>
          <w:b/>
          <w:lang w:val="ro-RO"/>
        </w:rPr>
      </w:pPr>
    </w:p>
    <w:p w:rsidR="002878A4" w:rsidRDefault="002878A4">
      <w:pPr>
        <w:ind w:firstLine="720"/>
        <w:jc w:val="both"/>
        <w:rPr>
          <w:b/>
          <w:lang w:val="ro-RO"/>
        </w:rPr>
      </w:pPr>
    </w:p>
    <w:p w:rsidR="002878A4" w:rsidRDefault="002878A4">
      <w:pPr>
        <w:ind w:firstLine="720"/>
        <w:jc w:val="both"/>
        <w:rPr>
          <w:sz w:val="22"/>
          <w:lang w:val="en-US"/>
        </w:rPr>
      </w:pPr>
      <w:r>
        <w:rPr>
          <w:lang w:val="ro-RO"/>
        </w:rPr>
        <w:t xml:space="preserve">Aici se evaluează expresia din paranteze şi în caz de adevăr se execută instrucţiune1, altfel se execută instrucţiune2. După aceasta se trece la instrucţiunea următoare după if. Instrucţiunile instrucţiune1 şi instrucţiune2 pot fi simple şi compuse. </w:t>
      </w:r>
      <w:r>
        <w:rPr>
          <w:b/>
          <w:lang w:val="ro-RO"/>
        </w:rPr>
        <w:t xml:space="preserve">Instrucţiunile </w:t>
      </w:r>
      <w:r>
        <w:rPr>
          <w:lang w:val="ro-RO"/>
        </w:rPr>
        <w:t xml:space="preserve">if </w:t>
      </w:r>
      <w:r>
        <w:rPr>
          <w:b/>
          <w:lang w:val="ro-RO"/>
        </w:rPr>
        <w:t xml:space="preserve">pot fi incluse una în alta. </w:t>
      </w:r>
    </w:p>
    <w:p w:rsidR="002878A4" w:rsidRPr="00F9104B" w:rsidRDefault="002878A4">
      <w:pPr>
        <w:ind w:firstLine="709"/>
        <w:jc w:val="both"/>
        <w:rPr>
          <w:sz w:val="22"/>
          <w:lang w:val="en-US"/>
        </w:rPr>
      </w:pPr>
      <w:r>
        <w:rPr>
          <w:sz w:val="22"/>
          <w:lang w:val="en-US"/>
        </w:rPr>
        <w:t xml:space="preserve">Instrucţiunea </w:t>
      </w:r>
      <w:r>
        <w:rPr>
          <w:b/>
          <w:sz w:val="22"/>
          <w:lang w:val="en-US"/>
        </w:rPr>
        <w:t xml:space="preserve">goto </w:t>
      </w:r>
      <w:r>
        <w:rPr>
          <w:sz w:val="22"/>
          <w:lang w:val="en-US"/>
        </w:rPr>
        <w:t xml:space="preserve">este o instrucţiune de salt necondiţionat. Ea are formatul goto nume; unde nume este numele unei etichete. Eticheta este un identificator (un nume) care se scrie în faţa unei instrucţiuni cu simbolul ‘:’ după el. de exemplu lab1: i++; Aici numele lab1 este o etichetă. La întîlnirea instrucţiunii goto lab1; se trece imediat la execuţia instrucţiunii cu eticheta lab1 în faţă, adică la instrucţiunea i++; </w:t>
      </w:r>
    </w:p>
    <w:p w:rsidR="002878A4" w:rsidRDefault="002878A4">
      <w:pPr>
        <w:pStyle w:val="Title"/>
        <w:ind w:firstLine="720"/>
        <w:jc w:val="both"/>
        <w:rPr>
          <w:b w:val="0"/>
          <w:sz w:val="22"/>
        </w:rPr>
      </w:pPr>
    </w:p>
    <w:p w:rsidR="002878A4" w:rsidRDefault="002878A4">
      <w:pPr>
        <w:pStyle w:val="Heading2"/>
        <w:ind w:left="1440"/>
        <w:jc w:val="both"/>
        <w:rPr>
          <w:sz w:val="24"/>
        </w:rPr>
      </w:pPr>
      <w:r>
        <w:rPr>
          <w:sz w:val="24"/>
        </w:rPr>
        <w:t>Instrucţiuni compuse</w:t>
      </w:r>
    </w:p>
    <w:p w:rsidR="002878A4" w:rsidRDefault="002878A4">
      <w:pPr>
        <w:ind w:left="1440"/>
        <w:jc w:val="both"/>
        <w:rPr>
          <w:sz w:val="24"/>
          <w:lang w:val="ro-RO"/>
        </w:rPr>
      </w:pPr>
      <w:r>
        <w:rPr>
          <w:b/>
          <w:sz w:val="24"/>
          <w:lang w:val="ro-RO"/>
        </w:rPr>
        <w:t>{</w:t>
      </w:r>
      <w:r>
        <w:rPr>
          <w:sz w:val="24"/>
          <w:lang w:val="ro-RO"/>
        </w:rPr>
        <w:t>&lt;lista_declarativa&gt;;      lista _instructiuni</w:t>
      </w:r>
      <w:r>
        <w:rPr>
          <w:b/>
          <w:sz w:val="24"/>
          <w:lang w:val="ro-RO"/>
        </w:rPr>
        <w:t>}</w:t>
      </w:r>
    </w:p>
    <w:p w:rsidR="002878A4" w:rsidRDefault="002878A4">
      <w:pPr>
        <w:ind w:left="1440"/>
        <w:jc w:val="both"/>
        <w:rPr>
          <w:sz w:val="24"/>
          <w:lang w:val="ro-RO"/>
        </w:rPr>
      </w:pPr>
      <w:r>
        <w:rPr>
          <w:sz w:val="24"/>
          <w:lang w:val="ro-RO"/>
        </w:rPr>
        <w:tab/>
        <w:t>lista_declarativa;</w:t>
      </w:r>
    </w:p>
    <w:p w:rsidR="002878A4" w:rsidRDefault="002878A4">
      <w:pPr>
        <w:ind w:left="1440"/>
        <w:jc w:val="both"/>
        <w:rPr>
          <w:sz w:val="24"/>
          <w:lang w:val="ro-RO"/>
        </w:rPr>
      </w:pPr>
      <w:r>
        <w:rPr>
          <w:sz w:val="24"/>
          <w:lang w:val="ro-RO"/>
        </w:rPr>
        <w:tab/>
      </w:r>
      <w:r>
        <w:rPr>
          <w:sz w:val="24"/>
          <w:lang w:val="ro-RO"/>
        </w:rPr>
        <w:tab/>
        <w:t>declaratie;</w:t>
      </w:r>
    </w:p>
    <w:p w:rsidR="002878A4" w:rsidRDefault="002878A4">
      <w:pPr>
        <w:ind w:left="1440" w:firstLine="720"/>
        <w:jc w:val="both"/>
        <w:rPr>
          <w:sz w:val="24"/>
          <w:lang w:val="ro-RO"/>
        </w:rPr>
      </w:pPr>
      <w:r>
        <w:rPr>
          <w:sz w:val="24"/>
          <w:lang w:val="ro-RO"/>
        </w:rPr>
        <w:t>lista_declarativa declaratie;</w:t>
      </w:r>
    </w:p>
    <w:p w:rsidR="002878A4" w:rsidRDefault="002878A4">
      <w:pPr>
        <w:ind w:left="1440" w:firstLine="720"/>
        <w:jc w:val="both"/>
        <w:rPr>
          <w:sz w:val="24"/>
          <w:lang w:val="ro-RO"/>
        </w:rPr>
      </w:pPr>
      <w:r>
        <w:rPr>
          <w:sz w:val="24"/>
          <w:lang w:val="ro-RO"/>
        </w:rPr>
        <w:t>lista_instructiuni;</w:t>
      </w:r>
    </w:p>
    <w:p w:rsidR="002878A4" w:rsidRDefault="002878A4">
      <w:pPr>
        <w:ind w:left="1440"/>
        <w:jc w:val="both"/>
        <w:rPr>
          <w:sz w:val="24"/>
          <w:lang w:val="ro-RO"/>
        </w:rPr>
      </w:pPr>
      <w:r>
        <w:rPr>
          <w:sz w:val="24"/>
          <w:lang w:val="ro-RO"/>
        </w:rPr>
        <w:tab/>
      </w:r>
      <w:r>
        <w:rPr>
          <w:sz w:val="24"/>
          <w:lang w:val="ro-RO"/>
        </w:rPr>
        <w:tab/>
        <w:t>instructiune;</w:t>
      </w:r>
    </w:p>
    <w:p w:rsidR="002878A4" w:rsidRDefault="002878A4">
      <w:pPr>
        <w:ind w:left="2880" w:firstLine="720"/>
        <w:jc w:val="both"/>
        <w:rPr>
          <w:rStyle w:val="HTMLCode"/>
          <w:rFonts w:cs="Times New Roman"/>
          <w:lang w:val="ro-RO"/>
        </w:rPr>
      </w:pPr>
      <w:r>
        <w:rPr>
          <w:sz w:val="24"/>
          <w:lang w:val="ro-RO"/>
        </w:rPr>
        <w:t>lista_instructiuni instructiune.</w:t>
      </w:r>
    </w:p>
    <w:p w:rsidR="002878A4" w:rsidRDefault="002878A4">
      <w:pPr>
        <w:pBdr>
          <w:top w:val="single" w:sz="4" w:space="1" w:color="000000"/>
          <w:left w:val="single" w:sz="4" w:space="4" w:color="000000"/>
          <w:bottom w:val="single" w:sz="4" w:space="1" w:color="000000"/>
          <w:right w:val="single" w:sz="4" w:space="4" w:color="000000"/>
        </w:pBdr>
        <w:jc w:val="both"/>
        <w:rPr>
          <w:rStyle w:val="HTMLCode"/>
          <w:rFonts w:cs="Times New Roman"/>
          <w:lang w:val="ro-RO"/>
        </w:rPr>
      </w:pPr>
      <w:r>
        <w:rPr>
          <w:rStyle w:val="HTMLCode"/>
          <w:rFonts w:cs="Times New Roman"/>
          <w:lang w:val="ro-RO"/>
        </w:rPr>
        <w:t>#include&lt;stdio.h&gt;</w:t>
      </w:r>
    </w:p>
    <w:p w:rsidR="002878A4" w:rsidRDefault="002878A4">
      <w:pPr>
        <w:pBdr>
          <w:top w:val="single" w:sz="4" w:space="1" w:color="000000"/>
          <w:left w:val="single" w:sz="4" w:space="4" w:color="000000"/>
          <w:bottom w:val="single" w:sz="4" w:space="1" w:color="000000"/>
          <w:right w:val="single" w:sz="4" w:space="4" w:color="000000"/>
        </w:pBdr>
        <w:jc w:val="both"/>
        <w:rPr>
          <w:rStyle w:val="HTMLCode"/>
          <w:rFonts w:cs="Times New Roman"/>
          <w:lang w:val="ro-RO"/>
        </w:rPr>
      </w:pPr>
      <w:r>
        <w:rPr>
          <w:rStyle w:val="HTMLCode"/>
          <w:rFonts w:cs="Times New Roman"/>
          <w:lang w:val="ro-RO"/>
        </w:rPr>
        <w:t>#include&lt;math.h&gt;</w:t>
      </w:r>
    </w:p>
    <w:p w:rsidR="002878A4" w:rsidRDefault="002878A4">
      <w:pPr>
        <w:pBdr>
          <w:top w:val="single" w:sz="4" w:space="1" w:color="000000"/>
          <w:left w:val="single" w:sz="4" w:space="4" w:color="000000"/>
          <w:bottom w:val="single" w:sz="4" w:space="1" w:color="000000"/>
          <w:right w:val="single" w:sz="4" w:space="4" w:color="000000"/>
        </w:pBdr>
        <w:jc w:val="both"/>
        <w:rPr>
          <w:rStyle w:val="HTMLCode"/>
          <w:rFonts w:cs="Times New Roman"/>
          <w:lang w:val="ro-RO"/>
        </w:rPr>
      </w:pPr>
      <w:r>
        <w:rPr>
          <w:rStyle w:val="HTMLCode"/>
          <w:rFonts w:cs="Times New Roman"/>
          <w:lang w:val="ro-RO"/>
        </w:rPr>
        <w:t>void main(void)</w:t>
      </w:r>
    </w:p>
    <w:p w:rsidR="002878A4" w:rsidRDefault="002878A4">
      <w:pPr>
        <w:pBdr>
          <w:top w:val="single" w:sz="4" w:space="1" w:color="000000"/>
          <w:left w:val="single" w:sz="4" w:space="4" w:color="000000"/>
          <w:bottom w:val="single" w:sz="4" w:space="1" w:color="000000"/>
          <w:right w:val="single" w:sz="4" w:space="4" w:color="000000"/>
        </w:pBdr>
        <w:jc w:val="both"/>
        <w:rPr>
          <w:rStyle w:val="HTMLCode"/>
          <w:rFonts w:cs="Times New Roman"/>
          <w:lang w:val="ro-RO"/>
        </w:rPr>
      </w:pPr>
      <w:r>
        <w:rPr>
          <w:rStyle w:val="HTMLCode"/>
          <w:rFonts w:cs="Times New Roman"/>
          <w:lang w:val="ro-RO"/>
        </w:rPr>
        <w:t>{float a,b,c;</w:t>
      </w:r>
    </w:p>
    <w:p w:rsidR="002878A4" w:rsidRDefault="002878A4">
      <w:pPr>
        <w:pBdr>
          <w:top w:val="single" w:sz="4" w:space="1" w:color="000000"/>
          <w:left w:val="single" w:sz="4" w:space="4" w:color="000000"/>
          <w:bottom w:val="single" w:sz="4" w:space="1" w:color="000000"/>
          <w:right w:val="single" w:sz="4" w:space="4" w:color="000000"/>
        </w:pBdr>
        <w:jc w:val="both"/>
        <w:rPr>
          <w:rStyle w:val="HTMLCode"/>
          <w:rFonts w:cs="Times New Roman"/>
          <w:lang w:val="ro-RO"/>
        </w:rPr>
      </w:pPr>
      <w:r>
        <w:rPr>
          <w:rStyle w:val="HTMLCode"/>
          <w:rFonts w:cs="Times New Roman"/>
          <w:lang w:val="ro-RO"/>
        </w:rPr>
        <w:t>puts("Introduceti variabilele\n");</w:t>
      </w:r>
    </w:p>
    <w:p w:rsidR="002878A4" w:rsidRDefault="002878A4">
      <w:pPr>
        <w:pBdr>
          <w:top w:val="single" w:sz="4" w:space="1" w:color="000000"/>
          <w:left w:val="single" w:sz="4" w:space="4" w:color="000000"/>
          <w:bottom w:val="single" w:sz="4" w:space="1" w:color="000000"/>
          <w:right w:val="single" w:sz="4" w:space="4" w:color="000000"/>
        </w:pBdr>
        <w:ind w:left="1418"/>
        <w:jc w:val="both"/>
        <w:rPr>
          <w:rStyle w:val="HTMLCode"/>
          <w:rFonts w:cs="Times New Roman"/>
          <w:lang w:val="ro-RO"/>
        </w:rPr>
      </w:pPr>
      <w:r>
        <w:rPr>
          <w:rStyle w:val="HTMLCode"/>
          <w:rFonts w:cs="Times New Roman"/>
          <w:lang w:val="ro-RO"/>
        </w:rPr>
        <w:t>printf("a= ");</w:t>
      </w:r>
    </w:p>
    <w:p w:rsidR="002878A4" w:rsidRDefault="002878A4">
      <w:pPr>
        <w:pBdr>
          <w:top w:val="single" w:sz="4" w:space="1" w:color="000000"/>
          <w:left w:val="single" w:sz="4" w:space="4" w:color="000000"/>
          <w:bottom w:val="single" w:sz="4" w:space="1" w:color="000000"/>
          <w:right w:val="single" w:sz="4" w:space="4" w:color="000000"/>
        </w:pBdr>
        <w:ind w:left="1418"/>
        <w:jc w:val="both"/>
        <w:rPr>
          <w:rStyle w:val="HTMLCode"/>
          <w:rFonts w:cs="Times New Roman"/>
          <w:lang w:val="ro-RO"/>
        </w:rPr>
      </w:pPr>
      <w:r>
        <w:rPr>
          <w:rStyle w:val="HTMLCode"/>
          <w:rFonts w:cs="Times New Roman"/>
          <w:lang w:val="ro-RO"/>
        </w:rPr>
        <w:t>printf("\n");</w:t>
      </w:r>
    </w:p>
    <w:p w:rsidR="002878A4" w:rsidRDefault="002878A4">
      <w:pPr>
        <w:pBdr>
          <w:top w:val="single" w:sz="4" w:space="1" w:color="000000"/>
          <w:left w:val="single" w:sz="4" w:space="4" w:color="000000"/>
          <w:bottom w:val="single" w:sz="4" w:space="1" w:color="000000"/>
          <w:right w:val="single" w:sz="4" w:space="4" w:color="000000"/>
        </w:pBdr>
        <w:ind w:left="1418"/>
        <w:jc w:val="both"/>
        <w:rPr>
          <w:rStyle w:val="HTMLCode"/>
          <w:rFonts w:cs="Times New Roman"/>
          <w:lang w:val="ro-RO"/>
        </w:rPr>
      </w:pPr>
      <w:r>
        <w:rPr>
          <w:rStyle w:val="HTMLCode"/>
          <w:rFonts w:cs="Times New Roman"/>
          <w:lang w:val="ro-RO"/>
        </w:rPr>
        <w:t>scanf("%f",&amp;a);</w:t>
      </w:r>
    </w:p>
    <w:p w:rsidR="002878A4" w:rsidRDefault="002878A4">
      <w:pPr>
        <w:pBdr>
          <w:top w:val="single" w:sz="4" w:space="1" w:color="000000"/>
          <w:left w:val="single" w:sz="4" w:space="4" w:color="000000"/>
          <w:bottom w:val="single" w:sz="4" w:space="1" w:color="000000"/>
          <w:right w:val="single" w:sz="4" w:space="4" w:color="000000"/>
        </w:pBdr>
        <w:ind w:left="1418"/>
        <w:jc w:val="both"/>
        <w:rPr>
          <w:rStyle w:val="HTMLCode"/>
          <w:rFonts w:cs="Times New Roman"/>
          <w:lang w:val="ro-RO"/>
        </w:rPr>
      </w:pPr>
      <w:r>
        <w:rPr>
          <w:rStyle w:val="HTMLCode"/>
          <w:rFonts w:cs="Times New Roman"/>
          <w:lang w:val="ro-RO"/>
        </w:rPr>
        <w:t>printf("b= ");</w:t>
      </w:r>
    </w:p>
    <w:p w:rsidR="002878A4" w:rsidRDefault="002878A4">
      <w:pPr>
        <w:pBdr>
          <w:top w:val="single" w:sz="4" w:space="1" w:color="000000"/>
          <w:left w:val="single" w:sz="4" w:space="4" w:color="000000"/>
          <w:bottom w:val="single" w:sz="4" w:space="1" w:color="000000"/>
          <w:right w:val="single" w:sz="4" w:space="4" w:color="000000"/>
        </w:pBdr>
        <w:ind w:left="1418"/>
        <w:jc w:val="both"/>
        <w:rPr>
          <w:rStyle w:val="HTMLCode"/>
          <w:rFonts w:cs="Times New Roman"/>
          <w:lang w:val="ro-RO"/>
        </w:rPr>
      </w:pPr>
      <w:r>
        <w:rPr>
          <w:rStyle w:val="HTMLCode"/>
          <w:rFonts w:cs="Times New Roman"/>
          <w:lang w:val="ro-RO"/>
        </w:rPr>
        <w:t>printf("\n");</w:t>
      </w:r>
    </w:p>
    <w:p w:rsidR="002878A4" w:rsidRDefault="002878A4">
      <w:pPr>
        <w:pBdr>
          <w:top w:val="single" w:sz="4" w:space="1" w:color="000000"/>
          <w:left w:val="single" w:sz="4" w:space="4" w:color="000000"/>
          <w:bottom w:val="single" w:sz="4" w:space="1" w:color="000000"/>
          <w:right w:val="single" w:sz="4" w:space="4" w:color="000000"/>
        </w:pBdr>
        <w:ind w:left="1418"/>
        <w:jc w:val="both"/>
        <w:rPr>
          <w:rStyle w:val="HTMLCode"/>
          <w:rFonts w:cs="Times New Roman"/>
          <w:lang w:val="ro-RO"/>
        </w:rPr>
      </w:pPr>
      <w:r>
        <w:rPr>
          <w:rStyle w:val="HTMLCode"/>
          <w:rFonts w:cs="Times New Roman"/>
          <w:lang w:val="ro-RO"/>
        </w:rPr>
        <w:t>scanf("%f",&amp;b);</w:t>
      </w:r>
    </w:p>
    <w:p w:rsidR="002878A4" w:rsidRDefault="002878A4">
      <w:pPr>
        <w:pBdr>
          <w:top w:val="single" w:sz="4" w:space="1" w:color="000000"/>
          <w:left w:val="single" w:sz="4" w:space="4" w:color="000000"/>
          <w:bottom w:val="single" w:sz="4" w:space="1" w:color="000000"/>
          <w:right w:val="single" w:sz="4" w:space="4" w:color="000000"/>
        </w:pBdr>
        <w:jc w:val="both"/>
        <w:rPr>
          <w:rStyle w:val="HTMLCode"/>
          <w:rFonts w:cs="Times New Roman"/>
          <w:lang w:val="ro-RO"/>
        </w:rPr>
      </w:pPr>
      <w:r>
        <w:rPr>
          <w:rStyle w:val="HTMLCode"/>
          <w:rFonts w:cs="Times New Roman"/>
          <w:lang w:val="ro-RO"/>
        </w:rPr>
        <w:t>c=a+b;</w:t>
      </w:r>
    </w:p>
    <w:p w:rsidR="002878A4" w:rsidRDefault="002878A4">
      <w:pPr>
        <w:pBdr>
          <w:top w:val="single" w:sz="4" w:space="1" w:color="000000"/>
          <w:left w:val="single" w:sz="4" w:space="4" w:color="000000"/>
          <w:bottom w:val="single" w:sz="4" w:space="1" w:color="000000"/>
          <w:right w:val="single" w:sz="4" w:space="4" w:color="000000"/>
        </w:pBdr>
        <w:jc w:val="both"/>
        <w:rPr>
          <w:rStyle w:val="HTMLCode"/>
          <w:rFonts w:cs="Times New Roman"/>
          <w:lang w:val="ro-RO"/>
        </w:rPr>
      </w:pPr>
      <w:r>
        <w:rPr>
          <w:rStyle w:val="HTMLCode"/>
          <w:rFonts w:cs="Times New Roman"/>
          <w:lang w:val="ro-RO"/>
        </w:rPr>
        <w:t>printf("Suma este %f",c);</w:t>
      </w:r>
    </w:p>
    <w:p w:rsidR="002878A4" w:rsidRDefault="002878A4">
      <w:pPr>
        <w:pBdr>
          <w:top w:val="single" w:sz="4" w:space="1" w:color="000000"/>
          <w:left w:val="single" w:sz="4" w:space="4" w:color="000000"/>
          <w:bottom w:val="single" w:sz="4" w:space="1" w:color="000000"/>
          <w:right w:val="single" w:sz="4" w:space="4" w:color="000000"/>
        </w:pBdr>
        <w:jc w:val="both"/>
        <w:rPr>
          <w:lang w:val="ro-RO"/>
        </w:rPr>
      </w:pPr>
      <w:r>
        <w:rPr>
          <w:rStyle w:val="HTMLCode"/>
          <w:rFonts w:cs="Times New Roman"/>
          <w:lang w:val="ro-RO"/>
        </w:rPr>
        <w:t>}</w:t>
      </w:r>
    </w:p>
    <w:p w:rsidR="002878A4" w:rsidRDefault="002878A4">
      <w:pPr>
        <w:jc w:val="both"/>
        <w:rPr>
          <w:lang w:val="ro-RO"/>
        </w:rPr>
      </w:pPr>
      <w:r>
        <w:rPr>
          <w:lang w:val="ro-RO"/>
        </w:rPr>
        <w:tab/>
      </w:r>
      <w:r>
        <w:rPr>
          <w:lang w:val="ro-RO"/>
        </w:rPr>
        <w:tab/>
      </w:r>
      <w:r>
        <w:rPr>
          <w:lang w:val="ro-RO"/>
        </w:rPr>
        <w:tab/>
      </w:r>
      <w:r>
        <w:rPr>
          <w:lang w:val="ro-RO"/>
        </w:rPr>
        <w:tab/>
        <w:t xml:space="preserve">   Figura 4.5. Codul de program în C</w:t>
      </w:r>
    </w:p>
    <w:p w:rsidR="002878A4" w:rsidRDefault="002878A4">
      <w:pPr>
        <w:rPr>
          <w:lang w:val="ro-RO"/>
        </w:rPr>
      </w:pPr>
    </w:p>
    <w:p w:rsidR="002878A4" w:rsidRDefault="002878A4">
      <w:pPr>
        <w:pStyle w:val="Heading6"/>
        <w:ind w:left="1440" w:firstLine="720"/>
        <w:jc w:val="both"/>
        <w:rPr>
          <w:b/>
          <w:u w:val="single"/>
        </w:rPr>
      </w:pPr>
      <w:r>
        <w:rPr>
          <w:b/>
          <w:sz w:val="24"/>
        </w:rPr>
        <w:t>3. Insntrucţiunea  condiţională if în C</w:t>
      </w:r>
    </w:p>
    <w:p w:rsidR="002878A4" w:rsidRDefault="002878A4">
      <w:pPr>
        <w:ind w:firstLine="720"/>
        <w:rPr>
          <w:sz w:val="22"/>
          <w:lang w:val="ro-RO"/>
        </w:rPr>
      </w:pPr>
      <w:r>
        <w:rPr>
          <w:b/>
          <w:sz w:val="22"/>
          <w:u w:val="single"/>
          <w:lang w:val="ro-RO"/>
        </w:rPr>
        <w:t>3.1 DECIZIA SIMPLA: if – else</w:t>
      </w:r>
    </w:p>
    <w:p w:rsidR="002878A4" w:rsidRDefault="002878A4">
      <w:pPr>
        <w:jc w:val="both"/>
        <w:rPr>
          <w:sz w:val="22"/>
          <w:lang w:val="ro-RO"/>
        </w:rPr>
      </w:pPr>
      <w:r>
        <w:rPr>
          <w:sz w:val="22"/>
          <w:lang w:val="ro-RO"/>
        </w:rPr>
        <w:t>Această instrucţiune permite programarea unei structuri de decizie în care o condiţie determină</w:t>
      </w:r>
    </w:p>
    <w:p w:rsidR="002878A4" w:rsidRDefault="002878A4">
      <w:pPr>
        <w:ind w:left="720"/>
        <w:jc w:val="both"/>
        <w:rPr>
          <w:sz w:val="22"/>
          <w:lang w:val="ro-RO"/>
        </w:rPr>
      </w:pPr>
      <w:r>
        <w:rPr>
          <w:sz w:val="22"/>
          <w:lang w:val="ro-RO"/>
        </w:rPr>
        <w:t>-executarea sau nu a unei secvenţe de instrucţiuni.</w:t>
      </w:r>
    </w:p>
    <w:p w:rsidR="002878A4" w:rsidRDefault="002878A4">
      <w:pPr>
        <w:ind w:left="720"/>
        <w:jc w:val="both"/>
        <w:rPr>
          <w:sz w:val="22"/>
          <w:lang w:val="ro-RO"/>
        </w:rPr>
      </w:pPr>
      <w:r>
        <w:rPr>
          <w:sz w:val="22"/>
          <w:lang w:val="ro-RO"/>
        </w:rPr>
        <w:t xml:space="preserve">-executarea unei secvenţe din două alternative. </w:t>
      </w:r>
    </w:p>
    <w:p w:rsidR="002878A4" w:rsidRDefault="002878A4">
      <w:pPr>
        <w:ind w:left="720"/>
        <w:jc w:val="both"/>
        <w:rPr>
          <w:sz w:val="22"/>
          <w:lang w:val="ro-RO"/>
        </w:rPr>
      </w:pPr>
      <w:r>
        <w:rPr>
          <w:sz w:val="22"/>
          <w:lang w:val="ro-RO"/>
        </w:rPr>
        <w:t xml:space="preserve">Sintaxa:     </w:t>
      </w:r>
      <w:r>
        <w:rPr>
          <w:b/>
          <w:sz w:val="22"/>
          <w:lang w:val="ro-RO"/>
        </w:rPr>
        <w:t>if(</w:t>
      </w:r>
      <w:r>
        <w:rPr>
          <w:i/>
          <w:sz w:val="22"/>
          <w:lang w:val="ro-RO"/>
        </w:rPr>
        <w:t>espresie</w:t>
      </w:r>
      <w:r>
        <w:rPr>
          <w:b/>
          <w:sz w:val="22"/>
          <w:lang w:val="ro-RO"/>
        </w:rPr>
        <w:t>) instr_a;</w:t>
      </w:r>
      <w:r>
        <w:rPr>
          <w:b/>
          <w:sz w:val="22"/>
          <w:lang w:val="ro-RO"/>
        </w:rPr>
        <w:tab/>
      </w:r>
      <w:r>
        <w:rPr>
          <w:b/>
          <w:sz w:val="22"/>
          <w:lang w:val="ro-RO"/>
        </w:rPr>
        <w:tab/>
        <w:t>if(</w:t>
      </w:r>
      <w:r>
        <w:rPr>
          <w:i/>
          <w:sz w:val="22"/>
          <w:lang w:val="ro-RO"/>
        </w:rPr>
        <w:t>espresie</w:t>
      </w:r>
      <w:r>
        <w:rPr>
          <w:b/>
          <w:sz w:val="22"/>
          <w:lang w:val="ro-RO"/>
        </w:rPr>
        <w:t xml:space="preserve">) instr_a; </w:t>
      </w:r>
      <w:r>
        <w:rPr>
          <w:sz w:val="22"/>
          <w:lang w:val="ro-RO"/>
        </w:rPr>
        <w:t>&lt;</w:t>
      </w:r>
      <w:r>
        <w:rPr>
          <w:b/>
          <w:sz w:val="22"/>
          <w:lang w:val="ro-RO"/>
        </w:rPr>
        <w:t xml:space="preserve"> else instr_1;</w:t>
      </w:r>
      <w:r>
        <w:rPr>
          <w:sz w:val="22"/>
          <w:lang w:val="ro-RO"/>
        </w:rPr>
        <w:t xml:space="preserve"> &gt;</w:t>
      </w:r>
    </w:p>
    <w:p w:rsidR="002878A4" w:rsidRDefault="002878A4">
      <w:pPr>
        <w:spacing w:before="180" w:line="218" w:lineRule="auto"/>
        <w:ind w:firstLine="380"/>
        <w:rPr>
          <w:sz w:val="22"/>
          <w:lang w:val="ro-RO"/>
        </w:rPr>
      </w:pPr>
      <w:r>
        <w:rPr>
          <w:sz w:val="22"/>
          <w:lang w:val="ro-RO"/>
        </w:rPr>
        <w:t>Ramura</w:t>
      </w:r>
      <w:r>
        <w:rPr>
          <w:b/>
          <w:sz w:val="22"/>
          <w:lang w:val="ro-RO"/>
        </w:rPr>
        <w:t xml:space="preserve"> else,</w:t>
      </w:r>
      <w:r>
        <w:rPr>
          <w:sz w:val="22"/>
          <w:lang w:val="ro-RO"/>
        </w:rPr>
        <w:t xml:space="preserve"> inclusă între &lt; &gt;, este opţională. Execuţia începe cu evaluarea lui</w:t>
      </w:r>
      <w:r>
        <w:rPr>
          <w:b/>
          <w:sz w:val="22"/>
          <w:lang w:val="ro-RO"/>
        </w:rPr>
        <w:t xml:space="preserve"> expresie:</w:t>
      </w:r>
      <w:r>
        <w:rPr>
          <w:sz w:val="22"/>
          <w:lang w:val="ro-RO"/>
        </w:rPr>
        <w:t xml:space="preserve"> dacă este adevărată (diferită de 0), atunci se execută</w:t>
      </w:r>
      <w:r>
        <w:rPr>
          <w:b/>
          <w:sz w:val="22"/>
          <w:lang w:val="ro-RO"/>
        </w:rPr>
        <w:t xml:space="preserve"> instr_1.</w:t>
      </w:r>
      <w:r>
        <w:rPr>
          <w:sz w:val="22"/>
          <w:lang w:val="ro-RO"/>
        </w:rPr>
        <w:t xml:space="preserve"> Dacă </w:t>
      </w:r>
      <w:r>
        <w:rPr>
          <w:b/>
          <w:sz w:val="22"/>
          <w:lang w:val="ro-RO"/>
        </w:rPr>
        <w:t>expresie</w:t>
      </w:r>
      <w:r>
        <w:rPr>
          <w:sz w:val="22"/>
          <w:lang w:val="ro-RO"/>
        </w:rPr>
        <w:t xml:space="preserve"> este falsă (0) şi există ramură</w:t>
      </w:r>
      <w:r>
        <w:rPr>
          <w:b/>
          <w:sz w:val="22"/>
          <w:lang w:val="ro-RO"/>
        </w:rPr>
        <w:t xml:space="preserve"> else,</w:t>
      </w:r>
      <w:r>
        <w:rPr>
          <w:sz w:val="22"/>
          <w:lang w:val="ro-RO"/>
        </w:rPr>
        <w:t xml:space="preserve"> se execută</w:t>
      </w:r>
      <w:r>
        <w:rPr>
          <w:b/>
          <w:sz w:val="22"/>
          <w:lang w:val="ro-RO"/>
        </w:rPr>
        <w:t xml:space="preserve"> instr_2,</w:t>
      </w:r>
      <w:r>
        <w:rPr>
          <w:sz w:val="22"/>
          <w:lang w:val="ro-RO"/>
        </w:rPr>
        <w:t xml:space="preserve"> iar dacă nu există ramură</w:t>
      </w:r>
      <w:r>
        <w:rPr>
          <w:b/>
          <w:sz w:val="22"/>
          <w:lang w:val="ro-RO"/>
        </w:rPr>
        <w:t xml:space="preserve"> else,</w:t>
      </w:r>
      <w:r>
        <w:rPr>
          <w:sz w:val="22"/>
          <w:lang w:val="ro-RO"/>
        </w:rPr>
        <w:t xml:space="preserve"> controlul trece la instrucţiunea următoare. Construcţia de mai sus, cu sau fără ramură</w:t>
      </w:r>
      <w:r>
        <w:rPr>
          <w:b/>
          <w:sz w:val="22"/>
          <w:lang w:val="ro-RO"/>
        </w:rPr>
        <w:t xml:space="preserve"> else,</w:t>
      </w:r>
      <w:r>
        <w:rPr>
          <w:sz w:val="22"/>
          <w:lang w:val="ro-RO"/>
        </w:rPr>
        <w:t xml:space="preserve"> este văzută ca</w:t>
      </w:r>
      <w:r>
        <w:rPr>
          <w:b/>
          <w:sz w:val="22"/>
          <w:lang w:val="ro-RO"/>
        </w:rPr>
        <w:t xml:space="preserve"> o singură instrucţiune C:</w:t>
      </w:r>
      <w:r>
        <w:rPr>
          <w:sz w:val="22"/>
          <w:lang w:val="ro-RO"/>
        </w:rPr>
        <w:t xml:space="preserve"> instrucţiunea de tip</w:t>
      </w:r>
      <w:r>
        <w:rPr>
          <w:b/>
          <w:sz w:val="22"/>
          <w:lang w:val="ro-RO"/>
        </w:rPr>
        <w:t xml:space="preserve"> if.</w:t>
      </w:r>
      <w:r>
        <w:rPr>
          <w:sz w:val="22"/>
          <w:lang w:val="ro-RO"/>
        </w:rPr>
        <w:t xml:space="preserve"> Instrucţiunile</w:t>
      </w:r>
      <w:r>
        <w:rPr>
          <w:b/>
          <w:sz w:val="22"/>
          <w:lang w:val="ro-RO"/>
        </w:rPr>
        <w:t xml:space="preserve"> instr_1</w:t>
      </w:r>
      <w:r>
        <w:rPr>
          <w:sz w:val="22"/>
          <w:lang w:val="ro-RO"/>
        </w:rPr>
        <w:t xml:space="preserve"> şi</w:t>
      </w:r>
      <w:r>
        <w:rPr>
          <w:b/>
          <w:sz w:val="22"/>
          <w:lang w:val="ro-RO"/>
        </w:rPr>
        <w:t xml:space="preserve"> instr_2</w:t>
      </w:r>
      <w:r>
        <w:rPr>
          <w:sz w:val="22"/>
          <w:lang w:val="ro-RO"/>
        </w:rPr>
        <w:t xml:space="preserve"> sunt considerate instrucţiuni simple. Dacă este cazul, se pot folosi blocuri de instrucţiuni pe oricare din ramuri.</w:t>
      </w:r>
    </w:p>
    <w:p w:rsidR="002878A4" w:rsidRDefault="002878A4">
      <w:pPr>
        <w:spacing w:line="218" w:lineRule="auto"/>
        <w:ind w:firstLine="380"/>
        <w:rPr>
          <w:sz w:val="22"/>
          <w:lang w:val="ro-RO"/>
        </w:rPr>
      </w:pPr>
      <w:r>
        <w:rPr>
          <w:sz w:val="22"/>
          <w:lang w:val="ro-RO"/>
        </w:rPr>
        <w:t>Deoarece o construcţie</w:t>
      </w:r>
      <w:r>
        <w:rPr>
          <w:b/>
          <w:sz w:val="22"/>
          <w:lang w:val="ro-RO"/>
        </w:rPr>
        <w:t xml:space="preserve"> if</w:t>
      </w:r>
      <w:r>
        <w:rPr>
          <w:sz w:val="22"/>
          <w:lang w:val="ro-RO"/>
        </w:rPr>
        <w:t xml:space="preserve"> cu ramură</w:t>
      </w:r>
      <w:r>
        <w:rPr>
          <w:b/>
          <w:sz w:val="22"/>
          <w:lang w:val="ro-RO"/>
        </w:rPr>
        <w:t xml:space="preserve"> else</w:t>
      </w:r>
      <w:r>
        <w:rPr>
          <w:sz w:val="22"/>
          <w:lang w:val="ro-RO"/>
        </w:rPr>
        <w:t xml:space="preserve"> este interpretată ca o singură instrucţiune, ea poate apare pe post de</w:t>
      </w:r>
      <w:r>
        <w:rPr>
          <w:b/>
          <w:sz w:val="22"/>
          <w:lang w:val="ro-RO"/>
        </w:rPr>
        <w:t xml:space="preserve"> instr_1</w:t>
      </w:r>
      <w:r>
        <w:rPr>
          <w:sz w:val="22"/>
          <w:lang w:val="ro-RO"/>
        </w:rPr>
        <w:t xml:space="preserve"> într-o altă instrucţiune</w:t>
      </w:r>
      <w:r>
        <w:rPr>
          <w:b/>
          <w:sz w:val="22"/>
          <w:lang w:val="ro-RO"/>
        </w:rPr>
        <w:t xml:space="preserve"> if,</w:t>
      </w:r>
      <w:r>
        <w:rPr>
          <w:sz w:val="22"/>
          <w:lang w:val="ro-RO"/>
        </w:rPr>
        <w:t xml:space="preserve"> care nu are ramură</w:t>
      </w:r>
      <w:r>
        <w:rPr>
          <w:b/>
          <w:sz w:val="22"/>
          <w:lang w:val="ro-RO"/>
        </w:rPr>
        <w:t xml:space="preserve"> else.</w:t>
      </w:r>
      <w:r>
        <w:rPr>
          <w:sz w:val="22"/>
          <w:lang w:val="ro-RO"/>
        </w:rPr>
        <w:t xml:space="preserve"> Există acum o ambiguitate: cărui</w:t>
      </w:r>
      <w:r>
        <w:rPr>
          <w:b/>
          <w:sz w:val="22"/>
          <w:lang w:val="ro-RO"/>
        </w:rPr>
        <w:t xml:space="preserve"> if</w:t>
      </w:r>
      <w:r>
        <w:rPr>
          <w:sz w:val="22"/>
          <w:lang w:val="ro-RO"/>
        </w:rPr>
        <w:t xml:space="preserve"> îi aparţine ramura</w:t>
      </w:r>
      <w:r>
        <w:rPr>
          <w:b/>
          <w:sz w:val="22"/>
          <w:lang w:val="ro-RO"/>
        </w:rPr>
        <w:t xml:space="preserve"> else</w:t>
      </w:r>
      <w:r>
        <w:rPr>
          <w:sz w:val="22"/>
          <w:lang w:val="ro-RO"/>
        </w:rPr>
        <w:t xml:space="preserve"> ? Iată un exemplu:  </w:t>
      </w:r>
      <w:r>
        <w:rPr>
          <w:b/>
          <w:sz w:val="22"/>
          <w:lang w:val="ro-RO"/>
        </w:rPr>
        <w:t>if (y == 1)</w:t>
      </w:r>
      <w:r>
        <w:rPr>
          <w:b/>
          <w:sz w:val="22"/>
          <w:lang w:val="ro-RO"/>
        </w:rPr>
        <w:tab/>
        <w:t>if(a == 2) x = 0;</w:t>
      </w:r>
      <w:r>
        <w:rPr>
          <w:b/>
          <w:sz w:val="22"/>
          <w:lang w:val="ro-RO"/>
        </w:rPr>
        <w:tab/>
      </w:r>
      <w:r>
        <w:rPr>
          <w:b/>
          <w:sz w:val="22"/>
          <w:lang w:val="ro-RO"/>
        </w:rPr>
        <w:tab/>
        <w:t>else x = 2;</w:t>
      </w:r>
    </w:p>
    <w:p w:rsidR="002878A4" w:rsidRDefault="002878A4">
      <w:pPr>
        <w:spacing w:before="200" w:line="218" w:lineRule="auto"/>
        <w:ind w:firstLine="380"/>
        <w:rPr>
          <w:b/>
          <w:lang w:val="ro-RO"/>
        </w:rPr>
      </w:pPr>
      <w:r>
        <w:rPr>
          <w:sz w:val="22"/>
          <w:lang w:val="ro-RO"/>
        </w:rPr>
        <w:t>În C, această ambiguitate este rezolvată conform regulii:</w:t>
      </w:r>
      <w:r>
        <w:rPr>
          <w:b/>
          <w:sz w:val="22"/>
          <w:lang w:val="ro-RO"/>
        </w:rPr>
        <w:t xml:space="preserve"> </w:t>
      </w:r>
      <w:r>
        <w:rPr>
          <w:sz w:val="22"/>
          <w:lang w:val="ro-RO"/>
        </w:rPr>
        <w:t>o ramură</w:t>
      </w:r>
      <w:r>
        <w:rPr>
          <w:b/>
          <w:sz w:val="22"/>
          <w:lang w:val="ro-RO"/>
        </w:rPr>
        <w:t xml:space="preserve"> else </w:t>
      </w:r>
      <w:r>
        <w:rPr>
          <w:sz w:val="22"/>
          <w:lang w:val="ro-RO"/>
        </w:rPr>
        <w:t>aparţine celei mai apropiate instrucţiuni if anterioare</w:t>
      </w:r>
      <w:r>
        <w:rPr>
          <w:b/>
          <w:sz w:val="22"/>
          <w:lang w:val="ro-RO"/>
        </w:rPr>
        <w:t xml:space="preserve">, </w:t>
      </w:r>
      <w:r>
        <w:rPr>
          <w:sz w:val="22"/>
          <w:lang w:val="ro-RO"/>
        </w:rPr>
        <w:t>din cadrul aceluiaşi bloc, care nu are ramură else</w:t>
      </w:r>
      <w:r>
        <w:rPr>
          <w:b/>
          <w:sz w:val="22"/>
          <w:lang w:val="ro-RO"/>
        </w:rPr>
        <w:t>.</w:t>
      </w:r>
      <w:r>
        <w:rPr>
          <w:sz w:val="22"/>
          <w:lang w:val="ro-RO"/>
        </w:rPr>
        <w:t xml:space="preserve"> În exemplul precedent, ramura</w:t>
      </w:r>
      <w:r>
        <w:rPr>
          <w:b/>
          <w:sz w:val="22"/>
          <w:lang w:val="ro-RO"/>
        </w:rPr>
        <w:t xml:space="preserve"> else</w:t>
      </w:r>
      <w:r>
        <w:rPr>
          <w:sz w:val="22"/>
          <w:lang w:val="ro-RO"/>
        </w:rPr>
        <w:t xml:space="preserve"> aparţine lui if(a == 2). Dacă se doreşte o altă apartenenţă, se foloseşte o instrucţiune compusă (un bloc):</w:t>
      </w:r>
    </w:p>
    <w:p w:rsidR="002878A4" w:rsidRDefault="002878A4">
      <w:pPr>
        <w:ind w:left="380"/>
        <w:rPr>
          <w:sz w:val="22"/>
          <w:lang w:val="ro-RO"/>
        </w:rPr>
      </w:pPr>
      <w:r>
        <w:rPr>
          <w:b/>
          <w:lang w:val="ro-RO"/>
        </w:rPr>
        <w:t>if (y == 1) {</w:t>
      </w:r>
      <w:r>
        <w:rPr>
          <w:b/>
          <w:lang w:val="ro-RO"/>
        </w:rPr>
        <w:tab/>
        <w:t>if(a == 2) x = 0;</w:t>
      </w:r>
      <w:r>
        <w:rPr>
          <w:b/>
          <w:lang w:val="ro-RO"/>
        </w:rPr>
        <w:tab/>
      </w:r>
      <w:r>
        <w:rPr>
          <w:b/>
          <w:lang w:val="ro-RO"/>
        </w:rPr>
        <w:tab/>
        <w:t>}   else x = 2;</w:t>
      </w:r>
    </w:p>
    <w:p w:rsidR="002878A4" w:rsidRDefault="002878A4">
      <w:pPr>
        <w:rPr>
          <w:sz w:val="22"/>
          <w:lang w:val="ro-RO"/>
        </w:rPr>
      </w:pPr>
      <w:r>
        <w:rPr>
          <w:sz w:val="22"/>
          <w:lang w:val="ro-RO"/>
        </w:rPr>
        <w:t>Ramura</w:t>
      </w:r>
      <w:r>
        <w:rPr>
          <w:b/>
          <w:sz w:val="22"/>
          <w:lang w:val="ro-RO"/>
        </w:rPr>
        <w:t xml:space="preserve"> else</w:t>
      </w:r>
      <w:r>
        <w:rPr>
          <w:sz w:val="22"/>
          <w:lang w:val="ro-RO"/>
        </w:rPr>
        <w:t xml:space="preserve"> aparţine acum lui</w:t>
      </w:r>
      <w:r>
        <w:rPr>
          <w:b/>
          <w:sz w:val="22"/>
          <w:lang w:val="ro-RO"/>
        </w:rPr>
        <w:t xml:space="preserve"> if</w:t>
      </w:r>
      <w:r>
        <w:rPr>
          <w:sz w:val="22"/>
          <w:lang w:val="ro-RO"/>
        </w:rPr>
        <w:t xml:space="preserve"> (y == 1). Trebuie observat că, dacă if-ul exterior are ramură</w:t>
      </w:r>
      <w:r>
        <w:rPr>
          <w:b/>
          <w:sz w:val="22"/>
          <w:lang w:val="ro-RO"/>
        </w:rPr>
        <w:t xml:space="preserve"> else,</w:t>
      </w:r>
      <w:r>
        <w:rPr>
          <w:sz w:val="22"/>
          <w:lang w:val="ro-RO"/>
        </w:rPr>
        <w:t xml:space="preserve"> sau dacă if-ul interior este pe ramura</w:t>
      </w:r>
      <w:r>
        <w:rPr>
          <w:b/>
          <w:sz w:val="22"/>
          <w:lang w:val="ro-RO"/>
        </w:rPr>
        <w:t xml:space="preserve"> else</w:t>
      </w:r>
      <w:r>
        <w:rPr>
          <w:sz w:val="22"/>
          <w:lang w:val="ro-RO"/>
        </w:rPr>
        <w:t xml:space="preserve"> (deci pe post de</w:t>
      </w:r>
      <w:r>
        <w:rPr>
          <w:b/>
          <w:sz w:val="22"/>
          <w:lang w:val="ro-RO"/>
        </w:rPr>
        <w:t xml:space="preserve"> instr_2),</w:t>
      </w:r>
      <w:r>
        <w:rPr>
          <w:sz w:val="22"/>
          <w:lang w:val="ro-RO"/>
        </w:rPr>
        <w:t xml:space="preserve"> atunci nu apare nici o ambiguitate şi regula de mai sus este superfluă. Iată câteva exemple:</w:t>
      </w:r>
    </w:p>
    <w:p w:rsidR="002878A4" w:rsidRDefault="002878A4">
      <w:pPr>
        <w:rPr>
          <w:sz w:val="22"/>
          <w:lang w:val="ro-RO"/>
        </w:rPr>
      </w:pPr>
      <w:r>
        <w:rPr>
          <w:sz w:val="22"/>
          <w:lang w:val="ro-RO"/>
        </w:rPr>
        <w:t xml:space="preserve">    if(e1)                                                if(e1)</w:t>
      </w:r>
    </w:p>
    <w:p w:rsidR="002878A4" w:rsidRDefault="002878A4">
      <w:pPr>
        <w:tabs>
          <w:tab w:val="left" w:pos="1225"/>
        </w:tabs>
        <w:spacing w:line="220" w:lineRule="auto"/>
        <w:rPr>
          <w:sz w:val="22"/>
          <w:lang w:val="ro-RO"/>
        </w:rPr>
      </w:pPr>
      <w:r>
        <w:rPr>
          <w:sz w:val="22"/>
          <w:lang w:val="ro-RO"/>
        </w:rPr>
        <w:t xml:space="preserve">        if(e2)</w:t>
      </w:r>
      <w:r>
        <w:rPr>
          <w:sz w:val="22"/>
          <w:lang w:val="ro-RO"/>
        </w:rPr>
        <w:tab/>
        <w:t>x=1;</w:t>
      </w:r>
    </w:p>
    <w:p w:rsidR="002878A4" w:rsidRDefault="002878A4">
      <w:pPr>
        <w:tabs>
          <w:tab w:val="left" w:pos="1225"/>
        </w:tabs>
        <w:spacing w:line="220" w:lineRule="auto"/>
        <w:rPr>
          <w:sz w:val="22"/>
          <w:lang w:val="ro-RO"/>
        </w:rPr>
      </w:pPr>
      <w:r>
        <w:rPr>
          <w:sz w:val="22"/>
          <w:lang w:val="ro-RO"/>
        </w:rPr>
        <w:tab/>
        <w:t>else x=2;</w:t>
      </w:r>
      <w:r>
        <w:rPr>
          <w:sz w:val="22"/>
          <w:lang w:val="ro-RO"/>
        </w:rPr>
        <w:tab/>
        <w:t xml:space="preserve"> if(e2)   </w:t>
      </w:r>
      <w:r>
        <w:rPr>
          <w:sz w:val="22"/>
          <w:lang w:val="ro-RO"/>
        </w:rPr>
        <w:tab/>
        <w:t>else x=3;</w:t>
      </w:r>
    </w:p>
    <w:p w:rsidR="002878A4" w:rsidRDefault="002878A4">
      <w:pPr>
        <w:tabs>
          <w:tab w:val="left" w:pos="1225"/>
        </w:tabs>
        <w:spacing w:line="220" w:lineRule="auto"/>
        <w:rPr>
          <w:lang w:val="ro-RO"/>
        </w:rPr>
      </w:pPr>
      <w:r>
        <w:rPr>
          <w:sz w:val="22"/>
          <w:lang w:val="ro-RO"/>
        </w:rPr>
        <w:t>O altfel de scriere se poate în felul următor:</w:t>
      </w:r>
    </w:p>
    <w:p w:rsidR="002878A4" w:rsidRDefault="002878A4">
      <w:pPr>
        <w:pStyle w:val="a1"/>
        <w:ind w:left="720"/>
        <w:rPr>
          <w:lang w:val="ro-RO"/>
        </w:rPr>
      </w:pPr>
      <w:r>
        <w:rPr>
          <w:lang w:val="ro-RO"/>
        </w:rPr>
        <w:t>if(x != 0);        se poate reduce la           if(x);</w:t>
      </w:r>
    </w:p>
    <w:p w:rsidR="002878A4" w:rsidRPr="00F9104B" w:rsidRDefault="002878A4">
      <w:pPr>
        <w:pStyle w:val="a1"/>
        <w:ind w:left="720"/>
        <w:rPr>
          <w:sz w:val="22"/>
          <w:lang w:val="en-US"/>
        </w:rPr>
      </w:pPr>
      <w:r>
        <w:rPr>
          <w:lang w:val="ro-RO"/>
        </w:rPr>
        <w:t>if(x == 0);        se poate reduce la          if(!x);</w:t>
      </w:r>
    </w:p>
    <w:p w:rsidR="002878A4" w:rsidRDefault="002878A4">
      <w:pPr>
        <w:pStyle w:val="Title"/>
        <w:jc w:val="both"/>
        <w:rPr>
          <w:b w:val="0"/>
          <w:sz w:val="22"/>
        </w:rPr>
      </w:pPr>
      <w:r>
        <w:rPr>
          <w:b w:val="0"/>
          <w:sz w:val="22"/>
        </w:rPr>
        <w:t>#include &lt;stdio.h&gt;</w:t>
      </w:r>
    </w:p>
    <w:p w:rsidR="002878A4" w:rsidRDefault="002878A4">
      <w:pPr>
        <w:pStyle w:val="Title"/>
        <w:jc w:val="both"/>
        <w:rPr>
          <w:b w:val="0"/>
          <w:sz w:val="22"/>
        </w:rPr>
      </w:pPr>
      <w:r>
        <w:rPr>
          <w:b w:val="0"/>
          <w:sz w:val="22"/>
        </w:rPr>
        <w:t>void main(void)</w:t>
      </w:r>
    </w:p>
    <w:p w:rsidR="002878A4" w:rsidRDefault="002878A4">
      <w:pPr>
        <w:pStyle w:val="Title"/>
        <w:jc w:val="both"/>
        <w:rPr>
          <w:b w:val="0"/>
          <w:sz w:val="22"/>
        </w:rPr>
      </w:pPr>
      <w:r>
        <w:rPr>
          <w:b w:val="0"/>
          <w:sz w:val="22"/>
        </w:rPr>
        <w:t xml:space="preserve"> {</w:t>
      </w:r>
    </w:p>
    <w:p w:rsidR="002878A4" w:rsidRDefault="002878A4">
      <w:pPr>
        <w:pStyle w:val="Title"/>
        <w:jc w:val="both"/>
        <w:rPr>
          <w:b w:val="0"/>
          <w:sz w:val="22"/>
        </w:rPr>
      </w:pPr>
      <w:r>
        <w:rPr>
          <w:b w:val="0"/>
          <w:sz w:val="22"/>
        </w:rPr>
        <w:t xml:space="preserve">   int r;</w:t>
      </w:r>
    </w:p>
    <w:p w:rsidR="002878A4" w:rsidRDefault="002878A4">
      <w:pPr>
        <w:pStyle w:val="Title"/>
        <w:jc w:val="both"/>
        <w:rPr>
          <w:b w:val="0"/>
          <w:sz w:val="22"/>
        </w:rPr>
      </w:pPr>
      <w:r>
        <w:rPr>
          <w:b w:val="0"/>
          <w:sz w:val="22"/>
        </w:rPr>
        <w:t xml:space="preserve">   printf ("Introduceti rezultatul la testului:");</w:t>
      </w:r>
    </w:p>
    <w:p w:rsidR="002878A4" w:rsidRDefault="002878A4">
      <w:pPr>
        <w:pStyle w:val="Title"/>
        <w:jc w:val="both"/>
        <w:rPr>
          <w:b w:val="0"/>
          <w:sz w:val="22"/>
        </w:rPr>
      </w:pPr>
      <w:r>
        <w:rPr>
          <w:b w:val="0"/>
          <w:sz w:val="22"/>
        </w:rPr>
        <w:t xml:space="preserve">   scanf("%d",&amp;r);</w:t>
      </w:r>
    </w:p>
    <w:p w:rsidR="002878A4" w:rsidRDefault="002878A4">
      <w:pPr>
        <w:pStyle w:val="Title"/>
        <w:jc w:val="both"/>
        <w:rPr>
          <w:b w:val="0"/>
          <w:sz w:val="22"/>
        </w:rPr>
      </w:pPr>
      <w:r>
        <w:rPr>
          <w:b w:val="0"/>
          <w:sz w:val="22"/>
        </w:rPr>
        <w:t xml:space="preserve">   if (r &gt;= 90)</w:t>
      </w:r>
    </w:p>
    <w:p w:rsidR="002878A4" w:rsidRDefault="002878A4">
      <w:pPr>
        <w:pStyle w:val="Title"/>
        <w:jc w:val="both"/>
        <w:rPr>
          <w:b w:val="0"/>
          <w:sz w:val="22"/>
        </w:rPr>
      </w:pPr>
      <w:r>
        <w:rPr>
          <w:b w:val="0"/>
          <w:sz w:val="22"/>
        </w:rPr>
        <w:t xml:space="preserve">     printf( "Felicitari ai luat 10!");</w:t>
      </w:r>
    </w:p>
    <w:p w:rsidR="002878A4" w:rsidRDefault="002878A4">
      <w:pPr>
        <w:pStyle w:val="Title"/>
        <w:jc w:val="both"/>
        <w:rPr>
          <w:b w:val="0"/>
          <w:sz w:val="22"/>
        </w:rPr>
      </w:pPr>
      <w:r>
        <w:rPr>
          <w:b w:val="0"/>
          <w:sz w:val="22"/>
        </w:rPr>
        <w:t xml:space="preserve">else </w:t>
      </w:r>
      <w:r>
        <w:rPr>
          <w:b w:val="0"/>
          <w:sz w:val="22"/>
        </w:rPr>
        <w:tab/>
        <w:t>printf(„Poti mai mult !”);</w:t>
      </w:r>
    </w:p>
    <w:p w:rsidR="002878A4" w:rsidRDefault="002878A4">
      <w:pPr>
        <w:pStyle w:val="Title"/>
        <w:jc w:val="both"/>
        <w:rPr>
          <w:sz w:val="22"/>
          <w:u w:val="single"/>
        </w:rPr>
      </w:pPr>
      <w:r>
        <w:rPr>
          <w:b w:val="0"/>
          <w:sz w:val="22"/>
        </w:rPr>
        <w:t xml:space="preserve"> }</w:t>
      </w:r>
    </w:p>
    <w:p w:rsidR="002878A4" w:rsidRDefault="002878A4">
      <w:pPr>
        <w:ind w:left="720" w:firstLine="720"/>
        <w:rPr>
          <w:sz w:val="22"/>
          <w:lang w:val="ro-RO"/>
        </w:rPr>
      </w:pPr>
      <w:r>
        <w:rPr>
          <w:b/>
          <w:sz w:val="22"/>
          <w:u w:val="single"/>
          <w:lang w:val="ro-RO"/>
        </w:rPr>
        <w:t>3.2. DECIZIA MULTIPLA: if - else- if</w:t>
      </w:r>
    </w:p>
    <w:p w:rsidR="002878A4" w:rsidRPr="00F9104B" w:rsidRDefault="002878A4">
      <w:pPr>
        <w:ind w:firstLine="720"/>
        <w:rPr>
          <w:b/>
          <w:sz w:val="22"/>
          <w:lang w:val="en-US"/>
        </w:rPr>
      </w:pPr>
      <w:r>
        <w:rPr>
          <w:sz w:val="22"/>
          <w:lang w:val="ro-RO"/>
        </w:rPr>
        <w:t xml:space="preserve">Construcţiile de tipul celui de-al doilea exemplu anterior se numesc </w:t>
      </w:r>
      <w:r>
        <w:rPr>
          <w:b/>
          <w:sz w:val="22"/>
          <w:lang w:val="ro-RO"/>
        </w:rPr>
        <w:t>if-else-if</w:t>
      </w:r>
      <w:r>
        <w:rPr>
          <w:sz w:val="22"/>
          <w:lang w:val="ro-RO"/>
        </w:rPr>
        <w:t xml:space="preserve"> şi, deşi nu reprezintă un tip distinct de instrucţiune, merită tratate separat. Forma generală a unei asemenea construcţii este:</w:t>
      </w:r>
    </w:p>
    <w:p w:rsidR="002878A4" w:rsidRDefault="002878A4">
      <w:pPr>
        <w:pStyle w:val="FR3"/>
        <w:spacing w:before="240"/>
        <w:jc w:val="left"/>
        <w:rPr>
          <w:rFonts w:ascii="Times New Roman" w:hAnsi="Times New Roman" w:cs="Times New Roman"/>
          <w:b/>
          <w:sz w:val="22"/>
        </w:rPr>
      </w:pPr>
      <w:r>
        <w:rPr>
          <w:rFonts w:ascii="Times New Roman" w:hAnsi="Times New Roman" w:cs="Times New Roman"/>
          <w:b/>
          <w:sz w:val="22"/>
        </w:rPr>
        <w:t>if (expr</w:t>
      </w:r>
      <w:r>
        <w:rPr>
          <w:rFonts w:ascii="Times New Roman" w:hAnsi="Times New Roman" w:cs="Times New Roman"/>
          <w:b/>
          <w:sz w:val="22"/>
          <w:vertAlign w:val="subscript"/>
        </w:rPr>
        <w:t>1</w:t>
      </w:r>
      <w:r>
        <w:rPr>
          <w:rFonts w:ascii="Times New Roman" w:hAnsi="Times New Roman" w:cs="Times New Roman"/>
          <w:b/>
          <w:sz w:val="22"/>
        </w:rPr>
        <w:t>)    instz</w:t>
      </w:r>
      <w:r>
        <w:rPr>
          <w:rFonts w:ascii="Times New Roman" w:hAnsi="Times New Roman" w:cs="Times New Roman"/>
          <w:b/>
          <w:sz w:val="22"/>
          <w:vertAlign w:val="subscript"/>
        </w:rPr>
        <w:t xml:space="preserve">1     </w:t>
      </w:r>
      <w:r>
        <w:rPr>
          <w:rFonts w:ascii="Times New Roman" w:hAnsi="Times New Roman" w:cs="Times New Roman"/>
          <w:b/>
          <w:sz w:val="22"/>
        </w:rPr>
        <w:t>else if (expr</w:t>
      </w:r>
      <w:r>
        <w:rPr>
          <w:rFonts w:ascii="Times New Roman" w:hAnsi="Times New Roman" w:cs="Times New Roman"/>
          <w:b/>
          <w:sz w:val="22"/>
          <w:vertAlign w:val="subscript"/>
        </w:rPr>
        <w:t>1</w:t>
      </w:r>
      <w:r>
        <w:rPr>
          <w:rFonts w:ascii="Times New Roman" w:hAnsi="Times New Roman" w:cs="Times New Roman"/>
          <w:b/>
          <w:sz w:val="22"/>
        </w:rPr>
        <w:t>)        instr</w:t>
      </w:r>
      <w:r>
        <w:rPr>
          <w:rFonts w:ascii="Times New Roman" w:hAnsi="Times New Roman" w:cs="Times New Roman"/>
          <w:b/>
          <w:sz w:val="22"/>
          <w:vertAlign w:val="subscript"/>
        </w:rPr>
        <w:t>2</w:t>
      </w:r>
    </w:p>
    <w:p w:rsidR="002878A4" w:rsidRDefault="002878A4">
      <w:pPr>
        <w:pStyle w:val="FR3"/>
        <w:jc w:val="left"/>
        <w:rPr>
          <w:sz w:val="22"/>
        </w:rPr>
      </w:pPr>
      <w:r>
        <w:rPr>
          <w:rFonts w:ascii="Times New Roman" w:hAnsi="Times New Roman" w:cs="Times New Roman"/>
          <w:b/>
          <w:sz w:val="22"/>
        </w:rPr>
        <w:t>...............................</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else if (expr</w:t>
      </w:r>
      <w:r>
        <w:rPr>
          <w:rFonts w:ascii="Times New Roman" w:hAnsi="Times New Roman" w:cs="Times New Roman"/>
          <w:b/>
          <w:sz w:val="22"/>
          <w:vertAlign w:val="subscript"/>
        </w:rPr>
        <w:t>n</w:t>
      </w:r>
      <w:r>
        <w:rPr>
          <w:rFonts w:ascii="Times New Roman" w:hAnsi="Times New Roman" w:cs="Times New Roman"/>
          <w:b/>
          <w:sz w:val="22"/>
        </w:rPr>
        <w:t xml:space="preserve">)     </w:t>
      </w:r>
      <w:r>
        <w:rPr>
          <w:rFonts w:ascii="Times New Roman" w:hAnsi="Times New Roman" w:cs="Times New Roman"/>
          <w:b/>
          <w:sz w:val="22"/>
        </w:rPr>
        <w:tab/>
        <w:t>instr</w:t>
      </w:r>
      <w:r>
        <w:rPr>
          <w:rFonts w:ascii="Times New Roman" w:hAnsi="Times New Roman" w:cs="Times New Roman"/>
          <w:b/>
          <w:sz w:val="22"/>
          <w:vertAlign w:val="subscript"/>
        </w:rPr>
        <w:t xml:space="preserve">n   </w:t>
      </w:r>
      <w:r>
        <w:rPr>
          <w:rFonts w:ascii="Times New Roman" w:hAnsi="Times New Roman" w:cs="Times New Roman"/>
          <w:b/>
          <w:sz w:val="22"/>
        </w:rPr>
        <w:t xml:space="preserve"> &lt; else instr</w:t>
      </w:r>
      <w:r>
        <w:rPr>
          <w:rFonts w:ascii="Times New Roman" w:hAnsi="Times New Roman" w:cs="Times New Roman"/>
          <w:b/>
          <w:sz w:val="22"/>
          <w:vertAlign w:val="subscript"/>
        </w:rPr>
        <w:t>n</w:t>
      </w:r>
      <w:r>
        <w:rPr>
          <w:rFonts w:ascii="Times New Roman" w:hAnsi="Times New Roman" w:cs="Times New Roman"/>
          <w:b/>
          <w:sz w:val="22"/>
        </w:rPr>
        <w:t xml:space="preserve"> &gt;</w:t>
      </w:r>
    </w:p>
    <w:p w:rsidR="002878A4" w:rsidRDefault="002878A4">
      <w:pPr>
        <w:spacing w:before="200" w:line="218" w:lineRule="auto"/>
        <w:ind w:firstLine="420"/>
        <w:rPr>
          <w:sz w:val="22"/>
          <w:lang w:val="ro-RO"/>
        </w:rPr>
      </w:pPr>
      <w:r>
        <w:rPr>
          <w:sz w:val="22"/>
          <w:lang w:val="ro-RO"/>
        </w:rPr>
        <w:t>Trebuie întâi observat că această construcţie este interpretată ca o singură instrucţiune</w:t>
      </w:r>
      <w:r>
        <w:rPr>
          <w:b/>
          <w:sz w:val="22"/>
          <w:lang w:val="ro-RO"/>
        </w:rPr>
        <w:t xml:space="preserve"> if:</w:t>
      </w:r>
      <w:r>
        <w:rPr>
          <w:sz w:val="22"/>
          <w:lang w:val="ro-RO"/>
        </w:rPr>
        <w:t xml:space="preserve"> cea de la nivel exterior. Se va executa una şi numai una din </w:t>
      </w:r>
      <w:r>
        <w:rPr>
          <w:b/>
          <w:sz w:val="22"/>
          <w:lang w:val="ro-RO"/>
        </w:rPr>
        <w:t>instr</w:t>
      </w:r>
      <w:r>
        <w:rPr>
          <w:b/>
          <w:sz w:val="22"/>
          <w:vertAlign w:val="subscript"/>
          <w:lang w:val="ro-RO"/>
        </w:rPr>
        <w:t>1</w:t>
      </w:r>
      <w:r>
        <w:rPr>
          <w:b/>
          <w:sz w:val="22"/>
          <w:lang w:val="ro-RO"/>
        </w:rPr>
        <w:t>,..., instr</w:t>
      </w:r>
      <w:r>
        <w:rPr>
          <w:b/>
          <w:sz w:val="22"/>
          <w:vertAlign w:val="subscript"/>
          <w:lang w:val="ro-RO"/>
        </w:rPr>
        <w:t>n+1</w:t>
      </w:r>
      <w:r>
        <w:rPr>
          <w:b/>
          <w:sz w:val="22"/>
          <w:lang w:val="ro-RO"/>
        </w:rPr>
        <w:t>.</w:t>
      </w:r>
      <w:r>
        <w:rPr>
          <w:sz w:val="22"/>
          <w:lang w:val="ro-RO"/>
        </w:rPr>
        <w:t xml:space="preserve"> Dacă</w:t>
      </w:r>
      <w:r>
        <w:rPr>
          <w:b/>
          <w:sz w:val="22"/>
          <w:lang w:val="ro-RO"/>
        </w:rPr>
        <w:t xml:space="preserve"> expr</w:t>
      </w:r>
      <w:r>
        <w:rPr>
          <w:b/>
          <w:sz w:val="22"/>
          <w:vertAlign w:val="subscript"/>
          <w:lang w:val="ro-RO"/>
        </w:rPr>
        <w:t>1</w:t>
      </w:r>
      <w:r>
        <w:rPr>
          <w:sz w:val="22"/>
          <w:lang w:val="ro-RO"/>
        </w:rPr>
        <w:t xml:space="preserve"> este adevărată, se execută</w:t>
      </w:r>
      <w:r>
        <w:rPr>
          <w:b/>
          <w:sz w:val="22"/>
          <w:lang w:val="ro-RO"/>
        </w:rPr>
        <w:t xml:space="preserve"> instr</w:t>
      </w:r>
      <w:r>
        <w:rPr>
          <w:b/>
          <w:sz w:val="22"/>
          <w:vertAlign w:val="subscript"/>
          <w:lang w:val="ro-RO"/>
        </w:rPr>
        <w:t>1</w:t>
      </w:r>
      <w:r>
        <w:rPr>
          <w:b/>
          <w:sz w:val="22"/>
          <w:lang w:val="ro-RO"/>
        </w:rPr>
        <w:t>;</w:t>
      </w:r>
      <w:r>
        <w:rPr>
          <w:sz w:val="22"/>
          <w:lang w:val="ro-RO"/>
        </w:rPr>
        <w:t xml:space="preserve"> dacă</w:t>
      </w:r>
      <w:r>
        <w:rPr>
          <w:b/>
          <w:sz w:val="22"/>
          <w:lang w:val="ro-RO"/>
        </w:rPr>
        <w:t xml:space="preserve"> expr</w:t>
      </w:r>
      <w:r>
        <w:rPr>
          <w:b/>
          <w:sz w:val="22"/>
          <w:vertAlign w:val="subscript"/>
          <w:lang w:val="ro-RO"/>
        </w:rPr>
        <w:t>2</w:t>
      </w:r>
      <w:r>
        <w:rPr>
          <w:sz w:val="22"/>
          <w:lang w:val="ro-RO"/>
        </w:rPr>
        <w:t xml:space="preserve"> e adevărată, se execută</w:t>
      </w:r>
      <w:r>
        <w:rPr>
          <w:b/>
          <w:sz w:val="22"/>
          <w:lang w:val="ro-RO"/>
        </w:rPr>
        <w:t xml:space="preserve"> instr</w:t>
      </w:r>
      <w:r>
        <w:rPr>
          <w:b/>
          <w:sz w:val="22"/>
          <w:vertAlign w:val="subscript"/>
          <w:lang w:val="ro-RO"/>
        </w:rPr>
        <w:t>2</w:t>
      </w:r>
      <w:r>
        <w:rPr>
          <w:sz w:val="22"/>
          <w:lang w:val="ro-RO"/>
        </w:rPr>
        <w:t xml:space="preserve"> etc. Dacă nici una din expresii nu este adevărată şi este prezentă ultima ramură else, se va executa</w:t>
      </w:r>
      <w:r>
        <w:rPr>
          <w:b/>
          <w:sz w:val="22"/>
          <w:lang w:val="ro-RO"/>
        </w:rPr>
        <w:t xml:space="preserve"> instr</w:t>
      </w:r>
      <w:r>
        <w:rPr>
          <w:b/>
          <w:sz w:val="22"/>
          <w:vertAlign w:val="subscript"/>
          <w:lang w:val="ro-RO"/>
        </w:rPr>
        <w:t>n+1</w:t>
      </w:r>
      <w:r>
        <w:rPr>
          <w:b/>
          <w:sz w:val="22"/>
          <w:lang w:val="ro-RO"/>
        </w:rPr>
        <w:t>.</w:t>
      </w:r>
      <w:r>
        <w:rPr>
          <w:sz w:val="22"/>
          <w:lang w:val="ro-RO"/>
        </w:rPr>
        <w:t xml:space="preserve"> Dacă ultima ramură </w:t>
      </w:r>
      <w:r>
        <w:rPr>
          <w:b/>
          <w:sz w:val="22"/>
          <w:lang w:val="ro-RO"/>
        </w:rPr>
        <w:t>else</w:t>
      </w:r>
      <w:r>
        <w:rPr>
          <w:sz w:val="22"/>
          <w:lang w:val="ro-RO"/>
        </w:rPr>
        <w:t xml:space="preserve"> lipseşte, atunci se trece la instrucţiunea următoare.</w:t>
      </w:r>
    </w:p>
    <w:p w:rsidR="002878A4" w:rsidRPr="00F9104B" w:rsidRDefault="002878A4">
      <w:pPr>
        <w:spacing w:line="218" w:lineRule="auto"/>
        <w:ind w:firstLine="420"/>
        <w:rPr>
          <w:sz w:val="22"/>
          <w:lang w:val="en-US"/>
        </w:rPr>
      </w:pPr>
      <w:r>
        <w:rPr>
          <w:sz w:val="22"/>
          <w:lang w:val="ro-RO"/>
        </w:rPr>
        <w:t>Ordinea condiţiilor este importantă: dacă toate expresiile sunt adevărate, se va executa numai</w:t>
      </w:r>
      <w:r>
        <w:rPr>
          <w:b/>
          <w:sz w:val="22"/>
          <w:lang w:val="ro-RO"/>
        </w:rPr>
        <w:t xml:space="preserve"> instr</w:t>
      </w:r>
      <w:r>
        <w:rPr>
          <w:b/>
          <w:sz w:val="22"/>
          <w:vertAlign w:val="subscript"/>
          <w:lang w:val="ro-RO"/>
        </w:rPr>
        <w:t>1</w:t>
      </w:r>
      <w:r>
        <w:rPr>
          <w:b/>
          <w:sz w:val="22"/>
          <w:lang w:val="ro-RO"/>
        </w:rPr>
        <w:t>.</w:t>
      </w:r>
    </w:p>
    <w:p w:rsidR="002878A4" w:rsidRPr="00F9104B" w:rsidRDefault="002878A4">
      <w:pPr>
        <w:ind w:firstLine="708"/>
        <w:rPr>
          <w:sz w:val="22"/>
          <w:lang w:val="en-US"/>
        </w:rPr>
      </w:pPr>
      <w:r w:rsidRPr="00F9104B">
        <w:rPr>
          <w:sz w:val="22"/>
          <w:lang w:val="en-US"/>
        </w:rPr>
        <w:t>Sintaxa este:</w:t>
      </w:r>
    </w:p>
    <w:p w:rsidR="002878A4" w:rsidRDefault="002878A4">
      <w:pPr>
        <w:pStyle w:val="Title"/>
        <w:ind w:firstLine="708"/>
        <w:jc w:val="both"/>
        <w:rPr>
          <w:b w:val="0"/>
          <w:sz w:val="22"/>
        </w:rPr>
      </w:pPr>
      <w:r>
        <w:rPr>
          <w:sz w:val="22"/>
        </w:rPr>
        <w:t xml:space="preserve">if </w:t>
      </w:r>
      <w:r>
        <w:rPr>
          <w:b w:val="0"/>
          <w:sz w:val="22"/>
        </w:rPr>
        <w:t>(conditie)</w:t>
      </w:r>
    </w:p>
    <w:p w:rsidR="002878A4" w:rsidRDefault="002878A4">
      <w:pPr>
        <w:pStyle w:val="Title"/>
        <w:jc w:val="both"/>
        <w:rPr>
          <w:sz w:val="22"/>
        </w:rPr>
      </w:pPr>
      <w:r>
        <w:rPr>
          <w:b w:val="0"/>
          <w:sz w:val="22"/>
        </w:rPr>
        <w:t xml:space="preserve">        </w:t>
      </w:r>
      <w:r>
        <w:rPr>
          <w:b w:val="0"/>
          <w:sz w:val="22"/>
        </w:rPr>
        <w:tab/>
      </w:r>
      <w:r>
        <w:rPr>
          <w:b w:val="0"/>
          <w:sz w:val="22"/>
        </w:rPr>
        <w:tab/>
        <w:t>instructiune 1;</w:t>
      </w:r>
    </w:p>
    <w:p w:rsidR="002878A4" w:rsidRDefault="002878A4">
      <w:pPr>
        <w:pStyle w:val="Title"/>
        <w:ind w:left="708" w:firstLine="708"/>
        <w:jc w:val="both"/>
        <w:rPr>
          <w:b w:val="0"/>
          <w:sz w:val="22"/>
        </w:rPr>
      </w:pPr>
      <w:r>
        <w:rPr>
          <w:sz w:val="22"/>
        </w:rPr>
        <w:t xml:space="preserve">else </w:t>
      </w:r>
    </w:p>
    <w:p w:rsidR="002878A4" w:rsidRDefault="002878A4">
      <w:pPr>
        <w:pStyle w:val="Title"/>
        <w:ind w:firstLine="708"/>
        <w:jc w:val="both"/>
        <w:rPr>
          <w:sz w:val="22"/>
        </w:rPr>
      </w:pPr>
      <w:r>
        <w:rPr>
          <w:b w:val="0"/>
          <w:sz w:val="22"/>
        </w:rPr>
        <w:t xml:space="preserve">        </w:t>
      </w:r>
      <w:r>
        <w:rPr>
          <w:b w:val="0"/>
          <w:sz w:val="22"/>
        </w:rPr>
        <w:tab/>
      </w:r>
      <w:r>
        <w:rPr>
          <w:b w:val="0"/>
          <w:sz w:val="22"/>
        </w:rPr>
        <w:tab/>
      </w:r>
      <w:r>
        <w:rPr>
          <w:sz w:val="22"/>
        </w:rPr>
        <w:t xml:space="preserve">if </w:t>
      </w:r>
      <w:r>
        <w:rPr>
          <w:b w:val="0"/>
          <w:sz w:val="22"/>
        </w:rPr>
        <w:t>(conditie)</w:t>
      </w:r>
    </w:p>
    <w:p w:rsidR="002878A4" w:rsidRDefault="002878A4">
      <w:pPr>
        <w:pStyle w:val="Title"/>
        <w:ind w:left="2124" w:firstLine="708"/>
        <w:jc w:val="both"/>
        <w:rPr>
          <w:b w:val="0"/>
          <w:sz w:val="22"/>
        </w:rPr>
      </w:pPr>
      <w:r>
        <w:rPr>
          <w:sz w:val="22"/>
        </w:rPr>
        <w:t>else</w:t>
      </w:r>
      <w:r>
        <w:rPr>
          <w:b w:val="0"/>
          <w:sz w:val="22"/>
        </w:rPr>
        <w:t xml:space="preserve"> instructiune 2;</w:t>
      </w:r>
    </w:p>
    <w:p w:rsidR="002878A4" w:rsidRDefault="002878A4">
      <w:pPr>
        <w:pStyle w:val="Title"/>
        <w:ind w:firstLine="720"/>
        <w:jc w:val="both"/>
        <w:rPr>
          <w:b w:val="0"/>
          <w:sz w:val="22"/>
        </w:rPr>
      </w:pPr>
      <w:r>
        <w:rPr>
          <w:b w:val="0"/>
          <w:sz w:val="22"/>
        </w:rPr>
        <w:t xml:space="preserve">Conditiile sunt evaluate de sus pana jos. Cand este intalnita o conditie adevarata, va fi executata instructiunea care ii corespunde. Daca nici o conditie nu este adevarata este executata instructiune care corespunde ultimului </w:t>
      </w:r>
      <w:r>
        <w:rPr>
          <w:i/>
          <w:sz w:val="22"/>
        </w:rPr>
        <w:t>else.</w:t>
      </w:r>
    </w:p>
    <w:p w:rsidR="002878A4" w:rsidRDefault="002878A4">
      <w:pPr>
        <w:pStyle w:val="Title"/>
        <w:ind w:firstLine="720"/>
        <w:jc w:val="both"/>
        <w:rPr>
          <w:sz w:val="22"/>
        </w:rPr>
      </w:pPr>
      <w:r>
        <w:rPr>
          <w:b w:val="0"/>
          <w:sz w:val="22"/>
        </w:rPr>
        <w:t>Un exemplu de astfel de program este urmatorul:</w:t>
      </w:r>
    </w:p>
    <w:p w:rsidR="002878A4" w:rsidRPr="00F9104B" w:rsidRDefault="002878A4">
      <w:pPr>
        <w:ind w:left="1440"/>
        <w:rPr>
          <w:sz w:val="22"/>
          <w:lang w:val="en-US"/>
        </w:rPr>
      </w:pPr>
      <w:r w:rsidRPr="00F9104B">
        <w:rPr>
          <w:sz w:val="22"/>
          <w:lang w:val="en-US"/>
        </w:rPr>
        <w:t>#include &lt;iostream.h&gt;</w:t>
      </w:r>
    </w:p>
    <w:p w:rsidR="002878A4" w:rsidRPr="00F9104B" w:rsidRDefault="002878A4">
      <w:pPr>
        <w:ind w:left="1440"/>
        <w:rPr>
          <w:sz w:val="22"/>
          <w:lang w:val="en-US"/>
        </w:rPr>
      </w:pPr>
      <w:r w:rsidRPr="00F9104B">
        <w:rPr>
          <w:sz w:val="22"/>
          <w:lang w:val="en-US"/>
        </w:rPr>
        <w:t>void main(void)</w:t>
      </w:r>
    </w:p>
    <w:p w:rsidR="002878A4" w:rsidRPr="00F9104B" w:rsidRDefault="002878A4">
      <w:pPr>
        <w:ind w:left="1440"/>
        <w:rPr>
          <w:sz w:val="22"/>
          <w:lang w:val="en-US"/>
        </w:rPr>
      </w:pPr>
      <w:r w:rsidRPr="00F9104B">
        <w:rPr>
          <w:sz w:val="22"/>
          <w:lang w:val="en-US"/>
        </w:rPr>
        <w:t xml:space="preserve"> {</w:t>
      </w:r>
    </w:p>
    <w:p w:rsidR="002878A4" w:rsidRPr="00F9104B" w:rsidRDefault="002878A4">
      <w:pPr>
        <w:ind w:left="1440"/>
        <w:rPr>
          <w:sz w:val="22"/>
          <w:lang w:val="en-US"/>
        </w:rPr>
      </w:pPr>
      <w:r w:rsidRPr="00F9104B">
        <w:rPr>
          <w:sz w:val="22"/>
          <w:lang w:val="en-US"/>
        </w:rPr>
        <w:t xml:space="preserve">   int Rezultat;</w:t>
      </w:r>
    </w:p>
    <w:p w:rsidR="002878A4" w:rsidRPr="00F9104B" w:rsidRDefault="002878A4">
      <w:pPr>
        <w:ind w:left="1440"/>
        <w:rPr>
          <w:sz w:val="22"/>
          <w:lang w:val="en-US"/>
        </w:rPr>
      </w:pPr>
      <w:r w:rsidRPr="00F9104B">
        <w:rPr>
          <w:sz w:val="22"/>
          <w:lang w:val="en-US"/>
        </w:rPr>
        <w:t xml:space="preserve">   cout &lt;&lt; "Introduceti rezultatul testului si tastati Enter: ";</w:t>
      </w:r>
    </w:p>
    <w:p w:rsidR="002878A4" w:rsidRPr="00F9104B" w:rsidRDefault="002878A4">
      <w:pPr>
        <w:ind w:left="1440"/>
        <w:rPr>
          <w:sz w:val="22"/>
          <w:lang w:val="en-US"/>
        </w:rPr>
      </w:pPr>
      <w:r w:rsidRPr="00F9104B">
        <w:rPr>
          <w:sz w:val="22"/>
          <w:lang w:val="en-US"/>
        </w:rPr>
        <w:t xml:space="preserve">   cin &gt;&gt; Rezultat;</w:t>
      </w:r>
    </w:p>
    <w:p w:rsidR="002878A4" w:rsidRPr="00F9104B" w:rsidRDefault="002878A4">
      <w:pPr>
        <w:ind w:left="1440"/>
        <w:rPr>
          <w:sz w:val="22"/>
          <w:lang w:val="en-US"/>
        </w:rPr>
      </w:pPr>
      <w:r w:rsidRPr="00F9104B">
        <w:rPr>
          <w:sz w:val="22"/>
          <w:lang w:val="en-US"/>
        </w:rPr>
        <w:t xml:space="preserve">   if (Rezultat &gt;= 90)</w:t>
      </w:r>
    </w:p>
    <w:p w:rsidR="002878A4" w:rsidRPr="00F9104B" w:rsidRDefault="002878A4">
      <w:pPr>
        <w:ind w:left="1440"/>
        <w:rPr>
          <w:sz w:val="22"/>
          <w:lang w:val="en-US"/>
        </w:rPr>
      </w:pPr>
      <w:r w:rsidRPr="00F9104B">
        <w:rPr>
          <w:sz w:val="22"/>
          <w:lang w:val="en-US"/>
        </w:rPr>
        <w:t xml:space="preserve">     cout &lt;&lt; "Vedeti ca se poate?" &lt;&lt; endl;</w:t>
      </w:r>
    </w:p>
    <w:p w:rsidR="002878A4" w:rsidRPr="00F9104B" w:rsidRDefault="002878A4">
      <w:pPr>
        <w:ind w:left="1440"/>
        <w:rPr>
          <w:sz w:val="22"/>
          <w:lang w:val="en-US"/>
        </w:rPr>
      </w:pPr>
      <w:r w:rsidRPr="00F9104B">
        <w:rPr>
          <w:sz w:val="22"/>
          <w:lang w:val="en-US"/>
        </w:rPr>
        <w:t xml:space="preserve">   else if (Rezultat &gt;= 80)</w:t>
      </w:r>
    </w:p>
    <w:p w:rsidR="002878A4" w:rsidRPr="00F9104B" w:rsidRDefault="002878A4">
      <w:pPr>
        <w:ind w:left="1440"/>
        <w:rPr>
          <w:sz w:val="22"/>
          <w:lang w:val="en-US"/>
        </w:rPr>
      </w:pPr>
      <w:r w:rsidRPr="00F9104B">
        <w:rPr>
          <w:sz w:val="22"/>
          <w:lang w:val="en-US"/>
        </w:rPr>
        <w:t xml:space="preserve">     cout &lt;&lt; "Aproape bine!" &lt;&lt; endl;</w:t>
      </w:r>
    </w:p>
    <w:p w:rsidR="002878A4" w:rsidRPr="00F9104B" w:rsidRDefault="002878A4">
      <w:pPr>
        <w:ind w:left="1440"/>
        <w:rPr>
          <w:sz w:val="22"/>
          <w:lang w:val="en-US"/>
        </w:rPr>
      </w:pPr>
      <w:r w:rsidRPr="00F9104B">
        <w:rPr>
          <w:sz w:val="22"/>
          <w:lang w:val="en-US"/>
        </w:rPr>
        <w:t xml:space="preserve">   else if (Rezultat &gt;= 70)</w:t>
      </w:r>
    </w:p>
    <w:p w:rsidR="002878A4" w:rsidRPr="00F9104B" w:rsidRDefault="002878A4">
      <w:pPr>
        <w:ind w:left="1440"/>
        <w:rPr>
          <w:sz w:val="22"/>
          <w:lang w:val="en-US"/>
        </w:rPr>
      </w:pPr>
      <w:r w:rsidRPr="00F9104B">
        <w:rPr>
          <w:sz w:val="22"/>
          <w:lang w:val="en-US"/>
        </w:rPr>
        <w:t xml:space="preserve">     cout &lt;&lt; "Se poate si mai bine" &lt;&lt; endl;</w:t>
      </w:r>
    </w:p>
    <w:p w:rsidR="002878A4" w:rsidRPr="00F9104B" w:rsidRDefault="002878A4">
      <w:pPr>
        <w:ind w:left="1440"/>
        <w:rPr>
          <w:sz w:val="22"/>
          <w:lang w:val="en-US"/>
        </w:rPr>
      </w:pPr>
      <w:r w:rsidRPr="00F9104B">
        <w:rPr>
          <w:sz w:val="22"/>
          <w:lang w:val="en-US"/>
        </w:rPr>
        <w:t xml:space="preserve">   else if (Rezultat &gt;= 60)</w:t>
      </w:r>
    </w:p>
    <w:p w:rsidR="002878A4" w:rsidRPr="00F9104B" w:rsidRDefault="002878A4">
      <w:pPr>
        <w:ind w:left="1440"/>
        <w:rPr>
          <w:sz w:val="22"/>
          <w:lang w:val="en-US"/>
        </w:rPr>
      </w:pPr>
      <w:r w:rsidRPr="00F9104B">
        <w:rPr>
          <w:sz w:val="22"/>
          <w:lang w:val="en-US"/>
        </w:rPr>
        <w:t xml:space="preserve">     cout &lt;&lt; "Nu va puteti multumi cu atat" &lt;&lt; endl;</w:t>
      </w:r>
    </w:p>
    <w:p w:rsidR="002878A4" w:rsidRPr="00F9104B" w:rsidRDefault="002878A4">
      <w:pPr>
        <w:ind w:left="1440"/>
        <w:rPr>
          <w:sz w:val="22"/>
          <w:lang w:val="en-US"/>
        </w:rPr>
      </w:pPr>
      <w:r w:rsidRPr="00F9104B">
        <w:rPr>
          <w:sz w:val="22"/>
          <w:lang w:val="en-US"/>
        </w:rPr>
        <w:t xml:space="preserve">   else</w:t>
      </w:r>
    </w:p>
    <w:p w:rsidR="002878A4" w:rsidRPr="00F9104B" w:rsidRDefault="002878A4">
      <w:pPr>
        <w:ind w:left="1440"/>
        <w:rPr>
          <w:sz w:val="22"/>
          <w:lang w:val="en-US"/>
        </w:rPr>
      </w:pPr>
      <w:r w:rsidRPr="00F9104B">
        <w:rPr>
          <w:sz w:val="22"/>
          <w:lang w:val="en-US"/>
        </w:rPr>
        <w:t xml:space="preserve">     cout &lt;&lt; "Ati picat cu brio" &lt;&lt; endl;</w:t>
      </w:r>
    </w:p>
    <w:p w:rsidR="002878A4" w:rsidRDefault="002878A4">
      <w:pPr>
        <w:ind w:left="1440"/>
        <w:rPr>
          <w:b/>
          <w:sz w:val="22"/>
          <w:lang w:val="ro-RO"/>
        </w:rPr>
      </w:pPr>
      <w:r w:rsidRPr="00F9104B">
        <w:rPr>
          <w:sz w:val="22"/>
          <w:lang w:val="en-US"/>
        </w:rPr>
        <w:t xml:space="preserve"> }</w:t>
      </w:r>
    </w:p>
    <w:p w:rsidR="002878A4" w:rsidRDefault="002878A4">
      <w:pPr>
        <w:ind w:left="1440" w:firstLine="720"/>
        <w:rPr>
          <w:sz w:val="22"/>
          <w:lang w:val="ro-RO"/>
        </w:rPr>
      </w:pPr>
      <w:r>
        <w:rPr>
          <w:b/>
          <w:sz w:val="22"/>
          <w:lang w:val="ro-RO"/>
        </w:rPr>
        <w:t>3.3 SELECŢIA: switch</w:t>
      </w:r>
    </w:p>
    <w:p w:rsidR="002878A4" w:rsidRPr="00F9104B" w:rsidRDefault="002878A4">
      <w:pPr>
        <w:spacing w:line="220" w:lineRule="auto"/>
        <w:ind w:firstLine="380"/>
        <w:jc w:val="both"/>
        <w:rPr>
          <w:b/>
          <w:sz w:val="22"/>
          <w:lang w:val="en-US"/>
        </w:rPr>
      </w:pPr>
      <w:r>
        <w:rPr>
          <w:sz w:val="22"/>
          <w:lang w:val="ro-RO"/>
        </w:rPr>
        <w:t>Este o instrucţiune de selecţie ce permite executarea unei singure secvenţe din mai multe alternative, în funcţie de valoarea unei expresii.</w:t>
      </w:r>
      <w:r>
        <w:rPr>
          <w:sz w:val="24"/>
          <w:lang w:val="ro-RO"/>
        </w:rPr>
        <w:t xml:space="preserve"> </w:t>
      </w:r>
      <w:r>
        <w:rPr>
          <w:sz w:val="22"/>
          <w:lang w:val="ro-RO"/>
        </w:rPr>
        <w:t>În instrucţiunea</w:t>
      </w:r>
      <w:r>
        <w:rPr>
          <w:b/>
          <w:sz w:val="22"/>
          <w:lang w:val="ro-RO"/>
        </w:rPr>
        <w:t xml:space="preserve"> switch</w:t>
      </w:r>
      <w:r>
        <w:rPr>
          <w:sz w:val="22"/>
          <w:lang w:val="ro-RO"/>
        </w:rPr>
        <w:t xml:space="preserve"> se testează dacă o expresie coincide cu o valoare constantă întreagă, dintr-o listă de valori date, executându-se un salt la o etichetă asociată cu fiecare constantă. Forma generală este:</w:t>
      </w:r>
    </w:p>
    <w:p w:rsidR="002878A4" w:rsidRDefault="002878A4">
      <w:pPr>
        <w:pStyle w:val="FR3"/>
        <w:spacing w:before="220"/>
        <w:ind w:left="720"/>
        <w:jc w:val="left"/>
        <w:rPr>
          <w:rFonts w:ascii="Times New Roman" w:hAnsi="Times New Roman" w:cs="Times New Roman"/>
          <w:b/>
          <w:sz w:val="22"/>
        </w:rPr>
      </w:pPr>
      <w:r>
        <w:rPr>
          <w:rFonts w:ascii="Times New Roman" w:hAnsi="Times New Roman" w:cs="Times New Roman"/>
          <w:b/>
          <w:sz w:val="22"/>
        </w:rPr>
        <w:t>switch(expr) {</w:t>
      </w:r>
    </w:p>
    <w:p w:rsidR="002878A4" w:rsidRDefault="002878A4">
      <w:pPr>
        <w:pStyle w:val="FR3"/>
        <w:ind w:left="1400" w:right="3000"/>
        <w:rPr>
          <w:rFonts w:ascii="Times New Roman" w:hAnsi="Times New Roman" w:cs="Times New Roman"/>
          <w:b/>
          <w:sz w:val="22"/>
        </w:rPr>
      </w:pPr>
      <w:r>
        <w:rPr>
          <w:rFonts w:ascii="Times New Roman" w:hAnsi="Times New Roman" w:cs="Times New Roman"/>
          <w:b/>
          <w:sz w:val="22"/>
        </w:rPr>
        <w:t xml:space="preserve">case   ex_ct_1: instrucţiuni; </w:t>
      </w:r>
    </w:p>
    <w:p w:rsidR="002878A4" w:rsidRDefault="002878A4">
      <w:pPr>
        <w:pStyle w:val="FR3"/>
        <w:ind w:left="1400" w:right="3000"/>
        <w:rPr>
          <w:rFonts w:ascii="Times New Roman" w:hAnsi="Times New Roman" w:cs="Times New Roman"/>
          <w:b/>
          <w:sz w:val="22"/>
        </w:rPr>
      </w:pPr>
      <w:r>
        <w:rPr>
          <w:rFonts w:ascii="Times New Roman" w:hAnsi="Times New Roman" w:cs="Times New Roman"/>
          <w:b/>
          <w:sz w:val="22"/>
        </w:rPr>
        <w:t>case   ex_ct_2: instrucţinni;…..</w:t>
      </w:r>
      <w:r>
        <w:rPr>
          <w:rFonts w:ascii="Times New Roman" w:hAnsi="Times New Roman" w:cs="Times New Roman"/>
          <w:sz w:val="22"/>
        </w:rPr>
        <w:t>...........................</w:t>
      </w:r>
    </w:p>
    <w:p w:rsidR="002878A4" w:rsidRDefault="002878A4">
      <w:pPr>
        <w:pStyle w:val="FR3"/>
        <w:ind w:left="1400" w:right="3000"/>
        <w:rPr>
          <w:rFonts w:ascii="Times New Roman" w:hAnsi="Times New Roman" w:cs="Times New Roman"/>
          <w:b/>
          <w:sz w:val="22"/>
        </w:rPr>
      </w:pPr>
      <w:r>
        <w:rPr>
          <w:rFonts w:ascii="Times New Roman" w:hAnsi="Times New Roman" w:cs="Times New Roman"/>
          <w:b/>
          <w:sz w:val="22"/>
        </w:rPr>
        <w:t>case   ex_ct_n: instrucţiuni;</w:t>
      </w:r>
    </w:p>
    <w:p w:rsidR="002878A4" w:rsidRDefault="002878A4">
      <w:pPr>
        <w:pStyle w:val="FR3"/>
        <w:ind w:left="1400" w:right="3000"/>
        <w:rPr>
          <w:b/>
          <w:sz w:val="22"/>
        </w:rPr>
      </w:pPr>
      <w:r>
        <w:rPr>
          <w:rFonts w:ascii="Times New Roman" w:hAnsi="Times New Roman" w:cs="Times New Roman"/>
          <w:b/>
          <w:sz w:val="22"/>
        </w:rPr>
        <w:t xml:space="preserve">[  default:        instrucţiuni ]     </w:t>
      </w:r>
    </w:p>
    <w:p w:rsidR="002878A4" w:rsidRDefault="002878A4">
      <w:pPr>
        <w:ind w:left="1440" w:firstLine="720"/>
        <w:rPr>
          <w:sz w:val="22"/>
          <w:lang w:val="ro-RO"/>
        </w:rPr>
      </w:pPr>
      <w:r>
        <w:rPr>
          <w:b/>
          <w:sz w:val="22"/>
          <w:lang w:val="ro-RO"/>
        </w:rPr>
        <w:t>}</w:t>
      </w:r>
    </w:p>
    <w:p w:rsidR="002878A4" w:rsidRDefault="002878A4">
      <w:pPr>
        <w:rPr>
          <w:sz w:val="22"/>
          <w:lang w:val="ro-RO"/>
        </w:rPr>
      </w:pPr>
      <w:r>
        <w:rPr>
          <w:sz w:val="22"/>
          <w:lang w:val="ro-RO"/>
        </w:rPr>
        <w:t>Se evaluează</w:t>
      </w:r>
      <w:r>
        <w:rPr>
          <w:b/>
          <w:sz w:val="22"/>
          <w:lang w:val="ro-RO"/>
        </w:rPr>
        <w:t xml:space="preserve"> expr;</w:t>
      </w:r>
      <w:r>
        <w:rPr>
          <w:sz w:val="22"/>
          <w:lang w:val="ro-RO"/>
        </w:rPr>
        <w:t xml:space="preserve"> dacă este egală cu una din expresiile constante </w:t>
      </w:r>
      <w:r>
        <w:rPr>
          <w:b/>
          <w:sz w:val="22"/>
          <w:lang w:val="ro-RO"/>
        </w:rPr>
        <w:t>ex_ct_1,...,ex_ct_n</w:t>
      </w:r>
      <w:r>
        <w:rPr>
          <w:sz w:val="22"/>
          <w:lang w:val="ro-RO"/>
        </w:rPr>
        <w:t xml:space="preserve"> (care trebuie să fie distincte), se transferă controlul la eticheta (cazul) respectiv. Spre deosebire de alte limbaje, se vor executa instrucţiunile corespunzătoare cazului respectiv</w:t>
      </w:r>
      <w:r>
        <w:rPr>
          <w:b/>
          <w:sz w:val="22"/>
          <w:lang w:val="ro-RO"/>
        </w:rPr>
        <w:t xml:space="preserve"> precum şi toate cele care urmează până la sfârşitul lui switch.</w:t>
      </w:r>
    </w:p>
    <w:p w:rsidR="002878A4" w:rsidRPr="00F9104B" w:rsidRDefault="002878A4">
      <w:pPr>
        <w:spacing w:line="218" w:lineRule="auto"/>
        <w:ind w:firstLine="400"/>
        <w:rPr>
          <w:sz w:val="22"/>
          <w:lang w:val="en-US"/>
        </w:rPr>
      </w:pPr>
      <w:r>
        <w:rPr>
          <w:sz w:val="22"/>
          <w:lang w:val="ro-RO"/>
        </w:rPr>
        <w:t>Un caz poate conţine una, mai multe sau nici o instrucţiune, adică pot exista mai multe cazuri asociate la acelaşi grup de instrucţiuni. Dacă</w:t>
      </w:r>
      <w:r>
        <w:rPr>
          <w:b/>
          <w:sz w:val="22"/>
          <w:lang w:val="ro-RO"/>
        </w:rPr>
        <w:t xml:space="preserve"> expr</w:t>
      </w:r>
      <w:r>
        <w:rPr>
          <w:sz w:val="22"/>
          <w:lang w:val="ro-RO"/>
        </w:rPr>
        <w:t xml:space="preserve"> nu este egală cu nici una din expresiile constante, controlul trece la eticheta </w:t>
      </w:r>
      <w:r>
        <w:rPr>
          <w:b/>
          <w:sz w:val="22"/>
          <w:lang w:val="ro-RO"/>
        </w:rPr>
        <w:t>default. Default</w:t>
      </w:r>
      <w:r>
        <w:rPr>
          <w:sz w:val="22"/>
          <w:lang w:val="ro-RO"/>
        </w:rPr>
        <w:t xml:space="preserve"> este opţional: dacă lipseşte, se trece la execuţia următoarei instrucţiuni după</w:t>
      </w:r>
      <w:r>
        <w:rPr>
          <w:b/>
          <w:sz w:val="22"/>
          <w:lang w:val="ro-RO"/>
        </w:rPr>
        <w:t xml:space="preserve"> switch.</w:t>
      </w:r>
      <w:r>
        <w:rPr>
          <w:sz w:val="22"/>
          <w:lang w:val="ro-RO"/>
        </w:rPr>
        <w:t xml:space="preserve"> Ordinea cazurilor, inclusiv default poate fi oarecare.</w:t>
      </w:r>
    </w:p>
    <w:p w:rsidR="002878A4" w:rsidRPr="00F9104B" w:rsidRDefault="002878A4">
      <w:pPr>
        <w:ind w:firstLine="708"/>
        <w:rPr>
          <w:b/>
          <w:i/>
          <w:sz w:val="22"/>
          <w:lang w:val="en-US"/>
        </w:rPr>
      </w:pPr>
      <w:r w:rsidRPr="00F9104B">
        <w:rPr>
          <w:sz w:val="22"/>
          <w:lang w:val="en-US"/>
        </w:rPr>
        <w:t>Sintaxa este:</w:t>
      </w:r>
    </w:p>
    <w:p w:rsidR="002878A4" w:rsidRPr="00F9104B" w:rsidRDefault="002878A4">
      <w:pPr>
        <w:rPr>
          <w:sz w:val="22"/>
          <w:lang w:val="en-US"/>
        </w:rPr>
      </w:pPr>
      <w:r w:rsidRPr="00F9104B">
        <w:rPr>
          <w:b/>
          <w:i/>
          <w:sz w:val="22"/>
          <w:lang w:val="en-US"/>
        </w:rPr>
        <w:t>switch</w:t>
      </w:r>
      <w:r w:rsidRPr="00F9104B">
        <w:rPr>
          <w:sz w:val="22"/>
          <w:lang w:val="en-US"/>
        </w:rPr>
        <w:t xml:space="preserve"> (expresie) {</w:t>
      </w:r>
    </w:p>
    <w:p w:rsidR="002878A4" w:rsidRPr="00F9104B" w:rsidRDefault="002878A4">
      <w:pPr>
        <w:rPr>
          <w:sz w:val="22"/>
          <w:lang w:val="en-US"/>
        </w:rPr>
      </w:pPr>
      <w:r w:rsidRPr="00F9104B">
        <w:rPr>
          <w:sz w:val="22"/>
          <w:lang w:val="en-US"/>
        </w:rPr>
        <w:tab/>
      </w:r>
      <w:r w:rsidRPr="00F9104B">
        <w:rPr>
          <w:sz w:val="22"/>
          <w:lang w:val="en-US"/>
        </w:rPr>
        <w:tab/>
      </w:r>
      <w:r w:rsidRPr="00F9104B">
        <w:rPr>
          <w:sz w:val="22"/>
          <w:lang w:val="en-US"/>
        </w:rPr>
        <w:tab/>
        <w:t>case const1:</w:t>
      </w:r>
    </w:p>
    <w:p w:rsidR="002878A4" w:rsidRPr="00F9104B" w:rsidRDefault="002878A4">
      <w:pPr>
        <w:rPr>
          <w:sz w:val="22"/>
          <w:lang w:val="en-US"/>
        </w:rPr>
      </w:pPr>
      <w:r w:rsidRPr="00F9104B">
        <w:rPr>
          <w:sz w:val="22"/>
          <w:lang w:val="en-US"/>
        </w:rPr>
        <w:t xml:space="preserve"> </w:t>
      </w:r>
      <w:r w:rsidRPr="00F9104B">
        <w:rPr>
          <w:sz w:val="22"/>
          <w:lang w:val="en-US"/>
        </w:rPr>
        <w:tab/>
      </w:r>
      <w:r w:rsidRPr="00F9104B">
        <w:rPr>
          <w:sz w:val="22"/>
          <w:lang w:val="en-US"/>
        </w:rPr>
        <w:tab/>
      </w:r>
      <w:r w:rsidRPr="00F9104B">
        <w:rPr>
          <w:sz w:val="22"/>
          <w:lang w:val="en-US"/>
        </w:rPr>
        <w:tab/>
      </w:r>
      <w:r w:rsidRPr="00F9104B">
        <w:rPr>
          <w:sz w:val="22"/>
          <w:lang w:val="en-US"/>
        </w:rPr>
        <w:tab/>
        <w:t>instructiune 1;</w:t>
      </w:r>
    </w:p>
    <w:p w:rsidR="002878A4" w:rsidRPr="00F9104B" w:rsidRDefault="002878A4">
      <w:pPr>
        <w:rPr>
          <w:sz w:val="22"/>
          <w:lang w:val="en-US"/>
        </w:rPr>
      </w:pPr>
      <w:r w:rsidRPr="00F9104B">
        <w:rPr>
          <w:sz w:val="22"/>
          <w:lang w:val="en-US"/>
        </w:rPr>
        <w:tab/>
      </w:r>
      <w:r w:rsidRPr="00F9104B">
        <w:rPr>
          <w:sz w:val="22"/>
          <w:lang w:val="en-US"/>
        </w:rPr>
        <w:tab/>
      </w:r>
      <w:r w:rsidRPr="00F9104B">
        <w:rPr>
          <w:sz w:val="22"/>
          <w:lang w:val="en-US"/>
        </w:rPr>
        <w:tab/>
      </w:r>
      <w:r w:rsidRPr="00F9104B">
        <w:rPr>
          <w:sz w:val="22"/>
          <w:lang w:val="en-US"/>
        </w:rPr>
        <w:tab/>
        <w:t>break;</w:t>
      </w:r>
    </w:p>
    <w:p w:rsidR="002878A4" w:rsidRPr="00F9104B" w:rsidRDefault="002878A4">
      <w:pPr>
        <w:rPr>
          <w:sz w:val="22"/>
          <w:lang w:val="en-US"/>
        </w:rPr>
      </w:pPr>
      <w:r w:rsidRPr="00F9104B">
        <w:rPr>
          <w:sz w:val="22"/>
          <w:lang w:val="en-US"/>
        </w:rPr>
        <w:tab/>
      </w:r>
      <w:r w:rsidRPr="00F9104B">
        <w:rPr>
          <w:sz w:val="22"/>
          <w:lang w:val="en-US"/>
        </w:rPr>
        <w:tab/>
      </w:r>
      <w:r w:rsidRPr="00F9104B">
        <w:rPr>
          <w:sz w:val="22"/>
          <w:lang w:val="en-US"/>
        </w:rPr>
        <w:tab/>
        <w:t xml:space="preserve">case const2: </w:t>
      </w:r>
    </w:p>
    <w:p w:rsidR="002878A4" w:rsidRPr="00F9104B" w:rsidRDefault="002878A4">
      <w:pPr>
        <w:ind w:left="2124" w:firstLine="708"/>
        <w:rPr>
          <w:sz w:val="22"/>
          <w:lang w:val="en-US"/>
        </w:rPr>
      </w:pPr>
      <w:r w:rsidRPr="00F9104B">
        <w:rPr>
          <w:sz w:val="22"/>
          <w:lang w:val="en-US"/>
        </w:rPr>
        <w:t>instructiune 2;</w:t>
      </w:r>
    </w:p>
    <w:p w:rsidR="002878A4" w:rsidRPr="00F9104B" w:rsidRDefault="002878A4">
      <w:pPr>
        <w:rPr>
          <w:sz w:val="22"/>
          <w:lang w:val="en-US"/>
        </w:rPr>
      </w:pPr>
      <w:r w:rsidRPr="00F9104B">
        <w:rPr>
          <w:sz w:val="22"/>
          <w:lang w:val="en-US"/>
        </w:rPr>
        <w:tab/>
      </w:r>
      <w:r w:rsidRPr="00F9104B">
        <w:rPr>
          <w:sz w:val="22"/>
          <w:lang w:val="en-US"/>
        </w:rPr>
        <w:tab/>
      </w:r>
      <w:r w:rsidRPr="00F9104B">
        <w:rPr>
          <w:sz w:val="22"/>
          <w:lang w:val="en-US"/>
        </w:rPr>
        <w:tab/>
      </w:r>
      <w:r w:rsidRPr="00F9104B">
        <w:rPr>
          <w:sz w:val="22"/>
          <w:lang w:val="en-US"/>
        </w:rPr>
        <w:tab/>
        <w:t>break;</w:t>
      </w:r>
    </w:p>
    <w:p w:rsidR="002878A4" w:rsidRPr="00F9104B" w:rsidRDefault="002878A4">
      <w:pPr>
        <w:rPr>
          <w:sz w:val="22"/>
          <w:lang w:val="en-US"/>
        </w:rPr>
      </w:pPr>
      <w:r w:rsidRPr="00F9104B">
        <w:rPr>
          <w:sz w:val="22"/>
          <w:lang w:val="en-US"/>
        </w:rPr>
        <w:tab/>
      </w:r>
      <w:r w:rsidRPr="00F9104B">
        <w:rPr>
          <w:sz w:val="22"/>
          <w:lang w:val="en-US"/>
        </w:rPr>
        <w:tab/>
      </w:r>
      <w:r w:rsidRPr="00F9104B">
        <w:rPr>
          <w:sz w:val="22"/>
          <w:lang w:val="en-US"/>
        </w:rPr>
        <w:tab/>
      </w:r>
      <w:r w:rsidRPr="00F9104B">
        <w:rPr>
          <w:sz w:val="22"/>
          <w:lang w:val="en-US"/>
        </w:rPr>
        <w:tab/>
      </w:r>
      <w:r w:rsidRPr="00F9104B">
        <w:rPr>
          <w:sz w:val="22"/>
          <w:lang w:val="en-US"/>
        </w:rPr>
        <w:tab/>
        <w:t>|</w:t>
      </w:r>
    </w:p>
    <w:p w:rsidR="002878A4" w:rsidRPr="00F9104B" w:rsidRDefault="002878A4">
      <w:pPr>
        <w:rPr>
          <w:sz w:val="22"/>
          <w:lang w:val="en-US"/>
        </w:rPr>
      </w:pPr>
      <w:r w:rsidRPr="00F9104B">
        <w:rPr>
          <w:sz w:val="22"/>
          <w:lang w:val="en-US"/>
        </w:rPr>
        <w:tab/>
      </w:r>
      <w:r w:rsidRPr="00F9104B">
        <w:rPr>
          <w:sz w:val="22"/>
          <w:lang w:val="en-US"/>
        </w:rPr>
        <w:tab/>
      </w:r>
      <w:r w:rsidRPr="00F9104B">
        <w:rPr>
          <w:sz w:val="22"/>
          <w:lang w:val="en-US"/>
        </w:rPr>
        <w:tab/>
      </w:r>
      <w:r w:rsidRPr="00F9104B">
        <w:rPr>
          <w:sz w:val="22"/>
          <w:lang w:val="en-US"/>
        </w:rPr>
        <w:tab/>
      </w:r>
      <w:r w:rsidRPr="00F9104B">
        <w:rPr>
          <w:sz w:val="22"/>
          <w:lang w:val="en-US"/>
        </w:rPr>
        <w:tab/>
        <w:t>|</w:t>
      </w:r>
    </w:p>
    <w:p w:rsidR="002878A4" w:rsidRPr="00F9104B" w:rsidRDefault="002878A4">
      <w:pPr>
        <w:ind w:left="1416" w:firstLine="708"/>
        <w:rPr>
          <w:sz w:val="22"/>
          <w:lang w:val="en-US"/>
        </w:rPr>
      </w:pPr>
      <w:r w:rsidRPr="00F9104B">
        <w:rPr>
          <w:sz w:val="22"/>
          <w:lang w:val="en-US"/>
        </w:rPr>
        <w:t xml:space="preserve">case constN: </w:t>
      </w:r>
    </w:p>
    <w:p w:rsidR="002878A4" w:rsidRPr="00F9104B" w:rsidRDefault="002878A4">
      <w:pPr>
        <w:ind w:left="2124" w:firstLine="708"/>
        <w:rPr>
          <w:sz w:val="22"/>
          <w:lang w:val="en-US"/>
        </w:rPr>
      </w:pPr>
      <w:r w:rsidRPr="00F9104B">
        <w:rPr>
          <w:sz w:val="22"/>
          <w:lang w:val="en-US"/>
        </w:rPr>
        <w:t>instructiuneN;</w:t>
      </w:r>
    </w:p>
    <w:p w:rsidR="002878A4" w:rsidRPr="00F9104B" w:rsidRDefault="002878A4">
      <w:pPr>
        <w:rPr>
          <w:sz w:val="22"/>
          <w:lang w:val="en-US"/>
        </w:rPr>
      </w:pPr>
      <w:r w:rsidRPr="00F9104B">
        <w:rPr>
          <w:sz w:val="22"/>
          <w:lang w:val="en-US"/>
        </w:rPr>
        <w:tab/>
      </w:r>
      <w:r w:rsidRPr="00F9104B">
        <w:rPr>
          <w:sz w:val="22"/>
          <w:lang w:val="en-US"/>
        </w:rPr>
        <w:tab/>
      </w:r>
      <w:r w:rsidRPr="00F9104B">
        <w:rPr>
          <w:sz w:val="22"/>
          <w:lang w:val="en-US"/>
        </w:rPr>
        <w:tab/>
      </w:r>
      <w:r w:rsidRPr="00F9104B">
        <w:rPr>
          <w:sz w:val="22"/>
          <w:lang w:val="en-US"/>
        </w:rPr>
        <w:tab/>
        <w:t>break;</w:t>
      </w:r>
    </w:p>
    <w:p w:rsidR="002878A4" w:rsidRPr="00F9104B" w:rsidRDefault="002878A4">
      <w:pPr>
        <w:rPr>
          <w:sz w:val="22"/>
          <w:lang w:val="en-US"/>
        </w:rPr>
      </w:pPr>
      <w:r w:rsidRPr="00F9104B">
        <w:rPr>
          <w:sz w:val="22"/>
          <w:lang w:val="en-US"/>
        </w:rPr>
        <w:tab/>
      </w:r>
      <w:r w:rsidRPr="00F9104B">
        <w:rPr>
          <w:sz w:val="22"/>
          <w:lang w:val="en-US"/>
        </w:rPr>
        <w:tab/>
      </w:r>
      <w:r w:rsidRPr="00F9104B">
        <w:rPr>
          <w:sz w:val="22"/>
          <w:lang w:val="en-US"/>
        </w:rPr>
        <w:tab/>
        <w:t xml:space="preserve">default: </w:t>
      </w:r>
    </w:p>
    <w:p w:rsidR="002878A4" w:rsidRPr="00F9104B" w:rsidRDefault="002878A4">
      <w:pPr>
        <w:ind w:left="2124" w:firstLine="708"/>
        <w:rPr>
          <w:sz w:val="22"/>
          <w:lang w:val="en-US"/>
        </w:rPr>
      </w:pPr>
      <w:r w:rsidRPr="00F9104B">
        <w:rPr>
          <w:sz w:val="22"/>
          <w:lang w:val="en-US"/>
        </w:rPr>
        <w:t>instructiune4;</w:t>
      </w:r>
    </w:p>
    <w:p w:rsidR="002878A4" w:rsidRDefault="002878A4">
      <w:pPr>
        <w:rPr>
          <w:sz w:val="22"/>
          <w:lang w:val="ro-RO"/>
        </w:rPr>
      </w:pPr>
      <w:r w:rsidRPr="00F9104B">
        <w:rPr>
          <w:sz w:val="22"/>
          <w:lang w:val="en-US"/>
        </w:rPr>
        <w:tab/>
      </w:r>
      <w:r w:rsidRPr="00F9104B">
        <w:rPr>
          <w:sz w:val="22"/>
          <w:lang w:val="en-US"/>
        </w:rPr>
        <w:tab/>
      </w:r>
      <w:r w:rsidRPr="00F9104B">
        <w:rPr>
          <w:sz w:val="22"/>
          <w:lang w:val="en-US"/>
        </w:rPr>
        <w:tab/>
        <w:t>}</w:t>
      </w:r>
    </w:p>
    <w:p w:rsidR="002878A4" w:rsidRDefault="002878A4">
      <w:pPr>
        <w:ind w:firstLine="720"/>
        <w:jc w:val="both"/>
        <w:rPr>
          <w:b/>
          <w:sz w:val="22"/>
        </w:rPr>
      </w:pPr>
      <w:r>
        <w:rPr>
          <w:sz w:val="22"/>
          <w:lang w:val="ro-RO"/>
        </w:rPr>
        <w:t>Dacă se doreşte ca la un anumit caz să se execute numai grupul de instrucţiuni asociat, nu şi cele care urmează, atunci se va pune, ca ultimă instrucţiune din grupul respectiv, instrucţiunea</w:t>
      </w:r>
      <w:r>
        <w:rPr>
          <w:b/>
          <w:sz w:val="22"/>
          <w:lang w:val="ro-RO"/>
        </w:rPr>
        <w:t xml:space="preserve"> break,</w:t>
      </w:r>
      <w:r>
        <w:rPr>
          <w:sz w:val="22"/>
          <w:lang w:val="ro-RO"/>
        </w:rPr>
        <w:t xml:space="preserve"> prin aceasta forţându-se ieşirea din</w:t>
      </w:r>
      <w:r>
        <w:rPr>
          <w:b/>
          <w:sz w:val="22"/>
          <w:lang w:val="ro-RO"/>
        </w:rPr>
        <w:t xml:space="preserve"> switch.</w:t>
      </w:r>
      <w:r>
        <w:rPr>
          <w:sz w:val="22"/>
          <w:lang w:val="ro-RO"/>
        </w:rPr>
        <w:t xml:space="preserve"> </w:t>
      </w:r>
      <w:r>
        <w:rPr>
          <w:lang w:val="ro-RO"/>
        </w:rPr>
        <w:t>Instrucţiunea break</w:t>
      </w:r>
      <w:r>
        <w:rPr>
          <w:b/>
          <w:lang w:val="ro-RO"/>
        </w:rPr>
        <w:t xml:space="preserve"> se foloseşte numai în corpul unui ciclu sau în instrucţiunea </w:t>
      </w:r>
      <w:r>
        <w:rPr>
          <w:lang w:val="ro-RO"/>
        </w:rPr>
        <w:t>switch</w:t>
      </w:r>
      <w:r>
        <w:rPr>
          <w:b/>
          <w:lang w:val="ro-RO"/>
        </w:rPr>
        <w:t xml:space="preserve">. La întîlnirea instrucţiunii </w:t>
      </w:r>
      <w:r>
        <w:rPr>
          <w:lang w:val="ro-RO"/>
        </w:rPr>
        <w:t>break</w:t>
      </w:r>
      <w:r>
        <w:rPr>
          <w:b/>
          <w:lang w:val="ro-RO"/>
        </w:rPr>
        <w:t xml:space="preserve"> în corpul unui ciclu se termină execuţia ciclului şi se trece la instrucţiunea după ciclu. La întîlnirea instrucţiunii </w:t>
      </w:r>
      <w:r>
        <w:rPr>
          <w:lang w:val="ro-RO"/>
        </w:rPr>
        <w:t>break</w:t>
      </w:r>
      <w:r>
        <w:rPr>
          <w:b/>
          <w:lang w:val="ro-RO"/>
        </w:rPr>
        <w:t xml:space="preserve"> în instrucţiunea </w:t>
      </w:r>
      <w:r>
        <w:rPr>
          <w:lang w:val="ro-RO"/>
        </w:rPr>
        <w:t>switch</w:t>
      </w:r>
      <w:r>
        <w:rPr>
          <w:b/>
          <w:lang w:val="ro-RO"/>
        </w:rPr>
        <w:t xml:space="preserve"> se iese din instrucţiunea </w:t>
      </w:r>
      <w:r>
        <w:rPr>
          <w:lang w:val="ro-RO"/>
        </w:rPr>
        <w:t>switch</w:t>
      </w:r>
      <w:r>
        <w:rPr>
          <w:b/>
          <w:lang w:val="ro-RO"/>
        </w:rPr>
        <w:t xml:space="preserve"> şi se trece la instrucţiunea următoare după </w:t>
      </w:r>
      <w:r>
        <w:rPr>
          <w:lang w:val="ro-RO"/>
        </w:rPr>
        <w:t>switch</w:t>
      </w:r>
      <w:r>
        <w:rPr>
          <w:b/>
          <w:lang w:val="ro-RO"/>
        </w:rPr>
        <w:t xml:space="preserve">. </w:t>
      </w:r>
      <w:r>
        <w:rPr>
          <w:sz w:val="22"/>
          <w:lang w:val="ro-RO"/>
        </w:rPr>
        <w:t>Iată un exemplu:</w:t>
      </w:r>
    </w:p>
    <w:p w:rsidR="002878A4" w:rsidRDefault="002878A4">
      <w:pPr>
        <w:pStyle w:val="FR3"/>
        <w:spacing w:before="220"/>
        <w:ind w:left="40"/>
        <w:jc w:val="left"/>
        <w:rPr>
          <w:b/>
          <w:sz w:val="22"/>
        </w:rPr>
      </w:pPr>
      <w:r>
        <w:rPr>
          <w:rFonts w:ascii="Times New Roman" w:hAnsi="Times New Roman" w:cs="Times New Roman"/>
          <w:b/>
          <w:sz w:val="22"/>
        </w:rPr>
        <w:t>switch(c = getch( )) {</w:t>
      </w:r>
    </w:p>
    <w:p w:rsidR="002878A4" w:rsidRDefault="002878A4">
      <w:pPr>
        <w:ind w:left="120" w:firstLine="680"/>
        <w:rPr>
          <w:b/>
          <w:sz w:val="22"/>
        </w:rPr>
      </w:pPr>
      <w:r>
        <w:rPr>
          <w:b/>
          <w:sz w:val="22"/>
          <w:lang w:val="ro-RO"/>
        </w:rPr>
        <w:t>case 'd':</w:t>
      </w:r>
    </w:p>
    <w:p w:rsidR="002878A4" w:rsidRDefault="002878A4">
      <w:pPr>
        <w:pStyle w:val="FR3"/>
        <w:ind w:left="120" w:firstLine="680"/>
        <w:jc w:val="left"/>
        <w:rPr>
          <w:rFonts w:ascii="Times New Roman" w:hAnsi="Times New Roman" w:cs="Times New Roman"/>
          <w:b/>
          <w:sz w:val="22"/>
        </w:rPr>
      </w:pPr>
      <w:r>
        <w:rPr>
          <w:rFonts w:ascii="Times New Roman" w:hAnsi="Times New Roman" w:cs="Times New Roman"/>
          <w:b/>
          <w:sz w:val="22"/>
        </w:rPr>
        <w:t>case 'D': del_file( ); break;</w:t>
      </w:r>
    </w:p>
    <w:p w:rsidR="002878A4" w:rsidRDefault="002878A4">
      <w:pPr>
        <w:pStyle w:val="FR3"/>
        <w:ind w:left="120" w:firstLine="680"/>
        <w:jc w:val="left"/>
        <w:rPr>
          <w:rFonts w:ascii="Times New Roman" w:hAnsi="Times New Roman" w:cs="Times New Roman"/>
          <w:b/>
          <w:sz w:val="22"/>
        </w:rPr>
      </w:pPr>
      <w:r>
        <w:rPr>
          <w:rFonts w:ascii="Times New Roman" w:hAnsi="Times New Roman" w:cs="Times New Roman"/>
          <w:b/>
          <w:sz w:val="22"/>
        </w:rPr>
        <w:t>case ' l':</w:t>
      </w:r>
    </w:p>
    <w:p w:rsidR="002878A4" w:rsidRDefault="002878A4">
      <w:pPr>
        <w:pStyle w:val="FR3"/>
        <w:ind w:left="120" w:firstLine="680"/>
        <w:jc w:val="left"/>
        <w:rPr>
          <w:rFonts w:ascii="Times New Roman" w:hAnsi="Times New Roman" w:cs="Times New Roman"/>
          <w:b/>
          <w:sz w:val="22"/>
        </w:rPr>
      </w:pPr>
      <w:r>
        <w:rPr>
          <w:rFonts w:ascii="Times New Roman" w:hAnsi="Times New Roman" w:cs="Times New Roman"/>
          <w:b/>
          <w:sz w:val="22"/>
        </w:rPr>
        <w:t>case 'L': list_file( ); break;</w:t>
      </w:r>
    </w:p>
    <w:p w:rsidR="002878A4" w:rsidRDefault="002878A4">
      <w:pPr>
        <w:pStyle w:val="FR3"/>
        <w:ind w:left="720"/>
        <w:jc w:val="left"/>
        <w:rPr>
          <w:sz w:val="22"/>
        </w:rPr>
      </w:pPr>
      <w:r>
        <w:rPr>
          <w:rFonts w:ascii="Times New Roman" w:hAnsi="Times New Roman" w:cs="Times New Roman"/>
          <w:b/>
          <w:sz w:val="22"/>
        </w:rPr>
        <w:t xml:space="preserve"> detault : error ( ); break;</w:t>
      </w:r>
    </w:p>
    <w:p w:rsidR="002878A4" w:rsidRDefault="002878A4">
      <w:r>
        <w:rPr>
          <w:sz w:val="22"/>
          <w:lang w:val="ro-RO"/>
        </w:rPr>
        <w:t>}</w:t>
      </w:r>
    </w:p>
    <w:p w:rsidR="002878A4" w:rsidRDefault="002878A4">
      <w:pPr>
        <w:pStyle w:val="BodyTextIndent"/>
      </w:pPr>
      <w:r>
        <w:t>Se citeşte un caracter de la consolă (cu getch( )) şi se execută una din funcţiile del_file( ), list_file( ) sau error( ), după cum caracterul este 'd' sau 'D', respectiv T sau 'L', respectiv diferit de cele patru caractere. break asigură ieşirea din switch după execuţia funcţiilor. break-ul de la default nu este necesar, dar este o bună măsură de protecţie, în cazul în care se adaugă ulterior alte cazuri, după default.</w:t>
      </w:r>
    </w:p>
    <w:p w:rsidR="002878A4" w:rsidRDefault="002878A4">
      <w:pPr>
        <w:rPr>
          <w:sz w:val="22"/>
          <w:lang w:val="ro-RO"/>
        </w:rPr>
      </w:pPr>
    </w:p>
    <w:p w:rsidR="002878A4" w:rsidRDefault="002878A4">
      <w:pPr>
        <w:ind w:firstLine="284"/>
        <w:jc w:val="both"/>
        <w:rPr>
          <w:lang w:val="ro-RO"/>
        </w:rPr>
      </w:pPr>
      <w:r>
        <w:rPr>
          <w:sz w:val="22"/>
          <w:lang w:val="ro-RO"/>
        </w:rPr>
        <w:t>În cazul în care</w:t>
      </w:r>
      <w:r>
        <w:rPr>
          <w:b/>
          <w:sz w:val="22"/>
          <w:lang w:val="ro-RO"/>
        </w:rPr>
        <w:t xml:space="preserve"> switch</w:t>
      </w:r>
      <w:r>
        <w:rPr>
          <w:sz w:val="22"/>
          <w:lang w:val="ro-RO"/>
        </w:rPr>
        <w:t xml:space="preserve"> este într-o funcţie, se poate folosi, în loc de</w:t>
      </w:r>
      <w:r>
        <w:rPr>
          <w:b/>
          <w:sz w:val="22"/>
          <w:lang w:val="ro-RO"/>
        </w:rPr>
        <w:t xml:space="preserve"> break, </w:t>
      </w:r>
      <w:r>
        <w:rPr>
          <w:sz w:val="22"/>
          <w:lang w:val="ro-RO"/>
        </w:rPr>
        <w:t>instrucţiunea</w:t>
      </w:r>
      <w:r>
        <w:rPr>
          <w:b/>
          <w:sz w:val="22"/>
          <w:lang w:val="ro-RO"/>
        </w:rPr>
        <w:t xml:space="preserve"> return,</w:t>
      </w:r>
      <w:r>
        <w:rPr>
          <w:sz w:val="22"/>
          <w:lang w:val="ro-RO"/>
        </w:rPr>
        <w:t xml:space="preserve"> provocând ieşirea din</w:t>
      </w:r>
      <w:r>
        <w:rPr>
          <w:b/>
          <w:sz w:val="22"/>
          <w:lang w:val="ro-RO"/>
        </w:rPr>
        <w:t xml:space="preserve"> switch</w:t>
      </w:r>
      <w:r>
        <w:rPr>
          <w:sz w:val="22"/>
          <w:lang w:val="ro-RO"/>
        </w:rPr>
        <w:t xml:space="preserve"> şi, totodată, revenirea în programul apelant.</w:t>
      </w:r>
    </w:p>
    <w:p w:rsidR="002878A4" w:rsidRDefault="002878A4">
      <w:pPr>
        <w:ind w:right="-23" w:firstLine="284"/>
        <w:rPr>
          <w:lang w:val="ro-RO"/>
        </w:rPr>
      </w:pPr>
      <w:r>
        <w:rPr>
          <w:lang w:val="ro-RO"/>
        </w:rPr>
        <w:t>Exemplu:  Găsiţi eroarea:</w:t>
      </w:r>
    </w:p>
    <w:p w:rsidR="002878A4" w:rsidRDefault="002878A4">
      <w:pPr>
        <w:ind w:right="-23" w:firstLine="284"/>
        <w:rPr>
          <w:lang w:val="ro-RO"/>
        </w:rPr>
      </w:pPr>
      <w:r>
        <w:rPr>
          <w:lang w:val="ro-RO"/>
        </w:rPr>
        <w:t xml:space="preserve">            switch(c){</w:t>
      </w:r>
    </w:p>
    <w:p w:rsidR="002878A4" w:rsidRDefault="002878A4">
      <w:pPr>
        <w:ind w:right="-23" w:firstLine="284"/>
        <w:rPr>
          <w:lang w:val="ro-RO"/>
        </w:rPr>
      </w:pPr>
      <w:r>
        <w:rPr>
          <w:lang w:val="ro-RO"/>
        </w:rPr>
        <w:t xml:space="preserve">            case 1:            x++; break;</w:t>
      </w:r>
    </w:p>
    <w:p w:rsidR="002878A4" w:rsidRDefault="002878A4">
      <w:pPr>
        <w:ind w:right="-23" w:firstLine="284"/>
        <w:rPr>
          <w:lang w:val="ro-RO"/>
        </w:rPr>
      </w:pPr>
      <w:r>
        <w:rPr>
          <w:lang w:val="ro-RO"/>
        </w:rPr>
        <w:t xml:space="preserve">            case 2:             y++; break;</w:t>
      </w:r>
    </w:p>
    <w:p w:rsidR="002878A4" w:rsidRDefault="002878A4">
      <w:pPr>
        <w:ind w:right="-23" w:firstLine="284"/>
        <w:rPr>
          <w:lang w:val="ro-RO"/>
        </w:rPr>
      </w:pPr>
      <w:r>
        <w:rPr>
          <w:lang w:val="ro-RO"/>
        </w:rPr>
        <w:t xml:space="preserve">            defalt:              z++; break;</w:t>
      </w:r>
    </w:p>
    <w:p w:rsidR="002878A4" w:rsidRDefault="002878A4">
      <w:pPr>
        <w:ind w:right="-23" w:firstLine="284"/>
        <w:rPr>
          <w:lang w:val="ro-RO"/>
        </w:rPr>
      </w:pPr>
      <w:r>
        <w:rPr>
          <w:lang w:val="ro-RO"/>
        </w:rPr>
        <w:t xml:space="preserve">            }</w:t>
      </w:r>
    </w:p>
    <w:p w:rsidR="002878A4" w:rsidRDefault="002878A4">
      <w:pPr>
        <w:ind w:right="-23" w:firstLine="284"/>
      </w:pPr>
      <w:r>
        <w:rPr>
          <w:lang w:val="ro-RO"/>
        </w:rPr>
        <w:t>Dacă c=3, atunci  z++  nu se efectuează. De ce?  (Pentrucă,  defalt: - este etichetă, şi nu cuvântul cheie  default).</w:t>
      </w:r>
    </w:p>
    <w:p w:rsidR="002878A4" w:rsidRDefault="002878A4">
      <w:pPr>
        <w:pStyle w:val="BodyTextIndent"/>
      </w:pPr>
      <w:r>
        <w:t>Efect: daca valoarea expresiei este egala cu una din constantele corespunzatoare fiecarei etichete case, se  executa instructiunea aferenta constantei respective.</w:t>
      </w:r>
    </w:p>
    <w:p w:rsidR="002878A4" w:rsidRDefault="002878A4">
      <w:pPr>
        <w:ind w:firstLine="708"/>
        <w:jc w:val="both"/>
        <w:rPr>
          <w:sz w:val="22"/>
        </w:rPr>
      </w:pPr>
      <w:r>
        <w:rPr>
          <w:sz w:val="22"/>
        </w:rPr>
        <w:t xml:space="preserve">Fiecare grup case trebuie terminat cu o instructiune break. </w:t>
      </w:r>
    </w:p>
    <w:p w:rsidR="002878A4" w:rsidRDefault="002878A4">
      <w:pPr>
        <w:ind w:firstLine="708"/>
        <w:jc w:val="both"/>
        <w:rPr>
          <w:sz w:val="22"/>
        </w:rPr>
      </w:pPr>
      <w:r>
        <w:rPr>
          <w:sz w:val="22"/>
        </w:rPr>
        <w:t xml:space="preserve">Daca lipseste </w:t>
      </w:r>
      <w:r>
        <w:rPr>
          <w:b/>
          <w:i/>
          <w:sz w:val="22"/>
        </w:rPr>
        <w:t xml:space="preserve">break, </w:t>
      </w:r>
      <w:r>
        <w:rPr>
          <w:sz w:val="22"/>
        </w:rPr>
        <w:t xml:space="preserve">se executa toate instructiunile pana la primul </w:t>
      </w:r>
      <w:r>
        <w:rPr>
          <w:b/>
          <w:i/>
          <w:sz w:val="22"/>
        </w:rPr>
        <w:t>break</w:t>
      </w:r>
      <w:r>
        <w:rPr>
          <w:sz w:val="22"/>
        </w:rPr>
        <w:t>. Instuctiunea corespunzatoare cazului implicit (default) este executata atunci cand expresia nu ia nici una din valorile constantelor. Default este optional si, daca nu este prezent, nu are loc nici o actiune daca nu se gaseste o constanta potrivita.</w:t>
      </w:r>
    </w:p>
    <w:p w:rsidR="002878A4" w:rsidRDefault="002878A4">
      <w:pPr>
        <w:ind w:firstLine="708"/>
        <w:jc w:val="both"/>
        <w:rPr>
          <w:sz w:val="22"/>
        </w:rPr>
      </w:pPr>
      <w:r>
        <w:rPr>
          <w:sz w:val="22"/>
        </w:rPr>
        <w:t xml:space="preserve">Standardul ANSI C stipuleaza ca </w:t>
      </w:r>
      <w:r>
        <w:rPr>
          <w:b/>
          <w:i/>
          <w:sz w:val="22"/>
        </w:rPr>
        <w:t>switch</w:t>
      </w:r>
      <w:r>
        <w:rPr>
          <w:sz w:val="22"/>
        </w:rPr>
        <w:t xml:space="preserve"> poate sa aiba cel mult 257 de instructiuni de tip </w:t>
      </w:r>
      <w:r>
        <w:rPr>
          <w:b/>
          <w:i/>
          <w:sz w:val="22"/>
        </w:rPr>
        <w:t>case</w:t>
      </w:r>
      <w:r>
        <w:rPr>
          <w:sz w:val="22"/>
        </w:rPr>
        <w:t xml:space="preserve">. </w:t>
      </w:r>
    </w:p>
    <w:p w:rsidR="002878A4" w:rsidRDefault="002878A4">
      <w:pPr>
        <w:ind w:firstLine="708"/>
        <w:jc w:val="both"/>
        <w:rPr>
          <w:sz w:val="22"/>
        </w:rPr>
      </w:pPr>
      <w:r>
        <w:rPr>
          <w:sz w:val="22"/>
        </w:rPr>
        <w:t xml:space="preserve">Desi </w:t>
      </w:r>
      <w:r>
        <w:rPr>
          <w:b/>
          <w:i/>
          <w:sz w:val="22"/>
        </w:rPr>
        <w:t>case</w:t>
      </w:r>
      <w:r>
        <w:rPr>
          <w:sz w:val="22"/>
        </w:rPr>
        <w:t xml:space="preserve"> este o instructiune eticheta ea nu poate exista de una singura, in afara unei instructiuni </w:t>
      </w:r>
      <w:r>
        <w:rPr>
          <w:b/>
          <w:i/>
          <w:sz w:val="22"/>
        </w:rPr>
        <w:t>switch.</w:t>
      </w:r>
    </w:p>
    <w:p w:rsidR="002878A4" w:rsidRDefault="002878A4">
      <w:pPr>
        <w:ind w:firstLine="708"/>
        <w:jc w:val="both"/>
        <w:rPr>
          <w:sz w:val="22"/>
        </w:rPr>
      </w:pPr>
      <w:r>
        <w:rPr>
          <w:sz w:val="22"/>
        </w:rPr>
        <w:t xml:space="preserve">Instructiunea break este o instructiune de salt in C. Cand este intalnita o instructiune de acest gen in constructia </w:t>
      </w:r>
      <w:r>
        <w:rPr>
          <w:b/>
          <w:i/>
          <w:sz w:val="22"/>
        </w:rPr>
        <w:t>switch</w:t>
      </w:r>
      <w:r>
        <w:rPr>
          <w:sz w:val="22"/>
        </w:rPr>
        <w:t xml:space="preserve">, programul executa un salt la linia de cod care urmeaza instructiunii </w:t>
      </w:r>
      <w:r>
        <w:rPr>
          <w:b/>
          <w:i/>
          <w:sz w:val="22"/>
        </w:rPr>
        <w:t>switch.</w:t>
      </w:r>
    </w:p>
    <w:p w:rsidR="002878A4" w:rsidRDefault="002878A4">
      <w:pPr>
        <w:ind w:firstLine="708"/>
        <w:jc w:val="both"/>
        <w:rPr>
          <w:b/>
          <w:i/>
          <w:sz w:val="22"/>
        </w:rPr>
      </w:pPr>
      <w:r>
        <w:rPr>
          <w:sz w:val="22"/>
        </w:rPr>
        <w:t>Trebuie mentionate urmatoarele:</w:t>
      </w:r>
    </w:p>
    <w:p w:rsidR="002878A4" w:rsidRDefault="002878A4">
      <w:pPr>
        <w:numPr>
          <w:ilvl w:val="0"/>
          <w:numId w:val="8"/>
        </w:numPr>
        <w:jc w:val="both"/>
        <w:rPr>
          <w:sz w:val="22"/>
        </w:rPr>
      </w:pPr>
      <w:r>
        <w:rPr>
          <w:b/>
          <w:i/>
          <w:sz w:val="22"/>
        </w:rPr>
        <w:t xml:space="preserve">switch </w:t>
      </w:r>
      <w:r>
        <w:rPr>
          <w:sz w:val="22"/>
        </w:rPr>
        <w:t xml:space="preserve">difera de </w:t>
      </w:r>
      <w:r>
        <w:rPr>
          <w:b/>
          <w:i/>
          <w:sz w:val="22"/>
        </w:rPr>
        <w:t>if</w:t>
      </w:r>
      <w:r>
        <w:rPr>
          <w:sz w:val="22"/>
        </w:rPr>
        <w:t xml:space="preserve"> prin aceea ca testeaza doar egalitatea, in timp ce </w:t>
      </w:r>
      <w:r>
        <w:rPr>
          <w:b/>
          <w:i/>
          <w:sz w:val="22"/>
        </w:rPr>
        <w:t>if</w:t>
      </w:r>
      <w:r>
        <w:rPr>
          <w:sz w:val="22"/>
        </w:rPr>
        <w:t xml:space="preserve"> poate sa evalueze orice tip de expresie relationala sau logica;</w:t>
      </w:r>
    </w:p>
    <w:p w:rsidR="002878A4" w:rsidRDefault="002878A4">
      <w:pPr>
        <w:numPr>
          <w:ilvl w:val="0"/>
          <w:numId w:val="8"/>
        </w:numPr>
        <w:jc w:val="both"/>
        <w:rPr>
          <w:sz w:val="22"/>
        </w:rPr>
      </w:pPr>
      <w:r>
        <w:rPr>
          <w:sz w:val="22"/>
        </w:rPr>
        <w:t xml:space="preserve">in acelasi </w:t>
      </w:r>
      <w:r>
        <w:rPr>
          <w:b/>
          <w:i/>
          <w:sz w:val="22"/>
        </w:rPr>
        <w:t>switch</w:t>
      </w:r>
      <w:r>
        <w:rPr>
          <w:sz w:val="22"/>
        </w:rPr>
        <w:t xml:space="preserve"> nu pot exista doua constante </w:t>
      </w:r>
      <w:r>
        <w:rPr>
          <w:b/>
          <w:i/>
          <w:sz w:val="22"/>
        </w:rPr>
        <w:t>case</w:t>
      </w:r>
      <w:r>
        <w:rPr>
          <w:sz w:val="22"/>
        </w:rPr>
        <w:t xml:space="preserve"> cu valori identice. Desigur, doua instructiuni </w:t>
      </w:r>
      <w:r>
        <w:rPr>
          <w:b/>
          <w:i/>
          <w:sz w:val="22"/>
        </w:rPr>
        <w:t>switch,</w:t>
      </w:r>
      <w:r>
        <w:rPr>
          <w:sz w:val="22"/>
        </w:rPr>
        <w:t xml:space="preserve"> una inclusa in cealalta, pot sa aiba aceeasi constanta </w:t>
      </w:r>
      <w:r>
        <w:rPr>
          <w:b/>
          <w:i/>
          <w:sz w:val="22"/>
        </w:rPr>
        <w:t>case</w:t>
      </w:r>
      <w:r>
        <w:rPr>
          <w:sz w:val="22"/>
        </w:rPr>
        <w:t>.</w:t>
      </w:r>
    </w:p>
    <w:p w:rsidR="002878A4" w:rsidRDefault="002878A4">
      <w:pPr>
        <w:numPr>
          <w:ilvl w:val="0"/>
          <w:numId w:val="8"/>
        </w:numPr>
        <w:jc w:val="both"/>
        <w:rPr>
          <w:sz w:val="22"/>
        </w:rPr>
      </w:pPr>
      <w:r>
        <w:rPr>
          <w:sz w:val="22"/>
        </w:rPr>
        <w:t xml:space="preserve">Daca in instructiunea </w:t>
      </w:r>
      <w:r>
        <w:rPr>
          <w:b/>
          <w:i/>
          <w:sz w:val="22"/>
        </w:rPr>
        <w:t xml:space="preserve">switch </w:t>
      </w:r>
      <w:r>
        <w:rPr>
          <w:sz w:val="22"/>
        </w:rPr>
        <w:t xml:space="preserve"> sunt utilizate constante de tip caracter, ele sunt automat convertite in intregi.</w:t>
      </w:r>
    </w:p>
    <w:p w:rsidR="002878A4" w:rsidRDefault="002878A4">
      <w:pPr>
        <w:rPr>
          <w:sz w:val="22"/>
        </w:rPr>
      </w:pPr>
      <w:r>
        <w:rPr>
          <w:sz w:val="22"/>
        </w:rPr>
        <w:t>#include&lt;stdio.h&gt;</w:t>
      </w:r>
    </w:p>
    <w:p w:rsidR="002878A4" w:rsidRDefault="002878A4">
      <w:pPr>
        <w:rPr>
          <w:sz w:val="22"/>
        </w:rPr>
      </w:pPr>
      <w:r>
        <w:rPr>
          <w:sz w:val="22"/>
        </w:rPr>
        <w:t>void main()</w:t>
      </w:r>
    </w:p>
    <w:p w:rsidR="002878A4" w:rsidRDefault="002878A4">
      <w:pPr>
        <w:rPr>
          <w:sz w:val="22"/>
        </w:rPr>
      </w:pPr>
      <w:r>
        <w:rPr>
          <w:sz w:val="22"/>
        </w:rPr>
        <w:tab/>
        <w:t>{</w:t>
      </w:r>
      <w:r>
        <w:rPr>
          <w:sz w:val="22"/>
        </w:rPr>
        <w:tab/>
        <w:t>int c, i, spatii, altele, cifre[10];</w:t>
      </w:r>
    </w:p>
    <w:p w:rsidR="002878A4" w:rsidRDefault="002878A4">
      <w:pPr>
        <w:rPr>
          <w:sz w:val="22"/>
        </w:rPr>
      </w:pPr>
      <w:r>
        <w:rPr>
          <w:sz w:val="22"/>
        </w:rPr>
        <w:tab/>
      </w:r>
      <w:r>
        <w:rPr>
          <w:sz w:val="22"/>
        </w:rPr>
        <w:tab/>
      </w:r>
      <w:r>
        <w:rPr>
          <w:sz w:val="22"/>
        </w:rPr>
        <w:tab/>
        <w:t>spatii=altele=0;</w:t>
      </w:r>
    </w:p>
    <w:p w:rsidR="002878A4" w:rsidRDefault="002878A4">
      <w:pPr>
        <w:rPr>
          <w:sz w:val="22"/>
        </w:rPr>
      </w:pPr>
      <w:r>
        <w:rPr>
          <w:sz w:val="22"/>
        </w:rPr>
        <w:tab/>
      </w:r>
      <w:r>
        <w:rPr>
          <w:sz w:val="22"/>
        </w:rPr>
        <w:tab/>
        <w:t>for (i=0; i&lt;10;i++)  cifre[i]=0;</w:t>
      </w:r>
    </w:p>
    <w:p w:rsidR="002878A4" w:rsidRDefault="002878A4">
      <w:pPr>
        <w:rPr>
          <w:sz w:val="22"/>
        </w:rPr>
      </w:pPr>
      <w:r>
        <w:rPr>
          <w:sz w:val="22"/>
        </w:rPr>
        <w:tab/>
      </w:r>
      <w:r>
        <w:rPr>
          <w:sz w:val="22"/>
        </w:rPr>
        <w:tab/>
        <w:t>while((c=getchar())!=EOF)</w:t>
      </w:r>
    </w:p>
    <w:p w:rsidR="002878A4" w:rsidRDefault="002878A4">
      <w:pPr>
        <w:rPr>
          <w:sz w:val="22"/>
        </w:rPr>
      </w:pPr>
      <w:r>
        <w:rPr>
          <w:sz w:val="22"/>
        </w:rPr>
        <w:tab/>
      </w:r>
      <w:r>
        <w:rPr>
          <w:sz w:val="22"/>
        </w:rPr>
        <w:tab/>
      </w:r>
      <w:r>
        <w:rPr>
          <w:sz w:val="22"/>
        </w:rPr>
        <w:tab/>
        <w:t>switch  (c ) {</w:t>
      </w:r>
    </w:p>
    <w:p w:rsidR="002878A4" w:rsidRDefault="002878A4">
      <w:pPr>
        <w:rPr>
          <w:sz w:val="22"/>
        </w:rPr>
      </w:pPr>
      <w:r>
        <w:rPr>
          <w:sz w:val="22"/>
        </w:rPr>
        <w:tab/>
      </w:r>
      <w:r>
        <w:rPr>
          <w:sz w:val="22"/>
        </w:rPr>
        <w:tab/>
      </w:r>
      <w:r>
        <w:rPr>
          <w:sz w:val="22"/>
        </w:rPr>
        <w:tab/>
      </w:r>
      <w:r>
        <w:rPr>
          <w:sz w:val="22"/>
        </w:rPr>
        <w:tab/>
        <w:t>case '0':</w:t>
      </w:r>
    </w:p>
    <w:p w:rsidR="002878A4" w:rsidRDefault="002878A4">
      <w:pPr>
        <w:rPr>
          <w:sz w:val="22"/>
        </w:rPr>
      </w:pPr>
      <w:r>
        <w:rPr>
          <w:sz w:val="22"/>
        </w:rPr>
        <w:tab/>
      </w:r>
      <w:r>
        <w:rPr>
          <w:sz w:val="22"/>
        </w:rPr>
        <w:tab/>
      </w:r>
      <w:r>
        <w:rPr>
          <w:sz w:val="22"/>
        </w:rPr>
        <w:tab/>
      </w:r>
      <w:r>
        <w:rPr>
          <w:sz w:val="22"/>
        </w:rPr>
        <w:tab/>
        <w:t>case '1':</w:t>
      </w:r>
    </w:p>
    <w:p w:rsidR="002878A4" w:rsidRDefault="002878A4">
      <w:pPr>
        <w:rPr>
          <w:sz w:val="22"/>
        </w:rPr>
      </w:pPr>
      <w:r>
        <w:rPr>
          <w:sz w:val="22"/>
        </w:rPr>
        <w:tab/>
      </w:r>
      <w:r>
        <w:rPr>
          <w:sz w:val="22"/>
        </w:rPr>
        <w:tab/>
      </w:r>
      <w:r>
        <w:rPr>
          <w:sz w:val="22"/>
        </w:rPr>
        <w:tab/>
      </w:r>
      <w:r>
        <w:rPr>
          <w:sz w:val="22"/>
        </w:rPr>
        <w:tab/>
        <w:t>case '2':</w:t>
      </w:r>
    </w:p>
    <w:p w:rsidR="002878A4" w:rsidRDefault="002878A4">
      <w:pPr>
        <w:rPr>
          <w:sz w:val="22"/>
        </w:rPr>
      </w:pPr>
      <w:r>
        <w:rPr>
          <w:sz w:val="22"/>
        </w:rPr>
        <w:tab/>
      </w:r>
      <w:r>
        <w:rPr>
          <w:sz w:val="22"/>
        </w:rPr>
        <w:tab/>
      </w:r>
      <w:r>
        <w:rPr>
          <w:sz w:val="22"/>
        </w:rPr>
        <w:tab/>
      </w:r>
      <w:r>
        <w:rPr>
          <w:sz w:val="22"/>
        </w:rPr>
        <w:tab/>
        <w:t>case '3':</w:t>
      </w:r>
    </w:p>
    <w:p w:rsidR="002878A4" w:rsidRDefault="002878A4">
      <w:pPr>
        <w:rPr>
          <w:sz w:val="22"/>
        </w:rPr>
      </w:pPr>
      <w:r>
        <w:rPr>
          <w:sz w:val="22"/>
        </w:rPr>
        <w:tab/>
      </w:r>
      <w:r>
        <w:rPr>
          <w:sz w:val="22"/>
        </w:rPr>
        <w:tab/>
      </w:r>
      <w:r>
        <w:rPr>
          <w:sz w:val="22"/>
        </w:rPr>
        <w:tab/>
      </w:r>
      <w:r>
        <w:rPr>
          <w:sz w:val="22"/>
        </w:rPr>
        <w:tab/>
        <w:t>case '4':</w:t>
      </w:r>
    </w:p>
    <w:p w:rsidR="002878A4" w:rsidRDefault="002878A4">
      <w:pPr>
        <w:rPr>
          <w:sz w:val="22"/>
        </w:rPr>
      </w:pPr>
      <w:r>
        <w:rPr>
          <w:sz w:val="22"/>
        </w:rPr>
        <w:tab/>
      </w:r>
      <w:r>
        <w:rPr>
          <w:sz w:val="22"/>
        </w:rPr>
        <w:tab/>
      </w:r>
      <w:r>
        <w:rPr>
          <w:sz w:val="22"/>
        </w:rPr>
        <w:tab/>
      </w:r>
      <w:r>
        <w:rPr>
          <w:sz w:val="22"/>
        </w:rPr>
        <w:tab/>
        <w:t>case '5':</w:t>
      </w:r>
    </w:p>
    <w:p w:rsidR="002878A4" w:rsidRDefault="002878A4">
      <w:pPr>
        <w:rPr>
          <w:sz w:val="22"/>
        </w:rPr>
      </w:pPr>
      <w:r>
        <w:rPr>
          <w:sz w:val="22"/>
        </w:rPr>
        <w:tab/>
      </w:r>
      <w:r>
        <w:rPr>
          <w:sz w:val="22"/>
        </w:rPr>
        <w:tab/>
      </w:r>
      <w:r>
        <w:rPr>
          <w:sz w:val="22"/>
        </w:rPr>
        <w:tab/>
      </w:r>
      <w:r>
        <w:rPr>
          <w:sz w:val="22"/>
        </w:rPr>
        <w:tab/>
        <w:t>case '6':</w:t>
      </w:r>
    </w:p>
    <w:p w:rsidR="002878A4" w:rsidRDefault="002878A4">
      <w:pPr>
        <w:rPr>
          <w:sz w:val="22"/>
        </w:rPr>
      </w:pPr>
      <w:r>
        <w:rPr>
          <w:sz w:val="22"/>
        </w:rPr>
        <w:tab/>
      </w:r>
      <w:r>
        <w:rPr>
          <w:sz w:val="22"/>
        </w:rPr>
        <w:tab/>
      </w:r>
      <w:r>
        <w:rPr>
          <w:sz w:val="22"/>
        </w:rPr>
        <w:tab/>
      </w:r>
      <w:r>
        <w:rPr>
          <w:sz w:val="22"/>
        </w:rPr>
        <w:tab/>
        <w:t>case '7':</w:t>
      </w:r>
    </w:p>
    <w:p w:rsidR="002878A4" w:rsidRDefault="002878A4">
      <w:pPr>
        <w:rPr>
          <w:sz w:val="22"/>
        </w:rPr>
      </w:pPr>
      <w:r>
        <w:rPr>
          <w:sz w:val="22"/>
        </w:rPr>
        <w:tab/>
      </w:r>
      <w:r>
        <w:rPr>
          <w:sz w:val="22"/>
        </w:rPr>
        <w:tab/>
      </w:r>
      <w:r>
        <w:rPr>
          <w:sz w:val="22"/>
        </w:rPr>
        <w:tab/>
      </w:r>
      <w:r>
        <w:rPr>
          <w:sz w:val="22"/>
        </w:rPr>
        <w:tab/>
        <w:t>case '8':</w:t>
      </w:r>
    </w:p>
    <w:p w:rsidR="002878A4" w:rsidRDefault="002878A4">
      <w:pPr>
        <w:rPr>
          <w:sz w:val="22"/>
        </w:rPr>
      </w:pPr>
      <w:r>
        <w:rPr>
          <w:sz w:val="22"/>
        </w:rPr>
        <w:tab/>
      </w:r>
      <w:r>
        <w:rPr>
          <w:sz w:val="22"/>
        </w:rPr>
        <w:tab/>
      </w:r>
      <w:r>
        <w:rPr>
          <w:sz w:val="22"/>
        </w:rPr>
        <w:tab/>
      </w:r>
      <w:r>
        <w:rPr>
          <w:sz w:val="22"/>
        </w:rPr>
        <w:tab/>
        <w:t>case '9':</w:t>
      </w:r>
    </w:p>
    <w:p w:rsidR="002878A4" w:rsidRDefault="002878A4">
      <w:pPr>
        <w:rPr>
          <w:sz w:val="22"/>
        </w:rPr>
      </w:pPr>
      <w:r>
        <w:rPr>
          <w:sz w:val="22"/>
        </w:rPr>
        <w:tab/>
      </w:r>
      <w:r>
        <w:rPr>
          <w:sz w:val="22"/>
        </w:rPr>
        <w:tab/>
      </w:r>
      <w:r>
        <w:rPr>
          <w:sz w:val="22"/>
        </w:rPr>
        <w:tab/>
      </w:r>
      <w:r>
        <w:rPr>
          <w:sz w:val="22"/>
        </w:rPr>
        <w:tab/>
      </w:r>
      <w:r>
        <w:rPr>
          <w:sz w:val="22"/>
        </w:rPr>
        <w:tab/>
      </w:r>
      <w:r>
        <w:rPr>
          <w:sz w:val="22"/>
        </w:rPr>
        <w:tab/>
        <w:t>cifre[c-'0']++;</w:t>
      </w:r>
    </w:p>
    <w:p w:rsidR="002878A4" w:rsidRDefault="002878A4">
      <w:pPr>
        <w:rPr>
          <w:sz w:val="22"/>
        </w:rPr>
      </w:pPr>
      <w:r>
        <w:rPr>
          <w:sz w:val="22"/>
        </w:rPr>
        <w:tab/>
      </w:r>
      <w:r>
        <w:rPr>
          <w:sz w:val="22"/>
        </w:rPr>
        <w:tab/>
      </w:r>
      <w:r>
        <w:rPr>
          <w:sz w:val="22"/>
        </w:rPr>
        <w:tab/>
      </w:r>
      <w:r>
        <w:rPr>
          <w:sz w:val="22"/>
        </w:rPr>
        <w:tab/>
      </w:r>
      <w:r>
        <w:rPr>
          <w:sz w:val="22"/>
        </w:rPr>
        <w:tab/>
      </w:r>
      <w:r>
        <w:rPr>
          <w:sz w:val="22"/>
        </w:rPr>
        <w:tab/>
        <w:t>break;</w:t>
      </w:r>
    </w:p>
    <w:p w:rsidR="002878A4" w:rsidRDefault="002878A4">
      <w:pPr>
        <w:rPr>
          <w:sz w:val="22"/>
        </w:rPr>
      </w:pPr>
      <w:r>
        <w:rPr>
          <w:sz w:val="22"/>
        </w:rPr>
        <w:tab/>
      </w:r>
      <w:r>
        <w:rPr>
          <w:sz w:val="22"/>
        </w:rPr>
        <w:tab/>
      </w:r>
      <w:r>
        <w:rPr>
          <w:sz w:val="22"/>
        </w:rPr>
        <w:tab/>
      </w:r>
      <w:r>
        <w:rPr>
          <w:sz w:val="22"/>
        </w:rPr>
        <w:tab/>
        <w:t>case '  ':</w:t>
      </w:r>
    </w:p>
    <w:p w:rsidR="002878A4" w:rsidRDefault="002878A4">
      <w:pPr>
        <w:rPr>
          <w:sz w:val="22"/>
        </w:rPr>
      </w:pPr>
      <w:r>
        <w:rPr>
          <w:sz w:val="22"/>
        </w:rPr>
        <w:tab/>
      </w:r>
      <w:r>
        <w:rPr>
          <w:sz w:val="22"/>
        </w:rPr>
        <w:tab/>
      </w:r>
      <w:r>
        <w:rPr>
          <w:sz w:val="22"/>
        </w:rPr>
        <w:tab/>
      </w:r>
      <w:r>
        <w:rPr>
          <w:sz w:val="22"/>
        </w:rPr>
        <w:tab/>
        <w:t>case '\n':</w:t>
      </w:r>
    </w:p>
    <w:p w:rsidR="002878A4" w:rsidRDefault="002878A4">
      <w:pPr>
        <w:rPr>
          <w:sz w:val="22"/>
        </w:rPr>
      </w:pPr>
      <w:r>
        <w:rPr>
          <w:sz w:val="22"/>
        </w:rPr>
        <w:tab/>
      </w:r>
      <w:r>
        <w:rPr>
          <w:sz w:val="22"/>
        </w:rPr>
        <w:tab/>
      </w:r>
      <w:r>
        <w:rPr>
          <w:sz w:val="22"/>
        </w:rPr>
        <w:tab/>
      </w:r>
      <w:r>
        <w:rPr>
          <w:sz w:val="22"/>
        </w:rPr>
        <w:tab/>
        <w:t>case</w:t>
      </w:r>
      <w:r>
        <w:rPr>
          <w:rFonts w:ascii="Symbol" w:hAnsi="Symbol"/>
          <w:sz w:val="22"/>
        </w:rPr>
        <w:t></w:t>
      </w:r>
      <w:r>
        <w:rPr>
          <w:sz w:val="22"/>
        </w:rPr>
        <w:t>\t</w:t>
      </w:r>
      <w:r>
        <w:rPr>
          <w:rFonts w:ascii="Symbol" w:hAnsi="Symbol"/>
          <w:sz w:val="22"/>
        </w:rPr>
        <w:t></w:t>
      </w:r>
      <w:r>
        <w:rPr>
          <w:sz w:val="22"/>
        </w:rPr>
        <w:t>:</w:t>
      </w:r>
    </w:p>
    <w:p w:rsidR="002878A4" w:rsidRDefault="002878A4">
      <w:pPr>
        <w:rPr>
          <w:sz w:val="22"/>
        </w:rPr>
      </w:pPr>
      <w:r>
        <w:rPr>
          <w:sz w:val="22"/>
        </w:rPr>
        <w:tab/>
      </w:r>
      <w:r>
        <w:rPr>
          <w:sz w:val="22"/>
        </w:rPr>
        <w:tab/>
      </w:r>
      <w:r>
        <w:rPr>
          <w:sz w:val="22"/>
        </w:rPr>
        <w:tab/>
      </w:r>
      <w:r>
        <w:rPr>
          <w:sz w:val="22"/>
        </w:rPr>
        <w:tab/>
      </w:r>
      <w:r>
        <w:rPr>
          <w:sz w:val="22"/>
        </w:rPr>
        <w:tab/>
      </w:r>
      <w:r>
        <w:rPr>
          <w:sz w:val="22"/>
        </w:rPr>
        <w:tab/>
        <w:t>spatii++;</w:t>
      </w:r>
    </w:p>
    <w:p w:rsidR="002878A4" w:rsidRDefault="002878A4">
      <w:pPr>
        <w:rPr>
          <w:sz w:val="22"/>
        </w:rPr>
      </w:pPr>
      <w:r>
        <w:rPr>
          <w:sz w:val="22"/>
        </w:rPr>
        <w:tab/>
      </w:r>
      <w:r>
        <w:rPr>
          <w:sz w:val="22"/>
        </w:rPr>
        <w:tab/>
      </w:r>
      <w:r>
        <w:rPr>
          <w:sz w:val="22"/>
        </w:rPr>
        <w:tab/>
      </w:r>
      <w:r>
        <w:rPr>
          <w:sz w:val="22"/>
        </w:rPr>
        <w:tab/>
      </w:r>
      <w:r>
        <w:rPr>
          <w:sz w:val="22"/>
        </w:rPr>
        <w:tab/>
      </w:r>
      <w:r>
        <w:rPr>
          <w:sz w:val="22"/>
        </w:rPr>
        <w:tab/>
        <w:t>break;</w:t>
      </w:r>
    </w:p>
    <w:p w:rsidR="002878A4" w:rsidRDefault="002878A4">
      <w:pPr>
        <w:rPr>
          <w:sz w:val="22"/>
        </w:rPr>
      </w:pPr>
      <w:r>
        <w:rPr>
          <w:sz w:val="22"/>
        </w:rPr>
        <w:tab/>
      </w:r>
      <w:r>
        <w:rPr>
          <w:sz w:val="22"/>
        </w:rPr>
        <w:tab/>
      </w:r>
      <w:r>
        <w:rPr>
          <w:sz w:val="22"/>
        </w:rPr>
        <w:tab/>
      </w:r>
      <w:r>
        <w:rPr>
          <w:sz w:val="22"/>
        </w:rPr>
        <w:tab/>
        <w:t>default:</w:t>
      </w:r>
    </w:p>
    <w:p w:rsidR="002878A4" w:rsidRDefault="002878A4">
      <w:pPr>
        <w:rPr>
          <w:sz w:val="22"/>
        </w:rPr>
      </w:pPr>
      <w:r>
        <w:rPr>
          <w:sz w:val="22"/>
        </w:rPr>
        <w:tab/>
      </w:r>
      <w:r>
        <w:rPr>
          <w:sz w:val="22"/>
        </w:rPr>
        <w:tab/>
      </w:r>
      <w:r>
        <w:rPr>
          <w:sz w:val="22"/>
        </w:rPr>
        <w:tab/>
      </w:r>
      <w:r>
        <w:rPr>
          <w:sz w:val="22"/>
        </w:rPr>
        <w:tab/>
      </w:r>
      <w:r>
        <w:rPr>
          <w:sz w:val="22"/>
        </w:rPr>
        <w:tab/>
      </w:r>
      <w:r>
        <w:rPr>
          <w:sz w:val="22"/>
        </w:rPr>
        <w:tab/>
        <w:t>altele++;</w:t>
      </w:r>
    </w:p>
    <w:p w:rsidR="002878A4" w:rsidRDefault="002878A4">
      <w:pPr>
        <w:rPr>
          <w:sz w:val="22"/>
        </w:rPr>
      </w:pPr>
      <w:r>
        <w:rPr>
          <w:sz w:val="22"/>
        </w:rPr>
        <w:tab/>
      </w:r>
      <w:r>
        <w:rPr>
          <w:sz w:val="22"/>
        </w:rPr>
        <w:tab/>
      </w:r>
      <w:r>
        <w:rPr>
          <w:sz w:val="22"/>
        </w:rPr>
        <w:tab/>
      </w:r>
      <w:r>
        <w:rPr>
          <w:sz w:val="22"/>
        </w:rPr>
        <w:tab/>
      </w:r>
      <w:r>
        <w:rPr>
          <w:sz w:val="22"/>
        </w:rPr>
        <w:tab/>
        <w:t xml:space="preserve"> </w:t>
      </w:r>
      <w:r>
        <w:rPr>
          <w:sz w:val="22"/>
        </w:rPr>
        <w:tab/>
        <w:t>break;</w:t>
      </w:r>
    </w:p>
    <w:p w:rsidR="002878A4" w:rsidRDefault="002878A4">
      <w:pPr>
        <w:rPr>
          <w:sz w:val="22"/>
        </w:rPr>
      </w:pPr>
      <w:r>
        <w:rPr>
          <w:sz w:val="22"/>
        </w:rPr>
        <w:tab/>
      </w:r>
      <w:r>
        <w:rPr>
          <w:sz w:val="22"/>
        </w:rPr>
        <w:tab/>
      </w:r>
      <w:r>
        <w:rPr>
          <w:sz w:val="22"/>
        </w:rPr>
        <w:tab/>
      </w:r>
      <w:r>
        <w:rPr>
          <w:sz w:val="22"/>
        </w:rPr>
        <w:tab/>
      </w:r>
      <w:r>
        <w:rPr>
          <w:sz w:val="22"/>
        </w:rPr>
        <w:tab/>
        <w:t>}</w:t>
      </w:r>
    </w:p>
    <w:p w:rsidR="002878A4" w:rsidRDefault="002878A4">
      <w:pPr>
        <w:rPr>
          <w:sz w:val="22"/>
        </w:rPr>
      </w:pPr>
      <w:r>
        <w:rPr>
          <w:sz w:val="22"/>
        </w:rPr>
        <w:tab/>
      </w:r>
      <w:r>
        <w:rPr>
          <w:sz w:val="22"/>
        </w:rPr>
        <w:tab/>
        <w:t>printf("cifre=");</w:t>
      </w:r>
    </w:p>
    <w:p w:rsidR="002878A4" w:rsidRDefault="002878A4">
      <w:pPr>
        <w:rPr>
          <w:sz w:val="22"/>
        </w:rPr>
      </w:pPr>
      <w:r>
        <w:rPr>
          <w:sz w:val="22"/>
        </w:rPr>
        <w:tab/>
      </w:r>
      <w:r>
        <w:rPr>
          <w:sz w:val="22"/>
        </w:rPr>
        <w:tab/>
        <w:t xml:space="preserve">for (i=0; i&lt;10;i++)  </w:t>
      </w:r>
    </w:p>
    <w:p w:rsidR="002878A4" w:rsidRDefault="002878A4">
      <w:pPr>
        <w:ind w:left="708" w:firstLine="708"/>
        <w:rPr>
          <w:sz w:val="22"/>
        </w:rPr>
      </w:pPr>
      <w:r>
        <w:rPr>
          <w:sz w:val="22"/>
        </w:rPr>
        <w:t>printf("%d ",cifre[i]);</w:t>
      </w:r>
    </w:p>
    <w:p w:rsidR="002878A4" w:rsidRDefault="002878A4">
      <w:pPr>
        <w:rPr>
          <w:sz w:val="22"/>
        </w:rPr>
      </w:pPr>
      <w:r>
        <w:rPr>
          <w:sz w:val="22"/>
        </w:rPr>
        <w:tab/>
      </w:r>
      <w:r>
        <w:rPr>
          <w:sz w:val="22"/>
        </w:rPr>
        <w:tab/>
        <w:t>printf("\n spatii=%d,  alte caractere=%d\n", spatii, altele);</w:t>
      </w:r>
    </w:p>
    <w:p w:rsidR="002878A4" w:rsidRDefault="002878A4">
      <w:r>
        <w:rPr>
          <w:sz w:val="22"/>
        </w:rPr>
        <w:tab/>
        <w:t>}</w:t>
      </w:r>
    </w:p>
    <w:p w:rsidR="002878A4" w:rsidRDefault="002878A4">
      <w:pPr>
        <w:pStyle w:val="BodyTextIndent"/>
        <w:rPr>
          <w:b/>
          <w:lang w:val="en-US"/>
        </w:rPr>
      </w:pPr>
      <w:r>
        <w:t xml:space="preserve"> Citirea caracterilor. Se citeşte un caracter de la consolă (cu getch( )) şi se execută una din funcţiile del_file( ), list_file( ) sau error( ), după cum caracterul este 'd' sau 'D', respectiv T sau 'L', respectiv diferit de cele patru caractere. break asigură ieşirea din switch după execuţia funcţiilor. break-ul de la default nu este necesar, dar este o bună măsură de protecţie, în cazul în care se adaugă ulterior alte cazuri, după default.</w:t>
      </w:r>
    </w:p>
    <w:p w:rsidR="002878A4" w:rsidRDefault="002878A4">
      <w:pPr>
        <w:ind w:firstLine="426"/>
        <w:jc w:val="both"/>
        <w:rPr>
          <w:lang w:val="en-US"/>
        </w:rPr>
      </w:pPr>
      <w:r>
        <w:rPr>
          <w:b/>
          <w:lang w:val="en-US"/>
        </w:rPr>
        <w:t>Testarea şi depanarea programului.</w:t>
      </w:r>
    </w:p>
    <w:p w:rsidR="002878A4" w:rsidRDefault="002878A4">
      <w:pPr>
        <w:ind w:firstLine="426"/>
        <w:jc w:val="both"/>
        <w:rPr>
          <w:lang w:val="ro-RO"/>
        </w:rPr>
      </w:pPr>
      <w:r>
        <w:rPr>
          <w:lang w:val="en-US"/>
        </w:rPr>
        <w:t>Dacă s-a dep</w:t>
      </w:r>
      <w:r>
        <w:rPr>
          <w:lang w:val="ro-RO"/>
        </w:rPr>
        <w:t xml:space="preserve">ăşit faza erorilor sintactice la execuţie, vom testa programul, furnizându-i date de intrare pentru care cunoaştem ieşirile. Apariţia unor neconcordanţe indică prezenţa unor </w:t>
      </w:r>
      <w:r>
        <w:rPr>
          <w:i/>
          <w:lang w:val="ro-RO"/>
        </w:rPr>
        <w:t>erori logice</w:t>
      </w:r>
      <w:r>
        <w:rPr>
          <w:lang w:val="ro-RO"/>
        </w:rPr>
        <w:t>. Dacă însă, rezultatele sunt corecte, nu avem certitudinea că programul funcţionează corect în toate situaţiile. Prin testare putem constata prezenţa erorilor, nu însă şi absenţa lor.</w:t>
      </w:r>
    </w:p>
    <w:p w:rsidR="002878A4" w:rsidRDefault="002878A4">
      <w:pPr>
        <w:ind w:firstLine="426"/>
        <w:jc w:val="both"/>
        <w:rPr>
          <w:lang w:val="ro-RO"/>
        </w:rPr>
      </w:pPr>
      <w:r>
        <w:rPr>
          <w:lang w:val="ro-RO"/>
        </w:rPr>
        <w:t xml:space="preserve">Desfăşurarea calculelor poate fi controlată prin execuţie pas cu pas,sau prin asigurarea unor puncte de întrerupere în care să inspectăm starea programului, folosind în acest scop un </w:t>
      </w:r>
      <w:r>
        <w:rPr>
          <w:i/>
          <w:lang w:val="ro-RO"/>
        </w:rPr>
        <w:t>depanator</w:t>
      </w:r>
      <w:r>
        <w:rPr>
          <w:lang w:val="ro-RO"/>
        </w:rPr>
        <w:t xml:space="preserve"> (debugger).</w:t>
      </w:r>
    </w:p>
    <w:p w:rsidR="002878A4" w:rsidRDefault="002878A4">
      <w:pPr>
        <w:ind w:firstLine="426"/>
        <w:jc w:val="both"/>
      </w:pPr>
      <w:r>
        <w:rPr>
          <w:lang w:val="ro-RO"/>
        </w:rPr>
        <w:t>In urmatoarea figura voi prezenta modelul conceptual al  elaborarii unui program in C sau C++.</w:t>
      </w:r>
    </w:p>
    <w:p w:rsidR="002878A4" w:rsidRDefault="002878A4">
      <w:pPr>
        <w:pStyle w:val="BodyTextIndent"/>
      </w:pPr>
    </w:p>
    <w:p w:rsidR="002878A4" w:rsidRDefault="002878A4">
      <w:pPr>
        <w:numPr>
          <w:ilvl w:val="1"/>
          <w:numId w:val="10"/>
        </w:numPr>
        <w:spacing w:before="120"/>
        <w:ind w:right="566"/>
        <w:jc w:val="both"/>
        <w:rPr>
          <w:sz w:val="24"/>
        </w:rPr>
      </w:pPr>
      <w:r>
        <w:rPr>
          <w:sz w:val="24"/>
        </w:rPr>
        <w:t xml:space="preserve">E X E M P L E:  Modele de program </w:t>
      </w:r>
      <w:r>
        <w:rPr>
          <w:sz w:val="24"/>
          <w:lang w:val="ro-RO"/>
        </w:rPr>
        <w:t>C</w:t>
      </w:r>
      <w:r>
        <w:rPr>
          <w:sz w:val="24"/>
        </w:rPr>
        <w:t xml:space="preserve"> în baza algoritmilor</w:t>
      </w:r>
    </w:p>
    <w:p w:rsidR="002878A4" w:rsidRDefault="002878A4">
      <w:pPr>
        <w:spacing w:before="120"/>
        <w:ind w:right="566"/>
        <w:jc w:val="both"/>
        <w:rPr>
          <w:lang w:val="en-US"/>
        </w:rPr>
      </w:pPr>
      <w:r>
        <w:rPr>
          <w:sz w:val="24"/>
        </w:rPr>
        <w:t xml:space="preserve"> </w:t>
      </w:r>
      <w:r>
        <w:rPr>
          <w:b/>
          <w:lang w:val="en-US"/>
        </w:rPr>
        <w:t xml:space="preserve">Definirea problemei de rezolvat.              </w:t>
      </w:r>
      <w:r>
        <w:rPr>
          <w:lang w:val="en-US"/>
        </w:rPr>
        <w:t xml:space="preserve">  Analiza problemei cuprinde în afara formulării problemei în limbaj natural, o precizare riguroasă a intrărilor (datelor problemei) şi a ieşirilor (rezultatelor).</w:t>
      </w:r>
    </w:p>
    <w:p w:rsidR="002878A4" w:rsidRDefault="002878A4">
      <w:pPr>
        <w:ind w:left="1134" w:right="566"/>
        <w:jc w:val="both"/>
        <w:rPr>
          <w:lang w:val="en-US"/>
        </w:rPr>
      </w:pPr>
      <w:r>
        <w:rPr>
          <w:lang w:val="en-US"/>
        </w:rPr>
        <w:t>De exemplu ne propunem să rezolvăm ecuaţia de gradul 2: ax</w:t>
      </w:r>
      <w:r>
        <w:rPr>
          <w:vertAlign w:val="superscript"/>
          <w:lang w:val="en-US"/>
        </w:rPr>
        <w:t>2</w:t>
      </w:r>
      <w:r>
        <w:rPr>
          <w:lang w:val="en-US"/>
        </w:rPr>
        <w:t>+bx+c=0</w:t>
      </w:r>
    </w:p>
    <w:p w:rsidR="002878A4" w:rsidRDefault="002878A4">
      <w:pPr>
        <w:ind w:left="1134" w:right="566"/>
        <w:jc w:val="both"/>
        <w:rPr>
          <w:lang w:val="en-US"/>
        </w:rPr>
      </w:pPr>
      <w:r>
        <w:rPr>
          <w:lang w:val="en-US"/>
        </w:rPr>
        <w:t xml:space="preserve">    Datele de intrare sunt cei 3 coeficienţi a, b, c ai ecuaţiei, care precizează o anumită ecuaţie de grad 2.</w:t>
      </w:r>
    </w:p>
    <w:p w:rsidR="002878A4" w:rsidRDefault="002878A4">
      <w:pPr>
        <w:ind w:left="1134" w:right="566"/>
        <w:jc w:val="both"/>
        <w:rPr>
          <w:b/>
          <w:lang w:val="en-US"/>
        </w:rPr>
      </w:pPr>
      <w:r>
        <w:rPr>
          <w:lang w:val="en-US"/>
        </w:rPr>
        <w:t xml:space="preserve">   Rezultatele sunt cele două rădăcini (reale sau complexe) sau celelalte situaţii particulare care pot apare.</w:t>
      </w:r>
    </w:p>
    <w:p w:rsidR="002878A4" w:rsidRDefault="002878A4">
      <w:pPr>
        <w:tabs>
          <w:tab w:val="left" w:pos="360"/>
        </w:tabs>
        <w:spacing w:before="120"/>
        <w:ind w:left="1134" w:right="566"/>
        <w:jc w:val="both"/>
        <w:rPr>
          <w:lang w:val="en-US"/>
        </w:rPr>
      </w:pPr>
      <w:r>
        <w:rPr>
          <w:b/>
          <w:lang w:val="en-US"/>
        </w:rPr>
        <w:t xml:space="preserve">2.Identificarea paşilor necesari pentru rezolvarea problemei </w:t>
      </w:r>
      <w:r>
        <w:rPr>
          <w:lang w:val="en-US"/>
        </w:rPr>
        <w:t>începe cu</w:t>
      </w:r>
      <w:r>
        <w:rPr>
          <w:b/>
          <w:lang w:val="en-US"/>
        </w:rPr>
        <w:t xml:space="preserve"> </w:t>
      </w:r>
      <w:r>
        <w:rPr>
          <w:lang w:val="en-US"/>
        </w:rPr>
        <w:t>formularea</w:t>
      </w:r>
      <w:r>
        <w:rPr>
          <w:b/>
          <w:lang w:val="en-US"/>
        </w:rPr>
        <w:t xml:space="preserve"> </w:t>
      </w:r>
      <w:r>
        <w:rPr>
          <w:b/>
          <w:i/>
          <w:lang w:val="en-US"/>
        </w:rPr>
        <w:t>modelului matematic</w:t>
      </w:r>
      <w:r>
        <w:rPr>
          <w:b/>
          <w:lang w:val="en-US"/>
        </w:rPr>
        <w:t>.</w:t>
      </w:r>
    </w:p>
    <w:p w:rsidR="002878A4" w:rsidRDefault="002878A4">
      <w:pPr>
        <w:ind w:left="1134" w:right="566"/>
        <w:jc w:val="both"/>
        <w:rPr>
          <w:lang w:val="en-US"/>
        </w:rPr>
      </w:pPr>
      <w:r>
        <w:rPr>
          <w:lang w:val="en-US"/>
        </w:rPr>
        <w:t>Vom distinge următoarele situaţii:</w:t>
      </w:r>
    </w:p>
    <w:p w:rsidR="002878A4" w:rsidRDefault="002878A4">
      <w:pPr>
        <w:ind w:left="1134" w:right="566"/>
        <w:jc w:val="both"/>
        <w:rPr>
          <w:lang w:val="en-US"/>
        </w:rPr>
      </w:pPr>
      <w:r>
        <w:rPr>
          <w:lang w:val="en-US"/>
        </w:rPr>
        <w:t>1. a=0, caz în care nu avem de a face cu o ecuaţie de gradul 2, ci</w:t>
      </w:r>
    </w:p>
    <w:p w:rsidR="002878A4" w:rsidRDefault="002878A4">
      <w:pPr>
        <w:ind w:left="1134" w:right="566"/>
        <w:jc w:val="both"/>
        <w:rPr>
          <w:lang w:val="en-US"/>
        </w:rPr>
      </w:pPr>
      <w:r>
        <w:rPr>
          <w:lang w:val="en-US"/>
        </w:rPr>
        <w:t>1.1.</w:t>
      </w:r>
      <w:r>
        <w:rPr>
          <w:lang w:val="en-US"/>
        </w:rPr>
        <w:tab/>
        <w:t xml:space="preserve">este posibil să avem ecuaţia de gradul 1: bx+c=0, cu soluţia </w:t>
      </w:r>
    </w:p>
    <w:p w:rsidR="002878A4" w:rsidRDefault="002878A4">
      <w:pPr>
        <w:ind w:left="1134" w:right="566"/>
        <w:jc w:val="both"/>
        <w:rPr>
          <w:lang w:val="en-US"/>
        </w:rPr>
      </w:pPr>
      <w:r>
        <w:rPr>
          <w:lang w:val="en-US"/>
        </w:rPr>
        <w:t xml:space="preserve">       </w:t>
      </w:r>
      <w:r>
        <w:rPr>
          <w:lang w:val="en-US"/>
        </w:rPr>
        <w:tab/>
        <w:t xml:space="preserve">x= - c/b , dacă b </w:t>
      </w:r>
      <w:r>
        <w:rPr>
          <w:rFonts w:ascii="Symbol" w:hAnsi="Symbol"/>
        </w:rPr>
        <w:t></w:t>
      </w:r>
      <w:r>
        <w:rPr>
          <w:lang w:val="en-US"/>
        </w:rPr>
        <w:t xml:space="preserve"> 0. </w:t>
      </w:r>
    </w:p>
    <w:p w:rsidR="002878A4" w:rsidRDefault="002878A4">
      <w:pPr>
        <w:ind w:left="1134" w:right="566"/>
        <w:jc w:val="both"/>
        <w:rPr>
          <w:lang w:val="en-US"/>
        </w:rPr>
      </w:pPr>
      <w:r>
        <w:rPr>
          <w:lang w:val="en-US"/>
        </w:rPr>
        <w:t>1.2.</w:t>
      </w:r>
      <w:r>
        <w:rPr>
          <w:lang w:val="en-US"/>
        </w:rPr>
        <w:tab/>
        <w:t xml:space="preserve">dacă şi b=0, atunci </w:t>
      </w:r>
    </w:p>
    <w:p w:rsidR="002878A4" w:rsidRDefault="002878A4">
      <w:pPr>
        <w:numPr>
          <w:ilvl w:val="2"/>
          <w:numId w:val="26"/>
        </w:numPr>
        <w:ind w:left="1134" w:right="566" w:firstLine="0"/>
        <w:jc w:val="both"/>
        <w:rPr>
          <w:lang w:val="en-US"/>
        </w:rPr>
      </w:pPr>
      <w:r>
        <w:rPr>
          <w:lang w:val="en-US"/>
        </w:rPr>
        <w:t>dacă c</w:t>
      </w:r>
      <w:r>
        <w:rPr>
          <w:rFonts w:ascii="Symbol" w:hAnsi="Symbol"/>
        </w:rPr>
        <w:t></w:t>
      </w:r>
      <w:r>
        <w:rPr>
          <w:lang w:val="en-US"/>
        </w:rPr>
        <w:t xml:space="preserve">0, atunci nu avem nici o soluţie, în timp ce </w:t>
      </w:r>
    </w:p>
    <w:p w:rsidR="002878A4" w:rsidRDefault="002878A4">
      <w:pPr>
        <w:numPr>
          <w:ilvl w:val="2"/>
          <w:numId w:val="26"/>
        </w:numPr>
        <w:ind w:left="1134" w:right="566" w:firstLine="0"/>
        <w:jc w:val="both"/>
        <w:rPr>
          <w:lang w:val="en-US"/>
        </w:rPr>
      </w:pPr>
      <w:r>
        <w:rPr>
          <w:lang w:val="en-US"/>
        </w:rPr>
        <w:t>dacă şi c=0, atunci avem o infinitate de soluţii.</w:t>
      </w:r>
    </w:p>
    <w:p w:rsidR="002878A4" w:rsidRDefault="002878A4">
      <w:pPr>
        <w:ind w:left="1134" w:right="566"/>
        <w:jc w:val="both"/>
        <w:rPr>
          <w:lang w:val="en-US"/>
        </w:rPr>
      </w:pPr>
      <w:r>
        <w:rPr>
          <w:lang w:val="en-US"/>
        </w:rPr>
        <w:t>2. a</w:t>
      </w:r>
      <w:r>
        <w:rPr>
          <w:rFonts w:ascii="Symbol" w:hAnsi="Symbol"/>
        </w:rPr>
        <w:t></w:t>
      </w:r>
      <w:r>
        <w:rPr>
          <w:lang w:val="en-US"/>
        </w:rPr>
        <w:t xml:space="preserve">0 corespunde ecuaţiei de gradul 2. In acest caz avem alte două situaţii: </w:t>
      </w:r>
    </w:p>
    <w:p w:rsidR="002878A4" w:rsidRDefault="002878A4">
      <w:pPr>
        <w:numPr>
          <w:ilvl w:val="1"/>
          <w:numId w:val="12"/>
        </w:numPr>
        <w:ind w:left="1134" w:right="566" w:firstLine="0"/>
        <w:jc w:val="both"/>
        <w:rPr>
          <w:lang w:val="en-US"/>
        </w:rPr>
      </w:pPr>
      <w:r>
        <w:rPr>
          <w:lang w:val="en-US"/>
        </w:rPr>
        <w:t>Formula este aplicabilă pentru rădăcini reale (discriminant pozitiv)</w:t>
      </w:r>
    </w:p>
    <w:p w:rsidR="002878A4" w:rsidRDefault="002878A4">
      <w:pPr>
        <w:numPr>
          <w:ilvl w:val="1"/>
          <w:numId w:val="12"/>
        </w:numPr>
        <w:ind w:left="1134" w:right="566" w:firstLine="0"/>
        <w:jc w:val="both"/>
      </w:pPr>
      <w:r>
        <w:rPr>
          <w:lang w:val="en-US"/>
        </w:rPr>
        <w:t>Pentru discriminant negativ, întrucât nu dispunem de aritmetică complexă, va trebui să efectuăm separat calculele pentru partea reală şi cea imaginară.</w:t>
      </w:r>
    </w:p>
    <w:p w:rsidR="002878A4" w:rsidRDefault="00F9104B">
      <w:pPr>
        <w:pStyle w:val="a1"/>
        <w:rPr>
          <w:rFonts w:ascii="Times New Roman" w:hAnsi="Times New Roman" w:cs="Times New Roman"/>
          <w:lang w:val="ro-RO"/>
        </w:rPr>
      </w:pPr>
      <w:r>
        <w:rPr>
          <w:noProof/>
          <w:sz w:val="22"/>
          <w:lang w:val="en-US" w:eastAsia="en-US" w:bidi="ar-SA"/>
        </w:rPr>
        <w:drawing>
          <wp:inline distT="0" distB="0" distL="0" distR="0">
            <wp:extent cx="26670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1790700"/>
                    </a:xfrm>
                    <a:prstGeom prst="rect">
                      <a:avLst/>
                    </a:prstGeom>
                    <a:solidFill>
                      <a:srgbClr val="FFFFFF"/>
                    </a:solidFill>
                    <a:ln>
                      <a:noFill/>
                    </a:ln>
                  </pic:spPr>
                </pic:pic>
              </a:graphicData>
            </a:graphic>
          </wp:inline>
        </w:drawing>
      </w:r>
    </w:p>
    <w:p w:rsidR="002878A4" w:rsidRDefault="002878A4">
      <w:pPr>
        <w:pStyle w:val="a1"/>
        <w:jc w:val="both"/>
        <w:rPr>
          <w:lang w:val="en-US"/>
        </w:rPr>
      </w:pPr>
      <w:r>
        <w:rPr>
          <w:rFonts w:ascii="Times New Roman" w:hAnsi="Times New Roman" w:cs="Times New Roman"/>
          <w:lang w:val="ro-RO"/>
        </w:rPr>
        <w:t>Fig.a. Algoritm pentru rezolvarea ecuaţiei de gradul doi</w:t>
      </w:r>
    </w:p>
    <w:p w:rsidR="002878A4" w:rsidRDefault="002878A4">
      <w:pPr>
        <w:spacing w:after="120"/>
        <w:ind w:left="1134" w:right="566"/>
        <w:jc w:val="both"/>
        <w:rPr>
          <w:lang w:val="en-US"/>
        </w:rPr>
      </w:pPr>
      <w:r>
        <w:rPr>
          <w:lang w:val="en-US"/>
        </w:rPr>
        <w:t>Vom codifica algoritmul descris mai sus folosind limbajul C:</w:t>
      </w:r>
    </w:p>
    <w:p w:rsidR="002878A4" w:rsidRDefault="002878A4">
      <w:pPr>
        <w:shd w:val="clear" w:color="auto" w:fill="FFFFFF"/>
        <w:ind w:left="1134" w:right="566"/>
        <w:jc w:val="both"/>
        <w:rPr>
          <w:lang w:val="en-US"/>
        </w:rPr>
      </w:pPr>
      <w:r>
        <w:rPr>
          <w:lang w:val="en-US"/>
        </w:rPr>
        <w:t>#include &lt;stdio.h&gt;</w:t>
      </w:r>
    </w:p>
    <w:p w:rsidR="002878A4" w:rsidRDefault="002878A4">
      <w:pPr>
        <w:shd w:val="clear" w:color="auto" w:fill="FFFFFF"/>
        <w:ind w:left="1134" w:right="566"/>
        <w:jc w:val="both"/>
        <w:rPr>
          <w:lang w:val="en-US"/>
        </w:rPr>
      </w:pPr>
      <w:r>
        <w:rPr>
          <w:lang w:val="en-US"/>
        </w:rPr>
        <w:t>#include &lt;math.h&gt;</w:t>
      </w:r>
    </w:p>
    <w:p w:rsidR="002878A4" w:rsidRDefault="002878A4">
      <w:pPr>
        <w:shd w:val="clear" w:color="auto" w:fill="FFFFFF"/>
        <w:ind w:left="1134" w:right="566"/>
        <w:jc w:val="both"/>
        <w:rPr>
          <w:lang w:val="en-US"/>
        </w:rPr>
      </w:pPr>
      <w:r>
        <w:rPr>
          <w:lang w:val="en-US"/>
        </w:rPr>
        <w:t>void main(void)</w:t>
      </w:r>
    </w:p>
    <w:p w:rsidR="002878A4" w:rsidRDefault="002878A4">
      <w:pPr>
        <w:shd w:val="clear" w:color="auto" w:fill="FFFFFF"/>
        <w:ind w:left="1134" w:right="566"/>
        <w:jc w:val="both"/>
        <w:rPr>
          <w:lang w:val="en-US"/>
        </w:rPr>
      </w:pPr>
      <w:r>
        <w:rPr>
          <w:lang w:val="en-US"/>
        </w:rPr>
        <w:t>{ double a,b,c,delta,x1,x2,xr,xi;</w:t>
      </w:r>
    </w:p>
    <w:p w:rsidR="002878A4" w:rsidRDefault="002878A4">
      <w:pPr>
        <w:shd w:val="clear" w:color="auto" w:fill="FFFFFF"/>
        <w:ind w:left="1134" w:right="566"/>
        <w:jc w:val="both"/>
        <w:rPr>
          <w:lang w:val="en-US"/>
        </w:rPr>
      </w:pPr>
      <w:r>
        <w:rPr>
          <w:lang w:val="en-US"/>
        </w:rPr>
        <w:t xml:space="preserve">  scanf(“%f %f %f”,&amp;a,&amp;b,&amp;c);</w:t>
      </w:r>
    </w:p>
    <w:p w:rsidR="002878A4" w:rsidRDefault="002878A4">
      <w:pPr>
        <w:shd w:val="clear" w:color="auto" w:fill="FFFFFF"/>
        <w:ind w:left="1134" w:right="566"/>
        <w:jc w:val="both"/>
        <w:rPr>
          <w:lang w:val="en-US"/>
        </w:rPr>
      </w:pPr>
      <w:r>
        <w:rPr>
          <w:lang w:val="en-US"/>
        </w:rPr>
        <w:t xml:space="preserve">  if (a==0)</w:t>
      </w:r>
    </w:p>
    <w:p w:rsidR="002878A4" w:rsidRDefault="002878A4">
      <w:pPr>
        <w:shd w:val="clear" w:color="auto" w:fill="FFFFFF"/>
        <w:ind w:left="1134" w:right="566"/>
        <w:jc w:val="both"/>
        <w:rPr>
          <w:lang w:val="en-US"/>
        </w:rPr>
      </w:pPr>
      <w:r>
        <w:rPr>
          <w:lang w:val="en-US"/>
        </w:rPr>
        <w:t xml:space="preserve">    if (b!=0)       printf(“o singura radacina x=%6.2f\n”,-c/b);</w:t>
      </w:r>
    </w:p>
    <w:p w:rsidR="002878A4" w:rsidRDefault="002878A4">
      <w:pPr>
        <w:shd w:val="clear" w:color="auto" w:fill="FFFFFF"/>
        <w:ind w:left="1134" w:right="566"/>
        <w:jc w:val="both"/>
        <w:rPr>
          <w:lang w:val="en-US"/>
        </w:rPr>
      </w:pPr>
      <w:r>
        <w:rPr>
          <w:lang w:val="en-US"/>
        </w:rPr>
        <w:t xml:space="preserve">    else</w:t>
      </w:r>
    </w:p>
    <w:p w:rsidR="002878A4" w:rsidRDefault="002878A4">
      <w:pPr>
        <w:shd w:val="clear" w:color="auto" w:fill="FFFFFF"/>
        <w:ind w:left="1134" w:right="566"/>
        <w:jc w:val="both"/>
        <w:rPr>
          <w:lang w:val="en-US"/>
        </w:rPr>
      </w:pPr>
      <w:r>
        <w:rPr>
          <w:lang w:val="en-US"/>
        </w:rPr>
        <w:t xml:space="preserve">      if (c!=0)        printf(“nici o solutie\n”);</w:t>
      </w:r>
    </w:p>
    <w:p w:rsidR="002878A4" w:rsidRDefault="002878A4">
      <w:pPr>
        <w:shd w:val="clear" w:color="auto" w:fill="FFFFFF"/>
        <w:ind w:left="1134" w:right="566"/>
        <w:jc w:val="both"/>
        <w:rPr>
          <w:lang w:val="en-US"/>
        </w:rPr>
      </w:pPr>
      <w:r>
        <w:rPr>
          <w:lang w:val="en-US"/>
        </w:rPr>
        <w:t xml:space="preserve">      else        printf(“o infinitate de solutii\n”);</w:t>
      </w:r>
    </w:p>
    <w:p w:rsidR="002878A4" w:rsidRDefault="002878A4">
      <w:pPr>
        <w:shd w:val="clear" w:color="auto" w:fill="FFFFFF"/>
        <w:ind w:left="1134" w:right="566"/>
        <w:jc w:val="both"/>
        <w:rPr>
          <w:lang w:val="en-US"/>
        </w:rPr>
      </w:pPr>
      <w:r>
        <w:rPr>
          <w:lang w:val="en-US"/>
        </w:rPr>
        <w:t xml:space="preserve">  else</w:t>
      </w:r>
    </w:p>
    <w:p w:rsidR="002878A4" w:rsidRDefault="002878A4">
      <w:pPr>
        <w:shd w:val="clear" w:color="auto" w:fill="FFFFFF"/>
        <w:ind w:left="1134" w:right="566"/>
        <w:jc w:val="both"/>
        <w:rPr>
          <w:lang w:val="en-US"/>
        </w:rPr>
      </w:pPr>
      <w:r>
        <w:rPr>
          <w:lang w:val="en-US"/>
        </w:rPr>
        <w:t xml:space="preserve">    { delta=b*b-4*a*c;</w:t>
      </w:r>
    </w:p>
    <w:p w:rsidR="002878A4" w:rsidRDefault="002878A4">
      <w:pPr>
        <w:shd w:val="clear" w:color="auto" w:fill="FFFFFF"/>
        <w:ind w:left="1134" w:right="566"/>
        <w:jc w:val="both"/>
        <w:rPr>
          <w:lang w:val="en-US"/>
        </w:rPr>
      </w:pPr>
      <w:r>
        <w:rPr>
          <w:lang w:val="en-US"/>
        </w:rPr>
        <w:t xml:space="preserve">      if(delta &gt;= 0)</w:t>
      </w:r>
    </w:p>
    <w:p w:rsidR="002878A4" w:rsidRDefault="002878A4">
      <w:pPr>
        <w:shd w:val="clear" w:color="auto" w:fill="FFFFFF"/>
        <w:ind w:left="1134" w:right="566"/>
        <w:jc w:val="both"/>
        <w:rPr>
          <w:lang w:val="en-US"/>
        </w:rPr>
      </w:pPr>
      <w:r>
        <w:rPr>
          <w:lang w:val="en-US"/>
        </w:rPr>
        <w:t xml:space="preserve">        { x1=(-b-sqrt(delta))/2/a;</w:t>
      </w:r>
    </w:p>
    <w:p w:rsidR="002878A4" w:rsidRDefault="002878A4">
      <w:pPr>
        <w:shd w:val="clear" w:color="auto" w:fill="FFFFFF"/>
        <w:ind w:left="1134" w:right="566"/>
        <w:jc w:val="both"/>
        <w:rPr>
          <w:lang w:val="en-US"/>
        </w:rPr>
      </w:pPr>
      <w:r>
        <w:rPr>
          <w:lang w:val="en-US"/>
        </w:rPr>
        <w:t xml:space="preserve">          x2=(-b+sqrt(delta))/2/a;</w:t>
      </w:r>
    </w:p>
    <w:p w:rsidR="002878A4" w:rsidRDefault="002878A4">
      <w:pPr>
        <w:shd w:val="clear" w:color="auto" w:fill="FFFFFF"/>
        <w:ind w:left="1134" w:right="566"/>
        <w:jc w:val="both"/>
        <w:rPr>
          <w:lang w:val="en-US"/>
        </w:rPr>
      </w:pPr>
      <w:r>
        <w:rPr>
          <w:lang w:val="en-US"/>
        </w:rPr>
        <w:t xml:space="preserve">          printf(“x1=%5.2f\tx2=%5.2f\n”,x1,x2);</w:t>
      </w:r>
    </w:p>
    <w:p w:rsidR="002878A4" w:rsidRDefault="002878A4">
      <w:pPr>
        <w:shd w:val="clear" w:color="auto" w:fill="FFFFFF"/>
        <w:ind w:left="1134" w:right="566"/>
        <w:jc w:val="both"/>
        <w:rPr>
          <w:lang w:val="en-US"/>
        </w:rPr>
      </w:pPr>
      <w:r>
        <w:rPr>
          <w:lang w:val="en-US"/>
        </w:rPr>
        <w:t xml:space="preserve">        }</w:t>
      </w:r>
    </w:p>
    <w:p w:rsidR="002878A4" w:rsidRDefault="002878A4">
      <w:pPr>
        <w:shd w:val="clear" w:color="auto" w:fill="FFFFFF"/>
        <w:ind w:left="1134" w:right="566"/>
        <w:jc w:val="both"/>
        <w:rPr>
          <w:lang w:val="en-US"/>
        </w:rPr>
      </w:pPr>
      <w:r>
        <w:rPr>
          <w:lang w:val="en-US"/>
        </w:rPr>
        <w:t xml:space="preserve">      else</w:t>
      </w:r>
    </w:p>
    <w:p w:rsidR="002878A4" w:rsidRDefault="002878A4">
      <w:pPr>
        <w:shd w:val="clear" w:color="auto" w:fill="FFFFFF"/>
        <w:ind w:left="1134" w:right="566"/>
        <w:jc w:val="both"/>
        <w:rPr>
          <w:lang w:val="en-US"/>
        </w:rPr>
      </w:pPr>
      <w:r>
        <w:rPr>
          <w:lang w:val="en-US"/>
        </w:rPr>
        <w:t xml:space="preserve">        { xr=-b/2/a;          xi=sqrt(-delta)/2/a;</w:t>
      </w:r>
    </w:p>
    <w:p w:rsidR="002878A4" w:rsidRDefault="002878A4">
      <w:pPr>
        <w:shd w:val="clear" w:color="auto" w:fill="FFFFFF"/>
        <w:ind w:left="1134" w:right="566"/>
        <w:jc w:val="both"/>
        <w:rPr>
          <w:lang w:val="en-US"/>
        </w:rPr>
      </w:pPr>
      <w:r>
        <w:rPr>
          <w:lang w:val="en-US"/>
        </w:rPr>
        <w:t xml:space="preserve">          printf(“x1=%5.2f+i*%5.2f\nx2=%5.2f-i*%5.2f\n”,</w:t>
      </w:r>
    </w:p>
    <w:p w:rsidR="002878A4" w:rsidRDefault="002878A4">
      <w:pPr>
        <w:shd w:val="clear" w:color="auto" w:fill="FFFFFF"/>
        <w:ind w:left="1134" w:right="566"/>
        <w:jc w:val="both"/>
        <w:rPr>
          <w:lang w:val="en-US"/>
        </w:rPr>
      </w:pPr>
      <w:r>
        <w:rPr>
          <w:lang w:val="en-US"/>
        </w:rPr>
        <w:t xml:space="preserve">                  xr,xi,xr,xi);</w:t>
      </w:r>
    </w:p>
    <w:p w:rsidR="002878A4" w:rsidRDefault="002878A4">
      <w:pPr>
        <w:shd w:val="clear" w:color="auto" w:fill="FFFFFF"/>
        <w:ind w:left="1134" w:right="566"/>
        <w:jc w:val="both"/>
        <w:rPr>
          <w:lang w:val="en-US"/>
        </w:rPr>
      </w:pPr>
      <w:r>
        <w:rPr>
          <w:lang w:val="en-US"/>
        </w:rPr>
        <w:t xml:space="preserve">        }</w:t>
      </w:r>
    </w:p>
    <w:p w:rsidR="002878A4" w:rsidRDefault="002878A4">
      <w:pPr>
        <w:shd w:val="clear" w:color="auto" w:fill="FFFFFF"/>
        <w:ind w:left="1134" w:right="566"/>
        <w:jc w:val="both"/>
        <w:rPr>
          <w:lang w:val="en-US"/>
        </w:rPr>
      </w:pPr>
      <w:r>
        <w:rPr>
          <w:lang w:val="en-US"/>
        </w:rPr>
        <w:t xml:space="preserve">     }</w:t>
      </w:r>
    </w:p>
    <w:p w:rsidR="002878A4" w:rsidRDefault="002878A4">
      <w:pPr>
        <w:shd w:val="clear" w:color="auto" w:fill="FFFFFF"/>
        <w:ind w:left="1134" w:right="566"/>
        <w:jc w:val="both"/>
        <w:rPr>
          <w:sz w:val="22"/>
          <w:lang w:val="ro-RO"/>
        </w:rPr>
      </w:pPr>
      <w:r>
        <w:rPr>
          <w:lang w:val="en-US"/>
        </w:rPr>
        <w:t>}</w:t>
      </w:r>
    </w:p>
    <w:p w:rsidR="002878A4" w:rsidRDefault="002878A4">
      <w:pPr>
        <w:pStyle w:val="a1"/>
        <w:jc w:val="both"/>
        <w:rPr>
          <w:rFonts w:ascii="Times New Roman" w:hAnsi="Times New Roman" w:cs="Times New Roman"/>
          <w:sz w:val="22"/>
          <w:lang w:val="ro-RO"/>
        </w:rPr>
      </w:pPr>
    </w:p>
    <w:p w:rsidR="002878A4" w:rsidRDefault="002878A4">
      <w:pPr>
        <w:pStyle w:val="Heading1"/>
        <w:ind w:left="1440" w:firstLine="720"/>
        <w:rPr>
          <w:b/>
        </w:rPr>
      </w:pPr>
      <w:r>
        <w:rPr>
          <w:b/>
          <w:sz w:val="24"/>
        </w:rPr>
        <w:t>Întrebările de autocontrol</w:t>
      </w:r>
    </w:p>
    <w:p w:rsidR="002878A4" w:rsidRDefault="002878A4">
      <w:pPr>
        <w:numPr>
          <w:ilvl w:val="0"/>
          <w:numId w:val="21"/>
        </w:numPr>
        <w:jc w:val="both"/>
        <w:rPr>
          <w:b/>
          <w:lang w:val="ro-RO"/>
        </w:rPr>
      </w:pPr>
      <w:r>
        <w:rPr>
          <w:b/>
          <w:lang w:val="ro-RO"/>
        </w:rPr>
        <w:t>Alcătuiţi schemele logice  pentru instrucţiunile: if completă şi trunchiată;  switch cu selecţia valorilor întregi şi caracteriale. Analizaţi-le şi apreciaţi avantajele şi dezavantajele utilizării fiecăreia.</w:t>
      </w:r>
    </w:p>
    <w:p w:rsidR="002878A4" w:rsidRDefault="002878A4">
      <w:pPr>
        <w:numPr>
          <w:ilvl w:val="0"/>
          <w:numId w:val="21"/>
        </w:numPr>
        <w:jc w:val="both"/>
        <w:rPr>
          <w:b/>
          <w:lang w:val="ro-RO"/>
        </w:rPr>
      </w:pPr>
      <w:r>
        <w:rPr>
          <w:b/>
          <w:lang w:val="ro-RO"/>
        </w:rPr>
        <w:t xml:space="preserve">Transcrieţi exemplele programelor de mai sus, utilizînd instrucţiunea switch. </w:t>
      </w:r>
    </w:p>
    <w:p w:rsidR="002878A4" w:rsidRDefault="002878A4">
      <w:pPr>
        <w:numPr>
          <w:ilvl w:val="0"/>
          <w:numId w:val="21"/>
        </w:numPr>
        <w:jc w:val="both"/>
        <w:rPr>
          <w:rFonts w:ascii="Courier New" w:hAnsi="Courier New" w:cs="Courier New"/>
          <w:b/>
          <w:lang w:val="ro-RO"/>
        </w:rPr>
      </w:pPr>
      <w:r>
        <w:rPr>
          <w:b/>
          <w:lang w:val="ro-RO"/>
        </w:rPr>
        <w:t>De alcătuit schemele logice şi de verificat ce se v-a obţine pentru următoarele secvenţe de program:</w:t>
      </w:r>
    </w:p>
    <w:p w:rsidR="002878A4" w:rsidRDefault="002878A4">
      <w:pPr>
        <w:rPr>
          <w:rFonts w:ascii="Courier New" w:hAnsi="Courier New" w:cs="Courier New"/>
          <w:b/>
          <w:lang w:val="ro-RO"/>
        </w:rPr>
      </w:pPr>
      <w:r>
        <w:rPr>
          <w:rFonts w:ascii="Courier New" w:hAnsi="Courier New" w:cs="Courier New"/>
          <w:b/>
          <w:lang w:val="ro-RO"/>
        </w:rPr>
        <w:t>a) {/* pentru x=1, a=-1 şi  a=1 */</w:t>
      </w:r>
    </w:p>
    <w:p w:rsidR="002878A4" w:rsidRDefault="002878A4">
      <w:pPr>
        <w:ind w:left="285"/>
        <w:rPr>
          <w:rFonts w:ascii="Courier New" w:hAnsi="Courier New" w:cs="Courier New"/>
          <w:b/>
          <w:lang w:val="ro-RO"/>
        </w:rPr>
      </w:pPr>
      <w:r>
        <w:rPr>
          <w:rFonts w:ascii="Courier New" w:hAnsi="Courier New" w:cs="Courier New"/>
          <w:b/>
          <w:lang w:val="ro-RO"/>
        </w:rPr>
        <w:t xml:space="preserve">if a&gt;0 f=2*a*x+abs(a-1);  </w:t>
      </w:r>
    </w:p>
    <w:p w:rsidR="002878A4" w:rsidRDefault="002878A4">
      <w:pPr>
        <w:ind w:left="285"/>
        <w:rPr>
          <w:rFonts w:ascii="Courier New" w:hAnsi="Courier New" w:cs="Courier New"/>
          <w:b/>
          <w:lang w:val="ro-RO"/>
        </w:rPr>
      </w:pPr>
      <w:r>
        <w:rPr>
          <w:rFonts w:ascii="Courier New" w:hAnsi="Courier New" w:cs="Courier New"/>
          <w:b/>
          <w:lang w:val="ro-RO"/>
        </w:rPr>
        <w:t xml:space="preserve"> else f=exp(sqr(x))/sqrt (sqr(a)); write(‘f=’, f);</w:t>
      </w:r>
    </w:p>
    <w:p w:rsidR="002878A4" w:rsidRDefault="002878A4">
      <w:pPr>
        <w:rPr>
          <w:rFonts w:ascii="Courier New" w:hAnsi="Courier New" w:cs="Courier New"/>
          <w:b/>
          <w:lang w:val="ro-RO"/>
        </w:rPr>
      </w:pPr>
      <w:r>
        <w:rPr>
          <w:rFonts w:ascii="Courier New" w:hAnsi="Courier New" w:cs="Courier New"/>
          <w:b/>
          <w:lang w:val="ro-RO"/>
        </w:rPr>
        <w:t xml:space="preserve">b) {i:=1; </w:t>
      </w:r>
    </w:p>
    <w:p w:rsidR="002878A4" w:rsidRDefault="002878A4">
      <w:pPr>
        <w:rPr>
          <w:rFonts w:ascii="Courier New" w:hAnsi="Courier New" w:cs="Courier New"/>
          <w:b/>
          <w:lang w:val="ro-RO"/>
        </w:rPr>
      </w:pPr>
      <w:r>
        <w:rPr>
          <w:rFonts w:ascii="Courier New" w:hAnsi="Courier New" w:cs="Courier New"/>
          <w:b/>
          <w:lang w:val="ro-RO"/>
        </w:rPr>
        <w:t xml:space="preserve">  /* pentru x[1]=3, x[2]=4, x[3]=5…x[n]=i+2 i=1…n, n=5 */</w:t>
      </w:r>
    </w:p>
    <w:p w:rsidR="002878A4" w:rsidRDefault="002878A4">
      <w:pPr>
        <w:rPr>
          <w:rFonts w:ascii="Courier New" w:hAnsi="Courier New" w:cs="Courier New"/>
          <w:b/>
          <w:lang w:val="ro-RO"/>
        </w:rPr>
      </w:pPr>
      <w:r>
        <w:rPr>
          <w:rFonts w:ascii="Courier New" w:hAnsi="Courier New" w:cs="Courier New"/>
          <w:b/>
          <w:lang w:val="ro-RO"/>
        </w:rPr>
        <w:t xml:space="preserve">   1: y[i]:=1+abs (x[i]);</w:t>
      </w:r>
    </w:p>
    <w:p w:rsidR="002878A4" w:rsidRDefault="002878A4">
      <w:pPr>
        <w:ind w:left="285"/>
        <w:rPr>
          <w:rFonts w:ascii="Courier New" w:hAnsi="Courier New" w:cs="Courier New"/>
          <w:b/>
          <w:lang w:val="ro-RO"/>
        </w:rPr>
      </w:pPr>
      <w:r>
        <w:rPr>
          <w:rFonts w:ascii="Courier New" w:hAnsi="Courier New" w:cs="Courier New"/>
          <w:b/>
          <w:lang w:val="ro-RO"/>
        </w:rPr>
        <w:t xml:space="preserve">    y[i]:=(1+sqr(x[i]));  printf(‘i=’, i:2,’ y=’,y[i]);   i:=i+1;  if i&lt;5 goto 1 };</w:t>
      </w:r>
    </w:p>
    <w:p w:rsidR="002878A4" w:rsidRDefault="002878A4">
      <w:pPr>
        <w:rPr>
          <w:rFonts w:ascii="Courier New" w:hAnsi="Courier New" w:cs="Courier New"/>
          <w:b/>
          <w:lang w:val="ro-RO"/>
        </w:rPr>
      </w:pPr>
      <w:r>
        <w:rPr>
          <w:rFonts w:ascii="Courier New" w:hAnsi="Courier New" w:cs="Courier New"/>
          <w:b/>
          <w:lang w:val="ro-RO"/>
        </w:rPr>
        <w:t>c) { /* pentru b=3, c=2,     a=-5 şi  a=1 */</w:t>
      </w:r>
    </w:p>
    <w:p w:rsidR="002878A4" w:rsidRDefault="002878A4">
      <w:pPr>
        <w:rPr>
          <w:rFonts w:ascii="Courier New" w:hAnsi="Courier New" w:cs="Courier New"/>
          <w:b/>
          <w:lang w:val="ro-RO"/>
        </w:rPr>
      </w:pPr>
      <w:r>
        <w:rPr>
          <w:rFonts w:ascii="Courier New" w:hAnsi="Courier New" w:cs="Courier New"/>
          <w:b/>
          <w:lang w:val="ro-RO"/>
        </w:rPr>
        <w:t xml:space="preserve"> if a&lt;&gt;0 </w:t>
      </w:r>
    </w:p>
    <w:p w:rsidR="002878A4" w:rsidRDefault="002878A4">
      <w:pPr>
        <w:rPr>
          <w:rFonts w:ascii="Courier New" w:hAnsi="Courier New" w:cs="Courier New"/>
          <w:b/>
          <w:lang w:val="ro-RO"/>
        </w:rPr>
      </w:pPr>
      <w:r>
        <w:rPr>
          <w:rFonts w:ascii="Courier New" w:hAnsi="Courier New" w:cs="Courier New"/>
          <w:b/>
          <w:lang w:val="ro-RO"/>
        </w:rPr>
        <w:t xml:space="preserve"> { D:=sqr (b)-4*a*c;</w:t>
      </w:r>
    </w:p>
    <w:p w:rsidR="002878A4" w:rsidRDefault="002878A4">
      <w:pPr>
        <w:rPr>
          <w:rFonts w:ascii="Courier New" w:hAnsi="Courier New" w:cs="Courier New"/>
          <w:b/>
          <w:lang w:val="ro-RO"/>
        </w:rPr>
      </w:pPr>
      <w:r>
        <w:rPr>
          <w:rFonts w:ascii="Courier New" w:hAnsi="Courier New" w:cs="Courier New"/>
          <w:b/>
          <w:lang w:val="ro-RO"/>
        </w:rPr>
        <w:t xml:space="preserve"> if d&lt;0 { printf('n-are radăcini'); exit();}</w:t>
      </w:r>
    </w:p>
    <w:p w:rsidR="002878A4" w:rsidRDefault="002878A4">
      <w:pPr>
        <w:rPr>
          <w:rFonts w:ascii="Courier New" w:hAnsi="Courier New" w:cs="Courier New"/>
          <w:b/>
          <w:lang w:val="ro-RO"/>
        </w:rPr>
      </w:pPr>
      <w:r>
        <w:rPr>
          <w:rFonts w:ascii="Courier New" w:hAnsi="Courier New" w:cs="Courier New"/>
          <w:b/>
          <w:lang w:val="ro-RO"/>
        </w:rPr>
        <w:t xml:space="preserve">  if D&gt;0 { x1:=(-b+sqrt( D))/(2*a);</w:t>
      </w:r>
    </w:p>
    <w:p w:rsidR="002878A4" w:rsidRDefault="002878A4">
      <w:pPr>
        <w:ind w:left="720"/>
        <w:rPr>
          <w:rFonts w:ascii="Courier New" w:hAnsi="Courier New" w:cs="Courier New"/>
          <w:b/>
          <w:lang w:val="ro-RO"/>
        </w:rPr>
      </w:pPr>
      <w:r>
        <w:rPr>
          <w:rFonts w:ascii="Courier New" w:hAnsi="Courier New" w:cs="Courier New"/>
          <w:b/>
          <w:lang w:val="ro-RO"/>
        </w:rPr>
        <w:t xml:space="preserve">                x2:=(-b-sqrt(D))/2*a; </w:t>
      </w:r>
    </w:p>
    <w:p w:rsidR="002878A4" w:rsidRDefault="002878A4">
      <w:pPr>
        <w:ind w:left="720"/>
        <w:rPr>
          <w:rFonts w:ascii="Courier New" w:hAnsi="Courier New" w:cs="Courier New"/>
          <w:b/>
          <w:lang w:val="ro-RO"/>
        </w:rPr>
      </w:pPr>
      <w:r>
        <w:rPr>
          <w:rFonts w:ascii="Courier New" w:hAnsi="Courier New" w:cs="Courier New"/>
          <w:b/>
          <w:lang w:val="ro-RO"/>
        </w:rPr>
        <w:t xml:space="preserve">       printf(‘\n x1= ’, x1:6:3,‘ x2= ’, x2:6:3); } </w:t>
      </w:r>
    </w:p>
    <w:p w:rsidR="002878A4" w:rsidRDefault="002878A4">
      <w:pPr>
        <w:rPr>
          <w:rFonts w:ascii="Courier New" w:hAnsi="Courier New" w:cs="Courier New"/>
          <w:b/>
          <w:lang w:val="ro-RO"/>
        </w:rPr>
      </w:pPr>
      <w:r>
        <w:rPr>
          <w:rFonts w:ascii="Courier New" w:hAnsi="Courier New" w:cs="Courier New"/>
          <w:b/>
          <w:lang w:val="ro-RO"/>
        </w:rPr>
        <w:t xml:space="preserve">  else { x1:=(-b+sqrt(D)/(2*a); printf(‘x1=x2= ’,x1); }}}</w:t>
      </w:r>
    </w:p>
    <w:p w:rsidR="002878A4" w:rsidRDefault="002878A4">
      <w:pPr>
        <w:rPr>
          <w:rFonts w:ascii="Courier New" w:hAnsi="Courier New" w:cs="Courier New"/>
          <w:b/>
          <w:lang w:val="ro-RO"/>
        </w:rPr>
      </w:pPr>
      <w:r>
        <w:rPr>
          <w:rFonts w:ascii="Courier New" w:hAnsi="Courier New" w:cs="Courier New"/>
          <w:b/>
          <w:lang w:val="ro-RO"/>
        </w:rPr>
        <w:t>d)</w:t>
      </w:r>
      <w:r>
        <w:rPr>
          <w:b/>
          <w:lang w:val="ro-RO"/>
        </w:rPr>
        <w:t xml:space="preserve"> Transcrieţi din TP în C:</w:t>
      </w:r>
    </w:p>
    <w:p w:rsidR="002878A4" w:rsidRDefault="002878A4">
      <w:pPr>
        <w:rPr>
          <w:rFonts w:ascii="Courier New" w:hAnsi="Courier New" w:cs="Courier New"/>
          <w:b/>
          <w:lang w:val="ro-RO"/>
        </w:rPr>
      </w:pPr>
      <w:r>
        <w:rPr>
          <w:rFonts w:ascii="Courier New" w:hAnsi="Courier New" w:cs="Courier New"/>
          <w:b/>
          <w:lang w:val="ro-RO"/>
        </w:rPr>
        <w:t xml:space="preserve"> begin  {pentru b=4, c=3,     a=-4 şi  a=1 */</w:t>
      </w:r>
    </w:p>
    <w:p w:rsidR="002878A4" w:rsidRDefault="002878A4">
      <w:pPr>
        <w:rPr>
          <w:rFonts w:ascii="Courier New" w:hAnsi="Courier New" w:cs="Courier New"/>
          <w:b/>
          <w:lang w:val="ro-RO"/>
        </w:rPr>
      </w:pPr>
      <w:r>
        <w:rPr>
          <w:rFonts w:ascii="Courier New" w:hAnsi="Courier New" w:cs="Courier New"/>
          <w:b/>
          <w:lang w:val="ro-RO"/>
        </w:rPr>
        <w:t xml:space="preserve"> if a&lt;&gt;0 then</w:t>
      </w:r>
    </w:p>
    <w:p w:rsidR="002878A4" w:rsidRDefault="002878A4">
      <w:pPr>
        <w:rPr>
          <w:rFonts w:ascii="Courier New" w:hAnsi="Courier New" w:cs="Courier New"/>
          <w:b/>
          <w:lang w:val="ro-RO"/>
        </w:rPr>
      </w:pPr>
      <w:r>
        <w:rPr>
          <w:rFonts w:ascii="Courier New" w:hAnsi="Courier New" w:cs="Courier New"/>
          <w:b/>
          <w:lang w:val="ro-RO"/>
        </w:rPr>
        <w:t xml:space="preserve">   begin       D:=sqr (b)-4*a*c; </w:t>
      </w:r>
    </w:p>
    <w:p w:rsidR="002878A4" w:rsidRDefault="002878A4">
      <w:pPr>
        <w:rPr>
          <w:rFonts w:ascii="Courier New" w:hAnsi="Courier New" w:cs="Courier New"/>
          <w:b/>
          <w:lang w:val="ro-RO"/>
        </w:rPr>
      </w:pPr>
      <w:r>
        <w:rPr>
          <w:rFonts w:ascii="Courier New" w:hAnsi="Courier New" w:cs="Courier New"/>
          <w:b/>
          <w:lang w:val="ro-RO"/>
        </w:rPr>
        <w:t xml:space="preserve">    if D&gt;0 then  begin  x1:=(-b+sqrt( D))/(2*a); </w:t>
      </w:r>
    </w:p>
    <w:p w:rsidR="002878A4" w:rsidRDefault="002878A4">
      <w:pPr>
        <w:rPr>
          <w:rFonts w:ascii="Courier New" w:hAnsi="Courier New" w:cs="Courier New"/>
          <w:b/>
          <w:lang w:val="ro-RO"/>
        </w:rPr>
      </w:pPr>
      <w:r>
        <w:rPr>
          <w:rFonts w:ascii="Courier New" w:hAnsi="Courier New" w:cs="Courier New"/>
          <w:b/>
          <w:lang w:val="ro-RO"/>
        </w:rPr>
        <w:t xml:space="preserve">                           x2:=(-b-sqrt(D))/2*a;</w:t>
      </w:r>
    </w:p>
    <w:p w:rsidR="002878A4" w:rsidRDefault="002878A4">
      <w:pPr>
        <w:rPr>
          <w:rFonts w:ascii="Courier New" w:hAnsi="Courier New" w:cs="Courier New"/>
          <w:b/>
          <w:lang w:val="ro-RO"/>
        </w:rPr>
      </w:pPr>
      <w:r>
        <w:rPr>
          <w:rFonts w:ascii="Courier New" w:hAnsi="Courier New" w:cs="Courier New"/>
          <w:b/>
          <w:lang w:val="ro-RO"/>
        </w:rPr>
        <w:t xml:space="preserve">             writeln(‘x1= ’, x1:6:3, ‘x2=’, x2:6:3) end </w:t>
      </w:r>
    </w:p>
    <w:p w:rsidR="002878A4" w:rsidRDefault="002878A4">
      <w:pPr>
        <w:rPr>
          <w:rFonts w:ascii="Courier New" w:hAnsi="Courier New" w:cs="Courier New"/>
          <w:b/>
          <w:lang w:val="ro-RO"/>
        </w:rPr>
      </w:pPr>
      <w:r>
        <w:rPr>
          <w:rFonts w:ascii="Courier New" w:hAnsi="Courier New" w:cs="Courier New"/>
          <w:b/>
          <w:lang w:val="ro-RO"/>
        </w:rPr>
        <w:t xml:space="preserve">   else   begin   if D=0 then x1:=(-b+sqrt(D)/(2*a);</w:t>
      </w:r>
    </w:p>
    <w:p w:rsidR="002878A4" w:rsidRDefault="002878A4">
      <w:pPr>
        <w:rPr>
          <w:rFonts w:ascii="Courier New" w:hAnsi="Courier New" w:cs="Courier New"/>
          <w:b/>
          <w:lang w:val="ro-RO"/>
        </w:rPr>
      </w:pPr>
      <w:r>
        <w:rPr>
          <w:rFonts w:ascii="Courier New" w:hAnsi="Courier New" w:cs="Courier New"/>
          <w:b/>
          <w:lang w:val="ro-RO"/>
        </w:rPr>
        <w:t xml:space="preserve">                             write(‘x1=x2= ’, x1); end;</w:t>
      </w:r>
    </w:p>
    <w:p w:rsidR="002878A4" w:rsidRDefault="002878A4">
      <w:pPr>
        <w:pStyle w:val="Header"/>
        <w:tabs>
          <w:tab w:val="clear" w:pos="4153"/>
          <w:tab w:val="clear" w:pos="8306"/>
        </w:tabs>
        <w:rPr>
          <w:b/>
          <w:lang w:val="ro-RO"/>
        </w:rPr>
      </w:pPr>
      <w:r>
        <w:rPr>
          <w:rFonts w:ascii="Courier New" w:hAnsi="Courier New" w:cs="Courier New"/>
          <w:b/>
          <w:lang w:val="ro-RO"/>
        </w:rPr>
        <w:t xml:space="preserve">     if d&lt;0 then  Writelen ('n-are radacini');</w:t>
      </w:r>
    </w:p>
    <w:p w:rsidR="002878A4" w:rsidRDefault="002878A4">
      <w:pPr>
        <w:pStyle w:val="a1"/>
        <w:rPr>
          <w:b/>
          <w:lang w:val="ro-RO"/>
        </w:rPr>
      </w:pPr>
      <w:r>
        <w:rPr>
          <w:b/>
          <w:lang w:val="ro-RO"/>
        </w:rPr>
        <w:t xml:space="preserve">  end; End.</w:t>
      </w:r>
    </w:p>
    <w:p w:rsidR="002878A4" w:rsidRDefault="002878A4">
      <w:pPr>
        <w:pStyle w:val="a1"/>
        <w:rPr>
          <w:b/>
          <w:i/>
          <w:lang w:val="en-US"/>
        </w:rPr>
      </w:pPr>
      <w:r>
        <w:rPr>
          <w:b/>
          <w:lang w:val="ro-RO"/>
        </w:rPr>
        <w:tab/>
        <w:t>e) verificaţi ce se efectuează:</w:t>
      </w:r>
    </w:p>
    <w:p w:rsidR="002878A4" w:rsidRDefault="002878A4">
      <w:pPr>
        <w:jc w:val="center"/>
        <w:rPr>
          <w:b/>
          <w:i/>
          <w:sz w:val="32"/>
          <w:lang w:val="en-US"/>
        </w:rPr>
      </w:pPr>
      <w:r>
        <w:rPr>
          <w:b/>
          <w:i/>
          <w:lang w:val="en-US"/>
        </w:rPr>
        <w:t>Schema-bloc</w:t>
      </w:r>
    </w:p>
    <w:p w:rsidR="002878A4" w:rsidRDefault="002878A4">
      <w:pPr>
        <w:jc w:val="center"/>
        <w:rPr>
          <w:b/>
          <w:i/>
          <w:sz w:val="32"/>
          <w:lang w:val="en-US"/>
        </w:rPr>
      </w:pPr>
    </w:p>
    <w:p w:rsidR="002878A4" w:rsidRDefault="00F9104B">
      <w:pPr>
        <w:jc w:val="center"/>
        <w:rPr>
          <w:b/>
          <w:i/>
          <w:lang w:val="en-US"/>
        </w:rPr>
      </w:pPr>
      <w:r>
        <w:rPr>
          <w:noProof/>
          <w:lang w:val="en-US" w:eastAsia="en-US" w:bidi="ar-SA"/>
        </w:rPr>
        <mc:AlternateContent>
          <mc:Choice Requires="wpg">
            <w:drawing>
              <wp:anchor distT="0" distB="0" distL="0" distR="0" simplePos="0" relativeHeight="251644928" behindDoc="0" locked="0" layoutInCell="1" allowOverlap="1">
                <wp:simplePos x="0" y="0"/>
                <wp:positionH relativeFrom="column">
                  <wp:posOffset>0</wp:posOffset>
                </wp:positionH>
                <wp:positionV relativeFrom="paragraph">
                  <wp:posOffset>0</wp:posOffset>
                </wp:positionV>
                <wp:extent cx="6285865" cy="5257165"/>
                <wp:effectExtent l="0" t="0" r="2540" b="2540"/>
                <wp:wrapNone/>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865" cy="5257165"/>
                          <a:chOff x="0" y="0"/>
                          <a:chExt cx="9899" cy="8279"/>
                        </a:xfrm>
                      </wpg:grpSpPr>
                      <wps:wsp>
                        <wps:cNvPr id="12" name="Rectangle 5"/>
                        <wps:cNvSpPr>
                          <a:spLocks noChangeArrowheads="1"/>
                        </wps:cNvSpPr>
                        <wps:spPr bwMode="auto">
                          <a:xfrm>
                            <a:off x="0" y="0"/>
                            <a:ext cx="9898" cy="82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3" name="AutoShape 6"/>
                        <wps:cNvSpPr>
                          <a:spLocks noChangeArrowheads="1"/>
                        </wps:cNvSpPr>
                        <wps:spPr bwMode="auto">
                          <a:xfrm>
                            <a:off x="3599" y="180"/>
                            <a:ext cx="2699" cy="719"/>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7"/>
                        <wps:cNvSpPr txBox="1">
                          <a:spLocks noChangeArrowheads="1"/>
                        </wps:cNvSpPr>
                        <wps:spPr bwMode="auto">
                          <a:xfrm>
                            <a:off x="3779" y="360"/>
                            <a:ext cx="2339" cy="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2878A4" w:rsidRDefault="002878A4">
                              <w:pPr>
                                <w:jc w:val="center"/>
                                <w:rPr>
                                  <w:b/>
                                  <w:lang w:val="ro-RO"/>
                                </w:rPr>
                              </w:pPr>
                              <w:r>
                                <w:rPr>
                                  <w:b/>
                                  <w:lang w:val="ro-RO"/>
                                </w:rPr>
                                <w:t>START</w:t>
                              </w:r>
                            </w:p>
                          </w:txbxContent>
                        </wps:txbx>
                        <wps:bodyPr rot="0" vert="horz" wrap="square" lIns="91440" tIns="45720" rIns="91440" bIns="45720" anchor="t" anchorCtr="0">
                          <a:noAutofit/>
                        </wps:bodyPr>
                      </wps:wsp>
                      <wps:wsp>
                        <wps:cNvPr id="15" name="Line 8"/>
                        <wps:cNvCnPr>
                          <a:cxnSpLocks noChangeShapeType="1"/>
                        </wps:cNvCnPr>
                        <wps:spPr bwMode="auto">
                          <a:xfrm flipH="1">
                            <a:off x="4859" y="900"/>
                            <a:ext cx="0" cy="357"/>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9"/>
                        <wps:cNvSpPr>
                          <a:spLocks noChangeArrowheads="1"/>
                        </wps:cNvSpPr>
                        <wps:spPr bwMode="auto">
                          <a:xfrm>
                            <a:off x="3599" y="1259"/>
                            <a:ext cx="2700" cy="1259"/>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Text Box 10"/>
                        <wps:cNvSpPr txBox="1">
                          <a:spLocks noChangeArrowheads="1"/>
                        </wps:cNvSpPr>
                        <wps:spPr bwMode="auto">
                          <a:xfrm>
                            <a:off x="3778" y="1439"/>
                            <a:ext cx="2336" cy="10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2878A4" w:rsidRDefault="002878A4">
                              <w:pPr>
                                <w:jc w:val="center"/>
                                <w:rPr>
                                  <w:b/>
                                  <w:lang w:val="ro-RO"/>
                                </w:rPr>
                              </w:pPr>
                              <w:r>
                                <w:rPr>
                                  <w:b/>
                                  <w:lang w:val="ro-RO"/>
                                </w:rPr>
                                <w:t>j=1;</w:t>
                              </w:r>
                            </w:p>
                            <w:p w:rsidR="002878A4" w:rsidRDefault="002878A4">
                              <w:pPr>
                                <w:jc w:val="center"/>
                                <w:rPr>
                                  <w:b/>
                                  <w:lang w:val="ro-RO"/>
                                </w:rPr>
                              </w:pPr>
                              <w:r>
                                <w:rPr>
                                  <w:b/>
                                  <w:lang w:val="ro-RO"/>
                                </w:rPr>
                                <w:t>k=2;</w:t>
                              </w:r>
                            </w:p>
                            <w:p w:rsidR="002878A4" w:rsidRDefault="002878A4">
                              <w:pPr>
                                <w:jc w:val="center"/>
                                <w:rPr>
                                  <w:b/>
                                  <w:lang w:val="ro-RO"/>
                                </w:rPr>
                              </w:pPr>
                              <w:r>
                                <w:rPr>
                                  <w:b/>
                                  <w:lang w:val="ro-RO"/>
                                </w:rPr>
                                <w:t>h=0.94;</w:t>
                              </w:r>
                            </w:p>
                          </w:txbxContent>
                        </wps:txbx>
                        <wps:bodyPr rot="0" vert="horz" wrap="square" lIns="91440" tIns="45720" rIns="91440" bIns="45720" anchor="t" anchorCtr="0">
                          <a:noAutofit/>
                        </wps:bodyPr>
                      </wps:wsp>
                      <wps:wsp>
                        <wps:cNvPr id="18" name="Line 11"/>
                        <wps:cNvCnPr>
                          <a:cxnSpLocks noChangeShapeType="1"/>
                        </wps:cNvCnPr>
                        <wps:spPr bwMode="auto">
                          <a:xfrm flipH="1">
                            <a:off x="4859" y="2520"/>
                            <a:ext cx="0" cy="357"/>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Rectangle 12"/>
                        <wps:cNvSpPr>
                          <a:spLocks noChangeArrowheads="1"/>
                        </wps:cNvSpPr>
                        <wps:spPr bwMode="auto">
                          <a:xfrm>
                            <a:off x="1979" y="2877"/>
                            <a:ext cx="5938" cy="72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Text Box 13"/>
                        <wps:cNvSpPr txBox="1">
                          <a:spLocks noChangeArrowheads="1"/>
                        </wps:cNvSpPr>
                        <wps:spPr bwMode="auto">
                          <a:xfrm>
                            <a:off x="2159" y="3058"/>
                            <a:ext cx="5578" cy="4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2878A4" w:rsidRDefault="002878A4">
                              <w:pPr>
                                <w:jc w:val="center"/>
                                <w:rPr>
                                  <w:b/>
                                  <w:lang w:val="ro-RO"/>
                                </w:rPr>
                              </w:pPr>
                              <w:r>
                                <w:rPr>
                                  <w:b/>
                                  <w:lang w:val="ro-RO"/>
                                </w:rPr>
                                <w:t>a= exp(-h*k*j)*cos(h*k-j)+sqrt(fabs(j-k));</w:t>
                              </w:r>
                            </w:p>
                          </w:txbxContent>
                        </wps:txbx>
                        <wps:bodyPr rot="0" vert="horz" wrap="square" lIns="91440" tIns="45720" rIns="91440" bIns="45720" anchor="t" anchorCtr="0">
                          <a:noAutofit/>
                        </wps:bodyPr>
                      </wps:wsp>
                      <wps:wsp>
                        <wps:cNvPr id="21" name="Line 14"/>
                        <wps:cNvCnPr>
                          <a:cxnSpLocks noChangeShapeType="1"/>
                        </wps:cNvCnPr>
                        <wps:spPr bwMode="auto">
                          <a:xfrm flipH="1">
                            <a:off x="4860" y="3599"/>
                            <a:ext cx="0" cy="357"/>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Rectangle 15"/>
                        <wps:cNvSpPr>
                          <a:spLocks noChangeArrowheads="1"/>
                        </wps:cNvSpPr>
                        <wps:spPr bwMode="auto">
                          <a:xfrm>
                            <a:off x="1981" y="3958"/>
                            <a:ext cx="5938" cy="720"/>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Text Box 16"/>
                        <wps:cNvSpPr txBox="1">
                          <a:spLocks noChangeArrowheads="1"/>
                        </wps:cNvSpPr>
                        <wps:spPr bwMode="auto">
                          <a:xfrm>
                            <a:off x="2160" y="4138"/>
                            <a:ext cx="5581" cy="4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2878A4" w:rsidRDefault="002878A4">
                              <w:pPr>
                                <w:jc w:val="center"/>
                                <w:rPr>
                                  <w:b/>
                                  <w:lang w:val="ro-RO"/>
                                </w:rPr>
                              </w:pPr>
                              <w:r>
                                <w:rPr>
                                  <w:b/>
                                  <w:lang w:val="ro-RO"/>
                                </w:rPr>
                                <w:t>b=a*log(a*pow(j,4)-sin(2*h))-k;</w:t>
                              </w:r>
                            </w:p>
                          </w:txbxContent>
                        </wps:txbx>
                        <wps:bodyPr rot="0" vert="horz" wrap="square" lIns="91440" tIns="45720" rIns="91440" bIns="45720" anchor="t" anchorCtr="0">
                          <a:noAutofit/>
                        </wps:bodyPr>
                      </wps:wsp>
                      <wps:wsp>
                        <wps:cNvPr id="24" name="Line 17"/>
                        <wps:cNvCnPr>
                          <a:cxnSpLocks noChangeShapeType="1"/>
                        </wps:cNvCnPr>
                        <wps:spPr bwMode="auto">
                          <a:xfrm flipH="1">
                            <a:off x="4859" y="4678"/>
                            <a:ext cx="0" cy="357"/>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AutoShape 18"/>
                        <wps:cNvSpPr>
                          <a:spLocks noChangeArrowheads="1"/>
                        </wps:cNvSpPr>
                        <wps:spPr bwMode="auto">
                          <a:xfrm>
                            <a:off x="3779" y="6298"/>
                            <a:ext cx="2159" cy="537"/>
                          </a:xfrm>
                          <a:prstGeom prst="parallelogram">
                            <a:avLst>
                              <a:gd name="adj" fmla="val 100512"/>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Text Box 19"/>
                        <wps:cNvSpPr txBox="1">
                          <a:spLocks noChangeArrowheads="1"/>
                        </wps:cNvSpPr>
                        <wps:spPr bwMode="auto">
                          <a:xfrm>
                            <a:off x="4139" y="6297"/>
                            <a:ext cx="1595" cy="4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2878A4" w:rsidRDefault="002878A4">
                              <w:pPr>
                                <w:jc w:val="center"/>
                                <w:rPr>
                                  <w:b/>
                                  <w:lang w:val="ro-RO"/>
                                </w:rPr>
                              </w:pPr>
                              <w:r>
                                <w:rPr>
                                  <w:b/>
                                  <w:lang w:val="ro-RO"/>
                                </w:rPr>
                                <w:t>Afiş.: a,b</w:t>
                              </w:r>
                            </w:p>
                          </w:txbxContent>
                        </wps:txbx>
                        <wps:bodyPr rot="0" vert="horz" wrap="square" lIns="91440" tIns="45720" rIns="91440" bIns="45720" anchor="t" anchorCtr="0">
                          <a:noAutofit/>
                        </wps:bodyPr>
                      </wps:wsp>
                      <wps:wsp>
                        <wps:cNvPr id="27" name="Line 20"/>
                        <wps:cNvCnPr>
                          <a:cxnSpLocks noChangeShapeType="1"/>
                        </wps:cNvCnPr>
                        <wps:spPr bwMode="auto">
                          <a:xfrm flipH="1">
                            <a:off x="4859" y="6837"/>
                            <a:ext cx="0" cy="359"/>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21"/>
                        <wps:cNvSpPr>
                          <a:spLocks noChangeArrowheads="1"/>
                        </wps:cNvSpPr>
                        <wps:spPr bwMode="auto">
                          <a:xfrm>
                            <a:off x="3419" y="7197"/>
                            <a:ext cx="2699" cy="718"/>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9" name="Text Box 22"/>
                        <wps:cNvSpPr txBox="1">
                          <a:spLocks noChangeArrowheads="1"/>
                        </wps:cNvSpPr>
                        <wps:spPr bwMode="auto">
                          <a:xfrm>
                            <a:off x="3599" y="7377"/>
                            <a:ext cx="2339" cy="5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2878A4" w:rsidRDefault="002878A4">
                              <w:pPr>
                                <w:jc w:val="center"/>
                                <w:rPr>
                                  <w:b/>
                                  <w:lang w:val="ro-RO"/>
                                </w:rPr>
                              </w:pPr>
                              <w:r>
                                <w:rPr>
                                  <w:b/>
                                  <w:lang w:val="ro-RO"/>
                                </w:rPr>
                                <w:t>STOP</w:t>
                              </w:r>
                            </w:p>
                          </w:txbxContent>
                        </wps:txbx>
                        <wps:bodyPr rot="0" vert="horz" wrap="square" lIns="91440" tIns="45720" rIns="91440" bIns="45720" anchor="t" anchorCtr="0">
                          <a:noAutofit/>
                        </wps:bodyPr>
                      </wps:wsp>
                      <wps:wsp>
                        <wps:cNvPr id="30" name="AutoShape 23"/>
                        <wps:cNvSpPr>
                          <a:spLocks noChangeArrowheads="1"/>
                        </wps:cNvSpPr>
                        <wps:spPr bwMode="auto">
                          <a:xfrm>
                            <a:off x="1979" y="5038"/>
                            <a:ext cx="5938" cy="898"/>
                          </a:xfrm>
                          <a:prstGeom prst="foldedCorner">
                            <a:avLst>
                              <a:gd name="adj" fmla="val 12500"/>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1" name="Text Box 24"/>
                        <wps:cNvSpPr txBox="1">
                          <a:spLocks noChangeArrowheads="1"/>
                        </wps:cNvSpPr>
                        <wps:spPr bwMode="auto">
                          <a:xfrm>
                            <a:off x="1978" y="5219"/>
                            <a:ext cx="5758" cy="4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2878A4" w:rsidRDefault="002878A4">
                              <w:pPr>
                                <w:jc w:val="center"/>
                                <w:rPr>
                                  <w:b/>
                                  <w:lang w:val="en-US"/>
                                </w:rPr>
                              </w:pPr>
                              <w:r>
                                <w:rPr>
                                  <w:b/>
                                  <w:lang w:val="en-US"/>
                                </w:rPr>
                                <w:t>Rezultatul este:</w:t>
                              </w:r>
                            </w:p>
                          </w:txbxContent>
                        </wps:txbx>
                        <wps:bodyPr rot="0" vert="horz" wrap="square" lIns="91440" tIns="45720" rIns="91440" bIns="45720" anchor="t" anchorCtr="0">
                          <a:noAutofit/>
                        </wps:bodyPr>
                      </wps:wsp>
                      <wps:wsp>
                        <wps:cNvPr id="32" name="Line 25"/>
                        <wps:cNvCnPr>
                          <a:cxnSpLocks noChangeShapeType="1"/>
                        </wps:cNvCnPr>
                        <wps:spPr bwMode="auto">
                          <a:xfrm flipH="1">
                            <a:off x="4859" y="5938"/>
                            <a:ext cx="0" cy="36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32" style="position:absolute;left:0;text-align:left;margin-left:0;margin-top:0;width:494.95pt;height:413.95pt;z-index:251644928;mso-wrap-distance-left:0;mso-wrap-distance-right:0" coordsize="989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">
                <v:rect id="Rectangle 5" o:spid="_x0000_s1033" style="position:absolute;width:9898;height:82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" filled="f" stroked="f" strokecolor="gray">
                  <v:stroke joinstyle="round"/>
                </v:rect>
                <v:roundrect id="AutoShape 6" o:spid="_x0000_s1034" style="position:absolute;left:3599;top:180;width:2699;height:719;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" strokeweight=".26mm">
                  <v:stroke joinstyle="miter" endcap="square"/>
                </v:roundrect>
                <v:shape id="Text Box 7" o:spid="_x0000_s1035" type="#_x0000_t202" style="position:absolute;left:3779;top:360;width:2339;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" filled="f" stroked="f" strokecolor="gray">
                  <v:stroke joinstyle="round"/>
                  <v:textbox>
                    <w:txbxContent>
                      <w:p w:rsidR="002878A4" w:rsidRDefault="002878A4">
                        <w:pPr>
                          <w:jc w:val="center"/>
                          <w:rPr>
                            <w:b/>
                            <w:lang w:val="ro-RO"/>
                          </w:rPr>
                        </w:pPr>
                        <w:r>
                          <w:rPr>
                            <w:b/>
                            <w:lang w:val="ro-RO"/>
                          </w:rPr>
                          <w:t>START</w:t>
                        </w:r>
                      </w:p>
                    </w:txbxContent>
                  </v:textbox>
                </v:shape>
                <v:line id="Line 8" o:spid="_x0000_s1036" style="position:absolute;flip:x;visibility:visible;mso-wrap-style:square" from="4859,900" to="4859,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" strokeweight=".26mm">
                  <v:stroke endarrow="block" joinstyle="miter" endcap="square"/>
                </v:line>
                <v:rect id="Rectangle 9" o:spid="_x0000_s1037" style="position:absolute;left:3599;top:1259;width:2700;height:12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" strokeweight=".26mm">
                  <v:stroke endcap="square"/>
                </v:rect>
                <v:shape id="Text Box 10" o:spid="_x0000_s1038" type="#_x0000_t202" style="position:absolute;left:3778;top:1439;width:2336;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" filled="f" stroked="f" strokecolor="gray">
                  <v:stroke joinstyle="round"/>
                  <v:textbox>
                    <w:txbxContent>
                      <w:p w:rsidR="002878A4" w:rsidRDefault="002878A4">
                        <w:pPr>
                          <w:jc w:val="center"/>
                          <w:rPr>
                            <w:b/>
                            <w:lang w:val="ro-RO"/>
                          </w:rPr>
                        </w:pPr>
                        <w:r>
                          <w:rPr>
                            <w:b/>
                            <w:lang w:val="ro-RO"/>
                          </w:rPr>
                          <w:t>j=1;</w:t>
                        </w:r>
                      </w:p>
                      <w:p w:rsidR="002878A4" w:rsidRDefault="002878A4">
                        <w:pPr>
                          <w:jc w:val="center"/>
                          <w:rPr>
                            <w:b/>
                            <w:lang w:val="ro-RO"/>
                          </w:rPr>
                        </w:pPr>
                        <w:r>
                          <w:rPr>
                            <w:b/>
                            <w:lang w:val="ro-RO"/>
                          </w:rPr>
                          <w:t>k=2;</w:t>
                        </w:r>
                      </w:p>
                      <w:p w:rsidR="002878A4" w:rsidRDefault="002878A4">
                        <w:pPr>
                          <w:jc w:val="center"/>
                          <w:rPr>
                            <w:b/>
                            <w:lang w:val="ro-RO"/>
                          </w:rPr>
                        </w:pPr>
                        <w:r>
                          <w:rPr>
                            <w:b/>
                            <w:lang w:val="ro-RO"/>
                          </w:rPr>
                          <w:t>h=0.94;</w:t>
                        </w:r>
                      </w:p>
                    </w:txbxContent>
                  </v:textbox>
                </v:shape>
                <v:line id="Line 11" o:spid="_x0000_s1039" style="position:absolute;flip:x;visibility:visible;mso-wrap-style:square" from="4859,2520" to="4859,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" strokeweight=".26mm">
                  <v:stroke endarrow="block" joinstyle="miter" endcap="square"/>
                </v:line>
                <v:rect id="Rectangle 12" o:spid="_x0000_s1040" style="position:absolute;left:1979;top:2877;width:5938;height:7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" strokeweight=".26mm">
                  <v:stroke endcap="square"/>
                </v:rect>
                <v:shape id="Text Box 13" o:spid="_x0000_s1041" type="#_x0000_t202" style="position:absolute;left:2159;top:3058;width:5578;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" filled="f" stroked="f" strokecolor="gray">
                  <v:stroke joinstyle="round"/>
                  <v:textbox>
                    <w:txbxContent>
                      <w:p w:rsidR="002878A4" w:rsidRDefault="002878A4">
                        <w:pPr>
                          <w:jc w:val="center"/>
                          <w:rPr>
                            <w:b/>
                            <w:lang w:val="ro-RO"/>
                          </w:rPr>
                        </w:pPr>
                        <w:r>
                          <w:rPr>
                            <w:b/>
                            <w:lang w:val="ro-RO"/>
                          </w:rPr>
                          <w:t>a= exp(-h*k*j)*cos(h*k-j)+sqrt(fabs(j-k));</w:t>
                        </w:r>
                      </w:p>
                    </w:txbxContent>
                  </v:textbox>
                </v:shape>
                <v:line id="Line 14" o:spid="_x0000_s1042" style="position:absolute;flip:x;visibility:visible;mso-wrap-style:square" from="4860,3599" to="4860,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" strokeweight=".26mm">
                  <v:stroke endarrow="block" joinstyle="miter" endcap="square"/>
                </v:line>
                <v:rect id="Rectangle 15" o:spid="_x0000_s1043" style="position:absolute;left:1981;top:3958;width:5938;height:7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" strokeweight=".26mm">
                  <v:stroke endcap="square"/>
                </v:rect>
                <v:shape id="Text Box 16" o:spid="_x0000_s1044" type="#_x0000_t202" style="position:absolute;left:2160;top:4138;width:5581;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" filled="f" stroked="f" strokecolor="gray">
                  <v:stroke joinstyle="round"/>
                  <v:textbox>
                    <w:txbxContent>
                      <w:p w:rsidR="002878A4" w:rsidRDefault="002878A4">
                        <w:pPr>
                          <w:jc w:val="center"/>
                          <w:rPr>
                            <w:b/>
                            <w:lang w:val="ro-RO"/>
                          </w:rPr>
                        </w:pPr>
                        <w:r>
                          <w:rPr>
                            <w:b/>
                            <w:lang w:val="ro-RO"/>
                          </w:rPr>
                          <w:t>b=a*log(a*pow(j,4)-sin(2*h))-k;</w:t>
                        </w:r>
                      </w:p>
                    </w:txbxContent>
                  </v:textbox>
                </v:shape>
                <v:line id="Line 17" o:spid="_x0000_s1045" style="position:absolute;flip:x;visibility:visible;mso-wrap-style:square" from="4859,4678" to="4859,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" strokeweight=".26mm">
                  <v:stroke endarrow="block" joinstyle="miter" endcap="square"/>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8" o:spid="_x0000_s1046" type="#_x0000_t7" style="position:absolute;left:3779;top:6298;width:2159;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" strokeweight=".26mm">
                  <v:stroke endcap="square"/>
                </v:shape>
                <v:shape id="Text Box 19" o:spid="_x0000_s1047" type="#_x0000_t202" style="position:absolute;left:4139;top:6297;width:159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" filled="f" stroked="f" strokecolor="gray">
                  <v:stroke joinstyle="round"/>
                  <v:textbox>
                    <w:txbxContent>
                      <w:p w:rsidR="002878A4" w:rsidRDefault="002878A4">
                        <w:pPr>
                          <w:jc w:val="center"/>
                          <w:rPr>
                            <w:b/>
                            <w:lang w:val="ro-RO"/>
                          </w:rPr>
                        </w:pPr>
                        <w:r>
                          <w:rPr>
                            <w:b/>
                            <w:lang w:val="ro-RO"/>
                          </w:rPr>
                          <w:t>Afiş.: a,b</w:t>
                        </w:r>
                      </w:p>
                    </w:txbxContent>
                  </v:textbox>
                </v:shape>
                <v:line id="Line 20" o:spid="_x0000_s1048" style="position:absolute;flip:x;visibility:visible;mso-wrap-style:square" from="4859,6837" to="4859,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" strokeweight=".26mm">
                  <v:stroke endarrow="block" joinstyle="miter" endcap="square"/>
                </v:line>
                <v:roundrect id="AutoShape 21" o:spid="_x0000_s1049" style="position:absolute;left:3419;top:7197;width:2699;height:718;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" strokeweight=".26mm">
                  <v:stroke joinstyle="miter" endcap="square"/>
                </v:roundrect>
                <v:shape id="Text Box 22" o:spid="_x0000_s1050" type="#_x0000_t202" style="position:absolute;left:3599;top:7377;width:2339;height: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" filled="f" stroked="f" strokecolor="gray">
                  <v:stroke joinstyle="round"/>
                  <v:textbox>
                    <w:txbxContent>
                      <w:p w:rsidR="002878A4" w:rsidRDefault="002878A4">
                        <w:pPr>
                          <w:jc w:val="center"/>
                          <w:rPr>
                            <w:b/>
                            <w:lang w:val="ro-RO"/>
                          </w:rPr>
                        </w:pPr>
                        <w:r>
                          <w:rPr>
                            <w:b/>
                            <w:lang w:val="ro-RO"/>
                          </w:rPr>
                          <w:t>STOP</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 o:spid="_x0000_s1051" type="#_x0000_t65" style="position:absolute;left:1979;top:5038;width:5938;height:8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" strokeweight=".26mm">
                  <v:stroke joinstyle="miter" endcap="square"/>
                </v:shape>
                <v:shape id="Text Box 24" o:spid="_x0000_s1052" type="#_x0000_t202" style="position:absolute;left:1978;top:5219;width:575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" filled="f" stroked="f" strokecolor="gray">
                  <v:stroke joinstyle="round"/>
                  <v:textbox>
                    <w:txbxContent>
                      <w:p w:rsidR="002878A4" w:rsidRDefault="002878A4">
                        <w:pPr>
                          <w:jc w:val="center"/>
                          <w:rPr>
                            <w:b/>
                            <w:lang w:val="en-US"/>
                          </w:rPr>
                        </w:pPr>
                        <w:r>
                          <w:rPr>
                            <w:b/>
                            <w:lang w:val="en-US"/>
                          </w:rPr>
                          <w:t>Rezultatul este:</w:t>
                        </w:r>
                      </w:p>
                    </w:txbxContent>
                  </v:textbox>
                </v:shape>
                <v:line id="Line 25" o:spid="_x0000_s1053" style="position:absolute;flip:x;visibility:visible;mso-wrap-style:square" from="4859,5938" to="4859,6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" strokeweight=".26mm">
                  <v:stroke endarrow="block" joinstyle="miter" endcap="square"/>
                </v:line>
              </v:group>
            </w:pict>
          </mc:Fallback>
        </mc:AlternateContent>
      </w:r>
      <w:r>
        <w:rPr>
          <w:b/>
          <w:i/>
          <w:noProof/>
          <w:sz w:val="32"/>
          <w:lang w:val="en-US" w:eastAsia="en-US" w:bidi="ar-SA"/>
        </w:rPr>
        <mc:AlternateContent>
          <mc:Choice Requires="wps">
            <w:drawing>
              <wp:inline distT="0" distB="0" distL="0" distR="0">
                <wp:extent cx="6286500" cy="5258435"/>
                <wp:effectExtent l="0" t="0" r="1905" b="1270"/>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5258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7D39B23D" id="Rectangle 2" o:spid="_x0000_s1026" style="width:495pt;height:414.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" filled="f" stroked="f" strokecolor="gray">
                <v:stroke joinstyle="round"/>
                <w10:anchorlock/>
              </v:rect>
            </w:pict>
          </mc:Fallback>
        </mc:AlternateContent>
      </w:r>
    </w:p>
    <w:p w:rsidR="002878A4" w:rsidRDefault="002878A4">
      <w:pPr>
        <w:jc w:val="center"/>
        <w:rPr>
          <w:b/>
          <w:i/>
          <w:lang w:val="en-US"/>
        </w:rPr>
      </w:pPr>
    </w:p>
    <w:p w:rsidR="002878A4" w:rsidRDefault="002878A4">
      <w:pPr>
        <w:jc w:val="center"/>
        <w:rPr>
          <w:lang w:val="en-US"/>
        </w:rPr>
      </w:pPr>
      <w:r>
        <w:rPr>
          <w:b/>
          <w:i/>
          <w:lang w:val="en-US"/>
        </w:rPr>
        <w:t>Listingul programului</w:t>
      </w:r>
    </w:p>
    <w:p w:rsidR="002878A4" w:rsidRDefault="002878A4">
      <w:pPr>
        <w:rPr>
          <w:lang w:val="en-US"/>
        </w:rPr>
      </w:pPr>
      <w:r>
        <w:rPr>
          <w:lang w:val="en-US"/>
        </w:rPr>
        <w:t>#include&lt;stdio.h&gt;</w:t>
      </w:r>
    </w:p>
    <w:p w:rsidR="002878A4" w:rsidRDefault="002878A4">
      <w:pPr>
        <w:rPr>
          <w:lang w:val="en-US"/>
        </w:rPr>
      </w:pPr>
      <w:r>
        <w:rPr>
          <w:lang w:val="en-US"/>
        </w:rPr>
        <w:t>#include&lt;conio.h&gt;</w:t>
      </w:r>
    </w:p>
    <w:p w:rsidR="002878A4" w:rsidRDefault="002878A4">
      <w:pPr>
        <w:rPr>
          <w:lang w:val="en-US"/>
        </w:rPr>
      </w:pPr>
      <w:r>
        <w:rPr>
          <w:lang w:val="en-US"/>
        </w:rPr>
        <w:t>#include&lt;math.h&gt;</w:t>
      </w:r>
    </w:p>
    <w:p w:rsidR="002878A4" w:rsidRDefault="002878A4">
      <w:pPr>
        <w:pStyle w:val="Header"/>
        <w:tabs>
          <w:tab w:val="clear" w:pos="4153"/>
          <w:tab w:val="clear" w:pos="8306"/>
        </w:tabs>
        <w:rPr>
          <w:lang w:val="en-US"/>
        </w:rPr>
      </w:pPr>
    </w:p>
    <w:p w:rsidR="002878A4" w:rsidRDefault="002878A4">
      <w:pPr>
        <w:ind w:firstLine="720"/>
        <w:rPr>
          <w:lang w:val="en-US"/>
        </w:rPr>
      </w:pPr>
      <w:r>
        <w:rPr>
          <w:lang w:val="en-US"/>
        </w:rPr>
        <w:t>void main() {</w:t>
      </w:r>
    </w:p>
    <w:p w:rsidR="002878A4" w:rsidRDefault="002878A4">
      <w:pPr>
        <w:ind w:left="720"/>
        <w:rPr>
          <w:lang w:val="en-US"/>
        </w:rPr>
      </w:pPr>
      <w:r>
        <w:rPr>
          <w:lang w:val="en-US"/>
        </w:rPr>
        <w:t xml:space="preserve">  float j=1,k=2,h=0.94,a,b;</w:t>
      </w:r>
    </w:p>
    <w:p w:rsidR="002878A4" w:rsidRDefault="002878A4">
      <w:pPr>
        <w:ind w:left="720"/>
        <w:rPr>
          <w:lang w:val="en-US"/>
        </w:rPr>
      </w:pPr>
      <w:r>
        <w:rPr>
          <w:lang w:val="en-US"/>
        </w:rPr>
        <w:t xml:space="preserve">  clrscr();</w:t>
      </w:r>
    </w:p>
    <w:p w:rsidR="002878A4" w:rsidRDefault="002878A4">
      <w:pPr>
        <w:ind w:left="1440"/>
        <w:rPr>
          <w:lang w:val="en-US"/>
        </w:rPr>
      </w:pPr>
      <w:r>
        <w:rPr>
          <w:lang w:val="en-US"/>
        </w:rPr>
        <w:t xml:space="preserve">  a=exp(-h*k*j)*cos(h*k-j)+sqrt(fabs(j-k));</w:t>
      </w:r>
    </w:p>
    <w:p w:rsidR="002878A4" w:rsidRDefault="002878A4">
      <w:pPr>
        <w:ind w:left="1440"/>
        <w:rPr>
          <w:lang w:val="en-US"/>
        </w:rPr>
      </w:pPr>
      <w:r>
        <w:rPr>
          <w:lang w:val="en-US"/>
        </w:rPr>
        <w:t xml:space="preserve">  b=a*log(a*pow(j,4)-sin(2*h))-k;</w:t>
      </w:r>
    </w:p>
    <w:p w:rsidR="002878A4" w:rsidRDefault="002878A4">
      <w:pPr>
        <w:rPr>
          <w:lang w:val="en-US"/>
        </w:rPr>
      </w:pPr>
      <w:r>
        <w:rPr>
          <w:lang w:val="en-US"/>
        </w:rPr>
        <w:t xml:space="preserve">  printf("Rezultatul este:\na=%.2f\nb=%.2f",a,b);</w:t>
      </w:r>
    </w:p>
    <w:p w:rsidR="002878A4" w:rsidRDefault="002878A4">
      <w:pPr>
        <w:rPr>
          <w:lang w:val="en-US"/>
        </w:rPr>
      </w:pPr>
      <w:r>
        <w:rPr>
          <w:lang w:val="en-US"/>
        </w:rPr>
        <w:t xml:space="preserve">  getch();</w:t>
      </w:r>
    </w:p>
    <w:p w:rsidR="002878A4" w:rsidRDefault="002878A4">
      <w:pPr>
        <w:ind w:left="720" w:firstLine="720"/>
        <w:rPr>
          <w:b/>
          <w:lang w:val="ro-RO"/>
        </w:rPr>
      </w:pPr>
      <w:r>
        <w:rPr>
          <w:lang w:val="en-US"/>
        </w:rPr>
        <w: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b/>
          <w:lang w:val="ro-RO"/>
        </w:rPr>
        <w:t>TESTE: DESFASURAREA LUCRARII</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1. Rulati programul </w:t>
      </w:r>
      <w:r>
        <w:rPr>
          <w:rFonts w:ascii="Times New Roman" w:hAnsi="Times New Roman" w:cs="Times New Roman"/>
          <w:b/>
          <w:lang w:val="ro-RO"/>
        </w:rPr>
        <w:t>TEST 1</w:t>
      </w:r>
      <w:r>
        <w:rPr>
          <w:rFonts w:ascii="Times New Roman" w:hAnsi="Times New Roman" w:cs="Times New Roman"/>
          <w:lang w:val="ro-RO"/>
        </w:rPr>
        <w:t xml:space="preserve"> si verificati actiunea altor secvente, notandu-va efectul acestora.</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2. Rulati programele </w:t>
      </w:r>
      <w:r>
        <w:rPr>
          <w:rFonts w:ascii="Times New Roman" w:hAnsi="Times New Roman" w:cs="Times New Roman"/>
          <w:b/>
          <w:lang w:val="ro-RO"/>
        </w:rPr>
        <w:t>TEST 2</w:t>
      </w:r>
      <w:r>
        <w:rPr>
          <w:rFonts w:ascii="Times New Roman" w:hAnsi="Times New Roman" w:cs="Times New Roman"/>
          <w:lang w:val="ro-RO"/>
        </w:rPr>
        <w:t xml:space="preserve"> si </w:t>
      </w:r>
      <w:r>
        <w:rPr>
          <w:rFonts w:ascii="Times New Roman" w:hAnsi="Times New Roman" w:cs="Times New Roman"/>
          <w:b/>
          <w:lang w:val="ro-RO"/>
        </w:rPr>
        <w:t>TEST 3</w:t>
      </w:r>
      <w:r>
        <w:rPr>
          <w:rFonts w:ascii="Times New Roman" w:hAnsi="Times New Roman" w:cs="Times New Roman"/>
          <w:lang w:val="ro-RO"/>
        </w:rPr>
        <w:t xml:space="preserve"> si alcatuiti un program care sa citeasca  de la tastatura numele si varsta dvs. si sa le afiseze.</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3. Rulati programul </w:t>
      </w:r>
      <w:r>
        <w:rPr>
          <w:rFonts w:ascii="Times New Roman" w:hAnsi="Times New Roman" w:cs="Times New Roman"/>
          <w:b/>
          <w:lang w:val="ro-RO"/>
        </w:rPr>
        <w:t>TEST 4</w:t>
      </w:r>
      <w:r>
        <w:rPr>
          <w:rFonts w:ascii="Times New Roman" w:hAnsi="Times New Roman" w:cs="Times New Roman"/>
          <w:lang w:val="ro-RO"/>
        </w:rPr>
        <w:t xml:space="preserve"> si  </w:t>
      </w:r>
      <w:r>
        <w:rPr>
          <w:rFonts w:ascii="Times New Roman" w:hAnsi="Times New Roman" w:cs="Times New Roman"/>
          <w:b/>
          <w:lang w:val="ro-RO"/>
        </w:rPr>
        <w:t xml:space="preserve">TEST 5 </w:t>
      </w:r>
      <w:r>
        <w:rPr>
          <w:rFonts w:ascii="Times New Roman" w:hAnsi="Times New Roman" w:cs="Times New Roman"/>
          <w:lang w:val="ro-RO"/>
        </w:rPr>
        <w:t xml:space="preserve">si alcatuiti un program care sa calculeze mediile aritmetica si armonica a cinci numere. </w:t>
      </w:r>
    </w:p>
    <w:p w:rsidR="002878A4" w:rsidRDefault="002878A4">
      <w:pPr>
        <w:pStyle w:val="a1"/>
        <w:numPr>
          <w:ilvl w:val="0"/>
          <w:numId w:val="21"/>
        </w:numPr>
        <w:jc w:val="both"/>
        <w:rPr>
          <w:rFonts w:ascii="Times New Roman" w:hAnsi="Times New Roman" w:cs="Times New Roman"/>
          <w:lang w:val="ro-RO"/>
        </w:rPr>
      </w:pPr>
      <w:r>
        <w:rPr>
          <w:rFonts w:ascii="Times New Roman" w:hAnsi="Times New Roman" w:cs="Times New Roman"/>
          <w:lang w:val="ro-RO"/>
        </w:rPr>
        <w:t xml:space="preserve">Rulati programele </w:t>
      </w:r>
      <w:r>
        <w:rPr>
          <w:rFonts w:ascii="Times New Roman" w:hAnsi="Times New Roman" w:cs="Times New Roman"/>
          <w:b/>
          <w:lang w:val="ro-RO"/>
        </w:rPr>
        <w:t>TEST 6</w:t>
      </w:r>
      <w:r>
        <w:rPr>
          <w:rFonts w:ascii="Times New Roman" w:hAnsi="Times New Roman" w:cs="Times New Roman"/>
          <w:lang w:val="ro-RO"/>
        </w:rPr>
        <w:t xml:space="preserve"> si </w:t>
      </w:r>
      <w:r>
        <w:rPr>
          <w:rFonts w:ascii="Times New Roman" w:hAnsi="Times New Roman" w:cs="Times New Roman"/>
          <w:b/>
          <w:lang w:val="ro-RO"/>
        </w:rPr>
        <w:t>TEST 7</w:t>
      </w:r>
      <w:r>
        <w:rPr>
          <w:rFonts w:ascii="Times New Roman" w:hAnsi="Times New Roman" w:cs="Times New Roman"/>
          <w:lang w:val="ro-RO"/>
        </w:rPr>
        <w:t xml:space="preserve"> si pe baza acestora alcatuiti un program care sa afiseze toti divizorii unui numar introdus de la tastatura. </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w:t>
      </w:r>
      <w:r>
        <w:rPr>
          <w:rFonts w:ascii="Times New Roman" w:hAnsi="Times New Roman" w:cs="Times New Roman"/>
          <w:b/>
          <w:lang w:val="ro-RO"/>
        </w:rPr>
        <w:t>TEST 1</w:t>
      </w:r>
    </w:p>
    <w:p w:rsidR="002878A4" w:rsidRDefault="002878A4">
      <w:pPr>
        <w:pStyle w:val="a1"/>
        <w:jc w:val="both"/>
        <w:rPr>
          <w:rFonts w:ascii="Times New Roman" w:hAnsi="Times New Roman" w:cs="Times New Roman"/>
          <w:lang w:val="ro-RO"/>
        </w:rPr>
      </w:pP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#include &lt;stdio.h&gt;</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int main()</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printf("hello, world!!!!!\n");</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return 0;</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jc w:val="both"/>
        <w:rPr>
          <w:rFonts w:ascii="Times New Roman" w:hAnsi="Times New Roman" w:cs="Times New Roman"/>
          <w:lang w:val="ro-RO"/>
        </w:rPr>
      </w:pP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Linia:</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b/>
          <w:i/>
          <w:lang w:val="ro-RO"/>
        </w:rPr>
        <w:t xml:space="preserve">#include &lt;stdio.h&gt; </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reprezinta o directiva C, care specifica un nume de fisier ce contine  prototipuri de functii.</w:t>
      </w:r>
    </w:p>
    <w:p w:rsidR="002878A4" w:rsidRDefault="002878A4">
      <w:pPr>
        <w:pStyle w:val="a1"/>
        <w:jc w:val="both"/>
        <w:rPr>
          <w:rFonts w:ascii="Times New Roman" w:hAnsi="Times New Roman" w:cs="Times New Roman"/>
          <w:lang w:val="ro-RO"/>
        </w:rPr>
      </w:pP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r>
        <w:rPr>
          <w:rFonts w:ascii="Times New Roman" w:hAnsi="Times New Roman" w:cs="Times New Roman"/>
          <w:b/>
          <w:lang w:val="ro-RO"/>
        </w:rPr>
        <w:t>TEST 2</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include &lt;stdio.h&gt;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xml:space="preserve"># define PI 3.14159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define name "Cristina"</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int main()</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int</w:t>
      </w:r>
      <w:r>
        <w:rPr>
          <w:rFonts w:ascii="Times New Roman" w:hAnsi="Times New Roman" w:cs="Times New Roman"/>
          <w:lang w:val="ro-RO"/>
        </w:rPr>
        <w:tab/>
        <w:t>int1,int2;</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long</w:t>
      </w:r>
      <w:r>
        <w:rPr>
          <w:rFonts w:ascii="Times New Roman" w:hAnsi="Times New Roman" w:cs="Times New Roman"/>
          <w:lang w:val="ro-RO"/>
        </w:rPr>
        <w:tab/>
        <w:t>long1,long2;</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float</w:t>
      </w:r>
      <w:r>
        <w:rPr>
          <w:rFonts w:ascii="Times New Roman" w:hAnsi="Times New Roman" w:cs="Times New Roman"/>
          <w:lang w:val="ro-RO"/>
        </w:rPr>
        <w:tab/>
        <w:t>float1, float2;</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char</w:t>
      </w:r>
      <w:r>
        <w:rPr>
          <w:rFonts w:ascii="Times New Roman" w:hAnsi="Times New Roman" w:cs="Times New Roman"/>
          <w:lang w:val="ro-RO"/>
        </w:rPr>
        <w:tab/>
        <w:t>char1, char2, char3;</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int1=99;</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xml:space="preserve">int2=0xFF01;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long1=-68741L;</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long2=0xFFF1;</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float1=3.14159;</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float2=1.5E04;</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char1='C';</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char2=15;</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char3=0xF1;</w:t>
      </w:r>
    </w:p>
    <w:p w:rsidR="002878A4" w:rsidRDefault="002878A4">
      <w:pPr>
        <w:pStyle w:val="a1"/>
        <w:ind w:firstLine="720"/>
        <w:jc w:val="both"/>
        <w:rPr>
          <w:rFonts w:ascii="Times New Roman" w:hAnsi="Times New Roman" w:cs="Times New Roman"/>
          <w:lang w:val="ro-RO"/>
        </w:rPr>
      </w:pP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int1== %d \n" , int1);</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int2== %#x \n" , int2);</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long1== %ld \n" , long1);</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long2== %ld \n" , long2);</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float1== %f \n" , float1);</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PI== %f \n" , PI);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float2== %E \n" , float2);</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char1== %c \n" , char1);</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char2== %d \n" , char2);</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char3== %c \n" , char3);</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 numele este== %s \n" , name);</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jc w:val="both"/>
        <w:rPr>
          <w:rFonts w:ascii="Times New Roman" w:hAnsi="Times New Roman" w:cs="Times New Roman"/>
          <w:lang w:val="ro-RO"/>
        </w:rPr>
      </w:pP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r>
        <w:rPr>
          <w:rFonts w:ascii="Times New Roman" w:hAnsi="Times New Roman" w:cs="Times New Roman"/>
          <w:b/>
          <w:lang w:val="ro-RO"/>
        </w:rPr>
        <w:t>TEST 3</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include &lt;stdio.h&gt;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include &lt;conio.h&gt;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void main()</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clrscr();</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int 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char ch;</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float fl;</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printf("introduceti valori pentru i, c, fl \n");</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scanf("%d",&amp;i);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printf("ch=");</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scanf("%c",&amp;ch);</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printf("fl=");</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scanf("%f",&amp;fl);</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printf("i=%d fl=%4.2f ch=%c", i, fl, ch);</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xml:space="preserve">Instructiunea </w:t>
      </w:r>
      <w:r>
        <w:rPr>
          <w:rFonts w:ascii="Times New Roman" w:hAnsi="Times New Roman" w:cs="Times New Roman"/>
          <w:i/>
          <w:lang w:val="ro-RO"/>
        </w:rPr>
        <w:t>scanf()</w:t>
      </w:r>
      <w:r>
        <w:rPr>
          <w:rFonts w:ascii="Times New Roman" w:hAnsi="Times New Roman" w:cs="Times New Roman"/>
          <w:lang w:val="ro-RO"/>
        </w:rPr>
        <w:t xml:space="preserve"> - citeste caractere de la intrare, le interpreteaza conform</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formatului specificat in sirul de control si le memoreaza in argumentele urmatoare.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xml:space="preserve">Sirul de control contine specificatii de conversie care sunt utilizate pentru interpretarea secventelor de intrare: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Caracterele de conversie si semnificatiile lor:</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d, i - un intreg zecimal este asteptat la intrare - argumentul va fi un pointer la un intreg;</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o - un intreg octal este asteptat la intrare - argumentul va fi un pointer la  un intreg; </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x - un intreg hexazecimal este asteptat la intrare - argumentul va fi un pointer la un intreg; </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h - un intreg scurt este asteptat la intrare - argumentul va fi un pointer la un intreg scurt; </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c - un singur caracter este asteptat la intrare - argumentul va fi un pointer la un caracter;</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s - un sir de caractere este asteptat la intrare - argumentul va fi un pointer la un tabel de caractere;</w:t>
      </w:r>
    </w:p>
    <w:p w:rsidR="002878A4" w:rsidRDefault="002878A4">
      <w:pPr>
        <w:pStyle w:val="a1"/>
        <w:jc w:val="both"/>
        <w:rPr>
          <w:lang w:val="en-US"/>
        </w:rPr>
      </w:pPr>
      <w:r>
        <w:rPr>
          <w:rFonts w:ascii="Times New Roman" w:hAnsi="Times New Roman" w:cs="Times New Roman"/>
          <w:lang w:val="ro-RO"/>
        </w:rPr>
        <w:t xml:space="preserve">        f - un numar in virgula flotanta  este asteptat la intrare - argumentul va fi un pointer la un numar in virgula flotanta;</w:t>
      </w:r>
    </w:p>
    <w:p w:rsidR="002878A4" w:rsidRDefault="002878A4">
      <w:pPr>
        <w:ind w:left="720" w:firstLine="720"/>
        <w:rPr>
          <w:lang w:val="en-US"/>
        </w:rPr>
      </w:pP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r>
        <w:rPr>
          <w:rFonts w:ascii="Times New Roman" w:hAnsi="Times New Roman" w:cs="Times New Roman"/>
          <w:b/>
          <w:lang w:val="ro-RO"/>
        </w:rPr>
        <w:t>TEST 4</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include &lt;stdio.h&gt;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 include &lt;conio.h&gt;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void main()</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int m,n, i=33, j=55;</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float f2=12.23f;</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m=i+j;</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n=1;</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n+=j;</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f2/=3;</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int z=i%5;</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printf("m=%d \t n=%d\n",m,n);</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printf("f2=%f \t z=%d\n",f2,z);</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printf("++i este %d\n" , ++i);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printf("i este %d\n" ,i);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printf("i++ este %d\n" ,i++);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printf("i este %d\n" ,i);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ind w:firstLine="720"/>
        <w:jc w:val="both"/>
        <w:rPr>
          <w:rFonts w:ascii="Times New Roman" w:hAnsi="Times New Roman" w:cs="Times New Roman"/>
          <w:lang w:val="ro-RO"/>
        </w:rPr>
      </w:pP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w:t>
      </w:r>
      <w:r>
        <w:rPr>
          <w:rFonts w:ascii="Times New Roman" w:hAnsi="Times New Roman" w:cs="Times New Roman"/>
          <w:b/>
          <w:lang w:val="ro-RO"/>
        </w:rPr>
        <w:t>TEST 5</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 include &lt;stdio.h&gt;</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 include &lt;conio.h&gt;</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void main()</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clrscr();</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int m,n, i=33, j=55;</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float f1,f2=12.23f;</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m=i+j;</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n+=j;</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f2/=3;</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printf("m=%d \t n=%d\n",m,n);</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printf("f2=%f\n",f2);</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printf("i+1 este %d iar noua valoare a lui i este %d" , ++i, i);</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printf("j este %d iar noua valoare a lui j este %d" , j++, j);</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w:t>
      </w:r>
    </w:p>
    <w:p w:rsidR="002878A4" w:rsidRDefault="002878A4">
      <w:pPr>
        <w:pStyle w:val="a1"/>
        <w:rPr>
          <w:rFonts w:ascii="Times New Roman" w:hAnsi="Times New Roman" w:cs="Times New Roman"/>
          <w:lang w:val="ro-RO"/>
        </w:rPr>
      </w:pP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w:t>
      </w:r>
      <w:r>
        <w:rPr>
          <w:rFonts w:ascii="Times New Roman" w:hAnsi="Times New Roman" w:cs="Times New Roman"/>
          <w:b/>
          <w:lang w:val="ro-RO"/>
        </w:rPr>
        <w:t>TEST 6</w:t>
      </w:r>
    </w:p>
    <w:p w:rsidR="002878A4" w:rsidRDefault="002878A4">
      <w:pPr>
        <w:pStyle w:val="a1"/>
        <w:rPr>
          <w:rFonts w:ascii="Times New Roman" w:hAnsi="Times New Roman" w:cs="Times New Roman"/>
          <w:lang w:val="ro-RO"/>
        </w:rPr>
      </w:pPr>
    </w:p>
    <w:p w:rsidR="002878A4" w:rsidRDefault="002878A4">
      <w:pPr>
        <w:pStyle w:val="a1"/>
        <w:rPr>
          <w:rFonts w:ascii="Times New Roman" w:hAnsi="Times New Roman" w:cs="Times New Roman"/>
          <w:lang w:val="ro-RO"/>
        </w:rPr>
      </w:pPr>
      <w:r>
        <w:rPr>
          <w:rFonts w:ascii="Times New Roman" w:hAnsi="Times New Roman" w:cs="Times New Roman"/>
          <w:lang w:val="ro-RO"/>
        </w:rPr>
        <w:t>Sa se verifice daca numarul n introdus de la tastatura este sau nu prim.</w:t>
      </w:r>
    </w:p>
    <w:p w:rsidR="002878A4" w:rsidRDefault="002878A4">
      <w:pPr>
        <w:pStyle w:val="a1"/>
        <w:rPr>
          <w:rFonts w:ascii="Times New Roman" w:hAnsi="Times New Roman" w:cs="Times New Roman"/>
          <w:lang w:val="ro-RO"/>
        </w:rPr>
      </w:pPr>
      <w:r>
        <w:rPr>
          <w:rFonts w:ascii="Times New Roman" w:hAnsi="Times New Roman" w:cs="Times New Roman"/>
          <w:lang w:val="ro-RO"/>
        </w:rPr>
        <w:t xml:space="preserve">   n=prim &lt;=&gt; n se imparte fara rest la a cu 2 &lt;= a &lt;= [radical n]</w:t>
      </w:r>
    </w:p>
    <w:p w:rsidR="002878A4" w:rsidRDefault="002878A4">
      <w:pPr>
        <w:pStyle w:val="a1"/>
        <w:ind w:firstLine="720"/>
        <w:rPr>
          <w:rFonts w:ascii="Times New Roman" w:hAnsi="Times New Roman" w:cs="Times New Roman"/>
          <w:lang w:val="ro-RO"/>
        </w:rPr>
      </w:pP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#include &lt;math.h&gt;</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#include &lt;conio.h&gt;</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#include &lt;stdio.h&gt;</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//#include &lt;iostream.h&gt; il utilizati cand folositi cout si cin</w:t>
      </w:r>
    </w:p>
    <w:p w:rsidR="002878A4" w:rsidRDefault="002878A4">
      <w:pPr>
        <w:pStyle w:val="a1"/>
        <w:ind w:firstLine="720"/>
        <w:rPr>
          <w:rFonts w:ascii="Times New Roman" w:hAnsi="Times New Roman" w:cs="Times New Roman"/>
          <w:lang w:val="ro-RO"/>
        </w:rPr>
      </w:pP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void main()</w:t>
      </w:r>
    </w:p>
    <w:p w:rsidR="002878A4" w:rsidRDefault="002878A4">
      <w:pPr>
        <w:pStyle w:val="a1"/>
        <w:ind w:firstLine="720"/>
        <w:rPr>
          <w:rFonts w:ascii="Times New Roman" w:hAnsi="Times New Roman" w:cs="Times New Roman"/>
          <w:lang w:val="ro-RO"/>
        </w:rPr>
      </w:pP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unsigned int n,i,cont=0;</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clrscr();</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printf ("Introduceti un numar : ");</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scanf ("%d",&amp;n);</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/*cout &lt;&lt; "Introduceti un numar : ";</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 xml:space="preserve">  cin &gt;&gt; n;*/</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for (i=2;i&lt;floor(sqrt(n));i++)  // impartim pe n la i care creste cu 1 de fiecare data pana la parte intreaga (floor) din radical (sqrt) de n</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 xml:space="preserve"> {</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if (n%i==0) //daca n se imparte fix (%) la i atunci nu este prim</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 xml:space="preserve"> {</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t>printf("Numarul %d nu este prim!",n);</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/*cout &lt;&lt; "Numarul " &lt;&lt;n&lt;&lt; "nu este prim!";*/</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t>cont=1; //in cazul in care nu este prim cu ajutorul lui cont avem grija sa nu mai afiseze ca este prim</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t>break; //cand am aflat ca nu este prim iesim din for astfel scurtam timpul de ciclare</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 xml:space="preserve"> }</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 xml:space="preserve"> }</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if (cont!=1) //daca este prim cont ramane 0 cum l-am initializat si se va afisa ca numarul n este prim</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 xml:space="preserve"> {</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printf("Numarul %d este prim!",n);</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/*cout &lt;&lt; "Numarul " &lt;&lt;n&lt;&lt; "este prim!";*/</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 xml:space="preserve"> }</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ab/>
        <w:t>getch(); //asteapta introducerea unui caracter</w:t>
      </w: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w:t>
      </w:r>
    </w:p>
    <w:p w:rsidR="002878A4" w:rsidRDefault="002878A4">
      <w:pPr>
        <w:pStyle w:val="a1"/>
        <w:rPr>
          <w:rFonts w:ascii="Times New Roman" w:hAnsi="Times New Roman" w:cs="Times New Roman"/>
          <w:lang w:val="ro-RO"/>
        </w:rPr>
      </w:pPr>
    </w:p>
    <w:p w:rsidR="002878A4" w:rsidRDefault="002878A4">
      <w:pPr>
        <w:pStyle w:val="a1"/>
        <w:jc w:val="both"/>
        <w:rPr>
          <w:rFonts w:ascii="Times New Roman" w:hAnsi="Times New Roman" w:cs="Times New Roman"/>
          <w:lang w:val="ro-RO"/>
        </w:rPr>
      </w:pPr>
      <w:r>
        <w:rPr>
          <w:rFonts w:ascii="Times New Roman" w:hAnsi="Times New Roman" w:cs="Times New Roman"/>
          <w:b/>
          <w:lang w:val="ro-RO"/>
        </w:rPr>
        <w:t>OBS:</w:t>
      </w:r>
      <w:r>
        <w:rPr>
          <w:rFonts w:ascii="Times New Roman" w:hAnsi="Times New Roman" w:cs="Times New Roman"/>
          <w:lang w:val="ro-RO"/>
        </w:rPr>
        <w:t xml:space="preserve">  </w:t>
      </w:r>
      <w:r>
        <w:rPr>
          <w:rFonts w:ascii="Times New Roman" w:hAnsi="Times New Roman" w:cs="Times New Roman"/>
          <w:b/>
          <w:lang w:val="ro-RO"/>
        </w:rPr>
        <w:t>&lt;&lt;</w:t>
      </w:r>
      <w:r>
        <w:rPr>
          <w:rFonts w:ascii="Times New Roman" w:hAnsi="Times New Roman" w:cs="Times New Roman"/>
          <w:lang w:val="ro-RO"/>
        </w:rPr>
        <w:t xml:space="preserve"> este operatorul de insertie</w:t>
      </w:r>
    </w:p>
    <w:p w:rsidR="002878A4" w:rsidRDefault="002878A4">
      <w:pPr>
        <w:pStyle w:val="a1"/>
        <w:tabs>
          <w:tab w:val="left" w:pos="284"/>
        </w:tabs>
        <w:jc w:val="both"/>
        <w:rPr>
          <w:rFonts w:ascii="Times New Roman" w:hAnsi="Times New Roman" w:cs="Times New Roman"/>
          <w:lang w:val="ro-RO"/>
        </w:rPr>
      </w:pPr>
      <w:r>
        <w:rPr>
          <w:rFonts w:ascii="Times New Roman" w:hAnsi="Times New Roman" w:cs="Times New Roman"/>
          <w:lang w:val="ro-RO"/>
        </w:rPr>
        <w:t xml:space="preserve">           </w:t>
      </w:r>
      <w:r>
        <w:rPr>
          <w:rFonts w:ascii="Times New Roman" w:hAnsi="Times New Roman" w:cs="Times New Roman"/>
          <w:b/>
          <w:lang w:val="ro-RO"/>
        </w:rPr>
        <w:t>&gt;&gt;</w:t>
      </w:r>
      <w:r>
        <w:rPr>
          <w:rFonts w:ascii="Times New Roman" w:hAnsi="Times New Roman" w:cs="Times New Roman"/>
          <w:lang w:val="ro-RO"/>
        </w:rPr>
        <w:t xml:space="preserve"> este operatorul de extractie</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w:t>
      </w:r>
      <w:r>
        <w:rPr>
          <w:rFonts w:ascii="Times New Roman" w:hAnsi="Times New Roman" w:cs="Times New Roman"/>
          <w:b/>
          <w:lang w:val="ro-RO"/>
        </w:rPr>
        <w:t>cout</w:t>
      </w:r>
      <w:r>
        <w:rPr>
          <w:rFonts w:ascii="Times New Roman" w:hAnsi="Times New Roman" w:cs="Times New Roman"/>
          <w:lang w:val="ro-RO"/>
        </w:rPr>
        <w:t xml:space="preserve"> este "console out"</w:t>
      </w:r>
    </w:p>
    <w:p w:rsidR="002878A4" w:rsidRDefault="002878A4">
      <w:pPr>
        <w:pStyle w:val="a1"/>
        <w:jc w:val="both"/>
        <w:rPr>
          <w:rFonts w:ascii="Times New Roman" w:hAnsi="Times New Roman" w:cs="Times New Roman"/>
          <w:lang w:val="ro-RO"/>
        </w:rPr>
      </w:pPr>
      <w:r>
        <w:rPr>
          <w:rFonts w:ascii="Times New Roman" w:hAnsi="Times New Roman" w:cs="Times New Roman"/>
          <w:lang w:val="ro-RO"/>
        </w:rPr>
        <w:t xml:space="preserve">           </w:t>
      </w:r>
      <w:r>
        <w:rPr>
          <w:rFonts w:ascii="Times New Roman" w:hAnsi="Times New Roman" w:cs="Times New Roman"/>
          <w:b/>
          <w:lang w:val="ro-RO"/>
        </w:rPr>
        <w:t>cin</w:t>
      </w:r>
      <w:r>
        <w:rPr>
          <w:rFonts w:ascii="Times New Roman" w:hAnsi="Times New Roman" w:cs="Times New Roman"/>
          <w:lang w:val="ro-RO"/>
        </w:rPr>
        <w:t xml:space="preserve"> este "console in"</w:t>
      </w:r>
    </w:p>
    <w:p w:rsidR="002878A4" w:rsidRDefault="002878A4">
      <w:pPr>
        <w:pStyle w:val="a1"/>
        <w:rPr>
          <w:rFonts w:ascii="Times New Roman" w:hAnsi="Times New Roman" w:cs="Times New Roman"/>
          <w:lang w:val="ro-RO"/>
        </w:rPr>
      </w:pPr>
    </w:p>
    <w:p w:rsidR="002878A4" w:rsidRDefault="002878A4">
      <w:pPr>
        <w:pStyle w:val="a1"/>
        <w:ind w:firstLine="720"/>
        <w:rPr>
          <w:rFonts w:ascii="Times New Roman" w:hAnsi="Times New Roman" w:cs="Times New Roman"/>
          <w:lang w:val="ro-RO"/>
        </w:rPr>
      </w:pPr>
      <w:r>
        <w:rPr>
          <w:rFonts w:ascii="Times New Roman" w:hAnsi="Times New Roman" w:cs="Times New Roman"/>
          <w:lang w:val="ro-RO"/>
        </w:rPr>
        <w:t>//</w:t>
      </w:r>
      <w:r>
        <w:rPr>
          <w:rFonts w:ascii="Times New Roman" w:hAnsi="Times New Roman" w:cs="Times New Roman"/>
          <w:b/>
          <w:lang w:val="ro-RO"/>
        </w:rPr>
        <w:t>TEST 7</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Sa se determine cel mai mic divizor propriu al lui n introdus de la tastatura.</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#include &lt;conio.h&gt;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#include &lt;stdio.h&gt;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//#include &lt;iostream.h&gt; il utilizati cand folositi cout si cin</w:t>
      </w:r>
    </w:p>
    <w:p w:rsidR="002878A4" w:rsidRDefault="002878A4">
      <w:pPr>
        <w:pStyle w:val="a1"/>
        <w:ind w:firstLine="720"/>
        <w:jc w:val="both"/>
        <w:rPr>
          <w:rFonts w:ascii="Times New Roman" w:hAnsi="Times New Roman" w:cs="Times New Roman"/>
          <w:lang w:val="ro-RO"/>
        </w:rPr>
      </w:pP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void main()</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unsigned int n,i,u,d[40],cont=0;</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clrscr();</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printf ("Introduceti un numar :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scanf ("%d",&amp;n);</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/*cout &lt;&lt; "Introduceti un numar :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 xml:space="preserve">  cin &gt;&gt; n;*/</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for (i=2;i&lt;=(n/2);i++)  // mergem pana la jumatatea numarului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if (n%i==0) //daca n se imparte fix (%) la i atunci i este divizor</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 xml:space="preserve">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 xml:space="preserve">       printf("Cel mai mic divizor propriu al lui %d este %d ",n,i);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 xml:space="preserve">       //cout &lt;&lt; "Cel mai mic divizor al lui "&lt;&lt;n&lt;&lt;" este "&lt;&lt;i;</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 xml:space="preserve">       cont=1;</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 xml:space="preserve">       break;</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 xml:space="preserve">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if(cont==0)</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printf("Numarul este prim!");</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t>//cout &lt;&lt;"Numarul este prim!";</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ab/>
        <w:t xml:space="preserve">getch(); //asteapta introducerea unui caracter </w:t>
      </w:r>
    </w:p>
    <w:p w:rsidR="002878A4" w:rsidRDefault="002878A4">
      <w:pPr>
        <w:pStyle w:val="a1"/>
        <w:ind w:firstLine="720"/>
        <w:jc w:val="both"/>
        <w:rPr>
          <w:rFonts w:ascii="Times New Roman" w:hAnsi="Times New Roman" w:cs="Times New Roman"/>
          <w:lang w:val="ro-RO"/>
        </w:rPr>
      </w:pPr>
      <w:r>
        <w:rPr>
          <w:rFonts w:ascii="Times New Roman" w:hAnsi="Times New Roman" w:cs="Times New Roman"/>
          <w:lang w:val="ro-RO"/>
        </w:rPr>
        <w:t>}</w:t>
      </w:r>
    </w:p>
    <w:p w:rsidR="002878A4" w:rsidRDefault="002878A4">
      <w:pPr>
        <w:pStyle w:val="a1"/>
        <w:jc w:val="both"/>
        <w:rPr>
          <w:rFonts w:ascii="Times New Roman" w:hAnsi="Times New Roman" w:cs="Times New Roman"/>
          <w:lang w:val="ro-RO"/>
        </w:rPr>
      </w:pPr>
    </w:p>
    <w:p w:rsidR="002878A4" w:rsidRDefault="002878A4">
      <w:pPr>
        <w:pStyle w:val="a1"/>
        <w:rPr>
          <w:b/>
          <w:lang w:val="ro-RO"/>
        </w:rPr>
      </w:pPr>
    </w:p>
    <w:p w:rsidR="002878A4" w:rsidRDefault="002878A4">
      <w:pPr>
        <w:pStyle w:val="a1"/>
        <w:rPr>
          <w:sz w:val="16"/>
          <w:lang w:val="ro-RO"/>
        </w:rPr>
      </w:pPr>
      <w:r>
        <w:rPr>
          <w:u w:val="single"/>
          <w:lang w:val="ro-RO"/>
        </w:rPr>
        <w:t>Bibliografie:</w:t>
      </w:r>
    </w:p>
    <w:p w:rsidR="002878A4" w:rsidRDefault="002878A4">
      <w:pPr>
        <w:numPr>
          <w:ilvl w:val="0"/>
          <w:numId w:val="6"/>
        </w:numPr>
        <w:jc w:val="both"/>
        <w:rPr>
          <w:lang w:val="ro-RO"/>
        </w:rPr>
      </w:pPr>
      <w:r>
        <w:rPr>
          <w:sz w:val="16"/>
          <w:lang w:val="ro-RO"/>
        </w:rPr>
        <w:t xml:space="preserve"> </w:t>
      </w:r>
      <w:r>
        <w:rPr>
          <w:lang w:val="ro-RO"/>
        </w:rPr>
        <w:t xml:space="preserve">Brian Kernighan, Dennis Ritchie  </w:t>
      </w:r>
      <w:r>
        <w:rPr>
          <w:i/>
          <w:lang w:val="ro-RO"/>
        </w:rPr>
        <w:t xml:space="preserve">” The C Programming Language” </w:t>
      </w:r>
      <w:r>
        <w:rPr>
          <w:lang w:val="ro-RO"/>
        </w:rPr>
        <w:t>traducere în română</w:t>
      </w:r>
    </w:p>
    <w:p w:rsidR="002878A4" w:rsidRDefault="002878A4">
      <w:pPr>
        <w:numPr>
          <w:ilvl w:val="0"/>
          <w:numId w:val="6"/>
        </w:numPr>
        <w:jc w:val="both"/>
        <w:rPr>
          <w:lang w:val="ro-RO"/>
        </w:rPr>
      </w:pPr>
      <w:r>
        <w:rPr>
          <w:lang w:val="ro-RO"/>
        </w:rPr>
        <w:t>Аммерал Л. Машинная графика на языке  Си.(4 кн.) М.: СолСистем. 1993</w:t>
      </w:r>
    </w:p>
    <w:p w:rsidR="002878A4" w:rsidRDefault="002878A4">
      <w:pPr>
        <w:numPr>
          <w:ilvl w:val="0"/>
          <w:numId w:val="6"/>
        </w:numPr>
        <w:jc w:val="both"/>
        <w:rPr>
          <w:lang w:val="ro-RO"/>
        </w:rPr>
      </w:pPr>
      <w:r>
        <w:rPr>
          <w:lang w:val="ro-RO"/>
        </w:rPr>
        <w:t>Джехани Н.  Программирование на языке Си. М.: Радио и св.. 1988. /681.3; Д409/</w:t>
      </w:r>
    </w:p>
    <w:p w:rsidR="002878A4" w:rsidRDefault="002878A4">
      <w:pPr>
        <w:numPr>
          <w:ilvl w:val="0"/>
          <w:numId w:val="6"/>
        </w:numPr>
        <w:jc w:val="both"/>
        <w:rPr>
          <w:lang w:val="ro-RO"/>
        </w:rPr>
      </w:pPr>
      <w:r>
        <w:rPr>
          <w:lang w:val="ro-RO"/>
        </w:rPr>
        <w:t>Уэйтм Н. И др.  Язык Си. М.: Радио и св.. 1988./681.3; У97/</w:t>
      </w:r>
    </w:p>
    <w:p w:rsidR="002878A4" w:rsidRDefault="002878A4">
      <w:pPr>
        <w:numPr>
          <w:ilvl w:val="0"/>
          <w:numId w:val="6"/>
        </w:numPr>
        <w:jc w:val="both"/>
        <w:rPr>
          <w:lang w:val="ro-RO"/>
        </w:rPr>
      </w:pPr>
      <w:r>
        <w:rPr>
          <w:lang w:val="ro-RO"/>
        </w:rPr>
        <w:t>Берри Р., Микинз Б. Язык Си. Вв. для программистов. М.: Финансы и ст. 1988./681.3; Б518/</w:t>
      </w:r>
    </w:p>
    <w:p w:rsidR="002878A4" w:rsidRDefault="002878A4">
      <w:pPr>
        <w:numPr>
          <w:ilvl w:val="0"/>
          <w:numId w:val="6"/>
        </w:numPr>
        <w:jc w:val="both"/>
        <w:rPr>
          <w:lang w:val="ro-RO"/>
        </w:rPr>
      </w:pPr>
      <w:r>
        <w:rPr>
          <w:lang w:val="ro-RO"/>
        </w:rPr>
        <w:t xml:space="preserve">Thomas H. Cormen, Charles E. Leiserson, Ronald R.Rivest, </w:t>
      </w:r>
      <w:r>
        <w:rPr>
          <w:i/>
          <w:lang w:val="ro-RO"/>
        </w:rPr>
        <w:t>Introducere în Algoritmi</w:t>
      </w:r>
      <w:r>
        <w:rPr>
          <w:lang w:val="ro-RO"/>
        </w:rPr>
        <w:t>, editura  Computer Libris Agora</w:t>
      </w:r>
    </w:p>
    <w:p w:rsidR="002878A4" w:rsidRDefault="002878A4">
      <w:pPr>
        <w:numPr>
          <w:ilvl w:val="0"/>
          <w:numId w:val="6"/>
        </w:numPr>
        <w:jc w:val="both"/>
      </w:pPr>
      <w:r>
        <w:rPr>
          <w:lang w:val="ro-RO"/>
        </w:rPr>
        <w:t>Informatica. Indrumar de laborator./A.Popescu, S. Marin s.a./- Chişinău.: UTM, 2003.</w:t>
      </w:r>
    </w:p>
    <w:p w:rsidR="002878A4" w:rsidRDefault="002878A4">
      <w:pPr>
        <w:pStyle w:val="a1"/>
        <w:rPr>
          <w:rFonts w:ascii="Times New Roman" w:hAnsi="Times New Roman" w:cs="Times New Roman"/>
          <w:color w:val="000000"/>
          <w:lang w:val="ro-RO"/>
        </w:rPr>
      </w:pPr>
      <w:hyperlink r:id="rId11" w:history="1">
        <w:r>
          <w:rPr>
            <w:rStyle w:val="Hyperlink"/>
            <w:lang w:val="ro-RO"/>
          </w:rPr>
          <w:t>www.ace.tuiasi.ro/ro/academice/curricula/programe/ingineri/pa_109_%20pc_serban.htm</w:t>
        </w:r>
      </w:hyperlink>
    </w:p>
    <w:p w:rsidR="002878A4" w:rsidRDefault="002878A4">
      <w:pPr>
        <w:pStyle w:val="a1"/>
        <w:rPr>
          <w:rFonts w:ascii="Times New Roman" w:hAnsi="Times New Roman" w:cs="Times New Roman"/>
          <w:lang w:val="ro-RO"/>
        </w:rPr>
      </w:pPr>
      <w:r>
        <w:rPr>
          <w:rFonts w:ascii="Times New Roman" w:hAnsi="Times New Roman" w:cs="Times New Roman"/>
          <w:color w:val="000000"/>
          <w:lang w:val="ro-RO"/>
        </w:rPr>
        <w:t xml:space="preserve">Programarea in </w:t>
      </w:r>
      <w:r>
        <w:rPr>
          <w:rFonts w:ascii="Times New Roman" w:hAnsi="Times New Roman" w:cs="Times New Roman"/>
          <w:b/>
          <w:color w:val="000000"/>
          <w:lang w:val="ro-RO"/>
        </w:rPr>
        <w:t>limbajul C++</w:t>
      </w:r>
      <w:r>
        <w:rPr>
          <w:rFonts w:ascii="Times New Roman" w:hAnsi="Times New Roman" w:cs="Times New Roman"/>
          <w:color w:val="000000"/>
          <w:lang w:val="ro-RO"/>
        </w:rPr>
        <w:t xml:space="preserve"> pentru liceu. Volumul al II-lea: Metode si tehnici de </w:t>
      </w:r>
      <w:r>
        <w:rPr>
          <w:rFonts w:ascii="Times New Roman" w:hAnsi="Times New Roman" w:cs="Times New Roman"/>
          <w:b/>
          <w:color w:val="000000"/>
          <w:lang w:val="ro-RO"/>
        </w:rPr>
        <w:t>...</w:t>
      </w:r>
      <w:r>
        <w:rPr>
          <w:rStyle w:val="a0"/>
          <w:rFonts w:ascii="Times New Roman" w:hAnsi="Times New Roman" w:cs="Times New Roman"/>
          <w:color w:val="000000"/>
          <w:lang w:val="ro-RO"/>
        </w:rPr>
        <w:t>www.pri</w:t>
      </w:r>
      <w:r>
        <w:rPr>
          <w:rStyle w:val="a0"/>
          <w:rFonts w:ascii="Times New Roman" w:hAnsi="Times New Roman" w:cs="Times New Roman"/>
          <w:b/>
          <w:color w:val="000000"/>
          <w:lang w:val="ro-RO"/>
        </w:rPr>
        <w:t>c</w:t>
      </w:r>
      <w:r>
        <w:rPr>
          <w:rStyle w:val="a0"/>
          <w:rFonts w:ascii="Times New Roman" w:hAnsi="Times New Roman" w:cs="Times New Roman"/>
          <w:color w:val="000000"/>
          <w:lang w:val="ro-RO"/>
        </w:rPr>
        <w:t>e.ro/preturi_</w:t>
      </w:r>
      <w:r>
        <w:rPr>
          <w:rStyle w:val="a0"/>
          <w:rFonts w:ascii="Times New Roman" w:hAnsi="Times New Roman" w:cs="Times New Roman"/>
          <w:b/>
          <w:color w:val="000000"/>
          <w:lang w:val="ro-RO"/>
        </w:rPr>
        <w:t>limbaj</w:t>
      </w:r>
      <w:r>
        <w:rPr>
          <w:rStyle w:val="a0"/>
          <w:rFonts w:ascii="Times New Roman" w:hAnsi="Times New Roman" w:cs="Times New Roman"/>
          <w:color w:val="000000"/>
          <w:lang w:val="ro-RO"/>
        </w:rPr>
        <w:t>e_de_</w:t>
      </w:r>
      <w:r>
        <w:rPr>
          <w:rStyle w:val="a0"/>
          <w:rFonts w:ascii="Times New Roman" w:hAnsi="Times New Roman" w:cs="Times New Roman"/>
          <w:b/>
          <w:color w:val="000000"/>
          <w:lang w:val="ro-RO"/>
        </w:rPr>
        <w:t>program</w:t>
      </w:r>
      <w:r>
        <w:rPr>
          <w:rStyle w:val="a0"/>
          <w:rFonts w:ascii="Times New Roman" w:hAnsi="Times New Roman" w:cs="Times New Roman"/>
          <w:color w:val="000000"/>
          <w:lang w:val="ro-RO"/>
        </w:rPr>
        <w:t>are_si_</w:t>
      </w:r>
      <w:r>
        <w:rPr>
          <w:rStyle w:val="a0"/>
          <w:rFonts w:ascii="Times New Roman" w:hAnsi="Times New Roman" w:cs="Times New Roman"/>
          <w:b/>
          <w:color w:val="000000"/>
          <w:lang w:val="ro-RO"/>
        </w:rPr>
        <w:t>algoritm</w:t>
      </w:r>
      <w:r>
        <w:rPr>
          <w:rStyle w:val="a0"/>
          <w:rFonts w:ascii="Times New Roman" w:hAnsi="Times New Roman" w:cs="Times New Roman"/>
          <w:color w:val="000000"/>
          <w:lang w:val="ro-RO"/>
        </w:rPr>
        <w:t>i</w:t>
      </w:r>
    </w:p>
    <w:p w:rsidR="002878A4" w:rsidRDefault="002878A4">
      <w:pPr>
        <w:pStyle w:val="a1"/>
        <w:ind w:left="1440" w:firstLine="720"/>
        <w:rPr>
          <w:b/>
          <w:lang w:val="ro-RO"/>
        </w:rPr>
      </w:pPr>
      <w:r>
        <w:rPr>
          <w:rFonts w:ascii="Times New Roman" w:hAnsi="Times New Roman" w:cs="Times New Roman"/>
          <w:lang w:val="ro-RO"/>
        </w:rPr>
        <w:t xml:space="preserve">Bazele programarii in </w:t>
      </w:r>
      <w:r>
        <w:rPr>
          <w:rFonts w:ascii="Times New Roman" w:hAnsi="Times New Roman" w:cs="Times New Roman"/>
          <w:b/>
          <w:lang w:val="ro-RO"/>
        </w:rPr>
        <w:t>C</w:t>
      </w:r>
      <w:r>
        <w:rPr>
          <w:rFonts w:ascii="Times New Roman" w:hAnsi="Times New Roman" w:cs="Times New Roman"/>
          <w:lang w:val="ro-RO"/>
        </w:rPr>
        <w:t>. Aplicatii. Autor (i): Doina Logofatu. Editura</w:t>
      </w:r>
      <w:r>
        <w:rPr>
          <w:rFonts w:ascii="Times New Roman" w:hAnsi="Times New Roman" w:cs="Times New Roman"/>
          <w:color w:val="000000"/>
          <w:lang w:val="ro-RO"/>
        </w:rPr>
        <w:t xml:space="preserve"> </w:t>
      </w:r>
      <w:hyperlink r:id="rId12" w:history="1">
        <w:r>
          <w:rPr>
            <w:rStyle w:val="seller21"/>
            <w:rFonts w:ascii="Times New Roman" w:hAnsi="Times New Roman" w:cs="Times New Roman"/>
            <w:color w:val="0000FF"/>
            <w:sz w:val="20"/>
            <w:u w:val="single"/>
            <w:lang w:val="ro-RO"/>
          </w:rPr>
          <w:t>Polirom</w:t>
        </w:r>
      </w:hyperlink>
      <w:r w:rsidR="00F9104B">
        <w:rPr>
          <w:noProof/>
          <w:lang w:val="en-US" w:eastAsia="en-US" w:bidi="ar-SA"/>
        </w:rPr>
        <w:drawing>
          <wp:anchor distT="0" distB="0" distL="114935" distR="114935" simplePos="0" relativeHeight="251643904" behindDoc="0" locked="0" layoutInCell="1" allowOverlap="1">
            <wp:simplePos x="0" y="0"/>
            <wp:positionH relativeFrom="column">
              <wp:posOffset>97155</wp:posOffset>
            </wp:positionH>
            <wp:positionV relativeFrom="paragraph">
              <wp:posOffset>34290</wp:posOffset>
            </wp:positionV>
            <wp:extent cx="639445" cy="63944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445" cy="639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878A4" w:rsidRDefault="002878A4">
      <w:pPr>
        <w:pStyle w:val="a1"/>
        <w:rPr>
          <w:b/>
          <w:lang w:val="ro-RO"/>
        </w:rPr>
      </w:pPr>
    </w:p>
    <w:p w:rsidR="002878A4" w:rsidRDefault="002878A4">
      <w:pPr>
        <w:pStyle w:val="a1"/>
        <w:rPr>
          <w:b/>
          <w:lang w:val="ro-RO"/>
        </w:rPr>
      </w:pPr>
    </w:p>
    <w:p w:rsidR="002878A4" w:rsidRDefault="002878A4">
      <w:pPr>
        <w:pStyle w:val="a1"/>
        <w:rPr>
          <w:b/>
          <w:lang w:val="ro-RO"/>
        </w:rPr>
      </w:pPr>
    </w:p>
    <w:p w:rsidR="002878A4" w:rsidRDefault="002878A4">
      <w:pPr>
        <w:pStyle w:val="a1"/>
        <w:rPr>
          <w:b/>
          <w:lang w:val="ro-RO"/>
        </w:rPr>
      </w:pPr>
    </w:p>
    <w:p w:rsidR="002878A4" w:rsidRDefault="002878A4">
      <w:pPr>
        <w:pStyle w:val="a1"/>
        <w:rPr>
          <w:b/>
          <w:lang w:val="ro-RO"/>
        </w:rPr>
      </w:pPr>
    </w:p>
    <w:p w:rsidR="002878A4" w:rsidRDefault="002878A4">
      <w:pPr>
        <w:pStyle w:val="a1"/>
      </w:pPr>
      <w:r>
        <w:rPr>
          <w:b/>
          <w:lang w:val="ro-RO"/>
        </w:rPr>
        <w:tab/>
      </w:r>
      <w:r>
        <w:rPr>
          <w:b/>
          <w:lang w:val="ro-RO"/>
        </w:rPr>
        <w:tab/>
      </w:r>
      <w:r>
        <w:rPr>
          <w:b/>
          <w:lang w:val="ro-RO"/>
        </w:rPr>
        <w:tab/>
      </w:r>
    </w:p>
    <w:p w:rsidR="002878A4" w:rsidRDefault="00F9104B">
      <w:pPr>
        <w:pStyle w:val="a1"/>
      </w:pPr>
      <w:r>
        <w:rPr>
          <w:rFonts w:ascii="Arial" w:hAnsi="Arial" w:cs="Arial"/>
          <w:noProof/>
          <w:lang w:val="en-US" w:eastAsia="en-US" w:bidi="ar-SA"/>
        </w:rPr>
        <w:drawing>
          <wp:inline distT="0" distB="0" distL="0" distR="0">
            <wp:extent cx="9525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solidFill>
                      <a:srgbClr val="FFFFFF"/>
                    </a:solidFill>
                    <a:ln>
                      <a:noFill/>
                    </a:ln>
                  </pic:spPr>
                </pic:pic>
              </a:graphicData>
            </a:graphic>
          </wp:inline>
        </w:drawing>
      </w:r>
      <w:r w:rsidR="002878A4">
        <w:rPr>
          <w:b/>
          <w:lang w:val="ro-RO"/>
        </w:rPr>
        <w:tab/>
      </w:r>
      <w:r w:rsidR="002878A4">
        <w:rPr>
          <w:rFonts w:ascii="Times New Roman" w:hAnsi="Times New Roman" w:cs="Times New Roman"/>
          <w:lang w:val="ro-RO"/>
        </w:rPr>
        <w:t xml:space="preserve">Programarea in limbajul </w:t>
      </w:r>
      <w:r w:rsidR="002878A4">
        <w:rPr>
          <w:rFonts w:ascii="Times New Roman" w:hAnsi="Times New Roman" w:cs="Times New Roman"/>
          <w:b/>
          <w:lang w:val="ro-RO"/>
        </w:rPr>
        <w:t>C</w:t>
      </w:r>
      <w:r w:rsidR="002878A4">
        <w:rPr>
          <w:rFonts w:ascii="Times New Roman" w:hAnsi="Times New Roman" w:cs="Times New Roman"/>
          <w:lang w:val="ro-RO"/>
        </w:rPr>
        <w:t>/</w:t>
      </w:r>
      <w:r w:rsidR="002878A4">
        <w:rPr>
          <w:rFonts w:ascii="Times New Roman" w:hAnsi="Times New Roman" w:cs="Times New Roman"/>
          <w:b/>
          <w:lang w:val="ro-RO"/>
        </w:rPr>
        <w:t>C++</w:t>
      </w:r>
      <w:r w:rsidR="002878A4">
        <w:rPr>
          <w:rFonts w:ascii="Times New Roman" w:hAnsi="Times New Roman" w:cs="Times New Roman"/>
          <w:lang w:val="ro-RO"/>
        </w:rPr>
        <w:t xml:space="preserve"> pentru liceu Autor (i): Marinel Serban , Emanuela Cerchez Editura</w:t>
      </w:r>
      <w:r w:rsidR="002878A4">
        <w:rPr>
          <w:rFonts w:ascii="Times New Roman" w:hAnsi="Times New Roman" w:cs="Times New Roman"/>
          <w:color w:val="000000"/>
          <w:lang w:val="ro-RO"/>
        </w:rPr>
        <w:t xml:space="preserve"> </w:t>
      </w:r>
      <w:hyperlink r:id="rId15" w:history="1">
        <w:r w:rsidR="002878A4">
          <w:rPr>
            <w:rStyle w:val="seller21"/>
            <w:rFonts w:ascii="Times New Roman" w:hAnsi="Times New Roman" w:cs="Times New Roman"/>
            <w:color w:val="0000FF"/>
            <w:sz w:val="20"/>
            <w:u w:val="single"/>
            <w:lang w:val="ro-RO"/>
          </w:rPr>
          <w:t>Polirom</w:t>
        </w:r>
      </w:hyperlink>
    </w:p>
    <w:p w:rsidR="002878A4" w:rsidRDefault="00F9104B">
      <w:pPr>
        <w:numPr>
          <w:ilvl w:val="0"/>
          <w:numId w:val="6"/>
        </w:numPr>
        <w:jc w:val="both"/>
      </w:pPr>
      <w:r>
        <w:rPr>
          <w:rFonts w:ascii="Arial" w:hAnsi="Arial" w:cs="Arial"/>
          <w:noProof/>
          <w:lang w:val="en-US" w:eastAsia="en-US" w:bidi="ar-SA"/>
        </w:rPr>
        <w:drawing>
          <wp:inline distT="0" distB="0" distL="0" distR="0">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solidFill>
                      <a:srgbClr val="FFFFFF"/>
                    </a:solidFill>
                    <a:ln>
                      <a:noFill/>
                    </a:ln>
                  </pic:spPr>
                </pic:pic>
              </a:graphicData>
            </a:graphic>
          </wp:inline>
        </w:drawing>
      </w:r>
      <w:r w:rsidR="002878A4">
        <w:rPr>
          <w:lang w:val="ro-RO"/>
        </w:rPr>
        <w:t xml:space="preserve"> Dr. Kris Jamsa si Lars Klander ’’Totul despre C si C++’’, traducere de Eugen Dumitrescu</w:t>
      </w:r>
    </w:p>
    <w:p w:rsidR="002878A4" w:rsidRDefault="002878A4">
      <w:pPr>
        <w:pStyle w:val="a1"/>
      </w:pPr>
    </w:p>
    <w:p w:rsidR="002878A4" w:rsidRDefault="002878A4">
      <w:pPr>
        <w:pStyle w:val="a1"/>
      </w:pPr>
    </w:p>
    <w:p w:rsidR="002878A4" w:rsidRDefault="002878A4">
      <w:pPr>
        <w:pStyle w:val="a1"/>
      </w:pPr>
    </w:p>
    <w:p w:rsidR="002878A4" w:rsidRDefault="002878A4">
      <w:pPr>
        <w:pStyle w:val="a1"/>
      </w:pPr>
    </w:p>
    <w:sectPr w:rsidR="002878A4">
      <w:pgSz w:w="11906" w:h="16838"/>
      <w:pgMar w:top="567" w:right="1800" w:bottom="709" w:left="567"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rooklyn-Rom">
    <w:altName w:val="Times New Roman"/>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1"/>
    <w:lvl w:ilvl="0">
      <w:start w:val="17"/>
      <w:numFmt w:val="bullet"/>
      <w:lvlText w:val="-"/>
      <w:lvlJc w:val="left"/>
      <w:pPr>
        <w:tabs>
          <w:tab w:val="num" w:pos="720"/>
        </w:tabs>
        <w:ind w:left="720" w:hanging="360"/>
      </w:pPr>
      <w:rPr>
        <w:rFonts w:ascii="Times New Roman" w:hAnsi="Times New Roman" w:cs="Times New Roman" w:hint="default"/>
        <w:sz w:val="22"/>
        <w:lang w:val="ro-R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0000003"/>
    <w:multiLevelType w:val="multilevel"/>
    <w:tmpl w:val="00000003"/>
    <w:name w:val="WW8Num17"/>
    <w:lvl w:ilvl="0">
      <w:start w:val="1"/>
      <w:numFmt w:val="bullet"/>
      <w:lvlText w:val=""/>
      <w:lvlJc w:val="left"/>
      <w:pPr>
        <w:tabs>
          <w:tab w:val="num" w:pos="1069"/>
        </w:tabs>
        <w:ind w:left="1069" w:hanging="360"/>
      </w:pPr>
      <w:rPr>
        <w:rFonts w:ascii="Symbol" w:hAnsi="Symbol" w:cs="Symbol" w:hint="default"/>
        <w:sz w:val="22"/>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cs="Wingdings" w:hint="default"/>
      </w:rPr>
    </w:lvl>
    <w:lvl w:ilvl="3">
      <w:start w:val="1"/>
      <w:numFmt w:val="bullet"/>
      <w:lvlText w:val=""/>
      <w:lvlJc w:val="left"/>
      <w:pPr>
        <w:tabs>
          <w:tab w:val="num" w:pos="3229"/>
        </w:tabs>
        <w:ind w:left="3229" w:hanging="360"/>
      </w:pPr>
      <w:rPr>
        <w:rFonts w:ascii="Symbol" w:hAnsi="Symbol" w:cs="Symbol" w:hint="default"/>
        <w:sz w:val="22"/>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cs="Wingdings" w:hint="default"/>
      </w:rPr>
    </w:lvl>
    <w:lvl w:ilvl="6">
      <w:start w:val="1"/>
      <w:numFmt w:val="bullet"/>
      <w:lvlText w:val=""/>
      <w:lvlJc w:val="left"/>
      <w:pPr>
        <w:tabs>
          <w:tab w:val="num" w:pos="5389"/>
        </w:tabs>
        <w:ind w:left="5389" w:hanging="360"/>
      </w:pPr>
      <w:rPr>
        <w:rFonts w:ascii="Symbol" w:hAnsi="Symbol" w:cs="Symbol" w:hint="default"/>
        <w:sz w:val="22"/>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cs="Wingdings" w:hint="default"/>
      </w:rPr>
    </w:lvl>
  </w:abstractNum>
  <w:abstractNum w:abstractNumId="3" w15:restartNumberingAfterBreak="0">
    <w:nsid w:val="00000004"/>
    <w:multiLevelType w:val="multilevel"/>
    <w:tmpl w:val="00000004"/>
    <w:name w:val="WW8Num30"/>
    <w:lvl w:ilvl="0">
      <w:start w:val="1"/>
      <w:numFmt w:val="bullet"/>
      <w:lvlText w:val=""/>
      <w:lvlJc w:val="left"/>
      <w:pPr>
        <w:tabs>
          <w:tab w:val="num" w:pos="0"/>
        </w:tabs>
        <w:ind w:left="2580" w:hanging="360"/>
      </w:pPr>
      <w:rPr>
        <w:rFonts w:ascii="Wingdings" w:hAnsi="Wingdings" w:cs="Wingdings" w:hint="default"/>
        <w:sz w:val="22"/>
        <w:lang w:val="ro-RO"/>
      </w:rPr>
    </w:lvl>
    <w:lvl w:ilvl="1">
      <w:start w:val="1"/>
      <w:numFmt w:val="bullet"/>
      <w:lvlText w:val="o"/>
      <w:lvlJc w:val="left"/>
      <w:pPr>
        <w:tabs>
          <w:tab w:val="num" w:pos="0"/>
        </w:tabs>
        <w:ind w:left="3300" w:hanging="360"/>
      </w:pPr>
      <w:rPr>
        <w:rFonts w:ascii="Courier New" w:hAnsi="Courier New" w:cs="Wingdings" w:hint="default"/>
      </w:rPr>
    </w:lvl>
    <w:lvl w:ilvl="2">
      <w:start w:val="1"/>
      <w:numFmt w:val="bullet"/>
      <w:lvlText w:val=""/>
      <w:lvlJc w:val="left"/>
      <w:pPr>
        <w:tabs>
          <w:tab w:val="num" w:pos="0"/>
        </w:tabs>
        <w:ind w:left="4020" w:hanging="360"/>
      </w:pPr>
      <w:rPr>
        <w:rFonts w:ascii="Wingdings" w:hAnsi="Wingdings" w:cs="Wingdings" w:hint="default"/>
        <w:sz w:val="22"/>
        <w:lang w:val="ro-RO"/>
      </w:rPr>
    </w:lvl>
    <w:lvl w:ilvl="3">
      <w:start w:val="1"/>
      <w:numFmt w:val="bullet"/>
      <w:lvlText w:val=""/>
      <w:lvlJc w:val="left"/>
      <w:pPr>
        <w:tabs>
          <w:tab w:val="num" w:pos="0"/>
        </w:tabs>
        <w:ind w:left="4740" w:hanging="360"/>
      </w:pPr>
      <w:rPr>
        <w:rFonts w:ascii="Symbol" w:hAnsi="Symbol" w:cs="Symbol" w:hint="default"/>
      </w:rPr>
    </w:lvl>
    <w:lvl w:ilvl="4">
      <w:start w:val="1"/>
      <w:numFmt w:val="bullet"/>
      <w:lvlText w:val="o"/>
      <w:lvlJc w:val="left"/>
      <w:pPr>
        <w:tabs>
          <w:tab w:val="num" w:pos="0"/>
        </w:tabs>
        <w:ind w:left="5460" w:hanging="360"/>
      </w:pPr>
      <w:rPr>
        <w:rFonts w:ascii="Courier New" w:hAnsi="Courier New" w:cs="Wingdings" w:hint="default"/>
      </w:rPr>
    </w:lvl>
    <w:lvl w:ilvl="5">
      <w:start w:val="1"/>
      <w:numFmt w:val="bullet"/>
      <w:lvlText w:val=""/>
      <w:lvlJc w:val="left"/>
      <w:pPr>
        <w:tabs>
          <w:tab w:val="num" w:pos="0"/>
        </w:tabs>
        <w:ind w:left="6180" w:hanging="360"/>
      </w:pPr>
      <w:rPr>
        <w:rFonts w:ascii="Wingdings" w:hAnsi="Wingdings" w:cs="Wingdings" w:hint="default"/>
        <w:sz w:val="22"/>
        <w:lang w:val="ro-RO"/>
      </w:rPr>
    </w:lvl>
    <w:lvl w:ilvl="6">
      <w:start w:val="1"/>
      <w:numFmt w:val="bullet"/>
      <w:lvlText w:val=""/>
      <w:lvlJc w:val="left"/>
      <w:pPr>
        <w:tabs>
          <w:tab w:val="num" w:pos="0"/>
        </w:tabs>
        <w:ind w:left="6900" w:hanging="360"/>
      </w:pPr>
      <w:rPr>
        <w:rFonts w:ascii="Symbol" w:hAnsi="Symbol" w:cs="Symbol" w:hint="default"/>
      </w:rPr>
    </w:lvl>
    <w:lvl w:ilvl="7">
      <w:start w:val="1"/>
      <w:numFmt w:val="bullet"/>
      <w:lvlText w:val="o"/>
      <w:lvlJc w:val="left"/>
      <w:pPr>
        <w:tabs>
          <w:tab w:val="num" w:pos="0"/>
        </w:tabs>
        <w:ind w:left="7620" w:hanging="360"/>
      </w:pPr>
      <w:rPr>
        <w:rFonts w:ascii="Courier New" w:hAnsi="Courier New" w:cs="Wingdings" w:hint="default"/>
      </w:rPr>
    </w:lvl>
    <w:lvl w:ilvl="8">
      <w:start w:val="1"/>
      <w:numFmt w:val="bullet"/>
      <w:lvlText w:val=""/>
      <w:lvlJc w:val="left"/>
      <w:pPr>
        <w:tabs>
          <w:tab w:val="num" w:pos="0"/>
        </w:tabs>
        <w:ind w:left="8340" w:hanging="360"/>
      </w:pPr>
      <w:rPr>
        <w:rFonts w:ascii="Wingdings" w:hAnsi="Wingdings" w:cs="Wingdings" w:hint="default"/>
        <w:sz w:val="22"/>
        <w:lang w:val="ro-RO"/>
      </w:rPr>
    </w:lvl>
  </w:abstractNum>
  <w:abstractNum w:abstractNumId="4" w15:restartNumberingAfterBreak="0">
    <w:nsid w:val="00000005"/>
    <w:multiLevelType w:val="singleLevel"/>
    <w:tmpl w:val="00000005"/>
    <w:name w:val="WW8Num34"/>
    <w:lvl w:ilvl="0">
      <w:start w:val="1"/>
      <w:numFmt w:val="bullet"/>
      <w:lvlText w:val=""/>
      <w:lvlJc w:val="left"/>
      <w:pPr>
        <w:tabs>
          <w:tab w:val="num" w:pos="360"/>
        </w:tabs>
        <w:ind w:left="360" w:hanging="360"/>
      </w:pPr>
      <w:rPr>
        <w:rFonts w:ascii="Symbol" w:hAnsi="Symbol" w:cs="Symbol" w:hint="default"/>
        <w:sz w:val="28"/>
      </w:rPr>
    </w:lvl>
  </w:abstractNum>
  <w:abstractNum w:abstractNumId="5" w15:restartNumberingAfterBreak="0">
    <w:nsid w:val="00000006"/>
    <w:multiLevelType w:val="singleLevel"/>
    <w:tmpl w:val="00000006"/>
    <w:name w:val="WW8Num35"/>
    <w:lvl w:ilvl="0">
      <w:start w:val="1"/>
      <w:numFmt w:val="decimal"/>
      <w:lvlText w:val="%1."/>
      <w:lvlJc w:val="left"/>
      <w:pPr>
        <w:tabs>
          <w:tab w:val="num" w:pos="360"/>
        </w:tabs>
        <w:ind w:left="360" w:hanging="360"/>
      </w:pPr>
      <w:rPr>
        <w:rFonts w:hint="default"/>
        <w:lang w:val="ro-RO"/>
      </w:rPr>
    </w:lvl>
  </w:abstractNum>
  <w:abstractNum w:abstractNumId="6" w15:restartNumberingAfterBreak="0">
    <w:nsid w:val="00000007"/>
    <w:multiLevelType w:val="singleLevel"/>
    <w:tmpl w:val="00000007"/>
    <w:name w:val="WW8Num50"/>
    <w:lvl w:ilvl="0">
      <w:start w:val="1"/>
      <w:numFmt w:val="bullet"/>
      <w:lvlText w:val=""/>
      <w:lvlJc w:val="left"/>
      <w:pPr>
        <w:tabs>
          <w:tab w:val="num" w:pos="360"/>
        </w:tabs>
        <w:ind w:left="360" w:hanging="360"/>
      </w:pPr>
      <w:rPr>
        <w:rFonts w:ascii="Symbol" w:hAnsi="Symbol" w:cs="Symbol" w:hint="default"/>
        <w:sz w:val="28"/>
      </w:rPr>
    </w:lvl>
  </w:abstractNum>
  <w:abstractNum w:abstractNumId="7" w15:restartNumberingAfterBreak="0">
    <w:nsid w:val="00000008"/>
    <w:multiLevelType w:val="multilevel"/>
    <w:tmpl w:val="00000008"/>
    <w:name w:val="WW8Num51"/>
    <w:lvl w:ilvl="0">
      <w:start w:val="1"/>
      <w:numFmt w:val="bullet"/>
      <w:lvlText w:val=""/>
      <w:lvlJc w:val="left"/>
      <w:pPr>
        <w:tabs>
          <w:tab w:val="num" w:pos="1428"/>
        </w:tabs>
        <w:ind w:left="1428" w:hanging="360"/>
      </w:pPr>
      <w:rPr>
        <w:rFonts w:ascii="Symbol" w:hAnsi="Symbol" w:cs="Symbol" w:hint="default"/>
        <w:sz w:val="22"/>
      </w:rPr>
    </w:lvl>
    <w:lvl w:ilvl="1">
      <w:start w:val="1"/>
      <w:numFmt w:val="bullet"/>
      <w:lvlText w:val="o"/>
      <w:lvlJc w:val="left"/>
      <w:pPr>
        <w:tabs>
          <w:tab w:val="num" w:pos="2148"/>
        </w:tabs>
        <w:ind w:left="2148" w:hanging="360"/>
      </w:pPr>
      <w:rPr>
        <w:rFonts w:ascii="Courier New" w:hAnsi="Courier New" w:cs="Wingdings"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Symbol" w:hAnsi="Symbol" w:cs="Symbol" w:hint="default"/>
        <w:sz w:val="22"/>
      </w:rPr>
    </w:lvl>
    <w:lvl w:ilvl="4">
      <w:start w:val="1"/>
      <w:numFmt w:val="bullet"/>
      <w:lvlText w:val="o"/>
      <w:lvlJc w:val="left"/>
      <w:pPr>
        <w:tabs>
          <w:tab w:val="num" w:pos="4308"/>
        </w:tabs>
        <w:ind w:left="4308" w:hanging="360"/>
      </w:pPr>
      <w:rPr>
        <w:rFonts w:ascii="Courier New" w:hAnsi="Courier New" w:cs="Wingdings"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Symbol" w:hAnsi="Symbol" w:cs="Symbol" w:hint="default"/>
        <w:sz w:val="22"/>
      </w:rPr>
    </w:lvl>
    <w:lvl w:ilvl="7">
      <w:start w:val="1"/>
      <w:numFmt w:val="bullet"/>
      <w:lvlText w:val="o"/>
      <w:lvlJc w:val="left"/>
      <w:pPr>
        <w:tabs>
          <w:tab w:val="num" w:pos="6468"/>
        </w:tabs>
        <w:ind w:left="6468" w:hanging="360"/>
      </w:pPr>
      <w:rPr>
        <w:rFonts w:ascii="Courier New" w:hAnsi="Courier New" w:cs="Wingdings"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8" w15:restartNumberingAfterBreak="0">
    <w:nsid w:val="00000009"/>
    <w:multiLevelType w:val="singleLevel"/>
    <w:tmpl w:val="00000009"/>
    <w:name w:val="WW8Num53"/>
    <w:lvl w:ilvl="0">
      <w:start w:val="1"/>
      <w:numFmt w:val="bullet"/>
      <w:lvlText w:val=""/>
      <w:lvlJc w:val="left"/>
      <w:pPr>
        <w:tabs>
          <w:tab w:val="num" w:pos="360"/>
        </w:tabs>
        <w:ind w:left="360" w:hanging="360"/>
      </w:pPr>
      <w:rPr>
        <w:rFonts w:ascii="Symbol" w:hAnsi="Symbol" w:cs="Symbol" w:hint="default"/>
        <w:sz w:val="28"/>
      </w:rPr>
    </w:lvl>
  </w:abstractNum>
  <w:abstractNum w:abstractNumId="9" w15:restartNumberingAfterBreak="0">
    <w:nsid w:val="0000000A"/>
    <w:multiLevelType w:val="multilevel"/>
    <w:tmpl w:val="0000000A"/>
    <w:name w:val="WW8Num5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720"/>
        </w:tabs>
        <w:ind w:left="1440" w:hanging="360"/>
      </w:pPr>
      <w:rPr>
        <w:rFonts w:hint="default"/>
        <w:sz w:val="22"/>
        <w:lang w:val="ro-RO"/>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0000000B"/>
    <w:multiLevelType w:val="multilevel"/>
    <w:tmpl w:val="0000000B"/>
    <w:name w:val="WW8Num56"/>
    <w:lvl w:ilvl="0">
      <w:start w:val="2"/>
      <w:numFmt w:val="decimal"/>
      <w:lvlText w:val="%1."/>
      <w:lvlJc w:val="left"/>
      <w:pPr>
        <w:tabs>
          <w:tab w:val="num" w:pos="360"/>
        </w:tabs>
        <w:ind w:left="360" w:hanging="360"/>
      </w:pPr>
      <w:rPr>
        <w:rFonts w:hint="default"/>
        <w:sz w:val="22"/>
        <w:lang w:val="ro-RO"/>
      </w:rPr>
    </w:lvl>
    <w:lvl w:ilvl="1">
      <w:start w:val="1"/>
      <w:numFmt w:val="decimal"/>
      <w:lvlText w:val="%1.%2."/>
      <w:lvlJc w:val="left"/>
      <w:pPr>
        <w:tabs>
          <w:tab w:val="num" w:pos="360"/>
        </w:tabs>
        <w:ind w:left="360" w:hanging="360"/>
      </w:pPr>
      <w:rPr>
        <w:rFonts w:hint="default"/>
        <w:sz w:val="22"/>
        <w:lang w:val="ro-RO"/>
      </w:rPr>
    </w:lvl>
    <w:lvl w:ilvl="2">
      <w:start w:val="1"/>
      <w:numFmt w:val="decimal"/>
      <w:lvlText w:val="%1.%2.%3."/>
      <w:lvlJc w:val="left"/>
      <w:pPr>
        <w:tabs>
          <w:tab w:val="num" w:pos="720"/>
        </w:tabs>
        <w:ind w:left="720" w:hanging="720"/>
      </w:pPr>
      <w:rPr>
        <w:rFonts w:hint="default"/>
        <w:sz w:val="22"/>
        <w:lang w:val="ro-RO"/>
      </w:rPr>
    </w:lvl>
    <w:lvl w:ilvl="3">
      <w:start w:val="1"/>
      <w:numFmt w:val="decimal"/>
      <w:lvlText w:val="%1.%2.%3.%4."/>
      <w:lvlJc w:val="left"/>
      <w:pPr>
        <w:tabs>
          <w:tab w:val="num" w:pos="720"/>
        </w:tabs>
        <w:ind w:left="720" w:hanging="720"/>
      </w:pPr>
      <w:rPr>
        <w:rFonts w:hint="default"/>
        <w:sz w:val="22"/>
        <w:lang w:val="ro-RO"/>
      </w:rPr>
    </w:lvl>
    <w:lvl w:ilvl="4">
      <w:start w:val="1"/>
      <w:numFmt w:val="decimal"/>
      <w:lvlText w:val="%1.%2.%3.%4.%5."/>
      <w:lvlJc w:val="left"/>
      <w:pPr>
        <w:tabs>
          <w:tab w:val="num" w:pos="1080"/>
        </w:tabs>
        <w:ind w:left="1080" w:hanging="1080"/>
      </w:pPr>
      <w:rPr>
        <w:rFonts w:hint="default"/>
        <w:sz w:val="22"/>
        <w:lang w:val="ro-RO"/>
      </w:rPr>
    </w:lvl>
    <w:lvl w:ilvl="5">
      <w:start w:val="1"/>
      <w:numFmt w:val="decimal"/>
      <w:lvlText w:val="%1.%2.%3.%4.%5.%6."/>
      <w:lvlJc w:val="left"/>
      <w:pPr>
        <w:tabs>
          <w:tab w:val="num" w:pos="1080"/>
        </w:tabs>
        <w:ind w:left="1080" w:hanging="1080"/>
      </w:pPr>
      <w:rPr>
        <w:rFonts w:hint="default"/>
        <w:sz w:val="22"/>
        <w:lang w:val="ro-RO"/>
      </w:rPr>
    </w:lvl>
    <w:lvl w:ilvl="6">
      <w:start w:val="1"/>
      <w:numFmt w:val="decimal"/>
      <w:lvlText w:val="%1.%2.%3.%4.%5.%6.%7."/>
      <w:lvlJc w:val="left"/>
      <w:pPr>
        <w:tabs>
          <w:tab w:val="num" w:pos="1080"/>
        </w:tabs>
        <w:ind w:left="1080" w:hanging="1080"/>
      </w:pPr>
      <w:rPr>
        <w:rFonts w:hint="default"/>
        <w:sz w:val="22"/>
        <w:lang w:val="ro-RO"/>
      </w:rPr>
    </w:lvl>
    <w:lvl w:ilvl="7">
      <w:start w:val="1"/>
      <w:numFmt w:val="decimal"/>
      <w:lvlText w:val="%1.%2.%3.%4.%5.%6.%7.%8."/>
      <w:lvlJc w:val="left"/>
      <w:pPr>
        <w:tabs>
          <w:tab w:val="num" w:pos="1440"/>
        </w:tabs>
        <w:ind w:left="1440" w:hanging="1440"/>
      </w:pPr>
      <w:rPr>
        <w:rFonts w:hint="default"/>
        <w:sz w:val="22"/>
        <w:lang w:val="ro-RO"/>
      </w:rPr>
    </w:lvl>
    <w:lvl w:ilvl="8">
      <w:start w:val="1"/>
      <w:numFmt w:val="decimal"/>
      <w:lvlText w:val="%1.%2.%3.%4.%5.%6.%7.%8.%9."/>
      <w:lvlJc w:val="left"/>
      <w:pPr>
        <w:tabs>
          <w:tab w:val="num" w:pos="1440"/>
        </w:tabs>
        <w:ind w:left="1440" w:hanging="1440"/>
      </w:pPr>
      <w:rPr>
        <w:rFonts w:hint="default"/>
        <w:sz w:val="22"/>
        <w:lang w:val="ro-RO"/>
      </w:rPr>
    </w:lvl>
  </w:abstractNum>
  <w:abstractNum w:abstractNumId="11" w15:restartNumberingAfterBreak="0">
    <w:nsid w:val="0000000C"/>
    <w:multiLevelType w:val="multilevel"/>
    <w:tmpl w:val="0000000C"/>
    <w:name w:val="WW8Num6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0000000D"/>
    <w:multiLevelType w:val="singleLevel"/>
    <w:tmpl w:val="0000000D"/>
    <w:name w:val="WW8Num65"/>
    <w:lvl w:ilvl="0">
      <w:start w:val="1"/>
      <w:numFmt w:val="bullet"/>
      <w:lvlText w:val=""/>
      <w:lvlJc w:val="left"/>
      <w:pPr>
        <w:tabs>
          <w:tab w:val="num" w:pos="360"/>
        </w:tabs>
        <w:ind w:left="360" w:hanging="360"/>
      </w:pPr>
      <w:rPr>
        <w:rFonts w:ascii="Symbol" w:hAnsi="Symbol" w:cs="Symbol" w:hint="default"/>
        <w:sz w:val="28"/>
      </w:rPr>
    </w:lvl>
  </w:abstractNum>
  <w:abstractNum w:abstractNumId="13" w15:restartNumberingAfterBreak="0">
    <w:nsid w:val="0000000E"/>
    <w:multiLevelType w:val="singleLevel"/>
    <w:tmpl w:val="0000000E"/>
    <w:name w:val="WW8Num69"/>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14" w15:restartNumberingAfterBreak="0">
    <w:nsid w:val="0000000F"/>
    <w:multiLevelType w:val="singleLevel"/>
    <w:tmpl w:val="0000000F"/>
    <w:name w:val="WW8Num70"/>
    <w:lvl w:ilvl="0">
      <w:start w:val="1"/>
      <w:numFmt w:val="upperRoman"/>
      <w:lvlText w:val="%1."/>
      <w:lvlJc w:val="left"/>
      <w:pPr>
        <w:tabs>
          <w:tab w:val="num" w:pos="2160"/>
        </w:tabs>
        <w:ind w:left="2160" w:hanging="720"/>
      </w:pPr>
      <w:rPr>
        <w:rFonts w:hint="default"/>
      </w:rPr>
    </w:lvl>
  </w:abstractNum>
  <w:abstractNum w:abstractNumId="15" w15:restartNumberingAfterBreak="0">
    <w:nsid w:val="00000010"/>
    <w:multiLevelType w:val="singleLevel"/>
    <w:tmpl w:val="00000010"/>
    <w:name w:val="WW8Num7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16" w15:restartNumberingAfterBreak="0">
    <w:nsid w:val="00000011"/>
    <w:multiLevelType w:val="singleLevel"/>
    <w:tmpl w:val="00000011"/>
    <w:name w:val="WW8Num86"/>
    <w:lvl w:ilvl="0">
      <w:start w:val="56"/>
      <w:numFmt w:val="bullet"/>
      <w:lvlText w:val="-"/>
      <w:lvlJc w:val="left"/>
      <w:pPr>
        <w:tabs>
          <w:tab w:val="num" w:pos="1080"/>
        </w:tabs>
        <w:ind w:left="1080" w:hanging="360"/>
      </w:pPr>
      <w:rPr>
        <w:rFonts w:ascii="Times New Roman" w:hAnsi="Times New Roman" w:hint="default"/>
        <w:sz w:val="22"/>
        <w:lang w:val="fr-FR"/>
      </w:rPr>
    </w:lvl>
  </w:abstractNum>
  <w:abstractNum w:abstractNumId="17" w15:restartNumberingAfterBreak="0">
    <w:nsid w:val="00000012"/>
    <w:multiLevelType w:val="multilevel"/>
    <w:tmpl w:val="00000012"/>
    <w:name w:val="WW8Num87"/>
    <w:lvl w:ilvl="0">
      <w:start w:val="1"/>
      <w:numFmt w:val="bullet"/>
      <w:lvlText w:val=""/>
      <w:lvlJc w:val="left"/>
      <w:pPr>
        <w:tabs>
          <w:tab w:val="num" w:pos="0"/>
        </w:tabs>
        <w:ind w:left="2670" w:hanging="360"/>
      </w:pPr>
      <w:rPr>
        <w:rFonts w:ascii="Wingdings" w:hAnsi="Wingdings" w:cs="Wingdings" w:hint="default"/>
        <w:sz w:val="22"/>
        <w:lang w:val="ro-RO"/>
      </w:rPr>
    </w:lvl>
    <w:lvl w:ilvl="1">
      <w:start w:val="1"/>
      <w:numFmt w:val="bullet"/>
      <w:lvlText w:val="o"/>
      <w:lvlJc w:val="left"/>
      <w:pPr>
        <w:tabs>
          <w:tab w:val="num" w:pos="0"/>
        </w:tabs>
        <w:ind w:left="3390" w:hanging="360"/>
      </w:pPr>
      <w:rPr>
        <w:rFonts w:ascii="Courier New" w:hAnsi="Courier New" w:cs="Wingdings" w:hint="default"/>
      </w:rPr>
    </w:lvl>
    <w:lvl w:ilvl="2">
      <w:start w:val="1"/>
      <w:numFmt w:val="bullet"/>
      <w:lvlText w:val=""/>
      <w:lvlJc w:val="left"/>
      <w:pPr>
        <w:tabs>
          <w:tab w:val="num" w:pos="0"/>
        </w:tabs>
        <w:ind w:left="4110" w:hanging="360"/>
      </w:pPr>
      <w:rPr>
        <w:rFonts w:ascii="Wingdings" w:hAnsi="Wingdings" w:cs="Wingdings" w:hint="default"/>
        <w:sz w:val="22"/>
        <w:lang w:val="ro-RO"/>
      </w:rPr>
    </w:lvl>
    <w:lvl w:ilvl="3">
      <w:start w:val="1"/>
      <w:numFmt w:val="bullet"/>
      <w:lvlText w:val=""/>
      <w:lvlJc w:val="left"/>
      <w:pPr>
        <w:tabs>
          <w:tab w:val="num" w:pos="0"/>
        </w:tabs>
        <w:ind w:left="4830" w:hanging="360"/>
      </w:pPr>
      <w:rPr>
        <w:rFonts w:ascii="Symbol" w:hAnsi="Symbol" w:cs="Symbol" w:hint="default"/>
      </w:rPr>
    </w:lvl>
    <w:lvl w:ilvl="4">
      <w:start w:val="1"/>
      <w:numFmt w:val="bullet"/>
      <w:lvlText w:val="o"/>
      <w:lvlJc w:val="left"/>
      <w:pPr>
        <w:tabs>
          <w:tab w:val="num" w:pos="0"/>
        </w:tabs>
        <w:ind w:left="5550" w:hanging="360"/>
      </w:pPr>
      <w:rPr>
        <w:rFonts w:ascii="Courier New" w:hAnsi="Courier New" w:cs="Wingdings" w:hint="default"/>
      </w:rPr>
    </w:lvl>
    <w:lvl w:ilvl="5">
      <w:start w:val="1"/>
      <w:numFmt w:val="bullet"/>
      <w:lvlText w:val=""/>
      <w:lvlJc w:val="left"/>
      <w:pPr>
        <w:tabs>
          <w:tab w:val="num" w:pos="0"/>
        </w:tabs>
        <w:ind w:left="6270" w:hanging="360"/>
      </w:pPr>
      <w:rPr>
        <w:rFonts w:ascii="Wingdings" w:hAnsi="Wingdings" w:cs="Wingdings" w:hint="default"/>
        <w:sz w:val="22"/>
        <w:lang w:val="ro-RO"/>
      </w:rPr>
    </w:lvl>
    <w:lvl w:ilvl="6">
      <w:start w:val="1"/>
      <w:numFmt w:val="bullet"/>
      <w:lvlText w:val=""/>
      <w:lvlJc w:val="left"/>
      <w:pPr>
        <w:tabs>
          <w:tab w:val="num" w:pos="0"/>
        </w:tabs>
        <w:ind w:left="6990" w:hanging="360"/>
      </w:pPr>
      <w:rPr>
        <w:rFonts w:ascii="Symbol" w:hAnsi="Symbol" w:cs="Symbol" w:hint="default"/>
      </w:rPr>
    </w:lvl>
    <w:lvl w:ilvl="7">
      <w:start w:val="1"/>
      <w:numFmt w:val="bullet"/>
      <w:lvlText w:val="o"/>
      <w:lvlJc w:val="left"/>
      <w:pPr>
        <w:tabs>
          <w:tab w:val="num" w:pos="0"/>
        </w:tabs>
        <w:ind w:left="7710" w:hanging="360"/>
      </w:pPr>
      <w:rPr>
        <w:rFonts w:ascii="Courier New" w:hAnsi="Courier New" w:cs="Wingdings" w:hint="default"/>
      </w:rPr>
    </w:lvl>
    <w:lvl w:ilvl="8">
      <w:start w:val="1"/>
      <w:numFmt w:val="bullet"/>
      <w:lvlText w:val=""/>
      <w:lvlJc w:val="left"/>
      <w:pPr>
        <w:tabs>
          <w:tab w:val="num" w:pos="0"/>
        </w:tabs>
        <w:ind w:left="8430" w:hanging="360"/>
      </w:pPr>
      <w:rPr>
        <w:rFonts w:ascii="Wingdings" w:hAnsi="Wingdings" w:cs="Wingdings" w:hint="default"/>
        <w:sz w:val="22"/>
        <w:lang w:val="ro-RO"/>
      </w:rPr>
    </w:lvl>
  </w:abstractNum>
  <w:abstractNum w:abstractNumId="18" w15:restartNumberingAfterBreak="0">
    <w:nsid w:val="00000013"/>
    <w:multiLevelType w:val="singleLevel"/>
    <w:tmpl w:val="00000013"/>
    <w:name w:val="WW8Num92"/>
    <w:lvl w:ilvl="0">
      <w:start w:val="56"/>
      <w:numFmt w:val="bullet"/>
      <w:lvlText w:val="-"/>
      <w:lvlJc w:val="left"/>
      <w:pPr>
        <w:tabs>
          <w:tab w:val="num" w:pos="1080"/>
        </w:tabs>
        <w:ind w:left="1080" w:hanging="360"/>
      </w:pPr>
      <w:rPr>
        <w:rFonts w:ascii="Times New Roman" w:hAnsi="Times New Roman" w:hint="default"/>
        <w:sz w:val="22"/>
      </w:rPr>
    </w:lvl>
  </w:abstractNum>
  <w:abstractNum w:abstractNumId="19" w15:restartNumberingAfterBreak="0">
    <w:nsid w:val="00000014"/>
    <w:multiLevelType w:val="singleLevel"/>
    <w:tmpl w:val="00000014"/>
    <w:name w:val="WW8Num94"/>
    <w:lvl w:ilvl="0">
      <w:start w:val="56"/>
      <w:numFmt w:val="bullet"/>
      <w:lvlText w:val="-"/>
      <w:lvlJc w:val="left"/>
      <w:pPr>
        <w:tabs>
          <w:tab w:val="num" w:pos="1080"/>
        </w:tabs>
        <w:ind w:left="1080" w:hanging="360"/>
      </w:pPr>
      <w:rPr>
        <w:rFonts w:ascii="Times New Roman" w:hAnsi="Times New Roman" w:hint="default"/>
        <w:lang w:val="ro-RO"/>
      </w:rPr>
    </w:lvl>
  </w:abstractNum>
  <w:abstractNum w:abstractNumId="20" w15:restartNumberingAfterBreak="0">
    <w:nsid w:val="00000015"/>
    <w:multiLevelType w:val="multilevel"/>
    <w:tmpl w:val="00000015"/>
    <w:name w:val="WW8Num97"/>
    <w:lvl w:ilvl="0">
      <w:start w:val="1"/>
      <w:numFmt w:val="decimal"/>
      <w:lvlText w:val="%1."/>
      <w:lvlJc w:val="left"/>
      <w:pPr>
        <w:tabs>
          <w:tab w:val="num" w:pos="360"/>
        </w:tabs>
        <w:ind w:left="360" w:hanging="360"/>
      </w:pPr>
      <w:rPr>
        <w:rFonts w:ascii="Courier New" w:hAnsi="Courier New" w:cs="Courier New" w:hint="default"/>
        <w:lang w:val="ro-RO"/>
      </w:rPr>
    </w:lvl>
    <w:lvl w:ilvl="1">
      <w:start w:val="5"/>
      <w:numFmt w:val="decimal"/>
      <w:lvlText w:val="%1.%2."/>
      <w:lvlJc w:val="left"/>
      <w:pPr>
        <w:tabs>
          <w:tab w:val="num" w:pos="360"/>
        </w:tabs>
        <w:ind w:left="360" w:hanging="360"/>
      </w:pPr>
      <w:rPr>
        <w:rFonts w:ascii="Courier New" w:hAnsi="Courier New" w:cs="Courier New" w:hint="default"/>
        <w:lang w:val="ro-RO"/>
      </w:rPr>
    </w:lvl>
    <w:lvl w:ilvl="2">
      <w:start w:val="1"/>
      <w:numFmt w:val="decimal"/>
      <w:lvlText w:val="%1.%2.%3."/>
      <w:lvlJc w:val="left"/>
      <w:pPr>
        <w:tabs>
          <w:tab w:val="num" w:pos="720"/>
        </w:tabs>
        <w:ind w:left="720" w:hanging="720"/>
      </w:pPr>
      <w:rPr>
        <w:rFonts w:ascii="Courier New" w:hAnsi="Courier New" w:cs="Courier New" w:hint="default"/>
        <w:lang w:val="ro-RO"/>
      </w:rPr>
    </w:lvl>
    <w:lvl w:ilvl="3">
      <w:start w:val="1"/>
      <w:numFmt w:val="decimal"/>
      <w:lvlText w:val="%1.%2.%3.%4."/>
      <w:lvlJc w:val="left"/>
      <w:pPr>
        <w:tabs>
          <w:tab w:val="num" w:pos="720"/>
        </w:tabs>
        <w:ind w:left="720" w:hanging="720"/>
      </w:pPr>
      <w:rPr>
        <w:rFonts w:ascii="Courier New" w:hAnsi="Courier New" w:cs="Courier New" w:hint="default"/>
        <w:lang w:val="ro-RO"/>
      </w:rPr>
    </w:lvl>
    <w:lvl w:ilvl="4">
      <w:start w:val="1"/>
      <w:numFmt w:val="decimal"/>
      <w:lvlText w:val="%1.%2.%3.%4.%5."/>
      <w:lvlJc w:val="left"/>
      <w:pPr>
        <w:tabs>
          <w:tab w:val="num" w:pos="1080"/>
        </w:tabs>
        <w:ind w:left="1080" w:hanging="1080"/>
      </w:pPr>
      <w:rPr>
        <w:rFonts w:ascii="Courier New" w:hAnsi="Courier New" w:cs="Courier New" w:hint="default"/>
        <w:lang w:val="ro-RO"/>
      </w:rPr>
    </w:lvl>
    <w:lvl w:ilvl="5">
      <w:start w:val="1"/>
      <w:numFmt w:val="decimal"/>
      <w:lvlText w:val="%1.%2.%3.%4.%5.%6."/>
      <w:lvlJc w:val="left"/>
      <w:pPr>
        <w:tabs>
          <w:tab w:val="num" w:pos="1080"/>
        </w:tabs>
        <w:ind w:left="1080" w:hanging="1080"/>
      </w:pPr>
      <w:rPr>
        <w:rFonts w:ascii="Courier New" w:hAnsi="Courier New" w:cs="Courier New" w:hint="default"/>
        <w:lang w:val="ro-RO"/>
      </w:rPr>
    </w:lvl>
    <w:lvl w:ilvl="6">
      <w:start w:val="1"/>
      <w:numFmt w:val="decimal"/>
      <w:lvlText w:val="%1.%2.%3.%4.%5.%6.%7."/>
      <w:lvlJc w:val="left"/>
      <w:pPr>
        <w:tabs>
          <w:tab w:val="num" w:pos="1080"/>
        </w:tabs>
        <w:ind w:left="1080" w:hanging="1080"/>
      </w:pPr>
      <w:rPr>
        <w:rFonts w:ascii="Courier New" w:hAnsi="Courier New" w:cs="Courier New" w:hint="default"/>
        <w:lang w:val="ro-RO"/>
      </w:rPr>
    </w:lvl>
    <w:lvl w:ilvl="7">
      <w:start w:val="1"/>
      <w:numFmt w:val="decimal"/>
      <w:lvlText w:val="%1.%2.%3.%4.%5.%6.%7.%8."/>
      <w:lvlJc w:val="left"/>
      <w:pPr>
        <w:tabs>
          <w:tab w:val="num" w:pos="1440"/>
        </w:tabs>
        <w:ind w:left="1440" w:hanging="1440"/>
      </w:pPr>
      <w:rPr>
        <w:rFonts w:ascii="Courier New" w:hAnsi="Courier New" w:cs="Courier New" w:hint="default"/>
        <w:lang w:val="ro-RO"/>
      </w:rPr>
    </w:lvl>
    <w:lvl w:ilvl="8">
      <w:start w:val="1"/>
      <w:numFmt w:val="decimal"/>
      <w:lvlText w:val="%1.%2.%3.%4.%5.%6.%7.%8.%9."/>
      <w:lvlJc w:val="left"/>
      <w:pPr>
        <w:tabs>
          <w:tab w:val="num" w:pos="1440"/>
        </w:tabs>
        <w:ind w:left="1440" w:hanging="1440"/>
      </w:pPr>
      <w:rPr>
        <w:rFonts w:ascii="Courier New" w:hAnsi="Courier New" w:cs="Courier New" w:hint="default"/>
        <w:lang w:val="ro-RO"/>
      </w:rPr>
    </w:lvl>
  </w:abstractNum>
  <w:abstractNum w:abstractNumId="21" w15:restartNumberingAfterBreak="0">
    <w:nsid w:val="00000016"/>
    <w:multiLevelType w:val="multilevel"/>
    <w:tmpl w:val="00000016"/>
    <w:name w:val="WW8Num99"/>
    <w:lvl w:ilvl="0">
      <w:start w:val="1"/>
      <w:numFmt w:val="bullet"/>
      <w:lvlText w:val=""/>
      <w:lvlJc w:val="left"/>
      <w:pPr>
        <w:tabs>
          <w:tab w:val="num" w:pos="0"/>
        </w:tabs>
        <w:ind w:left="825" w:hanging="360"/>
      </w:pPr>
      <w:rPr>
        <w:rFonts w:ascii="Symbol" w:hAnsi="Symbol" w:cs="Symbol" w:hint="default"/>
        <w:sz w:val="22"/>
        <w:lang w:val="ro-RO"/>
      </w:rPr>
    </w:lvl>
    <w:lvl w:ilvl="1">
      <w:start w:val="1"/>
      <w:numFmt w:val="bullet"/>
      <w:lvlText w:val="o"/>
      <w:lvlJc w:val="left"/>
      <w:pPr>
        <w:tabs>
          <w:tab w:val="num" w:pos="0"/>
        </w:tabs>
        <w:ind w:left="1545" w:hanging="360"/>
      </w:pPr>
      <w:rPr>
        <w:rFonts w:ascii="Courier New" w:hAnsi="Courier New" w:cs="Wingdings"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sz w:val="22"/>
        <w:lang w:val="ro-RO"/>
      </w:rPr>
    </w:lvl>
    <w:lvl w:ilvl="4">
      <w:start w:val="1"/>
      <w:numFmt w:val="bullet"/>
      <w:lvlText w:val="o"/>
      <w:lvlJc w:val="left"/>
      <w:pPr>
        <w:tabs>
          <w:tab w:val="num" w:pos="0"/>
        </w:tabs>
        <w:ind w:left="3705" w:hanging="360"/>
      </w:pPr>
      <w:rPr>
        <w:rFonts w:ascii="Courier New" w:hAnsi="Courier New" w:cs="Wingdings"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sz w:val="22"/>
        <w:lang w:val="ro-RO"/>
      </w:rPr>
    </w:lvl>
    <w:lvl w:ilvl="7">
      <w:start w:val="1"/>
      <w:numFmt w:val="bullet"/>
      <w:lvlText w:val="o"/>
      <w:lvlJc w:val="left"/>
      <w:pPr>
        <w:tabs>
          <w:tab w:val="num" w:pos="0"/>
        </w:tabs>
        <w:ind w:left="5865" w:hanging="360"/>
      </w:pPr>
      <w:rPr>
        <w:rFonts w:ascii="Courier New" w:hAnsi="Courier New" w:cs="Wingdings"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22" w15:restartNumberingAfterBreak="0">
    <w:nsid w:val="00000017"/>
    <w:multiLevelType w:val="singleLevel"/>
    <w:tmpl w:val="00000017"/>
    <w:name w:val="WW8Num108"/>
    <w:lvl w:ilvl="0">
      <w:start w:val="1"/>
      <w:numFmt w:val="decimal"/>
      <w:lvlText w:val="%1."/>
      <w:lvlJc w:val="left"/>
      <w:pPr>
        <w:tabs>
          <w:tab w:val="num" w:pos="3960"/>
        </w:tabs>
        <w:ind w:left="3960" w:hanging="360"/>
      </w:pPr>
      <w:rPr>
        <w:rFonts w:hint="default"/>
      </w:rPr>
    </w:lvl>
  </w:abstractNum>
  <w:abstractNum w:abstractNumId="23" w15:restartNumberingAfterBreak="0">
    <w:nsid w:val="00000018"/>
    <w:multiLevelType w:val="singleLevel"/>
    <w:tmpl w:val="00000018"/>
    <w:name w:val="WW8Num109"/>
    <w:lvl w:ilvl="0">
      <w:start w:val="56"/>
      <w:numFmt w:val="bullet"/>
      <w:lvlText w:val="-"/>
      <w:lvlJc w:val="left"/>
      <w:pPr>
        <w:tabs>
          <w:tab w:val="num" w:pos="1080"/>
        </w:tabs>
        <w:ind w:left="1080" w:hanging="360"/>
      </w:pPr>
      <w:rPr>
        <w:rFonts w:ascii="Times New Roman" w:hAnsi="Times New Roman" w:hint="default"/>
      </w:rPr>
    </w:lvl>
  </w:abstractNum>
  <w:abstractNum w:abstractNumId="24" w15:restartNumberingAfterBreak="0">
    <w:nsid w:val="00000019"/>
    <w:multiLevelType w:val="singleLevel"/>
    <w:tmpl w:val="00000019"/>
    <w:name w:val="WW8Num113"/>
    <w:lvl w:ilvl="0">
      <w:start w:val="1"/>
      <w:numFmt w:val="bullet"/>
      <w:lvlText w:val=""/>
      <w:lvlJc w:val="left"/>
      <w:pPr>
        <w:tabs>
          <w:tab w:val="num" w:pos="360"/>
        </w:tabs>
        <w:ind w:left="360" w:hanging="360"/>
      </w:pPr>
      <w:rPr>
        <w:rFonts w:ascii="Wingdings" w:hAnsi="Wingdings" w:cs="Wingdings" w:hint="default"/>
      </w:rPr>
    </w:lvl>
  </w:abstractNum>
  <w:abstractNum w:abstractNumId="25" w15:restartNumberingAfterBreak="0">
    <w:nsid w:val="0000001A"/>
    <w:multiLevelType w:val="multilevel"/>
    <w:tmpl w:val="0000001A"/>
    <w:name w:val="WW8Num125"/>
    <w:lvl w:ilvl="0">
      <w:start w:val="1"/>
      <w:numFmt w:val="decimal"/>
      <w:lvlText w:val="%1."/>
      <w:lvlJc w:val="left"/>
      <w:pPr>
        <w:tabs>
          <w:tab w:val="num" w:pos="384"/>
        </w:tabs>
        <w:ind w:left="384" w:hanging="384"/>
      </w:pPr>
      <w:rPr>
        <w:rFonts w:hint="default"/>
        <w:lang w:val="en-US"/>
      </w:rPr>
    </w:lvl>
    <w:lvl w:ilvl="1">
      <w:start w:val="2"/>
      <w:numFmt w:val="decimal"/>
      <w:lvlText w:val="%1.%2."/>
      <w:lvlJc w:val="left"/>
      <w:pPr>
        <w:tabs>
          <w:tab w:val="num" w:pos="1713"/>
        </w:tabs>
        <w:ind w:left="1713" w:hanging="720"/>
      </w:pPr>
      <w:rPr>
        <w:rFonts w:ascii="Times New Roman" w:hAnsi="Times New Roman" w:cs="Times New Roman" w:hint="default"/>
      </w:rPr>
    </w:lvl>
    <w:lvl w:ilvl="2">
      <w:start w:val="1"/>
      <w:numFmt w:val="decimal"/>
      <w:lvlText w:val="%1.%2.%3."/>
      <w:lvlJc w:val="left"/>
      <w:pPr>
        <w:tabs>
          <w:tab w:val="num" w:pos="2160"/>
        </w:tabs>
        <w:ind w:left="2160" w:hanging="720"/>
      </w:pPr>
      <w:rPr>
        <w:rFonts w:hint="default"/>
        <w:lang w:val="en-US"/>
      </w:rPr>
    </w:lvl>
    <w:lvl w:ilvl="3">
      <w:start w:val="1"/>
      <w:numFmt w:val="decimal"/>
      <w:lvlText w:val="%1.%2.%3.%4."/>
      <w:lvlJc w:val="left"/>
      <w:pPr>
        <w:tabs>
          <w:tab w:val="num" w:pos="3240"/>
        </w:tabs>
        <w:ind w:left="3240" w:hanging="1080"/>
      </w:pPr>
      <w:rPr>
        <w:rFonts w:hint="default"/>
        <w:lang w:val="en-US"/>
      </w:rPr>
    </w:lvl>
    <w:lvl w:ilvl="4">
      <w:start w:val="1"/>
      <w:numFmt w:val="decimal"/>
      <w:lvlText w:val="%1.%2.%3.%4.%5."/>
      <w:lvlJc w:val="left"/>
      <w:pPr>
        <w:tabs>
          <w:tab w:val="num" w:pos="3960"/>
        </w:tabs>
        <w:ind w:left="3960" w:hanging="1080"/>
      </w:pPr>
      <w:rPr>
        <w:rFonts w:hint="default"/>
        <w:lang w:val="en-US"/>
      </w:rPr>
    </w:lvl>
    <w:lvl w:ilvl="5">
      <w:start w:val="1"/>
      <w:numFmt w:val="decimal"/>
      <w:lvlText w:val="%1.%2.%3.%4.%5.%6."/>
      <w:lvlJc w:val="left"/>
      <w:pPr>
        <w:tabs>
          <w:tab w:val="num" w:pos="5040"/>
        </w:tabs>
        <w:ind w:left="5040" w:hanging="1440"/>
      </w:pPr>
      <w:rPr>
        <w:rFonts w:hint="default"/>
        <w:lang w:val="en-US"/>
      </w:rPr>
    </w:lvl>
    <w:lvl w:ilvl="6">
      <w:start w:val="1"/>
      <w:numFmt w:val="decimal"/>
      <w:lvlText w:val="%1.%2.%3.%4.%5.%6.%7."/>
      <w:lvlJc w:val="left"/>
      <w:pPr>
        <w:tabs>
          <w:tab w:val="num" w:pos="5760"/>
        </w:tabs>
        <w:ind w:left="5760" w:hanging="1440"/>
      </w:pPr>
      <w:rPr>
        <w:rFonts w:hint="default"/>
        <w:lang w:val="en-US"/>
      </w:rPr>
    </w:lvl>
    <w:lvl w:ilvl="7">
      <w:start w:val="1"/>
      <w:numFmt w:val="decimal"/>
      <w:lvlText w:val="%1.%2.%3.%4.%5.%6.%7.%8."/>
      <w:lvlJc w:val="left"/>
      <w:pPr>
        <w:tabs>
          <w:tab w:val="num" w:pos="6840"/>
        </w:tabs>
        <w:ind w:left="6840" w:hanging="1800"/>
      </w:pPr>
      <w:rPr>
        <w:rFonts w:hint="default"/>
        <w:lang w:val="en-US"/>
      </w:rPr>
    </w:lvl>
    <w:lvl w:ilvl="8">
      <w:start w:val="1"/>
      <w:numFmt w:val="decimal"/>
      <w:lvlText w:val="%1.%2.%3.%4.%5.%6.%7.%8.%9."/>
      <w:lvlJc w:val="left"/>
      <w:pPr>
        <w:tabs>
          <w:tab w:val="num" w:pos="7920"/>
        </w:tabs>
        <w:ind w:left="7920" w:hanging="2160"/>
      </w:pPr>
      <w:rPr>
        <w:rFonts w:hint="default"/>
        <w:lang w:val="en-US"/>
      </w:rPr>
    </w:lvl>
  </w:abstractNum>
  <w:abstractNum w:abstractNumId="26" w15:restartNumberingAfterBreak="0">
    <w:nsid w:val="0000001B"/>
    <w:multiLevelType w:val="multilevel"/>
    <w:tmpl w:val="0000001B"/>
    <w:name w:val="WW8Num126"/>
    <w:lvl w:ilvl="0">
      <w:start w:val="1"/>
      <w:numFmt w:val="bullet"/>
      <w:lvlText w:val=""/>
      <w:lvlJc w:val="left"/>
      <w:pPr>
        <w:tabs>
          <w:tab w:val="num" w:pos="0"/>
        </w:tabs>
        <w:ind w:left="2745" w:hanging="360"/>
      </w:pPr>
      <w:rPr>
        <w:rFonts w:ascii="Wingdings" w:hAnsi="Wingdings" w:cs="Wingdings" w:hint="default"/>
        <w:sz w:val="22"/>
        <w:lang w:val="ro-RO"/>
      </w:rPr>
    </w:lvl>
    <w:lvl w:ilvl="1">
      <w:start w:val="1"/>
      <w:numFmt w:val="bullet"/>
      <w:lvlText w:val="o"/>
      <w:lvlJc w:val="left"/>
      <w:pPr>
        <w:tabs>
          <w:tab w:val="num" w:pos="0"/>
        </w:tabs>
        <w:ind w:left="3465" w:hanging="360"/>
      </w:pPr>
      <w:rPr>
        <w:rFonts w:ascii="Courier New" w:hAnsi="Courier New" w:cs="Wingdings" w:hint="default"/>
      </w:rPr>
    </w:lvl>
    <w:lvl w:ilvl="2">
      <w:start w:val="1"/>
      <w:numFmt w:val="bullet"/>
      <w:lvlText w:val=""/>
      <w:lvlJc w:val="left"/>
      <w:pPr>
        <w:tabs>
          <w:tab w:val="num" w:pos="0"/>
        </w:tabs>
        <w:ind w:left="4185" w:hanging="360"/>
      </w:pPr>
      <w:rPr>
        <w:rFonts w:ascii="Wingdings" w:hAnsi="Wingdings" w:cs="Wingdings" w:hint="default"/>
        <w:sz w:val="22"/>
        <w:lang w:val="ro-RO"/>
      </w:rPr>
    </w:lvl>
    <w:lvl w:ilvl="3">
      <w:start w:val="1"/>
      <w:numFmt w:val="bullet"/>
      <w:lvlText w:val=""/>
      <w:lvlJc w:val="left"/>
      <w:pPr>
        <w:tabs>
          <w:tab w:val="num" w:pos="0"/>
        </w:tabs>
        <w:ind w:left="4905" w:hanging="360"/>
      </w:pPr>
      <w:rPr>
        <w:rFonts w:ascii="Symbol" w:hAnsi="Symbol" w:cs="Symbol" w:hint="default"/>
      </w:rPr>
    </w:lvl>
    <w:lvl w:ilvl="4">
      <w:start w:val="1"/>
      <w:numFmt w:val="bullet"/>
      <w:lvlText w:val="o"/>
      <w:lvlJc w:val="left"/>
      <w:pPr>
        <w:tabs>
          <w:tab w:val="num" w:pos="0"/>
        </w:tabs>
        <w:ind w:left="5625" w:hanging="360"/>
      </w:pPr>
      <w:rPr>
        <w:rFonts w:ascii="Courier New" w:hAnsi="Courier New" w:cs="Wingdings" w:hint="default"/>
      </w:rPr>
    </w:lvl>
    <w:lvl w:ilvl="5">
      <w:start w:val="1"/>
      <w:numFmt w:val="bullet"/>
      <w:lvlText w:val=""/>
      <w:lvlJc w:val="left"/>
      <w:pPr>
        <w:tabs>
          <w:tab w:val="num" w:pos="0"/>
        </w:tabs>
        <w:ind w:left="6345" w:hanging="360"/>
      </w:pPr>
      <w:rPr>
        <w:rFonts w:ascii="Wingdings" w:hAnsi="Wingdings" w:cs="Wingdings" w:hint="default"/>
        <w:sz w:val="22"/>
        <w:lang w:val="ro-RO"/>
      </w:rPr>
    </w:lvl>
    <w:lvl w:ilvl="6">
      <w:start w:val="1"/>
      <w:numFmt w:val="bullet"/>
      <w:lvlText w:val=""/>
      <w:lvlJc w:val="left"/>
      <w:pPr>
        <w:tabs>
          <w:tab w:val="num" w:pos="0"/>
        </w:tabs>
        <w:ind w:left="7065" w:hanging="360"/>
      </w:pPr>
      <w:rPr>
        <w:rFonts w:ascii="Symbol" w:hAnsi="Symbol" w:cs="Symbol" w:hint="default"/>
      </w:rPr>
    </w:lvl>
    <w:lvl w:ilvl="7">
      <w:start w:val="1"/>
      <w:numFmt w:val="bullet"/>
      <w:lvlText w:val="o"/>
      <w:lvlJc w:val="left"/>
      <w:pPr>
        <w:tabs>
          <w:tab w:val="num" w:pos="0"/>
        </w:tabs>
        <w:ind w:left="7785" w:hanging="360"/>
      </w:pPr>
      <w:rPr>
        <w:rFonts w:ascii="Courier New" w:hAnsi="Courier New" w:cs="Wingdings" w:hint="default"/>
      </w:rPr>
    </w:lvl>
    <w:lvl w:ilvl="8">
      <w:start w:val="1"/>
      <w:numFmt w:val="bullet"/>
      <w:lvlText w:val=""/>
      <w:lvlJc w:val="left"/>
      <w:pPr>
        <w:tabs>
          <w:tab w:val="num" w:pos="0"/>
        </w:tabs>
        <w:ind w:left="8505" w:hanging="360"/>
      </w:pPr>
      <w:rPr>
        <w:rFonts w:ascii="Wingdings" w:hAnsi="Wingdings" w:cs="Wingdings" w:hint="default"/>
        <w:sz w:val="22"/>
        <w:lang w:val="ro-RO"/>
      </w:rPr>
    </w:lvl>
  </w:abstractNum>
  <w:abstractNum w:abstractNumId="27" w15:restartNumberingAfterBreak="0">
    <w:nsid w:val="0000001C"/>
    <w:multiLevelType w:val="singleLevel"/>
    <w:tmpl w:val="0000001C"/>
    <w:name w:val="WW8Num129"/>
    <w:lvl w:ilvl="0">
      <w:start w:val="1"/>
      <w:numFmt w:val="decimal"/>
      <w:lvlText w:val="%1."/>
      <w:lvlJc w:val="left"/>
      <w:pPr>
        <w:tabs>
          <w:tab w:val="num" w:pos="360"/>
        </w:tabs>
        <w:ind w:left="360" w:hanging="360"/>
      </w:pPr>
      <w:rPr>
        <w:rFonts w:hint="default"/>
      </w:rPr>
    </w:lvl>
  </w:abstractNum>
  <w:abstractNum w:abstractNumId="28" w15:restartNumberingAfterBreak="0">
    <w:nsid w:val="0000001D"/>
    <w:multiLevelType w:val="singleLevel"/>
    <w:tmpl w:val="0000001D"/>
    <w:lvl w:ilvl="0">
      <w:numFmt w:val="bullet"/>
      <w:lvlText w:val=""/>
      <w:lvlJc w:val="left"/>
      <w:pPr>
        <w:tabs>
          <w:tab w:val="num" w:pos="0"/>
        </w:tabs>
        <w:ind w:left="1080" w:hanging="360"/>
      </w:pPr>
      <w:rPr>
        <w:rFonts w:ascii="Symbol" w:hAnsi="Symbol" w:cs="Symbol" w:hint="default"/>
        <w:sz w:val="22"/>
      </w:rPr>
    </w:lvl>
  </w:abstractNum>
  <w:abstractNum w:abstractNumId="29" w15:restartNumberingAfterBreak="0">
    <w:nsid w:val="0000001E"/>
    <w:multiLevelType w:val="singleLevel"/>
    <w:tmpl w:val="0000001E"/>
    <w:lvl w:ilvl="0">
      <w:numFmt w:val="bullet"/>
      <w:lvlText w:val=""/>
      <w:lvlJc w:val="left"/>
      <w:pPr>
        <w:tabs>
          <w:tab w:val="num" w:pos="0"/>
        </w:tabs>
        <w:ind w:left="360" w:hanging="360"/>
      </w:pPr>
      <w:rPr>
        <w:rFonts w:ascii="Wingdings" w:hAnsi="Wingdings" w:cs="Wingdings" w:hint="default"/>
        <w:b w:val="0"/>
        <w:i w:val="0"/>
        <w:sz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F7"/>
    <w:rsid w:val="002878A4"/>
    <w:rsid w:val="005C5AF7"/>
    <w:rsid w:val="00F9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45A84135-5405-4652-A9BA-430E18E1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ru-RU" w:eastAsia="hi-IN" w:bidi="hi-IN"/>
    </w:rPr>
  </w:style>
  <w:style w:type="paragraph" w:styleId="Heading1">
    <w:name w:val="heading 1"/>
    <w:basedOn w:val="Normal"/>
    <w:next w:val="Normal"/>
    <w:qFormat/>
    <w:pPr>
      <w:keepNext/>
      <w:outlineLvl w:val="0"/>
    </w:pPr>
    <w:rPr>
      <w:i/>
      <w:lang w:val="ro-RO"/>
    </w:rPr>
  </w:style>
  <w:style w:type="paragraph" w:styleId="Heading2">
    <w:name w:val="heading 2"/>
    <w:basedOn w:val="Normal"/>
    <w:next w:val="Normal"/>
    <w:qFormat/>
    <w:pPr>
      <w:keepNext/>
      <w:outlineLvl w:val="1"/>
    </w:pPr>
    <w:rPr>
      <w:b/>
      <w:sz w:val="28"/>
      <w:lang w:val="ro-RO"/>
    </w:rPr>
  </w:style>
  <w:style w:type="paragraph" w:styleId="Heading3">
    <w:name w:val="heading 3"/>
    <w:basedOn w:val="Normal"/>
    <w:next w:val="Normal"/>
    <w:qFormat/>
    <w:pPr>
      <w:keepNext/>
      <w:jc w:val="center"/>
      <w:outlineLvl w:val="2"/>
    </w:pPr>
    <w:rPr>
      <w:rFonts w:ascii="Arial" w:hAnsi="Arial" w:cs="Arial"/>
      <w:b/>
      <w:sz w:val="24"/>
    </w:rPr>
  </w:style>
  <w:style w:type="paragraph" w:styleId="Heading4">
    <w:name w:val="heading 4"/>
    <w:basedOn w:val="Normal"/>
    <w:next w:val="Normal"/>
    <w:qFormat/>
    <w:pPr>
      <w:keepNext/>
      <w:tabs>
        <w:tab w:val="left" w:pos="1935"/>
      </w:tabs>
      <w:ind w:left="720"/>
      <w:outlineLvl w:val="3"/>
    </w:pPr>
    <w:rPr>
      <w:b/>
      <w:sz w:val="22"/>
      <w:lang w:val="ro-RO"/>
    </w:rPr>
  </w:style>
  <w:style w:type="paragraph" w:styleId="Heading5">
    <w:name w:val="heading 5"/>
    <w:basedOn w:val="Normal"/>
    <w:next w:val="Normal"/>
    <w:qFormat/>
    <w:pPr>
      <w:keepNext/>
      <w:ind w:left="589" w:firstLine="851"/>
      <w:jc w:val="both"/>
      <w:outlineLvl w:val="4"/>
    </w:pPr>
    <w:rPr>
      <w:sz w:val="24"/>
      <w:lang w:val="ro-RO"/>
    </w:rPr>
  </w:style>
  <w:style w:type="paragraph" w:styleId="Heading6">
    <w:name w:val="heading 6"/>
    <w:basedOn w:val="Normal"/>
    <w:next w:val="Normal"/>
    <w:qFormat/>
    <w:pPr>
      <w:keepNext/>
      <w:outlineLvl w:val="5"/>
    </w:pPr>
    <w:rPr>
      <w:i/>
      <w:sz w:val="22"/>
      <w:lang w:val="ro-RO"/>
    </w:rPr>
  </w:style>
  <w:style w:type="paragraph" w:styleId="Heading7">
    <w:name w:val="heading 7"/>
    <w:basedOn w:val="Normal"/>
    <w:next w:val="Normal"/>
    <w:qFormat/>
    <w:pPr>
      <w:keepNext/>
      <w:numPr>
        <w:numId w:val="15"/>
      </w:numPr>
      <w:outlineLvl w:val="6"/>
    </w:pPr>
    <w:rPr>
      <w:b/>
      <w:i/>
      <w:sz w:val="22"/>
      <w:lang w:val="ro-RO"/>
    </w:rPr>
  </w:style>
  <w:style w:type="paragraph" w:styleId="Heading8">
    <w:name w:val="heading 8"/>
    <w:basedOn w:val="Normal"/>
    <w:next w:val="Normal"/>
    <w:qFormat/>
    <w:pPr>
      <w:keepNext/>
      <w:ind w:firstLine="720"/>
      <w:jc w:val="center"/>
      <w:outlineLvl w:val="7"/>
    </w:pPr>
    <w:rPr>
      <w:b/>
      <w:i/>
      <w:color w:val="808080"/>
      <w:sz w:val="22"/>
      <w:u w:val="single"/>
      <w:lang w:val="fr-FR"/>
    </w:rPr>
  </w:style>
  <w:style w:type="paragraph" w:styleId="Heading9">
    <w:name w:val="heading 9"/>
    <w:basedOn w:val="Normal"/>
    <w:next w:val="Normal"/>
    <w:qFormat/>
    <w:pPr>
      <w:keepNext/>
      <w:tabs>
        <w:tab w:val="left" w:pos="1935"/>
      </w:tabs>
      <w:ind w:firstLine="284"/>
      <w:jc w:val="both"/>
      <w:outlineLvl w:val="8"/>
    </w:pPr>
    <w:rPr>
      <w:sz w:val="22"/>
      <w:u w:val="single"/>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b/>
      <w:u w:val="single"/>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rPr>
  </w:style>
  <w:style w:type="character" w:customStyle="1" w:styleId="WW8Num7z0">
    <w:name w:val="WW8Num7z0"/>
    <w:rPr>
      <w:rFonts w:hint="default"/>
    </w:rPr>
  </w:style>
  <w:style w:type="character" w:customStyle="1" w:styleId="WW8Num8z0">
    <w:name w:val="WW8Num8z0"/>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eastAsia="Times New Roman" w:hAnsi="Times New Roman" w:cs="Times New Roman" w:hint="default"/>
      <w:sz w:val="22"/>
      <w:lang w:val="ro-RO"/>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Wingdings"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sz w:val="22"/>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Brooklyn-Rom" w:hAnsi="Brooklyn-Rom" w:cs="Brooklyn-Rom" w:hint="default"/>
      <w:sz w:val="24"/>
    </w:rPr>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hint="default"/>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sz w:val="20"/>
    </w:rPr>
  </w:style>
  <w:style w:type="character" w:customStyle="1" w:styleId="WW8Num26z0">
    <w:name w:val="WW8Num26z0"/>
    <w:rPr>
      <w:rFont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hint="default"/>
    </w:rPr>
  </w:style>
  <w:style w:type="character" w:customStyle="1" w:styleId="WW8Num29z0">
    <w:name w:val="WW8Num29z0"/>
    <w:rPr>
      <w:rFonts w:hint="default"/>
    </w:rPr>
  </w:style>
  <w:style w:type="character" w:customStyle="1" w:styleId="WW8Num30z0">
    <w:name w:val="WW8Num30z0"/>
    <w:rPr>
      <w:rFonts w:ascii="Wingdings" w:hAnsi="Wingdings" w:cs="Wingdings" w:hint="default"/>
      <w:sz w:val="22"/>
      <w:lang w:val="ro-RO"/>
    </w:rPr>
  </w:style>
  <w:style w:type="character" w:customStyle="1" w:styleId="WW8Num30z1">
    <w:name w:val="WW8Num30z1"/>
    <w:rPr>
      <w:rFonts w:ascii="Courier New" w:hAnsi="Courier New" w:cs="Wingdings" w:hint="default"/>
    </w:rPr>
  </w:style>
  <w:style w:type="character" w:customStyle="1" w:styleId="WW8Num30z3">
    <w:name w:val="WW8Num30z3"/>
    <w:rPr>
      <w:rFonts w:ascii="Symbol" w:hAnsi="Symbol" w:cs="Symbol" w:hint="default"/>
    </w:rPr>
  </w:style>
  <w:style w:type="character" w:customStyle="1" w:styleId="WW8Num31z0">
    <w:name w:val="WW8Num31z0"/>
    <w:rPr>
      <w:rFonts w:hint="default"/>
      <w:b/>
      <w:u w:val="single"/>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rPr>
  </w:style>
  <w:style w:type="character" w:customStyle="1" w:styleId="WW8Num34z0">
    <w:name w:val="WW8Num34z0"/>
    <w:rPr>
      <w:rFonts w:ascii="Symbol" w:hAnsi="Symbol" w:cs="Symbol" w:hint="default"/>
      <w:color w:val="auto"/>
      <w:sz w:val="28"/>
    </w:rPr>
  </w:style>
  <w:style w:type="character" w:customStyle="1" w:styleId="WW8Num35z0">
    <w:name w:val="WW8Num35z0"/>
    <w:rPr>
      <w:rFonts w:hint="default"/>
      <w:lang w:val="ro-RO"/>
    </w:rPr>
  </w:style>
  <w:style w:type="character" w:customStyle="1" w:styleId="WW8Num36z0">
    <w:name w:val="WW8Num36z0"/>
    <w:rPr>
      <w:rFonts w:hint="default"/>
    </w:rPr>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9z0">
    <w:name w:val="WW8Num39z0"/>
    <w:rPr>
      <w:rFonts w:hint="default"/>
    </w:rPr>
  </w:style>
  <w:style w:type="character" w:customStyle="1" w:styleId="WW8Num40z0">
    <w:name w:val="WW8Num40z0"/>
    <w:rPr>
      <w:rFonts w:hint="default"/>
    </w:rPr>
  </w:style>
  <w:style w:type="character" w:customStyle="1" w:styleId="WW8Num41z0">
    <w:name w:val="WW8Num41z0"/>
    <w:rPr>
      <w:rFonts w:hint="default"/>
    </w:rPr>
  </w:style>
  <w:style w:type="character" w:customStyle="1" w:styleId="WW8Num42z0">
    <w:name w:val="WW8Num42z0"/>
    <w:rPr>
      <w:rFonts w:hint="default"/>
    </w:rPr>
  </w:style>
  <w:style w:type="character" w:customStyle="1" w:styleId="WW8Num43z0">
    <w:name w:val="WW8Num43z0"/>
    <w:rPr>
      <w:rFonts w:ascii="Brooklyn-Rom" w:hAnsi="Brooklyn-Rom" w:cs="Brooklyn-Rom" w:hint="default"/>
      <w:b w:val="0"/>
      <w:i w:val="0"/>
      <w:sz w:val="22"/>
    </w:rPr>
  </w:style>
  <w:style w:type="character" w:customStyle="1" w:styleId="WW8Num44z0">
    <w:name w:val="WW8Num44z0"/>
    <w:rPr>
      <w:rFonts w:hint="default"/>
    </w:rPr>
  </w:style>
  <w:style w:type="character" w:customStyle="1" w:styleId="WW8Num45z0">
    <w:name w:val="WW8Num45z0"/>
    <w:rPr>
      <w:rFonts w:hint="default"/>
    </w:rPr>
  </w:style>
  <w:style w:type="character" w:customStyle="1" w:styleId="WW8Num46z0">
    <w:name w:val="WW8Num46z0"/>
    <w:rPr>
      <w:rFonts w:hint="default"/>
    </w:rPr>
  </w:style>
  <w:style w:type="character" w:customStyle="1" w:styleId="WW8Num47z0">
    <w:name w:val="WW8Num47z0"/>
    <w:rPr>
      <w:rFonts w:hint="default"/>
    </w:rPr>
  </w:style>
  <w:style w:type="character" w:customStyle="1" w:styleId="WW8Num48z0">
    <w:name w:val="WW8Num48z0"/>
    <w:rPr>
      <w:rFonts w:hint="default"/>
      <w:sz w:val="36"/>
    </w:rPr>
  </w:style>
  <w:style w:type="character" w:customStyle="1" w:styleId="WW8Num49z0">
    <w:name w:val="WW8Num49z0"/>
    <w:rPr>
      <w:rFonts w:hint="default"/>
    </w:rPr>
  </w:style>
  <w:style w:type="character" w:customStyle="1" w:styleId="WW8Num50z0">
    <w:name w:val="WW8Num50z0"/>
    <w:rPr>
      <w:rFonts w:ascii="Symbol" w:hAnsi="Symbol" w:cs="Symbol" w:hint="default"/>
      <w:color w:val="auto"/>
      <w:sz w:val="28"/>
    </w:rPr>
  </w:style>
  <w:style w:type="character" w:customStyle="1" w:styleId="WW8Num51z0">
    <w:name w:val="WW8Num51z0"/>
    <w:rPr>
      <w:rFonts w:ascii="Symbol" w:hAnsi="Symbol" w:cs="Symbol" w:hint="default"/>
      <w:sz w:val="22"/>
    </w:rPr>
  </w:style>
  <w:style w:type="character" w:customStyle="1" w:styleId="WW8Num51z1">
    <w:name w:val="WW8Num51z1"/>
    <w:rPr>
      <w:rFonts w:ascii="Courier New" w:hAnsi="Courier New" w:cs="Wingdings" w:hint="default"/>
    </w:rPr>
  </w:style>
  <w:style w:type="character" w:customStyle="1" w:styleId="WW8Num51z2">
    <w:name w:val="WW8Num51z2"/>
    <w:rPr>
      <w:rFonts w:ascii="Wingdings" w:hAnsi="Wingdings" w:cs="Wingdings" w:hint="default"/>
    </w:rPr>
  </w:style>
  <w:style w:type="character" w:customStyle="1" w:styleId="WW8Num52z0">
    <w:name w:val="WW8Num52z0"/>
    <w:rPr>
      <w:rFonts w:ascii="Symbol" w:hAnsi="Symbol" w:cs="Symbol" w:hint="default"/>
    </w:rPr>
  </w:style>
  <w:style w:type="character" w:customStyle="1" w:styleId="WW8Num52z1">
    <w:name w:val="WW8Num52z1"/>
    <w:rPr>
      <w:rFonts w:hint="default"/>
    </w:rPr>
  </w:style>
  <w:style w:type="character" w:customStyle="1" w:styleId="WW8Num52z2">
    <w:name w:val="WW8Num52z2"/>
  </w:style>
  <w:style w:type="character" w:customStyle="1" w:styleId="WW8Num52z4">
    <w:name w:val="WW8Num52z4"/>
    <w:rPr>
      <w:rFonts w:hint="default"/>
      <w:u w:val="none"/>
    </w:rPr>
  </w:style>
  <w:style w:type="character" w:customStyle="1" w:styleId="WW8Num52z5">
    <w:name w:val="WW8Num52z5"/>
    <w:rPr>
      <w:rFonts w:ascii="Wingdings" w:hAnsi="Wingdings" w:cs="Wingdings" w:hint="default"/>
    </w:rPr>
  </w:style>
  <w:style w:type="character" w:customStyle="1" w:styleId="WW8Num52z7">
    <w:name w:val="WW8Num52z7"/>
    <w:rPr>
      <w:rFonts w:ascii="Courier New" w:hAnsi="Courier New" w:cs="Courier New" w:hint="default"/>
    </w:rPr>
  </w:style>
  <w:style w:type="character" w:customStyle="1" w:styleId="WW8Num53z0">
    <w:name w:val="WW8Num53z0"/>
    <w:rPr>
      <w:rFonts w:ascii="Symbol" w:hAnsi="Symbol" w:cs="Symbol" w:hint="default"/>
      <w:color w:val="auto"/>
      <w:sz w:val="28"/>
    </w:rPr>
  </w:style>
  <w:style w:type="character" w:customStyle="1" w:styleId="WW8Num54z0">
    <w:name w:val="WW8Num54z0"/>
    <w:rPr>
      <w:rFonts w:ascii="Symbol" w:hAnsi="Symbol" w:cs="Symbol" w:hint="default"/>
      <w:sz w:val="20"/>
    </w:rPr>
  </w:style>
  <w:style w:type="character" w:customStyle="1" w:styleId="WW8Num54z1">
    <w:name w:val="WW8Num54z1"/>
    <w:rPr>
      <w:rFonts w:hint="default"/>
      <w:sz w:val="22"/>
      <w:lang w:val="ro-RO"/>
    </w:rPr>
  </w:style>
  <w:style w:type="character" w:customStyle="1" w:styleId="WW8Num54z2">
    <w:name w:val="WW8Num54z2"/>
    <w:rPr>
      <w:rFonts w:ascii="Wingdings" w:hAnsi="Wingdings" w:cs="Wingdings" w:hint="default"/>
      <w:sz w:val="20"/>
    </w:rPr>
  </w:style>
  <w:style w:type="character" w:customStyle="1" w:styleId="WW8Num55z0">
    <w:name w:val="WW8Num55z0"/>
    <w:rPr>
      <w:rFonts w:hint="default"/>
    </w:rPr>
  </w:style>
  <w:style w:type="character" w:customStyle="1" w:styleId="WW8Num56z0">
    <w:name w:val="WW8Num56z0"/>
    <w:rPr>
      <w:rFonts w:hint="default"/>
      <w:sz w:val="22"/>
      <w:lang w:val="ro-RO"/>
    </w:rPr>
  </w:style>
  <w:style w:type="character" w:customStyle="1" w:styleId="WW8Num57z0">
    <w:name w:val="WW8Num57z0"/>
    <w:rPr>
      <w:rFonts w:ascii="Wingdings" w:hAnsi="Wingdings" w:cs="Wingdings" w:hint="default"/>
    </w:rPr>
  </w:style>
  <w:style w:type="character" w:customStyle="1" w:styleId="WW8Num57z1">
    <w:name w:val="WW8Num57z1"/>
  </w:style>
  <w:style w:type="character" w:customStyle="1" w:styleId="WW8Num57z2">
    <w:name w:val="WW8Num57z2"/>
  </w:style>
  <w:style w:type="character" w:customStyle="1" w:styleId="WW8Num57z3">
    <w:name w:val="WW8Num57z3"/>
  </w:style>
  <w:style w:type="character" w:customStyle="1" w:styleId="WW8Num57z4">
    <w:name w:val="WW8Num57z4"/>
  </w:style>
  <w:style w:type="character" w:customStyle="1" w:styleId="WW8Num57z5">
    <w:name w:val="WW8Num57z5"/>
  </w:style>
  <w:style w:type="character" w:customStyle="1" w:styleId="WW8Num57z6">
    <w:name w:val="WW8Num57z6"/>
  </w:style>
  <w:style w:type="character" w:customStyle="1" w:styleId="WW8Num57z7">
    <w:name w:val="WW8Num57z7"/>
  </w:style>
  <w:style w:type="character" w:customStyle="1" w:styleId="WW8Num57z8">
    <w:name w:val="WW8Num57z8"/>
  </w:style>
  <w:style w:type="character" w:customStyle="1" w:styleId="WW8Num58z0">
    <w:name w:val="WW8Num58z0"/>
    <w:rPr>
      <w:rFonts w:hint="default"/>
      <w:b/>
      <w:i w:val="0"/>
    </w:rPr>
  </w:style>
  <w:style w:type="character" w:customStyle="1" w:styleId="WW8Num58z1">
    <w:name w:val="WW8Num58z1"/>
  </w:style>
  <w:style w:type="character" w:customStyle="1" w:styleId="WW8Num58z2">
    <w:name w:val="WW8Num58z2"/>
  </w:style>
  <w:style w:type="character" w:customStyle="1" w:styleId="WW8Num58z3">
    <w:name w:val="WW8Num58z3"/>
  </w:style>
  <w:style w:type="character" w:customStyle="1" w:styleId="WW8Num58z4">
    <w:name w:val="WW8Num58z4"/>
  </w:style>
  <w:style w:type="character" w:customStyle="1" w:styleId="WW8Num58z5">
    <w:name w:val="WW8Num58z5"/>
  </w:style>
  <w:style w:type="character" w:customStyle="1" w:styleId="WW8Num58z6">
    <w:name w:val="WW8Num58z6"/>
  </w:style>
  <w:style w:type="character" w:customStyle="1" w:styleId="WW8Num58z7">
    <w:name w:val="WW8Num58z7"/>
  </w:style>
  <w:style w:type="character" w:customStyle="1" w:styleId="WW8Num58z8">
    <w:name w:val="WW8Num58z8"/>
  </w:style>
  <w:style w:type="character" w:customStyle="1" w:styleId="WW8Num59z0">
    <w:name w:val="WW8Num59z0"/>
    <w:rPr>
      <w:rFonts w:hint="default"/>
    </w:rPr>
  </w:style>
  <w:style w:type="character" w:customStyle="1" w:styleId="WW8Num60z0">
    <w:name w:val="WW8Num60z0"/>
    <w:rPr>
      <w:rFonts w:hint="default"/>
    </w:rPr>
  </w:style>
  <w:style w:type="character" w:customStyle="1" w:styleId="WW8Num61z0">
    <w:name w:val="WW8Num61z0"/>
    <w:rPr>
      <w:rFonts w:hint="default"/>
    </w:rPr>
  </w:style>
  <w:style w:type="character" w:customStyle="1" w:styleId="WW8Num62z0">
    <w:name w:val="WW8Num62z0"/>
    <w:rPr>
      <w:rFonts w:hint="default"/>
      <w:b/>
      <w:i w:val="0"/>
    </w:rPr>
  </w:style>
  <w:style w:type="character" w:customStyle="1" w:styleId="WW8Num62z1">
    <w:name w:val="WW8Num62z1"/>
    <w:rPr>
      <w:rFonts w:hint="default"/>
    </w:rPr>
  </w:style>
  <w:style w:type="character" w:customStyle="1" w:styleId="WW8Num62z2">
    <w:name w:val="WW8Num62z2"/>
    <w:rPr>
      <w:rFonts w:ascii="Symbol" w:hAnsi="Symbol" w:cs="Symbol" w:hint="default"/>
    </w:rPr>
  </w:style>
  <w:style w:type="character" w:customStyle="1" w:styleId="WW8Num62z3">
    <w:name w:val="WW8Num62z3"/>
  </w:style>
  <w:style w:type="character" w:customStyle="1" w:styleId="WW8Num62z4">
    <w:name w:val="WW8Num62z4"/>
  </w:style>
  <w:style w:type="character" w:customStyle="1" w:styleId="WW8Num62z5">
    <w:name w:val="WW8Num62z5"/>
  </w:style>
  <w:style w:type="character" w:customStyle="1" w:styleId="WW8Num62z6">
    <w:name w:val="WW8Num62z6"/>
  </w:style>
  <w:style w:type="character" w:customStyle="1" w:styleId="WW8Num62z7">
    <w:name w:val="WW8Num62z7"/>
  </w:style>
  <w:style w:type="character" w:customStyle="1" w:styleId="WW8Num62z8">
    <w:name w:val="WW8Num62z8"/>
  </w:style>
  <w:style w:type="character" w:customStyle="1" w:styleId="WW8Num63z0">
    <w:name w:val="WW8Num63z0"/>
    <w:rPr>
      <w:rFonts w:hint="default"/>
    </w:rPr>
  </w:style>
  <w:style w:type="character" w:customStyle="1" w:styleId="WW8Num64z0">
    <w:name w:val="WW8Num64z0"/>
    <w:rPr>
      <w:rFonts w:hint="default"/>
    </w:rPr>
  </w:style>
  <w:style w:type="character" w:customStyle="1" w:styleId="WW8Num65z0">
    <w:name w:val="WW8Num65z0"/>
    <w:rPr>
      <w:rFonts w:ascii="Symbol" w:hAnsi="Symbol" w:cs="Symbol" w:hint="default"/>
      <w:color w:val="auto"/>
      <w:sz w:val="28"/>
    </w:rPr>
  </w:style>
  <w:style w:type="character" w:customStyle="1" w:styleId="WW8Num66z0">
    <w:name w:val="WW8Num66z0"/>
    <w:rPr>
      <w:rFonts w:ascii="Symbol" w:hAnsi="Symbol" w:cs="Symbol" w:hint="default"/>
    </w:rPr>
  </w:style>
  <w:style w:type="character" w:customStyle="1" w:styleId="WW8Num66z1">
    <w:name w:val="WW8Num66z1"/>
    <w:rPr>
      <w:rFonts w:ascii="Courier New" w:hAnsi="Courier New" w:cs="Courier New" w:hint="default"/>
    </w:rPr>
  </w:style>
  <w:style w:type="character" w:customStyle="1" w:styleId="WW8Num66z2">
    <w:name w:val="WW8Num66z2"/>
    <w:rPr>
      <w:rFonts w:ascii="Wingdings" w:hAnsi="Wingdings" w:cs="Wingdings" w:hint="default"/>
    </w:rPr>
  </w:style>
  <w:style w:type="character" w:customStyle="1" w:styleId="WW8Num67z0">
    <w:name w:val="WW8Num67z0"/>
    <w:rPr>
      <w:rFonts w:ascii="Symbol" w:hAnsi="Symbol" w:cs="Symbol" w:hint="default"/>
    </w:rPr>
  </w:style>
  <w:style w:type="character" w:customStyle="1" w:styleId="WW8Num67z1">
    <w:name w:val="WW8Num67z1"/>
    <w:rPr>
      <w:rFonts w:ascii="Courier New" w:hAnsi="Courier New" w:cs="Brooklyn-Rom" w:hint="default"/>
    </w:rPr>
  </w:style>
  <w:style w:type="character" w:customStyle="1" w:styleId="WW8Num67z2">
    <w:name w:val="WW8Num67z2"/>
    <w:rPr>
      <w:rFonts w:ascii="Wingdings" w:hAnsi="Wingdings" w:cs="Wingdings" w:hint="default"/>
    </w:rPr>
  </w:style>
  <w:style w:type="character" w:customStyle="1" w:styleId="WW8Num68z0">
    <w:name w:val="WW8Num68z0"/>
    <w:rPr>
      <w:rFonts w:hint="default"/>
    </w:rPr>
  </w:style>
  <w:style w:type="character" w:customStyle="1" w:styleId="WW8Num69z0">
    <w:name w:val="WW8Num69z0"/>
    <w:rPr>
      <w:rFonts w:hint="default"/>
      <w:sz w:val="22"/>
      <w:lang w:val="ro-RO"/>
    </w:rPr>
  </w:style>
  <w:style w:type="character" w:customStyle="1" w:styleId="WW8Num70z0">
    <w:name w:val="WW8Num70z0"/>
    <w:rPr>
      <w:rFonts w:hint="default"/>
    </w:rPr>
  </w:style>
  <w:style w:type="character" w:customStyle="1" w:styleId="WW8Num71z0">
    <w:name w:val="WW8Num71z0"/>
    <w:rPr>
      <w:rFonts w:hint="default"/>
    </w:rPr>
  </w:style>
  <w:style w:type="character" w:customStyle="1" w:styleId="WW8Num72z0">
    <w:name w:val="WW8Num72z0"/>
    <w:rPr>
      <w:rFonts w:hint="default"/>
    </w:rPr>
  </w:style>
  <w:style w:type="character" w:customStyle="1" w:styleId="WW8Num73z0">
    <w:name w:val="WW8Num73z0"/>
    <w:rPr>
      <w:rFonts w:hint="default"/>
    </w:rPr>
  </w:style>
  <w:style w:type="character" w:customStyle="1" w:styleId="WW8Num73z1">
    <w:name w:val="WW8Num73z1"/>
  </w:style>
  <w:style w:type="character" w:customStyle="1" w:styleId="WW8Num73z2">
    <w:name w:val="WW8Num73z2"/>
  </w:style>
  <w:style w:type="character" w:customStyle="1" w:styleId="WW8Num73z3">
    <w:name w:val="WW8Num73z3"/>
  </w:style>
  <w:style w:type="character" w:customStyle="1" w:styleId="WW8Num73z4">
    <w:name w:val="WW8Num73z4"/>
  </w:style>
  <w:style w:type="character" w:customStyle="1" w:styleId="WW8Num73z5">
    <w:name w:val="WW8Num73z5"/>
  </w:style>
  <w:style w:type="character" w:customStyle="1" w:styleId="WW8Num73z6">
    <w:name w:val="WW8Num73z6"/>
  </w:style>
  <w:style w:type="character" w:customStyle="1" w:styleId="WW8Num73z7">
    <w:name w:val="WW8Num73z7"/>
  </w:style>
  <w:style w:type="character" w:customStyle="1" w:styleId="WW8Num73z8">
    <w:name w:val="WW8Num73z8"/>
  </w:style>
  <w:style w:type="character" w:customStyle="1" w:styleId="WW8Num74z0">
    <w:name w:val="WW8Num74z0"/>
    <w:rPr>
      <w:rFonts w:hint="default"/>
    </w:rPr>
  </w:style>
  <w:style w:type="character" w:customStyle="1" w:styleId="WW8Num75z0">
    <w:name w:val="WW8Num75z0"/>
    <w:rPr>
      <w:rFonts w:hint="default"/>
      <w:sz w:val="22"/>
      <w:lang w:val="ro-RO"/>
    </w:rPr>
  </w:style>
  <w:style w:type="character" w:customStyle="1" w:styleId="WW8Num76z0">
    <w:name w:val="WW8Num76z0"/>
    <w:rPr>
      <w:rFonts w:hint="default"/>
    </w:rPr>
  </w:style>
  <w:style w:type="character" w:customStyle="1" w:styleId="WW8Num77z0">
    <w:name w:val="WW8Num77z0"/>
    <w:rPr>
      <w:rFonts w:ascii="Symbol" w:hAnsi="Symbol" w:cs="Symbol" w:hint="default"/>
    </w:rPr>
  </w:style>
  <w:style w:type="character" w:customStyle="1" w:styleId="WW8Num78z0">
    <w:name w:val="WW8Num78z0"/>
    <w:rPr>
      <w:rFonts w:hint="default"/>
    </w:rPr>
  </w:style>
  <w:style w:type="character" w:customStyle="1" w:styleId="WW8Num79z0">
    <w:name w:val="WW8Num79z0"/>
    <w:rPr>
      <w:rFonts w:hint="default"/>
    </w:rPr>
  </w:style>
  <w:style w:type="character" w:customStyle="1" w:styleId="WW8Num80z0">
    <w:name w:val="WW8Num80z0"/>
    <w:rPr>
      <w:rFonts w:hint="default"/>
      <w:b/>
      <w:i w:val="0"/>
    </w:rPr>
  </w:style>
  <w:style w:type="character" w:customStyle="1" w:styleId="WW8Num80z1">
    <w:name w:val="WW8Num80z1"/>
    <w:rPr>
      <w:rFonts w:hint="default"/>
    </w:rPr>
  </w:style>
  <w:style w:type="character" w:customStyle="1" w:styleId="WW8Num80z3">
    <w:name w:val="WW8Num80z3"/>
  </w:style>
  <w:style w:type="character" w:customStyle="1" w:styleId="WW8Num80z4">
    <w:name w:val="WW8Num80z4"/>
  </w:style>
  <w:style w:type="character" w:customStyle="1" w:styleId="WW8Num80z5">
    <w:name w:val="WW8Num80z5"/>
  </w:style>
  <w:style w:type="character" w:customStyle="1" w:styleId="WW8Num80z6">
    <w:name w:val="WW8Num80z6"/>
  </w:style>
  <w:style w:type="character" w:customStyle="1" w:styleId="WW8Num80z7">
    <w:name w:val="WW8Num80z7"/>
  </w:style>
  <w:style w:type="character" w:customStyle="1" w:styleId="WW8Num80z8">
    <w:name w:val="WW8Num80z8"/>
  </w:style>
  <w:style w:type="character" w:customStyle="1" w:styleId="WW8Num81z0">
    <w:name w:val="WW8Num81z0"/>
    <w:rPr>
      <w:rFonts w:hint="default"/>
    </w:rPr>
  </w:style>
  <w:style w:type="character" w:customStyle="1" w:styleId="WW8Num81z1">
    <w:name w:val="WW8Num81z1"/>
    <w:rPr>
      <w:rFonts w:ascii="Courier New" w:hAnsi="Courier New" w:cs="Courier New" w:hint="default"/>
    </w:rPr>
  </w:style>
  <w:style w:type="character" w:customStyle="1" w:styleId="WW8Num81z2">
    <w:name w:val="WW8Num81z2"/>
    <w:rPr>
      <w:rFonts w:ascii="Wingdings" w:hAnsi="Wingdings" w:cs="Wingdings" w:hint="default"/>
    </w:rPr>
  </w:style>
  <w:style w:type="character" w:customStyle="1" w:styleId="WW8Num81z3">
    <w:name w:val="WW8Num81z3"/>
    <w:rPr>
      <w:rFonts w:ascii="Symbol" w:hAnsi="Symbol" w:cs="Symbol" w:hint="default"/>
    </w:rPr>
  </w:style>
  <w:style w:type="character" w:customStyle="1" w:styleId="WW8Num82z0">
    <w:name w:val="WW8Num82z0"/>
    <w:rPr>
      <w:rFonts w:hint="default"/>
    </w:rPr>
  </w:style>
  <w:style w:type="character" w:customStyle="1" w:styleId="WW8Num83z0">
    <w:name w:val="WW8Num83z0"/>
    <w:rPr>
      <w:rFonts w:ascii="Symbol" w:hAnsi="Symbol" w:cs="Symbol" w:hint="default"/>
    </w:rPr>
  </w:style>
  <w:style w:type="character" w:customStyle="1" w:styleId="WW8Num84z0">
    <w:name w:val="WW8Num84z0"/>
    <w:rPr>
      <w:rFonts w:ascii="Times New Roman" w:hAnsi="Times New Roman" w:cs="Times New Roman" w:hint="default"/>
    </w:rPr>
  </w:style>
  <w:style w:type="character" w:customStyle="1" w:styleId="WW8Num84z1">
    <w:name w:val="WW8Num84z1"/>
    <w:rPr>
      <w:rFonts w:hint="default"/>
    </w:rPr>
  </w:style>
  <w:style w:type="character" w:customStyle="1" w:styleId="WW8Num85z0">
    <w:name w:val="WW8Num85z0"/>
    <w:rPr>
      <w:rFonts w:ascii="Brooklyn-Rom" w:hAnsi="Brooklyn-Rom" w:cs="Brooklyn-Rom" w:hint="default"/>
      <w:b w:val="0"/>
      <w:i w:val="0"/>
      <w:sz w:val="22"/>
    </w:rPr>
  </w:style>
  <w:style w:type="character" w:customStyle="1" w:styleId="WW8Num86z0">
    <w:name w:val="WW8Num86z0"/>
    <w:rPr>
      <w:rFonts w:hint="default"/>
      <w:sz w:val="22"/>
      <w:lang w:val="fr-FR"/>
    </w:rPr>
  </w:style>
  <w:style w:type="character" w:customStyle="1" w:styleId="WW8Num87z0">
    <w:name w:val="WW8Num87z0"/>
    <w:rPr>
      <w:rFonts w:ascii="Wingdings" w:hAnsi="Wingdings" w:cs="Wingdings" w:hint="default"/>
      <w:sz w:val="22"/>
      <w:lang w:val="ro-RO"/>
    </w:rPr>
  </w:style>
  <w:style w:type="character" w:customStyle="1" w:styleId="WW8Num87z1">
    <w:name w:val="WW8Num87z1"/>
    <w:rPr>
      <w:rFonts w:ascii="Courier New" w:hAnsi="Courier New" w:cs="Wingdings" w:hint="default"/>
    </w:rPr>
  </w:style>
  <w:style w:type="character" w:customStyle="1" w:styleId="WW8Num87z3">
    <w:name w:val="WW8Num87z3"/>
    <w:rPr>
      <w:rFonts w:ascii="Symbol" w:hAnsi="Symbol" w:cs="Symbol" w:hint="default"/>
    </w:rPr>
  </w:style>
  <w:style w:type="character" w:customStyle="1" w:styleId="WW8Num88z0">
    <w:name w:val="WW8Num88z0"/>
  </w:style>
  <w:style w:type="character" w:customStyle="1" w:styleId="WW8Num88z1">
    <w:name w:val="WW8Num88z1"/>
  </w:style>
  <w:style w:type="character" w:customStyle="1" w:styleId="WW8Num88z2">
    <w:name w:val="WW8Num88z2"/>
  </w:style>
  <w:style w:type="character" w:customStyle="1" w:styleId="WW8Num88z3">
    <w:name w:val="WW8Num88z3"/>
  </w:style>
  <w:style w:type="character" w:customStyle="1" w:styleId="WW8Num88z4">
    <w:name w:val="WW8Num88z4"/>
  </w:style>
  <w:style w:type="character" w:customStyle="1" w:styleId="WW8Num88z5">
    <w:name w:val="WW8Num88z5"/>
  </w:style>
  <w:style w:type="character" w:customStyle="1" w:styleId="WW8Num88z6">
    <w:name w:val="WW8Num88z6"/>
  </w:style>
  <w:style w:type="character" w:customStyle="1" w:styleId="WW8Num88z7">
    <w:name w:val="WW8Num88z7"/>
  </w:style>
  <w:style w:type="character" w:customStyle="1" w:styleId="WW8Num88z8">
    <w:name w:val="WW8Num88z8"/>
  </w:style>
  <w:style w:type="character" w:customStyle="1" w:styleId="WW8Num89z0">
    <w:name w:val="WW8Num89z0"/>
    <w:rPr>
      <w:rFonts w:ascii="Symbol" w:hAnsi="Symbol" w:cs="Symbol" w:hint="default"/>
    </w:rPr>
  </w:style>
  <w:style w:type="character" w:customStyle="1" w:styleId="WW8Num89z1">
    <w:name w:val="WW8Num89z1"/>
    <w:rPr>
      <w:rFonts w:ascii="Courier New" w:hAnsi="Courier New" w:cs="Courier New" w:hint="default"/>
    </w:rPr>
  </w:style>
  <w:style w:type="character" w:customStyle="1" w:styleId="WW8Num89z2">
    <w:name w:val="WW8Num89z2"/>
    <w:rPr>
      <w:rFonts w:ascii="Wingdings" w:hAnsi="Wingdings" w:cs="Wingdings" w:hint="default"/>
    </w:rPr>
  </w:style>
  <w:style w:type="character" w:customStyle="1" w:styleId="WW8Num90z0">
    <w:name w:val="WW8Num90z0"/>
    <w:rPr>
      <w:rFonts w:hint="default"/>
    </w:rPr>
  </w:style>
  <w:style w:type="character" w:customStyle="1" w:styleId="WW8Num91z0">
    <w:name w:val="WW8Num91z0"/>
    <w:rPr>
      <w:rFonts w:hint="default"/>
    </w:rPr>
  </w:style>
  <w:style w:type="character" w:customStyle="1" w:styleId="WW8Num92z0">
    <w:name w:val="WW8Num92z0"/>
    <w:rPr>
      <w:rFonts w:hint="default"/>
      <w:sz w:val="22"/>
    </w:rPr>
  </w:style>
  <w:style w:type="character" w:customStyle="1" w:styleId="WW8Num93z0">
    <w:name w:val="WW8Num93z0"/>
    <w:rPr>
      <w:rFonts w:ascii="Times New Roman" w:hAnsi="Times New Roman" w:cs="Times New Roman" w:hint="default"/>
    </w:rPr>
  </w:style>
  <w:style w:type="character" w:customStyle="1" w:styleId="WW8Num94z0">
    <w:name w:val="WW8Num94z0"/>
    <w:rPr>
      <w:rFonts w:hint="default"/>
      <w:lang w:val="ro-RO"/>
    </w:rPr>
  </w:style>
  <w:style w:type="character" w:customStyle="1" w:styleId="WW8Num95z0">
    <w:name w:val="WW8Num95z0"/>
    <w:rPr>
      <w:rFonts w:hint="default"/>
    </w:rPr>
  </w:style>
  <w:style w:type="character" w:customStyle="1" w:styleId="WW8Num95z1">
    <w:name w:val="WW8Num95z1"/>
    <w:rPr>
      <w:rFonts w:ascii="Symbol" w:hAnsi="Symbol" w:cs="Symbol" w:hint="default"/>
    </w:rPr>
  </w:style>
  <w:style w:type="character" w:customStyle="1" w:styleId="WW8Num95z2">
    <w:name w:val="WW8Num95z2"/>
  </w:style>
  <w:style w:type="character" w:customStyle="1" w:styleId="WW8Num95z3">
    <w:name w:val="WW8Num95z3"/>
  </w:style>
  <w:style w:type="character" w:customStyle="1" w:styleId="WW8Num95z4">
    <w:name w:val="WW8Num95z4"/>
  </w:style>
  <w:style w:type="character" w:customStyle="1" w:styleId="WW8Num95z5">
    <w:name w:val="WW8Num95z5"/>
  </w:style>
  <w:style w:type="character" w:customStyle="1" w:styleId="WW8Num95z6">
    <w:name w:val="WW8Num95z6"/>
  </w:style>
  <w:style w:type="character" w:customStyle="1" w:styleId="WW8Num95z7">
    <w:name w:val="WW8Num95z7"/>
  </w:style>
  <w:style w:type="character" w:customStyle="1" w:styleId="WW8Num95z8">
    <w:name w:val="WW8Num95z8"/>
  </w:style>
  <w:style w:type="character" w:customStyle="1" w:styleId="WW8Num96z0">
    <w:name w:val="WW8Num96z0"/>
    <w:rPr>
      <w:rFonts w:hint="default"/>
    </w:rPr>
  </w:style>
  <w:style w:type="character" w:customStyle="1" w:styleId="WW8Num97z0">
    <w:name w:val="WW8Num97z0"/>
    <w:rPr>
      <w:rFonts w:ascii="Courier New" w:hAnsi="Courier New" w:cs="Courier New" w:hint="default"/>
      <w:lang w:val="ro-RO"/>
    </w:rPr>
  </w:style>
  <w:style w:type="character" w:customStyle="1" w:styleId="WW8Num98z0">
    <w:name w:val="WW8Num98z0"/>
    <w:rPr>
      <w:rFonts w:hint="default"/>
    </w:rPr>
  </w:style>
  <w:style w:type="character" w:customStyle="1" w:styleId="WW8Num99z0">
    <w:name w:val="WW8Num99z0"/>
    <w:rPr>
      <w:rFonts w:ascii="Symbol" w:hAnsi="Symbol" w:cs="Symbol" w:hint="default"/>
      <w:sz w:val="22"/>
      <w:lang w:val="ro-RO"/>
    </w:rPr>
  </w:style>
  <w:style w:type="character" w:customStyle="1" w:styleId="WW8Num99z1">
    <w:name w:val="WW8Num99z1"/>
    <w:rPr>
      <w:rFonts w:ascii="Courier New" w:hAnsi="Courier New" w:cs="Wingdings" w:hint="default"/>
    </w:rPr>
  </w:style>
  <w:style w:type="character" w:customStyle="1" w:styleId="WW8Num99z2">
    <w:name w:val="WW8Num99z2"/>
    <w:rPr>
      <w:rFonts w:ascii="Wingdings" w:hAnsi="Wingdings" w:cs="Wingdings" w:hint="default"/>
    </w:rPr>
  </w:style>
  <w:style w:type="character" w:customStyle="1" w:styleId="WW8Num100z0">
    <w:name w:val="WW8Num100z0"/>
    <w:rPr>
      <w:rFonts w:hint="default"/>
    </w:rPr>
  </w:style>
  <w:style w:type="character" w:customStyle="1" w:styleId="WW8Num101z0">
    <w:name w:val="WW8Num101z0"/>
    <w:rPr>
      <w:rFonts w:hint="default"/>
    </w:rPr>
  </w:style>
  <w:style w:type="character" w:customStyle="1" w:styleId="WW8Num102z0">
    <w:name w:val="WW8Num102z0"/>
    <w:rPr>
      <w:rFonts w:hint="default"/>
    </w:rPr>
  </w:style>
  <w:style w:type="character" w:customStyle="1" w:styleId="WW8Num103z0">
    <w:name w:val="WW8Num103z0"/>
    <w:rPr>
      <w:rFonts w:hint="default"/>
    </w:rPr>
  </w:style>
  <w:style w:type="character" w:customStyle="1" w:styleId="WW8Num104z0">
    <w:name w:val="WW8Num104z0"/>
    <w:rPr>
      <w:rFonts w:ascii="Symbol" w:hAnsi="Symbol" w:cs="Symbol" w:hint="default"/>
    </w:rPr>
  </w:style>
  <w:style w:type="character" w:customStyle="1" w:styleId="WW8Num104z1">
    <w:name w:val="WW8Num104z1"/>
    <w:rPr>
      <w:rFonts w:ascii="Courier New" w:hAnsi="Courier New" w:cs="Courier New" w:hint="default"/>
    </w:rPr>
  </w:style>
  <w:style w:type="character" w:customStyle="1" w:styleId="WW8Num104z2">
    <w:name w:val="WW8Num104z2"/>
    <w:rPr>
      <w:rFonts w:ascii="Wingdings" w:hAnsi="Wingdings" w:cs="Wingdings" w:hint="default"/>
    </w:rPr>
  </w:style>
  <w:style w:type="character" w:customStyle="1" w:styleId="WW8Num105z0">
    <w:name w:val="WW8Num105z0"/>
    <w:rPr>
      <w:rFonts w:ascii="Symbol" w:hAnsi="Symbol" w:cs="Symbol" w:hint="default"/>
    </w:rPr>
  </w:style>
  <w:style w:type="character" w:customStyle="1" w:styleId="WW8Num105z1">
    <w:name w:val="WW8Num105z1"/>
    <w:rPr>
      <w:rFonts w:ascii="Courier New" w:hAnsi="Courier New" w:cs="Courier New" w:hint="default"/>
    </w:rPr>
  </w:style>
  <w:style w:type="character" w:customStyle="1" w:styleId="WW8Num105z2">
    <w:name w:val="WW8Num105z2"/>
    <w:rPr>
      <w:rFonts w:hint="default"/>
    </w:rPr>
  </w:style>
  <w:style w:type="character" w:customStyle="1" w:styleId="WW8Num105z5">
    <w:name w:val="WW8Num105z5"/>
    <w:rPr>
      <w:rFonts w:ascii="Wingdings" w:hAnsi="Wingdings" w:cs="Wingdings" w:hint="default"/>
    </w:rPr>
  </w:style>
  <w:style w:type="character" w:customStyle="1" w:styleId="WW8Num106z0">
    <w:name w:val="WW8Num106z0"/>
    <w:rPr>
      <w:rFonts w:hint="default"/>
      <w:b/>
      <w:i w:val="0"/>
    </w:rPr>
  </w:style>
  <w:style w:type="character" w:customStyle="1" w:styleId="WW8Num106z1">
    <w:name w:val="WW8Num106z1"/>
  </w:style>
  <w:style w:type="character" w:customStyle="1" w:styleId="WW8Num106z2">
    <w:name w:val="WW8Num106z2"/>
  </w:style>
  <w:style w:type="character" w:customStyle="1" w:styleId="WW8Num106z3">
    <w:name w:val="WW8Num106z3"/>
  </w:style>
  <w:style w:type="character" w:customStyle="1" w:styleId="WW8Num106z4">
    <w:name w:val="WW8Num106z4"/>
  </w:style>
  <w:style w:type="character" w:customStyle="1" w:styleId="WW8Num106z5">
    <w:name w:val="WW8Num106z5"/>
  </w:style>
  <w:style w:type="character" w:customStyle="1" w:styleId="WW8Num106z6">
    <w:name w:val="WW8Num106z6"/>
  </w:style>
  <w:style w:type="character" w:customStyle="1" w:styleId="WW8Num106z7">
    <w:name w:val="WW8Num106z7"/>
  </w:style>
  <w:style w:type="character" w:customStyle="1" w:styleId="WW8Num106z8">
    <w:name w:val="WW8Num106z8"/>
  </w:style>
  <w:style w:type="character" w:customStyle="1" w:styleId="WW8Num107z0">
    <w:name w:val="WW8Num107z0"/>
    <w:rPr>
      <w:rFonts w:hint="default"/>
    </w:rPr>
  </w:style>
  <w:style w:type="character" w:customStyle="1" w:styleId="WW8Num108z0">
    <w:name w:val="WW8Num108z0"/>
    <w:rPr>
      <w:rFonts w:hint="default"/>
    </w:rPr>
  </w:style>
  <w:style w:type="character" w:customStyle="1" w:styleId="WW8Num109z0">
    <w:name w:val="WW8Num109z0"/>
    <w:rPr>
      <w:rFonts w:hint="default"/>
    </w:rPr>
  </w:style>
  <w:style w:type="character" w:customStyle="1" w:styleId="WW8Num110z0">
    <w:name w:val="WW8Num110z0"/>
  </w:style>
  <w:style w:type="character" w:customStyle="1" w:styleId="WW8Num110z1">
    <w:name w:val="WW8Num110z1"/>
  </w:style>
  <w:style w:type="character" w:customStyle="1" w:styleId="WW8Num110z2">
    <w:name w:val="WW8Num110z2"/>
  </w:style>
  <w:style w:type="character" w:customStyle="1" w:styleId="WW8Num110z3">
    <w:name w:val="WW8Num110z3"/>
  </w:style>
  <w:style w:type="character" w:customStyle="1" w:styleId="WW8Num110z4">
    <w:name w:val="WW8Num110z4"/>
  </w:style>
  <w:style w:type="character" w:customStyle="1" w:styleId="WW8Num110z5">
    <w:name w:val="WW8Num110z5"/>
  </w:style>
  <w:style w:type="character" w:customStyle="1" w:styleId="WW8Num110z6">
    <w:name w:val="WW8Num110z6"/>
  </w:style>
  <w:style w:type="character" w:customStyle="1" w:styleId="WW8Num110z7">
    <w:name w:val="WW8Num110z7"/>
  </w:style>
  <w:style w:type="character" w:customStyle="1" w:styleId="WW8Num110z8">
    <w:name w:val="WW8Num110z8"/>
  </w:style>
  <w:style w:type="character" w:customStyle="1" w:styleId="WW8Num111z0">
    <w:name w:val="WW8Num111z0"/>
    <w:rPr>
      <w:rFonts w:hint="default"/>
    </w:rPr>
  </w:style>
  <w:style w:type="character" w:customStyle="1" w:styleId="WW8Num112z0">
    <w:name w:val="WW8Num112z0"/>
    <w:rPr>
      <w:rFonts w:hint="default"/>
    </w:rPr>
  </w:style>
  <w:style w:type="character" w:customStyle="1" w:styleId="WW8Num113z0">
    <w:name w:val="WW8Num113z0"/>
    <w:rPr>
      <w:rFonts w:ascii="Wingdings" w:hAnsi="Wingdings" w:cs="Wingdings" w:hint="default"/>
    </w:rPr>
  </w:style>
  <w:style w:type="character" w:customStyle="1" w:styleId="WW8Num114z0">
    <w:name w:val="WW8Num114z0"/>
    <w:rPr>
      <w:rFonts w:hint="default"/>
    </w:rPr>
  </w:style>
  <w:style w:type="character" w:customStyle="1" w:styleId="WW8Num115z0">
    <w:name w:val="WW8Num115z0"/>
    <w:rPr>
      <w:rFonts w:hint="default"/>
    </w:rPr>
  </w:style>
  <w:style w:type="character" w:customStyle="1" w:styleId="WW8Num116z0">
    <w:name w:val="WW8Num116z0"/>
    <w:rPr>
      <w:rFonts w:hint="default"/>
    </w:rPr>
  </w:style>
  <w:style w:type="character" w:customStyle="1" w:styleId="WW8Num116z1">
    <w:name w:val="WW8Num116z1"/>
    <w:rPr>
      <w:rFonts w:ascii="Courier New" w:hAnsi="Courier New" w:cs="Courier New" w:hint="default"/>
    </w:rPr>
  </w:style>
  <w:style w:type="character" w:customStyle="1" w:styleId="WW8Num116z2">
    <w:name w:val="WW8Num116z2"/>
    <w:rPr>
      <w:rFonts w:ascii="Wingdings" w:hAnsi="Wingdings" w:cs="Wingdings" w:hint="default"/>
    </w:rPr>
  </w:style>
  <w:style w:type="character" w:customStyle="1" w:styleId="WW8Num116z3">
    <w:name w:val="WW8Num116z3"/>
    <w:rPr>
      <w:rFonts w:ascii="Symbol" w:hAnsi="Symbol" w:cs="Symbol" w:hint="default"/>
    </w:rPr>
  </w:style>
  <w:style w:type="character" w:customStyle="1" w:styleId="WW8Num117z0">
    <w:name w:val="WW8Num117z0"/>
    <w:rPr>
      <w:rFonts w:hint="default"/>
    </w:rPr>
  </w:style>
  <w:style w:type="character" w:customStyle="1" w:styleId="WW8Num117z1">
    <w:name w:val="WW8Num117z1"/>
    <w:rPr>
      <w:rFonts w:ascii="Courier New" w:hAnsi="Courier New" w:cs="Courier New" w:hint="default"/>
    </w:rPr>
  </w:style>
  <w:style w:type="character" w:customStyle="1" w:styleId="WW8Num117z2">
    <w:name w:val="WW8Num117z2"/>
    <w:rPr>
      <w:rFonts w:ascii="Wingdings" w:hAnsi="Wingdings" w:cs="Wingdings" w:hint="default"/>
    </w:rPr>
  </w:style>
  <w:style w:type="character" w:customStyle="1" w:styleId="WW8Num117z3">
    <w:name w:val="WW8Num117z3"/>
    <w:rPr>
      <w:rFonts w:ascii="Symbol" w:hAnsi="Symbol" w:cs="Symbol" w:hint="default"/>
    </w:rPr>
  </w:style>
  <w:style w:type="character" w:customStyle="1" w:styleId="WW8Num118z0">
    <w:name w:val="WW8Num118z0"/>
    <w:rPr>
      <w:rFonts w:hint="default"/>
    </w:rPr>
  </w:style>
  <w:style w:type="character" w:customStyle="1" w:styleId="WW8Num119z0">
    <w:name w:val="WW8Num119z0"/>
    <w:rPr>
      <w:rFonts w:hint="default"/>
    </w:rPr>
  </w:style>
  <w:style w:type="character" w:customStyle="1" w:styleId="WW8Num120z0">
    <w:name w:val="WW8Num120z0"/>
  </w:style>
  <w:style w:type="character" w:customStyle="1" w:styleId="WW8Num120z1">
    <w:name w:val="WW8Num120z1"/>
  </w:style>
  <w:style w:type="character" w:customStyle="1" w:styleId="WW8Num120z2">
    <w:name w:val="WW8Num120z2"/>
  </w:style>
  <w:style w:type="character" w:customStyle="1" w:styleId="WW8Num120z3">
    <w:name w:val="WW8Num120z3"/>
  </w:style>
  <w:style w:type="character" w:customStyle="1" w:styleId="WW8Num120z4">
    <w:name w:val="WW8Num120z4"/>
  </w:style>
  <w:style w:type="character" w:customStyle="1" w:styleId="WW8Num120z5">
    <w:name w:val="WW8Num120z5"/>
  </w:style>
  <w:style w:type="character" w:customStyle="1" w:styleId="WW8Num120z6">
    <w:name w:val="WW8Num120z6"/>
  </w:style>
  <w:style w:type="character" w:customStyle="1" w:styleId="WW8Num120z7">
    <w:name w:val="WW8Num120z7"/>
  </w:style>
  <w:style w:type="character" w:customStyle="1" w:styleId="WW8Num120z8">
    <w:name w:val="WW8Num120z8"/>
  </w:style>
  <w:style w:type="character" w:customStyle="1" w:styleId="WW8Num121z0">
    <w:name w:val="WW8Num121z0"/>
    <w:rPr>
      <w:rFonts w:hint="default"/>
    </w:rPr>
  </w:style>
  <w:style w:type="character" w:customStyle="1" w:styleId="WW8Num122z0">
    <w:name w:val="WW8Num122z0"/>
    <w:rPr>
      <w:rFonts w:hint="default"/>
    </w:rPr>
  </w:style>
  <w:style w:type="character" w:customStyle="1" w:styleId="WW8Num123z0">
    <w:name w:val="WW8Num123z0"/>
    <w:rPr>
      <w:rFonts w:hint="default"/>
    </w:rPr>
  </w:style>
  <w:style w:type="character" w:customStyle="1" w:styleId="WW8Num124z0">
    <w:name w:val="WW8Num124z0"/>
    <w:rPr>
      <w:rFonts w:ascii="Symbol" w:hAnsi="Symbol" w:cs="Symbol" w:hint="default"/>
    </w:rPr>
  </w:style>
  <w:style w:type="character" w:customStyle="1" w:styleId="WW8Num125z0">
    <w:name w:val="WW8Num125z0"/>
    <w:rPr>
      <w:rFonts w:hint="default"/>
      <w:lang w:val="en-US"/>
    </w:rPr>
  </w:style>
  <w:style w:type="character" w:customStyle="1" w:styleId="WW8Num125z1">
    <w:name w:val="WW8Num125z1"/>
    <w:rPr>
      <w:rFonts w:ascii="Times New Roman" w:hAnsi="Times New Roman" w:cs="Times New Roman" w:hint="default"/>
    </w:rPr>
  </w:style>
  <w:style w:type="character" w:customStyle="1" w:styleId="WW8Num126z0">
    <w:name w:val="WW8Num126z0"/>
    <w:rPr>
      <w:rFonts w:ascii="Wingdings" w:hAnsi="Wingdings" w:cs="Wingdings" w:hint="default"/>
      <w:sz w:val="22"/>
      <w:lang w:val="ro-RO"/>
    </w:rPr>
  </w:style>
  <w:style w:type="character" w:customStyle="1" w:styleId="WW8Num126z1">
    <w:name w:val="WW8Num126z1"/>
    <w:rPr>
      <w:rFonts w:ascii="Courier New" w:hAnsi="Courier New" w:cs="Wingdings" w:hint="default"/>
    </w:rPr>
  </w:style>
  <w:style w:type="character" w:customStyle="1" w:styleId="WW8Num126z3">
    <w:name w:val="WW8Num126z3"/>
    <w:rPr>
      <w:rFonts w:ascii="Symbol" w:hAnsi="Symbol" w:cs="Symbol" w:hint="default"/>
    </w:rPr>
  </w:style>
  <w:style w:type="character" w:customStyle="1" w:styleId="WW8Num127z0">
    <w:name w:val="WW8Num127z0"/>
  </w:style>
  <w:style w:type="character" w:customStyle="1" w:styleId="WW8Num127z1">
    <w:name w:val="WW8Num127z1"/>
    <w:rPr>
      <w:rFonts w:hint="default"/>
    </w:rPr>
  </w:style>
  <w:style w:type="character" w:customStyle="1" w:styleId="WW8Num127z2">
    <w:name w:val="WW8Num127z2"/>
  </w:style>
  <w:style w:type="character" w:customStyle="1" w:styleId="WW8Num127z3">
    <w:name w:val="WW8Num127z3"/>
  </w:style>
  <w:style w:type="character" w:customStyle="1" w:styleId="WW8Num127z4">
    <w:name w:val="WW8Num127z4"/>
  </w:style>
  <w:style w:type="character" w:customStyle="1" w:styleId="WW8Num127z5">
    <w:name w:val="WW8Num127z5"/>
  </w:style>
  <w:style w:type="character" w:customStyle="1" w:styleId="WW8Num127z6">
    <w:name w:val="WW8Num127z6"/>
  </w:style>
  <w:style w:type="character" w:customStyle="1" w:styleId="WW8Num127z7">
    <w:name w:val="WW8Num127z7"/>
  </w:style>
  <w:style w:type="character" w:customStyle="1" w:styleId="WW8Num127z8">
    <w:name w:val="WW8Num127z8"/>
  </w:style>
  <w:style w:type="character" w:customStyle="1" w:styleId="WW8Num128z0">
    <w:name w:val="WW8Num128z0"/>
    <w:rPr>
      <w:rFonts w:hint="default"/>
    </w:rPr>
  </w:style>
  <w:style w:type="character" w:customStyle="1" w:styleId="WW8Num128z1">
    <w:name w:val="WW8Num128z1"/>
  </w:style>
  <w:style w:type="character" w:customStyle="1" w:styleId="WW8Num128z2">
    <w:name w:val="WW8Num128z2"/>
  </w:style>
  <w:style w:type="character" w:customStyle="1" w:styleId="WW8Num128z3">
    <w:name w:val="WW8Num128z3"/>
  </w:style>
  <w:style w:type="character" w:customStyle="1" w:styleId="WW8Num128z4">
    <w:name w:val="WW8Num128z4"/>
  </w:style>
  <w:style w:type="character" w:customStyle="1" w:styleId="WW8Num128z5">
    <w:name w:val="WW8Num128z5"/>
  </w:style>
  <w:style w:type="character" w:customStyle="1" w:styleId="WW8Num128z6">
    <w:name w:val="WW8Num128z6"/>
  </w:style>
  <w:style w:type="character" w:customStyle="1" w:styleId="WW8Num128z7">
    <w:name w:val="WW8Num128z7"/>
  </w:style>
  <w:style w:type="character" w:customStyle="1" w:styleId="WW8Num128z8">
    <w:name w:val="WW8Num128z8"/>
  </w:style>
  <w:style w:type="character" w:customStyle="1" w:styleId="WW8Num129z0">
    <w:name w:val="WW8Num129z0"/>
    <w:rPr>
      <w:rFonts w:hint="default"/>
    </w:rPr>
  </w:style>
  <w:style w:type="character" w:customStyle="1" w:styleId="WW8Num130z0">
    <w:name w:val="WW8Num130z0"/>
    <w:rPr>
      <w:rFonts w:hint="default"/>
    </w:rPr>
  </w:style>
  <w:style w:type="character" w:customStyle="1" w:styleId="WW8Num131z0">
    <w:name w:val="WW8Num131z0"/>
    <w:rPr>
      <w:rFonts w:ascii="Symbol" w:hAnsi="Symbol" w:cs="Symbol" w:hint="default"/>
    </w:rPr>
  </w:style>
  <w:style w:type="character" w:customStyle="1" w:styleId="WW8Num131z1">
    <w:name w:val="WW8Num131z1"/>
    <w:rPr>
      <w:rFonts w:ascii="Courier New" w:hAnsi="Courier New" w:cs="Courier New" w:hint="default"/>
    </w:rPr>
  </w:style>
  <w:style w:type="character" w:customStyle="1" w:styleId="WW8Num131z2">
    <w:name w:val="WW8Num131z2"/>
    <w:rPr>
      <w:rFonts w:ascii="Wingdings" w:hAnsi="Wingdings" w:cs="Wingdings" w:hint="default"/>
    </w:rPr>
  </w:style>
  <w:style w:type="character" w:customStyle="1" w:styleId="WW8Num132z0">
    <w:name w:val="WW8Num132z0"/>
    <w:rPr>
      <w:rFonts w:hint="default"/>
    </w:rPr>
  </w:style>
  <w:style w:type="character" w:customStyle="1" w:styleId="WW8Num133z0">
    <w:name w:val="WW8Num133z0"/>
    <w:rPr>
      <w:rFonts w:hint="default"/>
    </w:rPr>
  </w:style>
  <w:style w:type="character" w:customStyle="1" w:styleId="WW8Num134z0">
    <w:name w:val="WW8Num134z0"/>
  </w:style>
  <w:style w:type="character" w:customStyle="1" w:styleId="WW8Num134z1">
    <w:name w:val="WW8Num134z1"/>
  </w:style>
  <w:style w:type="character" w:customStyle="1" w:styleId="WW8Num134z2">
    <w:name w:val="WW8Num134z2"/>
  </w:style>
  <w:style w:type="character" w:customStyle="1" w:styleId="WW8Num134z3">
    <w:name w:val="WW8Num134z3"/>
  </w:style>
  <w:style w:type="character" w:customStyle="1" w:styleId="WW8Num134z4">
    <w:name w:val="WW8Num134z4"/>
  </w:style>
  <w:style w:type="character" w:customStyle="1" w:styleId="WW8Num134z5">
    <w:name w:val="WW8Num134z5"/>
  </w:style>
  <w:style w:type="character" w:customStyle="1" w:styleId="WW8Num134z6">
    <w:name w:val="WW8Num134z6"/>
  </w:style>
  <w:style w:type="character" w:customStyle="1" w:styleId="WW8Num134z7">
    <w:name w:val="WW8Num134z7"/>
  </w:style>
  <w:style w:type="character" w:customStyle="1" w:styleId="WW8Num134z8">
    <w:name w:val="WW8Num134z8"/>
  </w:style>
  <w:style w:type="character" w:customStyle="1" w:styleId="WW8NumSt76z0">
    <w:name w:val="WW8NumSt76z0"/>
    <w:rPr>
      <w:rFonts w:ascii="Symbol" w:hAnsi="Symbol" w:cs="Symbol" w:hint="default"/>
      <w:sz w:val="22"/>
    </w:rPr>
  </w:style>
  <w:style w:type="character" w:customStyle="1" w:styleId="WW8NumSt80z0">
    <w:name w:val="WW8NumSt80z0"/>
    <w:rPr>
      <w:rFonts w:ascii="Symbol" w:hAnsi="Symbol" w:cs="Symbol" w:hint="default"/>
    </w:rPr>
  </w:style>
  <w:style w:type="character" w:customStyle="1" w:styleId="WW8NumSt135z0">
    <w:name w:val="WW8NumSt135z0"/>
    <w:rPr>
      <w:rFonts w:ascii="Wingdings" w:hAnsi="Wingdings" w:cs="Wingdings" w:hint="default"/>
      <w:b w:val="0"/>
      <w:i w:val="0"/>
      <w:sz w:val="20"/>
      <w:u w:val="none"/>
    </w:rPr>
  </w:style>
  <w:style w:type="character" w:customStyle="1" w:styleId="a">
    <w:name w:val="Основной шрифт абзаца"/>
  </w:style>
  <w:style w:type="character" w:styleId="HTMLCode">
    <w:name w:val="HTML Code"/>
    <w:rPr>
      <w:rFonts w:ascii="Courier New" w:eastAsia="Times New Roman" w:hAnsi="Courier New" w:cs="Courier New"/>
      <w:sz w:val="20"/>
      <w:szCs w:val="20"/>
    </w:rPr>
  </w:style>
  <w:style w:type="character" w:customStyle="1" w:styleId="a0">
    <w:name w:val="a"/>
    <w:basedOn w:val="a"/>
  </w:style>
  <w:style w:type="character" w:styleId="Hyperlink">
    <w:name w:val="Hyperlink"/>
    <w:rPr>
      <w:color w:val="0000FF"/>
      <w:u w:val="single"/>
    </w:rPr>
  </w:style>
  <w:style w:type="character" w:customStyle="1" w:styleId="seller21">
    <w:name w:val="seller21"/>
    <w:rPr>
      <w:rFonts w:ascii="Arial" w:hAnsi="Arial" w:cs="Arial" w:hint="default"/>
      <w:sz w:val="11"/>
      <w:szCs w:val="11"/>
    </w:rPr>
  </w:style>
  <w:style w:type="character" w:styleId="PageNumber">
    <w:name w:val="page number"/>
    <w:basedOn w:val="a"/>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Courier New" w:hAnsi="Courier New" w:cs="Courier New"/>
      <w:lang w:val="ro-RO"/>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1">
    <w:name w:val="Текст"/>
    <w:basedOn w:val="Normal"/>
    <w:rPr>
      <w:rFonts w:ascii="Courier New" w:hAnsi="Courier New" w:cs="Courier New"/>
    </w:rPr>
  </w:style>
  <w:style w:type="paragraph" w:customStyle="1" w:styleId="3">
    <w:name w:val="Основной текст 3"/>
    <w:basedOn w:val="Normal"/>
    <w:pPr>
      <w:jc w:val="both"/>
    </w:pPr>
    <w:rPr>
      <w:sz w:val="22"/>
      <w:lang w:val="ro-RO"/>
    </w:rPr>
  </w:style>
  <w:style w:type="paragraph" w:styleId="Header">
    <w:name w:val="header"/>
    <w:basedOn w:val="Normal"/>
    <w:pPr>
      <w:tabs>
        <w:tab w:val="center" w:pos="4153"/>
        <w:tab w:val="right" w:pos="8306"/>
      </w:tabs>
    </w:pPr>
  </w:style>
  <w:style w:type="paragraph" w:customStyle="1" w:styleId="2">
    <w:name w:val="Основной текст 2"/>
    <w:basedOn w:val="Normal"/>
    <w:pPr>
      <w:jc w:val="both"/>
    </w:pPr>
    <w:rPr>
      <w:rFonts w:ascii="Arial" w:hAnsi="Arial" w:cs="Arial"/>
      <w:sz w:val="24"/>
    </w:rPr>
  </w:style>
  <w:style w:type="paragraph" w:customStyle="1" w:styleId="a2">
    <w:name w:val="Абзац списка"/>
    <w:basedOn w:val="Normal"/>
    <w:rPr>
      <w:sz w:val="24"/>
    </w:rPr>
  </w:style>
  <w:style w:type="paragraph" w:styleId="BodyTextIndent">
    <w:name w:val="Body Text Indent"/>
    <w:basedOn w:val="Normal"/>
    <w:pPr>
      <w:ind w:firstLine="284"/>
      <w:jc w:val="both"/>
    </w:pPr>
    <w:rPr>
      <w:sz w:val="22"/>
      <w:lang w:val="ro-RO"/>
    </w:rPr>
  </w:style>
  <w:style w:type="paragraph" w:customStyle="1" w:styleId="FR3">
    <w:name w:val="FR3"/>
    <w:pPr>
      <w:widowControl w:val="0"/>
      <w:suppressAutoHyphens/>
      <w:autoSpaceDE w:val="0"/>
      <w:jc w:val="both"/>
    </w:pPr>
    <w:rPr>
      <w:rFonts w:ascii="Arial" w:hAnsi="Arial" w:cs="Arial"/>
      <w:sz w:val="24"/>
      <w:lang w:val="ro-RO" w:eastAsia="hi-IN" w:bidi="hi-IN"/>
    </w:rPr>
  </w:style>
  <w:style w:type="paragraph" w:customStyle="1" w:styleId="a3">
    <w:name w:val="Название объекта"/>
    <w:basedOn w:val="Normal"/>
    <w:next w:val="Normal"/>
    <w:pPr>
      <w:tabs>
        <w:tab w:val="left" w:pos="2805"/>
      </w:tabs>
      <w:jc w:val="center"/>
    </w:pPr>
    <w:rPr>
      <w:i/>
      <w:sz w:val="22"/>
      <w:lang w:val="ro-RO"/>
    </w:rPr>
  </w:style>
  <w:style w:type="paragraph" w:customStyle="1" w:styleId="20">
    <w:name w:val="Основной текст с отступом 2"/>
    <w:basedOn w:val="Normal"/>
    <w:pPr>
      <w:ind w:firstLine="360"/>
      <w:jc w:val="both"/>
    </w:pPr>
    <w:rPr>
      <w:lang w:val="en-US"/>
    </w:rPr>
  </w:style>
  <w:style w:type="paragraph" w:styleId="Footer">
    <w:name w:val="footer"/>
    <w:basedOn w:val="Normal"/>
    <w:pPr>
      <w:tabs>
        <w:tab w:val="center" w:pos="4320"/>
        <w:tab w:val="right" w:pos="8640"/>
      </w:tabs>
    </w:pPr>
    <w:rPr>
      <w:lang w:val="en-GB"/>
    </w:rPr>
  </w:style>
  <w:style w:type="paragraph" w:styleId="Title">
    <w:name w:val="Title"/>
    <w:basedOn w:val="Normal"/>
    <w:next w:val="Subtitle"/>
    <w:qFormat/>
    <w:pPr>
      <w:jc w:val="center"/>
    </w:pPr>
    <w:rPr>
      <w:b/>
      <w:sz w:val="30"/>
      <w:lang w:val="ro-RO"/>
    </w:rPr>
  </w:style>
  <w:style w:type="paragraph" w:styleId="Subtitle">
    <w:name w:val="Subtitle"/>
    <w:basedOn w:val="Heading"/>
    <w:next w:val="BodyText"/>
    <w:qFormat/>
    <w:pPr>
      <w:jc w:val="center"/>
    </w:pPr>
    <w:rPr>
      <w:i/>
      <w:iCs/>
    </w:rPr>
  </w:style>
  <w:style w:type="paragraph" w:customStyle="1" w:styleId="30">
    <w:name w:val="Основной текст с отступом 3"/>
    <w:basedOn w:val="Normal"/>
    <w:pPr>
      <w:ind w:firstLine="720"/>
      <w:jc w:val="both"/>
    </w:pPr>
    <w:rPr>
      <w:sz w:val="22"/>
      <w:lang w:val="ro-R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kaboo.ro/Results---1--X--X--Polirom--X--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ce.tuiasi.ro/ro/academice/curricula/programe/ingineri/pa_109_%20pc_serban.htm" TargetMode="External"/><Relationship Id="rId5" Type="http://schemas.openxmlformats.org/officeDocument/2006/relationships/image" Target="media/image1.png"/><Relationship Id="rId15" Type="http://schemas.openxmlformats.org/officeDocument/2006/relationships/hyperlink" Target="http://www.kaboo.ro/Results---1--X--X--Polirom--X--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9655</Words>
  <Characters>55037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LUCRAREA  DE  LABORATOR nr</vt:lpstr>
    </vt:vector>
  </TitlesOfParts>
  <Company/>
  <LinksUpToDate>false</LinksUpToDate>
  <CharactersWithSpaces>64563</CharactersWithSpaces>
  <SharedDoc>false</SharedDoc>
  <HLinks>
    <vt:vector size="18" baseType="variant">
      <vt:variant>
        <vt:i4>6225923</vt:i4>
      </vt:variant>
      <vt:variant>
        <vt:i4>9</vt:i4>
      </vt:variant>
      <vt:variant>
        <vt:i4>0</vt:i4>
      </vt:variant>
      <vt:variant>
        <vt:i4>5</vt:i4>
      </vt:variant>
      <vt:variant>
        <vt:lpwstr>http://www.kaboo.ro/Results---1--X--X--Polirom--X--X.html</vt:lpwstr>
      </vt:variant>
      <vt:variant>
        <vt:lpwstr/>
      </vt:variant>
      <vt:variant>
        <vt:i4>6225923</vt:i4>
      </vt:variant>
      <vt:variant>
        <vt:i4>6</vt:i4>
      </vt:variant>
      <vt:variant>
        <vt:i4>0</vt:i4>
      </vt:variant>
      <vt:variant>
        <vt:i4>5</vt:i4>
      </vt:variant>
      <vt:variant>
        <vt:lpwstr>http://www.kaboo.ro/Results---1--X--X--Polirom--X--X.html</vt:lpwstr>
      </vt:variant>
      <vt:variant>
        <vt:lpwstr/>
      </vt:variant>
      <vt:variant>
        <vt:i4>5570607</vt:i4>
      </vt:variant>
      <vt:variant>
        <vt:i4>3</vt:i4>
      </vt:variant>
      <vt:variant>
        <vt:i4>0</vt:i4>
      </vt:variant>
      <vt:variant>
        <vt:i4>5</vt:i4>
      </vt:variant>
      <vt:variant>
        <vt:lpwstr>http://www.ace.tuiasi.ro/ro/academice/curricula/programe/ingineri/pa_109_%20pc_serban.htm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DE  LABORATOR nr</dc:title>
  <dc:subject/>
  <dc:creator>HOME</dc:creator>
  <cp:keywords/>
  <cp:lastModifiedBy>Windows User</cp:lastModifiedBy>
  <cp:revision>2</cp:revision>
  <cp:lastPrinted>1601-01-01T00:00:00Z</cp:lastPrinted>
  <dcterms:created xsi:type="dcterms:W3CDTF">2017-11-10T10:19:00Z</dcterms:created>
  <dcterms:modified xsi:type="dcterms:W3CDTF">2017-11-10T10:19:00Z</dcterms:modified>
</cp:coreProperties>
</file>