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8384F" w:rsidRDefault="0018384F">
      <w:pPr>
        <w:pStyle w:val="Title"/>
        <w:rPr>
          <w:i/>
        </w:rPr>
      </w:pPr>
      <w:r>
        <w:t>LUCRAREA  DE  LABORATOR nr. 1</w:t>
      </w:r>
    </w:p>
    <w:p w:rsidR="0018384F" w:rsidRDefault="0018384F">
      <w:pPr>
        <w:ind w:firstLine="720"/>
        <w:rPr>
          <w:i/>
          <w:sz w:val="22"/>
          <w:lang w:val="ro-RO"/>
        </w:rPr>
      </w:pPr>
      <w:r>
        <w:rPr>
          <w:i/>
          <w:sz w:val="24"/>
          <w:lang w:val="ro-RO"/>
        </w:rPr>
        <w:t xml:space="preserve"> Tema:</w:t>
      </w:r>
      <w:r>
        <w:rPr>
          <w:sz w:val="24"/>
          <w:lang w:val="ro-RO"/>
        </w:rPr>
        <w:t xml:space="preserve"> </w:t>
      </w:r>
      <w:r>
        <w:rPr>
          <w:b/>
          <w:sz w:val="24"/>
          <w:lang w:val="ro-RO"/>
        </w:rPr>
        <w:t>Cartea de vizită a studentului—informatician</w:t>
      </w:r>
    </w:p>
    <w:p w:rsidR="0018384F" w:rsidRPr="003015FA" w:rsidRDefault="0018384F">
      <w:pPr>
        <w:ind w:firstLine="720"/>
        <w:jc w:val="both"/>
        <w:rPr>
          <w:lang w:val="en-US"/>
        </w:rPr>
      </w:pPr>
      <w:r>
        <w:rPr>
          <w:i/>
          <w:sz w:val="22"/>
          <w:lang w:val="ro-RO"/>
        </w:rPr>
        <w:t xml:space="preserve">   Scopul lucrării:</w:t>
      </w:r>
      <w:r>
        <w:rPr>
          <w:sz w:val="22"/>
          <w:lang w:val="ro-RO"/>
        </w:rPr>
        <w:t xml:space="preserve">  Evidenţierea </w:t>
      </w:r>
      <w:r>
        <w:rPr>
          <w:i/>
          <w:sz w:val="22"/>
          <w:lang w:val="ro-RO"/>
        </w:rPr>
        <w:t>nivelului</w:t>
      </w:r>
      <w:r>
        <w:rPr>
          <w:sz w:val="22"/>
          <w:lang w:val="ro-RO"/>
        </w:rPr>
        <w:t xml:space="preserve"> de cunoştinţe a fiecărui student la informatică, în mod deosebit algoritmizarea, pentru elaborarea unui plan individual de studiu pe viitor la lucrările practice şi lucrările de laborator pe parcursul semestrului.</w:t>
      </w:r>
    </w:p>
    <w:p w:rsidR="0018384F" w:rsidRDefault="0018384F">
      <w:pPr>
        <w:pStyle w:val="Heading2"/>
        <w:rPr>
          <w:sz w:val="22"/>
        </w:rPr>
      </w:pPr>
      <w:r>
        <w:t xml:space="preserve">   Obiectivele temei</w:t>
      </w:r>
    </w:p>
    <w:p w:rsidR="0018384F" w:rsidRDefault="0018384F">
      <w:pPr>
        <w:numPr>
          <w:ilvl w:val="0"/>
          <w:numId w:val="6"/>
        </w:numPr>
        <w:jc w:val="both"/>
        <w:rPr>
          <w:sz w:val="22"/>
          <w:lang w:val="ro-RO"/>
        </w:rPr>
      </w:pPr>
      <w:r>
        <w:rPr>
          <w:sz w:val="22"/>
          <w:lang w:val="ro-RO"/>
        </w:rPr>
        <w:t xml:space="preserve">Aprecierea personală a nivelului de cunoaştere a următoarelor compartimente: </w:t>
      </w:r>
    </w:p>
    <w:p w:rsidR="0018384F" w:rsidRDefault="0018384F">
      <w:pPr>
        <w:numPr>
          <w:ilvl w:val="0"/>
          <w:numId w:val="17"/>
        </w:numPr>
        <w:jc w:val="both"/>
        <w:rPr>
          <w:sz w:val="22"/>
          <w:lang w:val="ro-RO"/>
        </w:rPr>
      </w:pPr>
      <w:r>
        <w:rPr>
          <w:sz w:val="22"/>
          <w:lang w:val="ro-RO"/>
        </w:rPr>
        <w:t>a echipamentelor periferice şi unităţilor-componente ale calculatorului electronic personal (PC);</w:t>
      </w:r>
    </w:p>
    <w:p w:rsidR="0018384F" w:rsidRDefault="0018384F">
      <w:pPr>
        <w:numPr>
          <w:ilvl w:val="0"/>
          <w:numId w:val="17"/>
        </w:numPr>
        <w:jc w:val="both"/>
        <w:rPr>
          <w:sz w:val="22"/>
          <w:lang w:val="ro-RO"/>
        </w:rPr>
      </w:pPr>
      <w:r>
        <w:rPr>
          <w:sz w:val="22"/>
          <w:lang w:val="ro-RO"/>
        </w:rPr>
        <w:t>a acţiunilor elementare referitoare la sistemele de operare (SO) MsDOS, Windows etc.;a manipulărilor de bază referitor la principalele activităţi în prelucrarea fişierelor de sistem  cu ajutorul membranelor FarManager/DOSNavigator/ NortonCommander, Start, MyComputer, bare şi ferestrele Windows-ului instalat, Office 200x;</w:t>
      </w:r>
    </w:p>
    <w:p w:rsidR="0018384F" w:rsidRDefault="0018384F">
      <w:pPr>
        <w:numPr>
          <w:ilvl w:val="0"/>
          <w:numId w:val="17"/>
        </w:numPr>
        <w:jc w:val="both"/>
        <w:rPr>
          <w:sz w:val="22"/>
          <w:lang w:val="ro-RO"/>
        </w:rPr>
      </w:pPr>
      <w:r>
        <w:rPr>
          <w:sz w:val="22"/>
          <w:lang w:val="ro-RO"/>
        </w:rPr>
        <w:t>a  mediului dezvoltat  integrat  Turbo Pascal (TP) şi TC, a algoritmizării şi a procedeelor de  scriere/citire a datelor şi utilizarea construcţiilor elementare a limbajului TP predestinate calculelor valorilor conform formulelor din matematică şi fizică, elaborând algoritmi cu structuri liniare, ramificative, ciclice;</w:t>
      </w:r>
    </w:p>
    <w:p w:rsidR="0018384F" w:rsidRDefault="0018384F">
      <w:pPr>
        <w:numPr>
          <w:ilvl w:val="0"/>
          <w:numId w:val="17"/>
        </w:numPr>
        <w:jc w:val="both"/>
        <w:rPr>
          <w:sz w:val="22"/>
          <w:lang w:val="ro-RO"/>
        </w:rPr>
      </w:pPr>
      <w:r>
        <w:rPr>
          <w:sz w:val="22"/>
          <w:lang w:val="ro-RO"/>
        </w:rPr>
        <w:t>a tehnicilor de programare şi principilor de elaborare a modelelor de calcul.</w:t>
      </w:r>
    </w:p>
    <w:p w:rsidR="0018384F" w:rsidRDefault="0018384F">
      <w:pPr>
        <w:numPr>
          <w:ilvl w:val="0"/>
          <w:numId w:val="17"/>
        </w:numPr>
        <w:jc w:val="both"/>
        <w:rPr>
          <w:sz w:val="22"/>
          <w:lang w:val="en-US"/>
        </w:rPr>
      </w:pPr>
      <w:r>
        <w:rPr>
          <w:sz w:val="22"/>
          <w:lang w:val="ro-RO"/>
        </w:rPr>
        <w:t>Însuşirii principiului algoritmizării şi programării cu rezolvarea propriilor variante:</w:t>
      </w:r>
    </w:p>
    <w:p w:rsidR="0018384F" w:rsidRDefault="0018384F">
      <w:pPr>
        <w:numPr>
          <w:ilvl w:val="1"/>
          <w:numId w:val="15"/>
        </w:numPr>
        <w:rPr>
          <w:sz w:val="22"/>
          <w:lang w:val="en-US"/>
        </w:rPr>
      </w:pPr>
      <w:r>
        <w:rPr>
          <w:sz w:val="22"/>
          <w:lang w:val="en-US"/>
        </w:rPr>
        <w:t>însu</w:t>
      </w:r>
      <w:r>
        <w:rPr>
          <w:sz w:val="22"/>
          <w:lang w:val="ro-RO"/>
        </w:rPr>
        <w:t>ş</w:t>
      </w:r>
      <w:r>
        <w:rPr>
          <w:sz w:val="22"/>
          <w:lang w:val="en-US"/>
        </w:rPr>
        <w:t>irea unei gândiri algoritmice</w:t>
      </w:r>
    </w:p>
    <w:p w:rsidR="0018384F" w:rsidRDefault="0018384F">
      <w:pPr>
        <w:numPr>
          <w:ilvl w:val="1"/>
          <w:numId w:val="15"/>
        </w:numPr>
        <w:rPr>
          <w:sz w:val="22"/>
          <w:lang w:val="ro-RO"/>
        </w:rPr>
      </w:pPr>
      <w:r>
        <w:rPr>
          <w:sz w:val="22"/>
          <w:lang w:val="en-US"/>
        </w:rPr>
        <w:t>dezvoltarea abilit</w:t>
      </w:r>
      <w:r>
        <w:rPr>
          <w:sz w:val="22"/>
          <w:lang w:val="ro-RO"/>
        </w:rPr>
        <w:t>ăţ</w:t>
      </w:r>
      <w:r>
        <w:rPr>
          <w:sz w:val="22"/>
          <w:lang w:val="en-US"/>
        </w:rPr>
        <w:t>ilor de proiectare de</w:t>
      </w:r>
      <w:r>
        <w:rPr>
          <w:sz w:val="22"/>
          <w:lang w:val="ro-RO"/>
        </w:rPr>
        <w:t xml:space="preserve"> </w:t>
      </w:r>
      <w:r>
        <w:rPr>
          <w:sz w:val="22"/>
          <w:lang w:val="en-US"/>
        </w:rPr>
        <w:t>solu</w:t>
      </w:r>
      <w:r>
        <w:rPr>
          <w:sz w:val="22"/>
          <w:lang w:val="ro-RO"/>
        </w:rPr>
        <w:t>ţ</w:t>
      </w:r>
      <w:r>
        <w:rPr>
          <w:sz w:val="22"/>
          <w:lang w:val="en-US"/>
        </w:rPr>
        <w:t>ii algoritmice</w:t>
      </w:r>
    </w:p>
    <w:p w:rsidR="0018384F" w:rsidRDefault="0018384F">
      <w:pPr>
        <w:jc w:val="both"/>
        <w:rPr>
          <w:sz w:val="22"/>
          <w:lang w:val="ro-RO"/>
        </w:rPr>
      </w:pPr>
    </w:p>
    <w:p w:rsidR="0018384F" w:rsidRDefault="0018384F">
      <w:pPr>
        <w:pStyle w:val="Heading3"/>
        <w:rPr>
          <w:sz w:val="22"/>
        </w:rPr>
      </w:pPr>
      <w:r>
        <w:t xml:space="preserve">     Subiectele temei şi ordinea executării</w:t>
      </w:r>
    </w:p>
    <w:p w:rsidR="0018384F" w:rsidRPr="003015FA" w:rsidRDefault="0018384F">
      <w:pPr>
        <w:jc w:val="both"/>
        <w:rPr>
          <w:i/>
          <w:lang w:val="en-US"/>
        </w:rPr>
      </w:pPr>
      <w:r>
        <w:rPr>
          <w:sz w:val="22"/>
          <w:lang w:val="ro-RO"/>
        </w:rPr>
        <w:t xml:space="preserve">  Subiectele temei se împart în două categorii în dependenţă de nivelul de pregătire a fiecărui student.</w:t>
      </w:r>
    </w:p>
    <w:p w:rsidR="0018384F" w:rsidRDefault="0018384F">
      <w:pPr>
        <w:pStyle w:val="30"/>
      </w:pPr>
      <w:r>
        <w:rPr>
          <w:i/>
        </w:rPr>
        <w:t xml:space="preserve">    I. Pentru cei care sunt mai </w:t>
      </w:r>
      <w:r>
        <w:rPr>
          <w:b/>
          <w:i/>
        </w:rPr>
        <w:t>slab iniţiaţi</w:t>
      </w:r>
      <w:r>
        <w:rPr>
          <w:i/>
        </w:rPr>
        <w:t xml:space="preserve"> în programare se recomandă să expună concis în  editorul Word 200x următoarele:</w:t>
      </w:r>
    </w:p>
    <w:p w:rsidR="0018384F" w:rsidRDefault="0018384F">
      <w:pPr>
        <w:numPr>
          <w:ilvl w:val="1"/>
          <w:numId w:val="8"/>
        </w:numPr>
        <w:jc w:val="both"/>
        <w:rPr>
          <w:sz w:val="22"/>
          <w:lang w:val="ro-RO"/>
        </w:rPr>
      </w:pPr>
      <w:r>
        <w:rPr>
          <w:sz w:val="22"/>
          <w:lang w:val="ro-RO"/>
        </w:rPr>
        <w:t>Compartimentele cunoscute din domeniul informaticii, performanţele şi posibilităţile utilizării PC, sistemele de calcul şi metodele algoritmizării.</w:t>
      </w:r>
    </w:p>
    <w:p w:rsidR="0018384F" w:rsidRDefault="0018384F">
      <w:pPr>
        <w:numPr>
          <w:ilvl w:val="1"/>
          <w:numId w:val="8"/>
        </w:numPr>
        <w:jc w:val="both"/>
        <w:rPr>
          <w:sz w:val="22"/>
          <w:lang w:val="ro-RO"/>
        </w:rPr>
      </w:pPr>
      <w:r>
        <w:rPr>
          <w:sz w:val="22"/>
          <w:lang w:val="ro-RO"/>
        </w:rPr>
        <w:t xml:space="preserve"> Nivelul însuşirii comenzilor de bază a SO şi cunoaşterea destinaţiei panourilor  şi tastelor funcţionale. Membranele SO de tipul Norton Commander sau scenariul de lucru în SO Windows şi Word.</w:t>
      </w:r>
    </w:p>
    <w:p w:rsidR="0018384F" w:rsidRDefault="0018384F">
      <w:pPr>
        <w:numPr>
          <w:ilvl w:val="1"/>
          <w:numId w:val="8"/>
        </w:numPr>
        <w:jc w:val="both"/>
        <w:rPr>
          <w:sz w:val="22"/>
          <w:lang w:val="ro-RO"/>
        </w:rPr>
      </w:pPr>
      <w:r>
        <w:rPr>
          <w:sz w:val="22"/>
          <w:lang w:val="ro-RO"/>
        </w:rPr>
        <w:t xml:space="preserve"> Nivelul de cunoaştere al mediului de programare Turbo Pascal şi C. Reprezentarea meniului principal,  submeniurilor  din  mediul  integrat dezvoltat Turbo Pascal şi comenzile editorului.</w:t>
      </w:r>
    </w:p>
    <w:p w:rsidR="0018384F" w:rsidRDefault="0018384F">
      <w:pPr>
        <w:numPr>
          <w:ilvl w:val="1"/>
          <w:numId w:val="8"/>
        </w:numPr>
        <w:jc w:val="both"/>
        <w:rPr>
          <w:sz w:val="22"/>
          <w:lang w:val="ro-RO"/>
        </w:rPr>
      </w:pPr>
      <w:r>
        <w:rPr>
          <w:sz w:val="22"/>
          <w:lang w:val="ro-RO"/>
        </w:rPr>
        <w:t xml:space="preserve"> După însuşirea noţiunilor de bază ale algoritmizării din îndrumarul prezent:</w:t>
      </w:r>
    </w:p>
    <w:p w:rsidR="0018384F" w:rsidRDefault="0018384F">
      <w:pPr>
        <w:jc w:val="both"/>
        <w:rPr>
          <w:sz w:val="22"/>
          <w:lang w:val="ro-RO"/>
        </w:rPr>
      </w:pPr>
      <w:r>
        <w:rPr>
          <w:sz w:val="22"/>
          <w:lang w:val="ro-RO"/>
        </w:rPr>
        <w:t xml:space="preserve">    -- notarea şi descrierea  blocurilor schemelor logice;</w:t>
      </w:r>
    </w:p>
    <w:p w:rsidR="0018384F" w:rsidRDefault="0018384F">
      <w:pPr>
        <w:jc w:val="both"/>
        <w:rPr>
          <w:sz w:val="22"/>
          <w:lang w:val="ro-RO"/>
        </w:rPr>
      </w:pPr>
      <w:r>
        <w:rPr>
          <w:sz w:val="22"/>
          <w:lang w:val="ro-RO"/>
        </w:rPr>
        <w:t xml:space="preserve">     --regulile elaborării diferitor structuri ale algoritmilor;</w:t>
      </w:r>
    </w:p>
    <w:p w:rsidR="0018384F" w:rsidRDefault="0018384F">
      <w:pPr>
        <w:jc w:val="both"/>
        <w:rPr>
          <w:sz w:val="22"/>
          <w:lang w:val="ro-RO"/>
        </w:rPr>
      </w:pPr>
      <w:r>
        <w:rPr>
          <w:sz w:val="22"/>
          <w:lang w:val="ro-RO"/>
        </w:rPr>
        <w:t xml:space="preserve">     --modul de transpunere ale algoritmilor şi organizare  a programului TP pentru prelucrarea datelor citite, calculul şi afişarea lor.</w:t>
      </w:r>
    </w:p>
    <w:p w:rsidR="0018384F" w:rsidRDefault="0018384F">
      <w:pPr>
        <w:numPr>
          <w:ilvl w:val="1"/>
          <w:numId w:val="6"/>
        </w:numPr>
        <w:jc w:val="both"/>
        <w:rPr>
          <w:sz w:val="22"/>
          <w:lang w:val="ro-RO"/>
        </w:rPr>
      </w:pPr>
      <w:r>
        <w:rPr>
          <w:sz w:val="22"/>
          <w:lang w:val="ro-RO"/>
        </w:rPr>
        <w:t xml:space="preserve"> Principiile depănării programului simplu şi executarea programului pas cu pas, urmărirea evaluării expresiilor etc.</w:t>
      </w:r>
    </w:p>
    <w:p w:rsidR="0018384F" w:rsidRDefault="0018384F">
      <w:pPr>
        <w:numPr>
          <w:ilvl w:val="1"/>
          <w:numId w:val="6"/>
        </w:numPr>
        <w:jc w:val="both"/>
        <w:rPr>
          <w:sz w:val="22"/>
          <w:lang w:val="ro-RO"/>
        </w:rPr>
      </w:pPr>
      <w:r>
        <w:rPr>
          <w:sz w:val="22"/>
          <w:lang w:val="ro-RO"/>
        </w:rPr>
        <w:t>Validarea rezultatelor cu ajutorul PC-ului, verificarea corectitudinei alcătuirii programelor conform condiţiilor problemelor.</w:t>
      </w:r>
    </w:p>
    <w:p w:rsidR="0018384F" w:rsidRDefault="0018384F">
      <w:pPr>
        <w:numPr>
          <w:ilvl w:val="1"/>
          <w:numId w:val="16"/>
        </w:numPr>
        <w:jc w:val="both"/>
        <w:rPr>
          <w:sz w:val="22"/>
          <w:lang w:val="ro-RO"/>
        </w:rPr>
      </w:pPr>
      <w:r>
        <w:rPr>
          <w:sz w:val="22"/>
          <w:lang w:val="ro-RO"/>
        </w:rPr>
        <w:t>În TurboPascal să efectueze calculele conform formulelor propuse fie din matematică/fizică, fie din Anexa lucrării , utilizînd funcţiile predefinite în TP. Să reformuleze problemele şi să elaboreze schemele logice conform cărora se vor efectua calculele.</w:t>
      </w:r>
    </w:p>
    <w:p w:rsidR="0018384F" w:rsidRDefault="0018384F">
      <w:pPr>
        <w:numPr>
          <w:ilvl w:val="1"/>
          <w:numId w:val="16"/>
        </w:numPr>
        <w:jc w:val="both"/>
        <w:rPr>
          <w:sz w:val="22"/>
          <w:lang w:val="ro-RO"/>
        </w:rPr>
      </w:pPr>
      <w:r>
        <w:rPr>
          <w:sz w:val="22"/>
          <w:lang w:val="ro-RO"/>
        </w:rPr>
        <w:t>Să elaboreze la indicaţia profesorului un set de algoritmi în MS Word.</w:t>
      </w:r>
    </w:p>
    <w:p w:rsidR="0018384F" w:rsidRDefault="0018384F">
      <w:pPr>
        <w:rPr>
          <w:sz w:val="22"/>
          <w:lang w:val="ro-RO"/>
        </w:rPr>
      </w:pPr>
    </w:p>
    <w:p w:rsidR="0018384F" w:rsidRDefault="0018384F">
      <w:pPr>
        <w:jc w:val="both"/>
        <w:rPr>
          <w:sz w:val="22"/>
          <w:lang w:val="ro-RO"/>
        </w:rPr>
      </w:pPr>
      <w:r>
        <w:rPr>
          <w:i/>
          <w:sz w:val="22"/>
          <w:lang w:val="ro-RO"/>
        </w:rPr>
        <w:t xml:space="preserve">     II. Pentru cei </w:t>
      </w:r>
      <w:r>
        <w:rPr>
          <w:b/>
          <w:i/>
          <w:sz w:val="22"/>
          <w:lang w:val="ro-RO"/>
        </w:rPr>
        <w:t>avansaţi</w:t>
      </w:r>
      <w:r>
        <w:rPr>
          <w:i/>
          <w:sz w:val="22"/>
          <w:lang w:val="ro-RO"/>
        </w:rPr>
        <w:t xml:space="preserve"> în programare se recomandă să expună concis în  editorul Word 200x următoarele:</w:t>
      </w:r>
    </w:p>
    <w:p w:rsidR="0018384F" w:rsidRDefault="0018384F">
      <w:pPr>
        <w:numPr>
          <w:ilvl w:val="1"/>
          <w:numId w:val="18"/>
        </w:numPr>
        <w:jc w:val="both"/>
        <w:rPr>
          <w:sz w:val="22"/>
          <w:lang w:val="ro-RO"/>
        </w:rPr>
      </w:pPr>
      <w:r>
        <w:rPr>
          <w:sz w:val="22"/>
          <w:lang w:val="ro-RO"/>
        </w:rPr>
        <w:t>Compartimentele din obiectivele temei, expuse mai sus, prin noţiuni şi definiţii concise, totodată, apreciind propriul nivel de cunoaştere în sistemul zecimal.</w:t>
      </w:r>
    </w:p>
    <w:p w:rsidR="0018384F" w:rsidRDefault="0018384F">
      <w:pPr>
        <w:numPr>
          <w:ilvl w:val="1"/>
          <w:numId w:val="18"/>
        </w:numPr>
        <w:jc w:val="both"/>
        <w:rPr>
          <w:b/>
          <w:i/>
          <w:sz w:val="24"/>
          <w:lang w:val="ro-RO"/>
        </w:rPr>
      </w:pPr>
      <w:r>
        <w:rPr>
          <w:sz w:val="22"/>
          <w:lang w:val="ro-RO"/>
        </w:rPr>
        <w:t xml:space="preserve"> Să se  elaboreze schema logică a algoritmului şi programul în limbajul  TP pentru  efectuarea calculelor conform condiţiilor  problemelor propuse din matematică/fizică, utilizînd diverse structuri de date (tablouri, şiruri, fişiere, liste etc.). Să folosească principiul modular, utilizînd propriile  subprograme cu comentariile de vigoare. </w:t>
      </w:r>
    </w:p>
    <w:p w:rsidR="0018384F" w:rsidRDefault="0018384F">
      <w:pPr>
        <w:ind w:left="1440" w:firstLine="720"/>
        <w:jc w:val="both"/>
        <w:rPr>
          <w:sz w:val="22"/>
          <w:lang w:val="ro-RO"/>
        </w:rPr>
      </w:pPr>
      <w:r>
        <w:rPr>
          <w:b/>
          <w:i/>
          <w:sz w:val="24"/>
          <w:lang w:val="ro-RO"/>
        </w:rPr>
        <w:t xml:space="preserve">   Conţinutul şi forma  dării de seamă</w:t>
      </w:r>
      <w:r>
        <w:rPr>
          <w:b/>
          <w:i/>
          <w:sz w:val="22"/>
          <w:lang w:val="ro-RO"/>
        </w:rPr>
        <w:t xml:space="preserve"> conform modelului recomandat </w:t>
      </w:r>
    </w:p>
    <w:p w:rsidR="0018384F" w:rsidRDefault="0018384F">
      <w:pPr>
        <w:pStyle w:val="a0"/>
        <w:jc w:val="both"/>
        <w:rPr>
          <w:rFonts w:ascii="Times New Roman" w:hAnsi="Times New Roman" w:cs="Times New Roman"/>
          <w:sz w:val="22"/>
          <w:lang w:val="ro-RO"/>
        </w:rPr>
      </w:pPr>
      <w:r>
        <w:rPr>
          <w:rFonts w:ascii="Times New Roman" w:hAnsi="Times New Roman" w:cs="Times New Roman"/>
          <w:sz w:val="22"/>
          <w:lang w:val="ro-RO"/>
        </w:rPr>
        <w:t xml:space="preserve">1.    Coperta </w:t>
      </w:r>
      <w:r>
        <w:rPr>
          <w:rFonts w:ascii="Times New Roman" w:hAnsi="Times New Roman" w:cs="Times New Roman"/>
          <w:lang w:val="ro-RO"/>
        </w:rPr>
        <w:t>(foia de titlu)</w:t>
      </w:r>
      <w:r>
        <w:rPr>
          <w:rFonts w:ascii="Times New Roman" w:hAnsi="Times New Roman" w:cs="Times New Roman"/>
          <w:sz w:val="22"/>
          <w:lang w:val="ro-RO"/>
        </w:rPr>
        <w:t xml:space="preserve"> cu indicarea numărului lucrării de laborator şi denumirea temei.</w:t>
      </w:r>
    </w:p>
    <w:p w:rsidR="0018384F" w:rsidRDefault="0018384F">
      <w:pPr>
        <w:pStyle w:val="a0"/>
        <w:numPr>
          <w:ilvl w:val="0"/>
          <w:numId w:val="16"/>
        </w:numPr>
        <w:jc w:val="both"/>
        <w:rPr>
          <w:rFonts w:ascii="Times New Roman" w:hAnsi="Times New Roman" w:cs="Times New Roman"/>
          <w:sz w:val="22"/>
          <w:lang w:val="ro-RO"/>
        </w:rPr>
      </w:pPr>
      <w:r>
        <w:rPr>
          <w:rFonts w:ascii="Times New Roman" w:hAnsi="Times New Roman" w:cs="Times New Roman"/>
          <w:sz w:val="22"/>
          <w:lang w:val="ro-RO"/>
        </w:rPr>
        <w:t>Varianta, numărul  problemei, scopul şi sarcina (descrierea succintă a sarcinii reformulate, adică adaptată la metoda rezolvării).</w:t>
      </w:r>
    </w:p>
    <w:p w:rsidR="0018384F" w:rsidRDefault="0018384F">
      <w:pPr>
        <w:pStyle w:val="a0"/>
        <w:numPr>
          <w:ilvl w:val="0"/>
          <w:numId w:val="16"/>
        </w:numPr>
        <w:jc w:val="both"/>
        <w:rPr>
          <w:rFonts w:ascii="Times New Roman" w:hAnsi="Times New Roman" w:cs="Times New Roman"/>
          <w:sz w:val="22"/>
          <w:lang w:val="ro-RO"/>
        </w:rPr>
      </w:pPr>
      <w:r>
        <w:rPr>
          <w:rFonts w:ascii="Times New Roman" w:hAnsi="Times New Roman" w:cs="Times New Roman"/>
          <w:sz w:val="22"/>
          <w:lang w:val="ro-RO"/>
        </w:rPr>
        <w:t>Expunerea părţii teoretice se efectuează în baza materialului teoretic, formulând întrebări cu răspunsuri.</w:t>
      </w:r>
    </w:p>
    <w:p w:rsidR="0018384F" w:rsidRDefault="0018384F">
      <w:pPr>
        <w:pStyle w:val="a0"/>
        <w:numPr>
          <w:ilvl w:val="0"/>
          <w:numId w:val="16"/>
        </w:numPr>
        <w:jc w:val="both"/>
        <w:rPr>
          <w:rFonts w:ascii="Times New Roman" w:hAnsi="Times New Roman" w:cs="Times New Roman"/>
          <w:sz w:val="22"/>
          <w:lang w:val="ro-RO"/>
        </w:rPr>
      </w:pPr>
      <w:r>
        <w:rPr>
          <w:rFonts w:ascii="Times New Roman" w:hAnsi="Times New Roman" w:cs="Times New Roman"/>
          <w:sz w:val="22"/>
          <w:lang w:val="ro-RO"/>
        </w:rPr>
        <w:t>Schema logică a algoritmului/schiţa algoritmului şi tabelul variabilelor utilizate în program. Noţiunile generale, formulele de bază, răspunsurile la întrebări,   descrierea  tehnicilor  şi  nuanţelor  de  realizare  a  programului (perfectate în Word).</w:t>
      </w:r>
    </w:p>
    <w:p w:rsidR="0018384F" w:rsidRDefault="0018384F">
      <w:pPr>
        <w:pStyle w:val="a0"/>
        <w:numPr>
          <w:ilvl w:val="0"/>
          <w:numId w:val="16"/>
        </w:numPr>
        <w:jc w:val="both"/>
        <w:rPr>
          <w:rFonts w:ascii="Times New Roman" w:hAnsi="Times New Roman" w:cs="Times New Roman"/>
          <w:sz w:val="22"/>
          <w:lang w:val="ro-RO"/>
        </w:rPr>
      </w:pPr>
      <w:r>
        <w:rPr>
          <w:rFonts w:ascii="Times New Roman" w:hAnsi="Times New Roman" w:cs="Times New Roman"/>
          <w:sz w:val="22"/>
          <w:lang w:val="ro-RO"/>
        </w:rPr>
        <w:t xml:space="preserve"> Conţinutul programului (listing-ul complet).</w:t>
      </w:r>
    </w:p>
    <w:p w:rsidR="0018384F" w:rsidRDefault="0018384F">
      <w:pPr>
        <w:pStyle w:val="a0"/>
        <w:numPr>
          <w:ilvl w:val="0"/>
          <w:numId w:val="16"/>
        </w:numPr>
        <w:jc w:val="both"/>
        <w:rPr>
          <w:rFonts w:ascii="Times New Roman" w:hAnsi="Times New Roman" w:cs="Times New Roman"/>
          <w:sz w:val="22"/>
          <w:lang w:val="ro-RO"/>
        </w:rPr>
      </w:pPr>
      <w:r>
        <w:rPr>
          <w:rFonts w:ascii="Times New Roman" w:hAnsi="Times New Roman" w:cs="Times New Roman"/>
          <w:sz w:val="22"/>
          <w:lang w:val="ro-RO"/>
        </w:rPr>
        <w:t xml:space="preserve"> Rezultatele intermediare şi finale </w:t>
      </w:r>
    </w:p>
    <w:p w:rsidR="0018384F" w:rsidRDefault="0018384F">
      <w:pPr>
        <w:pStyle w:val="a0"/>
        <w:numPr>
          <w:ilvl w:val="0"/>
          <w:numId w:val="16"/>
        </w:numPr>
        <w:jc w:val="both"/>
        <w:rPr>
          <w:rFonts w:ascii="Times New Roman" w:hAnsi="Times New Roman" w:cs="Times New Roman"/>
          <w:sz w:val="22"/>
          <w:lang w:val="ro-RO"/>
        </w:rPr>
      </w:pPr>
      <w:r>
        <w:rPr>
          <w:rFonts w:ascii="Times New Roman" w:hAnsi="Times New Roman" w:cs="Times New Roman"/>
          <w:sz w:val="22"/>
          <w:lang w:val="ro-RO"/>
        </w:rPr>
        <w:lastRenderedPageBreak/>
        <w:t>Analiza rezultatelor în baza testelor elaborate şi concluzia: simularea numerică.</w:t>
      </w:r>
    </w:p>
    <w:p w:rsidR="0018384F" w:rsidRDefault="0018384F">
      <w:pPr>
        <w:pStyle w:val="a0"/>
        <w:numPr>
          <w:ilvl w:val="0"/>
          <w:numId w:val="16"/>
        </w:numPr>
        <w:jc w:val="both"/>
        <w:rPr>
          <w:rFonts w:ascii="Times New Roman" w:hAnsi="Times New Roman" w:cs="Times New Roman"/>
          <w:sz w:val="22"/>
          <w:lang w:val="ro-RO"/>
        </w:rPr>
      </w:pPr>
      <w:r>
        <w:rPr>
          <w:rFonts w:ascii="Times New Roman" w:hAnsi="Times New Roman" w:cs="Times New Roman"/>
          <w:sz w:val="22"/>
          <w:lang w:val="ro-RO"/>
        </w:rPr>
        <w:t>Bibliografia  (doar  sursele  real  utilizate  cu  referinţe concrete la capitole, paragrafe, etc)</w:t>
      </w:r>
    </w:p>
    <w:p w:rsidR="0018384F" w:rsidRDefault="0018384F">
      <w:pPr>
        <w:pStyle w:val="a0"/>
        <w:numPr>
          <w:ilvl w:val="0"/>
          <w:numId w:val="16"/>
        </w:numPr>
        <w:jc w:val="both"/>
        <w:rPr>
          <w:rFonts w:ascii="Times New Roman" w:hAnsi="Times New Roman" w:cs="Times New Roman"/>
          <w:sz w:val="22"/>
          <w:lang w:val="ro-RO"/>
        </w:rPr>
      </w:pPr>
      <w:r>
        <w:rPr>
          <w:rFonts w:ascii="Times New Roman" w:hAnsi="Times New Roman" w:cs="Times New Roman"/>
          <w:sz w:val="22"/>
          <w:lang w:val="ro-RO"/>
        </w:rPr>
        <w:t xml:space="preserve"> Anexe. Exemple şi rezultate. Fişiere intrare/ieşire. Tabele/diagrame.</w:t>
      </w:r>
    </w:p>
    <w:p w:rsidR="0018384F" w:rsidRDefault="0018384F">
      <w:pPr>
        <w:pStyle w:val="a0"/>
        <w:numPr>
          <w:ilvl w:val="0"/>
          <w:numId w:val="16"/>
        </w:numPr>
        <w:jc w:val="both"/>
        <w:rPr>
          <w:sz w:val="22"/>
          <w:lang w:val="ro-RO"/>
        </w:rPr>
      </w:pPr>
      <w:r>
        <w:rPr>
          <w:rFonts w:ascii="Times New Roman" w:hAnsi="Times New Roman" w:cs="Times New Roman"/>
          <w:sz w:val="22"/>
          <w:lang w:val="ro-RO"/>
        </w:rPr>
        <w:t xml:space="preserve"> Conţinutul raportului/dării de seamă se prezintă tipărit pe hîrtie şi pe suport magnetic.</w:t>
      </w:r>
    </w:p>
    <w:p w:rsidR="0018384F" w:rsidRPr="003015FA" w:rsidRDefault="0018384F">
      <w:pPr>
        <w:jc w:val="both"/>
        <w:rPr>
          <w:b/>
          <w:sz w:val="24"/>
          <w:lang w:val="en-US"/>
        </w:rPr>
      </w:pPr>
      <w:r>
        <w:rPr>
          <w:sz w:val="22"/>
          <w:lang w:val="ro-RO"/>
        </w:rPr>
        <w:t xml:space="preserve">   </w:t>
      </w:r>
      <w:r>
        <w:rPr>
          <w:b/>
          <w:i/>
          <w:sz w:val="22"/>
          <w:lang w:val="ro-RO"/>
        </w:rPr>
        <w:t>Notă:</w:t>
      </w:r>
      <w:r>
        <w:rPr>
          <w:sz w:val="22"/>
          <w:lang w:val="ro-RO"/>
        </w:rPr>
        <w:t xml:space="preserve"> Aceste cerinţe către “</w:t>
      </w:r>
      <w:r>
        <w:rPr>
          <w:b/>
          <w:i/>
          <w:sz w:val="22"/>
          <w:lang w:val="ro-RO"/>
        </w:rPr>
        <w:t xml:space="preserve">Conţinutul şi forma  dării de seamă”  </w:t>
      </w:r>
      <w:r>
        <w:rPr>
          <w:sz w:val="22"/>
          <w:lang w:val="ro-RO"/>
        </w:rPr>
        <w:t>trebuie să se respecte la toate lucrările de laborator.</w:t>
      </w:r>
    </w:p>
    <w:p w:rsidR="0018384F" w:rsidRDefault="0018384F">
      <w:pPr>
        <w:pStyle w:val="Heading1"/>
        <w:ind w:left="2160" w:firstLine="720"/>
        <w:rPr>
          <w:b/>
          <w:sz w:val="22"/>
        </w:rPr>
      </w:pPr>
      <w:r>
        <w:rPr>
          <w:b/>
          <w:sz w:val="24"/>
        </w:rPr>
        <w:tab/>
        <w:t>1. Noţiuni generale</w:t>
      </w:r>
    </w:p>
    <w:p w:rsidR="0018384F" w:rsidRDefault="0018384F">
      <w:pPr>
        <w:pStyle w:val="Heading4"/>
        <w:ind w:left="1440"/>
        <w:rPr>
          <w:sz w:val="22"/>
        </w:rPr>
      </w:pPr>
      <w:r>
        <w:rPr>
          <w:b/>
          <w:i/>
          <w:sz w:val="22"/>
        </w:rPr>
        <w:tab/>
        <w:t>1.1. Modelul  de calcul al  problemei</w:t>
      </w:r>
    </w:p>
    <w:p w:rsidR="0018384F" w:rsidRDefault="0018384F">
      <w:pPr>
        <w:ind w:firstLine="567"/>
        <w:jc w:val="both"/>
        <w:rPr>
          <w:sz w:val="22"/>
          <w:lang w:val="ro-RO"/>
        </w:rPr>
      </w:pPr>
      <w:r>
        <w:rPr>
          <w:sz w:val="22"/>
          <w:lang w:val="ro-RO"/>
        </w:rPr>
        <w:t xml:space="preserve">Programarea veritabilă n-are frontieră între ştiinţele exacte şi artă. Ştiinţele exacte îţi coordonează conduita, iar arta îţi sugerează soluţiile netradiţionale prin posibilitatea neordinară de a găsi nuanţele “colore” al succesului în timpul analizei şi soluţionarea problemei. </w:t>
      </w:r>
      <w:r>
        <w:rPr>
          <w:sz w:val="22"/>
          <w:lang w:val="fr-FR"/>
        </w:rPr>
        <w:t xml:space="preserve">Practica </w:t>
      </w:r>
      <w:r>
        <w:rPr>
          <w:b/>
          <w:sz w:val="22"/>
          <w:lang w:val="fr-FR"/>
        </w:rPr>
        <w:t>rezolvării problemelor</w:t>
      </w:r>
      <w:r>
        <w:rPr>
          <w:sz w:val="22"/>
          <w:lang w:val="fr-FR"/>
        </w:rPr>
        <w:t xml:space="preserve"> folosind un </w:t>
      </w:r>
      <w:r>
        <w:rPr>
          <w:i/>
          <w:sz w:val="22"/>
          <w:lang w:val="fr-FR"/>
        </w:rPr>
        <w:t>limbaj de programare</w:t>
      </w:r>
      <w:r>
        <w:rPr>
          <w:sz w:val="22"/>
          <w:lang w:val="fr-FR"/>
        </w:rPr>
        <w:t xml:space="preserve"> a determinat de-a lungul timpului diverse abordări </w:t>
      </w:r>
      <w:r>
        <w:rPr>
          <w:rFonts w:eastAsia="Arial Unicode MS" w:hint="eastAsia"/>
          <w:sz w:val="22"/>
          <w:lang w:val="fr-FR"/>
        </w:rPr>
        <w:t>î</w:t>
      </w:r>
      <w:r>
        <w:rPr>
          <w:sz w:val="22"/>
          <w:lang w:val="fr-FR"/>
        </w:rPr>
        <w:t xml:space="preserve">n funcţie de performanţa limbajului de programare, performanţa calculatorului şi nu </w:t>
      </w:r>
      <w:r>
        <w:rPr>
          <w:rFonts w:eastAsia="Arial Unicode MS" w:hint="eastAsia"/>
          <w:sz w:val="22"/>
          <w:lang w:val="fr-FR"/>
        </w:rPr>
        <w:t>î</w:t>
      </w:r>
      <w:r>
        <w:rPr>
          <w:sz w:val="22"/>
          <w:lang w:val="fr-FR"/>
        </w:rPr>
        <w:t>n ultimul r</w:t>
      </w:r>
      <w:r>
        <w:rPr>
          <w:rFonts w:eastAsia="Arial Unicode MS" w:hint="eastAsia"/>
          <w:sz w:val="22"/>
          <w:lang w:val="fr-FR"/>
        </w:rPr>
        <w:t>â</w:t>
      </w:r>
      <w:r>
        <w:rPr>
          <w:sz w:val="22"/>
          <w:lang w:val="fr-FR"/>
        </w:rPr>
        <w:t xml:space="preserve">nd, </w:t>
      </w:r>
      <w:r>
        <w:rPr>
          <w:rFonts w:eastAsia="Arial Unicode MS" w:hint="eastAsia"/>
          <w:sz w:val="22"/>
          <w:lang w:val="fr-FR"/>
        </w:rPr>
        <w:t>î</w:t>
      </w:r>
      <w:r>
        <w:rPr>
          <w:sz w:val="22"/>
          <w:lang w:val="fr-FR"/>
        </w:rPr>
        <w:t>n funcţie de metodele şi tehnicile avansate, privind implementarea raţionamentelor pentru demonstraţiile corespunzătoare problemelor</w:t>
      </w:r>
    </w:p>
    <w:p w:rsidR="0018384F" w:rsidRDefault="0018384F">
      <w:pPr>
        <w:ind w:firstLine="567"/>
        <w:jc w:val="both"/>
        <w:rPr>
          <w:sz w:val="22"/>
          <w:lang w:val="ro-RO"/>
        </w:rPr>
      </w:pPr>
      <w:r>
        <w:rPr>
          <w:sz w:val="22"/>
          <w:lang w:val="ro-RO"/>
        </w:rPr>
        <w:t xml:space="preserve">Este cunoscut faptul că în timpul studiului problemei trecem prin </w:t>
      </w:r>
      <w:r>
        <w:rPr>
          <w:i/>
          <w:sz w:val="22"/>
          <w:lang w:val="ro-RO"/>
        </w:rPr>
        <w:t>etapele pregătirii problemei</w:t>
      </w:r>
      <w:r>
        <w:rPr>
          <w:sz w:val="22"/>
          <w:lang w:val="ro-RO"/>
        </w:rPr>
        <w:t xml:space="preserve"> (conştient sau inconştient, în mod implicit sau explicit) pentru rezolvarea ei cu ajutorul PC-ului: </w:t>
      </w:r>
      <w:r>
        <w:rPr>
          <w:sz w:val="22"/>
          <w:u w:val="single"/>
          <w:lang w:val="ro-RO"/>
        </w:rPr>
        <w:t>formularea problemei generale</w:t>
      </w:r>
      <w:r>
        <w:rPr>
          <w:sz w:val="22"/>
          <w:lang w:val="ro-RO"/>
        </w:rPr>
        <w:t xml:space="preserve">, </w:t>
      </w:r>
      <w:r>
        <w:rPr>
          <w:sz w:val="22"/>
          <w:u w:val="single"/>
          <w:lang w:val="ro-RO"/>
        </w:rPr>
        <w:t>determinarea soluţiei generale</w:t>
      </w:r>
      <w:r>
        <w:rPr>
          <w:sz w:val="22"/>
          <w:lang w:val="ro-RO"/>
        </w:rPr>
        <w:t xml:space="preserve">, în dependenţă de datele iniţiale şi metodele logico-matematice, prin </w:t>
      </w:r>
      <w:r>
        <w:rPr>
          <w:sz w:val="22"/>
          <w:u w:val="single"/>
          <w:lang w:val="ro-RO"/>
        </w:rPr>
        <w:t>strategii şi tehnici</w:t>
      </w:r>
      <w:r>
        <w:rPr>
          <w:sz w:val="22"/>
          <w:lang w:val="ro-RO"/>
        </w:rPr>
        <w:t xml:space="preserve"> eficiente, </w:t>
      </w:r>
      <w:r>
        <w:rPr>
          <w:sz w:val="22"/>
          <w:u w:val="single"/>
          <w:lang w:val="ro-RO"/>
        </w:rPr>
        <w:t>redefinirea</w:t>
      </w:r>
      <w:r>
        <w:rPr>
          <w:sz w:val="22"/>
          <w:lang w:val="ro-RO"/>
        </w:rPr>
        <w:t xml:space="preserve"> corectă şi elaborarea algoritmilor (algoritmi de calcul numeric, algoritmi de prelucrare a informaţiei) în baza celor tradiţionali sau euristici, reieşind din propriile cunoştinţe şi experienţe acumulate. Apoi transpuneţi respectivii algoritmi în programe al limbajului de programare ales. După aceasta depanări, derulări, ameţeli, verificări la corectitudine, testări la eficienţă şi la sfârşit, după ce aţi obţinut obiectivele propuse, treceţi într-o stare euforică cu un refren-bîzîit, plăcut: "Ce geniu sunt!".</w:t>
      </w:r>
    </w:p>
    <w:p w:rsidR="0018384F" w:rsidRDefault="0018384F">
      <w:pPr>
        <w:ind w:firstLine="567"/>
        <w:jc w:val="both"/>
        <w:rPr>
          <w:sz w:val="22"/>
          <w:lang w:val="fr-FR"/>
        </w:rPr>
      </w:pPr>
      <w:r>
        <w:rPr>
          <w:sz w:val="22"/>
          <w:lang w:val="ro-RO"/>
        </w:rPr>
        <w:t>Caracteristica fundamentala a prelucrării automate a informaţiei este natura algoritmica a proceselor ce se executa pe sistemele de calcul. Rezolvarea prin calcul automat a unei probleme este posibila doar daca se precizează exact datele de intrare, calculele ce trebuie efectuate si succesiunea lor.</w:t>
      </w:r>
    </w:p>
    <w:p w:rsidR="0018384F" w:rsidRDefault="0018384F">
      <w:pPr>
        <w:pStyle w:val="BodyText"/>
        <w:ind w:firstLine="360"/>
        <w:rPr>
          <w:sz w:val="22"/>
          <w:lang w:val="fr-FR"/>
        </w:rPr>
      </w:pPr>
      <w:r>
        <w:rPr>
          <w:rFonts w:ascii="Times New Roman" w:hAnsi="Times New Roman" w:cs="Times New Roman"/>
          <w:sz w:val="22"/>
          <w:lang w:val="fr-FR"/>
        </w:rPr>
        <w:t xml:space="preserve">Astăzi, perfomanţa unui </w:t>
      </w:r>
      <w:r>
        <w:rPr>
          <w:rFonts w:ascii="Times New Roman" w:hAnsi="Times New Roman" w:cs="Times New Roman"/>
          <w:i/>
          <w:sz w:val="22"/>
          <w:lang w:val="fr-FR"/>
        </w:rPr>
        <w:t>informatician/programator</w:t>
      </w:r>
      <w:r>
        <w:rPr>
          <w:rFonts w:ascii="Times New Roman" w:hAnsi="Times New Roman" w:cs="Times New Roman"/>
          <w:sz w:val="22"/>
          <w:lang w:val="fr-FR"/>
        </w:rPr>
        <w:t xml:space="preserve"> este determinată de experienţa şi competenţa obţinută </w:t>
      </w:r>
      <w:r>
        <w:rPr>
          <w:rFonts w:eastAsia="Arial Unicode MS" w:hint="eastAsia"/>
          <w:sz w:val="22"/>
          <w:lang w:val="fr-FR"/>
        </w:rPr>
        <w:t>î</w:t>
      </w:r>
      <w:r>
        <w:rPr>
          <w:rFonts w:ascii="Times New Roman" w:hAnsi="Times New Roman" w:cs="Times New Roman"/>
          <w:sz w:val="22"/>
          <w:lang w:val="fr-FR"/>
        </w:rPr>
        <w:t xml:space="preserve">n desfaşurarea celor două </w:t>
      </w:r>
      <w:r>
        <w:rPr>
          <w:rFonts w:ascii="Times New Roman" w:hAnsi="Times New Roman" w:cs="Times New Roman"/>
          <w:b/>
          <w:sz w:val="22"/>
          <w:lang w:val="fr-FR"/>
        </w:rPr>
        <w:t xml:space="preserve">etape </w:t>
      </w:r>
      <w:r>
        <w:rPr>
          <w:rFonts w:ascii="Times New Roman" w:hAnsi="Times New Roman" w:cs="Times New Roman"/>
          <w:b/>
          <w:sz w:val="18"/>
          <w:lang w:val="fr-FR"/>
        </w:rPr>
        <w:t>( ANALIZĂ, PROGRAMARE)</w:t>
      </w:r>
      <w:r>
        <w:rPr>
          <w:rFonts w:ascii="Times New Roman" w:hAnsi="Times New Roman" w:cs="Times New Roman"/>
          <w:b/>
          <w:sz w:val="22"/>
          <w:lang w:val="fr-FR"/>
        </w:rPr>
        <w:t> </w:t>
      </w:r>
      <w:r>
        <w:rPr>
          <w:rFonts w:ascii="Times New Roman" w:hAnsi="Times New Roman" w:cs="Times New Roman"/>
          <w:sz w:val="22"/>
          <w:lang w:val="fr-FR"/>
        </w:rPr>
        <w:t>:</w:t>
      </w:r>
    </w:p>
    <w:p w:rsidR="0018384F" w:rsidRDefault="0018384F">
      <w:pPr>
        <w:numPr>
          <w:ilvl w:val="0"/>
          <w:numId w:val="5"/>
        </w:numPr>
        <w:jc w:val="both"/>
        <w:rPr>
          <w:sz w:val="22"/>
          <w:lang w:val="fr-FR"/>
        </w:rPr>
      </w:pPr>
      <w:r>
        <w:rPr>
          <w:sz w:val="22"/>
          <w:lang w:val="fr-FR"/>
        </w:rPr>
        <w:t xml:space="preserve">--        </w:t>
      </w:r>
      <w:r>
        <w:rPr>
          <w:rFonts w:eastAsia="Arial Unicode MS" w:hint="eastAsia"/>
          <w:b/>
          <w:sz w:val="22"/>
          <w:lang w:val="fr-FR"/>
        </w:rPr>
        <w:t>�</w:t>
      </w:r>
      <w:r>
        <w:rPr>
          <w:b/>
          <w:sz w:val="22"/>
          <w:lang w:val="fr-FR"/>
        </w:rPr>
        <w:t xml:space="preserve">etapa gândirii obiectuale </w:t>
      </w:r>
      <w:r>
        <w:rPr>
          <w:b/>
          <w:sz w:val="18"/>
          <w:lang w:val="fr-FR"/>
        </w:rPr>
        <w:t>(ANALIZĂ / PROIECTARE)</w:t>
      </w:r>
      <w:r>
        <w:rPr>
          <w:sz w:val="22"/>
          <w:lang w:val="fr-FR"/>
        </w:rPr>
        <w:t xml:space="preserve"> </w:t>
      </w:r>
      <w:r>
        <w:rPr>
          <w:rFonts w:eastAsia="Arial Unicode MS" w:hint="eastAsia"/>
          <w:sz w:val="22"/>
          <w:lang w:val="fr-FR"/>
        </w:rPr>
        <w:t>--</w:t>
      </w:r>
      <w:r>
        <w:rPr>
          <w:sz w:val="22"/>
          <w:lang w:val="fr-FR"/>
        </w:rPr>
        <w:t xml:space="preserve"> modul de analiză şi abstactizare a problemelor prin definirea corectă a obiectelor, a tipurilor de obiecte, a relaţiilor </w:t>
      </w:r>
      <w:r>
        <w:rPr>
          <w:rFonts w:eastAsia="Arial Unicode MS" w:hint="eastAsia"/>
          <w:sz w:val="22"/>
          <w:lang w:val="fr-FR"/>
        </w:rPr>
        <w:t>î</w:t>
      </w:r>
      <w:r>
        <w:rPr>
          <w:sz w:val="22"/>
          <w:lang w:val="fr-FR"/>
        </w:rPr>
        <w:t>ntre obiecte şi a operatorilor specifici(</w:t>
      </w:r>
      <w:r>
        <w:rPr>
          <w:i/>
          <w:sz w:val="22"/>
          <w:lang w:val="fr-FR"/>
        </w:rPr>
        <w:t>elaborarea UAP ; etapa de concepţie şi analiză- proiectare</w:t>
      </w:r>
      <w:r>
        <w:rPr>
          <w:sz w:val="22"/>
          <w:lang w:val="fr-FR"/>
        </w:rPr>
        <w:t>) ;</w:t>
      </w:r>
    </w:p>
    <w:p w:rsidR="0018384F" w:rsidRDefault="0018384F">
      <w:pPr>
        <w:numPr>
          <w:ilvl w:val="0"/>
          <w:numId w:val="5"/>
        </w:numPr>
        <w:jc w:val="both"/>
        <w:rPr>
          <w:b/>
          <w:sz w:val="22"/>
          <w:lang w:val="ro-RO"/>
        </w:rPr>
      </w:pPr>
      <w:r>
        <w:rPr>
          <w:sz w:val="22"/>
          <w:lang w:val="fr-FR"/>
        </w:rPr>
        <w:t xml:space="preserve">--        </w:t>
      </w:r>
      <w:r>
        <w:rPr>
          <w:b/>
          <w:sz w:val="22"/>
          <w:lang w:val="fr-FR"/>
        </w:rPr>
        <w:t>etapa gândirii algoritmice (PROGRAMARE / EXECUŢIE)</w:t>
      </w:r>
      <w:r>
        <w:rPr>
          <w:sz w:val="22"/>
          <w:lang w:val="fr-FR"/>
        </w:rPr>
        <w:t xml:space="preserve"> </w:t>
      </w:r>
      <w:r>
        <w:rPr>
          <w:rFonts w:eastAsia="Arial Unicode MS" w:hint="eastAsia"/>
          <w:sz w:val="22"/>
          <w:lang w:val="fr-FR"/>
        </w:rPr>
        <w:t>--</w:t>
      </w:r>
      <w:r>
        <w:rPr>
          <w:sz w:val="22"/>
          <w:lang w:val="fr-FR"/>
        </w:rPr>
        <w:t xml:space="preserve"> alegerea şi aplicarea corectă a unor metode de rezolvare prin precizarea exactă a operatorilor de prelucrare a obiectelor, reprezentarea corectă a strategiilor algoritmice, reprezentarea codificată a obiectelor şi a prelucrărilor conform unui limbaj de programare (</w:t>
      </w:r>
      <w:r>
        <w:rPr>
          <w:i/>
          <w:sz w:val="22"/>
          <w:lang w:val="fr-FR"/>
        </w:rPr>
        <w:t>elaborarea algoritmului şi programului ; etapa de programare - codificare implementare şi execuţie</w:t>
      </w:r>
      <w:r>
        <w:rPr>
          <w:sz w:val="22"/>
          <w:lang w:val="fr-FR"/>
        </w:rPr>
        <w:t>).</w:t>
      </w:r>
    </w:p>
    <w:p w:rsidR="0018384F" w:rsidRPr="003015FA" w:rsidRDefault="0018384F">
      <w:pPr>
        <w:ind w:firstLine="284"/>
        <w:jc w:val="both"/>
        <w:rPr>
          <w:lang w:val="en-US"/>
        </w:rPr>
      </w:pPr>
      <w:r>
        <w:rPr>
          <w:b/>
          <w:sz w:val="22"/>
          <w:lang w:val="ro-RO"/>
        </w:rPr>
        <w:t>Etapele elaborării programului</w:t>
      </w:r>
      <w:r>
        <w:rPr>
          <w:sz w:val="22"/>
          <w:lang w:val="ro-RO"/>
        </w:rPr>
        <w:t xml:space="preserve">. În rezolvarea problemelor cu calculatorul se recomanda respectarea următoarelor etape: </w:t>
      </w:r>
    </w:p>
    <w:p w:rsidR="0018384F" w:rsidRDefault="0018384F">
      <w:pPr>
        <w:pStyle w:val="3"/>
      </w:pPr>
      <w:r>
        <w:t xml:space="preserve">1. Specificarea - precizarea completa a problemei de rezolvat prin stabilirea unui enunţ clar si definirea exacta a datelor de intrare si a celor de ieşire. </w:t>
      </w:r>
    </w:p>
    <w:p w:rsidR="0018384F" w:rsidRDefault="0018384F">
      <w:pPr>
        <w:ind w:firstLine="284"/>
        <w:jc w:val="both"/>
        <w:rPr>
          <w:sz w:val="22"/>
          <w:lang w:val="ro-RO"/>
        </w:rPr>
      </w:pPr>
      <w:r>
        <w:rPr>
          <w:sz w:val="22"/>
          <w:lang w:val="ro-RO"/>
        </w:rPr>
        <w:t xml:space="preserve">2. Proiectarea - căutarea algoritmului de rezolvare si descrierea logicii fiecărei reguli de calcul si a relaţiilor dintre reguli. </w:t>
      </w:r>
    </w:p>
    <w:p w:rsidR="0018384F" w:rsidRDefault="0018384F">
      <w:pPr>
        <w:ind w:firstLine="284"/>
        <w:jc w:val="both"/>
        <w:rPr>
          <w:sz w:val="22"/>
          <w:lang w:val="it-IT"/>
        </w:rPr>
      </w:pPr>
      <w:r>
        <w:rPr>
          <w:sz w:val="22"/>
          <w:lang w:val="ro-RO"/>
        </w:rPr>
        <w:t>3. I</w:t>
      </w:r>
      <w:r>
        <w:rPr>
          <w:sz w:val="22"/>
          <w:lang w:val="it-IT"/>
        </w:rPr>
        <w:t xml:space="preserve">mplementarea soluţiilor </w:t>
      </w:r>
      <w:r>
        <w:rPr>
          <w:rFonts w:eastAsia="Arial Unicode MS" w:hint="eastAsia"/>
          <w:sz w:val="22"/>
          <w:lang w:val="en-US"/>
        </w:rPr>
        <w:t>--</w:t>
      </w:r>
      <w:r>
        <w:rPr>
          <w:sz w:val="22"/>
          <w:lang w:val="it-IT"/>
        </w:rPr>
        <w:t xml:space="preserve"> </w:t>
      </w:r>
      <w:r>
        <w:rPr>
          <w:i/>
          <w:sz w:val="22"/>
          <w:lang w:val="it-IT"/>
        </w:rPr>
        <w:t>elaborarea algoritmilor</w:t>
      </w:r>
      <w:r>
        <w:rPr>
          <w:sz w:val="22"/>
          <w:lang w:val="it-IT"/>
        </w:rPr>
        <w:t xml:space="preserve"> şi </w:t>
      </w:r>
      <w:r>
        <w:rPr>
          <w:i/>
          <w:sz w:val="22"/>
          <w:lang w:val="it-IT"/>
        </w:rPr>
        <w:t>codificarea</w:t>
      </w:r>
      <w:r>
        <w:rPr>
          <w:sz w:val="22"/>
          <w:lang w:val="it-IT"/>
        </w:rPr>
        <w:t xml:space="preserve"> acestora </w:t>
      </w:r>
      <w:r>
        <w:rPr>
          <w:rFonts w:eastAsia="Arial Unicode MS" w:hint="eastAsia"/>
          <w:sz w:val="22"/>
          <w:lang w:val="en-US"/>
        </w:rPr>
        <w:t>î</w:t>
      </w:r>
      <w:r>
        <w:rPr>
          <w:sz w:val="22"/>
          <w:lang w:val="it-IT"/>
        </w:rPr>
        <w:t>ntr-un limbaj de programare modern</w:t>
      </w:r>
      <w:r>
        <w:rPr>
          <w:sz w:val="22"/>
          <w:lang w:val="ro-RO"/>
        </w:rPr>
        <w:t xml:space="preserve">. </w:t>
      </w:r>
    </w:p>
    <w:p w:rsidR="0018384F" w:rsidRDefault="0018384F">
      <w:pPr>
        <w:numPr>
          <w:ilvl w:val="0"/>
          <w:numId w:val="3"/>
        </w:numPr>
        <w:jc w:val="both"/>
        <w:rPr>
          <w:sz w:val="22"/>
          <w:lang w:val="ro-RO"/>
        </w:rPr>
      </w:pPr>
      <w:r>
        <w:rPr>
          <w:sz w:val="22"/>
          <w:lang w:val="it-IT"/>
        </w:rPr>
        <w:t xml:space="preserve">Analiza soluţiilor prin </w:t>
      </w:r>
      <w:r>
        <w:rPr>
          <w:sz w:val="22"/>
          <w:lang w:val="ro-RO"/>
        </w:rPr>
        <w:t>simularea numerică</w:t>
      </w:r>
      <w:r>
        <w:rPr>
          <w:rFonts w:eastAsia="Arial Unicode MS" w:hint="eastAsia"/>
          <w:sz w:val="22"/>
          <w:lang w:val="en-US"/>
        </w:rPr>
        <w:t xml:space="preserve"> --</w:t>
      </w:r>
      <w:r>
        <w:rPr>
          <w:sz w:val="22"/>
          <w:lang w:val="it-IT"/>
        </w:rPr>
        <w:t xml:space="preserve"> </w:t>
      </w:r>
      <w:r>
        <w:rPr>
          <w:i/>
          <w:sz w:val="22"/>
          <w:lang w:val="it-IT"/>
        </w:rPr>
        <w:t>eficienţa soluţiilor</w:t>
      </w:r>
      <w:r>
        <w:rPr>
          <w:sz w:val="22"/>
          <w:lang w:val="it-IT"/>
        </w:rPr>
        <w:t xml:space="preserve"> raportată la resursele utilizate: </w:t>
      </w:r>
      <w:r>
        <w:rPr>
          <w:i/>
          <w:sz w:val="22"/>
          <w:lang w:val="it-IT"/>
        </w:rPr>
        <w:t>memorie, timp, utilizarea dispozitivelor I/O</w:t>
      </w:r>
      <w:r>
        <w:rPr>
          <w:sz w:val="22"/>
          <w:lang w:val="it-IT"/>
        </w:rPr>
        <w:t>, etc.</w:t>
      </w:r>
    </w:p>
    <w:p w:rsidR="0018384F" w:rsidRDefault="0018384F">
      <w:pPr>
        <w:numPr>
          <w:ilvl w:val="0"/>
          <w:numId w:val="3"/>
        </w:numPr>
        <w:jc w:val="both"/>
        <w:rPr>
          <w:sz w:val="22"/>
          <w:lang w:val="it-IT"/>
        </w:rPr>
      </w:pPr>
      <w:r>
        <w:rPr>
          <w:sz w:val="22"/>
          <w:lang w:val="ro-RO"/>
        </w:rPr>
        <w:t xml:space="preserve">Testarea </w:t>
      </w:r>
      <w:r>
        <w:rPr>
          <w:sz w:val="22"/>
          <w:lang w:val="it-IT"/>
        </w:rPr>
        <w:t xml:space="preserve">şi depanarea </w:t>
      </w:r>
      <w:r>
        <w:rPr>
          <w:rFonts w:eastAsia="Arial Unicode MS" w:hint="eastAsia"/>
          <w:sz w:val="22"/>
          <w:lang w:val="en-US"/>
        </w:rPr>
        <w:t>--</w:t>
      </w:r>
      <w:r>
        <w:rPr>
          <w:sz w:val="22"/>
          <w:lang w:val="it-IT"/>
        </w:rPr>
        <w:t xml:space="preserve"> </w:t>
      </w:r>
      <w:r>
        <w:rPr>
          <w:i/>
          <w:sz w:val="22"/>
          <w:lang w:val="it-IT"/>
        </w:rPr>
        <w:t>verificarea execuţiei programului</w:t>
      </w:r>
      <w:r>
        <w:rPr>
          <w:sz w:val="22"/>
          <w:lang w:val="it-IT"/>
        </w:rPr>
        <w:t xml:space="preserve"> cu diverse seturi de date de intrare pentru a putea răspunde rezolvării oricărei probleme pentru care aplicaţia a fost elaborată. </w:t>
      </w:r>
    </w:p>
    <w:p w:rsidR="0018384F" w:rsidRDefault="0018384F">
      <w:pPr>
        <w:numPr>
          <w:ilvl w:val="0"/>
          <w:numId w:val="3"/>
        </w:numPr>
        <w:jc w:val="both"/>
        <w:rPr>
          <w:sz w:val="22"/>
          <w:lang w:val="ro-RO"/>
        </w:rPr>
      </w:pPr>
      <w:r>
        <w:rPr>
          <w:sz w:val="22"/>
          <w:lang w:val="it-IT"/>
        </w:rPr>
        <w:t xml:space="preserve">Actualizarea şi </w:t>
      </w:r>
      <w:r>
        <w:rPr>
          <w:rFonts w:eastAsia="Arial Unicode MS" w:hint="eastAsia"/>
          <w:sz w:val="22"/>
          <w:lang w:val="en-US"/>
        </w:rPr>
        <w:t>î</w:t>
      </w:r>
      <w:r>
        <w:rPr>
          <w:sz w:val="22"/>
          <w:lang w:val="it-IT"/>
        </w:rPr>
        <w:t xml:space="preserve">ntreţinerea </w:t>
      </w:r>
      <w:r>
        <w:rPr>
          <w:rFonts w:eastAsia="Arial Unicode MS" w:hint="eastAsia"/>
          <w:sz w:val="22"/>
          <w:lang w:val="en-US"/>
        </w:rPr>
        <w:t>--</w:t>
      </w:r>
      <w:r>
        <w:rPr>
          <w:sz w:val="22"/>
          <w:lang w:val="it-IT"/>
        </w:rPr>
        <w:t xml:space="preserve"> adaptarea soluţiilor implementate pentru </w:t>
      </w:r>
      <w:r>
        <w:rPr>
          <w:i/>
          <w:sz w:val="22"/>
          <w:lang w:val="it-IT"/>
        </w:rPr>
        <w:t>eliminarea erorilor</w:t>
      </w:r>
      <w:r>
        <w:rPr>
          <w:sz w:val="22"/>
          <w:lang w:val="it-IT"/>
        </w:rPr>
        <w:t xml:space="preserve"> </w:t>
      </w:r>
      <w:r>
        <w:rPr>
          <w:rFonts w:eastAsia="Arial Unicode MS" w:hint="eastAsia"/>
          <w:sz w:val="22"/>
          <w:lang w:val="en-US"/>
        </w:rPr>
        <w:t>î</w:t>
      </w:r>
      <w:r>
        <w:rPr>
          <w:sz w:val="22"/>
          <w:lang w:val="it-IT"/>
        </w:rPr>
        <w:t xml:space="preserve">n rezolvarea unei anumite probleme şi </w:t>
      </w:r>
      <w:r>
        <w:rPr>
          <w:i/>
          <w:sz w:val="22"/>
          <w:lang w:val="it-IT"/>
        </w:rPr>
        <w:t xml:space="preserve">compatibilitatea </w:t>
      </w:r>
      <w:r>
        <w:rPr>
          <w:sz w:val="22"/>
          <w:lang w:val="it-IT"/>
        </w:rPr>
        <w:t>cu sistemul de calcul şi sistemul de operare folosite.</w:t>
      </w:r>
    </w:p>
    <w:p w:rsidR="0018384F" w:rsidRDefault="0018384F">
      <w:pPr>
        <w:numPr>
          <w:ilvl w:val="0"/>
          <w:numId w:val="3"/>
        </w:numPr>
        <w:jc w:val="both"/>
        <w:rPr>
          <w:sz w:val="22"/>
          <w:lang w:val="it-IT"/>
        </w:rPr>
      </w:pPr>
      <w:r>
        <w:rPr>
          <w:sz w:val="22"/>
          <w:lang w:val="ro-RO"/>
        </w:rPr>
        <w:t xml:space="preserve">Documentarea - scrierea documentaţiei de utilizare a programului sau completarea programului cu comentariile de rigoare. </w:t>
      </w:r>
    </w:p>
    <w:p w:rsidR="0018384F" w:rsidRDefault="0018384F">
      <w:pPr>
        <w:pStyle w:val="BodyText"/>
        <w:ind w:firstLine="284"/>
        <w:rPr>
          <w:rFonts w:hint="eastAsia"/>
        </w:rPr>
      </w:pPr>
      <w:r>
        <w:rPr>
          <w:rFonts w:ascii="Times New Roman" w:hAnsi="Times New Roman" w:cs="Times New Roman"/>
          <w:sz w:val="22"/>
          <w:lang w:val="it-IT"/>
        </w:rPr>
        <w:t xml:space="preserve">Conform acestor faze iese </w:t>
      </w:r>
      <w:r>
        <w:rPr>
          <w:rFonts w:ascii="Times New Roman" w:eastAsia="Arial Unicode MS" w:hAnsi="Times New Roman" w:cs="Times New Roman" w:hint="eastAsia"/>
          <w:sz w:val="22"/>
          <w:lang w:val="en-US"/>
        </w:rPr>
        <w:t>î</w:t>
      </w:r>
      <w:r>
        <w:rPr>
          <w:rFonts w:ascii="Times New Roman" w:hAnsi="Times New Roman" w:cs="Times New Roman"/>
          <w:sz w:val="22"/>
          <w:lang w:val="it-IT"/>
        </w:rPr>
        <w:t xml:space="preserve">n evidenţă </w:t>
      </w:r>
      <w:r>
        <w:rPr>
          <w:rFonts w:ascii="Times New Roman" w:hAnsi="Times New Roman" w:cs="Times New Roman"/>
          <w:b/>
          <w:sz w:val="22"/>
          <w:lang w:val="it-IT"/>
        </w:rPr>
        <w:t>interdependenţa</w:t>
      </w:r>
      <w:r>
        <w:rPr>
          <w:rFonts w:ascii="Times New Roman" w:hAnsi="Times New Roman" w:cs="Times New Roman"/>
          <w:sz w:val="22"/>
          <w:lang w:val="it-IT"/>
        </w:rPr>
        <w:t xml:space="preserve"> </w:t>
      </w:r>
      <w:r>
        <w:rPr>
          <w:rFonts w:ascii="Times New Roman" w:eastAsia="Arial Unicode MS" w:hAnsi="Times New Roman" w:cs="Times New Roman" w:hint="eastAsia"/>
          <w:sz w:val="22"/>
          <w:lang w:val="en-US"/>
        </w:rPr>
        <w:t>î</w:t>
      </w:r>
      <w:r>
        <w:rPr>
          <w:rFonts w:ascii="Times New Roman" w:hAnsi="Times New Roman" w:cs="Times New Roman"/>
          <w:sz w:val="22"/>
          <w:lang w:val="it-IT"/>
        </w:rPr>
        <w:t xml:space="preserve">ntre urmatoarele </w:t>
      </w:r>
      <w:r>
        <w:rPr>
          <w:rFonts w:ascii="Times New Roman" w:hAnsi="Times New Roman" w:cs="Times New Roman"/>
          <w:i/>
          <w:sz w:val="22"/>
          <w:lang w:val="it-IT"/>
        </w:rPr>
        <w:t>activităţi</w:t>
      </w:r>
      <w:r>
        <w:rPr>
          <w:rFonts w:ascii="Times New Roman" w:hAnsi="Times New Roman" w:cs="Times New Roman"/>
          <w:sz w:val="22"/>
          <w:lang w:val="it-IT"/>
        </w:rPr>
        <w:t xml:space="preserve"> importante: REPREZENTARE </w:t>
      </w:r>
      <w:r>
        <w:rPr>
          <w:rFonts w:ascii="Times New Roman" w:eastAsia="Arial Unicode MS" w:hAnsi="Times New Roman" w:cs="Times New Roman"/>
          <w:sz w:val="22"/>
          <w:lang w:val="en-US"/>
        </w:rPr>
        <w:t>,</w:t>
      </w:r>
      <w:r>
        <w:rPr>
          <w:rFonts w:ascii="Times New Roman" w:hAnsi="Times New Roman" w:cs="Times New Roman"/>
          <w:sz w:val="22"/>
          <w:lang w:val="it-IT"/>
        </w:rPr>
        <w:t xml:space="preserve"> ELABORARE / PROIECTARE şi EXECUŢIE, şi anume se poate sintetiza prin următoarea schemă(SC=sistem de calcul, SO=sistem de operare):</w:t>
      </w:r>
    </w:p>
    <w:p w:rsidR="0018384F" w:rsidRDefault="0018384F">
      <w:pPr>
        <w:pStyle w:val="NormalWeb"/>
        <w:rPr>
          <w:sz w:val="22"/>
        </w:rPr>
      </w:pPr>
      <w:r>
        <w:rPr>
          <w:rFonts w:hint="eastAsia"/>
        </w:rPr>
        <w:t xml:space="preserve">          </w:t>
      </w:r>
      <w:r>
        <w:rPr>
          <w:rFonts w:hint="eastAsia"/>
          <w:lang w:val="it-IT"/>
        </w:rPr>
        <w:t xml:space="preserve"> </w:t>
      </w:r>
      <w:r w:rsidR="00433808">
        <w:rPr>
          <w:noProof/>
          <w:lang w:eastAsia="en-US" w:bidi="ar-SA"/>
        </w:rPr>
        <w:drawing>
          <wp:inline distT="0" distB="0" distL="0" distR="0">
            <wp:extent cx="3981450" cy="904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81450" cy="904875"/>
                    </a:xfrm>
                    <a:prstGeom prst="rect">
                      <a:avLst/>
                    </a:prstGeom>
                    <a:solidFill>
                      <a:srgbClr val="FFFFFF"/>
                    </a:solidFill>
                    <a:ln>
                      <a:noFill/>
                    </a:ln>
                  </pic:spPr>
                </pic:pic>
              </a:graphicData>
            </a:graphic>
          </wp:inline>
        </w:drawing>
      </w:r>
    </w:p>
    <w:p w:rsidR="0018384F" w:rsidRDefault="0018384F">
      <w:pPr>
        <w:ind w:firstLine="284"/>
        <w:jc w:val="both"/>
        <w:rPr>
          <w:sz w:val="22"/>
          <w:lang w:val="en-US"/>
        </w:rPr>
      </w:pPr>
      <w:r>
        <w:rPr>
          <w:sz w:val="22"/>
          <w:lang w:val="en-US"/>
        </w:rPr>
        <w:lastRenderedPageBreak/>
        <w:t xml:space="preserve">Prelucrarea informatiilor intr-un sistem de calcul se realizeaza prin executia unor operatii simple. Operatiile se aplica asupra unor reprezentari ale informatiilor, numite date . Inlantuirea acestor operatii simple, respectand logica de rezolvare, va conduce la obtinerea rezultatelor dorite. </w:t>
      </w:r>
    </w:p>
    <w:p w:rsidR="0018384F" w:rsidRDefault="0018384F">
      <w:pPr>
        <w:ind w:firstLine="284"/>
        <w:jc w:val="both"/>
        <w:rPr>
          <w:sz w:val="22"/>
          <w:lang w:val="en-US"/>
        </w:rPr>
      </w:pPr>
      <w:r>
        <w:rPr>
          <w:sz w:val="22"/>
          <w:lang w:val="en-US"/>
        </w:rPr>
        <w:t xml:space="preserve">Algoritmul reprezinta ansamblul de reguli (de calcul) împreuna cu ordinea in care se succed, in vederea solutionarii unui tip de probleme. </w:t>
      </w:r>
    </w:p>
    <w:p w:rsidR="0018384F" w:rsidRDefault="0018384F">
      <w:pPr>
        <w:ind w:firstLine="284"/>
        <w:jc w:val="both"/>
        <w:rPr>
          <w:lang w:val="en-US"/>
        </w:rPr>
      </w:pPr>
      <w:r>
        <w:rPr>
          <w:sz w:val="22"/>
          <w:lang w:val="en-US"/>
        </w:rPr>
        <w:t xml:space="preserve">Spre exemplu, notand cu N si M doua numere intregi pozitive si cu C cel mai mare divizor comun al lor, atunci algoritmul lui Euclid pentru aflarea celui mai mare divizor comun a doua numere intregi pozitive date poate fi descris astfel: </w:t>
      </w:r>
    </w:p>
    <w:p w:rsidR="0018384F" w:rsidRDefault="0018384F">
      <w:pPr>
        <w:ind w:firstLine="284"/>
        <w:rPr>
          <w:lang w:val="en-US"/>
        </w:rPr>
      </w:pPr>
      <w:r>
        <w:rPr>
          <w:lang w:val="en-US"/>
        </w:rPr>
        <w:t xml:space="preserve">•  CITESTE valorile lui M si N. </w:t>
      </w:r>
    </w:p>
    <w:p w:rsidR="0018384F" w:rsidRDefault="0018384F">
      <w:pPr>
        <w:ind w:firstLine="284"/>
        <w:rPr>
          <w:lang w:val="en-US"/>
        </w:rPr>
      </w:pPr>
      <w:r>
        <w:rPr>
          <w:lang w:val="en-US"/>
        </w:rPr>
        <w:t xml:space="preserve">•  ATRIBUIE lui C valoarea lui N. </w:t>
      </w:r>
    </w:p>
    <w:p w:rsidR="0018384F" w:rsidRDefault="0018384F">
      <w:pPr>
        <w:ind w:firstLine="284"/>
        <w:rPr>
          <w:lang w:val="en-US"/>
        </w:rPr>
      </w:pPr>
      <w:r>
        <w:rPr>
          <w:lang w:val="en-US"/>
        </w:rPr>
        <w:t xml:space="preserve">•  ATRIBUIE lui R restul împartiri intregi a lui M la N. </w:t>
      </w:r>
    </w:p>
    <w:p w:rsidR="0018384F" w:rsidRDefault="0018384F">
      <w:pPr>
        <w:ind w:firstLine="284"/>
        <w:rPr>
          <w:lang w:val="en-US"/>
        </w:rPr>
      </w:pPr>
      <w:r>
        <w:rPr>
          <w:lang w:val="en-US"/>
        </w:rPr>
        <w:t xml:space="preserve">•  DACA R &lt;&gt; 0 (R diferit de 0) ATUNCI TRECI LA pasul 7. </w:t>
      </w:r>
    </w:p>
    <w:p w:rsidR="0018384F" w:rsidRDefault="0018384F">
      <w:pPr>
        <w:ind w:firstLine="284"/>
        <w:rPr>
          <w:lang w:val="en-US"/>
        </w:rPr>
      </w:pPr>
      <w:r>
        <w:rPr>
          <w:lang w:val="en-US"/>
        </w:rPr>
        <w:t xml:space="preserve">•  SCRIE valoarea lui C. </w:t>
      </w:r>
    </w:p>
    <w:p w:rsidR="0018384F" w:rsidRDefault="0018384F">
      <w:pPr>
        <w:ind w:firstLine="284"/>
        <w:rPr>
          <w:lang w:val="en-US"/>
        </w:rPr>
      </w:pPr>
      <w:r>
        <w:rPr>
          <w:lang w:val="en-US"/>
        </w:rPr>
        <w:t xml:space="preserve">•  STOP. </w:t>
      </w:r>
    </w:p>
    <w:p w:rsidR="0018384F" w:rsidRDefault="0018384F">
      <w:pPr>
        <w:ind w:firstLine="284"/>
        <w:rPr>
          <w:lang w:val="en-US"/>
        </w:rPr>
      </w:pPr>
      <w:r>
        <w:rPr>
          <w:lang w:val="en-US"/>
        </w:rPr>
        <w:t xml:space="preserve">•  ATRIBUIE lui M valoarea lui N. </w:t>
      </w:r>
    </w:p>
    <w:p w:rsidR="0018384F" w:rsidRDefault="0018384F">
      <w:pPr>
        <w:ind w:firstLine="284"/>
        <w:rPr>
          <w:lang w:val="en-US"/>
        </w:rPr>
      </w:pPr>
      <w:r>
        <w:rPr>
          <w:lang w:val="en-US"/>
        </w:rPr>
        <w:t xml:space="preserve">•  ATRIBUIE lui N valoarea lui R. </w:t>
      </w:r>
    </w:p>
    <w:p w:rsidR="0018384F" w:rsidRDefault="0018384F">
      <w:pPr>
        <w:ind w:firstLine="284"/>
        <w:rPr>
          <w:sz w:val="22"/>
          <w:lang w:val="en-US"/>
        </w:rPr>
      </w:pPr>
      <w:r>
        <w:rPr>
          <w:lang w:val="en-US"/>
        </w:rPr>
        <w:t xml:space="preserve">•  TRECI la pasul 2. </w:t>
      </w:r>
    </w:p>
    <w:p w:rsidR="0018384F" w:rsidRDefault="0018384F">
      <w:pPr>
        <w:ind w:firstLine="284"/>
        <w:rPr>
          <w:b/>
          <w:sz w:val="22"/>
          <w:lang w:val="fr-FR"/>
        </w:rPr>
      </w:pPr>
      <w:r>
        <w:rPr>
          <w:sz w:val="22"/>
          <w:lang w:val="en-US"/>
        </w:rPr>
        <w:t xml:space="preserve">Modul in care este prezentat acest algoritm este “imperativ”; propozitiile fiind de fapt niste comenzi pe care trebuie sa le execute cineva (omul sau masina). Fiecare comanda a algoritmului specifica o operatie (actiune) ce se aplica datelor. </w:t>
      </w:r>
    </w:p>
    <w:p w:rsidR="0018384F" w:rsidRDefault="0018384F">
      <w:pPr>
        <w:pStyle w:val="NormalWeb"/>
        <w:ind w:firstLine="284"/>
        <w:jc w:val="both"/>
        <w:rPr>
          <w:sz w:val="22"/>
          <w:lang w:val="ro-RO"/>
        </w:rPr>
      </w:pPr>
      <w:r>
        <w:rPr>
          <w:rFonts w:eastAsia="Times New Roman"/>
          <w:b/>
          <w:sz w:val="22"/>
          <w:lang w:val="fr-FR"/>
        </w:rPr>
        <w:t>Algoritmul</w:t>
      </w:r>
      <w:r>
        <w:rPr>
          <w:rFonts w:eastAsia="Times New Roman"/>
          <w:sz w:val="22"/>
          <w:lang w:val="fr-FR"/>
        </w:rPr>
        <w:t xml:space="preserve"> va trebui să </w:t>
      </w:r>
      <w:r>
        <w:rPr>
          <w:rFonts w:eastAsia="Times New Roman"/>
          <w:i/>
          <w:sz w:val="22"/>
          <w:lang w:val="fr-FR"/>
        </w:rPr>
        <w:t>simuleze</w:t>
      </w:r>
      <w:r>
        <w:rPr>
          <w:rFonts w:eastAsia="Times New Roman"/>
          <w:sz w:val="22"/>
          <w:lang w:val="fr-FR"/>
        </w:rPr>
        <w:t xml:space="preserve"> execuţia pe o maşină virtuală asemănătoare maşinii reale, iar </w:t>
      </w:r>
      <w:r>
        <w:rPr>
          <w:rFonts w:eastAsia="Times New Roman"/>
          <w:b/>
          <w:sz w:val="22"/>
          <w:lang w:val="fr-FR"/>
        </w:rPr>
        <w:t>Programul</w:t>
      </w:r>
      <w:r>
        <w:rPr>
          <w:rFonts w:eastAsia="Times New Roman"/>
          <w:sz w:val="22"/>
          <w:lang w:val="fr-FR"/>
        </w:rPr>
        <w:t xml:space="preserve"> se va </w:t>
      </w:r>
      <w:r>
        <w:rPr>
          <w:rFonts w:eastAsia="Times New Roman"/>
          <w:i/>
          <w:sz w:val="22"/>
          <w:lang w:val="fr-FR"/>
        </w:rPr>
        <w:t>executa</w:t>
      </w:r>
      <w:r>
        <w:rPr>
          <w:rFonts w:eastAsia="Times New Roman"/>
          <w:sz w:val="22"/>
          <w:lang w:val="fr-FR"/>
        </w:rPr>
        <w:t xml:space="preserve"> pe o </w:t>
      </w:r>
      <w:r>
        <w:rPr>
          <w:rFonts w:eastAsia="Times New Roman"/>
          <w:i/>
          <w:sz w:val="22"/>
          <w:lang w:val="fr-FR"/>
        </w:rPr>
        <w:t>maşină fizică/reală</w:t>
      </w:r>
      <w:r>
        <w:rPr>
          <w:rFonts w:eastAsia="Times New Roman"/>
          <w:sz w:val="22"/>
          <w:lang w:val="fr-FR"/>
        </w:rPr>
        <w:t xml:space="preserve"> reprezentată de un sistem de calcul (SC) şi un sistem de operare(SO). Acest lucru </w:t>
      </w:r>
      <w:r>
        <w:rPr>
          <w:rFonts w:hint="eastAsia"/>
          <w:sz w:val="22"/>
          <w:lang w:val="fr-FR"/>
        </w:rPr>
        <w:t>î</w:t>
      </w:r>
      <w:r>
        <w:rPr>
          <w:rFonts w:eastAsia="Times New Roman"/>
          <w:sz w:val="22"/>
          <w:lang w:val="fr-FR"/>
        </w:rPr>
        <w:t xml:space="preserve">nseama că </w:t>
      </w:r>
      <w:r>
        <w:rPr>
          <w:rFonts w:eastAsia="Times New Roman"/>
          <w:i/>
          <w:sz w:val="22"/>
          <w:lang w:val="fr-FR"/>
        </w:rPr>
        <w:t>restricţiile</w:t>
      </w:r>
      <w:r>
        <w:rPr>
          <w:rFonts w:eastAsia="Times New Roman"/>
          <w:sz w:val="22"/>
          <w:lang w:val="fr-FR"/>
        </w:rPr>
        <w:t xml:space="preserve"> </w:t>
      </w:r>
      <w:r>
        <w:rPr>
          <w:rFonts w:eastAsia="Times New Roman"/>
          <w:i/>
          <w:sz w:val="22"/>
          <w:lang w:val="fr-FR"/>
        </w:rPr>
        <w:t>modelului fizic</w:t>
      </w:r>
      <w:r>
        <w:rPr>
          <w:rFonts w:eastAsia="Times New Roman"/>
          <w:sz w:val="22"/>
          <w:lang w:val="fr-FR"/>
        </w:rPr>
        <w:t xml:space="preserve"> trebuie considerate şi </w:t>
      </w:r>
      <w:r>
        <w:rPr>
          <w:rFonts w:hint="eastAsia"/>
          <w:sz w:val="22"/>
          <w:lang w:val="fr-FR"/>
        </w:rPr>
        <w:t>î</w:t>
      </w:r>
      <w:r>
        <w:rPr>
          <w:rFonts w:eastAsia="Times New Roman"/>
          <w:sz w:val="22"/>
          <w:lang w:val="fr-FR"/>
        </w:rPr>
        <w:t xml:space="preserve">n </w:t>
      </w:r>
      <w:r>
        <w:rPr>
          <w:rFonts w:eastAsia="Times New Roman"/>
          <w:i/>
          <w:sz w:val="22"/>
          <w:lang w:val="fr-FR"/>
        </w:rPr>
        <w:t>modelul virtual</w:t>
      </w:r>
      <w:r>
        <w:rPr>
          <w:rFonts w:eastAsia="Times New Roman"/>
          <w:sz w:val="22"/>
          <w:lang w:val="fr-FR"/>
        </w:rPr>
        <w:t>, prin urmare execuţia algoritmului trebuie să simuleze execuţia programului pe maşină reală.</w:t>
      </w:r>
    </w:p>
    <w:p w:rsidR="0018384F" w:rsidRPr="003015FA" w:rsidRDefault="0018384F">
      <w:pPr>
        <w:ind w:firstLine="284"/>
        <w:jc w:val="both"/>
        <w:rPr>
          <w:rFonts w:hint="eastAsia"/>
          <w:lang w:val="en-US"/>
        </w:rPr>
      </w:pPr>
      <w:r>
        <w:rPr>
          <w:sz w:val="22"/>
          <w:lang w:val="ro-RO"/>
        </w:rPr>
        <w:t>Trebuie de menţionat că constantele si variabilele reprezinta datele asupra carora opereaza algoritmii. Variabilele pot fi interpretate ca nume de zone de memorie iar valorile atribuite lor în timpul executiei algoritmului trebuie interpretate ca fiind continutul acestor zone.</w:t>
      </w:r>
    </w:p>
    <w:p w:rsidR="0018384F" w:rsidRDefault="0018384F">
      <w:pPr>
        <w:pStyle w:val="NormalWeb"/>
        <w:jc w:val="both"/>
        <w:rPr>
          <w:lang w:val="fr-FR"/>
        </w:rPr>
      </w:pPr>
      <w:r>
        <w:rPr>
          <w:rFonts w:hint="eastAsia"/>
        </w:rPr>
        <w:t xml:space="preserve">     </w:t>
      </w:r>
      <w:r>
        <w:rPr>
          <w:rFonts w:eastAsia="Times New Roman"/>
          <w:lang w:val="it-IT"/>
        </w:rPr>
        <w:t xml:space="preserve"> </w:t>
      </w:r>
      <w:r>
        <w:rPr>
          <w:rFonts w:eastAsia="Times New Roman"/>
          <w:lang w:val="fr-FR"/>
        </w:rPr>
        <w:t xml:space="preserve">De asemenea, </w:t>
      </w:r>
      <w:r>
        <w:rPr>
          <w:rFonts w:eastAsia="Times New Roman"/>
          <w:i/>
          <w:lang w:val="fr-FR"/>
        </w:rPr>
        <w:t>interdependenţa</w:t>
      </w:r>
      <w:r>
        <w:rPr>
          <w:rFonts w:eastAsia="Times New Roman"/>
          <w:lang w:val="fr-FR"/>
        </w:rPr>
        <w:t xml:space="preserve"> precizată mai sus se transmite şi </w:t>
      </w:r>
      <w:r>
        <w:rPr>
          <w:rFonts w:hint="eastAsia"/>
          <w:lang w:val="fr-FR"/>
        </w:rPr>
        <w:t>î</w:t>
      </w:r>
      <w:r>
        <w:rPr>
          <w:rFonts w:eastAsia="Times New Roman"/>
          <w:lang w:val="fr-FR"/>
        </w:rPr>
        <w:t xml:space="preserve">ntre componentele de pe nivelul inferior din schema arborescentă alăturată. </w:t>
      </w:r>
      <w:r>
        <w:rPr>
          <w:rFonts w:eastAsia="Times New Roman"/>
          <w:b/>
          <w:lang w:val="fr-FR"/>
        </w:rPr>
        <w:t>Competenţa</w:t>
      </w:r>
      <w:r>
        <w:rPr>
          <w:rFonts w:eastAsia="Times New Roman"/>
          <w:lang w:val="fr-FR"/>
        </w:rPr>
        <w:t xml:space="preserve"> şi </w:t>
      </w:r>
      <w:r>
        <w:rPr>
          <w:rFonts w:eastAsia="Times New Roman"/>
          <w:b/>
          <w:lang w:val="fr-FR"/>
        </w:rPr>
        <w:t>experienţa</w:t>
      </w:r>
      <w:r>
        <w:rPr>
          <w:rFonts w:eastAsia="Times New Roman"/>
          <w:lang w:val="fr-FR"/>
        </w:rPr>
        <w:t xml:space="preserve"> </w:t>
      </w:r>
      <w:r>
        <w:rPr>
          <w:rFonts w:hint="eastAsia"/>
          <w:lang w:val="fr-FR"/>
        </w:rPr>
        <w:t>î</w:t>
      </w:r>
      <w:r>
        <w:rPr>
          <w:rFonts w:eastAsia="Times New Roman"/>
          <w:lang w:val="fr-FR"/>
        </w:rPr>
        <w:t xml:space="preserve">n </w:t>
      </w:r>
      <w:r>
        <w:rPr>
          <w:rFonts w:eastAsia="Times New Roman"/>
          <w:b/>
          <w:lang w:val="fr-FR"/>
        </w:rPr>
        <w:t>rezolvarea problemelor</w:t>
      </w:r>
      <w:r>
        <w:rPr>
          <w:rFonts w:hint="eastAsia"/>
          <w:lang w:val="fr-FR"/>
        </w:rPr>
        <w:t>�</w:t>
      </w:r>
      <w:r>
        <w:rPr>
          <w:rFonts w:eastAsia="Times New Roman"/>
          <w:lang w:val="fr-FR"/>
        </w:rPr>
        <w:t xml:space="preserve"> se pot obţine doar dacă permanent se are </w:t>
      </w:r>
      <w:r>
        <w:rPr>
          <w:rFonts w:hint="eastAsia"/>
          <w:lang w:val="fr-FR"/>
        </w:rPr>
        <w:t>î</w:t>
      </w:r>
      <w:r>
        <w:rPr>
          <w:rFonts w:eastAsia="Times New Roman"/>
          <w:lang w:val="fr-FR"/>
        </w:rPr>
        <w:t xml:space="preserve">n vedere această interdependenţă şi dacă se </w:t>
      </w:r>
      <w:r>
        <w:rPr>
          <w:rFonts w:hint="eastAsia"/>
          <w:lang w:val="fr-FR"/>
        </w:rPr>
        <w:t>î</w:t>
      </w:r>
      <w:r>
        <w:rPr>
          <w:rFonts w:eastAsia="Times New Roman"/>
          <w:lang w:val="fr-FR"/>
        </w:rPr>
        <w:t xml:space="preserve">ntreprind eforturi pentru </w:t>
      </w:r>
      <w:r>
        <w:rPr>
          <w:rFonts w:hint="eastAsia"/>
          <w:lang w:val="fr-FR"/>
        </w:rPr>
        <w:t>î</w:t>
      </w:r>
      <w:r>
        <w:rPr>
          <w:rFonts w:eastAsia="Times New Roman"/>
          <w:i/>
          <w:lang w:val="fr-FR"/>
        </w:rPr>
        <w:t>nsuşirea de noi cunoştinţe</w:t>
      </w:r>
      <w:r>
        <w:rPr>
          <w:rFonts w:eastAsia="Times New Roman"/>
          <w:lang w:val="fr-FR"/>
        </w:rPr>
        <w:t xml:space="preserve"> şi pentru </w:t>
      </w:r>
      <w:r>
        <w:rPr>
          <w:rFonts w:eastAsia="Times New Roman"/>
          <w:i/>
          <w:lang w:val="fr-FR"/>
        </w:rPr>
        <w:t xml:space="preserve">conoaşterea </w:t>
      </w:r>
      <w:r>
        <w:rPr>
          <w:rFonts w:eastAsia="Times New Roman"/>
          <w:lang w:val="fr-FR"/>
        </w:rPr>
        <w:t xml:space="preserve">corespunzătoare a tuturor aspectelor privind MODELUL FIZIC , respectiv MODELUL VIRTUAL, aspecte determinate de interdependenţa SISTEM DE CALCUL </w:t>
      </w:r>
      <w:r>
        <w:rPr>
          <w:rFonts w:hint="eastAsia"/>
          <w:lang w:val="fr-FR"/>
        </w:rPr>
        <w:t>�</w:t>
      </w:r>
      <w:r>
        <w:rPr>
          <w:rFonts w:eastAsia="Times New Roman"/>
          <w:lang w:val="fr-FR"/>
        </w:rPr>
        <w:t xml:space="preserve"> ALGORITMICĂ </w:t>
      </w:r>
      <w:r>
        <w:rPr>
          <w:rFonts w:hint="eastAsia"/>
          <w:lang w:val="fr-FR"/>
        </w:rPr>
        <w:t>�</w:t>
      </w:r>
      <w:r>
        <w:rPr>
          <w:rFonts w:eastAsia="Times New Roman"/>
          <w:lang w:val="fr-FR"/>
        </w:rPr>
        <w:t xml:space="preserve"> PROGRAMARE:</w:t>
      </w:r>
      <w:r>
        <w:rPr>
          <w:rFonts w:hint="eastAsia"/>
          <w:lang w:val="fr-FR"/>
        </w:rPr>
        <w:t xml:space="preserve">     </w:t>
      </w:r>
      <w:r>
        <w:rPr>
          <w:rFonts w:eastAsia="Times New Roman"/>
          <w:lang w:val="fr-FR"/>
        </w:rPr>
        <w:t xml:space="preserve"> </w:t>
      </w:r>
    </w:p>
    <w:bookmarkStart w:id="0" w:name="_1470889825"/>
    <w:bookmarkStart w:id="1" w:name="_GoBack"/>
    <w:bookmarkEnd w:id="0"/>
    <w:p w:rsidR="0018384F" w:rsidRDefault="00433808" w:rsidP="00433808">
      <w:pPr>
        <w:pStyle w:val="BodyText"/>
        <w:jc w:val="center"/>
        <w:rPr>
          <w:rFonts w:ascii="Times New Roman" w:eastAsia="Arial Unicode MS" w:hAnsi="Times New Roman" w:cs="Times New Roman" w:hint="eastAsia"/>
          <w:sz w:val="22"/>
          <w:lang w:val="fr-FR"/>
        </w:rPr>
      </w:pPr>
      <w:r>
        <w:object w:dxaOrig="4830" w:dyaOrig="36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66.75pt;height:163.5pt" o:ole="" filled="t">
            <v:fill color2="black"/>
            <v:imagedata r:id="rId6" o:title=""/>
          </v:shape>
          <o:OLEObject Type="Embed" ProgID="Word.Picture.8" ShapeID="_x0000_i1034" DrawAspect="Content" ObjectID="_1571821505" r:id="rId7"/>
        </w:object>
      </w:r>
      <w:bookmarkEnd w:id="1"/>
    </w:p>
    <w:p w:rsidR="0018384F" w:rsidRDefault="0018384F">
      <w:pPr>
        <w:pStyle w:val="BodyText"/>
        <w:rPr>
          <w:sz w:val="22"/>
        </w:rPr>
      </w:pPr>
      <w:r>
        <w:rPr>
          <w:rFonts w:ascii="Times New Roman" w:eastAsia="Arial Unicode MS" w:hAnsi="Times New Roman" w:cs="Times New Roman" w:hint="eastAsia"/>
          <w:sz w:val="22"/>
          <w:lang w:val="fr-FR"/>
        </w:rPr>
        <w:t xml:space="preserve">    </w:t>
      </w:r>
      <w:r>
        <w:rPr>
          <w:rFonts w:ascii="Times New Roman" w:hAnsi="Times New Roman" w:cs="Times New Roman"/>
          <w:sz w:val="22"/>
        </w:rPr>
        <w:t xml:space="preserve">Pentru a  obţine un model de calcul al unei probleme care să fie implementat pe PC trebuie de respectat </w:t>
      </w:r>
      <w:r>
        <w:rPr>
          <w:rFonts w:ascii="Times New Roman" w:hAnsi="Times New Roman" w:cs="Times New Roman"/>
          <w:sz w:val="22"/>
          <w:u w:val="single"/>
        </w:rPr>
        <w:t>etapele algoritmizării</w:t>
      </w:r>
      <w:r>
        <w:rPr>
          <w:rFonts w:ascii="Times New Roman" w:hAnsi="Times New Roman" w:cs="Times New Roman"/>
          <w:sz w:val="22"/>
        </w:rPr>
        <w:t xml:space="preserve"> şi </w:t>
      </w:r>
      <w:r>
        <w:rPr>
          <w:rFonts w:ascii="Times New Roman" w:hAnsi="Times New Roman" w:cs="Times New Roman"/>
          <w:sz w:val="22"/>
          <w:u w:val="single"/>
        </w:rPr>
        <w:t>creării programului</w:t>
      </w:r>
      <w:r>
        <w:rPr>
          <w:rFonts w:ascii="Times New Roman" w:hAnsi="Times New Roman" w:cs="Times New Roman"/>
          <w:sz w:val="22"/>
        </w:rPr>
        <w:t xml:space="preserve"> conform regulilor sintactice şi semantice ale limbajului de programare ales ca să atingem  scopul scontat cât mai eficient. De aceea pentru adoptarea unor decizii cât mai corecte şi eficiente, este necesar să se folosească  rezultatele obţinute în toate celelalte etape (niveluri de cunoaştere a metodelor de rezolvare, formule, experimente sau măsurătoarele efectuate, legi stabilite etc.). Aceste rezultate pot fi sintetizate şi folosite într-un </w:t>
      </w:r>
      <w:r>
        <w:rPr>
          <w:rFonts w:ascii="Times New Roman" w:hAnsi="Times New Roman" w:cs="Times New Roman"/>
          <w:i/>
          <w:sz w:val="22"/>
        </w:rPr>
        <w:t xml:space="preserve">model de calcul.  </w:t>
      </w:r>
      <w:r>
        <w:rPr>
          <w:rFonts w:ascii="Times New Roman" w:hAnsi="Times New Roman" w:cs="Times New Roman"/>
          <w:sz w:val="22"/>
        </w:rPr>
        <w:t xml:space="preserve">Modelul de calcul poate fi reprezentat printr-un model matematic, adică „dublicatul” fenomenelor analizate, conceput în funcţie de cunoştinţele noastre asupra naturii problemei, închegate în cadru unei </w:t>
      </w:r>
      <w:r>
        <w:rPr>
          <w:rFonts w:ascii="Times New Roman" w:hAnsi="Times New Roman" w:cs="Times New Roman"/>
          <w:i/>
          <w:sz w:val="22"/>
        </w:rPr>
        <w:t>teorii sau experiment</w:t>
      </w:r>
      <w:r>
        <w:rPr>
          <w:rFonts w:ascii="Times New Roman" w:hAnsi="Times New Roman" w:cs="Times New Roman"/>
          <w:sz w:val="22"/>
        </w:rPr>
        <w:t xml:space="preserve">. Pe baza acestor supoziţii, se definesc  variabilele modelului (care pot fi mai mult sau mai puţin agregate), legile care intervin în fenomenul analizat,  formulele, metodele şi restricţiile, precum şi criteriile de optim. Construirea modelului este dependentă de informaţiile obţinute, mai ales de cele numerice (date de iniţializare, coeficienţi sau parametri care intervin în funcţiile care descriu  o anumită legitate sau restricţie etc.). </w:t>
      </w:r>
    </w:p>
    <w:p w:rsidR="0018384F" w:rsidRDefault="0018384F">
      <w:pPr>
        <w:ind w:firstLine="142"/>
        <w:jc w:val="both"/>
        <w:rPr>
          <w:sz w:val="22"/>
          <w:lang w:val="ro-RO"/>
        </w:rPr>
      </w:pPr>
      <w:r>
        <w:rPr>
          <w:sz w:val="22"/>
          <w:lang w:val="ro-RO"/>
        </w:rPr>
        <w:t xml:space="preserve">        În unele cazuri se dispune de </w:t>
      </w:r>
      <w:r>
        <w:rPr>
          <w:sz w:val="22"/>
          <w:u w:val="single"/>
          <w:lang w:val="ro-RO"/>
        </w:rPr>
        <w:t>date analitice</w:t>
      </w:r>
      <w:r>
        <w:rPr>
          <w:sz w:val="22"/>
          <w:lang w:val="ro-RO"/>
        </w:rPr>
        <w:t xml:space="preserve">, iar alte ori de </w:t>
      </w:r>
      <w:r>
        <w:rPr>
          <w:sz w:val="22"/>
          <w:u w:val="single"/>
          <w:lang w:val="ro-RO"/>
        </w:rPr>
        <w:t>mărime agregată</w:t>
      </w:r>
      <w:r>
        <w:rPr>
          <w:sz w:val="22"/>
          <w:lang w:val="ro-RO"/>
        </w:rPr>
        <w:t xml:space="preserve"> (de regulă ca o combinaţie liniară a mărimilor analitice). În momentul elaborării  modelului apare problema luării în consideraţie şi a </w:t>
      </w:r>
      <w:r>
        <w:rPr>
          <w:sz w:val="22"/>
          <w:lang w:val="ro-RO"/>
        </w:rPr>
        <w:lastRenderedPageBreak/>
        <w:t xml:space="preserve">resurselor de calcul (echipamente de calcul, viteză de prelucrare, memorie etc.), în funcţie de o anumită precizie. Pentru rezolvarea modelului se folosesc diverşi algoritmi. </w:t>
      </w:r>
    </w:p>
    <w:p w:rsidR="0018384F" w:rsidRDefault="0018384F">
      <w:pPr>
        <w:ind w:firstLine="720"/>
        <w:jc w:val="both"/>
        <w:rPr>
          <w:sz w:val="22"/>
          <w:lang w:val="ro-RO"/>
        </w:rPr>
      </w:pPr>
      <w:r>
        <w:rPr>
          <w:sz w:val="22"/>
          <w:lang w:val="ro-RO"/>
        </w:rPr>
        <w:t xml:space="preserve">Pentru problemele complexe </w:t>
      </w:r>
      <w:r>
        <w:rPr>
          <w:sz w:val="22"/>
          <w:u w:val="single"/>
          <w:lang w:val="ro-RO"/>
        </w:rPr>
        <w:t>algoritmul</w:t>
      </w:r>
      <w:r>
        <w:rPr>
          <w:sz w:val="22"/>
          <w:lang w:val="ro-RO"/>
        </w:rPr>
        <w:t>, la un mod general,  reprezintă o succesiune coerentă de operaţii aritmetice şi/sau logice desfăşurate în vederea realizării unui anumit scop (rezolvarea modelului) într-un număr de paşi finit.</w:t>
      </w:r>
      <w:r>
        <w:rPr>
          <w:i/>
          <w:color w:val="008000"/>
          <w:sz w:val="22"/>
          <w:lang w:val="es-PE"/>
        </w:rPr>
        <w:t>.</w:t>
      </w:r>
      <w:r>
        <w:rPr>
          <w:i/>
          <w:color w:val="008000"/>
          <w:lang w:val="es-PE"/>
        </w:rPr>
        <w:t xml:space="preserve">  </w:t>
      </w:r>
      <w:r>
        <w:rPr>
          <w:sz w:val="22"/>
          <w:lang w:val="ro-RO"/>
        </w:rPr>
        <w:t xml:space="preserve">Soluţia modelului obţinută cu ajutorul unui algoritm ales de noi va fi analizată, în scopul fundamentării eficiente a deciziei finale. Dacă în urma unei ample analize(ştiinţifice, tehnice, economice, psihologice etc.)  soluţia este considerată corespunzătoare, se trece la transpunerea în practică numărându-se, efectele care se obţin. În caz contrar, se revine la analiza fie la datele de intrare, fie la algoritm, fie chiar la model. </w:t>
      </w:r>
    </w:p>
    <w:p w:rsidR="0018384F" w:rsidRDefault="0018384F">
      <w:pPr>
        <w:ind w:firstLine="142"/>
        <w:jc w:val="both"/>
        <w:rPr>
          <w:sz w:val="22"/>
          <w:lang w:val="ro-RO"/>
        </w:rPr>
      </w:pPr>
      <w:r>
        <w:rPr>
          <w:sz w:val="22"/>
          <w:lang w:val="ro-RO"/>
        </w:rPr>
        <w:t xml:space="preserve">      Modelarea matematică presupune observarea fenomenelor (obţinerea formulelor şi datelor necesare), elaborarea modelelor în conformitate  cu cea mai riguroasă teorie cunoscută, elaborarea unui algoritm de rezolvare a  modelului şi, în final, folosirea unui echipament de calcul pentru a aplica algoritmul elaborat  în vederea obţinerii soluţiei optime. Acest tip  de modelare este foarte dificil de implementat în practică din lipsa unor cunoştinţe profunde. </w:t>
      </w:r>
    </w:p>
    <w:p w:rsidR="0018384F" w:rsidRDefault="0018384F">
      <w:pPr>
        <w:ind w:firstLine="142"/>
        <w:jc w:val="both"/>
        <w:rPr>
          <w:sz w:val="22"/>
          <w:lang w:val="ro-RO"/>
        </w:rPr>
      </w:pPr>
      <w:r>
        <w:rPr>
          <w:sz w:val="22"/>
          <w:lang w:val="ro-RO"/>
        </w:rPr>
        <w:t>De multe ori, se evită elaborarea modelului şi  în acest caz, se procedează astfel:</w:t>
      </w:r>
    </w:p>
    <w:p w:rsidR="0018384F" w:rsidRDefault="0018384F">
      <w:pPr>
        <w:numPr>
          <w:ilvl w:val="0"/>
          <w:numId w:val="20"/>
        </w:numPr>
        <w:tabs>
          <w:tab w:val="left" w:pos="284"/>
        </w:tabs>
        <w:ind w:left="284" w:firstLine="142"/>
        <w:jc w:val="both"/>
        <w:rPr>
          <w:sz w:val="22"/>
          <w:lang w:val="ro-RO"/>
        </w:rPr>
      </w:pPr>
      <w:r>
        <w:rPr>
          <w:sz w:val="22"/>
          <w:lang w:val="ro-RO"/>
        </w:rPr>
        <w:t xml:space="preserve">în funcţie de informaţiile disponibile se elaborează algoritmii de calcul în baza căruia se obţine programul în limbajul de programare care se derulează şi, apoi, se  analizează soluţia obţinută; </w:t>
      </w:r>
    </w:p>
    <w:p w:rsidR="0018384F" w:rsidRDefault="0018384F">
      <w:pPr>
        <w:numPr>
          <w:ilvl w:val="0"/>
          <w:numId w:val="20"/>
        </w:numPr>
        <w:tabs>
          <w:tab w:val="left" w:pos="284"/>
        </w:tabs>
        <w:ind w:left="284" w:firstLine="142"/>
        <w:jc w:val="both"/>
        <w:rPr>
          <w:sz w:val="22"/>
          <w:lang w:val="ro-RO"/>
        </w:rPr>
      </w:pPr>
      <w:r>
        <w:rPr>
          <w:sz w:val="22"/>
          <w:lang w:val="ro-RO"/>
        </w:rPr>
        <w:t>dacă soluţia obţinută satisface criteriile considerate în analiză se trece la aplicare. Dacă nu, se reia observaţiile sau se elaborează un alt algoritm sau se încearcă elaborarea unui model, corectându-se  algoritmul de calcul în mod corespunzător.</w:t>
      </w:r>
    </w:p>
    <w:p w:rsidR="0018384F" w:rsidRDefault="0018384F">
      <w:pPr>
        <w:ind w:firstLine="426"/>
        <w:jc w:val="both"/>
        <w:rPr>
          <w:sz w:val="22"/>
          <w:lang w:val="ro-RO"/>
        </w:rPr>
      </w:pPr>
      <w:r>
        <w:rPr>
          <w:sz w:val="22"/>
          <w:lang w:val="ro-RO"/>
        </w:rPr>
        <w:t>Pentru problemele simple prin algoritm vom înţelege un ansamblu de reguli de calcul, care indica operaţiile necesare rezolvării unei probleme si ordinea lor de efectuare. În acest caz se mai poate spune că un</w:t>
      </w:r>
      <w:r>
        <w:rPr>
          <w:i/>
          <w:color w:val="008000"/>
          <w:sz w:val="22"/>
          <w:lang w:val="ro-RO"/>
        </w:rPr>
        <w:t xml:space="preserve"> </w:t>
      </w:r>
      <w:r>
        <w:rPr>
          <w:sz w:val="22"/>
          <w:lang w:val="ro-RO"/>
        </w:rPr>
        <w:t>algoritm reprezintă o metoda de rezolvare specifică a problemelor de un anumit tip. Deci a rezolva o problema  înseamnă a obţine, pentru anumite date de intrare, rezultatul problemei (date de ieşire ). Astfel algoritmul este constituit dintr-o succesiune de operaţii care descriu, pas cu pas, modul de obţinere a datelor de ieşire într-un număr de paşi finit, plecând de la datele de intrare. De obicei</w:t>
      </w:r>
      <w:r>
        <w:rPr>
          <w:i/>
          <w:color w:val="008000"/>
          <w:sz w:val="22"/>
          <w:lang w:val="ro-RO"/>
        </w:rPr>
        <w:t xml:space="preserve">, </w:t>
      </w:r>
      <w:r>
        <w:rPr>
          <w:sz w:val="22"/>
          <w:lang w:val="ro-RO"/>
        </w:rPr>
        <w:t xml:space="preserve">regulile de calcul constituie paşii elementari al algoritmului cu o succesiune anumită şi clară. </w:t>
      </w:r>
    </w:p>
    <w:p w:rsidR="0018384F" w:rsidRDefault="0018384F">
      <w:pPr>
        <w:ind w:firstLine="284"/>
        <w:jc w:val="both"/>
        <w:rPr>
          <w:sz w:val="22"/>
          <w:lang w:val="ro-RO"/>
        </w:rPr>
      </w:pPr>
      <w:r>
        <w:rPr>
          <w:sz w:val="22"/>
          <w:lang w:val="ro-RO"/>
        </w:rPr>
        <w:t xml:space="preserve">Exemple de algoritmi sunt: </w:t>
      </w:r>
    </w:p>
    <w:p w:rsidR="0018384F" w:rsidRDefault="0018384F">
      <w:pPr>
        <w:ind w:left="284" w:firstLine="284"/>
        <w:jc w:val="both"/>
        <w:rPr>
          <w:sz w:val="22"/>
          <w:lang w:val="ro-RO"/>
        </w:rPr>
      </w:pPr>
      <w:r>
        <w:rPr>
          <w:sz w:val="22"/>
          <w:lang w:val="ro-RO"/>
        </w:rPr>
        <w:t xml:space="preserve">- algoritmul lui Euclid pentru calculul celui mai mare divizor comun a doua numere naturale </w:t>
      </w:r>
    </w:p>
    <w:p w:rsidR="0018384F" w:rsidRDefault="0018384F">
      <w:pPr>
        <w:ind w:left="284" w:firstLine="284"/>
        <w:jc w:val="both"/>
        <w:rPr>
          <w:sz w:val="22"/>
          <w:lang w:val="ro-RO"/>
        </w:rPr>
      </w:pPr>
      <w:r>
        <w:rPr>
          <w:sz w:val="22"/>
          <w:lang w:val="ro-RO"/>
        </w:rPr>
        <w:t xml:space="preserve">- regula lui Cramer pentru rezolvarea sistemelor liniare </w:t>
      </w:r>
    </w:p>
    <w:p w:rsidR="0018384F" w:rsidRPr="003015FA" w:rsidRDefault="0018384F">
      <w:pPr>
        <w:ind w:left="568"/>
        <w:jc w:val="both"/>
        <w:rPr>
          <w:lang w:val="en-US"/>
        </w:rPr>
      </w:pPr>
      <w:r>
        <w:rPr>
          <w:sz w:val="22"/>
          <w:lang w:val="ro-RO"/>
        </w:rPr>
        <w:t>- ciurul lui Eratostene pentru determinarea numerelor prime, etc.</w:t>
      </w:r>
    </w:p>
    <w:p w:rsidR="0018384F" w:rsidRDefault="0018384F">
      <w:pPr>
        <w:pStyle w:val="2"/>
      </w:pPr>
      <w:r>
        <w:t xml:space="preserve">    Deci, pot exista cazuri în care modelul nici nu se mai elaborează. Numai dacă elaborarea algoritmului nu a fost satisfăcătoare se trece la elaborarea modelului care cere reformularea problemei, reieşind din cunoştinţele acumulate şi condiţiile reale. Este posibil că acest model să nu fie complet. După aplicarea algoritmului şi analiza unor rezultate, modelul se completează,  se aplică din nou algoritmul, se analizează din nou rezultatele etc.  În  acest caz , avem un proces iterativ cu o modelare multilaterală, numită şi procedurală.  Deci , modelarea procedurală este caracterizată prin acordarea unui rol mai mare  algoritmului şi a unuia secundar modelului.  De fapt, în modelarea procedurală nu se mai poate face o distincţie prea clară între model şi algoritm. Se poate de scris chiar un „algoritm de elaborare a modelului” .  În consecinţă, este necesar ca şi din punct de vedere teoretic să acordăm o atenţie deosebită algoritmilor. În general, un algoritm trebuie să îndeplinească trei proprietăţi: generalitatea (universalitatea), unicitatea (determinismul) şi finititudinea . Prima condiţie  se referă  la posibilitatea că algoritmul să asigure prelucrarea unui  număr mare de date  de intrare (chiar  “infinit”). A doua condiţie se referă la claritatea operaţiilor din fiecare bloc. Prin intermediul regulilor algoritmului, informaţia iniţială este transformata în rezultate bine definite, care determina în mod unic pasul următor. Adică, la orice execuţie a algoritmului cu date de intrare identice, rezultatele sunt aceleaşi. A treia  se referă la numărul de paşi finit  în care se furnizează rezultatele (care trebuie să fie din punct de vedere practic de ordinul secundelor /minutelor ). Această caracteristică precizează că orice algoritm se termina într-un număr finit de paşi.</w:t>
      </w:r>
    </w:p>
    <w:p w:rsidR="0018384F" w:rsidRPr="003015FA" w:rsidRDefault="0018384F">
      <w:pPr>
        <w:ind w:firstLine="142"/>
        <w:jc w:val="both"/>
        <w:rPr>
          <w:sz w:val="22"/>
          <w:lang w:val="en-US"/>
        </w:rPr>
      </w:pPr>
      <w:r>
        <w:rPr>
          <w:sz w:val="22"/>
          <w:lang w:val="ro-RO"/>
        </w:rPr>
        <w:t xml:space="preserve">    În continuare , prezentăm o clasificare a algoritmilor din punct de vedere a complexităţii problemei şi exactităţii soluţiei.  Se poate defini  trei clase mari de algoritmi: algoritmi </w:t>
      </w:r>
      <w:r>
        <w:rPr>
          <w:i/>
          <w:sz w:val="22"/>
          <w:lang w:val="ro-RO"/>
        </w:rPr>
        <w:t xml:space="preserve">exacţi </w:t>
      </w:r>
      <w:r>
        <w:rPr>
          <w:sz w:val="22"/>
          <w:lang w:val="ro-RO"/>
        </w:rPr>
        <w:t xml:space="preserve"> (riguroşi), </w:t>
      </w:r>
      <w:r>
        <w:rPr>
          <w:i/>
          <w:sz w:val="22"/>
          <w:lang w:val="ro-RO"/>
        </w:rPr>
        <w:t>algoritmi aproximativi şi algoritmi euristici.</w:t>
      </w:r>
    </w:p>
    <w:p w:rsidR="0018384F" w:rsidRDefault="0018384F">
      <w:pPr>
        <w:pStyle w:val="BodyTextIndent"/>
        <w:ind w:firstLine="142"/>
        <w:jc w:val="both"/>
        <w:rPr>
          <w:i/>
          <w:sz w:val="22"/>
        </w:rPr>
      </w:pPr>
      <w:r>
        <w:rPr>
          <w:b w:val="0"/>
          <w:sz w:val="22"/>
        </w:rPr>
        <w:t xml:space="preserve">    Pentru a caracteriza aceşti algoritmi, introducem următoarele  notaţii: </w:t>
      </w:r>
      <w:r>
        <w:rPr>
          <w:sz w:val="22"/>
        </w:rPr>
        <w:t>X</w:t>
      </w:r>
      <w:r>
        <w:rPr>
          <w:color w:val="000000"/>
          <w:spacing w:val="-4"/>
          <w:w w:val="104"/>
          <w:sz w:val="22"/>
          <w:vertAlign w:val="superscript"/>
        </w:rPr>
        <w:t>k</w:t>
      </w:r>
      <w:r>
        <w:rPr>
          <w:b w:val="0"/>
          <w:sz w:val="22"/>
        </w:rPr>
        <w:t xml:space="preserve">=vectorul soluţiei  furnizat de algoritm; </w:t>
      </w:r>
      <w:r>
        <w:rPr>
          <w:sz w:val="22"/>
        </w:rPr>
        <w:t>X</w:t>
      </w:r>
      <w:r>
        <w:rPr>
          <w:color w:val="000000"/>
          <w:spacing w:val="-4"/>
          <w:w w:val="104"/>
          <w:sz w:val="22"/>
          <w:vertAlign w:val="superscript"/>
        </w:rPr>
        <w:t>*</w:t>
      </w:r>
      <w:r>
        <w:rPr>
          <w:b w:val="0"/>
          <w:sz w:val="22"/>
        </w:rPr>
        <w:t xml:space="preserve">= vectorul adevăratei soluţii, </w:t>
      </w:r>
      <w:r>
        <w:rPr>
          <w:rFonts w:ascii="Symbol" w:hAnsi="Symbol"/>
          <w:sz w:val="22"/>
        </w:rPr>
        <w:t></w:t>
      </w:r>
      <w:r>
        <w:rPr>
          <w:b w:val="0"/>
          <w:sz w:val="22"/>
        </w:rPr>
        <w:t>=vector al unor abateri  admisibile, dinainte stabilite.</w:t>
      </w:r>
    </w:p>
    <w:p w:rsidR="0018384F" w:rsidRDefault="0018384F">
      <w:pPr>
        <w:ind w:left="300" w:firstLine="142"/>
        <w:jc w:val="both"/>
        <w:rPr>
          <w:i/>
          <w:sz w:val="22"/>
          <w:lang w:val="ro-RO"/>
        </w:rPr>
      </w:pPr>
      <w:r>
        <w:rPr>
          <w:i/>
          <w:sz w:val="22"/>
          <w:lang w:val="ro-RO"/>
        </w:rPr>
        <w:t xml:space="preserve">Algoritm exact </w:t>
      </w:r>
      <w:r>
        <w:rPr>
          <w:sz w:val="22"/>
          <w:lang w:val="ro-RO"/>
        </w:rPr>
        <w:t>(riguros)  are  următoare proprietate : X</w:t>
      </w:r>
      <w:r>
        <w:rPr>
          <w:color w:val="000000"/>
          <w:spacing w:val="-4"/>
          <w:w w:val="104"/>
          <w:sz w:val="22"/>
          <w:vertAlign w:val="superscript"/>
          <w:lang w:val="ro-RO"/>
        </w:rPr>
        <w:t>*</w:t>
      </w:r>
      <w:r>
        <w:rPr>
          <w:sz w:val="22"/>
          <w:lang w:val="ro-RO"/>
        </w:rPr>
        <w:t>- X</w:t>
      </w:r>
      <w:r>
        <w:rPr>
          <w:color w:val="000000"/>
          <w:spacing w:val="-4"/>
          <w:w w:val="104"/>
          <w:sz w:val="22"/>
          <w:vertAlign w:val="superscript"/>
          <w:lang w:val="ro-RO"/>
        </w:rPr>
        <w:t>k</w:t>
      </w:r>
      <w:r>
        <w:rPr>
          <w:sz w:val="22"/>
          <w:lang w:val="ro-RO"/>
        </w:rPr>
        <w:t>=0         (1.1)</w:t>
      </w:r>
    </w:p>
    <w:p w:rsidR="0018384F" w:rsidRDefault="0018384F">
      <w:pPr>
        <w:ind w:left="300" w:firstLine="142"/>
        <w:jc w:val="both"/>
        <w:rPr>
          <w:sz w:val="22"/>
          <w:lang w:val="ro-RO"/>
        </w:rPr>
      </w:pPr>
      <w:r>
        <w:rPr>
          <w:i/>
          <w:sz w:val="22"/>
          <w:lang w:val="ro-RO"/>
        </w:rPr>
        <w:t xml:space="preserve">Algoritmul aproximativ  </w:t>
      </w:r>
      <w:r>
        <w:rPr>
          <w:sz w:val="22"/>
          <w:lang w:val="ro-RO"/>
        </w:rPr>
        <w:t xml:space="preserve">are proprietatea că pentru orice </w:t>
      </w:r>
      <w:r>
        <w:rPr>
          <w:rFonts w:ascii="Symbol" w:hAnsi="Symbol"/>
          <w:sz w:val="22"/>
          <w:lang w:val="ro-RO"/>
        </w:rPr>
        <w:t></w:t>
      </w:r>
      <w:r>
        <w:rPr>
          <w:sz w:val="22"/>
          <w:lang w:val="ro-RO"/>
        </w:rPr>
        <w:t xml:space="preserve"> dat se  găseşte soluţia X</w:t>
      </w:r>
      <w:r>
        <w:rPr>
          <w:color w:val="000000"/>
          <w:spacing w:val="-4"/>
          <w:w w:val="104"/>
          <w:sz w:val="22"/>
          <w:vertAlign w:val="superscript"/>
          <w:lang w:val="ro-RO"/>
        </w:rPr>
        <w:t>k</w:t>
      </w:r>
      <w:r>
        <w:rPr>
          <w:sz w:val="22"/>
          <w:lang w:val="ro-RO"/>
        </w:rPr>
        <w:t xml:space="preserve"> astfel ca:          </w:t>
      </w:r>
      <w:r>
        <w:rPr>
          <w:sz w:val="22"/>
          <w:lang w:val="ro-RO"/>
        </w:rPr>
        <w:tab/>
      </w:r>
      <w:r>
        <w:rPr>
          <w:sz w:val="22"/>
          <w:lang w:val="ro-RO"/>
        </w:rPr>
        <w:tab/>
      </w:r>
      <w:r>
        <w:rPr>
          <w:sz w:val="22"/>
          <w:lang w:val="ro-RO"/>
        </w:rPr>
        <w:tab/>
      </w:r>
      <w:r>
        <w:rPr>
          <w:rFonts w:ascii="Symbol" w:hAnsi="Symbol"/>
          <w:sz w:val="22"/>
          <w:lang w:val="ro-RO"/>
        </w:rPr>
        <w:t></w:t>
      </w:r>
      <w:r>
        <w:rPr>
          <w:sz w:val="22"/>
          <w:lang w:val="ro-RO"/>
        </w:rPr>
        <w:t xml:space="preserve"> X</w:t>
      </w:r>
      <w:r>
        <w:rPr>
          <w:color w:val="000000"/>
          <w:spacing w:val="-4"/>
          <w:w w:val="104"/>
          <w:sz w:val="22"/>
          <w:vertAlign w:val="superscript"/>
          <w:lang w:val="ro-RO"/>
        </w:rPr>
        <w:t>*</w:t>
      </w:r>
      <w:r>
        <w:rPr>
          <w:sz w:val="22"/>
          <w:lang w:val="ro-RO"/>
        </w:rPr>
        <w:t>- X</w:t>
      </w:r>
      <w:r>
        <w:rPr>
          <w:color w:val="000000"/>
          <w:spacing w:val="-4"/>
          <w:w w:val="104"/>
          <w:sz w:val="22"/>
          <w:vertAlign w:val="superscript"/>
          <w:lang w:val="ro-RO"/>
        </w:rPr>
        <w:t>k</w:t>
      </w:r>
      <w:r>
        <w:rPr>
          <w:rFonts w:ascii="Symbol" w:hAnsi="Symbol"/>
          <w:sz w:val="22"/>
          <w:lang w:val="ro-RO"/>
        </w:rPr>
        <w:t></w:t>
      </w:r>
      <w:r>
        <w:rPr>
          <w:sz w:val="22"/>
          <w:lang w:val="ro-RO"/>
        </w:rPr>
        <w:t>&lt;=</w:t>
      </w:r>
      <w:r>
        <w:rPr>
          <w:rFonts w:ascii="Symbol" w:hAnsi="Symbol"/>
          <w:sz w:val="22"/>
          <w:lang w:val="ro-RO"/>
        </w:rPr>
        <w:t></w:t>
      </w:r>
      <w:r>
        <w:rPr>
          <w:sz w:val="22"/>
          <w:lang w:val="ro-RO"/>
        </w:rPr>
        <w:t xml:space="preserve">              (1.2)</w:t>
      </w:r>
    </w:p>
    <w:p w:rsidR="0018384F" w:rsidRDefault="0018384F">
      <w:pPr>
        <w:ind w:left="300" w:firstLine="142"/>
        <w:jc w:val="both"/>
        <w:rPr>
          <w:sz w:val="22"/>
          <w:lang w:val="ro-RO"/>
        </w:rPr>
      </w:pPr>
      <w:r>
        <w:rPr>
          <w:sz w:val="22"/>
          <w:lang w:val="ro-RO"/>
        </w:rPr>
        <w:t xml:space="preserve">  </w:t>
      </w:r>
      <w:r>
        <w:rPr>
          <w:i/>
          <w:sz w:val="22"/>
          <w:lang w:val="ro-RO"/>
        </w:rPr>
        <w:t xml:space="preserve">Algoritmul  euristic </w:t>
      </w:r>
      <w:r>
        <w:rPr>
          <w:sz w:val="22"/>
          <w:lang w:val="ro-RO"/>
        </w:rPr>
        <w:t xml:space="preserve">este de căutare prin încercări bazate prin intuiţie  şi experiment care se îmbunătăţeşte în general succesiv, cu proprietatea că , pentru un  </w:t>
      </w:r>
      <w:r>
        <w:rPr>
          <w:rFonts w:ascii="Symbol" w:hAnsi="Symbol"/>
          <w:sz w:val="22"/>
          <w:lang w:val="ro-RO"/>
        </w:rPr>
        <w:t></w:t>
      </w:r>
      <w:r>
        <w:rPr>
          <w:sz w:val="22"/>
          <w:lang w:val="ro-RO"/>
        </w:rPr>
        <w:t xml:space="preserve"> dat, nu avem siguranţa că găsim o soluţie X</w:t>
      </w:r>
      <w:r>
        <w:rPr>
          <w:color w:val="000000"/>
          <w:spacing w:val="-4"/>
          <w:w w:val="104"/>
          <w:sz w:val="22"/>
          <w:vertAlign w:val="superscript"/>
          <w:lang w:val="ro-RO"/>
        </w:rPr>
        <w:t>k</w:t>
      </w:r>
      <w:r>
        <w:rPr>
          <w:sz w:val="22"/>
          <w:lang w:val="ro-RO"/>
        </w:rPr>
        <w:t>, astfel încât să se respecte proprietatea  (1.2).</w:t>
      </w:r>
    </w:p>
    <w:p w:rsidR="0018384F" w:rsidRDefault="0018384F">
      <w:pPr>
        <w:ind w:firstLine="142"/>
        <w:jc w:val="both"/>
        <w:rPr>
          <w:sz w:val="22"/>
          <w:lang w:val="ro-RO"/>
        </w:rPr>
      </w:pPr>
      <w:r>
        <w:rPr>
          <w:sz w:val="22"/>
          <w:lang w:val="ro-RO"/>
        </w:rPr>
        <w:t xml:space="preserve">   Algoritmul euristic se compune în general , dintr-o mulţime de reguli inteligibile, care sunt încercate în timpul calculelor, şi se îmbunătăţesc pe baza analizei rezultatelor  obţinute. În urma acestor încercări, programatorul constată care sunt regulile cele mai adecvate pentru anumite situaţii (tipuri de probleme,  metodele etc.). Rezultă că mulţimea regulilor elementare  care pot fi folosite într-un algoritm euristic este practic  infinita, deoarece  </w:t>
      </w:r>
      <w:r>
        <w:rPr>
          <w:sz w:val="22"/>
          <w:lang w:val="ro-RO"/>
        </w:rPr>
        <w:lastRenderedPageBreak/>
        <w:t>acestea sunt create pe măsură ce algoritmul se aplică de mai multe ori. Dar, o procedură la care nu se cunosc regulile nu se poate algoritmiza (deoarece la elaborarea schemei unui algoritm ar trebui să ştim ce reguli putem să aplicam). Sar părea, deci, că este un nonsens să vorbim despre un algoritmi euristici. Contradicţia se rezolvă făcând convenţia că pentru o anumită perioadă sau un anumit număr de aplicaţii, algoritmul se compune dintr-un anumit număr de aplicaţii, algoritmul se compune dintr-un număr finit de reguli elementare, cunoscute iniţial. În afara regulilor elementare (independente), nu pot exista reguli compuse (“trunchiate” sau “amendate” etc.). Dacă regula de compunere este cunoscută, atunci numărul de reguli compuse poate fi finit, procedura fiind  algoritmizabilă. În consecinţă, rezultă că o procedură euristică poate fi, cel puţin temporar, algoritmizabilă.</w:t>
      </w:r>
    </w:p>
    <w:p w:rsidR="0018384F" w:rsidRDefault="0018384F">
      <w:pPr>
        <w:ind w:firstLine="142"/>
        <w:jc w:val="both"/>
        <w:rPr>
          <w:sz w:val="22"/>
          <w:lang w:val="ro-RO"/>
        </w:rPr>
      </w:pPr>
      <w:r>
        <w:rPr>
          <w:sz w:val="22"/>
          <w:lang w:val="ro-RO"/>
        </w:rPr>
        <w:t xml:space="preserve">   Mulţimea algoritmilor euristici aplicaţi pentru adoptarea deciziilor se numeşte </w:t>
      </w:r>
      <w:r>
        <w:rPr>
          <w:i/>
          <w:sz w:val="22"/>
          <w:lang w:val="ro-RO"/>
        </w:rPr>
        <w:t>euristică</w:t>
      </w:r>
      <w:r>
        <w:rPr>
          <w:sz w:val="22"/>
          <w:lang w:val="ro-RO"/>
        </w:rPr>
        <w:t>. Întrucât un algoritm euristic se compune din reguli elementare (şi eventual reguli compuse ), putem afirma că orice euristică reprezintă o mulţime deschisă de reguli (elementare şi/sau compuse), adică depinde de experienţa programatorului şi atunci e obligator de elaborat şi scenariul de testare al programului în baza unui set de date. Însă astfel  de cazuri vor fi analizate la alte teme de lucrări de laborator.</w:t>
      </w:r>
    </w:p>
    <w:p w:rsidR="0018384F" w:rsidRDefault="0018384F">
      <w:pPr>
        <w:ind w:firstLine="142"/>
        <w:jc w:val="both"/>
        <w:rPr>
          <w:sz w:val="22"/>
          <w:lang w:val="fr-FR"/>
        </w:rPr>
      </w:pPr>
      <w:r>
        <w:rPr>
          <w:sz w:val="22"/>
          <w:lang w:val="ro-RO"/>
        </w:rPr>
        <w:t>Prin operaţia de descriere a algoritmilor se urmăreşte prezentarea acestora într-o forma precisa si clara, accesibila omului sau calculatorului. Descrierea algoritmilor se poate face prin: scheme logice, limbaj pseudocod, limbaj de programare.</w:t>
      </w:r>
    </w:p>
    <w:p w:rsidR="0018384F" w:rsidRDefault="0018384F">
      <w:pPr>
        <w:pStyle w:val="NormalWeb"/>
        <w:ind w:firstLine="142"/>
        <w:jc w:val="both"/>
        <w:rPr>
          <w:b/>
          <w:i/>
          <w:sz w:val="22"/>
        </w:rPr>
      </w:pPr>
      <w:r>
        <w:rPr>
          <w:sz w:val="22"/>
          <w:lang w:val="fr-FR"/>
        </w:rPr>
        <w:t xml:space="preserve">Atunci când vorbim despre instrucţiunile specifice programării structurate, trebuie să amintim de teorema de structură a lui Bohm şi Jacopini: </w:t>
      </w:r>
      <w:r>
        <w:rPr>
          <w:b/>
          <w:i/>
          <w:sz w:val="22"/>
          <w:lang w:val="fr-FR"/>
        </w:rPr>
        <w:t>Orice algoritm poate fi compus din numai trei structuri de calcul:</w:t>
      </w:r>
      <w:r>
        <w:rPr>
          <w:sz w:val="22"/>
          <w:lang w:val="fr-FR"/>
        </w:rPr>
        <w:t xml:space="preserve"> </w:t>
      </w:r>
    </w:p>
    <w:p w:rsidR="0018384F" w:rsidRDefault="0018384F">
      <w:pPr>
        <w:numPr>
          <w:ilvl w:val="0"/>
          <w:numId w:val="11"/>
        </w:numPr>
        <w:spacing w:before="100" w:after="100"/>
        <w:rPr>
          <w:sz w:val="22"/>
          <w:lang w:val="fr-FR"/>
        </w:rPr>
      </w:pPr>
      <w:r w:rsidRPr="003015FA">
        <w:rPr>
          <w:b/>
          <w:i/>
          <w:sz w:val="22"/>
          <w:lang w:val="en-US"/>
        </w:rPr>
        <w:t>Structuri secvenţiale</w:t>
      </w:r>
      <w:r w:rsidRPr="003015FA">
        <w:rPr>
          <w:sz w:val="22"/>
          <w:lang w:val="en-US"/>
        </w:rPr>
        <w:t xml:space="preserve"> = </w:t>
      </w:r>
      <w:r w:rsidRPr="003015FA">
        <w:rPr>
          <w:sz w:val="22"/>
          <w:u w:val="single"/>
          <w:lang w:val="en-US"/>
        </w:rPr>
        <w:t>secvenţe</w:t>
      </w:r>
      <w:r w:rsidRPr="003015FA">
        <w:rPr>
          <w:sz w:val="22"/>
          <w:lang w:val="en-US"/>
        </w:rPr>
        <w:t xml:space="preserve"> - în care instrucţiunile se execută în ordine</w:t>
      </w:r>
      <w:r>
        <w:rPr>
          <w:sz w:val="22"/>
          <w:lang w:val="ro-RO"/>
        </w:rPr>
        <w:t>.</w:t>
      </w:r>
      <w:r w:rsidRPr="003015FA">
        <w:rPr>
          <w:sz w:val="22"/>
          <w:lang w:val="en-US"/>
        </w:rPr>
        <w:t xml:space="preserve"> </w:t>
      </w:r>
      <w:r w:rsidRPr="003015FA">
        <w:rPr>
          <w:sz w:val="22"/>
          <w:lang w:val="en-US"/>
        </w:rPr>
        <w:tab/>
        <w:t xml:space="preserve">Presupune executarea unei prelucrari in ordinea precizata . </w:t>
      </w:r>
      <w:r>
        <w:rPr>
          <w:sz w:val="22"/>
          <w:lang w:val="fr-FR"/>
        </w:rPr>
        <w:t>( ele nu se executa conditional sau repetitiv ). Exista cateva tipuri , printre care:</w:t>
      </w:r>
    </w:p>
    <w:p w:rsidR="0018384F" w:rsidRPr="003015FA" w:rsidRDefault="0018384F">
      <w:pPr>
        <w:rPr>
          <w:sz w:val="22"/>
          <w:lang w:val="en-US"/>
        </w:rPr>
      </w:pPr>
      <w:r>
        <w:rPr>
          <w:sz w:val="22"/>
          <w:lang w:val="fr-FR"/>
        </w:rPr>
        <w:t xml:space="preserve">        </w:t>
      </w:r>
      <w:r w:rsidRPr="003015FA">
        <w:rPr>
          <w:sz w:val="22"/>
          <w:lang w:val="en-US"/>
        </w:rPr>
        <w:t>1.) Declararea variabilelor se face cu sintaxa ,, tip data variabila ’’. Definirea variabilei pune in legatura numele variabilei cu tipul sau .</w:t>
      </w:r>
    </w:p>
    <w:p w:rsidR="0018384F" w:rsidRPr="003015FA" w:rsidRDefault="0018384F">
      <w:pPr>
        <w:rPr>
          <w:sz w:val="22"/>
          <w:lang w:val="en-US"/>
        </w:rPr>
      </w:pPr>
      <w:r w:rsidRPr="003015FA">
        <w:rPr>
          <w:sz w:val="22"/>
          <w:lang w:val="en-US"/>
        </w:rPr>
        <w:t xml:space="preserve">       2.)Citirea variabilei reprezinta operatia prin care continutul unei variabile e incarcat de la tastatura.</w:t>
      </w:r>
    </w:p>
    <w:p w:rsidR="0018384F" w:rsidRPr="003015FA" w:rsidRDefault="0018384F">
      <w:pPr>
        <w:rPr>
          <w:sz w:val="22"/>
          <w:lang w:val="en-US"/>
        </w:rPr>
      </w:pPr>
      <w:r w:rsidRPr="003015FA">
        <w:rPr>
          <w:sz w:val="22"/>
          <w:lang w:val="en-US"/>
        </w:rPr>
        <w:t xml:space="preserve">      3.)Atribuirea este operatia prin care o valoare e asociata unei variabile.</w:t>
      </w:r>
    </w:p>
    <w:p w:rsidR="0018384F" w:rsidRDefault="0018384F">
      <w:pPr>
        <w:rPr>
          <w:sz w:val="22"/>
          <w:lang w:val="fr-FR"/>
        </w:rPr>
      </w:pPr>
      <w:r w:rsidRPr="003015FA">
        <w:rPr>
          <w:sz w:val="22"/>
          <w:lang w:val="en-US"/>
        </w:rPr>
        <w:t xml:space="preserve">     </w:t>
      </w:r>
      <w:r>
        <w:rPr>
          <w:sz w:val="22"/>
          <w:lang w:val="fr-FR"/>
        </w:rPr>
        <w:t>4.)Afisarea se realizeaza cu sintaxa scrie exp 1 , ... , exp n</w:t>
      </w:r>
    </w:p>
    <w:p w:rsidR="0018384F" w:rsidRPr="003015FA" w:rsidRDefault="0018384F">
      <w:pPr>
        <w:rPr>
          <w:b/>
          <w:i/>
          <w:sz w:val="22"/>
          <w:lang w:val="en-US"/>
        </w:rPr>
      </w:pPr>
      <w:r>
        <w:rPr>
          <w:sz w:val="22"/>
          <w:lang w:val="fr-FR"/>
        </w:rPr>
        <w:t xml:space="preserve">     5.)Instructiunea compusa  reprezinta un set de prelucrari cuprinse intre acolade .</w:t>
      </w:r>
    </w:p>
    <w:p w:rsidR="0018384F" w:rsidRDefault="0018384F">
      <w:pPr>
        <w:numPr>
          <w:ilvl w:val="0"/>
          <w:numId w:val="11"/>
        </w:numPr>
        <w:spacing w:before="100" w:after="100"/>
        <w:jc w:val="both"/>
        <w:rPr>
          <w:b/>
          <w:i/>
          <w:sz w:val="22"/>
          <w:lang w:val="fr-FR"/>
        </w:rPr>
      </w:pPr>
      <w:r w:rsidRPr="003015FA">
        <w:rPr>
          <w:b/>
          <w:i/>
          <w:sz w:val="22"/>
          <w:lang w:val="en-US"/>
        </w:rPr>
        <w:t>Structuri alternative</w:t>
      </w:r>
      <w:r w:rsidRPr="003015FA">
        <w:rPr>
          <w:sz w:val="22"/>
          <w:lang w:val="en-US"/>
        </w:rPr>
        <w:t xml:space="preserve"> = </w:t>
      </w:r>
      <w:r w:rsidRPr="003015FA">
        <w:rPr>
          <w:sz w:val="22"/>
          <w:u w:val="single"/>
          <w:lang w:val="en-US"/>
        </w:rPr>
        <w:t>decizii</w:t>
      </w:r>
      <w:r w:rsidRPr="003015FA">
        <w:rPr>
          <w:sz w:val="22"/>
          <w:lang w:val="en-US"/>
        </w:rPr>
        <w:t xml:space="preserve"> - decid dacă să se continue execuţia pe o ramură sau alta</w:t>
      </w:r>
      <w:r>
        <w:rPr>
          <w:sz w:val="22"/>
          <w:lang w:val="ro-RO"/>
        </w:rPr>
        <w:t xml:space="preserve">. </w:t>
      </w:r>
      <w:r>
        <w:rPr>
          <w:sz w:val="22"/>
          <w:lang w:val="fr-FR"/>
        </w:rPr>
        <w:t>SCOP : permite efectuarea unei prelucrari in functie de valoarea unei  conditii şi</w:t>
      </w:r>
      <w:r w:rsidRPr="003015FA">
        <w:rPr>
          <w:sz w:val="22"/>
          <w:lang w:val="en-US"/>
        </w:rPr>
        <w:t xml:space="preserve"> </w:t>
      </w:r>
      <w:r>
        <w:rPr>
          <w:sz w:val="22"/>
          <w:lang w:val="fr-FR"/>
        </w:rPr>
        <w:t xml:space="preserve">permite executarea unei prelucrari daca o conditie este indeplinita. </w:t>
      </w:r>
    </w:p>
    <w:p w:rsidR="0018384F" w:rsidRDefault="0018384F">
      <w:pPr>
        <w:numPr>
          <w:ilvl w:val="0"/>
          <w:numId w:val="11"/>
        </w:numPr>
        <w:spacing w:before="100" w:after="100"/>
        <w:rPr>
          <w:sz w:val="22"/>
          <w:lang w:val="en-US"/>
        </w:rPr>
      </w:pPr>
      <w:r>
        <w:rPr>
          <w:b/>
          <w:i/>
          <w:sz w:val="22"/>
          <w:lang w:val="fr-FR"/>
        </w:rPr>
        <w:t>Structuri repetitive</w:t>
      </w:r>
      <w:r>
        <w:rPr>
          <w:sz w:val="22"/>
          <w:lang w:val="fr-FR"/>
        </w:rPr>
        <w:t xml:space="preserve"> = </w:t>
      </w:r>
      <w:r>
        <w:rPr>
          <w:sz w:val="22"/>
          <w:u w:val="single"/>
          <w:lang w:val="fr-FR"/>
        </w:rPr>
        <w:t>cicluri</w:t>
      </w:r>
      <w:r>
        <w:rPr>
          <w:sz w:val="22"/>
          <w:lang w:val="fr-FR"/>
        </w:rPr>
        <w:t xml:space="preserve"> - execuţia repetată a unui corp de instrucţiuni </w:t>
      </w:r>
    </w:p>
    <w:p w:rsidR="0018384F" w:rsidRDefault="0018384F">
      <w:pPr>
        <w:ind w:firstLine="284"/>
        <w:rPr>
          <w:sz w:val="22"/>
          <w:lang w:val="fr-FR"/>
        </w:rPr>
      </w:pPr>
      <w:r>
        <w:rPr>
          <w:sz w:val="22"/>
          <w:lang w:val="en-US"/>
        </w:rPr>
        <w:t xml:space="preserve">Fiecare dintre aceste structuri are o singură intrare şi o singură ieşire. </w:t>
      </w:r>
    </w:p>
    <w:p w:rsidR="0018384F" w:rsidRDefault="0018384F">
      <w:pPr>
        <w:ind w:firstLine="284"/>
        <w:jc w:val="both"/>
        <w:rPr>
          <w:sz w:val="22"/>
          <w:lang w:val="fr-FR"/>
        </w:rPr>
      </w:pPr>
      <w:r>
        <w:rPr>
          <w:sz w:val="22"/>
          <w:lang w:val="fr-FR"/>
        </w:rPr>
        <w:t>Deci un algoritm de rezolvare presupune stabilirea pasilor necesari. Pasii necesari pot fi descrisi intr-un limbaj de programare , insa nu toata lumea cunoaste acel program si niciun program nu s-a impus ca fiind singurul utilizat de programatori . Din acest motiv s-au impus niste metode generale de descriere a algoritmilor independente de limbajul de programare . Programele se scriu pe baza acestor descrieri . Metodele cele mai importante sunt :</w:t>
      </w:r>
    </w:p>
    <w:p w:rsidR="0018384F" w:rsidRDefault="0018384F">
      <w:pPr>
        <w:jc w:val="both"/>
        <w:rPr>
          <w:sz w:val="22"/>
          <w:lang w:val="fr-FR"/>
        </w:rPr>
      </w:pPr>
      <w:r>
        <w:rPr>
          <w:sz w:val="22"/>
          <w:lang w:val="fr-FR"/>
        </w:rPr>
        <w:t xml:space="preserve">           ∙ pseudocodul</w:t>
      </w:r>
    </w:p>
    <w:p w:rsidR="0018384F" w:rsidRPr="003015FA" w:rsidRDefault="0018384F">
      <w:pPr>
        <w:jc w:val="both"/>
        <w:rPr>
          <w:b/>
          <w:i/>
          <w:sz w:val="22"/>
          <w:lang w:val="en-US"/>
        </w:rPr>
      </w:pPr>
      <w:r>
        <w:rPr>
          <w:sz w:val="22"/>
          <w:lang w:val="fr-FR"/>
        </w:rPr>
        <w:t xml:space="preserve">           ∙ schema logica </w:t>
      </w:r>
    </w:p>
    <w:p w:rsidR="0018384F" w:rsidRDefault="0018384F">
      <w:pPr>
        <w:spacing w:before="120"/>
        <w:ind w:left="1134" w:right="566"/>
        <w:jc w:val="both"/>
        <w:rPr>
          <w:color w:val="FFFF00"/>
          <w:sz w:val="22"/>
          <w:lang w:val="fr-FR"/>
        </w:rPr>
      </w:pPr>
      <w:r w:rsidRPr="003015FA">
        <w:rPr>
          <w:b/>
          <w:i/>
          <w:sz w:val="22"/>
          <w:lang w:val="en-US"/>
        </w:rPr>
        <w:t>1.</w:t>
      </w:r>
      <w:r>
        <w:rPr>
          <w:b/>
          <w:i/>
          <w:sz w:val="22"/>
          <w:lang w:val="en-US"/>
        </w:rPr>
        <w:t>2</w:t>
      </w:r>
      <w:r w:rsidRPr="003015FA">
        <w:rPr>
          <w:b/>
          <w:i/>
          <w:sz w:val="22"/>
          <w:lang w:val="en-US"/>
        </w:rPr>
        <w:t xml:space="preserve">. </w:t>
      </w:r>
      <w:r>
        <w:rPr>
          <w:b/>
          <w:sz w:val="22"/>
          <w:lang w:val="en-US"/>
        </w:rPr>
        <w:t xml:space="preserve">Proiectarea algoritmului,  </w:t>
      </w:r>
      <w:r>
        <w:rPr>
          <w:sz w:val="22"/>
          <w:lang w:val="en-US"/>
        </w:rPr>
        <w:t>folosind ca instrument</w:t>
      </w:r>
      <w:r>
        <w:rPr>
          <w:b/>
          <w:sz w:val="22"/>
          <w:lang w:val="en-US"/>
        </w:rPr>
        <w:t xml:space="preserve"> </w:t>
      </w:r>
      <w:r>
        <w:rPr>
          <w:b/>
          <w:sz w:val="22"/>
          <w:u w:val="single"/>
          <w:lang w:val="en-US"/>
        </w:rPr>
        <w:t>pseudocodul</w:t>
      </w:r>
      <w:r>
        <w:rPr>
          <w:b/>
          <w:sz w:val="22"/>
          <w:lang w:val="en-US"/>
        </w:rPr>
        <w:t>.</w:t>
      </w:r>
    </w:p>
    <w:p w:rsidR="0018384F" w:rsidRPr="003015FA" w:rsidRDefault="0018384F">
      <w:pPr>
        <w:ind w:firstLine="720"/>
        <w:jc w:val="both"/>
        <w:rPr>
          <w:lang w:val="en-US"/>
        </w:rPr>
      </w:pPr>
      <w:r>
        <w:rPr>
          <w:color w:val="FFFF00"/>
          <w:sz w:val="22"/>
          <w:lang w:val="fr-FR"/>
        </w:rPr>
        <w:t>PSEUDOCODUL</w:t>
      </w:r>
      <w:r>
        <w:rPr>
          <w:sz w:val="22"/>
          <w:lang w:val="fr-FR"/>
        </w:rPr>
        <w:t xml:space="preserve"> reprezinta un set restrans de cuvinte in romana sau engleza asociate unor operanti.Astfel , cuvintele utilizate sunt : intreg , real , citeste , scrie ,  daca , atunci , altfel , sfarsit daca , pentru , cat timp , sfarsit cat timp , executa cat timp .</w:t>
      </w:r>
    </w:p>
    <w:p w:rsidR="0018384F" w:rsidRDefault="0018384F">
      <w:pPr>
        <w:ind w:left="1134" w:right="566"/>
        <w:jc w:val="both"/>
      </w:pPr>
      <w:r>
        <w:t>Pseudocodul folosit cuprinde:</w:t>
      </w:r>
    </w:p>
    <w:p w:rsidR="0018384F" w:rsidRDefault="0018384F">
      <w:pPr>
        <w:numPr>
          <w:ilvl w:val="0"/>
          <w:numId w:val="21"/>
        </w:numPr>
        <w:ind w:right="566"/>
        <w:jc w:val="both"/>
        <w:rPr>
          <w:i/>
        </w:rPr>
      </w:pPr>
      <w:r>
        <w:t>operaţii de intrare / ieşire:</w:t>
      </w:r>
    </w:p>
    <w:p w:rsidR="0018384F" w:rsidRDefault="0018384F">
      <w:pPr>
        <w:spacing w:before="120"/>
        <w:ind w:left="1134" w:right="566"/>
        <w:jc w:val="both"/>
        <w:rPr>
          <w:i/>
        </w:rPr>
      </w:pPr>
      <w:r>
        <w:rPr>
          <w:i/>
        </w:rPr>
        <w:t>citeşte var</w:t>
      </w:r>
      <w:r>
        <w:rPr>
          <w:i/>
          <w:vertAlign w:val="subscript"/>
        </w:rPr>
        <w:t>1</w:t>
      </w:r>
      <w:r>
        <w:rPr>
          <w:i/>
        </w:rPr>
        <w:t>, var</w:t>
      </w:r>
      <w:r>
        <w:rPr>
          <w:i/>
          <w:vertAlign w:val="subscript"/>
        </w:rPr>
        <w:t>2</w:t>
      </w:r>
      <w:r>
        <w:rPr>
          <w:i/>
        </w:rPr>
        <w:t>,…</w:t>
      </w:r>
    </w:p>
    <w:p w:rsidR="0018384F" w:rsidRDefault="0018384F">
      <w:pPr>
        <w:ind w:left="1134" w:right="566"/>
        <w:jc w:val="both"/>
      </w:pPr>
      <w:r>
        <w:rPr>
          <w:i/>
        </w:rPr>
        <w:t>scrie   expresie</w:t>
      </w:r>
      <w:r>
        <w:rPr>
          <w:i/>
          <w:vertAlign w:val="subscript"/>
        </w:rPr>
        <w:t>1</w:t>
      </w:r>
      <w:r>
        <w:rPr>
          <w:i/>
        </w:rPr>
        <w:t>, expresie</w:t>
      </w:r>
      <w:r>
        <w:rPr>
          <w:i/>
          <w:vertAlign w:val="subscript"/>
        </w:rPr>
        <w:t>2</w:t>
      </w:r>
      <w:r>
        <w:rPr>
          <w:i/>
        </w:rPr>
        <w:t>,…</w:t>
      </w:r>
    </w:p>
    <w:p w:rsidR="0018384F" w:rsidRDefault="0018384F">
      <w:pPr>
        <w:numPr>
          <w:ilvl w:val="0"/>
          <w:numId w:val="19"/>
        </w:numPr>
        <w:ind w:right="566"/>
        <w:jc w:val="both"/>
      </w:pPr>
      <w:r>
        <w:t>structuri de control:</w:t>
      </w:r>
    </w:p>
    <w:p w:rsidR="0018384F" w:rsidRDefault="0018384F">
      <w:pPr>
        <w:numPr>
          <w:ilvl w:val="0"/>
          <w:numId w:val="14"/>
        </w:numPr>
        <w:ind w:right="566"/>
        <w:jc w:val="both"/>
        <w:rPr>
          <w:i/>
        </w:rPr>
      </w:pPr>
      <w:r>
        <w:t xml:space="preserve">decizia: </w:t>
      </w:r>
    </w:p>
    <w:p w:rsidR="0018384F" w:rsidRDefault="0018384F">
      <w:pPr>
        <w:spacing w:before="120"/>
        <w:ind w:left="1134" w:right="566"/>
        <w:jc w:val="both"/>
        <w:rPr>
          <w:i/>
        </w:rPr>
      </w:pPr>
      <w:r>
        <w:rPr>
          <w:i/>
        </w:rPr>
        <w:t>dacă expresie atunci</w:t>
      </w:r>
    </w:p>
    <w:p w:rsidR="0018384F" w:rsidRDefault="0018384F">
      <w:pPr>
        <w:ind w:left="1134" w:right="566"/>
        <w:jc w:val="both"/>
        <w:rPr>
          <w:i/>
          <w:lang w:val="en-US"/>
        </w:rPr>
      </w:pPr>
      <w:r>
        <w:rPr>
          <w:i/>
        </w:rPr>
        <w:t xml:space="preserve">  instrucţiune</w:t>
      </w:r>
      <w:r>
        <w:rPr>
          <w:i/>
          <w:vertAlign w:val="subscript"/>
        </w:rPr>
        <w:t>1</w:t>
      </w:r>
      <w:r>
        <w:rPr>
          <w:i/>
          <w:lang w:val="en-US"/>
        </w:rPr>
        <w:t>;</w:t>
      </w:r>
    </w:p>
    <w:p w:rsidR="0018384F" w:rsidRDefault="0018384F">
      <w:pPr>
        <w:ind w:left="1134" w:right="566"/>
        <w:jc w:val="both"/>
        <w:rPr>
          <w:i/>
          <w:lang w:val="en-US"/>
        </w:rPr>
      </w:pPr>
      <w:r>
        <w:rPr>
          <w:i/>
          <w:lang w:val="en-US"/>
        </w:rPr>
        <w:t>altfel</w:t>
      </w:r>
    </w:p>
    <w:p w:rsidR="0018384F" w:rsidRDefault="0018384F">
      <w:pPr>
        <w:ind w:left="1134" w:right="566"/>
        <w:jc w:val="both"/>
        <w:rPr>
          <w:lang w:val="en-US"/>
        </w:rPr>
      </w:pPr>
      <w:r>
        <w:rPr>
          <w:i/>
          <w:lang w:val="en-US"/>
        </w:rPr>
        <w:tab/>
        <w:t xml:space="preserve">  instrucţiune</w:t>
      </w:r>
      <w:r>
        <w:rPr>
          <w:i/>
          <w:vertAlign w:val="subscript"/>
          <w:lang w:val="en-US"/>
        </w:rPr>
        <w:t>2</w:t>
      </w:r>
      <w:r>
        <w:rPr>
          <w:i/>
          <w:lang w:val="en-US"/>
        </w:rPr>
        <w:t>;</w:t>
      </w:r>
    </w:p>
    <w:p w:rsidR="0018384F" w:rsidRDefault="0018384F">
      <w:pPr>
        <w:numPr>
          <w:ilvl w:val="0"/>
          <w:numId w:val="2"/>
        </w:numPr>
        <w:ind w:right="566"/>
        <w:jc w:val="both"/>
        <w:rPr>
          <w:i/>
          <w:lang w:val="en-US"/>
        </w:rPr>
      </w:pPr>
      <w:r>
        <w:rPr>
          <w:lang w:val="en-US"/>
        </w:rPr>
        <w:t>ciclul:</w:t>
      </w:r>
    </w:p>
    <w:p w:rsidR="0018384F" w:rsidRDefault="0018384F">
      <w:pPr>
        <w:spacing w:before="120"/>
        <w:ind w:left="1134" w:right="566"/>
        <w:jc w:val="both"/>
        <w:rPr>
          <w:i/>
          <w:lang w:val="en-US"/>
        </w:rPr>
      </w:pPr>
      <w:r>
        <w:rPr>
          <w:i/>
          <w:lang w:val="en-US"/>
        </w:rPr>
        <w:t>cât timp expresie repetă</w:t>
      </w:r>
    </w:p>
    <w:p w:rsidR="0018384F" w:rsidRDefault="0018384F">
      <w:pPr>
        <w:ind w:left="1134" w:right="566"/>
        <w:jc w:val="both"/>
        <w:rPr>
          <w:lang w:val="en-US"/>
        </w:rPr>
      </w:pPr>
      <w:r>
        <w:rPr>
          <w:i/>
          <w:lang w:val="en-US"/>
        </w:rPr>
        <w:t xml:space="preserve">  instrucţiune;</w:t>
      </w:r>
    </w:p>
    <w:p w:rsidR="0018384F" w:rsidRDefault="0018384F">
      <w:pPr>
        <w:numPr>
          <w:ilvl w:val="0"/>
          <w:numId w:val="12"/>
        </w:numPr>
        <w:ind w:right="566"/>
        <w:jc w:val="both"/>
        <w:rPr>
          <w:lang w:val="en-US"/>
        </w:rPr>
      </w:pPr>
      <w:r>
        <w:rPr>
          <w:lang w:val="en-US"/>
        </w:rPr>
        <w:t>secvenţa:</w:t>
      </w:r>
    </w:p>
    <w:p w:rsidR="0018384F" w:rsidRDefault="0018384F">
      <w:pPr>
        <w:spacing w:before="120"/>
        <w:ind w:left="1134" w:right="566"/>
        <w:jc w:val="both"/>
        <w:rPr>
          <w:i/>
          <w:lang w:val="en-US"/>
        </w:rPr>
      </w:pPr>
      <w:r>
        <w:rPr>
          <w:lang w:val="en-US"/>
        </w:rPr>
        <w:lastRenderedPageBreak/>
        <w:t>{</w:t>
      </w:r>
      <w:r>
        <w:rPr>
          <w:i/>
          <w:lang w:val="en-US"/>
        </w:rPr>
        <w:t xml:space="preserve"> instrucţiune</w:t>
      </w:r>
      <w:r>
        <w:rPr>
          <w:i/>
          <w:vertAlign w:val="subscript"/>
          <w:lang w:val="en-US"/>
        </w:rPr>
        <w:t>1</w:t>
      </w:r>
      <w:r>
        <w:rPr>
          <w:i/>
          <w:lang w:val="en-US"/>
        </w:rPr>
        <w:t>;</w:t>
      </w:r>
    </w:p>
    <w:p w:rsidR="0018384F" w:rsidRDefault="0018384F">
      <w:pPr>
        <w:ind w:left="1134" w:right="566"/>
        <w:jc w:val="both"/>
        <w:rPr>
          <w:i/>
          <w:lang w:val="en-US"/>
        </w:rPr>
      </w:pPr>
      <w:r>
        <w:rPr>
          <w:i/>
          <w:lang w:val="en-US"/>
        </w:rPr>
        <w:t xml:space="preserve">  ...</w:t>
      </w:r>
    </w:p>
    <w:p w:rsidR="0018384F" w:rsidRDefault="0018384F">
      <w:pPr>
        <w:ind w:left="1134" w:right="566"/>
        <w:jc w:val="both"/>
        <w:rPr>
          <w:lang w:val="en-US"/>
        </w:rPr>
      </w:pPr>
      <w:r>
        <w:rPr>
          <w:i/>
          <w:lang w:val="en-US"/>
        </w:rPr>
        <w:t xml:space="preserve">  instrucţiune</w:t>
      </w:r>
      <w:r>
        <w:rPr>
          <w:i/>
          <w:vertAlign w:val="subscript"/>
          <w:lang w:val="en-US"/>
        </w:rPr>
        <w:t>n</w:t>
      </w:r>
      <w:r>
        <w:rPr>
          <w:i/>
          <w:lang w:val="en-US"/>
        </w:rPr>
        <w:t>;</w:t>
      </w:r>
    </w:p>
    <w:p w:rsidR="0018384F" w:rsidRDefault="0018384F">
      <w:pPr>
        <w:ind w:left="1134" w:right="566"/>
        <w:jc w:val="both"/>
        <w:rPr>
          <w:lang w:val="ro-RO"/>
        </w:rPr>
      </w:pPr>
      <w:r>
        <w:rPr>
          <w:lang w:val="en-US"/>
        </w:rPr>
        <w:t>}</w:t>
      </w:r>
    </w:p>
    <w:p w:rsidR="0018384F" w:rsidRDefault="0018384F">
      <w:pPr>
        <w:ind w:left="1134" w:right="566"/>
        <w:jc w:val="both"/>
        <w:rPr>
          <w:lang w:val="ro-RO"/>
        </w:rPr>
      </w:pPr>
    </w:p>
    <w:p w:rsidR="0018384F" w:rsidRDefault="0018384F">
      <w:pPr>
        <w:pStyle w:val="Heading2"/>
        <w:ind w:left="1134" w:right="566"/>
        <w:rPr>
          <w:lang w:val="en-US"/>
        </w:rPr>
      </w:pPr>
      <w:r>
        <w:rPr>
          <w:sz w:val="20"/>
        </w:rPr>
        <w:tab/>
      </w:r>
      <w:r>
        <w:rPr>
          <w:color w:val="000000"/>
          <w:sz w:val="20"/>
        </w:rPr>
        <w:t>Algoritmul dezvoltat pe baza acestui pseudocod este:</w:t>
      </w:r>
    </w:p>
    <w:p w:rsidR="0018384F" w:rsidRDefault="0018384F">
      <w:pPr>
        <w:ind w:left="1134" w:right="566"/>
        <w:jc w:val="both"/>
        <w:rPr>
          <w:lang w:val="en-US"/>
        </w:rPr>
      </w:pPr>
    </w:p>
    <w:p w:rsidR="0018384F" w:rsidRDefault="0018384F">
      <w:pPr>
        <w:ind w:left="1134" w:right="566"/>
        <w:jc w:val="both"/>
        <w:rPr>
          <w:lang w:val="en-US"/>
        </w:rPr>
      </w:pPr>
      <w:r>
        <w:rPr>
          <w:lang w:val="en-US"/>
        </w:rPr>
        <w:t>reali a,b,c,delta,x1,x2,xr,xi;</w:t>
      </w:r>
    </w:p>
    <w:p w:rsidR="0018384F" w:rsidRDefault="0018384F">
      <w:pPr>
        <w:ind w:left="1134" w:right="566"/>
        <w:jc w:val="both"/>
        <w:rPr>
          <w:lang w:val="en-US"/>
        </w:rPr>
      </w:pPr>
      <w:r>
        <w:rPr>
          <w:lang w:val="en-US"/>
        </w:rPr>
        <w:t>citeşte a,b,c;</w:t>
      </w:r>
    </w:p>
    <w:p w:rsidR="0018384F" w:rsidRDefault="0018384F">
      <w:pPr>
        <w:ind w:left="1134" w:right="566"/>
        <w:jc w:val="both"/>
        <w:rPr>
          <w:lang w:val="en-US"/>
        </w:rPr>
      </w:pPr>
      <w:r>
        <w:rPr>
          <w:lang w:val="en-US"/>
        </w:rPr>
        <w:t>dacă a=0 atunci</w:t>
      </w:r>
    </w:p>
    <w:p w:rsidR="0018384F" w:rsidRDefault="0018384F">
      <w:pPr>
        <w:ind w:left="1134" w:right="566"/>
        <w:jc w:val="both"/>
        <w:rPr>
          <w:lang w:val="ro-RO"/>
        </w:rPr>
      </w:pPr>
      <w:r>
        <w:rPr>
          <w:lang w:val="en-US"/>
        </w:rPr>
        <w:t xml:space="preserve">  </w:t>
      </w:r>
      <w:r>
        <w:rPr>
          <w:lang w:val="ro-RO"/>
        </w:rPr>
        <w:t>dacă b</w:t>
      </w:r>
      <w:r>
        <w:rPr>
          <w:rFonts w:ascii="Symbol" w:hAnsi="Symbol"/>
          <w:lang w:val="ro-RO"/>
        </w:rPr>
        <w:t></w:t>
      </w:r>
      <w:r>
        <w:rPr>
          <w:lang w:val="ro-RO"/>
        </w:rPr>
        <w:t>0 atunci</w:t>
      </w:r>
    </w:p>
    <w:p w:rsidR="0018384F" w:rsidRDefault="0018384F">
      <w:pPr>
        <w:ind w:left="1134" w:right="566"/>
        <w:jc w:val="both"/>
        <w:rPr>
          <w:lang w:val="ro-RO"/>
        </w:rPr>
      </w:pPr>
      <w:r>
        <w:rPr>
          <w:lang w:val="ro-RO"/>
        </w:rPr>
        <w:t xml:space="preserve">    scrie –c/b;</w:t>
      </w:r>
    </w:p>
    <w:p w:rsidR="0018384F" w:rsidRDefault="0018384F">
      <w:pPr>
        <w:ind w:left="1134" w:right="566"/>
        <w:jc w:val="both"/>
        <w:rPr>
          <w:lang w:val="ro-RO"/>
        </w:rPr>
      </w:pPr>
      <w:r>
        <w:rPr>
          <w:lang w:val="ro-RO"/>
        </w:rPr>
        <w:t xml:space="preserve">  altfel</w:t>
      </w:r>
    </w:p>
    <w:p w:rsidR="0018384F" w:rsidRDefault="0018384F">
      <w:pPr>
        <w:ind w:left="1134" w:right="566"/>
        <w:jc w:val="both"/>
        <w:rPr>
          <w:lang w:val="ro-RO"/>
        </w:rPr>
      </w:pPr>
      <w:r>
        <w:rPr>
          <w:lang w:val="ro-RO"/>
        </w:rPr>
        <w:t xml:space="preserve">    dacă c</w:t>
      </w:r>
      <w:r>
        <w:rPr>
          <w:rFonts w:ascii="Symbol" w:hAnsi="Symbol"/>
          <w:lang w:val="ro-RO"/>
        </w:rPr>
        <w:t></w:t>
      </w:r>
      <w:r>
        <w:rPr>
          <w:lang w:val="ro-RO"/>
        </w:rPr>
        <w:t>0 atunci</w:t>
      </w:r>
    </w:p>
    <w:p w:rsidR="0018384F" w:rsidRDefault="0018384F">
      <w:pPr>
        <w:ind w:left="1134" w:right="566"/>
        <w:jc w:val="both"/>
        <w:rPr>
          <w:lang w:val="en-US"/>
        </w:rPr>
      </w:pPr>
      <w:r>
        <w:rPr>
          <w:lang w:val="ro-RO"/>
        </w:rPr>
        <w:tab/>
        <w:t xml:space="preserve"> scrie </w:t>
      </w:r>
      <w:r>
        <w:rPr>
          <w:lang w:val="en-US"/>
        </w:rPr>
        <w:t>“nu avem nici o solu</w:t>
      </w:r>
      <w:r>
        <w:rPr>
          <w:lang w:val="ro-RO"/>
        </w:rPr>
        <w:t>tie</w:t>
      </w:r>
      <w:r>
        <w:rPr>
          <w:lang w:val="en-US"/>
        </w:rPr>
        <w:t>”;</w:t>
      </w:r>
    </w:p>
    <w:p w:rsidR="0018384F" w:rsidRDefault="0018384F">
      <w:pPr>
        <w:ind w:left="1134" w:right="566"/>
        <w:jc w:val="both"/>
        <w:rPr>
          <w:lang w:val="en-US"/>
        </w:rPr>
      </w:pPr>
      <w:r>
        <w:rPr>
          <w:lang w:val="en-US"/>
        </w:rPr>
        <w:t xml:space="preserve">    altfel</w:t>
      </w:r>
    </w:p>
    <w:p w:rsidR="0018384F" w:rsidRDefault="0018384F">
      <w:pPr>
        <w:ind w:left="1134" w:right="566"/>
        <w:jc w:val="both"/>
        <w:rPr>
          <w:lang w:val="en-US"/>
        </w:rPr>
      </w:pPr>
      <w:r>
        <w:rPr>
          <w:lang w:val="en-US"/>
        </w:rPr>
        <w:tab/>
        <w:t xml:space="preserve"> scrie “o infinitate de solutii”;</w:t>
      </w:r>
    </w:p>
    <w:p w:rsidR="0018384F" w:rsidRDefault="0018384F">
      <w:pPr>
        <w:ind w:left="1134" w:right="566"/>
        <w:jc w:val="both"/>
        <w:rPr>
          <w:lang w:val="en-US"/>
        </w:rPr>
      </w:pPr>
      <w:r>
        <w:rPr>
          <w:lang w:val="en-US"/>
        </w:rPr>
        <w:t xml:space="preserve">  altfel</w:t>
      </w:r>
    </w:p>
    <w:p w:rsidR="0018384F" w:rsidRDefault="0018384F">
      <w:pPr>
        <w:ind w:left="1134" w:right="566"/>
        <w:jc w:val="both"/>
        <w:rPr>
          <w:lang w:val="en-US"/>
        </w:rPr>
      </w:pPr>
      <w:r>
        <w:rPr>
          <w:lang w:val="en-US"/>
        </w:rPr>
        <w:t xml:space="preserve">    { delta=b*b-4*a*c;</w:t>
      </w:r>
    </w:p>
    <w:p w:rsidR="0018384F" w:rsidRDefault="0018384F">
      <w:pPr>
        <w:ind w:left="1134" w:right="566"/>
        <w:jc w:val="both"/>
        <w:rPr>
          <w:lang w:val="en-US"/>
        </w:rPr>
      </w:pPr>
      <w:r>
        <w:rPr>
          <w:lang w:val="en-US"/>
        </w:rPr>
        <w:t xml:space="preserve">      dac</w:t>
      </w:r>
      <w:r>
        <w:rPr>
          <w:lang w:val="ro-RO"/>
        </w:rPr>
        <w:t xml:space="preserve">ă delta </w:t>
      </w:r>
      <w:r>
        <w:rPr>
          <w:lang w:val="en-US"/>
        </w:rPr>
        <w:t>&gt;= 0 atunci {</w:t>
      </w:r>
    </w:p>
    <w:p w:rsidR="0018384F" w:rsidRDefault="0018384F">
      <w:pPr>
        <w:ind w:left="1134" w:right="566"/>
        <w:jc w:val="both"/>
        <w:rPr>
          <w:lang w:val="en-US"/>
        </w:rPr>
      </w:pPr>
      <w:r>
        <w:rPr>
          <w:lang w:val="en-US"/>
        </w:rPr>
        <w:tab/>
        <w:t xml:space="preserve">   x1=(-b-sqrt(delta))/(2*a);</w:t>
      </w:r>
    </w:p>
    <w:p w:rsidR="0018384F" w:rsidRDefault="0018384F">
      <w:pPr>
        <w:ind w:left="1134" w:right="566"/>
        <w:jc w:val="both"/>
        <w:rPr>
          <w:lang w:val="en-US"/>
        </w:rPr>
      </w:pPr>
      <w:r>
        <w:rPr>
          <w:lang w:val="en-US"/>
        </w:rPr>
        <w:tab/>
        <w:t xml:space="preserve">   x2=(-b+sqrt(delta))/(2*a);</w:t>
      </w:r>
    </w:p>
    <w:p w:rsidR="0018384F" w:rsidRDefault="0018384F">
      <w:pPr>
        <w:ind w:left="1134" w:right="566"/>
        <w:jc w:val="both"/>
        <w:rPr>
          <w:lang w:val="en-US"/>
        </w:rPr>
      </w:pPr>
      <w:r>
        <w:rPr>
          <w:lang w:val="en-US"/>
        </w:rPr>
        <w:tab/>
        <w:t xml:space="preserve">   scrie x1,x2;</w:t>
      </w:r>
    </w:p>
    <w:p w:rsidR="0018384F" w:rsidRDefault="0018384F">
      <w:pPr>
        <w:ind w:left="1134" w:right="566"/>
        <w:jc w:val="both"/>
        <w:rPr>
          <w:lang w:val="en-US"/>
        </w:rPr>
      </w:pPr>
      <w:r>
        <w:rPr>
          <w:lang w:val="en-US"/>
        </w:rPr>
        <w:tab/>
        <w:t xml:space="preserve"> }</w:t>
      </w:r>
    </w:p>
    <w:p w:rsidR="0018384F" w:rsidRDefault="0018384F">
      <w:pPr>
        <w:ind w:left="1134" w:right="566"/>
        <w:jc w:val="both"/>
        <w:rPr>
          <w:lang w:val="en-US"/>
        </w:rPr>
      </w:pPr>
      <w:r>
        <w:rPr>
          <w:lang w:val="en-US"/>
        </w:rPr>
        <w:tab/>
        <w:t xml:space="preserve"> altfel {</w:t>
      </w:r>
    </w:p>
    <w:p w:rsidR="0018384F" w:rsidRDefault="0018384F">
      <w:pPr>
        <w:ind w:left="1134" w:right="566"/>
        <w:jc w:val="both"/>
        <w:rPr>
          <w:lang w:val="en-US"/>
        </w:rPr>
      </w:pPr>
      <w:r>
        <w:rPr>
          <w:lang w:val="en-US"/>
        </w:rPr>
        <w:tab/>
        <w:t xml:space="preserve">   xr=-b/(2*a);</w:t>
      </w:r>
    </w:p>
    <w:p w:rsidR="0018384F" w:rsidRDefault="0018384F">
      <w:pPr>
        <w:ind w:left="1134" w:right="566"/>
        <w:jc w:val="both"/>
        <w:rPr>
          <w:lang w:val="en-US"/>
        </w:rPr>
      </w:pPr>
      <w:r>
        <w:rPr>
          <w:lang w:val="en-US"/>
        </w:rPr>
        <w:tab/>
        <w:t xml:space="preserve">   xi=sqrt(-delta)/(2*a);</w:t>
      </w:r>
    </w:p>
    <w:p w:rsidR="0018384F" w:rsidRDefault="0018384F">
      <w:pPr>
        <w:ind w:left="1134" w:right="566"/>
        <w:jc w:val="both"/>
        <w:rPr>
          <w:lang w:val="en-US"/>
        </w:rPr>
      </w:pPr>
      <w:r>
        <w:rPr>
          <w:lang w:val="en-US"/>
        </w:rPr>
        <w:tab/>
        <w:t xml:space="preserve">   scrie xr,xi;</w:t>
      </w:r>
    </w:p>
    <w:p w:rsidR="0018384F" w:rsidRPr="003015FA" w:rsidRDefault="0018384F">
      <w:pPr>
        <w:ind w:left="1134" w:right="566"/>
        <w:jc w:val="both"/>
        <w:rPr>
          <w:b/>
          <w:i/>
          <w:sz w:val="22"/>
          <w:lang w:val="en-US"/>
        </w:rPr>
      </w:pPr>
      <w:r>
        <w:rPr>
          <w:lang w:val="en-US"/>
        </w:rPr>
        <w:t xml:space="preserve">    }             }</w:t>
      </w:r>
    </w:p>
    <w:p w:rsidR="0018384F" w:rsidRDefault="0018384F">
      <w:pPr>
        <w:ind w:firstLine="284"/>
        <w:jc w:val="both"/>
        <w:rPr>
          <w:sz w:val="22"/>
          <w:lang w:val="ro-RO"/>
        </w:rPr>
      </w:pPr>
      <w:r w:rsidRPr="003015FA">
        <w:rPr>
          <w:b/>
          <w:i/>
          <w:sz w:val="22"/>
          <w:lang w:val="en-US"/>
        </w:rPr>
        <w:t>1.</w:t>
      </w:r>
      <w:r>
        <w:rPr>
          <w:b/>
          <w:i/>
          <w:sz w:val="22"/>
          <w:lang w:val="en-US"/>
        </w:rPr>
        <w:t>3</w:t>
      </w:r>
      <w:r w:rsidRPr="003015FA">
        <w:rPr>
          <w:b/>
          <w:i/>
          <w:sz w:val="22"/>
          <w:lang w:val="en-US"/>
        </w:rPr>
        <w:t xml:space="preserve">. </w:t>
      </w:r>
      <w:r>
        <w:rPr>
          <w:b/>
          <w:sz w:val="22"/>
          <w:lang w:val="ro-RO"/>
        </w:rPr>
        <w:t xml:space="preserve">Descrierea algoritmilor prin scheme logice </w:t>
      </w:r>
      <w:r>
        <w:rPr>
          <w:sz w:val="22"/>
          <w:lang w:val="ro-RO"/>
        </w:rPr>
        <w:t xml:space="preserve">Schema logica este descrierea grafica a unui algoritm cu ajutorul unor simboluri care indica paşii algoritmului si ordinea lor de execuţie. Fiecărei operaţii sau pas i se ataşează un simbol geometric în interiorul căruia se înscrie operaţia de executat. Succesiunea operaţiilor este simbolizata prin săgeţi. Schema logica reflecta de fapt modul de execuţie al programului corespunzător algoritmului. Vom analiza în continuare simbolurile grafice utilizate. </w:t>
      </w:r>
    </w:p>
    <w:p w:rsidR="0018384F" w:rsidRDefault="0018384F">
      <w:pPr>
        <w:ind w:firstLine="284"/>
        <w:jc w:val="both"/>
        <w:rPr>
          <w:sz w:val="22"/>
          <w:lang w:val="ro-RO"/>
        </w:rPr>
      </w:pPr>
      <w:r>
        <w:rPr>
          <w:sz w:val="22"/>
          <w:lang w:val="ro-RO"/>
        </w:rPr>
        <w:t xml:space="preserve">a) terminal - marchează începutul, sfârşitul sau un punct de revenire în schema logica. Într-o schema logica exista un singur terminal de START si un singur terminal de STOP. </w:t>
      </w:r>
    </w:p>
    <w:p w:rsidR="0018384F" w:rsidRDefault="0018384F">
      <w:pPr>
        <w:ind w:left="720" w:firstLine="720"/>
        <w:jc w:val="both"/>
        <w:rPr>
          <w:sz w:val="22"/>
          <w:lang w:val="ro-RO"/>
        </w:rPr>
      </w:pPr>
      <w:r>
        <w:rPr>
          <w:sz w:val="22"/>
          <w:lang w:val="ro-RO"/>
        </w:rPr>
        <w:t xml:space="preserve"> START       STOP</w:t>
      </w:r>
      <w:r>
        <w:rPr>
          <w:sz w:val="22"/>
          <w:lang w:val="ro-RO"/>
        </w:rPr>
        <w:tab/>
        <w:t>RETURN</w:t>
      </w:r>
    </w:p>
    <w:p w:rsidR="0018384F" w:rsidRPr="003015FA" w:rsidRDefault="0018384F">
      <w:pPr>
        <w:ind w:firstLine="284"/>
        <w:jc w:val="both"/>
        <w:rPr>
          <w:sz w:val="22"/>
          <w:lang w:val="en-US"/>
        </w:rPr>
      </w:pPr>
      <w:r>
        <w:rPr>
          <w:sz w:val="22"/>
          <w:lang w:val="ro-RO"/>
        </w:rPr>
        <w:t xml:space="preserve">   </w:t>
      </w:r>
      <w:r w:rsidR="00433808">
        <w:rPr>
          <w:noProof/>
          <w:lang w:val="en-US" w:eastAsia="en-US" w:bidi="ar-SA"/>
        </w:rPr>
        <w:drawing>
          <wp:anchor distT="0" distB="0" distL="114935" distR="114935" simplePos="0" relativeHeight="251500032" behindDoc="0" locked="0" layoutInCell="1" allowOverlap="1">
            <wp:simplePos x="0" y="0"/>
            <wp:positionH relativeFrom="column">
              <wp:posOffset>-84455</wp:posOffset>
            </wp:positionH>
            <wp:positionV relativeFrom="paragraph">
              <wp:posOffset>41910</wp:posOffset>
            </wp:positionV>
            <wp:extent cx="3016885" cy="424815"/>
            <wp:effectExtent l="0" t="0" r="0" b="0"/>
            <wp:wrapTopAndBottom/>
            <wp:docPr id="27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6885" cy="4248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sz w:val="22"/>
          <w:lang w:val="ro-RO"/>
        </w:rPr>
        <w:tab/>
      </w:r>
      <w:r>
        <w:rPr>
          <w:sz w:val="22"/>
          <w:lang w:val="ro-RO"/>
        </w:rPr>
        <w:tab/>
      </w:r>
      <w:r>
        <w:rPr>
          <w:sz w:val="22"/>
          <w:lang w:val="ro-RO"/>
        </w:rPr>
        <w:tab/>
        <w:t xml:space="preserve">Figura 5.1. Simbolul terminal al schemei logice </w:t>
      </w:r>
    </w:p>
    <w:p w:rsidR="0018384F" w:rsidRDefault="0018384F">
      <w:pPr>
        <w:jc w:val="both"/>
        <w:rPr>
          <w:sz w:val="22"/>
          <w:lang w:val="ro-RO"/>
        </w:rPr>
      </w:pPr>
      <w:r w:rsidRPr="003015FA">
        <w:rPr>
          <w:sz w:val="22"/>
          <w:lang w:val="en-US"/>
        </w:rPr>
        <w:t>Observa</w:t>
      </w:r>
      <w:r>
        <w:rPr>
          <w:sz w:val="22"/>
          <w:lang w:val="ro-RO"/>
        </w:rPr>
        <w:t>ţ</w:t>
      </w:r>
      <w:r w:rsidRPr="003015FA">
        <w:rPr>
          <w:sz w:val="22"/>
          <w:lang w:val="en-US"/>
        </w:rPr>
        <w:t>ii</w:t>
      </w:r>
      <w:r>
        <w:rPr>
          <w:sz w:val="22"/>
          <w:lang w:val="ro-RO"/>
        </w:rPr>
        <w:t>:</w:t>
      </w:r>
      <w:r w:rsidRPr="003015FA">
        <w:rPr>
          <w:sz w:val="22"/>
          <w:lang w:val="en-US"/>
        </w:rPr>
        <w:t xml:space="preserve"> </w:t>
      </w:r>
      <w:r>
        <w:rPr>
          <w:sz w:val="22"/>
          <w:lang w:val="fr-FR"/>
        </w:rPr>
        <w:t xml:space="preserve">Un algoritm poate să aibă doar un singur bloc </w:t>
      </w:r>
      <w:r>
        <w:rPr>
          <w:rStyle w:val="cod"/>
          <w:b/>
          <w:sz w:val="22"/>
          <w:lang w:val="fr-FR"/>
        </w:rPr>
        <w:t>start;</w:t>
      </w:r>
      <w:r>
        <w:rPr>
          <w:sz w:val="22"/>
          <w:lang w:val="fr-FR"/>
        </w:rPr>
        <w:t xml:space="preserve"> Un algoritm trebuie să aibă cel putin un bloc </w:t>
      </w:r>
      <w:r>
        <w:rPr>
          <w:rStyle w:val="cod"/>
          <w:b/>
          <w:sz w:val="22"/>
          <w:lang w:val="fr-FR"/>
        </w:rPr>
        <w:t>stop</w:t>
      </w:r>
      <w:r>
        <w:rPr>
          <w:sz w:val="22"/>
          <w:lang w:val="fr-FR"/>
        </w:rPr>
        <w:t xml:space="preserve"> </w:t>
      </w:r>
    </w:p>
    <w:p w:rsidR="0018384F" w:rsidRDefault="0018384F">
      <w:pPr>
        <w:ind w:firstLine="284"/>
        <w:jc w:val="both"/>
        <w:rPr>
          <w:sz w:val="22"/>
          <w:lang w:val="ro-RO"/>
        </w:rPr>
      </w:pPr>
      <w:r>
        <w:rPr>
          <w:sz w:val="22"/>
          <w:lang w:val="ro-RO"/>
        </w:rPr>
        <w:t xml:space="preserve">b) bloc de intrare/ieşire (citire/scriere) - permite precizarea datelor de intrare în problema prin initializarea cu valori corespunzătoare a variabilelor care codifica aceste date sau permite afisarea unor rezultate (obtinute ca date de ieşire din algoritm). </w:t>
      </w:r>
    </w:p>
    <w:p w:rsidR="0018384F" w:rsidRDefault="0018384F">
      <w:pPr>
        <w:ind w:firstLine="284"/>
        <w:jc w:val="both"/>
        <w:rPr>
          <w:sz w:val="22"/>
          <w:lang w:val="ro-RO"/>
        </w:rPr>
      </w:pPr>
      <w:r>
        <w:rPr>
          <w:sz w:val="22"/>
          <w:lang w:val="ro-RO"/>
        </w:rPr>
        <w:t xml:space="preserve"> Bloc de  Intrare/ieşire   READ a, b, c;   WRITE x1, x2; -- în TP</w:t>
      </w:r>
    </w:p>
    <w:p w:rsidR="0018384F" w:rsidRPr="003015FA" w:rsidRDefault="0018384F">
      <w:pPr>
        <w:ind w:firstLine="284"/>
        <w:jc w:val="both"/>
        <w:rPr>
          <w:lang w:val="en-US"/>
        </w:rPr>
      </w:pPr>
      <w:r>
        <w:rPr>
          <w:sz w:val="22"/>
          <w:lang w:val="ro-RO"/>
        </w:rPr>
        <w:tab/>
      </w:r>
      <w:r>
        <w:rPr>
          <w:sz w:val="22"/>
          <w:lang w:val="ro-RO"/>
        </w:rPr>
        <w:tab/>
      </w:r>
      <w:r>
        <w:rPr>
          <w:sz w:val="22"/>
          <w:lang w:val="ro-RO"/>
        </w:rPr>
        <w:tab/>
        <w:t xml:space="preserve">     scanf                printf;                   în C</w:t>
      </w:r>
    </w:p>
    <w:p w:rsidR="0018384F" w:rsidRDefault="00433808">
      <w:pPr>
        <w:ind w:firstLine="284"/>
        <w:jc w:val="both"/>
        <w:rPr>
          <w:sz w:val="22"/>
          <w:lang w:val="ro-RO"/>
        </w:rPr>
      </w:pPr>
      <w:r>
        <w:rPr>
          <w:noProof/>
          <w:lang w:val="en-US" w:eastAsia="en-US" w:bidi="ar-SA"/>
        </w:rPr>
        <w:drawing>
          <wp:anchor distT="0" distB="0" distL="114935" distR="114935" simplePos="0" relativeHeight="251501056" behindDoc="0" locked="0" layoutInCell="1" allowOverlap="1">
            <wp:simplePos x="0" y="0"/>
            <wp:positionH relativeFrom="column">
              <wp:posOffset>281305</wp:posOffset>
            </wp:positionH>
            <wp:positionV relativeFrom="paragraph">
              <wp:posOffset>27305</wp:posOffset>
            </wp:positionV>
            <wp:extent cx="3016885" cy="498475"/>
            <wp:effectExtent l="0" t="0" r="0" b="0"/>
            <wp:wrapTopAndBottom/>
            <wp:docPr id="27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6885" cy="4984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18384F">
        <w:rPr>
          <w:sz w:val="22"/>
          <w:lang w:val="ro-RO"/>
        </w:rPr>
        <w:t xml:space="preserve">Figura 5.2. Blocul de citire/scriere date, reprezentat printr-un paralelogram </w:t>
      </w:r>
    </w:p>
    <w:p w:rsidR="0018384F" w:rsidRDefault="0018384F">
      <w:pPr>
        <w:ind w:firstLine="284"/>
        <w:jc w:val="both"/>
        <w:rPr>
          <w:sz w:val="22"/>
          <w:lang w:val="ro-RO"/>
        </w:rPr>
      </w:pPr>
    </w:p>
    <w:p w:rsidR="0018384F" w:rsidRDefault="0018384F">
      <w:pPr>
        <w:ind w:firstLine="284"/>
        <w:jc w:val="both"/>
        <w:rPr>
          <w:sz w:val="22"/>
          <w:lang w:val="ro-RO"/>
        </w:rPr>
      </w:pPr>
      <w:r>
        <w:rPr>
          <w:sz w:val="22"/>
          <w:lang w:val="ro-RO"/>
        </w:rPr>
        <w:t xml:space="preserve">c) atribuire sau bloc de calcul - reprezintă o operaţie de calcul cu atribuirea rezultatului variabilei din membrul stâng. Simbolul de atribuire poate fi:  ß sau :@ </w:t>
      </w:r>
    </w:p>
    <w:p w:rsidR="0018384F" w:rsidRDefault="0018384F">
      <w:pPr>
        <w:ind w:firstLine="284"/>
        <w:jc w:val="both"/>
        <w:rPr>
          <w:sz w:val="22"/>
          <w:lang w:val="ro-RO"/>
        </w:rPr>
      </w:pPr>
      <w:r>
        <w:rPr>
          <w:sz w:val="22"/>
          <w:lang w:val="ro-RO"/>
        </w:rPr>
        <w:t xml:space="preserve">calcul </w:t>
      </w:r>
      <w:r>
        <w:rPr>
          <w:sz w:val="22"/>
          <w:lang w:val="ro-RO"/>
        </w:rPr>
        <w:tab/>
      </w:r>
      <w:r>
        <w:rPr>
          <w:sz w:val="22"/>
          <w:lang w:val="ro-RO"/>
        </w:rPr>
        <w:tab/>
        <w:t xml:space="preserve"> x1 :a -b/a;</w:t>
      </w:r>
      <w:r>
        <w:rPr>
          <w:sz w:val="22"/>
          <w:lang w:val="ro-RO"/>
        </w:rPr>
        <w:tab/>
      </w:r>
      <w:r>
        <w:rPr>
          <w:sz w:val="22"/>
          <w:lang w:val="ro-RO"/>
        </w:rPr>
        <w:tab/>
        <w:t xml:space="preserve">k ß k + 1 </w:t>
      </w:r>
    </w:p>
    <w:p w:rsidR="0018384F" w:rsidRDefault="0018384F">
      <w:pPr>
        <w:ind w:firstLine="284"/>
        <w:jc w:val="both"/>
        <w:rPr>
          <w:sz w:val="22"/>
          <w:lang w:val="ro-RO"/>
        </w:rPr>
      </w:pPr>
      <w:r>
        <w:rPr>
          <w:sz w:val="22"/>
          <w:lang w:val="ro-RO"/>
        </w:rPr>
        <w:t xml:space="preserve"> </w:t>
      </w:r>
      <w:r w:rsidR="00433808">
        <w:rPr>
          <w:noProof/>
          <w:lang w:val="en-US" w:eastAsia="en-US" w:bidi="ar-SA"/>
        </w:rPr>
        <w:drawing>
          <wp:anchor distT="0" distB="0" distL="114935" distR="114935" simplePos="0" relativeHeight="251502080" behindDoc="0" locked="0" layoutInCell="1" allowOverlap="1">
            <wp:simplePos x="0" y="0"/>
            <wp:positionH relativeFrom="column">
              <wp:posOffset>0</wp:posOffset>
            </wp:positionH>
            <wp:positionV relativeFrom="paragraph">
              <wp:posOffset>0</wp:posOffset>
            </wp:positionV>
            <wp:extent cx="3846830" cy="702945"/>
            <wp:effectExtent l="0" t="0" r="0" b="0"/>
            <wp:wrapTopAndBottom/>
            <wp:docPr id="26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6830" cy="70294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sz w:val="22"/>
          <w:lang w:val="ro-RO"/>
        </w:rPr>
        <w:tab/>
      </w:r>
      <w:r>
        <w:rPr>
          <w:sz w:val="22"/>
          <w:lang w:val="ro-RO"/>
        </w:rPr>
        <w:tab/>
      </w:r>
      <w:r>
        <w:rPr>
          <w:sz w:val="22"/>
          <w:lang w:val="ro-RO"/>
        </w:rPr>
        <w:tab/>
      </w:r>
      <w:r>
        <w:rPr>
          <w:sz w:val="22"/>
          <w:lang w:val="ro-RO"/>
        </w:rPr>
        <w:tab/>
        <w:t xml:space="preserve">Figura 5.3. Blocul de calcul </w:t>
      </w:r>
    </w:p>
    <w:p w:rsidR="0018384F" w:rsidRDefault="0018384F">
      <w:pPr>
        <w:ind w:firstLine="284"/>
        <w:jc w:val="both"/>
        <w:rPr>
          <w:sz w:val="22"/>
          <w:lang w:val="ro-RO"/>
        </w:rPr>
      </w:pPr>
      <w:r>
        <w:rPr>
          <w:sz w:val="22"/>
          <w:lang w:val="ro-RO"/>
        </w:rPr>
        <w:t xml:space="preserve">Variabilele din membrul drept al blocului de calcul trebuie sa aiba valori bine definite (rezultate în urma citirii sau calculului); vechea valoare a variabilei din membrul stang se pierde, peste ea scriindu-se noua valoare rezultata în urma operaţiei de calcul. </w:t>
      </w:r>
    </w:p>
    <w:p w:rsidR="0018384F" w:rsidRPr="003015FA" w:rsidRDefault="0018384F">
      <w:pPr>
        <w:ind w:firstLine="284"/>
        <w:jc w:val="both"/>
        <w:rPr>
          <w:lang w:val="en-US"/>
        </w:rPr>
      </w:pPr>
      <w:r>
        <w:rPr>
          <w:sz w:val="22"/>
          <w:lang w:val="ro-RO"/>
        </w:rPr>
        <w:t xml:space="preserve">d) linia de flux - indica directia fluxului operaţiilor </w:t>
      </w:r>
    </w:p>
    <w:p w:rsidR="0018384F" w:rsidRDefault="00433808">
      <w:pPr>
        <w:ind w:firstLine="284"/>
        <w:jc w:val="both"/>
        <w:rPr>
          <w:sz w:val="22"/>
          <w:lang w:val="ro-RO"/>
        </w:rPr>
      </w:pPr>
      <w:r>
        <w:rPr>
          <w:noProof/>
          <w:lang w:val="en-US" w:eastAsia="en-US" w:bidi="ar-SA"/>
        </w:rPr>
        <w:lastRenderedPageBreak/>
        <w:drawing>
          <wp:anchor distT="0" distB="0" distL="114935" distR="114935" simplePos="0" relativeHeight="251503104" behindDoc="0" locked="0" layoutInCell="1" allowOverlap="1">
            <wp:simplePos x="0" y="0"/>
            <wp:positionH relativeFrom="column">
              <wp:posOffset>0</wp:posOffset>
            </wp:positionH>
            <wp:positionV relativeFrom="paragraph">
              <wp:posOffset>0</wp:posOffset>
            </wp:positionV>
            <wp:extent cx="2932430" cy="264160"/>
            <wp:effectExtent l="0" t="0" r="0" b="0"/>
            <wp:wrapTopAndBottom/>
            <wp:docPr id="26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2430" cy="2641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18384F">
        <w:rPr>
          <w:sz w:val="22"/>
          <w:lang w:val="ro-RO"/>
        </w:rPr>
        <w:t xml:space="preserve"> </w:t>
      </w:r>
      <w:r w:rsidR="0018384F">
        <w:rPr>
          <w:sz w:val="22"/>
          <w:lang w:val="ro-RO"/>
        </w:rPr>
        <w:tab/>
      </w:r>
      <w:r w:rsidR="0018384F">
        <w:rPr>
          <w:sz w:val="22"/>
          <w:lang w:val="ro-RO"/>
        </w:rPr>
        <w:tab/>
        <w:t xml:space="preserve">Figura 5.4. Reprezentarea unei linii de flux </w:t>
      </w:r>
    </w:p>
    <w:p w:rsidR="0018384F" w:rsidRPr="003015FA" w:rsidRDefault="0018384F">
      <w:pPr>
        <w:ind w:firstLine="284"/>
        <w:jc w:val="both"/>
        <w:rPr>
          <w:lang w:val="en-US"/>
        </w:rPr>
      </w:pPr>
      <w:r>
        <w:rPr>
          <w:sz w:val="22"/>
          <w:lang w:val="ro-RO"/>
        </w:rPr>
        <w:t xml:space="preserve">e) conectorul - indica punctul în care o linie de flux se conecteaza cu o alta linie de flux sau o întrerupere a liniei de flux. </w:t>
      </w:r>
    </w:p>
    <w:p w:rsidR="0018384F" w:rsidRDefault="00433808">
      <w:pPr>
        <w:ind w:firstLine="284"/>
        <w:jc w:val="both"/>
        <w:rPr>
          <w:sz w:val="22"/>
          <w:lang w:val="ro-RO"/>
        </w:rPr>
      </w:pPr>
      <w:r>
        <w:rPr>
          <w:noProof/>
          <w:lang w:val="en-US" w:eastAsia="en-US" w:bidi="ar-SA"/>
        </w:rPr>
        <w:drawing>
          <wp:anchor distT="0" distB="0" distL="114935" distR="114935" simplePos="0" relativeHeight="251504128" behindDoc="0" locked="0" layoutInCell="1" allowOverlap="1">
            <wp:simplePos x="0" y="0"/>
            <wp:positionH relativeFrom="column">
              <wp:posOffset>0</wp:posOffset>
            </wp:positionH>
            <wp:positionV relativeFrom="paragraph">
              <wp:posOffset>0</wp:posOffset>
            </wp:positionV>
            <wp:extent cx="2383790" cy="310515"/>
            <wp:effectExtent l="0" t="0" r="0" b="0"/>
            <wp:wrapTopAndBottom/>
            <wp:docPr id="26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3790" cy="3105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18384F">
        <w:rPr>
          <w:sz w:val="22"/>
          <w:lang w:val="ro-RO"/>
        </w:rPr>
        <w:tab/>
      </w:r>
      <w:r w:rsidR="0018384F">
        <w:rPr>
          <w:sz w:val="22"/>
          <w:lang w:val="ro-RO"/>
        </w:rPr>
        <w:tab/>
        <w:t xml:space="preserve"> Figura 5.4. Schema unui conector de flux </w:t>
      </w:r>
    </w:p>
    <w:p w:rsidR="0018384F" w:rsidRDefault="0018384F">
      <w:pPr>
        <w:ind w:firstLine="284"/>
        <w:jc w:val="both"/>
        <w:rPr>
          <w:lang w:val="ro-RO"/>
        </w:rPr>
      </w:pPr>
      <w:r>
        <w:rPr>
          <w:sz w:val="22"/>
          <w:lang w:val="ro-RO"/>
        </w:rPr>
        <w:t xml:space="preserve">f) decizia logica - indica un test logic al carui rezultat poate fi adevarat (true) sau fals (false), continuarea fluxului de prelucrare facandu-se pe ramura în care condiţia este îndeplinita. </w:t>
      </w:r>
    </w:p>
    <w:p w:rsidR="0018384F" w:rsidRDefault="0018384F">
      <w:pPr>
        <w:ind w:firstLine="284"/>
        <w:jc w:val="both"/>
        <w:rPr>
          <w:sz w:val="22"/>
          <w:lang w:val="ro-RO"/>
        </w:rPr>
      </w:pPr>
      <w:r>
        <w:rPr>
          <w:lang w:val="ro-RO"/>
        </w:rPr>
        <w:t>Condiţie</w:t>
      </w:r>
      <w:r>
        <w:rPr>
          <w:lang w:val="ro-RO"/>
        </w:rPr>
        <w:tab/>
      </w:r>
      <w:r>
        <w:rPr>
          <w:lang w:val="ro-RO"/>
        </w:rPr>
        <w:tab/>
        <w:t xml:space="preserve">DA      </w:t>
      </w:r>
      <w:r>
        <w:rPr>
          <w:b/>
          <w:lang w:val="ro-RO"/>
        </w:rPr>
        <w:t>A&gt;B</w:t>
      </w:r>
      <w:r>
        <w:rPr>
          <w:lang w:val="ro-RO"/>
        </w:rPr>
        <w:t xml:space="preserve">    NU       DA</w:t>
      </w:r>
      <w:r>
        <w:rPr>
          <w:lang w:val="ro-RO"/>
        </w:rPr>
        <w:tab/>
        <w:t xml:space="preserve">         NU</w:t>
      </w:r>
    </w:p>
    <w:p w:rsidR="0018384F" w:rsidRDefault="0018384F">
      <w:pPr>
        <w:ind w:firstLine="284"/>
        <w:jc w:val="both"/>
        <w:rPr>
          <w:sz w:val="22"/>
          <w:lang w:val="ro-RO"/>
        </w:rPr>
      </w:pPr>
      <w:r>
        <w:rPr>
          <w:sz w:val="22"/>
          <w:lang w:val="ro-RO"/>
        </w:rPr>
        <w:t xml:space="preserve"> </w:t>
      </w:r>
      <w:r w:rsidR="00433808">
        <w:rPr>
          <w:noProof/>
          <w:lang w:val="en-US" w:eastAsia="en-US" w:bidi="ar-SA"/>
        </w:rPr>
        <w:drawing>
          <wp:anchor distT="0" distB="0" distL="114935" distR="114935" simplePos="0" relativeHeight="251505152" behindDoc="0" locked="0" layoutInCell="1" allowOverlap="1">
            <wp:simplePos x="0" y="0"/>
            <wp:positionH relativeFrom="column">
              <wp:posOffset>6985</wp:posOffset>
            </wp:positionH>
            <wp:positionV relativeFrom="paragraph">
              <wp:posOffset>22225</wp:posOffset>
            </wp:positionV>
            <wp:extent cx="2742565" cy="579755"/>
            <wp:effectExtent l="0" t="0" r="0" b="0"/>
            <wp:wrapTopAndBottom/>
            <wp:docPr id="26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2565" cy="5797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sz w:val="22"/>
          <w:lang w:val="ro-RO"/>
        </w:rPr>
        <w:tab/>
        <w:t xml:space="preserve">Figura 5.5. Reprezentarea grafica a deciziei logice </w:t>
      </w:r>
    </w:p>
    <w:p w:rsidR="0018384F" w:rsidRDefault="0018384F">
      <w:pPr>
        <w:ind w:firstLine="284"/>
        <w:jc w:val="both"/>
        <w:rPr>
          <w:sz w:val="22"/>
          <w:lang w:val="ro-RO"/>
        </w:rPr>
      </w:pPr>
      <w:r>
        <w:rPr>
          <w:sz w:val="22"/>
          <w:lang w:val="ro-RO"/>
        </w:rPr>
        <w:t xml:space="preserve">g) procedura - reprezintă un algoritm sau un subalgoritm descris în alt loc, pentru care se cunosc datele de intrare; procedura returneaza rezultatele sau face doar anumite prelucrări asupra datelor de intrare. </w:t>
      </w:r>
    </w:p>
    <w:p w:rsidR="0018384F" w:rsidRDefault="0018384F">
      <w:pPr>
        <w:ind w:firstLine="284"/>
        <w:jc w:val="both"/>
        <w:rPr>
          <w:sz w:val="22"/>
          <w:lang w:val="ro-RO"/>
        </w:rPr>
      </w:pPr>
      <w:r>
        <w:rPr>
          <w:sz w:val="22"/>
          <w:lang w:val="ro-RO"/>
        </w:rPr>
        <w:t xml:space="preserve">Procedura </w:t>
      </w:r>
      <w:r>
        <w:rPr>
          <w:sz w:val="22"/>
          <w:lang w:val="ro-RO"/>
        </w:rPr>
        <w:tab/>
      </w:r>
      <w:r>
        <w:rPr>
          <w:sz w:val="22"/>
          <w:lang w:val="ro-RO"/>
        </w:rPr>
        <w:tab/>
        <w:t>Ecgr2(a,b,c,x1,x2)</w:t>
      </w:r>
      <w:r>
        <w:rPr>
          <w:sz w:val="22"/>
          <w:lang w:val="ro-RO"/>
        </w:rPr>
        <w:tab/>
        <w:t xml:space="preserve"> Med(a,b)</w:t>
      </w:r>
    </w:p>
    <w:p w:rsidR="0018384F" w:rsidRDefault="0018384F">
      <w:pPr>
        <w:ind w:left="720" w:firstLine="284"/>
        <w:jc w:val="both"/>
        <w:rPr>
          <w:sz w:val="22"/>
          <w:lang w:val="ro-RO"/>
        </w:rPr>
      </w:pPr>
      <w:r>
        <w:rPr>
          <w:sz w:val="22"/>
          <w:lang w:val="ro-RO"/>
        </w:rPr>
        <w:t xml:space="preserve"> </w:t>
      </w:r>
      <w:r w:rsidR="00433808">
        <w:rPr>
          <w:noProof/>
          <w:lang w:val="en-US" w:eastAsia="en-US" w:bidi="ar-SA"/>
        </w:rPr>
        <w:drawing>
          <wp:anchor distT="0" distB="0" distL="114935" distR="114935" simplePos="0" relativeHeight="251506176" behindDoc="0" locked="0" layoutInCell="1" allowOverlap="1">
            <wp:simplePos x="0" y="0"/>
            <wp:positionH relativeFrom="column">
              <wp:posOffset>-76835</wp:posOffset>
            </wp:positionH>
            <wp:positionV relativeFrom="paragraph">
              <wp:posOffset>15875</wp:posOffset>
            </wp:positionV>
            <wp:extent cx="4838065" cy="432435"/>
            <wp:effectExtent l="0" t="0" r="0" b="0"/>
            <wp:wrapTopAndBottom/>
            <wp:docPr id="26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8065" cy="4324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sz w:val="22"/>
          <w:lang w:val="ro-RO"/>
        </w:rPr>
        <w:t xml:space="preserve"> Figura 5.6. Bloc pentru apelul procedurilor </w:t>
      </w:r>
    </w:p>
    <w:p w:rsidR="0018384F" w:rsidRDefault="0018384F">
      <w:pPr>
        <w:ind w:firstLine="284"/>
        <w:jc w:val="both"/>
        <w:rPr>
          <w:sz w:val="22"/>
          <w:lang w:val="ro-RO"/>
        </w:rPr>
      </w:pPr>
      <w:r>
        <w:rPr>
          <w:sz w:val="22"/>
          <w:lang w:val="ro-RO"/>
        </w:rPr>
        <w:t xml:space="preserve">Algoritmii pot fi descrisi pe baza unor structuri sau succesiuni de structuri rezultate din combinarea simbolurilor definite mai sus. </w:t>
      </w:r>
    </w:p>
    <w:p w:rsidR="0018384F" w:rsidRDefault="0018384F">
      <w:pPr>
        <w:ind w:left="1440" w:firstLine="284"/>
        <w:jc w:val="both"/>
        <w:rPr>
          <w:sz w:val="22"/>
          <w:lang w:val="ro-RO"/>
        </w:rPr>
      </w:pPr>
      <w:r>
        <w:rPr>
          <w:sz w:val="22"/>
          <w:lang w:val="ro-RO"/>
        </w:rPr>
        <w:t xml:space="preserve">         </w:t>
      </w:r>
      <w:r>
        <w:rPr>
          <w:sz w:val="22"/>
          <w:u w:val="single"/>
          <w:lang w:val="ro-RO"/>
        </w:rPr>
        <w:t>Tipuri de structuri</w:t>
      </w:r>
      <w:r>
        <w:rPr>
          <w:sz w:val="22"/>
          <w:lang w:val="ro-RO"/>
        </w:rPr>
        <w:t xml:space="preserve">: </w:t>
      </w:r>
    </w:p>
    <w:p w:rsidR="0018384F" w:rsidRDefault="0018384F">
      <w:pPr>
        <w:ind w:firstLine="284"/>
        <w:jc w:val="both"/>
        <w:rPr>
          <w:sz w:val="22"/>
          <w:lang w:val="ro-RO"/>
        </w:rPr>
      </w:pPr>
      <w:r>
        <w:rPr>
          <w:sz w:val="22"/>
          <w:lang w:val="ro-RO"/>
        </w:rPr>
        <w:t xml:space="preserve">1.     Structura liniara - este data de un bloc sau de o succesiune de blocuri de calcul. </w:t>
      </w:r>
    </w:p>
    <w:p w:rsidR="0018384F" w:rsidRDefault="0018384F">
      <w:pPr>
        <w:ind w:firstLine="284"/>
        <w:jc w:val="both"/>
        <w:rPr>
          <w:sz w:val="22"/>
          <w:lang w:val="ro-RO"/>
        </w:rPr>
      </w:pPr>
      <w:r>
        <w:rPr>
          <w:sz w:val="22"/>
          <w:lang w:val="ro-RO"/>
        </w:rPr>
        <w:t>Operaţie 1</w:t>
      </w:r>
    </w:p>
    <w:p w:rsidR="0018384F" w:rsidRDefault="0018384F">
      <w:pPr>
        <w:ind w:firstLine="284"/>
        <w:jc w:val="both"/>
        <w:rPr>
          <w:sz w:val="22"/>
          <w:lang w:val="ro-RO"/>
        </w:rPr>
      </w:pPr>
      <w:r>
        <w:rPr>
          <w:sz w:val="22"/>
          <w:lang w:val="ro-RO"/>
        </w:rPr>
        <w:t xml:space="preserve"> </w:t>
      </w:r>
      <w:r>
        <w:rPr>
          <w:sz w:val="22"/>
          <w:lang w:val="ro-RO"/>
        </w:rPr>
        <w:tab/>
        <w:t>Operaţie 2</w:t>
      </w:r>
    </w:p>
    <w:p w:rsidR="0018384F" w:rsidRDefault="0018384F">
      <w:pPr>
        <w:ind w:firstLine="284"/>
        <w:jc w:val="both"/>
        <w:rPr>
          <w:sz w:val="22"/>
          <w:lang w:val="ro-RO"/>
        </w:rPr>
      </w:pPr>
      <w:r>
        <w:rPr>
          <w:sz w:val="22"/>
          <w:lang w:val="ro-RO"/>
        </w:rPr>
        <w:t xml:space="preserve"> </w:t>
      </w:r>
      <w:r>
        <w:rPr>
          <w:sz w:val="22"/>
          <w:lang w:val="ro-RO"/>
        </w:rPr>
        <w:tab/>
        <w:t>Operaţie 3</w:t>
      </w:r>
      <w:r>
        <w:rPr>
          <w:sz w:val="22"/>
          <w:lang w:val="ro-RO"/>
        </w:rPr>
        <w:tab/>
      </w:r>
      <w:r>
        <w:rPr>
          <w:sz w:val="22"/>
          <w:lang w:val="ro-RO"/>
        </w:rPr>
        <w:tab/>
      </w:r>
      <w:r>
        <w:rPr>
          <w:sz w:val="22"/>
          <w:lang w:val="ro-RO"/>
        </w:rPr>
        <w:tab/>
      </w:r>
      <w:r>
        <w:rPr>
          <w:sz w:val="22"/>
          <w:lang w:val="ro-RO"/>
        </w:rPr>
        <w:tab/>
        <w:t>Operaţie 1+2+3</w:t>
      </w:r>
    </w:p>
    <w:p w:rsidR="0018384F" w:rsidRDefault="0018384F">
      <w:pPr>
        <w:ind w:left="720" w:firstLine="720"/>
        <w:jc w:val="both"/>
        <w:rPr>
          <w:color w:val="800080"/>
          <w:lang w:val="fr-FR"/>
        </w:rPr>
      </w:pPr>
      <w:r>
        <w:rPr>
          <w:sz w:val="22"/>
          <w:lang w:val="ro-RO"/>
        </w:rPr>
        <w:t xml:space="preserve"> </w:t>
      </w:r>
      <w:r w:rsidR="00433808">
        <w:rPr>
          <w:noProof/>
          <w:lang w:val="en-US" w:eastAsia="en-US" w:bidi="ar-SA"/>
        </w:rPr>
        <w:drawing>
          <wp:anchor distT="0" distB="0" distL="114935" distR="114935" simplePos="0" relativeHeight="251507200" behindDoc="0" locked="0" layoutInCell="1" allowOverlap="1">
            <wp:simplePos x="0" y="0"/>
            <wp:positionH relativeFrom="column">
              <wp:posOffset>0</wp:posOffset>
            </wp:positionH>
            <wp:positionV relativeFrom="paragraph">
              <wp:posOffset>0</wp:posOffset>
            </wp:positionV>
            <wp:extent cx="2566670" cy="851535"/>
            <wp:effectExtent l="0" t="0" r="0" b="0"/>
            <wp:wrapTopAndBottom/>
            <wp:docPr id="26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66670" cy="8515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sz w:val="22"/>
          <w:lang w:val="ro-RO"/>
        </w:rPr>
        <w:t xml:space="preserve"> Figura 5.7. Schema unei structuri liniare, înlocuita cu un singur bloc de calcul </w:t>
      </w:r>
    </w:p>
    <w:p w:rsidR="0018384F" w:rsidRDefault="0018384F">
      <w:pPr>
        <w:ind w:firstLine="720"/>
        <w:rPr>
          <w:lang w:val="fr-FR"/>
        </w:rPr>
      </w:pPr>
      <w:r>
        <w:rPr>
          <w:color w:val="800080"/>
          <w:lang w:val="fr-FR"/>
        </w:rPr>
        <w:t>SCHEMA LOGICA</w:t>
      </w:r>
      <w:r>
        <w:rPr>
          <w:lang w:val="fr-FR"/>
        </w:rPr>
        <w:t xml:space="preserve"> este reprezentarea grafica a unor prelucrari. Aceasta reprezinta un set de simboluri grafice :</w:t>
      </w:r>
    </w:p>
    <w:p w:rsidR="0018384F" w:rsidRDefault="0018384F">
      <w:pPr>
        <w:rPr>
          <w:lang w:val="fr-FR"/>
        </w:rPr>
      </w:pPr>
      <w:r>
        <w:rPr>
          <w:lang w:val="fr-FR"/>
        </w:rPr>
        <w:t xml:space="preserve">            START : punctul de pornire al algoritmului</w:t>
      </w:r>
    </w:p>
    <w:p w:rsidR="0018384F" w:rsidRDefault="0018384F">
      <w:pPr>
        <w:rPr>
          <w:lang w:val="fr-FR"/>
        </w:rPr>
      </w:pPr>
      <w:r>
        <w:rPr>
          <w:lang w:val="fr-FR"/>
        </w:rPr>
        <w:t xml:space="preserve">            STOP : punctul de oprire al algoritmilor</w:t>
      </w:r>
    </w:p>
    <w:p w:rsidR="0018384F" w:rsidRDefault="0018384F">
      <w:pPr>
        <w:rPr>
          <w:lang w:val="fr-FR"/>
        </w:rPr>
      </w:pPr>
      <w:r>
        <w:rPr>
          <w:lang w:val="fr-FR"/>
        </w:rPr>
        <w:t xml:space="preserve">            Citeste variabila : operatia de citire a variabilei</w:t>
      </w:r>
    </w:p>
    <w:p w:rsidR="0018384F" w:rsidRPr="003015FA" w:rsidRDefault="0018384F">
      <w:pPr>
        <w:rPr>
          <w:lang w:val="en-US"/>
        </w:rPr>
      </w:pPr>
      <w:r>
        <w:rPr>
          <w:lang w:val="fr-FR"/>
        </w:rPr>
        <w:t xml:space="preserve">            Scrie variabila : operatia de scriere a variabilei.</w:t>
      </w:r>
    </w:p>
    <w:p w:rsidR="0018384F" w:rsidRDefault="00433808">
      <w:pPr>
        <w:rPr>
          <w:lang w:val="fr-FR"/>
        </w:rPr>
      </w:pPr>
      <w:r>
        <w:rPr>
          <w:noProof/>
          <w:lang w:val="en-US" w:eastAsia="en-US" w:bidi="ar-SA"/>
        </w:rPr>
        <mc:AlternateContent>
          <mc:Choice Requires="wpg">
            <w:drawing>
              <wp:anchor distT="0" distB="0" distL="0" distR="0" simplePos="0" relativeHeight="251790848" behindDoc="0" locked="0" layoutInCell="1" allowOverlap="1">
                <wp:simplePos x="0" y="0"/>
                <wp:positionH relativeFrom="column">
                  <wp:posOffset>0</wp:posOffset>
                </wp:positionH>
                <wp:positionV relativeFrom="paragraph">
                  <wp:posOffset>0</wp:posOffset>
                </wp:positionV>
                <wp:extent cx="5485765" cy="2284095"/>
                <wp:effectExtent l="2540" t="0" r="0" b="3175"/>
                <wp:wrapNone/>
                <wp:docPr id="891" name="Group 2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5765" cy="2284095"/>
                          <a:chOff x="0" y="0"/>
                          <a:chExt cx="8639" cy="3597"/>
                        </a:xfrm>
                      </wpg:grpSpPr>
                      <wps:wsp>
                        <wps:cNvPr id="892" name="Rectangle 296"/>
                        <wps:cNvSpPr>
                          <a:spLocks noChangeArrowheads="1"/>
                        </wps:cNvSpPr>
                        <wps:spPr bwMode="auto">
                          <a:xfrm>
                            <a:off x="0" y="0"/>
                            <a:ext cx="8638" cy="359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893" name="Oval 297"/>
                        <wps:cNvSpPr>
                          <a:spLocks noChangeArrowheads="1"/>
                        </wps:cNvSpPr>
                        <wps:spPr bwMode="auto">
                          <a:xfrm>
                            <a:off x="3599" y="179"/>
                            <a:ext cx="1438" cy="718"/>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894" name="Text Box 298"/>
                        <wps:cNvSpPr txBox="1">
                          <a:spLocks noChangeArrowheads="1"/>
                        </wps:cNvSpPr>
                        <wps:spPr bwMode="auto">
                          <a:xfrm>
                            <a:off x="3778" y="359"/>
                            <a:ext cx="1258" cy="71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txbx>
                          <w:txbxContent>
                            <w:p w:rsidR="0018384F" w:rsidRDefault="0018384F">
                              <w:r>
                                <w:t>START</w:t>
                              </w:r>
                            </w:p>
                          </w:txbxContent>
                        </wps:txbx>
                        <wps:bodyPr rot="0" vert="horz" wrap="square" lIns="91440" tIns="45720" rIns="91440" bIns="45720" anchor="t" anchorCtr="0">
                          <a:noAutofit/>
                        </wps:bodyPr>
                      </wps:wsp>
                      <wps:wsp>
                        <wps:cNvPr id="895" name="Line 299"/>
                        <wps:cNvCnPr>
                          <a:cxnSpLocks noChangeShapeType="1"/>
                        </wps:cNvCnPr>
                        <wps:spPr bwMode="auto">
                          <a:xfrm>
                            <a:off x="4319" y="899"/>
                            <a:ext cx="0" cy="359"/>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6" name="AutoShape 300"/>
                        <wps:cNvSpPr>
                          <a:spLocks noChangeArrowheads="1"/>
                        </wps:cNvSpPr>
                        <wps:spPr bwMode="auto">
                          <a:xfrm>
                            <a:off x="3419" y="1259"/>
                            <a:ext cx="1978" cy="359"/>
                          </a:xfrm>
                          <a:prstGeom prst="parallelogram">
                            <a:avLst>
                              <a:gd name="adj" fmla="val 100170"/>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57" name="Text Box 301"/>
                        <wps:cNvSpPr txBox="1">
                          <a:spLocks noChangeArrowheads="1"/>
                        </wps:cNvSpPr>
                        <wps:spPr bwMode="auto">
                          <a:xfrm>
                            <a:off x="3418" y="1259"/>
                            <a:ext cx="2158" cy="71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txbx>
                          <w:txbxContent>
                            <w:p w:rsidR="0018384F" w:rsidRDefault="0018384F">
                              <w:r>
                                <w:t>Citeste variabila</w:t>
                              </w:r>
                            </w:p>
                          </w:txbxContent>
                        </wps:txbx>
                        <wps:bodyPr rot="0" vert="horz" wrap="square" lIns="91440" tIns="45720" rIns="91440" bIns="45720" anchor="t" anchorCtr="0">
                          <a:noAutofit/>
                        </wps:bodyPr>
                      </wps:wsp>
                      <wps:wsp>
                        <wps:cNvPr id="258" name="Line 302"/>
                        <wps:cNvCnPr>
                          <a:cxnSpLocks noChangeShapeType="1"/>
                        </wps:cNvCnPr>
                        <wps:spPr bwMode="auto">
                          <a:xfrm>
                            <a:off x="4319" y="1620"/>
                            <a:ext cx="0" cy="358"/>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9" name="Rectangle 303"/>
                        <wps:cNvSpPr>
                          <a:spLocks noChangeArrowheads="1"/>
                        </wps:cNvSpPr>
                        <wps:spPr bwMode="auto">
                          <a:xfrm>
                            <a:off x="3419" y="1979"/>
                            <a:ext cx="1798" cy="359"/>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60" name="Text Box 304"/>
                        <wps:cNvSpPr txBox="1">
                          <a:spLocks noChangeArrowheads="1"/>
                        </wps:cNvSpPr>
                        <wps:spPr bwMode="auto">
                          <a:xfrm>
                            <a:off x="3418" y="1979"/>
                            <a:ext cx="2158" cy="71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txbx>
                          <w:txbxContent>
                            <w:p w:rsidR="0018384F" w:rsidRDefault="0018384F">
                              <w:r>
                                <w:rPr>
                                  <w:lang w:val="en-US"/>
                                </w:rPr>
                                <w:t>Scri</w:t>
                              </w:r>
                              <w:r>
                                <w:t>e variabila</w:t>
                              </w:r>
                            </w:p>
                          </w:txbxContent>
                        </wps:txbx>
                        <wps:bodyPr rot="0" vert="horz" wrap="square" lIns="91440" tIns="45720" rIns="91440" bIns="45720" anchor="t" anchorCtr="0">
                          <a:noAutofit/>
                        </wps:bodyPr>
                      </wps:wsp>
                      <wps:wsp>
                        <wps:cNvPr id="261" name="Line 305"/>
                        <wps:cNvCnPr>
                          <a:cxnSpLocks noChangeShapeType="1"/>
                        </wps:cNvCnPr>
                        <wps:spPr bwMode="auto">
                          <a:xfrm>
                            <a:off x="4319" y="2340"/>
                            <a:ext cx="0" cy="358"/>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2" name="Oval 306"/>
                        <wps:cNvSpPr>
                          <a:spLocks noChangeArrowheads="1"/>
                        </wps:cNvSpPr>
                        <wps:spPr bwMode="auto">
                          <a:xfrm>
                            <a:off x="3599" y="2699"/>
                            <a:ext cx="1438" cy="718"/>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63" name="Text Box 307"/>
                        <wps:cNvSpPr txBox="1">
                          <a:spLocks noChangeArrowheads="1"/>
                        </wps:cNvSpPr>
                        <wps:spPr bwMode="auto">
                          <a:xfrm>
                            <a:off x="3778" y="2879"/>
                            <a:ext cx="1258" cy="71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txbx>
                          <w:txbxContent>
                            <w:p w:rsidR="0018384F" w:rsidRDefault="0018384F">
                              <w:r>
                                <w:t xml:space="preserve">  STOP</w:t>
                              </w:r>
                            </w:p>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id="Group 295" o:spid="_x0000_s1026" style="position:absolute;margin-left:0;margin-top:0;width:431.95pt;height:179.85pt;z-index:251790848;mso-wrap-distance-left:0;mso-wrap-distance-right:0" coordsize="8639,3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">
                <v:rect id="Rectangle 296" o:spid="_x0000_s1027" style="position:absolute;width:8638;height:359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" filled="f" stroked="f" strokecolor="gray">
                  <v:stroke joinstyle="round"/>
                </v:rect>
                <v:oval id="Oval 297" o:spid="_x0000_s1028" style="position:absolute;left:3599;top:179;width:1438;height:71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" strokeweight=".26mm">
                  <v:stroke joinstyle="miter" endcap="square"/>
                </v:oval>
                <v:shapetype id="_x0000_t202" coordsize="21600,21600" o:spt="202" path="m,l,21600r21600,l21600,xe">
                  <v:stroke joinstyle="miter"/>
                  <v:path gradientshapeok="t" o:connecttype="rect"/>
                </v:shapetype>
                <v:shape id="Text Box 298" o:spid="_x0000_s1029" type="#_x0000_t202" style="position:absolute;left:3778;top:359;width:1258;height: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" filled="f" stroked="f" strokecolor="gray">
                  <v:stroke joinstyle="round"/>
                  <v:textbox>
                    <w:txbxContent>
                      <w:p w:rsidR="0018384F" w:rsidRDefault="0018384F">
                        <w:r>
                          <w:t>START</w:t>
                        </w:r>
                      </w:p>
                    </w:txbxContent>
                  </v:textbox>
                </v:shape>
                <v:line id="Line 299" o:spid="_x0000_s1030" style="position:absolute;visibility:visible;mso-wrap-style:square" from="4319,899" to="4319,1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" strokeweight=".26mm">
                  <v:stroke endarrow="block" joinstyle="miter" endcap="square"/>
                </v:lin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300" o:spid="_x0000_s1031" type="#_x0000_t7" style="position:absolute;left:3419;top:1259;width:1978;height:35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" adj="3927" strokeweight=".26mm">
                  <v:stroke endcap="square"/>
                </v:shape>
                <v:shape id="Text Box 301" o:spid="_x0000_s1032" type="#_x0000_t202" style="position:absolute;left:3418;top:1259;width:2158;height: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" filled="f" stroked="f" strokecolor="gray">
                  <v:stroke joinstyle="round"/>
                  <v:textbox>
                    <w:txbxContent>
                      <w:p w:rsidR="0018384F" w:rsidRDefault="0018384F">
                        <w:r>
                          <w:t>Citeste variabila</w:t>
                        </w:r>
                      </w:p>
                    </w:txbxContent>
                  </v:textbox>
                </v:shape>
                <v:line id="Line 302" o:spid="_x0000_s1033" style="position:absolute;visibility:visible;mso-wrap-style:square" from="4319,1620" to="4319,1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" strokeweight=".26mm">
                  <v:stroke endarrow="block" joinstyle="miter" endcap="square"/>
                </v:line>
                <v:rect id="Rectangle 303" o:spid="_x0000_s1034" style="position:absolute;left:3419;top:1979;width:1798;height:35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" strokeweight=".26mm">
                  <v:stroke endcap="square"/>
                </v:rect>
                <v:shape id="Text Box 304" o:spid="_x0000_s1035" type="#_x0000_t202" style="position:absolute;left:3418;top:1979;width:2158;height: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" filled="f" stroked="f" strokecolor="gray">
                  <v:stroke joinstyle="round"/>
                  <v:textbox>
                    <w:txbxContent>
                      <w:p w:rsidR="0018384F" w:rsidRDefault="0018384F">
                        <w:r>
                          <w:rPr>
                            <w:lang w:val="en-US"/>
                          </w:rPr>
                          <w:t>Scri</w:t>
                        </w:r>
                        <w:r>
                          <w:t>e variabila</w:t>
                        </w:r>
                      </w:p>
                    </w:txbxContent>
                  </v:textbox>
                </v:shape>
                <v:line id="Line 305" o:spid="_x0000_s1036" style="position:absolute;visibility:visible;mso-wrap-style:square" from="4319,2340" to="4319,2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" strokeweight=".26mm">
                  <v:stroke endarrow="block" joinstyle="miter" endcap="square"/>
                </v:line>
                <v:oval id="Oval 306" o:spid="_x0000_s1037" style="position:absolute;left:3599;top:2699;width:1438;height:71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" strokeweight=".26mm">
                  <v:stroke joinstyle="miter" endcap="square"/>
                </v:oval>
                <v:shape id="Text Box 307" o:spid="_x0000_s1038" type="#_x0000_t202" style="position:absolute;left:3778;top:2879;width:1258;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" filled="f" stroked="f" strokecolor="gray">
                  <v:stroke joinstyle="round"/>
                  <v:textbox>
                    <w:txbxContent>
                      <w:p w:rsidR="0018384F" w:rsidRDefault="0018384F">
                        <w:r>
                          <w:t xml:space="preserve">  STOP</w:t>
                        </w:r>
                      </w:p>
                    </w:txbxContent>
                  </v:textbox>
                </v:shape>
              </v:group>
            </w:pict>
          </mc:Fallback>
        </mc:AlternateContent>
      </w:r>
      <w:r>
        <w:rPr>
          <w:noProof/>
          <w:lang w:val="en-US" w:eastAsia="en-US" w:bidi="ar-SA"/>
        </w:rPr>
        <mc:AlternateContent>
          <mc:Choice Requires="wps">
            <w:drawing>
              <wp:inline distT="0" distB="0" distL="0" distR="0">
                <wp:extent cx="5486400" cy="2284730"/>
                <wp:effectExtent l="2540" t="0" r="0" b="2540"/>
                <wp:docPr id="89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22847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a:graphicData>
                </a:graphic>
              </wp:inline>
            </w:drawing>
          </mc:Choice>
          <mc:Fallback>
            <w:pict>
              <v:rect w14:anchorId="5494E111" id="Rectangle 9" o:spid="_x0000_s1026" style="width:6in;height:179.9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" filled="f" stroked="f" strokecolor="gray">
                <v:stroke joinstyle="round"/>
                <w10:anchorlock/>
              </v:rect>
            </w:pict>
          </mc:Fallback>
        </mc:AlternateContent>
      </w:r>
    </w:p>
    <w:p w:rsidR="0018384F" w:rsidRDefault="0018384F">
      <w:pPr>
        <w:rPr>
          <w:lang w:val="fr-FR"/>
        </w:rPr>
      </w:pPr>
    </w:p>
    <w:p w:rsidR="0018384F" w:rsidRDefault="0018384F">
      <w:pPr>
        <w:jc w:val="center"/>
        <w:rPr>
          <w:lang w:val="fr-FR"/>
        </w:rPr>
      </w:pPr>
      <w:r>
        <w:rPr>
          <w:color w:val="FF0000"/>
          <w:lang w:val="fr-FR"/>
        </w:rPr>
        <w:t>2.  STRUCTURA ALTERNATIVA</w:t>
      </w:r>
    </w:p>
    <w:p w:rsidR="0018384F" w:rsidRDefault="0018384F">
      <w:pPr>
        <w:ind w:firstLine="720"/>
        <w:rPr>
          <w:color w:val="00FFFF"/>
          <w:lang w:val="fr-FR"/>
        </w:rPr>
      </w:pPr>
      <w:r>
        <w:rPr>
          <w:lang w:val="fr-FR"/>
        </w:rPr>
        <w:t>SCOP : permite efectuarea unei prelucrari in functie de valoarea unei    conditii.</w:t>
      </w:r>
    </w:p>
    <w:p w:rsidR="0018384F" w:rsidRDefault="0018384F">
      <w:pPr>
        <w:jc w:val="center"/>
        <w:rPr>
          <w:lang w:val="fr-FR"/>
        </w:rPr>
      </w:pPr>
      <w:r>
        <w:rPr>
          <w:color w:val="00FFFF"/>
          <w:lang w:val="fr-FR"/>
        </w:rPr>
        <w:t>DECIZIA </w:t>
      </w:r>
      <w:r>
        <w:rPr>
          <w:lang w:val="fr-FR"/>
        </w:rPr>
        <w:t xml:space="preserve">          SCOP : permite executarea unei prelucrari daca o conditie este indeplinita.</w:t>
      </w:r>
    </w:p>
    <w:p w:rsidR="0018384F" w:rsidRDefault="0018384F">
      <w:pPr>
        <w:ind w:firstLine="720"/>
        <w:rPr>
          <w:color w:val="0000FF"/>
          <w:lang w:val="fr-FR"/>
        </w:rPr>
      </w:pPr>
      <w:r>
        <w:rPr>
          <w:lang w:val="fr-FR"/>
        </w:rPr>
        <w:t>MECANISM DE FUNCTIONARE : se evalueaza conditia sau expresia la o valoare logica. Daca e adevarata se realizeaza prelucrarea P , daca nu , nu se executa nimic.</w:t>
      </w:r>
    </w:p>
    <w:p w:rsidR="0018384F" w:rsidRPr="003015FA" w:rsidRDefault="0018384F">
      <w:pPr>
        <w:ind w:firstLine="284"/>
        <w:rPr>
          <w:lang w:val="en-US"/>
        </w:rPr>
      </w:pPr>
      <w:r>
        <w:rPr>
          <w:color w:val="0000FF"/>
          <w:lang w:val="fr-FR"/>
        </w:rPr>
        <w:lastRenderedPageBreak/>
        <w:t>SELECTIA</w:t>
      </w:r>
      <w:r>
        <w:rPr>
          <w:lang w:val="fr-FR"/>
        </w:rPr>
        <w:t xml:space="preserve">      SCOP : permite executarea unei prelucrari din doua posibile la un moment dat in functie de valoarea unei conditii. Adică permite executarea unei prelucrari din doua posibile la un moment dat in functie de valoarea unei conditii. Se reprezinta in schema logica si pseuocod.</w:t>
      </w:r>
    </w:p>
    <w:p w:rsidR="0018384F" w:rsidRPr="003015FA" w:rsidRDefault="00433808">
      <w:pPr>
        <w:ind w:left="720"/>
        <w:rPr>
          <w:lang w:val="en-US"/>
        </w:rPr>
      </w:pPr>
      <w:r>
        <w:rPr>
          <w:noProof/>
          <w:lang w:val="en-US" w:eastAsia="en-US" w:bidi="ar-SA"/>
        </w:rPr>
        <mc:AlternateContent>
          <mc:Choice Requires="wps">
            <w:drawing>
              <wp:anchor distT="0" distB="0" distL="114300" distR="114300" simplePos="0" relativeHeight="251793920" behindDoc="0" locked="0" layoutInCell="1" allowOverlap="1">
                <wp:simplePos x="0" y="0"/>
                <wp:positionH relativeFrom="column">
                  <wp:posOffset>6985</wp:posOffset>
                </wp:positionH>
                <wp:positionV relativeFrom="paragraph">
                  <wp:posOffset>105410</wp:posOffset>
                </wp:positionV>
                <wp:extent cx="0" cy="640080"/>
                <wp:effectExtent l="9525" t="9525" r="9525" b="7620"/>
                <wp:wrapNone/>
                <wp:docPr id="889" name="Line 3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008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3BEF360" id="Line 321" o:spid="_x0000_s1026" style="position:absolute;z-index:25179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8.3pt" to=".55pt,5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" strokeweight=".26mm">
                <v:stroke joinstyle="miter" endcap="square"/>
              </v:line>
            </w:pict>
          </mc:Fallback>
        </mc:AlternateContent>
      </w:r>
      <w:r w:rsidR="0018384F" w:rsidRPr="003015FA">
        <w:rPr>
          <w:lang w:val="en-US"/>
        </w:rPr>
        <w:t>daca_cond atunci</w:t>
      </w:r>
    </w:p>
    <w:p w:rsidR="0018384F" w:rsidRPr="003015FA" w:rsidRDefault="0018384F">
      <w:pPr>
        <w:ind w:left="720" w:firstLine="720"/>
        <w:rPr>
          <w:lang w:val="en-US"/>
        </w:rPr>
      </w:pPr>
      <w:r w:rsidRPr="003015FA">
        <w:rPr>
          <w:lang w:val="en-US"/>
        </w:rPr>
        <w:t xml:space="preserve">          P1</w:t>
      </w:r>
    </w:p>
    <w:p w:rsidR="0018384F" w:rsidRPr="003015FA" w:rsidRDefault="0018384F">
      <w:pPr>
        <w:ind w:left="720"/>
        <w:rPr>
          <w:lang w:val="en-US"/>
        </w:rPr>
      </w:pPr>
      <w:r w:rsidRPr="003015FA">
        <w:rPr>
          <w:lang w:val="en-US"/>
        </w:rPr>
        <w:t xml:space="preserve">        altfel</w:t>
      </w:r>
    </w:p>
    <w:p w:rsidR="0018384F" w:rsidRPr="003015FA" w:rsidRDefault="0018384F">
      <w:pPr>
        <w:ind w:left="720" w:firstLine="720"/>
        <w:rPr>
          <w:lang w:val="en-US"/>
        </w:rPr>
      </w:pPr>
      <w:r w:rsidRPr="003015FA">
        <w:rPr>
          <w:lang w:val="en-US"/>
        </w:rPr>
        <w:t xml:space="preserve">          P2</w:t>
      </w:r>
    </w:p>
    <w:p w:rsidR="0018384F" w:rsidRPr="003015FA" w:rsidRDefault="0018384F">
      <w:pPr>
        <w:ind w:left="720"/>
        <w:rPr>
          <w:lang w:val="en-US"/>
        </w:rPr>
      </w:pPr>
      <w:r w:rsidRPr="003015FA">
        <w:rPr>
          <w:lang w:val="en-US"/>
        </w:rPr>
        <w:t xml:space="preserve">          sfarsit_daca   </w:t>
      </w:r>
    </w:p>
    <w:p w:rsidR="0018384F" w:rsidRPr="003015FA" w:rsidRDefault="0018384F">
      <w:pPr>
        <w:ind w:left="720"/>
        <w:rPr>
          <w:lang w:val="en-US"/>
        </w:rPr>
      </w:pPr>
      <w:r w:rsidRPr="003015FA">
        <w:rPr>
          <w:lang w:val="en-US"/>
        </w:rPr>
        <w:t xml:space="preserve">          </w:t>
      </w:r>
    </w:p>
    <w:p w:rsidR="0018384F" w:rsidRPr="003015FA" w:rsidRDefault="0018384F">
      <w:pPr>
        <w:ind w:firstLine="720"/>
        <w:rPr>
          <w:lang w:val="en-US"/>
        </w:rPr>
      </w:pPr>
      <w:r w:rsidRPr="003015FA">
        <w:rPr>
          <w:lang w:val="en-US"/>
        </w:rPr>
        <w:t>Schema logica:</w:t>
      </w:r>
    </w:p>
    <w:p w:rsidR="0018384F" w:rsidRDefault="0018384F">
      <w:pPr>
        <w:rPr>
          <w:lang w:val="fr-FR"/>
        </w:rPr>
      </w:pPr>
      <w:r w:rsidRPr="003015FA">
        <w:rPr>
          <w:lang w:val="en-US"/>
        </w:rPr>
        <w:t xml:space="preserve">   </w:t>
      </w:r>
      <w:r w:rsidR="00433808">
        <w:rPr>
          <w:noProof/>
          <w:lang w:val="en-US" w:eastAsia="en-US" w:bidi="ar-SA"/>
        </w:rPr>
        <mc:AlternateContent>
          <mc:Choice Requires="wpg">
            <w:drawing>
              <wp:anchor distT="0" distB="0" distL="0" distR="0" simplePos="0" relativeHeight="251792896" behindDoc="0" locked="0" layoutInCell="1" allowOverlap="1">
                <wp:simplePos x="0" y="0"/>
                <wp:positionH relativeFrom="column">
                  <wp:posOffset>0</wp:posOffset>
                </wp:positionH>
                <wp:positionV relativeFrom="paragraph">
                  <wp:posOffset>0</wp:posOffset>
                </wp:positionV>
                <wp:extent cx="5028565" cy="2513965"/>
                <wp:effectExtent l="2540" t="2540" r="0" b="0"/>
                <wp:wrapNone/>
                <wp:docPr id="877" name="Group 3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8565" cy="2513965"/>
                          <a:chOff x="0" y="0"/>
                          <a:chExt cx="7919" cy="3959"/>
                        </a:xfrm>
                      </wpg:grpSpPr>
                      <wps:wsp>
                        <wps:cNvPr id="878" name="Rectangle 310"/>
                        <wps:cNvSpPr>
                          <a:spLocks noChangeArrowheads="1"/>
                        </wps:cNvSpPr>
                        <wps:spPr bwMode="auto">
                          <a:xfrm>
                            <a:off x="0" y="0"/>
                            <a:ext cx="7918" cy="39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879" name="Line 311"/>
                        <wps:cNvCnPr>
                          <a:cxnSpLocks noChangeShapeType="1"/>
                        </wps:cNvCnPr>
                        <wps:spPr bwMode="auto">
                          <a:xfrm>
                            <a:off x="1259" y="1080"/>
                            <a:ext cx="1078"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0" name="AutoShape 312"/>
                        <wps:cNvSpPr>
                          <a:spLocks noChangeArrowheads="1"/>
                        </wps:cNvSpPr>
                        <wps:spPr bwMode="auto">
                          <a:xfrm>
                            <a:off x="2339" y="540"/>
                            <a:ext cx="1618" cy="1079"/>
                          </a:xfrm>
                          <a:prstGeom prst="flowChartDecision">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r>
                                <w:t>c</w:t>
                              </w:r>
                              <w:r>
                                <w:rPr>
                                  <w:lang w:val="en-US"/>
                                </w:rPr>
                                <w:t>o</w:t>
                              </w:r>
                              <w:r>
                                <w:t>nd=t</w:t>
                              </w:r>
                            </w:p>
                            <w:p w:rsidR="0018384F" w:rsidRDefault="0018384F"/>
                          </w:txbxContent>
                        </wps:txbx>
                        <wps:bodyPr rot="0" vert="horz" wrap="square" lIns="91440" tIns="45720" rIns="91440" bIns="45720" anchor="t" anchorCtr="0">
                          <a:noAutofit/>
                        </wps:bodyPr>
                      </wps:wsp>
                      <wps:wsp>
                        <wps:cNvPr id="881" name="Line 313"/>
                        <wps:cNvCnPr>
                          <a:cxnSpLocks noChangeShapeType="1"/>
                        </wps:cNvCnPr>
                        <wps:spPr bwMode="auto">
                          <a:xfrm>
                            <a:off x="3959" y="1080"/>
                            <a:ext cx="1078"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2" name="Line 314"/>
                        <wps:cNvCnPr>
                          <a:cxnSpLocks noChangeShapeType="1"/>
                        </wps:cNvCnPr>
                        <wps:spPr bwMode="auto">
                          <a:xfrm>
                            <a:off x="5039" y="1080"/>
                            <a:ext cx="0" cy="1078"/>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3" name="Line 315"/>
                        <wps:cNvCnPr>
                          <a:cxnSpLocks noChangeShapeType="1"/>
                        </wps:cNvCnPr>
                        <wps:spPr bwMode="auto">
                          <a:xfrm>
                            <a:off x="5039" y="2699"/>
                            <a:ext cx="0" cy="899"/>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4" name="Line 316"/>
                        <wps:cNvCnPr>
                          <a:cxnSpLocks noChangeShapeType="1"/>
                        </wps:cNvCnPr>
                        <wps:spPr bwMode="auto">
                          <a:xfrm flipH="1">
                            <a:off x="1258" y="3600"/>
                            <a:ext cx="3778"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5" name="Line 317"/>
                        <wps:cNvCnPr>
                          <a:cxnSpLocks noChangeShapeType="1"/>
                        </wps:cNvCnPr>
                        <wps:spPr bwMode="auto">
                          <a:xfrm>
                            <a:off x="1259" y="1080"/>
                            <a:ext cx="0" cy="1259"/>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6" name="Text Box 318"/>
                        <wps:cNvSpPr txBox="1">
                          <a:spLocks noChangeArrowheads="1"/>
                        </wps:cNvSpPr>
                        <wps:spPr bwMode="auto">
                          <a:xfrm>
                            <a:off x="1078" y="2340"/>
                            <a:ext cx="718" cy="539"/>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r>
                                <w:t>P2</w:t>
                              </w:r>
                            </w:p>
                          </w:txbxContent>
                        </wps:txbx>
                        <wps:bodyPr rot="0" vert="horz" wrap="square" lIns="91440" tIns="45720" rIns="91440" bIns="45720" anchor="t" anchorCtr="0">
                          <a:noAutofit/>
                        </wps:bodyPr>
                      </wps:wsp>
                      <wps:wsp>
                        <wps:cNvPr id="887" name="Line 319"/>
                        <wps:cNvCnPr>
                          <a:cxnSpLocks noChangeShapeType="1"/>
                        </wps:cNvCnPr>
                        <wps:spPr bwMode="auto">
                          <a:xfrm>
                            <a:off x="1259" y="2880"/>
                            <a:ext cx="0" cy="718"/>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8" name="Text Box 320"/>
                        <wps:cNvSpPr txBox="1">
                          <a:spLocks noChangeArrowheads="1"/>
                        </wps:cNvSpPr>
                        <wps:spPr bwMode="auto">
                          <a:xfrm>
                            <a:off x="4678" y="2159"/>
                            <a:ext cx="718" cy="539"/>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r>
                                <w:t>P1</w:t>
                              </w:r>
                            </w:p>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id="Group 309" o:spid="_x0000_s1039" style="position:absolute;margin-left:0;margin-top:0;width:395.95pt;height:197.95pt;z-index:251792896;mso-wrap-distance-left:0;mso-wrap-distance-right:0" coordsize="7919,3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">
                <v:rect id="Rectangle 310" o:spid="_x0000_s1040" style="position:absolute;width:7918;height:395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" filled="f" stroked="f" strokecolor="gray">
                  <v:stroke joinstyle="round"/>
                </v:rect>
                <v:line id="Line 311" o:spid="_x0000_s1041" style="position:absolute;visibility:visible;mso-wrap-style:square" from="1259,1080" to="2337,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" strokeweight=".26mm">
                  <v:stroke joinstyle="miter" endcap="square"/>
                </v:line>
                <v:shapetype id="_x0000_t110" coordsize="21600,21600" o:spt="110" path="m10800,l,10800,10800,21600,21600,10800xe">
                  <v:stroke joinstyle="miter"/>
                  <v:path gradientshapeok="t" o:connecttype="rect" textboxrect="5400,5400,16200,16200"/>
                </v:shapetype>
                <v:shape id="AutoShape 312" o:spid="_x0000_s1042" type="#_x0000_t110" style="position:absolute;left:2339;top:540;width:1618;height:1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" strokeweight=".26mm">
                  <v:stroke endcap="square"/>
                  <v:textbox>
                    <w:txbxContent>
                      <w:p w:rsidR="0018384F" w:rsidRDefault="0018384F">
                        <w:r>
                          <w:t>c</w:t>
                        </w:r>
                        <w:r>
                          <w:rPr>
                            <w:lang w:val="en-US"/>
                          </w:rPr>
                          <w:t>o</w:t>
                        </w:r>
                        <w:r>
                          <w:t>nd=t</w:t>
                        </w:r>
                      </w:p>
                      <w:p w:rsidR="0018384F" w:rsidRDefault="0018384F"/>
                    </w:txbxContent>
                  </v:textbox>
                </v:shape>
                <v:line id="Line 313" o:spid="_x0000_s1043" style="position:absolute;visibility:visible;mso-wrap-style:square" from="3959,1080" to="5037,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" strokeweight=".26mm">
                  <v:stroke joinstyle="miter" endcap="square"/>
                </v:line>
                <v:line id="Line 314" o:spid="_x0000_s1044" style="position:absolute;visibility:visible;mso-wrap-style:square" from="5039,1080" to="5039,2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" strokeweight=".26mm">
                  <v:stroke joinstyle="miter" endcap="square"/>
                </v:line>
                <v:line id="Line 315" o:spid="_x0000_s1045" style="position:absolute;visibility:visible;mso-wrap-style:square" from="5039,2699" to="5039,3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" strokeweight=".26mm">
                  <v:stroke joinstyle="miter" endcap="square"/>
                </v:line>
                <v:line id="Line 316" o:spid="_x0000_s1046" style="position:absolute;flip:x;visibility:visible;mso-wrap-style:square" from="1258,3600" to="5036,3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" strokeweight=".26mm">
                  <v:stroke joinstyle="miter" endcap="square"/>
                </v:line>
                <v:line id="Line 317" o:spid="_x0000_s1047" style="position:absolute;visibility:visible;mso-wrap-style:square" from="1259,1080" to="1259,2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" strokeweight=".26mm">
                  <v:stroke joinstyle="miter" endcap="square"/>
                </v:line>
                <v:shape id="Text Box 318" o:spid="_x0000_s1048" type="#_x0000_t202" style="position:absolute;left:1078;top:2340;width:718;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" strokeweight=".26mm">
                  <v:stroke endcap="square"/>
                  <v:textbox>
                    <w:txbxContent>
                      <w:p w:rsidR="0018384F" w:rsidRDefault="0018384F">
                        <w:r>
                          <w:t>P2</w:t>
                        </w:r>
                      </w:p>
                    </w:txbxContent>
                  </v:textbox>
                </v:shape>
                <v:line id="Line 319" o:spid="_x0000_s1049" style="position:absolute;visibility:visible;mso-wrap-style:square" from="1259,2880" to="1259,3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" strokeweight=".26mm">
                  <v:stroke joinstyle="miter" endcap="square"/>
                </v:line>
                <v:shape id="Text Box 320" o:spid="_x0000_s1050" type="#_x0000_t202" style="position:absolute;left:4678;top:2159;width:718;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" strokeweight=".26mm">
                  <v:stroke endcap="square"/>
                  <v:textbox>
                    <w:txbxContent>
                      <w:p w:rsidR="0018384F" w:rsidRDefault="0018384F">
                        <w:r>
                          <w:t>P1</w:t>
                        </w:r>
                      </w:p>
                    </w:txbxContent>
                  </v:textbox>
                </v:shape>
              </v:group>
            </w:pict>
          </mc:Fallback>
        </mc:AlternateContent>
      </w:r>
      <w:r w:rsidR="00433808">
        <w:rPr>
          <w:noProof/>
          <w:lang w:val="en-US" w:eastAsia="en-US" w:bidi="ar-SA"/>
        </w:rPr>
        <mc:AlternateContent>
          <mc:Choice Requires="wps">
            <w:drawing>
              <wp:inline distT="0" distB="0" distL="0" distR="0">
                <wp:extent cx="5029200" cy="2515235"/>
                <wp:effectExtent l="2540" t="2540" r="0" b="0"/>
                <wp:docPr id="87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25152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a:graphicData>
                </a:graphic>
              </wp:inline>
            </w:drawing>
          </mc:Choice>
          <mc:Fallback>
            <w:pict>
              <v:rect w14:anchorId="7F63B20E" id="Rectangle 8" o:spid="_x0000_s1026" style="width:396pt;height:198.05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" filled="f" stroked="f" strokecolor="gray">
                <v:stroke joinstyle="round"/>
                <w10:anchorlock/>
              </v:rect>
            </w:pict>
          </mc:Fallback>
        </mc:AlternateContent>
      </w:r>
    </w:p>
    <w:p w:rsidR="0018384F" w:rsidRDefault="0018384F">
      <w:pPr>
        <w:rPr>
          <w:lang w:val="fr-FR"/>
        </w:rPr>
      </w:pPr>
      <w:r>
        <w:rPr>
          <w:lang w:val="fr-FR"/>
        </w:rPr>
        <w:t>Mecanism de functionare : se evalueaza conditia la o valoare logica.Daca este adevarat se executa P1 , daca nu , se executa P2.</w:t>
      </w:r>
    </w:p>
    <w:p w:rsidR="0018384F" w:rsidRPr="003015FA" w:rsidRDefault="0018384F">
      <w:pPr>
        <w:rPr>
          <w:lang w:val="en-US"/>
        </w:rPr>
      </w:pPr>
      <w:r>
        <w:rPr>
          <w:lang w:val="fr-FR"/>
        </w:rPr>
        <w:t xml:space="preserve">Obs : </w:t>
      </w:r>
      <w:r>
        <w:rPr>
          <w:color w:val="FF0000"/>
          <w:lang w:val="fr-FR"/>
        </w:rPr>
        <w:t>Atat pentru decizie , cat si pentru selectie se executa in mod conditionat o singura prelucrare. Daca trebuie executate conditionat , pe oricare din ramuri mai multe prelucrari , acestea trebuie cuprinse intre acolade  intr-o instructiune bloc.</w:t>
      </w:r>
    </w:p>
    <w:p w:rsidR="0018384F" w:rsidRDefault="00433808">
      <w:pPr>
        <w:ind w:firstLine="284"/>
        <w:jc w:val="both"/>
        <w:rPr>
          <w:sz w:val="22"/>
          <w:lang w:val="ro-RO"/>
        </w:rPr>
      </w:pPr>
      <w:r>
        <w:rPr>
          <w:noProof/>
          <w:lang w:val="en-US" w:eastAsia="en-US" w:bidi="ar-SA"/>
        </w:rPr>
        <w:drawing>
          <wp:anchor distT="0" distB="0" distL="114935" distR="114935" simplePos="0" relativeHeight="251508224" behindDoc="0" locked="0" layoutInCell="1" allowOverlap="1">
            <wp:simplePos x="0" y="0"/>
            <wp:positionH relativeFrom="column">
              <wp:posOffset>1561465</wp:posOffset>
            </wp:positionH>
            <wp:positionV relativeFrom="paragraph">
              <wp:posOffset>0</wp:posOffset>
            </wp:positionV>
            <wp:extent cx="4022725" cy="2045335"/>
            <wp:effectExtent l="0" t="0" r="0" b="0"/>
            <wp:wrapTopAndBottom/>
            <wp:docPr id="87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2725" cy="20453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18384F">
        <w:rPr>
          <w:sz w:val="22"/>
          <w:lang w:val="ro-RO"/>
        </w:rPr>
        <w:tab/>
      </w:r>
      <w:r w:rsidR="0018384F">
        <w:rPr>
          <w:sz w:val="22"/>
          <w:lang w:val="ro-RO"/>
        </w:rPr>
        <w:tab/>
        <w:t xml:space="preserve"> Figura 5.8.Exemplu simplu pentru o structura liniara f[</w:t>
      </w:r>
    </w:p>
    <w:p w:rsidR="0018384F" w:rsidRPr="003015FA" w:rsidRDefault="0018384F">
      <w:pPr>
        <w:ind w:firstLine="284"/>
        <w:jc w:val="both"/>
        <w:rPr>
          <w:lang w:val="en-US"/>
        </w:rPr>
      </w:pPr>
      <w:r>
        <w:rPr>
          <w:sz w:val="22"/>
          <w:lang w:val="ro-RO"/>
        </w:rPr>
        <w:t xml:space="preserve">Structura alternativa (IF - THEN - ELSE) - este o structura care are la baza blocul de decizie logica. Ca exemplu se considera schema logica pentru calculul funcţiei:  </w:t>
      </w:r>
    </w:p>
    <w:p w:rsidR="0018384F" w:rsidRDefault="00433808">
      <w:pPr>
        <w:ind w:firstLine="284"/>
        <w:jc w:val="both"/>
        <w:rPr>
          <w:color w:val="00FF00"/>
          <w:lang w:val="fr-FR"/>
        </w:rPr>
      </w:pPr>
      <w:r>
        <w:rPr>
          <w:noProof/>
          <w:lang w:val="en-US" w:eastAsia="en-US" w:bidi="ar-SA"/>
        </w:rPr>
        <w:drawing>
          <wp:anchor distT="0" distB="0" distL="114935" distR="114935" simplePos="0" relativeHeight="251791872" behindDoc="0" locked="0" layoutInCell="1" allowOverlap="1">
            <wp:simplePos x="0" y="0"/>
            <wp:positionH relativeFrom="column">
              <wp:posOffset>1104265</wp:posOffset>
            </wp:positionH>
            <wp:positionV relativeFrom="paragraph">
              <wp:posOffset>60960</wp:posOffset>
            </wp:positionV>
            <wp:extent cx="3382645" cy="2229485"/>
            <wp:effectExtent l="0" t="0" r="0" b="0"/>
            <wp:wrapTopAndBottom/>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2645" cy="222948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18384F">
        <w:rPr>
          <w:sz w:val="22"/>
          <w:lang w:val="ro-RO"/>
        </w:rPr>
        <w:tab/>
      </w:r>
      <w:r w:rsidR="0018384F">
        <w:rPr>
          <w:sz w:val="22"/>
          <w:lang w:val="ro-RO"/>
        </w:rPr>
        <w:tab/>
        <w:t xml:space="preserve">  Figura 5.9. Exemplu de structura IF-THEN-ELSE </w:t>
      </w:r>
    </w:p>
    <w:p w:rsidR="0018384F" w:rsidRDefault="0018384F">
      <w:pPr>
        <w:jc w:val="both"/>
      </w:pPr>
      <w:r>
        <w:rPr>
          <w:color w:val="00FF00"/>
          <w:lang w:val="fr-FR"/>
        </w:rPr>
        <w:t>SELECTIA MULTIPLA</w:t>
      </w:r>
      <w:r>
        <w:rPr>
          <w:lang w:val="fr-FR"/>
        </w:rPr>
        <w:t xml:space="preserve">      Este o structura derivata. Ea poate fi inlocuita prin struturi decizionale , deoarece este implementata de instructiuni in limbaje de programare. Ea poate fi prezentata in schema logica:</w:t>
      </w:r>
    </w:p>
    <w:p w:rsidR="0018384F" w:rsidRDefault="00433808">
      <w:pPr>
        <w:rPr>
          <w:sz w:val="22"/>
        </w:rPr>
      </w:pPr>
      <w:r>
        <w:rPr>
          <w:noProof/>
          <w:lang w:val="en-US" w:eastAsia="en-US" w:bidi="ar-SA"/>
        </w:rPr>
        <w:lastRenderedPageBreak/>
        <mc:AlternateContent>
          <mc:Choice Requires="wpg">
            <w:drawing>
              <wp:anchor distT="0" distB="0" distL="0" distR="0" simplePos="0" relativeHeight="251794944" behindDoc="0" locked="0" layoutInCell="1" allowOverlap="1">
                <wp:simplePos x="0" y="0"/>
                <wp:positionH relativeFrom="column">
                  <wp:posOffset>0</wp:posOffset>
                </wp:positionH>
                <wp:positionV relativeFrom="paragraph">
                  <wp:posOffset>0</wp:posOffset>
                </wp:positionV>
                <wp:extent cx="5257165" cy="3428365"/>
                <wp:effectExtent l="2540" t="0" r="0" b="0"/>
                <wp:wrapNone/>
                <wp:docPr id="845" name="Group 3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165" cy="3428365"/>
                          <a:chOff x="0" y="0"/>
                          <a:chExt cx="8279" cy="5399"/>
                        </a:xfrm>
                      </wpg:grpSpPr>
                      <wps:wsp>
                        <wps:cNvPr id="846" name="Rectangle 323"/>
                        <wps:cNvSpPr>
                          <a:spLocks noChangeArrowheads="1"/>
                        </wps:cNvSpPr>
                        <wps:spPr bwMode="auto">
                          <a:xfrm>
                            <a:off x="0" y="0"/>
                            <a:ext cx="8278" cy="539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847" name="AutoShape 324"/>
                        <wps:cNvSpPr>
                          <a:spLocks noChangeArrowheads="1"/>
                        </wps:cNvSpPr>
                        <wps:spPr bwMode="auto">
                          <a:xfrm>
                            <a:off x="899" y="719"/>
                            <a:ext cx="1438" cy="718"/>
                          </a:xfrm>
                          <a:prstGeom prst="flowChartDecision">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r>
                                <w:t xml:space="preserve"> V1</w:t>
                              </w:r>
                            </w:p>
                          </w:txbxContent>
                        </wps:txbx>
                        <wps:bodyPr rot="0" vert="horz" wrap="square" lIns="91440" tIns="45720" rIns="91440" bIns="45720" anchor="t" anchorCtr="0">
                          <a:noAutofit/>
                        </wps:bodyPr>
                      </wps:wsp>
                      <wps:wsp>
                        <wps:cNvPr id="848" name="Line 325"/>
                        <wps:cNvCnPr>
                          <a:cxnSpLocks noChangeShapeType="1"/>
                        </wps:cNvCnPr>
                        <wps:spPr bwMode="auto">
                          <a:xfrm>
                            <a:off x="359" y="1080"/>
                            <a:ext cx="538"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9" name="Line 326"/>
                        <wps:cNvCnPr>
                          <a:cxnSpLocks noChangeShapeType="1"/>
                        </wps:cNvCnPr>
                        <wps:spPr bwMode="auto">
                          <a:xfrm>
                            <a:off x="2339" y="1080"/>
                            <a:ext cx="538"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0" name="Text Box 327"/>
                        <wps:cNvSpPr txBox="1">
                          <a:spLocks noChangeArrowheads="1"/>
                        </wps:cNvSpPr>
                        <wps:spPr bwMode="auto">
                          <a:xfrm>
                            <a:off x="2698" y="900"/>
                            <a:ext cx="718" cy="537"/>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r>
                                <w:t>P1</w:t>
                              </w:r>
                            </w:p>
                          </w:txbxContent>
                        </wps:txbx>
                        <wps:bodyPr rot="0" vert="horz" wrap="square" lIns="91440" tIns="45720" rIns="91440" bIns="45720" anchor="t" anchorCtr="0">
                          <a:noAutofit/>
                        </wps:bodyPr>
                      </wps:wsp>
                      <wps:wsp>
                        <wps:cNvPr id="851" name="Line 328"/>
                        <wps:cNvCnPr>
                          <a:cxnSpLocks noChangeShapeType="1"/>
                        </wps:cNvCnPr>
                        <wps:spPr bwMode="auto">
                          <a:xfrm>
                            <a:off x="1619" y="1439"/>
                            <a:ext cx="0" cy="539"/>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2" name="AutoShape 329"/>
                        <wps:cNvSpPr>
                          <a:spLocks noChangeArrowheads="1"/>
                        </wps:cNvSpPr>
                        <wps:spPr bwMode="auto">
                          <a:xfrm>
                            <a:off x="1079" y="1979"/>
                            <a:ext cx="1078" cy="717"/>
                          </a:xfrm>
                          <a:prstGeom prst="flowChartDecision">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r>
                                <w:t>V2</w:t>
                              </w:r>
                            </w:p>
                          </w:txbxContent>
                        </wps:txbx>
                        <wps:bodyPr rot="0" vert="horz" wrap="square" lIns="91440" tIns="45720" rIns="91440" bIns="45720" anchor="t" anchorCtr="0">
                          <a:noAutofit/>
                        </wps:bodyPr>
                      </wps:wsp>
                      <wps:wsp>
                        <wps:cNvPr id="853" name="Line 330"/>
                        <wps:cNvCnPr>
                          <a:cxnSpLocks noChangeShapeType="1"/>
                        </wps:cNvCnPr>
                        <wps:spPr bwMode="auto">
                          <a:xfrm>
                            <a:off x="2159" y="2340"/>
                            <a:ext cx="358"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4" name="Text Box 331"/>
                        <wps:cNvSpPr txBox="1">
                          <a:spLocks noChangeArrowheads="1"/>
                        </wps:cNvSpPr>
                        <wps:spPr bwMode="auto">
                          <a:xfrm>
                            <a:off x="2518" y="2160"/>
                            <a:ext cx="718" cy="537"/>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r>
                                <w:t>P2</w:t>
                              </w:r>
                            </w:p>
                          </w:txbxContent>
                        </wps:txbx>
                        <wps:bodyPr rot="0" vert="horz" wrap="square" lIns="91440" tIns="45720" rIns="91440" bIns="45720" anchor="t" anchorCtr="0">
                          <a:noAutofit/>
                        </wps:bodyPr>
                      </wps:wsp>
                      <wps:wsp>
                        <wps:cNvPr id="855" name="Line 332"/>
                        <wps:cNvCnPr>
                          <a:cxnSpLocks noChangeShapeType="1"/>
                        </wps:cNvCnPr>
                        <wps:spPr bwMode="auto">
                          <a:xfrm>
                            <a:off x="1619" y="2700"/>
                            <a:ext cx="0" cy="357"/>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6" name="Line 333"/>
                        <wps:cNvCnPr>
                          <a:cxnSpLocks noChangeShapeType="1"/>
                        </wps:cNvCnPr>
                        <wps:spPr bwMode="auto">
                          <a:xfrm>
                            <a:off x="1619" y="3420"/>
                            <a:ext cx="0" cy="358"/>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7" name="AutoShape 334"/>
                        <wps:cNvSpPr>
                          <a:spLocks noChangeArrowheads="1"/>
                        </wps:cNvSpPr>
                        <wps:spPr bwMode="auto">
                          <a:xfrm>
                            <a:off x="899" y="3779"/>
                            <a:ext cx="1438" cy="719"/>
                          </a:xfrm>
                          <a:prstGeom prst="flowChartDecision">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r>
                                <w:t>Vn</w:t>
                              </w:r>
                            </w:p>
                          </w:txbxContent>
                        </wps:txbx>
                        <wps:bodyPr rot="0" vert="horz" wrap="square" lIns="91440" tIns="45720" rIns="91440" bIns="45720" anchor="t" anchorCtr="0">
                          <a:noAutofit/>
                        </wps:bodyPr>
                      </wps:wsp>
                      <wps:wsp>
                        <wps:cNvPr id="858" name="Line 335"/>
                        <wps:cNvCnPr>
                          <a:cxnSpLocks noChangeShapeType="1"/>
                        </wps:cNvCnPr>
                        <wps:spPr bwMode="auto">
                          <a:xfrm>
                            <a:off x="2879" y="4319"/>
                            <a:ext cx="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9" name="Line 336"/>
                        <wps:cNvCnPr>
                          <a:cxnSpLocks noChangeShapeType="1"/>
                        </wps:cNvCnPr>
                        <wps:spPr bwMode="auto">
                          <a:xfrm>
                            <a:off x="2879" y="4319"/>
                            <a:ext cx="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0" name="Line 337"/>
                        <wps:cNvCnPr>
                          <a:cxnSpLocks noChangeShapeType="1"/>
                        </wps:cNvCnPr>
                        <wps:spPr bwMode="auto">
                          <a:xfrm>
                            <a:off x="3059" y="4319"/>
                            <a:ext cx="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1" name="Line 338"/>
                        <wps:cNvCnPr>
                          <a:cxnSpLocks noChangeShapeType="1"/>
                        </wps:cNvCnPr>
                        <wps:spPr bwMode="auto">
                          <a:xfrm>
                            <a:off x="3239" y="4319"/>
                            <a:ext cx="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2" name="Line 339"/>
                        <wps:cNvCnPr>
                          <a:cxnSpLocks noChangeShapeType="1"/>
                        </wps:cNvCnPr>
                        <wps:spPr bwMode="auto">
                          <a:xfrm>
                            <a:off x="2339" y="4139"/>
                            <a:ext cx="898"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3" name="Text Box 340"/>
                        <wps:cNvSpPr txBox="1">
                          <a:spLocks noChangeArrowheads="1"/>
                        </wps:cNvSpPr>
                        <wps:spPr bwMode="auto">
                          <a:xfrm>
                            <a:off x="3238" y="3778"/>
                            <a:ext cx="718" cy="540"/>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r>
                                <w:t>Pn</w:t>
                              </w:r>
                            </w:p>
                          </w:txbxContent>
                        </wps:txbx>
                        <wps:bodyPr rot="0" vert="horz" wrap="square" lIns="91440" tIns="45720" rIns="91440" bIns="45720" anchor="t" anchorCtr="0">
                          <a:noAutofit/>
                        </wps:bodyPr>
                      </wps:wsp>
                      <wps:wsp>
                        <wps:cNvPr id="864" name="Line 341"/>
                        <wps:cNvCnPr>
                          <a:cxnSpLocks noChangeShapeType="1"/>
                        </wps:cNvCnPr>
                        <wps:spPr bwMode="auto">
                          <a:xfrm>
                            <a:off x="3419" y="1080"/>
                            <a:ext cx="1978"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5" name="Line 342"/>
                        <wps:cNvCnPr>
                          <a:cxnSpLocks noChangeShapeType="1"/>
                        </wps:cNvCnPr>
                        <wps:spPr bwMode="auto">
                          <a:xfrm>
                            <a:off x="5399" y="1259"/>
                            <a:ext cx="0" cy="2879"/>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6" name="Line 343"/>
                        <wps:cNvCnPr>
                          <a:cxnSpLocks noChangeShapeType="1"/>
                        </wps:cNvCnPr>
                        <wps:spPr bwMode="auto">
                          <a:xfrm>
                            <a:off x="3959" y="4139"/>
                            <a:ext cx="1438"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7" name="Line 344"/>
                        <wps:cNvCnPr>
                          <a:cxnSpLocks noChangeShapeType="1"/>
                        </wps:cNvCnPr>
                        <wps:spPr bwMode="auto">
                          <a:xfrm flipV="1">
                            <a:off x="5399" y="1079"/>
                            <a:ext cx="0" cy="18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8" name="Line 345"/>
                        <wps:cNvCnPr>
                          <a:cxnSpLocks noChangeShapeType="1"/>
                        </wps:cNvCnPr>
                        <wps:spPr bwMode="auto">
                          <a:xfrm>
                            <a:off x="3239" y="2340"/>
                            <a:ext cx="2158"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9" name="Line 346"/>
                        <wps:cNvCnPr>
                          <a:cxnSpLocks noChangeShapeType="1"/>
                        </wps:cNvCnPr>
                        <wps:spPr bwMode="auto">
                          <a:xfrm>
                            <a:off x="1619" y="4500"/>
                            <a:ext cx="0" cy="358"/>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0" name="Line 347"/>
                        <wps:cNvCnPr>
                          <a:cxnSpLocks noChangeShapeType="1"/>
                        </wps:cNvCnPr>
                        <wps:spPr bwMode="auto">
                          <a:xfrm>
                            <a:off x="4679" y="1080"/>
                            <a:ext cx="178"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1" name="Line 348"/>
                        <wps:cNvCnPr>
                          <a:cxnSpLocks noChangeShapeType="1"/>
                        </wps:cNvCnPr>
                        <wps:spPr bwMode="auto">
                          <a:xfrm>
                            <a:off x="5219" y="2340"/>
                            <a:ext cx="178"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2" name="Line 349"/>
                        <wps:cNvCnPr>
                          <a:cxnSpLocks noChangeShapeType="1"/>
                        </wps:cNvCnPr>
                        <wps:spPr bwMode="auto">
                          <a:xfrm>
                            <a:off x="5399" y="1080"/>
                            <a:ext cx="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3" name="AutoShape 350"/>
                        <wps:cNvCnPr>
                          <a:cxnSpLocks noChangeShapeType="1"/>
                        </wps:cNvCnPr>
                        <wps:spPr bwMode="auto">
                          <a:xfrm rot="5400000">
                            <a:off x="4316" y="1260"/>
                            <a:ext cx="1" cy="2160"/>
                          </a:xfrm>
                          <a:prstGeom prst="bentConnector2">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4" name="Line 351"/>
                        <wps:cNvCnPr>
                          <a:cxnSpLocks noChangeShapeType="1"/>
                        </wps:cNvCnPr>
                        <wps:spPr bwMode="auto">
                          <a:xfrm>
                            <a:off x="1619" y="179"/>
                            <a:ext cx="0" cy="54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322" o:spid="_x0000_s1051" style="position:absolute;margin-left:0;margin-top:0;width:413.95pt;height:269.95pt;z-index:251794944;mso-wrap-distance-left:0;mso-wrap-distance-right:0" coordsize="8279,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">
                <v:rect id="Rectangle 323" o:spid="_x0000_s1052" style="position:absolute;width:8278;height:53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" filled="f" stroked="f" strokecolor="gray">
                  <v:stroke joinstyle="round"/>
                </v:rect>
                <v:shape id="AutoShape 324" o:spid="_x0000_s1053" type="#_x0000_t110" style="position:absolute;left:899;top:719;width:1438;height: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" strokeweight=".26mm">
                  <v:stroke endcap="square"/>
                  <v:textbox>
                    <w:txbxContent>
                      <w:p w:rsidR="0018384F" w:rsidRDefault="0018384F">
                        <w:r>
                          <w:t xml:space="preserve"> V1</w:t>
                        </w:r>
                      </w:p>
                    </w:txbxContent>
                  </v:textbox>
                </v:shape>
                <v:line id="Line 325" o:spid="_x0000_s1054" style="position:absolute;visibility:visible;mso-wrap-style:square" from="359,1080" to="897,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" strokeweight=".26mm">
                  <v:stroke joinstyle="miter" endcap="square"/>
                </v:line>
                <v:line id="Line 326" o:spid="_x0000_s1055" style="position:absolute;visibility:visible;mso-wrap-style:square" from="2339,1080" to="2877,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" strokeweight=".26mm">
                  <v:stroke joinstyle="miter" endcap="square"/>
                </v:line>
                <v:shape id="Text Box 327" o:spid="_x0000_s1056" type="#_x0000_t202" style="position:absolute;left:2698;top:900;width:718;height: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" strokeweight=".26mm">
                  <v:stroke endcap="square"/>
                  <v:textbox>
                    <w:txbxContent>
                      <w:p w:rsidR="0018384F" w:rsidRDefault="0018384F">
                        <w:r>
                          <w:t>P1</w:t>
                        </w:r>
                      </w:p>
                    </w:txbxContent>
                  </v:textbox>
                </v:shape>
                <v:line id="Line 328" o:spid="_x0000_s1057" style="position:absolute;visibility:visible;mso-wrap-style:square" from="1619,1439" to="1619,1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" strokeweight=".26mm">
                  <v:stroke joinstyle="miter" endcap="square"/>
                </v:line>
                <v:shape id="AutoShape 329" o:spid="_x0000_s1058" type="#_x0000_t110" style="position:absolute;left:1079;top:1979;width:1078;height: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" strokeweight=".26mm">
                  <v:stroke endcap="square"/>
                  <v:textbox>
                    <w:txbxContent>
                      <w:p w:rsidR="0018384F" w:rsidRDefault="0018384F">
                        <w:r>
                          <w:t>V2</w:t>
                        </w:r>
                      </w:p>
                    </w:txbxContent>
                  </v:textbox>
                </v:shape>
                <v:line id="Line 330" o:spid="_x0000_s1059" style="position:absolute;visibility:visible;mso-wrap-style:square" from="2159,2340" to="2517,2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" strokeweight=".26mm">
                  <v:stroke joinstyle="miter" endcap="square"/>
                </v:line>
                <v:shape id="Text Box 331" o:spid="_x0000_s1060" type="#_x0000_t202" style="position:absolute;left:2518;top:2160;width:718;height: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" strokeweight=".26mm">
                  <v:stroke endcap="square"/>
                  <v:textbox>
                    <w:txbxContent>
                      <w:p w:rsidR="0018384F" w:rsidRDefault="0018384F">
                        <w:r>
                          <w:t>P2</w:t>
                        </w:r>
                      </w:p>
                    </w:txbxContent>
                  </v:textbox>
                </v:shape>
                <v:line id="Line 332" o:spid="_x0000_s1061" style="position:absolute;visibility:visible;mso-wrap-style:square" from="1619,2700" to="1619,3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" strokeweight=".26mm">
                  <v:stroke endarrow="block" joinstyle="miter" endcap="square"/>
                </v:line>
                <v:line id="Line 333" o:spid="_x0000_s1062" style="position:absolute;visibility:visible;mso-wrap-style:square" from="1619,3420" to="1619,3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" strokeweight=".26mm">
                  <v:stroke endarrow="block" joinstyle="miter" endcap="square"/>
                </v:line>
                <v:shape id="AutoShape 334" o:spid="_x0000_s1063" type="#_x0000_t110" style="position:absolute;left:899;top:3779;width:1438;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" strokeweight=".26mm">
                  <v:stroke endcap="square"/>
                  <v:textbox>
                    <w:txbxContent>
                      <w:p w:rsidR="0018384F" w:rsidRDefault="0018384F">
                        <w:r>
                          <w:t>Vn</w:t>
                        </w:r>
                      </w:p>
                    </w:txbxContent>
                  </v:textbox>
                </v:shape>
                <v:line id="Line 335" o:spid="_x0000_s1064" style="position:absolute;visibility:visible;mso-wrap-style:square" from="2879,4319" to="2879,4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" strokeweight=".26mm">
                  <v:stroke joinstyle="miter" endcap="square"/>
                </v:line>
                <v:line id="Line 336" o:spid="_x0000_s1065" style="position:absolute;visibility:visible;mso-wrap-style:square" from="2879,4319" to="2879,4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" strokeweight=".26mm">
                  <v:stroke joinstyle="miter" endcap="square"/>
                </v:line>
                <v:line id="Line 337" o:spid="_x0000_s1066" style="position:absolute;visibility:visible;mso-wrap-style:square" from="3059,4319" to="3059,4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" strokeweight=".26mm">
                  <v:stroke joinstyle="miter" endcap="square"/>
                </v:line>
                <v:line id="Line 338" o:spid="_x0000_s1067" style="position:absolute;visibility:visible;mso-wrap-style:square" from="3239,4319" to="3239,4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" strokeweight=".26mm">
                  <v:stroke joinstyle="miter" endcap="square"/>
                </v:line>
                <v:line id="Line 339" o:spid="_x0000_s1068" style="position:absolute;visibility:visible;mso-wrap-style:square" from="2339,4139" to="3237,4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" strokeweight=".26mm">
                  <v:stroke joinstyle="miter" endcap="square"/>
                </v:line>
                <v:shape id="Text Box 340" o:spid="_x0000_s1069" type="#_x0000_t202" style="position:absolute;left:3238;top:3778;width:718;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" strokeweight=".26mm">
                  <v:stroke endcap="square"/>
                  <v:textbox>
                    <w:txbxContent>
                      <w:p w:rsidR="0018384F" w:rsidRDefault="0018384F">
                        <w:r>
                          <w:t>Pn</w:t>
                        </w:r>
                      </w:p>
                    </w:txbxContent>
                  </v:textbox>
                </v:shape>
                <v:line id="Line 341" o:spid="_x0000_s1070" style="position:absolute;visibility:visible;mso-wrap-style:square" from="3419,1080" to="5397,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" strokeweight=".26mm">
                  <v:stroke joinstyle="miter" endcap="square"/>
                </v:line>
                <v:line id="Line 342" o:spid="_x0000_s1071" style="position:absolute;visibility:visible;mso-wrap-style:square" from="5399,1259" to="5399,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" strokeweight=".26mm">
                  <v:stroke joinstyle="miter" endcap="square"/>
                </v:line>
                <v:line id="Line 343" o:spid="_x0000_s1072" style="position:absolute;visibility:visible;mso-wrap-style:square" from="3959,4139" to="5397,4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" strokeweight=".26mm">
                  <v:stroke joinstyle="miter" endcap="square"/>
                </v:line>
                <v:line id="Line 344" o:spid="_x0000_s1073" style="position:absolute;flip:y;visibility:visible;mso-wrap-style:square" from="5399,1079" to="5399,1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" strokeweight=".26mm">
                  <v:stroke joinstyle="miter" endcap="square"/>
                </v:line>
                <v:line id="Line 345" o:spid="_x0000_s1074" style="position:absolute;visibility:visible;mso-wrap-style:square" from="3239,2340" to="5397,2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" strokeweight=".26mm">
                  <v:stroke joinstyle="miter" endcap="square"/>
                </v:line>
                <v:line id="Line 346" o:spid="_x0000_s1075" style="position:absolute;visibility:visible;mso-wrap-style:square" from="1619,4500" to="1619,4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" strokeweight=".26mm">
                  <v:stroke endarrow="block" joinstyle="miter" endcap="square"/>
                </v:line>
                <v:line id="Line 347" o:spid="_x0000_s1076" style="position:absolute;visibility:visible;mso-wrap-style:square" from="4679,1080" to="4857,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" strokeweight=".26mm">
                  <v:stroke joinstyle="miter" endcap="square"/>
                </v:line>
                <v:line id="Line 348" o:spid="_x0000_s1077" style="position:absolute;visibility:visible;mso-wrap-style:square" from="5219,2340" to="5397,2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" strokeweight=".26mm">
                  <v:stroke joinstyle="miter" endcap="square"/>
                </v:line>
                <v:line id="Line 349" o:spid="_x0000_s1078" style="position:absolute;visibility:visible;mso-wrap-style:square" from="5399,1080" to="5399,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" strokeweight=".26mm">
                  <v:stroke joinstyle="miter" endcap="square"/>
                </v:line>
                <v:shapetype id="_x0000_t33" coordsize="21600,21600" o:spt="33" o:oned="t" path="m,l21600,r,21600e" filled="f">
                  <v:stroke joinstyle="miter"/>
                  <v:path arrowok="t" fillok="f" o:connecttype="none"/>
                  <o:lock v:ext="edit" shapetype="t"/>
                </v:shapetype>
                <v:shape id="AutoShape 350" o:spid="_x0000_s1079" type="#_x0000_t33" style="position:absolute;left:4316;top:1260;width:1;height:216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" strokeweight=".26mm">
                  <v:stroke endarrow="block" endcap="square"/>
                </v:shape>
                <v:line id="Line 351" o:spid="_x0000_s1080" style="position:absolute;visibility:visible;mso-wrap-style:square" from="1619,179" to="1619,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" strokeweight=".26mm">
                  <v:stroke joinstyle="miter" endcap="square"/>
                </v:line>
              </v:group>
            </w:pict>
          </mc:Fallback>
        </mc:AlternateContent>
      </w:r>
      <w:r>
        <w:rPr>
          <w:noProof/>
          <w:lang w:val="en-US" w:eastAsia="en-US" w:bidi="ar-SA"/>
        </w:rPr>
        <mc:AlternateContent>
          <mc:Choice Requires="wps">
            <w:drawing>
              <wp:inline distT="0" distB="0" distL="0" distR="0">
                <wp:extent cx="5257800" cy="3429000"/>
                <wp:effectExtent l="2540" t="0" r="0" b="3810"/>
                <wp:docPr id="84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3429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a:graphicData>
                </a:graphic>
              </wp:inline>
            </w:drawing>
          </mc:Choice>
          <mc:Fallback>
            <w:pict>
              <v:rect w14:anchorId="30669FF8" id="Rectangle 7" o:spid="_x0000_s1026" style="width:414pt;height:270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" filled="f" stroked="f" strokecolor="gray">
                <v:stroke joinstyle="round"/>
                <w10:anchorlock/>
              </v:rect>
            </w:pict>
          </mc:Fallback>
        </mc:AlternateContent>
      </w:r>
    </w:p>
    <w:p w:rsidR="0018384F" w:rsidRDefault="0018384F">
      <w:pPr>
        <w:ind w:firstLine="720"/>
        <w:jc w:val="both"/>
        <w:rPr>
          <w:sz w:val="22"/>
          <w:lang w:val="ro-RO"/>
        </w:rPr>
      </w:pPr>
      <w:r w:rsidRPr="003015FA">
        <w:rPr>
          <w:sz w:val="22"/>
          <w:lang w:val="en-US"/>
        </w:rPr>
        <w:t xml:space="preserve">Mecnism de functionare: se evalueaza expresia . </w:t>
      </w:r>
      <w:r>
        <w:rPr>
          <w:sz w:val="22"/>
          <w:lang w:val="fr-FR"/>
        </w:rPr>
        <w:t>Daca valoarea obtinuta = V1 , atunci se executa P1 si se iese din instructiune . Daca nu , se compara valoarea cu V2.Daca sunt egale se executa P2 . Daca nu  , valoarea se compara cu Vn , daca e egala se executa Pn si se iese din instructiune.</w:t>
      </w:r>
    </w:p>
    <w:p w:rsidR="0018384F" w:rsidRDefault="0018384F">
      <w:pPr>
        <w:ind w:firstLine="284"/>
        <w:jc w:val="both"/>
        <w:rPr>
          <w:sz w:val="22"/>
          <w:lang w:val="ro-RO"/>
        </w:rPr>
      </w:pPr>
      <w:r>
        <w:rPr>
          <w:sz w:val="22"/>
          <w:lang w:val="ro-RO"/>
        </w:rPr>
        <w:t xml:space="preserve">3. </w:t>
      </w:r>
      <w:r>
        <w:rPr>
          <w:b/>
          <w:sz w:val="22"/>
          <w:lang w:val="ro-RO"/>
        </w:rPr>
        <w:t>Structuri repetitive (cicluri)</w:t>
      </w:r>
      <w:r>
        <w:rPr>
          <w:sz w:val="22"/>
          <w:lang w:val="ro-RO"/>
        </w:rPr>
        <w:t xml:space="preserve"> - sunt structuri utile în situaţii în care o anume operaţie sau grup de operaţii se repeta de un număr finit de ori. </w:t>
      </w:r>
      <w:r w:rsidRPr="003015FA">
        <w:rPr>
          <w:sz w:val="22"/>
          <w:lang w:val="en-US"/>
        </w:rPr>
        <w:t xml:space="preserve">Structurile repetitive permit executarea repetata </w:t>
      </w:r>
      <w:r>
        <w:rPr>
          <w:sz w:val="22"/>
          <w:lang w:val="ro-RO"/>
        </w:rPr>
        <w:t xml:space="preserve">fie </w:t>
      </w:r>
      <w:r w:rsidRPr="003015FA">
        <w:rPr>
          <w:sz w:val="22"/>
          <w:lang w:val="en-US"/>
        </w:rPr>
        <w:t>a unei instructiuni</w:t>
      </w:r>
      <w:r>
        <w:rPr>
          <w:sz w:val="22"/>
          <w:lang w:val="ro-RO"/>
        </w:rPr>
        <w:t xml:space="preserve">, fie </w:t>
      </w:r>
      <w:r w:rsidRPr="003015FA">
        <w:rPr>
          <w:sz w:val="22"/>
          <w:lang w:val="en-US"/>
        </w:rPr>
        <w:t xml:space="preserve">a </w:t>
      </w:r>
      <w:r>
        <w:rPr>
          <w:sz w:val="22"/>
          <w:lang w:val="ro-RO"/>
        </w:rPr>
        <w:t>ma</w:t>
      </w:r>
      <w:r w:rsidRPr="003015FA">
        <w:rPr>
          <w:sz w:val="22"/>
          <w:lang w:val="en-US"/>
        </w:rPr>
        <w:t>i</w:t>
      </w:r>
      <w:r>
        <w:rPr>
          <w:sz w:val="22"/>
          <w:lang w:val="ro-RO"/>
        </w:rPr>
        <w:t xml:space="preserve"> multor</w:t>
      </w:r>
      <w:r w:rsidRPr="003015FA">
        <w:rPr>
          <w:sz w:val="22"/>
          <w:lang w:val="en-US"/>
        </w:rPr>
        <w:t xml:space="preserve"> instructiuni</w:t>
      </w:r>
      <w:r>
        <w:rPr>
          <w:sz w:val="22"/>
          <w:lang w:val="ro-RO"/>
        </w:rPr>
        <w:t>, cuprinse în corpul ciclului</w:t>
      </w:r>
      <w:r w:rsidRPr="003015FA">
        <w:rPr>
          <w:sz w:val="22"/>
          <w:lang w:val="en-US"/>
        </w:rPr>
        <w:t>.</w:t>
      </w:r>
      <w:r w:rsidRPr="003015FA">
        <w:rPr>
          <w:rFonts w:ascii="Comic Sans MS" w:hAnsi="Comic Sans MS" w:cs="Comic Sans MS"/>
          <w:lang w:val="en-US"/>
        </w:rPr>
        <w:t xml:space="preserve"> </w:t>
      </w:r>
      <w:r>
        <w:rPr>
          <w:sz w:val="22"/>
          <w:lang w:val="fr-FR"/>
        </w:rPr>
        <w:t xml:space="preserve">Permite executarea unei instructiuni cat timp o conditie este indeplinita. </w:t>
      </w:r>
      <w:r>
        <w:rPr>
          <w:sz w:val="22"/>
          <w:lang w:val="ro-RO"/>
        </w:rPr>
        <w:t xml:space="preserve">Ca exemplu se va considera calculul sumei elementelor dintr-un şir: a1, a2, …, an :        S @ a1 # a2 # … # an. </w:t>
      </w:r>
    </w:p>
    <w:p w:rsidR="0018384F" w:rsidRDefault="0018384F">
      <w:pPr>
        <w:ind w:firstLine="284"/>
        <w:jc w:val="both"/>
        <w:rPr>
          <w:lang w:val="ro-RO"/>
        </w:rPr>
      </w:pPr>
      <w:r>
        <w:rPr>
          <w:sz w:val="22"/>
          <w:lang w:val="ro-RO"/>
        </w:rPr>
        <w:t xml:space="preserve">          Operaţiile ce trebuie efectuate pas cu pas sunt: </w:t>
      </w:r>
    </w:p>
    <w:p w:rsidR="0018384F" w:rsidRDefault="0018384F">
      <w:pPr>
        <w:ind w:firstLine="284"/>
        <w:jc w:val="both"/>
        <w:rPr>
          <w:lang w:val="ro-RO"/>
        </w:rPr>
      </w:pPr>
      <w:r>
        <w:rPr>
          <w:lang w:val="ro-RO"/>
        </w:rPr>
        <w:t xml:space="preserve">                                                                   S = 0                             (initializarea sumei) </w:t>
      </w:r>
    </w:p>
    <w:p w:rsidR="0018384F" w:rsidRDefault="0018384F">
      <w:pPr>
        <w:ind w:firstLine="284"/>
        <w:jc w:val="both"/>
        <w:rPr>
          <w:lang w:val="ro-RO"/>
        </w:rPr>
      </w:pPr>
      <w:r>
        <w:rPr>
          <w:lang w:val="ro-RO"/>
        </w:rPr>
        <w:t xml:space="preserve">                                                                   S = S + a1 </w:t>
      </w:r>
    </w:p>
    <w:p w:rsidR="0018384F" w:rsidRDefault="0018384F">
      <w:pPr>
        <w:ind w:firstLine="284"/>
        <w:jc w:val="both"/>
        <w:rPr>
          <w:lang w:val="ro-RO"/>
        </w:rPr>
      </w:pPr>
      <w:r>
        <w:rPr>
          <w:lang w:val="ro-RO"/>
        </w:rPr>
        <w:t xml:space="preserve">                                                                   S = S + a2           operaţii care se repeta,     </w:t>
      </w:r>
    </w:p>
    <w:p w:rsidR="0018384F" w:rsidRDefault="0018384F">
      <w:pPr>
        <w:ind w:firstLine="284"/>
        <w:jc w:val="both"/>
        <w:rPr>
          <w:lang w:val="ro-RO"/>
        </w:rPr>
      </w:pPr>
      <w:r>
        <w:rPr>
          <w:lang w:val="ro-RO"/>
        </w:rPr>
        <w:t xml:space="preserve">                                                                   …      …                         difera doar indicele </w:t>
      </w:r>
    </w:p>
    <w:p w:rsidR="0018384F" w:rsidRDefault="0018384F">
      <w:pPr>
        <w:ind w:firstLine="284"/>
        <w:jc w:val="both"/>
        <w:rPr>
          <w:sz w:val="22"/>
          <w:lang w:val="ro-RO"/>
        </w:rPr>
      </w:pPr>
      <w:r>
        <w:rPr>
          <w:lang w:val="ro-RO"/>
        </w:rPr>
        <w:t xml:space="preserve">                                                                   S = S + an </w:t>
      </w:r>
    </w:p>
    <w:p w:rsidR="0018384F" w:rsidRPr="003015FA" w:rsidRDefault="0018384F">
      <w:pPr>
        <w:ind w:firstLine="284"/>
        <w:rPr>
          <w:sz w:val="22"/>
          <w:lang w:val="en-US"/>
        </w:rPr>
      </w:pPr>
      <w:r>
        <w:rPr>
          <w:sz w:val="22"/>
          <w:lang w:val="ro-RO"/>
        </w:rPr>
        <w:t>Ciclul cu contor</w:t>
      </w:r>
      <w:r>
        <w:rPr>
          <w:lang w:val="ro-RO"/>
        </w:rPr>
        <w:t xml:space="preserve"> </w:t>
      </w:r>
      <w:r w:rsidRPr="003015FA">
        <w:rPr>
          <w:sz w:val="22"/>
          <w:lang w:val="en-US"/>
        </w:rPr>
        <w:t>"</w:t>
      </w:r>
      <w:r>
        <w:rPr>
          <w:sz w:val="22"/>
          <w:lang w:val="ro-RO"/>
        </w:rPr>
        <w:t>f</w:t>
      </w:r>
      <w:r w:rsidRPr="003015FA">
        <w:rPr>
          <w:sz w:val="22"/>
          <w:lang w:val="en-US"/>
        </w:rPr>
        <w:t xml:space="preserve">or" permite executarea unei prelucrari de un numar cunoscut de ori. </w:t>
      </w:r>
    </w:p>
    <w:p w:rsidR="0018384F" w:rsidRDefault="0018384F">
      <w:pPr>
        <w:ind w:firstLine="720"/>
        <w:rPr>
          <w:sz w:val="22"/>
          <w:lang w:val="fr-FR"/>
        </w:rPr>
      </w:pPr>
      <w:r w:rsidRPr="003015FA">
        <w:rPr>
          <w:sz w:val="22"/>
          <w:lang w:val="en-US"/>
        </w:rPr>
        <w:t xml:space="preserve">Este o instructiune cu test initial si numar cunoscut de iteratii. </w:t>
      </w:r>
    </w:p>
    <w:p w:rsidR="0018384F" w:rsidRDefault="0018384F">
      <w:pPr>
        <w:ind w:left="720"/>
        <w:rPr>
          <w:sz w:val="22"/>
          <w:lang w:val="fr-FR"/>
        </w:rPr>
      </w:pPr>
      <w:r>
        <w:rPr>
          <w:sz w:val="22"/>
          <w:lang w:val="fr-FR"/>
        </w:rPr>
        <w:t>Implementeaza structura logica "pentru/sfarsit_pentru".</w:t>
      </w:r>
    </w:p>
    <w:p w:rsidR="0018384F" w:rsidRPr="003015FA" w:rsidRDefault="0018384F">
      <w:pPr>
        <w:rPr>
          <w:sz w:val="22"/>
          <w:lang w:val="en-US"/>
        </w:rPr>
      </w:pPr>
      <w:r>
        <w:rPr>
          <w:sz w:val="22"/>
          <w:lang w:val="fr-FR"/>
        </w:rPr>
        <w:tab/>
      </w:r>
      <w:r w:rsidRPr="003015FA">
        <w:rPr>
          <w:sz w:val="22"/>
          <w:lang w:val="en-US"/>
        </w:rPr>
        <w:t>Blocul “initializare” realizeaza initializarea contorului cu o valoare initiala. Sunt posibile si alte initializari necesare in program.</w:t>
      </w:r>
    </w:p>
    <w:p w:rsidR="0018384F" w:rsidRPr="003015FA" w:rsidRDefault="0018384F">
      <w:pPr>
        <w:rPr>
          <w:sz w:val="22"/>
          <w:lang w:val="en-US"/>
        </w:rPr>
      </w:pPr>
      <w:r w:rsidRPr="003015FA">
        <w:rPr>
          <w:sz w:val="22"/>
          <w:lang w:val="en-US"/>
        </w:rPr>
        <w:tab/>
        <w:t>Blocul “conditie” testeaza conditia. De regula, conditia este “contor &lt; valoare finala”.</w:t>
      </w:r>
    </w:p>
    <w:p w:rsidR="0018384F" w:rsidRPr="003015FA" w:rsidRDefault="0018384F">
      <w:pPr>
        <w:rPr>
          <w:sz w:val="22"/>
          <w:lang w:val="en-US"/>
        </w:rPr>
      </w:pPr>
      <w:r w:rsidRPr="003015FA">
        <w:rPr>
          <w:sz w:val="22"/>
          <w:lang w:val="en-US"/>
        </w:rPr>
        <w:t xml:space="preserve">       Observatie: Repetitiva poate lucra si descrescator, caz in care conditia se schimba.</w:t>
      </w:r>
    </w:p>
    <w:p w:rsidR="0018384F" w:rsidRDefault="0018384F">
      <w:pPr>
        <w:rPr>
          <w:lang w:val="ro-RO"/>
        </w:rPr>
      </w:pPr>
      <w:r w:rsidRPr="003015FA">
        <w:rPr>
          <w:sz w:val="22"/>
          <w:lang w:val="en-US"/>
        </w:rPr>
        <w:tab/>
        <w:t xml:space="preserve">Blocul “incrementare” realizeaza cresterea contorului cu o unitate in mod automat. </w:t>
      </w:r>
    </w:p>
    <w:p w:rsidR="0018384F" w:rsidRDefault="0018384F">
      <w:pPr>
        <w:ind w:left="1440" w:firstLine="284"/>
        <w:jc w:val="both"/>
        <w:rPr>
          <w:lang w:val="ro-RO"/>
        </w:rPr>
      </w:pPr>
      <w:r>
        <w:rPr>
          <w:lang w:val="ro-RO"/>
        </w:rPr>
        <w:t xml:space="preserve">          Ciclul cu contor </w:t>
      </w:r>
    </w:p>
    <w:p w:rsidR="0018384F" w:rsidRDefault="0018384F">
      <w:pPr>
        <w:ind w:left="1440" w:firstLine="284"/>
        <w:jc w:val="both"/>
        <w:rPr>
          <w:lang w:val="ro-RO"/>
        </w:rPr>
      </w:pPr>
      <w:r>
        <w:rPr>
          <w:lang w:val="ro-RO"/>
        </w:rPr>
        <w:t xml:space="preserve">initializare  </w:t>
      </w:r>
    </w:p>
    <w:p w:rsidR="0018384F" w:rsidRDefault="0018384F">
      <w:pPr>
        <w:ind w:left="1440" w:firstLine="284"/>
        <w:jc w:val="both"/>
        <w:rPr>
          <w:lang w:val="ro-RO"/>
        </w:rPr>
      </w:pPr>
      <w:r>
        <w:rPr>
          <w:lang w:val="ro-RO"/>
        </w:rPr>
        <w:t>indice = indice_initial</w:t>
      </w:r>
    </w:p>
    <w:p w:rsidR="0018384F" w:rsidRDefault="0018384F">
      <w:pPr>
        <w:ind w:left="1440" w:firstLine="284"/>
        <w:jc w:val="both"/>
        <w:rPr>
          <w:lang w:val="ro-RO"/>
        </w:rPr>
      </w:pPr>
      <w:r>
        <w:rPr>
          <w:lang w:val="ro-RO"/>
        </w:rPr>
        <w:t xml:space="preserve"> corp ciclu    </w:t>
      </w:r>
    </w:p>
    <w:p w:rsidR="0018384F" w:rsidRDefault="0018384F">
      <w:pPr>
        <w:ind w:left="1440" w:firstLine="284"/>
        <w:jc w:val="both"/>
        <w:rPr>
          <w:lang w:val="ro-RO"/>
        </w:rPr>
      </w:pPr>
      <w:r>
        <w:rPr>
          <w:lang w:val="ro-RO"/>
        </w:rPr>
        <w:t xml:space="preserve"> indice = indice + pas</w:t>
      </w:r>
    </w:p>
    <w:p w:rsidR="0018384F" w:rsidRDefault="0018384F">
      <w:pPr>
        <w:ind w:left="1440" w:firstLine="284"/>
        <w:jc w:val="both"/>
        <w:rPr>
          <w:lang w:val="ro-RO"/>
        </w:rPr>
      </w:pPr>
      <w:r>
        <w:rPr>
          <w:lang w:val="ro-RO"/>
        </w:rPr>
        <w:t xml:space="preserve"> indice &gt; indicefinal</w:t>
      </w:r>
    </w:p>
    <w:p w:rsidR="0018384F" w:rsidRDefault="0018384F">
      <w:pPr>
        <w:ind w:left="1440" w:firstLine="284"/>
        <w:jc w:val="both"/>
        <w:rPr>
          <w:lang w:val="ro-RO"/>
        </w:rPr>
      </w:pPr>
      <w:r>
        <w:rPr>
          <w:lang w:val="ro-RO"/>
        </w:rPr>
        <w:t xml:space="preserve"> Nu</w:t>
      </w:r>
      <w:r>
        <w:rPr>
          <w:lang w:val="ro-RO"/>
        </w:rPr>
        <w:tab/>
      </w:r>
      <w:r>
        <w:rPr>
          <w:lang w:val="ro-RO"/>
        </w:rPr>
        <w:tab/>
        <w:t>Da</w:t>
      </w:r>
    </w:p>
    <w:p w:rsidR="0018384F" w:rsidRDefault="0018384F">
      <w:pPr>
        <w:ind w:left="1440" w:firstLine="284"/>
        <w:jc w:val="both"/>
        <w:rPr>
          <w:lang w:val="ro-RO"/>
        </w:rPr>
      </w:pPr>
      <w:r>
        <w:rPr>
          <w:lang w:val="ro-RO"/>
        </w:rPr>
        <w:t xml:space="preserve"> </w:t>
      </w:r>
      <w:r>
        <w:rPr>
          <w:lang w:val="ro-RO"/>
        </w:rPr>
        <w:tab/>
        <w:t>corp ciclu</w:t>
      </w:r>
    </w:p>
    <w:p w:rsidR="0018384F" w:rsidRDefault="0018384F">
      <w:pPr>
        <w:ind w:left="1440" w:firstLine="284"/>
        <w:jc w:val="both"/>
        <w:rPr>
          <w:lang w:val="ro-RO"/>
        </w:rPr>
      </w:pPr>
      <w:r>
        <w:rPr>
          <w:lang w:val="ro-RO"/>
        </w:rPr>
        <w:t xml:space="preserve"> </w:t>
      </w:r>
      <w:r>
        <w:rPr>
          <w:lang w:val="ro-RO"/>
        </w:rPr>
        <w:tab/>
        <w:t>incrementare</w:t>
      </w:r>
    </w:p>
    <w:p w:rsidR="0018384F" w:rsidRDefault="0018384F">
      <w:pPr>
        <w:ind w:left="1440" w:firstLine="284"/>
        <w:jc w:val="both"/>
        <w:rPr>
          <w:lang w:val="ro-RO"/>
        </w:rPr>
      </w:pPr>
      <w:r>
        <w:rPr>
          <w:lang w:val="ro-RO"/>
        </w:rPr>
        <w:t xml:space="preserve"> test</w:t>
      </w:r>
    </w:p>
    <w:p w:rsidR="0018384F" w:rsidRDefault="0018384F">
      <w:pPr>
        <w:ind w:left="1440" w:firstLine="284"/>
        <w:jc w:val="both"/>
        <w:rPr>
          <w:sz w:val="22"/>
          <w:lang w:val="ro-RO"/>
        </w:rPr>
      </w:pPr>
      <w:r>
        <w:rPr>
          <w:lang w:val="ro-RO"/>
        </w:rPr>
        <w:t xml:space="preserve"> initializare</w:t>
      </w:r>
    </w:p>
    <w:p w:rsidR="0018384F" w:rsidRPr="003015FA" w:rsidRDefault="0018384F">
      <w:pPr>
        <w:ind w:left="1440" w:firstLine="284"/>
        <w:jc w:val="both"/>
        <w:rPr>
          <w:lang w:val="en-US"/>
        </w:rPr>
      </w:pPr>
      <w:r>
        <w:rPr>
          <w:sz w:val="22"/>
          <w:lang w:val="ro-RO"/>
        </w:rPr>
        <w:lastRenderedPageBreak/>
        <w:t xml:space="preserve"> </w:t>
      </w:r>
      <w:r w:rsidR="00433808">
        <w:rPr>
          <w:noProof/>
          <w:lang w:val="en-US" w:eastAsia="en-US" w:bidi="ar-SA"/>
        </w:rPr>
        <w:drawing>
          <wp:anchor distT="0" distB="0" distL="114935" distR="114935" simplePos="0" relativeHeight="251509248" behindDoc="0" locked="0" layoutInCell="1" allowOverlap="1">
            <wp:simplePos x="0" y="0"/>
            <wp:positionH relativeFrom="column">
              <wp:posOffset>738505</wp:posOffset>
            </wp:positionH>
            <wp:positionV relativeFrom="paragraph">
              <wp:posOffset>34290</wp:posOffset>
            </wp:positionV>
            <wp:extent cx="3557905" cy="2080895"/>
            <wp:effectExtent l="0" t="0" r="0" b="0"/>
            <wp:wrapTopAndBottom/>
            <wp:docPr id="84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57905" cy="20808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sz w:val="22"/>
          <w:lang w:val="ro-RO"/>
        </w:rPr>
        <w:t xml:space="preserve"> Figura 5.10 Structura unui ciclu cu contor </w:t>
      </w:r>
    </w:p>
    <w:p w:rsidR="0018384F" w:rsidRDefault="00433808">
      <w:pPr>
        <w:ind w:left="1440" w:firstLine="284"/>
        <w:jc w:val="both"/>
        <w:rPr>
          <w:sz w:val="22"/>
          <w:lang w:val="ro-RO"/>
        </w:rPr>
      </w:pPr>
      <w:r>
        <w:rPr>
          <w:noProof/>
          <w:lang w:val="en-US" w:eastAsia="en-US" w:bidi="ar-SA"/>
        </w:rPr>
        <w:drawing>
          <wp:anchor distT="0" distB="0" distL="114935" distR="114935" simplePos="0" relativeHeight="251807232" behindDoc="0" locked="0" layoutInCell="1" allowOverlap="1">
            <wp:simplePos x="0" y="0"/>
            <wp:positionH relativeFrom="column">
              <wp:posOffset>1287145</wp:posOffset>
            </wp:positionH>
            <wp:positionV relativeFrom="paragraph">
              <wp:posOffset>139700</wp:posOffset>
            </wp:positionV>
            <wp:extent cx="4486910" cy="2924175"/>
            <wp:effectExtent l="0" t="0" r="0" b="0"/>
            <wp:wrapTopAndBottom/>
            <wp:docPr id="842" name="Picture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86910" cy="29241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18384F" w:rsidRDefault="0018384F">
      <w:pPr>
        <w:ind w:firstLine="284"/>
        <w:jc w:val="both"/>
        <w:rPr>
          <w:b/>
          <w:sz w:val="22"/>
          <w:lang w:val="ro-RO"/>
        </w:rPr>
      </w:pPr>
      <w:r>
        <w:rPr>
          <w:sz w:val="22"/>
          <w:lang w:val="ro-RO"/>
        </w:rPr>
        <w:tab/>
      </w:r>
      <w:r>
        <w:rPr>
          <w:sz w:val="22"/>
          <w:lang w:val="ro-RO"/>
        </w:rPr>
        <w:tab/>
        <w:t xml:space="preserve"> Figura 5.11. Ciclu cu contor pentru calculul sumei unui şir de n elemente </w:t>
      </w:r>
    </w:p>
    <w:p w:rsidR="0018384F" w:rsidRPr="003015FA" w:rsidRDefault="0018384F">
      <w:pPr>
        <w:ind w:firstLine="284"/>
        <w:jc w:val="both"/>
        <w:rPr>
          <w:lang w:val="en-US"/>
        </w:rPr>
      </w:pPr>
      <w:r>
        <w:rPr>
          <w:b/>
          <w:sz w:val="22"/>
          <w:lang w:val="ro-RO"/>
        </w:rPr>
        <w:t>Ciclul cu test initial (WHILE - DO)</w:t>
      </w:r>
      <w:r>
        <w:rPr>
          <w:sz w:val="22"/>
          <w:lang w:val="ro-RO"/>
        </w:rPr>
        <w:t xml:space="preserve"> - executa corpul ciclului atat timp cat condiţia este adevarata (Figura 5.12). </w:t>
      </w:r>
    </w:p>
    <w:p w:rsidR="0018384F" w:rsidRPr="003015FA" w:rsidRDefault="00433808">
      <w:pPr>
        <w:ind w:firstLine="284"/>
        <w:jc w:val="both"/>
        <w:rPr>
          <w:lang w:val="en-US"/>
        </w:rPr>
      </w:pPr>
      <w:r>
        <w:rPr>
          <w:noProof/>
          <w:lang w:val="en-US" w:eastAsia="en-US" w:bidi="ar-SA"/>
        </w:rPr>
        <w:drawing>
          <wp:anchor distT="0" distB="0" distL="114935" distR="114935" simplePos="0" relativeHeight="251510272" behindDoc="0" locked="0" layoutInCell="1" allowOverlap="1">
            <wp:simplePos x="0" y="0"/>
            <wp:positionH relativeFrom="column">
              <wp:posOffset>0</wp:posOffset>
            </wp:positionH>
            <wp:positionV relativeFrom="paragraph">
              <wp:posOffset>0</wp:posOffset>
            </wp:positionV>
            <wp:extent cx="6498590" cy="1833245"/>
            <wp:effectExtent l="0" t="0" r="0" b="0"/>
            <wp:wrapTopAndBottom/>
            <wp:docPr id="84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98590" cy="183324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18384F" w:rsidRPr="003015FA">
        <w:rPr>
          <w:lang w:val="en-US"/>
        </w:rPr>
        <w:t xml:space="preserve"> </w:t>
      </w:r>
      <w:r w:rsidR="0018384F" w:rsidRPr="003015FA">
        <w:rPr>
          <w:lang w:val="en-US"/>
        </w:rPr>
        <w:tab/>
      </w:r>
      <w:r w:rsidR="0018384F" w:rsidRPr="003015FA">
        <w:rPr>
          <w:lang w:val="en-US"/>
        </w:rPr>
        <w:tab/>
      </w:r>
      <w:r w:rsidR="0018384F" w:rsidRPr="003015FA">
        <w:rPr>
          <w:lang w:val="en-US"/>
        </w:rPr>
        <w:tab/>
      </w:r>
      <w:r w:rsidR="0018384F" w:rsidRPr="003015FA">
        <w:rPr>
          <w:lang w:val="en-US"/>
        </w:rPr>
        <w:tab/>
        <w:t>Figura 5.12.Ciclul WHILE - DO</w:t>
      </w:r>
    </w:p>
    <w:p w:rsidR="0018384F" w:rsidRDefault="00433808">
      <w:pPr>
        <w:ind w:firstLine="284"/>
        <w:jc w:val="both"/>
        <w:rPr>
          <w:sz w:val="22"/>
          <w:lang w:val="ro-RO"/>
        </w:rPr>
      </w:pPr>
      <w:r>
        <w:rPr>
          <w:noProof/>
          <w:lang w:val="en-US" w:eastAsia="en-US" w:bidi="ar-SA"/>
        </w:rPr>
        <w:lastRenderedPageBreak/>
        <w:drawing>
          <wp:anchor distT="0" distB="0" distL="114935" distR="114935" simplePos="0" relativeHeight="251511296" behindDoc="0" locked="0" layoutInCell="1" allowOverlap="1">
            <wp:simplePos x="0" y="0"/>
            <wp:positionH relativeFrom="column">
              <wp:posOffset>738505</wp:posOffset>
            </wp:positionH>
            <wp:positionV relativeFrom="paragraph">
              <wp:posOffset>60960</wp:posOffset>
            </wp:positionV>
            <wp:extent cx="3862705" cy="3163570"/>
            <wp:effectExtent l="0" t="0" r="0" b="0"/>
            <wp:wrapTopAndBottom/>
            <wp:docPr id="84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62705" cy="31635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18384F">
        <w:rPr>
          <w:sz w:val="22"/>
          <w:lang w:val="ro-RO"/>
        </w:rPr>
        <w:tab/>
        <w:t xml:space="preserve"> Figura 5.13. Ciclul cu test final aplicat la calculul sumei elementelor unui şir </w:t>
      </w:r>
    </w:p>
    <w:p w:rsidR="0018384F" w:rsidRDefault="0018384F">
      <w:pPr>
        <w:ind w:firstLine="142"/>
        <w:jc w:val="both"/>
        <w:rPr>
          <w:sz w:val="22"/>
          <w:lang w:val="ro-RO"/>
        </w:rPr>
      </w:pPr>
      <w:r>
        <w:rPr>
          <w:sz w:val="22"/>
          <w:lang w:val="ro-RO"/>
        </w:rPr>
        <w:t>La primele teme  vom reduce totul  la probleme mult mai simple care vor include algoritmi liniari, ramificativi, ciclici şi mixt care trebuie să asigure aceleaşi proprietăţi, însă sunt bazaţi numai pe deducţii logice, evidenţiind următoarele etape pentru rezolvarea  problemei concrete:</w:t>
      </w:r>
    </w:p>
    <w:p w:rsidR="0018384F" w:rsidRDefault="0018384F">
      <w:pPr>
        <w:ind w:firstLine="142"/>
        <w:jc w:val="both"/>
        <w:rPr>
          <w:sz w:val="22"/>
          <w:lang w:val="ro-RO"/>
        </w:rPr>
      </w:pPr>
      <w:r>
        <w:rPr>
          <w:sz w:val="22"/>
          <w:lang w:val="ro-RO"/>
        </w:rPr>
        <w:t xml:space="preserve"> 1) Reformularea strictă a problemei: datele iniţiale, metoda/formulele, forma şi conţinutul rezultatelor.</w:t>
      </w:r>
    </w:p>
    <w:p w:rsidR="0018384F" w:rsidRDefault="0018384F">
      <w:pPr>
        <w:ind w:firstLine="142"/>
        <w:jc w:val="both"/>
        <w:rPr>
          <w:sz w:val="22"/>
          <w:lang w:val="ro-RO"/>
        </w:rPr>
      </w:pPr>
      <w:r>
        <w:rPr>
          <w:sz w:val="22"/>
          <w:lang w:val="ro-RO"/>
        </w:rPr>
        <w:t xml:space="preserve"> 2) Elaborarea algoritmului rezolvării problemei şi verificarea lui. </w:t>
      </w:r>
    </w:p>
    <w:p w:rsidR="0018384F" w:rsidRDefault="0018384F">
      <w:pPr>
        <w:ind w:firstLine="142"/>
        <w:jc w:val="both"/>
        <w:rPr>
          <w:sz w:val="22"/>
          <w:lang w:val="ro-RO"/>
        </w:rPr>
      </w:pPr>
      <w:r>
        <w:rPr>
          <w:sz w:val="22"/>
          <w:lang w:val="ro-RO"/>
        </w:rPr>
        <w:t xml:space="preserve"> 3) Alcătuirea programului în conformitate cu algoritmul elaborat la etapa precedentă.</w:t>
      </w:r>
    </w:p>
    <w:p w:rsidR="0018384F" w:rsidRDefault="0018384F">
      <w:pPr>
        <w:ind w:firstLine="142"/>
        <w:jc w:val="both"/>
        <w:rPr>
          <w:sz w:val="22"/>
          <w:lang w:val="ro-RO"/>
        </w:rPr>
      </w:pPr>
      <w:r>
        <w:rPr>
          <w:sz w:val="22"/>
          <w:lang w:val="ro-RO"/>
        </w:rPr>
        <w:t xml:space="preserve"> 4) Derularea, testarea şi documentarea programului.</w:t>
      </w:r>
    </w:p>
    <w:p w:rsidR="0018384F" w:rsidRDefault="0018384F">
      <w:pPr>
        <w:ind w:firstLine="142"/>
        <w:jc w:val="both"/>
        <w:rPr>
          <w:sz w:val="22"/>
          <w:lang w:val="ro-RO"/>
        </w:rPr>
      </w:pPr>
      <w:r>
        <w:rPr>
          <w:sz w:val="22"/>
          <w:lang w:val="ro-RO"/>
        </w:rPr>
        <w:t xml:space="preserve"> 5) Analiza rezultatelor programului.</w:t>
      </w:r>
    </w:p>
    <w:p w:rsidR="0018384F" w:rsidRPr="003015FA" w:rsidRDefault="0018384F">
      <w:pPr>
        <w:ind w:firstLine="720"/>
        <w:jc w:val="both"/>
        <w:rPr>
          <w:b/>
          <w:sz w:val="22"/>
          <w:lang w:val="en-US"/>
        </w:rPr>
      </w:pPr>
      <w:r>
        <w:rPr>
          <w:sz w:val="22"/>
          <w:lang w:val="ro-RO"/>
        </w:rPr>
        <w:t xml:space="preserve">  Trebuie de menţionat că cea mai răspândită formă de reprezentare a algoritmului este descrierea prin schemele logice. Mai detaliat  se expune şi se examinează în lucrările de laborator ce urmează.</w:t>
      </w:r>
    </w:p>
    <w:p w:rsidR="0018384F" w:rsidRPr="003015FA" w:rsidRDefault="0018384F">
      <w:pPr>
        <w:rPr>
          <w:b/>
          <w:color w:val="FFFF00"/>
          <w:sz w:val="22"/>
          <w:lang w:val="en-US"/>
        </w:rPr>
      </w:pPr>
      <w:r w:rsidRPr="003015FA">
        <w:rPr>
          <w:b/>
          <w:sz w:val="22"/>
          <w:lang w:val="en-US"/>
        </w:rPr>
        <w:t>Aflati media aritmetica a primelor n numere naturale.</w:t>
      </w:r>
    </w:p>
    <w:p w:rsidR="0018384F" w:rsidRPr="003015FA" w:rsidRDefault="0018384F">
      <w:pPr>
        <w:ind w:firstLine="720"/>
        <w:rPr>
          <w:sz w:val="22"/>
          <w:lang w:val="en-US"/>
        </w:rPr>
      </w:pPr>
      <w:r w:rsidRPr="003015FA">
        <w:rPr>
          <w:b/>
          <w:color w:val="FFFF00"/>
          <w:sz w:val="22"/>
          <w:lang w:val="en-US"/>
        </w:rPr>
        <w:t xml:space="preserve">Simulare numerica : </w:t>
      </w:r>
    </w:p>
    <w:p w:rsidR="0018384F" w:rsidRPr="003015FA" w:rsidRDefault="0018384F">
      <w:pPr>
        <w:rPr>
          <w:sz w:val="22"/>
          <w:lang w:val="en-US"/>
        </w:rPr>
      </w:pPr>
      <w:r w:rsidRPr="003015FA">
        <w:rPr>
          <w:sz w:val="22"/>
          <w:lang w:val="en-US"/>
        </w:rPr>
        <w:t>P0   n=3 ,   i=1 ,   s=0     ,    med=0;</w:t>
      </w:r>
    </w:p>
    <w:p w:rsidR="0018384F" w:rsidRPr="003015FA" w:rsidRDefault="0018384F">
      <w:pPr>
        <w:rPr>
          <w:sz w:val="22"/>
          <w:lang w:val="en-US"/>
        </w:rPr>
      </w:pPr>
      <w:r w:rsidRPr="003015FA">
        <w:rPr>
          <w:sz w:val="22"/>
          <w:lang w:val="en-US"/>
        </w:rPr>
        <w:t xml:space="preserve">P1   i=1 ,  1&lt;=3 (T) , s=0+1=1 , med=1/1=1;   i=1+1=2 ;               </w:t>
      </w:r>
    </w:p>
    <w:p w:rsidR="0018384F" w:rsidRPr="003015FA" w:rsidRDefault="0018384F">
      <w:pPr>
        <w:rPr>
          <w:sz w:val="22"/>
          <w:lang w:val="en-US"/>
        </w:rPr>
      </w:pPr>
      <w:r w:rsidRPr="003015FA">
        <w:rPr>
          <w:sz w:val="22"/>
          <w:lang w:val="en-US"/>
        </w:rPr>
        <w:t xml:space="preserve">P2   i=2 ,  2&lt;=3 (T),  s=2+1=3 , med=3/2  ;  i=2+1=3 ;                               </w:t>
      </w:r>
    </w:p>
    <w:p w:rsidR="0018384F" w:rsidRPr="003015FA" w:rsidRDefault="0018384F">
      <w:pPr>
        <w:rPr>
          <w:sz w:val="22"/>
          <w:lang w:val="en-US"/>
        </w:rPr>
      </w:pPr>
      <w:r w:rsidRPr="003015FA">
        <w:rPr>
          <w:sz w:val="22"/>
          <w:lang w:val="en-US"/>
        </w:rPr>
        <w:t xml:space="preserve">P3   i=3,  3&lt;=3 (T),  s=3+3=6 , med=6/3  ;  i=2+1=4 ;  </w:t>
      </w:r>
    </w:p>
    <w:p w:rsidR="0018384F" w:rsidRPr="003015FA" w:rsidRDefault="0018384F">
      <w:pPr>
        <w:rPr>
          <w:lang w:val="en-US"/>
        </w:rPr>
      </w:pPr>
      <w:r w:rsidRPr="003015FA">
        <w:rPr>
          <w:sz w:val="22"/>
          <w:lang w:val="en-US"/>
        </w:rPr>
        <w:t>P4   i=4,  4&lt;=3 (F),  med=6/3=2.</w:t>
      </w:r>
    </w:p>
    <w:p w:rsidR="0018384F" w:rsidRDefault="00433808">
      <w:pPr>
        <w:rPr>
          <w:sz w:val="24"/>
        </w:rPr>
      </w:pPr>
      <w:r>
        <w:rPr>
          <w:noProof/>
          <w:lang w:val="en-US" w:eastAsia="en-US" w:bidi="ar-SA"/>
        </w:rPr>
        <w:lastRenderedPageBreak/>
        <mc:AlternateContent>
          <mc:Choice Requires="wpg">
            <w:drawing>
              <wp:anchor distT="0" distB="0" distL="0" distR="0" simplePos="0" relativeHeight="251805184" behindDoc="0" locked="0" layoutInCell="1" allowOverlap="1">
                <wp:simplePos x="0" y="0"/>
                <wp:positionH relativeFrom="column">
                  <wp:posOffset>0</wp:posOffset>
                </wp:positionH>
                <wp:positionV relativeFrom="paragraph">
                  <wp:posOffset>0</wp:posOffset>
                </wp:positionV>
                <wp:extent cx="3771900" cy="4457700"/>
                <wp:effectExtent l="2540" t="8255" r="6985" b="10795"/>
                <wp:wrapNone/>
                <wp:docPr id="810" name="Group 4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71900" cy="4457700"/>
                          <a:chOff x="0" y="0"/>
                          <a:chExt cx="5940" cy="7020"/>
                        </a:xfrm>
                      </wpg:grpSpPr>
                      <wps:wsp>
                        <wps:cNvPr id="811" name="Rectangle 497"/>
                        <wps:cNvSpPr>
                          <a:spLocks noChangeArrowheads="1"/>
                        </wps:cNvSpPr>
                        <wps:spPr bwMode="auto">
                          <a:xfrm>
                            <a:off x="0" y="0"/>
                            <a:ext cx="5939" cy="701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812" name="Oval 498"/>
                        <wps:cNvSpPr>
                          <a:spLocks noChangeArrowheads="1"/>
                        </wps:cNvSpPr>
                        <wps:spPr bwMode="auto">
                          <a:xfrm>
                            <a:off x="1080" y="1"/>
                            <a:ext cx="1259" cy="718"/>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813" name="Text Box 499"/>
                        <wps:cNvSpPr txBox="1">
                          <a:spLocks noChangeArrowheads="1"/>
                        </wps:cNvSpPr>
                        <wps:spPr bwMode="auto">
                          <a:xfrm>
                            <a:off x="1080" y="180"/>
                            <a:ext cx="1439" cy="53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txbx>
                          <w:txbxContent>
                            <w:p w:rsidR="0018384F" w:rsidRDefault="0018384F">
                              <w:r>
                                <w:t xml:space="preserve"> START</w:t>
                              </w:r>
                            </w:p>
                          </w:txbxContent>
                        </wps:txbx>
                        <wps:bodyPr rot="0" vert="horz" wrap="square" lIns="91440" tIns="45720" rIns="91440" bIns="45720" anchor="t" anchorCtr="0">
                          <a:noAutofit/>
                        </wps:bodyPr>
                      </wps:wsp>
                      <wps:wsp>
                        <wps:cNvPr id="814" name="Line 500"/>
                        <wps:cNvCnPr>
                          <a:cxnSpLocks noChangeShapeType="1"/>
                        </wps:cNvCnPr>
                        <wps:spPr bwMode="auto">
                          <a:xfrm>
                            <a:off x="1620" y="720"/>
                            <a:ext cx="0" cy="359"/>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15" name="Text Box 501"/>
                        <wps:cNvSpPr txBox="1">
                          <a:spLocks noChangeArrowheads="1"/>
                        </wps:cNvSpPr>
                        <wps:spPr bwMode="auto">
                          <a:xfrm>
                            <a:off x="900" y="1080"/>
                            <a:ext cx="1439" cy="53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txbx>
                          <w:txbxContent>
                            <w:p w:rsidR="0018384F" w:rsidRDefault="0018384F">
                              <w:r>
                                <w:t xml:space="preserve">  Citeste n</w:t>
                              </w:r>
                            </w:p>
                          </w:txbxContent>
                        </wps:txbx>
                        <wps:bodyPr rot="0" vert="horz" wrap="square" lIns="91440" tIns="45720" rIns="91440" bIns="45720" anchor="t" anchorCtr="0">
                          <a:noAutofit/>
                        </wps:bodyPr>
                      </wps:wsp>
                      <wps:wsp>
                        <wps:cNvPr id="816" name="Line 502"/>
                        <wps:cNvCnPr>
                          <a:cxnSpLocks noChangeShapeType="1"/>
                        </wps:cNvCnPr>
                        <wps:spPr bwMode="auto">
                          <a:xfrm>
                            <a:off x="1620" y="1440"/>
                            <a:ext cx="0" cy="359"/>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17" name="Text Box 503"/>
                        <wps:cNvSpPr txBox="1">
                          <a:spLocks noChangeArrowheads="1"/>
                        </wps:cNvSpPr>
                        <wps:spPr bwMode="auto">
                          <a:xfrm>
                            <a:off x="900" y="1800"/>
                            <a:ext cx="1439" cy="539"/>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r>
                                <w:t xml:space="preserve">      s=0</w:t>
                              </w:r>
                            </w:p>
                          </w:txbxContent>
                        </wps:txbx>
                        <wps:bodyPr rot="0" vert="horz" wrap="square" lIns="91440" tIns="45720" rIns="91440" bIns="45720" anchor="t" anchorCtr="0">
                          <a:noAutofit/>
                        </wps:bodyPr>
                      </wps:wsp>
                      <wps:wsp>
                        <wps:cNvPr id="818" name="Line 504"/>
                        <wps:cNvCnPr>
                          <a:cxnSpLocks noChangeShapeType="1"/>
                        </wps:cNvCnPr>
                        <wps:spPr bwMode="auto">
                          <a:xfrm>
                            <a:off x="1620" y="2340"/>
                            <a:ext cx="0" cy="179"/>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19" name="Text Box 505"/>
                        <wps:cNvSpPr txBox="1">
                          <a:spLocks noChangeArrowheads="1"/>
                        </wps:cNvSpPr>
                        <wps:spPr bwMode="auto">
                          <a:xfrm>
                            <a:off x="1080" y="2520"/>
                            <a:ext cx="1079" cy="35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txbx>
                          <w:txbxContent>
                            <w:p w:rsidR="0018384F" w:rsidRDefault="0018384F">
                              <w:r>
                                <w:t>Med=0</w:t>
                              </w:r>
                            </w:p>
                          </w:txbxContent>
                        </wps:txbx>
                        <wps:bodyPr rot="0" vert="horz" wrap="square" lIns="91440" tIns="45720" rIns="91440" bIns="45720" anchor="t" anchorCtr="0">
                          <a:noAutofit/>
                        </wps:bodyPr>
                      </wps:wsp>
                      <wps:wsp>
                        <wps:cNvPr id="820" name="Line 506"/>
                        <wps:cNvCnPr>
                          <a:cxnSpLocks noChangeShapeType="1"/>
                        </wps:cNvCnPr>
                        <wps:spPr bwMode="auto">
                          <a:xfrm>
                            <a:off x="1620" y="2880"/>
                            <a:ext cx="0" cy="359"/>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1" name="AutoShape 507"/>
                        <wps:cNvSpPr>
                          <a:spLocks noChangeArrowheads="1"/>
                        </wps:cNvSpPr>
                        <wps:spPr bwMode="auto">
                          <a:xfrm>
                            <a:off x="900" y="3240"/>
                            <a:ext cx="1439" cy="899"/>
                          </a:xfrm>
                          <a:prstGeom prst="diamond">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822" name="Text Box 508"/>
                        <wps:cNvSpPr txBox="1">
                          <a:spLocks noChangeArrowheads="1"/>
                        </wps:cNvSpPr>
                        <wps:spPr bwMode="auto">
                          <a:xfrm>
                            <a:off x="1080" y="3420"/>
                            <a:ext cx="1079" cy="35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txbx>
                          <w:txbxContent>
                            <w:p w:rsidR="0018384F" w:rsidRDefault="0018384F">
                              <w:r>
                                <w:t xml:space="preserve">    i&lt;=n</w:t>
                              </w:r>
                            </w:p>
                          </w:txbxContent>
                        </wps:txbx>
                        <wps:bodyPr rot="0" vert="horz" wrap="square" lIns="91440" tIns="45720" rIns="91440" bIns="45720" anchor="t" anchorCtr="0">
                          <a:noAutofit/>
                        </wps:bodyPr>
                      </wps:wsp>
                      <wps:wsp>
                        <wps:cNvPr id="823" name="Text Box 509"/>
                        <wps:cNvSpPr txBox="1">
                          <a:spLocks noChangeArrowheads="1"/>
                        </wps:cNvSpPr>
                        <wps:spPr bwMode="auto">
                          <a:xfrm>
                            <a:off x="2520" y="4140"/>
                            <a:ext cx="1259" cy="539"/>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r>
                                <w:t>S=s+i</w:t>
                              </w:r>
                            </w:p>
                          </w:txbxContent>
                        </wps:txbx>
                        <wps:bodyPr rot="0" vert="horz" wrap="square" lIns="91440" tIns="45720" rIns="91440" bIns="45720" anchor="t" anchorCtr="0">
                          <a:noAutofit/>
                        </wps:bodyPr>
                      </wps:wsp>
                      <wps:wsp>
                        <wps:cNvPr id="824" name="Text Box 510"/>
                        <wps:cNvSpPr txBox="1">
                          <a:spLocks noChangeArrowheads="1"/>
                        </wps:cNvSpPr>
                        <wps:spPr bwMode="auto">
                          <a:xfrm>
                            <a:off x="4860" y="3780"/>
                            <a:ext cx="1079" cy="359"/>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r>
                                <w:t xml:space="preserve">   i=i+1</w:t>
                              </w:r>
                            </w:p>
                          </w:txbxContent>
                        </wps:txbx>
                        <wps:bodyPr rot="0" vert="horz" wrap="square" lIns="91440" tIns="45720" rIns="91440" bIns="45720" anchor="t" anchorCtr="0">
                          <a:noAutofit/>
                        </wps:bodyPr>
                      </wps:wsp>
                      <wps:wsp>
                        <wps:cNvPr id="825" name="AutoShape 511"/>
                        <wps:cNvCnPr>
                          <a:cxnSpLocks noChangeShapeType="1"/>
                        </wps:cNvCnPr>
                        <wps:spPr bwMode="auto">
                          <a:xfrm>
                            <a:off x="2340" y="3690"/>
                            <a:ext cx="809" cy="450"/>
                          </a:xfrm>
                          <a:prstGeom prst="bentConnector2">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6" name="AutoShape 512"/>
                        <wps:cNvCnPr>
                          <a:cxnSpLocks noChangeShapeType="1"/>
                        </wps:cNvCnPr>
                        <wps:spPr bwMode="auto">
                          <a:xfrm rot="16200000" flipV="1">
                            <a:off x="3149" y="1529"/>
                            <a:ext cx="722" cy="3780"/>
                          </a:xfrm>
                          <a:prstGeom prst="bentConnector2">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7" name="Text Box 513"/>
                        <wps:cNvSpPr txBox="1">
                          <a:spLocks noChangeArrowheads="1"/>
                        </wps:cNvSpPr>
                        <wps:spPr bwMode="auto">
                          <a:xfrm>
                            <a:off x="900" y="5400"/>
                            <a:ext cx="1439" cy="539"/>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r>
                                <w:t>Scrie med</w:t>
                              </w:r>
                            </w:p>
                          </w:txbxContent>
                        </wps:txbx>
                        <wps:bodyPr rot="0" vert="horz" wrap="square" lIns="91440" tIns="45720" rIns="91440" bIns="45720" anchor="t" anchorCtr="0">
                          <a:noAutofit/>
                        </wps:bodyPr>
                      </wps:wsp>
                      <wps:wsp>
                        <wps:cNvPr id="828" name="Oval 514"/>
                        <wps:cNvSpPr>
                          <a:spLocks noChangeArrowheads="1"/>
                        </wps:cNvSpPr>
                        <wps:spPr bwMode="auto">
                          <a:xfrm>
                            <a:off x="900" y="6300"/>
                            <a:ext cx="1439" cy="718"/>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829" name="Text Box 515"/>
                        <wps:cNvSpPr txBox="1">
                          <a:spLocks noChangeArrowheads="1"/>
                        </wps:cNvSpPr>
                        <wps:spPr bwMode="auto">
                          <a:xfrm>
                            <a:off x="1080" y="6480"/>
                            <a:ext cx="1439" cy="53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txbx>
                          <w:txbxContent>
                            <w:p w:rsidR="0018384F" w:rsidRDefault="0018384F">
                              <w:r>
                                <w:t xml:space="preserve"> STOP</w:t>
                              </w:r>
                            </w:p>
                          </w:txbxContent>
                        </wps:txbx>
                        <wps:bodyPr rot="0" vert="horz" wrap="square" lIns="91440" tIns="45720" rIns="91440" bIns="45720" anchor="t" anchorCtr="0">
                          <a:noAutofit/>
                        </wps:bodyPr>
                      </wps:wsp>
                      <wps:wsp>
                        <wps:cNvPr id="830" name="AutoShape 516"/>
                        <wps:cNvCnPr>
                          <a:cxnSpLocks noChangeShapeType="1"/>
                        </wps:cNvCnPr>
                        <wps:spPr bwMode="auto">
                          <a:xfrm>
                            <a:off x="1619" y="4140"/>
                            <a:ext cx="1" cy="1260"/>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1" name="AutoShape 517"/>
                        <wps:cNvCnPr>
                          <a:cxnSpLocks noChangeShapeType="1"/>
                        </wps:cNvCnPr>
                        <wps:spPr bwMode="auto">
                          <a:xfrm>
                            <a:off x="1619" y="5940"/>
                            <a:ext cx="1" cy="360"/>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2" name="Text Box 518"/>
                        <wps:cNvSpPr txBox="1">
                          <a:spLocks noChangeArrowheads="1"/>
                        </wps:cNvSpPr>
                        <wps:spPr bwMode="auto">
                          <a:xfrm>
                            <a:off x="2520" y="5040"/>
                            <a:ext cx="1259" cy="539"/>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r>
                                <w:t>Med=s/i</w:t>
                              </w:r>
                            </w:p>
                          </w:txbxContent>
                        </wps:txbx>
                        <wps:bodyPr rot="0" vert="horz" wrap="square" lIns="91440" tIns="45720" rIns="91440" bIns="45720" anchor="t" anchorCtr="0">
                          <a:noAutofit/>
                        </wps:bodyPr>
                      </wps:wsp>
                      <wps:wsp>
                        <wps:cNvPr id="833" name="AutoShape 519"/>
                        <wps:cNvCnPr>
                          <a:cxnSpLocks noChangeShapeType="1"/>
                        </wps:cNvCnPr>
                        <wps:spPr bwMode="auto">
                          <a:xfrm>
                            <a:off x="3149" y="4680"/>
                            <a:ext cx="2" cy="361"/>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4" name="AutoShape 520"/>
                        <wps:cNvCnPr>
                          <a:cxnSpLocks noChangeShapeType="1"/>
                        </wps:cNvCnPr>
                        <wps:spPr bwMode="auto">
                          <a:xfrm rot="16200000">
                            <a:off x="3555" y="3733"/>
                            <a:ext cx="1442" cy="2251"/>
                          </a:xfrm>
                          <a:prstGeom prst="bentConnector3">
                            <a:avLst>
                              <a:gd name="adj1" fmla="val -24977"/>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5" name="Line 521"/>
                        <wps:cNvCnPr>
                          <a:cxnSpLocks noChangeShapeType="1"/>
                        </wps:cNvCnPr>
                        <wps:spPr bwMode="auto">
                          <a:xfrm>
                            <a:off x="1620" y="3060"/>
                            <a:ext cx="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6" name="Text Box 522"/>
                        <wps:cNvSpPr txBox="1">
                          <a:spLocks noChangeArrowheads="1"/>
                        </wps:cNvSpPr>
                        <wps:spPr bwMode="auto">
                          <a:xfrm>
                            <a:off x="2340" y="3240"/>
                            <a:ext cx="899" cy="53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txbx>
                          <w:txbxContent>
                            <w:p w:rsidR="0018384F" w:rsidRDefault="0018384F">
                              <w:r>
                                <w:t>DA</w:t>
                              </w:r>
                            </w:p>
                          </w:txbxContent>
                        </wps:txbx>
                        <wps:bodyPr rot="0" vert="horz" wrap="square" lIns="91440" tIns="45720" rIns="91440" bIns="45720" anchor="t" anchorCtr="0">
                          <a:noAutofit/>
                        </wps:bodyPr>
                      </wps:wsp>
                      <wps:wsp>
                        <wps:cNvPr id="837" name="Text Box 523"/>
                        <wps:cNvSpPr txBox="1">
                          <a:spLocks noChangeArrowheads="1"/>
                        </wps:cNvSpPr>
                        <wps:spPr bwMode="auto">
                          <a:xfrm>
                            <a:off x="1080" y="4320"/>
                            <a:ext cx="899" cy="53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txbx>
                          <w:txbxContent>
                            <w:p w:rsidR="0018384F" w:rsidRDefault="0018384F">
                              <w:r>
                                <w:t>NU</w:t>
                              </w:r>
                            </w:p>
                          </w:txbxContent>
                        </wps:txbx>
                        <wps:bodyPr rot="0" vert="horz" wrap="square" lIns="91440" tIns="45720" rIns="91440" bIns="45720" anchor="t" anchorCtr="0">
                          <a:noAutofit/>
                        </wps:bodyPr>
                      </wps:wsp>
                      <wps:wsp>
                        <wps:cNvPr id="838" name="Rectangle 524"/>
                        <wps:cNvSpPr>
                          <a:spLocks noChangeArrowheads="1"/>
                        </wps:cNvSpPr>
                        <wps:spPr bwMode="auto">
                          <a:xfrm>
                            <a:off x="1080" y="2520"/>
                            <a:ext cx="1079" cy="359"/>
                          </a:xfrm>
                          <a:prstGeom prst="rect">
                            <a:avLst/>
                          </a:prstGeom>
                          <a:noFill/>
                          <a:ln w="936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839" name="Rectangle 525"/>
                        <wps:cNvSpPr>
                          <a:spLocks noChangeArrowheads="1"/>
                        </wps:cNvSpPr>
                        <wps:spPr bwMode="auto">
                          <a:xfrm>
                            <a:off x="900" y="1080"/>
                            <a:ext cx="1439" cy="359"/>
                          </a:xfrm>
                          <a:prstGeom prst="rect">
                            <a:avLst/>
                          </a:prstGeom>
                          <a:noFill/>
                          <a:ln w="936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496" o:spid="_x0000_s1081" style="position:absolute;margin-left:0;margin-top:0;width:297pt;height:351pt;z-index:251805184;mso-wrap-distance-left:0;mso-wrap-distance-right:0" coordsize="5940,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">
                <v:rect id="Rectangle 497" o:spid="_x0000_s1082" style="position:absolute;width:5939;height:701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" filled="f" stroked="f" strokecolor="gray">
                  <v:stroke joinstyle="round"/>
                </v:rect>
                <v:oval id="Oval 498" o:spid="_x0000_s1083" style="position:absolute;left:1080;top:1;width:1259;height:71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" strokeweight=".26mm">
                  <v:stroke joinstyle="miter" endcap="square"/>
                </v:oval>
                <v:shape id="Text Box 499" o:spid="_x0000_s1084" type="#_x0000_t202" style="position:absolute;left:1080;top:180;width:1439;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" filled="f" stroked="f" strokecolor="gray">
                  <v:stroke joinstyle="round"/>
                  <v:textbox>
                    <w:txbxContent>
                      <w:p w:rsidR="0018384F" w:rsidRDefault="0018384F">
                        <w:r>
                          <w:t xml:space="preserve"> START</w:t>
                        </w:r>
                      </w:p>
                    </w:txbxContent>
                  </v:textbox>
                </v:shape>
                <v:line id="Line 500" o:spid="_x0000_s1085" style="position:absolute;visibility:visible;mso-wrap-style:square" from="1620,720" to="1620,1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" strokeweight=".26mm">
                  <v:stroke endarrow="block" joinstyle="miter" endcap="square"/>
                </v:line>
                <v:shape id="Text Box 501" o:spid="_x0000_s1086" type="#_x0000_t202" style="position:absolute;left:900;top:1080;width:1439;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" filled="f" stroked="f" strokecolor="gray">
                  <v:stroke joinstyle="round"/>
                  <v:textbox>
                    <w:txbxContent>
                      <w:p w:rsidR="0018384F" w:rsidRDefault="0018384F">
                        <w:r>
                          <w:t xml:space="preserve">  Citeste n</w:t>
                        </w:r>
                      </w:p>
                    </w:txbxContent>
                  </v:textbox>
                </v:shape>
                <v:line id="Line 502" o:spid="_x0000_s1087" style="position:absolute;visibility:visible;mso-wrap-style:square" from="1620,1440" to="1620,1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" strokeweight=".26mm">
                  <v:stroke endarrow="block" joinstyle="miter" endcap="square"/>
                </v:line>
                <v:shape id="Text Box 503" o:spid="_x0000_s1088" type="#_x0000_t202" style="position:absolute;left:900;top:1800;width:1439;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" strokeweight=".26mm">
                  <v:stroke endcap="square"/>
                  <v:textbox>
                    <w:txbxContent>
                      <w:p w:rsidR="0018384F" w:rsidRDefault="0018384F">
                        <w:r>
                          <w:t xml:space="preserve">      s=0</w:t>
                        </w:r>
                      </w:p>
                    </w:txbxContent>
                  </v:textbox>
                </v:shape>
                <v:line id="Line 504" o:spid="_x0000_s1089" style="position:absolute;visibility:visible;mso-wrap-style:square" from="1620,2340" to="1620,2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" strokeweight=".26mm">
                  <v:stroke endarrow="block" joinstyle="miter" endcap="square"/>
                </v:line>
                <v:shape id="Text Box 505" o:spid="_x0000_s1090" type="#_x0000_t202" style="position:absolute;left:1080;top:2520;width:1079;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" filled="f" stroked="f" strokecolor="gray">
                  <v:stroke joinstyle="round"/>
                  <v:textbox>
                    <w:txbxContent>
                      <w:p w:rsidR="0018384F" w:rsidRDefault="0018384F">
                        <w:r>
                          <w:t>Med=0</w:t>
                        </w:r>
                      </w:p>
                    </w:txbxContent>
                  </v:textbox>
                </v:shape>
                <v:line id="Line 506" o:spid="_x0000_s1091" style="position:absolute;visibility:visible;mso-wrap-style:square" from="1620,2880" to="1620,3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" strokeweight=".26mm">
                  <v:stroke endarrow="block" joinstyle="miter" endcap="square"/>
                </v:line>
                <v:shapetype id="_x0000_t4" coordsize="21600,21600" o:spt="4" path="m10800,l,10800,10800,21600,21600,10800xe">
                  <v:stroke joinstyle="miter"/>
                  <v:path gradientshapeok="t" o:connecttype="rect" textboxrect="5400,5400,16200,16200"/>
                </v:shapetype>
                <v:shape id="AutoShape 507" o:spid="_x0000_s1092" type="#_x0000_t4" style="position:absolute;left:900;top:3240;width:1439;height:89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" strokeweight=".26mm">
                  <v:stroke endcap="square"/>
                </v:shape>
                <v:shape id="Text Box 508" o:spid="_x0000_s1093" type="#_x0000_t202" style="position:absolute;left:1080;top:3420;width:1079;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" filled="f" stroked="f" strokecolor="gray">
                  <v:stroke joinstyle="round"/>
                  <v:textbox>
                    <w:txbxContent>
                      <w:p w:rsidR="0018384F" w:rsidRDefault="0018384F">
                        <w:r>
                          <w:t xml:space="preserve">    i&lt;=n</w:t>
                        </w:r>
                      </w:p>
                    </w:txbxContent>
                  </v:textbox>
                </v:shape>
                <v:shape id="Text Box 509" o:spid="_x0000_s1094" type="#_x0000_t202" style="position:absolute;left:2520;top:4140;width:1259;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" strokeweight=".26mm">
                  <v:stroke endcap="square"/>
                  <v:textbox>
                    <w:txbxContent>
                      <w:p w:rsidR="0018384F" w:rsidRDefault="0018384F">
                        <w:r>
                          <w:t>S=s+i</w:t>
                        </w:r>
                      </w:p>
                    </w:txbxContent>
                  </v:textbox>
                </v:shape>
                <v:shape id="Text Box 510" o:spid="_x0000_s1095" type="#_x0000_t202" style="position:absolute;left:4860;top:3780;width:1079;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" strokeweight=".26mm">
                  <v:stroke endcap="square"/>
                  <v:textbox>
                    <w:txbxContent>
                      <w:p w:rsidR="0018384F" w:rsidRDefault="0018384F">
                        <w:r>
                          <w:t xml:space="preserve">   i=i+1</w:t>
                        </w:r>
                      </w:p>
                    </w:txbxContent>
                  </v:textbox>
                </v:shape>
                <v:shape id="AutoShape 511" o:spid="_x0000_s1096" type="#_x0000_t33" style="position:absolute;left:2340;top:3690;width:809;height:45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" strokeweight=".26mm">
                  <v:stroke endarrow="block" endcap="square"/>
                </v:shape>
                <v:shape id="AutoShape 512" o:spid="_x0000_s1097" type="#_x0000_t33" style="position:absolute;left:3149;top:1529;width:722;height:3780;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" strokeweight=".26mm">
                  <v:stroke endarrow="block" endcap="square"/>
                </v:shape>
                <v:shape id="Text Box 513" o:spid="_x0000_s1098" type="#_x0000_t202" style="position:absolute;left:900;top:5400;width:1439;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" strokeweight=".26mm">
                  <v:stroke endcap="square"/>
                  <v:textbox>
                    <w:txbxContent>
                      <w:p w:rsidR="0018384F" w:rsidRDefault="0018384F">
                        <w:r>
                          <w:t>Scrie med</w:t>
                        </w:r>
                      </w:p>
                    </w:txbxContent>
                  </v:textbox>
                </v:shape>
                <v:oval id="Oval 514" o:spid="_x0000_s1099" style="position:absolute;left:900;top:6300;width:1439;height:71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" strokeweight=".26mm">
                  <v:stroke joinstyle="miter" endcap="square"/>
                </v:oval>
                <v:shape id="Text Box 515" o:spid="_x0000_s1100" type="#_x0000_t202" style="position:absolute;left:1080;top:6480;width:1439;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" filled="f" stroked="f" strokecolor="gray">
                  <v:stroke joinstyle="round"/>
                  <v:textbox>
                    <w:txbxContent>
                      <w:p w:rsidR="0018384F" w:rsidRDefault="0018384F">
                        <w:r>
                          <w:t xml:space="preserve"> STOP</w:t>
                        </w:r>
                      </w:p>
                    </w:txbxContent>
                  </v:textbox>
                </v:shape>
                <v:shapetype id="_x0000_t32" coordsize="21600,21600" o:spt="32" o:oned="t" path="m,l21600,21600e" filled="f">
                  <v:path arrowok="t" fillok="f" o:connecttype="none"/>
                  <o:lock v:ext="edit" shapetype="t"/>
                </v:shapetype>
                <v:shape id="AutoShape 516" o:spid="_x0000_s1101" type="#_x0000_t32" style="position:absolute;left:1619;top:4140;width:1;height:12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" strokeweight=".26mm">
                  <v:stroke endarrow="block" joinstyle="miter" endcap="square"/>
                </v:shape>
                <v:shape id="AutoShape 517" o:spid="_x0000_s1102" type="#_x0000_t32" style="position:absolute;left:1619;top:5940;width:1;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" strokeweight=".26mm">
                  <v:stroke endarrow="block" joinstyle="miter" endcap="square"/>
                </v:shape>
                <v:shape id="Text Box 518" o:spid="_x0000_s1103" type="#_x0000_t202" style="position:absolute;left:2520;top:5040;width:1259;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" strokeweight=".26mm">
                  <v:stroke endcap="square"/>
                  <v:textbox>
                    <w:txbxContent>
                      <w:p w:rsidR="0018384F" w:rsidRDefault="0018384F">
                        <w:r>
                          <w:t>Med=s/i</w:t>
                        </w:r>
                      </w:p>
                    </w:txbxContent>
                  </v:textbox>
                </v:shape>
                <v:shape id="AutoShape 519" o:spid="_x0000_s1104" type="#_x0000_t32" style="position:absolute;left:3149;top:4680;width:2;height:3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" strokeweight=".26mm">
                  <v:stroke endarrow="block" joinstyle="miter" endcap="square"/>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20" o:spid="_x0000_s1105" type="#_x0000_t34" style="position:absolute;left:3555;top:3733;width:1442;height:225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" adj="-5395" strokeweight=".26mm">
                  <v:stroke endarrow="block" endcap="square"/>
                </v:shape>
                <v:line id="Line 521" o:spid="_x0000_s1106" style="position:absolute;visibility:visible;mso-wrap-style:square" from="1620,3060" to="1620,3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" strokeweight=".26mm">
                  <v:stroke joinstyle="miter" endcap="square"/>
                </v:line>
                <v:shape id="Text Box 522" o:spid="_x0000_s1107" type="#_x0000_t202" style="position:absolute;left:2340;top:3240;width:899;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" filled="f" stroked="f" strokecolor="gray">
                  <v:stroke joinstyle="round"/>
                  <v:textbox>
                    <w:txbxContent>
                      <w:p w:rsidR="0018384F" w:rsidRDefault="0018384F">
                        <w:r>
                          <w:t>DA</w:t>
                        </w:r>
                      </w:p>
                    </w:txbxContent>
                  </v:textbox>
                </v:shape>
                <v:shape id="Text Box 523" o:spid="_x0000_s1108" type="#_x0000_t202" style="position:absolute;left:1080;top:4320;width:899;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" filled="f" stroked="f" strokecolor="gray">
                  <v:stroke joinstyle="round"/>
                  <v:textbox>
                    <w:txbxContent>
                      <w:p w:rsidR="0018384F" w:rsidRDefault="0018384F">
                        <w:r>
                          <w:t>NU</w:t>
                        </w:r>
                      </w:p>
                    </w:txbxContent>
                  </v:textbox>
                </v:shape>
                <v:rect id="Rectangle 524" o:spid="_x0000_s1109" style="position:absolute;left:1080;top:2520;width:1079;height:35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" filled="f" strokeweight=".26mm">
                  <v:stroke endcap="square"/>
                </v:rect>
                <v:rect id="Rectangle 525" o:spid="_x0000_s1110" style="position:absolute;left:900;top:1080;width:1439;height:35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" filled="f" strokeweight=".26mm">
                  <v:stroke endcap="square"/>
                </v:rect>
              </v:group>
            </w:pict>
          </mc:Fallback>
        </mc:AlternateContent>
      </w:r>
      <w:r>
        <w:rPr>
          <w:noProof/>
          <w:color w:val="FF0000"/>
          <w:lang w:val="en-US" w:eastAsia="en-US" w:bidi="ar-SA"/>
        </w:rPr>
        <mc:AlternateContent>
          <mc:Choice Requires="wps">
            <w:drawing>
              <wp:inline distT="0" distB="0" distL="0" distR="0">
                <wp:extent cx="3771900" cy="4457700"/>
                <wp:effectExtent l="2540" t="0" r="0" b="1270"/>
                <wp:docPr id="80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71900" cy="4457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a:graphicData>
                </a:graphic>
              </wp:inline>
            </w:drawing>
          </mc:Choice>
          <mc:Fallback>
            <w:pict>
              <v:rect w14:anchorId="7A103BCC" id="Rectangle 6" o:spid="_x0000_s1026" style="width:297pt;height:351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" filled="f" stroked="f" strokecolor="gray">
                <v:stroke joinstyle="round"/>
                <w10:anchorlock/>
              </v:rect>
            </w:pict>
          </mc:Fallback>
        </mc:AlternateContent>
      </w:r>
    </w:p>
    <w:p w:rsidR="0018384F" w:rsidRDefault="0018384F">
      <w:pPr>
        <w:pStyle w:val="Heading1"/>
        <w:ind w:left="1440" w:firstLine="720"/>
        <w:rPr>
          <w:sz w:val="22"/>
        </w:rPr>
      </w:pPr>
      <w:r>
        <w:rPr>
          <w:sz w:val="24"/>
        </w:rPr>
        <w:t xml:space="preserve">    E X E M P L E:  Modele de program TP în baza algoritmilor liniari</w:t>
      </w:r>
    </w:p>
    <w:p w:rsidR="0018384F" w:rsidRDefault="0018384F">
      <w:pPr>
        <w:pStyle w:val="a0"/>
        <w:rPr>
          <w:rFonts w:ascii="Times New Roman" w:hAnsi="Times New Roman" w:cs="Times New Roman"/>
          <w:sz w:val="22"/>
          <w:lang w:val="ro-RO"/>
        </w:rPr>
      </w:pPr>
      <w:r>
        <w:rPr>
          <w:rFonts w:ascii="Times New Roman" w:hAnsi="Times New Roman" w:cs="Times New Roman"/>
          <w:sz w:val="22"/>
          <w:lang w:val="ro-RO"/>
        </w:rPr>
        <w:t>{Program efectuat de  studentul grupei TI 051 NumeFam }</w:t>
      </w:r>
    </w:p>
    <w:p w:rsidR="0018384F" w:rsidRDefault="0018384F">
      <w:pPr>
        <w:pStyle w:val="a0"/>
        <w:rPr>
          <w:i/>
          <w:sz w:val="22"/>
          <w:lang w:val="ro-RO"/>
        </w:rPr>
      </w:pPr>
      <w:r>
        <w:rPr>
          <w:rFonts w:ascii="Times New Roman" w:hAnsi="Times New Roman" w:cs="Times New Roman"/>
          <w:sz w:val="22"/>
          <w:lang w:val="ro-RO"/>
        </w:rPr>
        <w:t>{                    Llab. nr.1   V  A  R  I  A  N  T  A     7          }</w:t>
      </w:r>
    </w:p>
    <w:p w:rsidR="0018384F" w:rsidRDefault="0018384F">
      <w:pPr>
        <w:rPr>
          <w:sz w:val="22"/>
          <w:lang w:val="ro-RO"/>
        </w:rPr>
      </w:pPr>
      <w:r>
        <w:rPr>
          <w:i/>
          <w:sz w:val="22"/>
          <w:lang w:val="ro-RO"/>
        </w:rPr>
        <w:t xml:space="preserve">                 Program Llb_nr1; </w:t>
      </w:r>
    </w:p>
    <w:p w:rsidR="0018384F" w:rsidRDefault="0018384F">
      <w:pPr>
        <w:rPr>
          <w:sz w:val="22"/>
          <w:lang w:val="ro-RO"/>
        </w:rPr>
      </w:pPr>
      <w:r>
        <w:rPr>
          <w:sz w:val="22"/>
          <w:lang w:val="ro-RO"/>
        </w:rPr>
        <w:t xml:space="preserve">{Condiţia problemei: Calculaţi valorile lui d,k conform formulelor următoare:  </w:t>
      </w:r>
      <w:r>
        <w:rPr>
          <w:i/>
          <w:sz w:val="22"/>
          <w:lang w:val="ro-RO"/>
        </w:rPr>
        <w:t>d:=( X</w:t>
      </w:r>
      <w:r>
        <w:rPr>
          <w:i/>
          <w:color w:val="000000"/>
          <w:spacing w:val="-4"/>
          <w:w w:val="104"/>
          <w:sz w:val="22"/>
          <w:vertAlign w:val="superscript"/>
          <w:lang w:val="ro-RO"/>
        </w:rPr>
        <w:t>2</w:t>
      </w:r>
      <w:r>
        <w:rPr>
          <w:i/>
          <w:sz w:val="22"/>
          <w:lang w:val="ro-RO"/>
        </w:rPr>
        <w:t>+sin</w:t>
      </w:r>
      <w:r>
        <w:rPr>
          <w:i/>
          <w:color w:val="000000"/>
          <w:spacing w:val="-4"/>
          <w:w w:val="104"/>
          <w:sz w:val="22"/>
          <w:vertAlign w:val="superscript"/>
          <w:lang w:val="ro-RO"/>
        </w:rPr>
        <w:t>2</w:t>
      </w:r>
      <w:r>
        <w:rPr>
          <w:i/>
          <w:sz w:val="22"/>
          <w:lang w:val="ro-RO"/>
        </w:rPr>
        <w:t xml:space="preserve"> y)/(lnY+√x),       k:=(cos x+cos y )/cos(x+y)+e</w:t>
      </w:r>
      <w:r>
        <w:rPr>
          <w:i/>
          <w:color w:val="000000"/>
          <w:spacing w:val="-4"/>
          <w:w w:val="104"/>
          <w:sz w:val="22"/>
          <w:vertAlign w:val="superscript"/>
          <w:lang w:val="ro-RO"/>
        </w:rPr>
        <w:t>x</w:t>
      </w:r>
      <w:r>
        <w:rPr>
          <w:b/>
          <w:color w:val="000000"/>
          <w:spacing w:val="-4"/>
          <w:w w:val="104"/>
          <w:sz w:val="22"/>
          <w:vertAlign w:val="superscript"/>
          <w:lang w:val="ro-RO"/>
        </w:rPr>
        <w:t>.</w:t>
      </w:r>
      <w:r>
        <w:rPr>
          <w:sz w:val="22"/>
          <w:lang w:val="ro-RO"/>
        </w:rPr>
        <w:t xml:space="preserve"> </w:t>
      </w:r>
    </w:p>
    <w:p w:rsidR="0018384F" w:rsidRDefault="0018384F">
      <w:pPr>
        <w:rPr>
          <w:sz w:val="22"/>
          <w:lang w:val="ro-RO"/>
        </w:rPr>
      </w:pPr>
      <w:r>
        <w:rPr>
          <w:sz w:val="22"/>
          <w:lang w:val="ro-RO"/>
        </w:rPr>
        <w:t xml:space="preserve">   </w:t>
      </w:r>
      <w:r>
        <w:rPr>
          <w:sz w:val="22"/>
          <w:lang w:val="ro-RO"/>
        </w:rPr>
        <w:tab/>
        <w:t>Datele iniţiale se introduc de la tastatură.</w:t>
      </w:r>
      <w:r>
        <w:rPr>
          <w:sz w:val="22"/>
          <w:lang w:val="ro-RO"/>
        </w:rPr>
        <w:tab/>
      </w:r>
      <w:r>
        <w:rPr>
          <w:sz w:val="22"/>
          <w:lang w:val="ro-RO"/>
        </w:rPr>
        <w:tab/>
        <w:t xml:space="preserve">                            }</w:t>
      </w:r>
    </w:p>
    <w:p w:rsidR="0018384F" w:rsidRDefault="0018384F">
      <w:pPr>
        <w:pStyle w:val="a0"/>
        <w:rPr>
          <w:sz w:val="22"/>
          <w:lang w:val="ro-RO"/>
        </w:rPr>
      </w:pPr>
      <w:r>
        <w:rPr>
          <w:rFonts w:ascii="Times New Roman" w:hAnsi="Times New Roman" w:cs="Times New Roman"/>
          <w:sz w:val="22"/>
          <w:lang w:val="ro-RO"/>
        </w:rPr>
        <w:t>{Schiţa algoritmului: algoritmi liniari, utilizînd funcţii predefinite în TP     }</w:t>
      </w:r>
    </w:p>
    <w:p w:rsidR="0018384F" w:rsidRDefault="0018384F">
      <w:pPr>
        <w:ind w:firstLine="720"/>
        <w:rPr>
          <w:sz w:val="22"/>
          <w:lang w:val="ro-RO"/>
        </w:rPr>
      </w:pPr>
      <w:r>
        <w:rPr>
          <w:sz w:val="22"/>
          <w:lang w:val="ro-RO"/>
        </w:rPr>
        <w:t xml:space="preserve">  Uses Crt;</w:t>
      </w:r>
    </w:p>
    <w:p w:rsidR="0018384F" w:rsidRDefault="0018384F">
      <w:pPr>
        <w:rPr>
          <w:b/>
          <w:sz w:val="22"/>
          <w:lang w:val="ro-RO"/>
        </w:rPr>
      </w:pPr>
      <w:r>
        <w:rPr>
          <w:sz w:val="22"/>
          <w:lang w:val="ro-RO"/>
        </w:rPr>
        <w:t xml:space="preserve">   Var X,Y,D,K  :  Real; {variabilele X, Y -- iniţiale; var-le D, K -- rezultate}</w:t>
      </w:r>
    </w:p>
    <w:p w:rsidR="0018384F" w:rsidRDefault="0018384F">
      <w:pPr>
        <w:rPr>
          <w:sz w:val="22"/>
          <w:lang w:val="ro-RO"/>
        </w:rPr>
      </w:pPr>
      <w:r>
        <w:rPr>
          <w:b/>
          <w:sz w:val="22"/>
          <w:lang w:val="ro-RO"/>
        </w:rPr>
        <w:t xml:space="preserve">Begin </w:t>
      </w:r>
      <w:r>
        <w:rPr>
          <w:sz w:val="22"/>
          <w:lang w:val="ro-RO"/>
        </w:rPr>
        <w:t xml:space="preserve">       Clrscr;</w:t>
      </w:r>
    </w:p>
    <w:p w:rsidR="0018384F" w:rsidRDefault="0018384F">
      <w:pPr>
        <w:ind w:left="720" w:firstLine="720"/>
        <w:rPr>
          <w:sz w:val="22"/>
          <w:lang w:val="ro-RO"/>
        </w:rPr>
      </w:pPr>
      <w:r>
        <w:rPr>
          <w:sz w:val="22"/>
          <w:lang w:val="ro-RO"/>
        </w:rPr>
        <w:t xml:space="preserve">   Writeln('Introduceti valoarea lui x=&gt; ');  Readln(x);</w:t>
      </w:r>
    </w:p>
    <w:p w:rsidR="0018384F" w:rsidRDefault="0018384F">
      <w:pPr>
        <w:ind w:left="720" w:firstLine="720"/>
        <w:rPr>
          <w:b/>
          <w:sz w:val="22"/>
          <w:lang w:val="ro-RO"/>
        </w:rPr>
      </w:pPr>
      <w:r>
        <w:rPr>
          <w:sz w:val="22"/>
          <w:lang w:val="ro-RO"/>
        </w:rPr>
        <w:t xml:space="preserve">   Writeln('Introduceti val. Y=&gt; ');          Readln(y);</w:t>
      </w:r>
    </w:p>
    <w:p w:rsidR="0018384F" w:rsidRDefault="0018384F">
      <w:pPr>
        <w:ind w:firstLine="720"/>
        <w:rPr>
          <w:b/>
          <w:sz w:val="22"/>
          <w:lang w:val="ro-RO"/>
        </w:rPr>
      </w:pPr>
      <w:r>
        <w:rPr>
          <w:b/>
          <w:sz w:val="22"/>
          <w:lang w:val="ro-RO"/>
        </w:rPr>
        <w:t>d:=(sqr(x)+sqr(sin(y)))/(ln(y)+sqrt(x));</w:t>
      </w:r>
    </w:p>
    <w:p w:rsidR="0018384F" w:rsidRDefault="0018384F">
      <w:pPr>
        <w:ind w:left="2160" w:firstLine="720"/>
        <w:rPr>
          <w:sz w:val="22"/>
          <w:lang w:val="ro-RO"/>
        </w:rPr>
      </w:pPr>
      <w:r>
        <w:rPr>
          <w:b/>
          <w:sz w:val="22"/>
          <w:lang w:val="ro-RO"/>
        </w:rPr>
        <w:t>k:=(cos(x)+cos(y))/cos(x+y)+exp(x);</w:t>
      </w:r>
    </w:p>
    <w:p w:rsidR="0018384F" w:rsidRDefault="0018384F">
      <w:pPr>
        <w:ind w:firstLine="720"/>
        <w:rPr>
          <w:b/>
          <w:sz w:val="22"/>
          <w:lang w:val="ro-RO"/>
        </w:rPr>
      </w:pPr>
      <w:r>
        <w:rPr>
          <w:sz w:val="22"/>
          <w:lang w:val="ro-RO"/>
        </w:rPr>
        <w:t xml:space="preserve">   Writeln('Rezult.1: d= ',d:2); </w:t>
      </w:r>
      <w:r>
        <w:rPr>
          <w:sz w:val="22"/>
          <w:lang w:val="ro-RO"/>
        </w:rPr>
        <w:tab/>
        <w:t>Writeln('Rezult.2: k= ',k:2);</w:t>
      </w:r>
    </w:p>
    <w:p w:rsidR="0018384F" w:rsidRDefault="0018384F">
      <w:pPr>
        <w:rPr>
          <w:sz w:val="22"/>
          <w:lang w:val="ro-RO"/>
        </w:rPr>
      </w:pPr>
      <w:r>
        <w:rPr>
          <w:b/>
          <w:sz w:val="22"/>
          <w:lang w:val="ro-RO"/>
        </w:rPr>
        <w:t>End</w:t>
      </w:r>
      <w:r>
        <w:rPr>
          <w:sz w:val="22"/>
          <w:lang w:val="ro-RO"/>
        </w:rPr>
        <w:t>.</w:t>
      </w:r>
    </w:p>
    <w:p w:rsidR="0018384F" w:rsidRDefault="0018384F">
      <w:pPr>
        <w:ind w:left="1440" w:firstLine="720"/>
        <w:rPr>
          <w:lang w:val="ro-RO"/>
        </w:rPr>
      </w:pPr>
      <w:r>
        <w:rPr>
          <w:sz w:val="22"/>
          <w:lang w:val="ro-RO"/>
        </w:rPr>
        <w:t>Program Llab1_2_sfera;</w:t>
      </w:r>
    </w:p>
    <w:p w:rsidR="0018384F" w:rsidRDefault="0018384F">
      <w:pPr>
        <w:ind w:left="720"/>
        <w:rPr>
          <w:lang w:val="ro-RO"/>
        </w:rPr>
      </w:pPr>
      <w:r>
        <w:rPr>
          <w:lang w:val="ro-RO"/>
        </w:rPr>
        <w:t>{Program efectuat de studentul gr. C-14_  NumeFam  Llab. nr.1, Var-ta   17          }</w:t>
      </w:r>
    </w:p>
    <w:p w:rsidR="0018384F" w:rsidRDefault="0018384F">
      <w:pPr>
        <w:rPr>
          <w:lang w:val="ro-RO"/>
        </w:rPr>
      </w:pPr>
      <w:r>
        <w:rPr>
          <w:lang w:val="ro-RO"/>
        </w:rPr>
        <w:t>{ Condiţia problemei: Calculaţi valorile Ariei secţiunii axiale a sferei (M</w:t>
      </w:r>
      <w:r>
        <w:rPr>
          <w:color w:val="000000"/>
          <w:spacing w:val="-4"/>
          <w:w w:val="104"/>
          <w:vertAlign w:val="superscript"/>
          <w:lang w:val="ro-RO"/>
        </w:rPr>
        <w:t>2</w:t>
      </w:r>
      <w:r>
        <w:rPr>
          <w:lang w:val="ro-RO"/>
        </w:rPr>
        <w:t>)  şi  Volumului sferei (M</w:t>
      </w:r>
      <w:r>
        <w:rPr>
          <w:color w:val="000000"/>
          <w:spacing w:val="-4"/>
          <w:w w:val="104"/>
          <w:vertAlign w:val="superscript"/>
          <w:lang w:val="ro-RO"/>
        </w:rPr>
        <w:t>3</w:t>
      </w:r>
      <w:r>
        <w:rPr>
          <w:lang w:val="ro-RO"/>
        </w:rPr>
        <w:t xml:space="preserve">) conform formulelor cunoscute.   Datele iniţiale se introduc de la tastatură. </w:t>
      </w:r>
      <w:r>
        <w:rPr>
          <w:lang w:val="ro-RO"/>
        </w:rPr>
        <w:tab/>
      </w:r>
      <w:r>
        <w:rPr>
          <w:lang w:val="ro-RO"/>
        </w:rPr>
        <w:tab/>
      </w:r>
      <w:r>
        <w:rPr>
          <w:lang w:val="ro-RO"/>
        </w:rPr>
        <w:tab/>
        <w:t>}</w:t>
      </w:r>
    </w:p>
    <w:p w:rsidR="0018384F" w:rsidRDefault="0018384F">
      <w:pPr>
        <w:pStyle w:val="a0"/>
        <w:rPr>
          <w:sz w:val="22"/>
          <w:lang w:val="ro-RO"/>
        </w:rPr>
      </w:pPr>
      <w:r>
        <w:rPr>
          <w:rFonts w:ascii="Times New Roman" w:hAnsi="Times New Roman" w:cs="Times New Roman"/>
          <w:lang w:val="ro-RO"/>
        </w:rPr>
        <w:t>{Schiţa algoritmului: algoritmi liniari în baza formulelor geometrice.       }</w:t>
      </w:r>
    </w:p>
    <w:p w:rsidR="0018384F" w:rsidRDefault="0018384F">
      <w:pPr>
        <w:ind w:firstLine="720"/>
        <w:rPr>
          <w:sz w:val="22"/>
          <w:lang w:val="ro-RO"/>
        </w:rPr>
      </w:pPr>
      <w:r>
        <w:rPr>
          <w:sz w:val="22"/>
          <w:lang w:val="ro-RO"/>
        </w:rPr>
        <w:t xml:space="preserve">   Uses crt;         </w:t>
      </w:r>
    </w:p>
    <w:p w:rsidR="0018384F" w:rsidRDefault="0018384F">
      <w:pPr>
        <w:rPr>
          <w:sz w:val="22"/>
          <w:lang w:val="ro-RO"/>
        </w:rPr>
      </w:pPr>
      <w:r>
        <w:rPr>
          <w:sz w:val="22"/>
          <w:lang w:val="ro-RO"/>
        </w:rPr>
        <w:t xml:space="preserve">    Const pi=3.14159;   {Acest rînd se putea evita. Pi (</w:t>
      </w:r>
      <w:r>
        <w:rPr>
          <w:sz w:val="28"/>
          <w:lang w:val="ro-RO"/>
        </w:rPr>
        <w:t>π</w:t>
      </w:r>
      <w:r>
        <w:rPr>
          <w:sz w:val="22"/>
          <w:lang w:val="ro-RO"/>
        </w:rPr>
        <w:t>) în TP e determinat}</w:t>
      </w:r>
    </w:p>
    <w:p w:rsidR="0018384F" w:rsidRDefault="0018384F">
      <w:pPr>
        <w:ind w:firstLine="720"/>
        <w:rPr>
          <w:sz w:val="22"/>
          <w:lang w:val="ro-RO"/>
        </w:rPr>
      </w:pPr>
      <w:r>
        <w:rPr>
          <w:sz w:val="22"/>
          <w:lang w:val="ro-RO"/>
        </w:rPr>
        <w:t xml:space="preserve">       Var r,l,s,v   :    Real;</w:t>
      </w:r>
    </w:p>
    <w:p w:rsidR="0018384F" w:rsidRDefault="0018384F">
      <w:pPr>
        <w:rPr>
          <w:sz w:val="22"/>
          <w:lang w:val="ro-RO"/>
        </w:rPr>
      </w:pPr>
      <w:r>
        <w:rPr>
          <w:sz w:val="22"/>
          <w:lang w:val="ro-RO"/>
        </w:rPr>
        <w:t xml:space="preserve">Begin                 </w:t>
      </w:r>
      <w:r>
        <w:rPr>
          <w:sz w:val="22"/>
          <w:lang w:val="ro-RO"/>
        </w:rPr>
        <w:tab/>
      </w:r>
      <w:r>
        <w:rPr>
          <w:sz w:val="22"/>
          <w:lang w:val="ro-RO"/>
        </w:rPr>
        <w:tab/>
        <w:t>{   Introducerea datelor:         }</w:t>
      </w:r>
    </w:p>
    <w:p w:rsidR="0018384F" w:rsidRDefault="0018384F">
      <w:pPr>
        <w:ind w:left="1440" w:firstLine="720"/>
        <w:rPr>
          <w:sz w:val="22"/>
          <w:lang w:val="ro-RO"/>
        </w:rPr>
      </w:pPr>
      <w:r>
        <w:rPr>
          <w:sz w:val="22"/>
          <w:lang w:val="ro-RO"/>
        </w:rPr>
        <w:t xml:space="preserve">   Writeln('Introduceti raza sferei=&gt; ');  Readln(r); </w:t>
      </w:r>
    </w:p>
    <w:p w:rsidR="0018384F" w:rsidRDefault="0018384F">
      <w:pPr>
        <w:ind w:left="720" w:firstLine="720"/>
        <w:rPr>
          <w:sz w:val="22"/>
          <w:lang w:val="ro-RO"/>
        </w:rPr>
      </w:pPr>
      <w:r>
        <w:rPr>
          <w:sz w:val="22"/>
          <w:lang w:val="ro-RO"/>
        </w:rPr>
        <w:t xml:space="preserve">                      {  Calculul variabilelor:     }</w:t>
      </w:r>
    </w:p>
    <w:p w:rsidR="0018384F" w:rsidRDefault="0018384F">
      <w:pPr>
        <w:ind w:left="720" w:firstLine="720"/>
        <w:rPr>
          <w:sz w:val="22"/>
          <w:lang w:val="ro-RO"/>
        </w:rPr>
      </w:pPr>
      <w:r>
        <w:rPr>
          <w:sz w:val="22"/>
          <w:lang w:val="ro-RO"/>
        </w:rPr>
        <w:t xml:space="preserve">       s:=pi*(r*r);      v:=4/3*pi*sqr(r)*r;</w:t>
      </w:r>
    </w:p>
    <w:p w:rsidR="0018384F" w:rsidRDefault="0018384F">
      <w:pPr>
        <w:ind w:firstLine="720"/>
        <w:rPr>
          <w:sz w:val="22"/>
          <w:lang w:val="ro-RO"/>
        </w:rPr>
      </w:pPr>
      <w:r>
        <w:rPr>
          <w:sz w:val="22"/>
          <w:lang w:val="ro-RO"/>
        </w:rPr>
        <w:t>writeln('Aria sec-i axiale a sferei ', s:8:3,' (M p.)');</w:t>
      </w:r>
    </w:p>
    <w:p w:rsidR="0018384F" w:rsidRDefault="0018384F">
      <w:pPr>
        <w:ind w:firstLine="720"/>
        <w:rPr>
          <w:sz w:val="22"/>
          <w:lang w:val="ro-RO"/>
        </w:rPr>
      </w:pPr>
      <w:r>
        <w:rPr>
          <w:sz w:val="22"/>
          <w:lang w:val="ro-RO"/>
        </w:rPr>
        <w:t>writeln('--------------------------------------');</w:t>
      </w:r>
    </w:p>
    <w:p w:rsidR="0018384F" w:rsidRDefault="0018384F">
      <w:pPr>
        <w:ind w:firstLine="720"/>
        <w:rPr>
          <w:sz w:val="22"/>
          <w:lang w:val="ro-RO"/>
        </w:rPr>
      </w:pPr>
      <w:r>
        <w:rPr>
          <w:sz w:val="22"/>
          <w:lang w:val="ro-RO"/>
        </w:rPr>
        <w:t>writeln ('Volumul sferei = ',  v:8:3,' (M cubi)');</w:t>
      </w:r>
    </w:p>
    <w:p w:rsidR="0018384F" w:rsidRDefault="0018384F">
      <w:pPr>
        <w:ind w:firstLine="720"/>
        <w:rPr>
          <w:sz w:val="22"/>
          <w:lang w:val="ro-RO"/>
        </w:rPr>
      </w:pPr>
      <w:r>
        <w:rPr>
          <w:sz w:val="22"/>
          <w:lang w:val="ro-RO"/>
        </w:rPr>
        <w:t>writeln('--------------------------------------');  Readkey;</w:t>
      </w:r>
    </w:p>
    <w:p w:rsidR="0018384F" w:rsidRDefault="0018384F">
      <w:pPr>
        <w:rPr>
          <w:sz w:val="24"/>
          <w:lang w:val="ro-RO"/>
        </w:rPr>
      </w:pPr>
      <w:r>
        <w:rPr>
          <w:sz w:val="22"/>
          <w:lang w:val="ro-RO"/>
        </w:rPr>
        <w:t>End.</w:t>
      </w:r>
    </w:p>
    <w:p w:rsidR="0018384F" w:rsidRDefault="0018384F">
      <w:pPr>
        <w:ind w:firstLine="720"/>
        <w:rPr>
          <w:lang w:val="ro-RO"/>
        </w:rPr>
      </w:pPr>
      <w:r>
        <w:rPr>
          <w:sz w:val="24"/>
          <w:lang w:val="ro-RO"/>
        </w:rPr>
        <w:lastRenderedPageBreak/>
        <w:t>E X E M P L E:  Modele de algoritmi în soluţionarea problemelor:</w:t>
      </w:r>
    </w:p>
    <w:p w:rsidR="0018384F" w:rsidRDefault="0018384F">
      <w:pPr>
        <w:jc w:val="center"/>
        <w:rPr>
          <w:b/>
          <w:lang w:val="ro-RO"/>
        </w:rPr>
      </w:pPr>
      <w:r>
        <w:rPr>
          <w:lang w:val="ro-RO"/>
        </w:rPr>
        <w:t xml:space="preserve">Problema 2.4.26. Se cere să se realizeze algoritmul care citind o valoare de tip întreg N şi o cifră întreagă C, verifică dacă în reprezentarea zecimală a numărului N apare C. </w:t>
      </w:r>
      <w:r>
        <w:rPr>
          <w:u w:val="single"/>
          <w:lang w:val="ro-RO"/>
        </w:rPr>
        <w:t>Variantă de soluţie</w:t>
      </w:r>
      <w:r>
        <w:rPr>
          <w:lang w:val="ro-RO"/>
        </w:rPr>
        <w:t>: în acelaşi context, se cere să se precizeze numărul de apariţii ale cifrei C în reprezentarea zecimală</w:t>
      </w:r>
    </w:p>
    <w:p w:rsidR="0018384F" w:rsidRPr="003015FA" w:rsidRDefault="0018384F">
      <w:pPr>
        <w:ind w:firstLine="720"/>
        <w:jc w:val="center"/>
        <w:rPr>
          <w:lang w:val="en-US"/>
        </w:rPr>
      </w:pPr>
      <w:r>
        <w:rPr>
          <w:b/>
          <w:lang w:val="ro-RO"/>
        </w:rPr>
        <w:t>Algoritmul:</w:t>
      </w: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515392" behindDoc="0" locked="0" layoutInCell="1" allowOverlap="1">
                <wp:simplePos x="0" y="0"/>
                <wp:positionH relativeFrom="column">
                  <wp:posOffset>2933065</wp:posOffset>
                </wp:positionH>
                <wp:positionV relativeFrom="paragraph">
                  <wp:posOffset>-2540</wp:posOffset>
                </wp:positionV>
                <wp:extent cx="914400" cy="228600"/>
                <wp:effectExtent l="11430" t="12700" r="7620" b="6350"/>
                <wp:wrapNone/>
                <wp:docPr id="808"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28600"/>
                        </a:xfrm>
                        <a:prstGeom prst="roundRect">
                          <a:avLst>
                            <a:gd name="adj" fmla="val 50000"/>
                          </a:avLst>
                        </a:prstGeom>
                        <a:noFill/>
                        <a:ln w="936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pPr>
                              <w:jc w:val="center"/>
                            </w:pPr>
                            <w:r>
                              <w:t>Start</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roundrect id="AutoShape 26" o:spid="_x0000_s1111" style="position:absolute;left:0;text-align:left;margin-left:230.95pt;margin-top:-.2pt;width:1in;height:18pt;z-index:25151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" filled="f" strokeweight=".26mm">
                <v:stroke joinstyle="miter" endcap="square"/>
                <v:textbox inset="0,0,0,0">
                  <w:txbxContent>
                    <w:p w:rsidR="0018384F" w:rsidRDefault="0018384F">
                      <w:pPr>
                        <w:jc w:val="center"/>
                      </w:pPr>
                      <w:r>
                        <w:t>Start</w:t>
                      </w:r>
                    </w:p>
                  </w:txbxContent>
                </v:textbox>
              </v:roundrect>
            </w:pict>
          </mc:Fallback>
        </mc:AlternateContent>
      </w:r>
      <w:r>
        <w:rPr>
          <w:noProof/>
          <w:lang w:val="en-US" w:eastAsia="en-US" w:bidi="ar-SA"/>
        </w:rPr>
        <mc:AlternateContent>
          <mc:Choice Requires="wps">
            <w:drawing>
              <wp:anchor distT="0" distB="0" distL="114935" distR="114935" simplePos="0" relativeHeight="251600384" behindDoc="0" locked="0" layoutInCell="1" allowOverlap="1">
                <wp:simplePos x="0" y="0"/>
                <wp:positionH relativeFrom="column">
                  <wp:posOffset>2743200</wp:posOffset>
                </wp:positionH>
                <wp:positionV relativeFrom="paragraph">
                  <wp:posOffset>83820</wp:posOffset>
                </wp:positionV>
                <wp:extent cx="342265" cy="227965"/>
                <wp:effectExtent l="2540" t="3810" r="7620" b="6350"/>
                <wp:wrapNone/>
                <wp:docPr id="807"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rPr>
                                <w:lang w:val="en-US"/>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9" o:spid="_x0000_s1112" type="#_x0000_t202" style="position:absolute;left:0;text-align:left;margin-left:3in;margin-top:6.6pt;width:26.95pt;height:17.95pt;z-index:25160038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" stroked="f">
                <v:fill opacity="0"/>
                <v:textbox inset="0,0,0,0">
                  <w:txbxContent>
                    <w:p w:rsidR="0018384F" w:rsidRDefault="0018384F">
                      <w:pPr>
                        <w:jc w:val="center"/>
                      </w:pPr>
                      <w:r>
                        <w:rPr>
                          <w:lang w:val="en-US"/>
                        </w:rPr>
                        <w:t>1</w:t>
                      </w:r>
                    </w:p>
                  </w:txbxContent>
                </v:textbox>
              </v:shap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779584" behindDoc="0" locked="0" layoutInCell="1" allowOverlap="1">
                <wp:simplePos x="0" y="0"/>
                <wp:positionH relativeFrom="column">
                  <wp:posOffset>3390265</wp:posOffset>
                </wp:positionH>
                <wp:positionV relativeFrom="paragraph">
                  <wp:posOffset>34290</wp:posOffset>
                </wp:positionV>
                <wp:extent cx="0" cy="182880"/>
                <wp:effectExtent l="11430" t="5080" r="7620" b="12065"/>
                <wp:wrapNone/>
                <wp:docPr id="806" name="Line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1D23436" id="Line 284" o:spid="_x0000_s1026" style="position:absolute;z-index:25177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6.95pt,2.7pt" to="266.9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" strokeweight=".26mm">
                <v:stroke joinstyle="miter" endcap="square"/>
              </v:lin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516416" behindDoc="0" locked="0" layoutInCell="1" allowOverlap="1">
                <wp:simplePos x="0" y="0"/>
                <wp:positionH relativeFrom="column">
                  <wp:posOffset>3429000</wp:posOffset>
                </wp:positionH>
                <wp:positionV relativeFrom="paragraph">
                  <wp:posOffset>76200</wp:posOffset>
                </wp:positionV>
                <wp:extent cx="0" cy="114300"/>
                <wp:effectExtent l="12065" t="12065" r="6985" b="6985"/>
                <wp:wrapNone/>
                <wp:docPr id="805"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BCEF389" id="Line 27" o:spid="_x0000_s1026" style="position:absolute;z-index:25151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6pt" to="270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" strokeweight=".26mm">
                <v:stroke joinstyle="miter" endcap="square"/>
              </v:line>
            </w:pict>
          </mc:Fallback>
        </mc:AlternateContent>
      </w:r>
      <w:r>
        <w:rPr>
          <w:noProof/>
          <w:lang w:val="en-US" w:eastAsia="en-US" w:bidi="ar-SA"/>
        </w:rPr>
        <mc:AlternateContent>
          <mc:Choice Requires="wps">
            <w:drawing>
              <wp:anchor distT="0" distB="0" distL="114300" distR="114300" simplePos="0" relativeHeight="251519488" behindDoc="0" locked="0" layoutInCell="1" allowOverlap="1">
                <wp:simplePos x="0" y="0"/>
                <wp:positionH relativeFrom="column">
                  <wp:posOffset>2750185</wp:posOffset>
                </wp:positionH>
                <wp:positionV relativeFrom="paragraph">
                  <wp:posOffset>71120</wp:posOffset>
                </wp:positionV>
                <wp:extent cx="1371600" cy="457200"/>
                <wp:effectExtent l="19050" t="6985" r="19050" b="12065"/>
                <wp:wrapNone/>
                <wp:docPr id="804"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57200"/>
                        </a:xfrm>
                        <a:prstGeom prst="parallelogram">
                          <a:avLst>
                            <a:gd name="adj" fmla="val 21194"/>
                          </a:avLst>
                        </a:prstGeom>
                        <a:noFill/>
                        <a:ln w="936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pPr>
                              <w:jc w:val="both"/>
                              <w:rPr>
                                <w:rFonts w:ascii="Arial" w:hAnsi="Arial" w:cs="Arial"/>
                                <w:sz w:val="24"/>
                              </w:rPr>
                            </w:pPr>
                            <w:r>
                              <w:rPr>
                                <w:rFonts w:ascii="Arial" w:hAnsi="Arial" w:cs="Arial"/>
                                <w:sz w:val="24"/>
                              </w:rPr>
                              <w:t>Introducere</w:t>
                            </w:r>
                          </w:p>
                          <w:p w:rsidR="0018384F" w:rsidRDefault="0018384F">
                            <w:pPr>
                              <w:jc w:val="center"/>
                            </w:pPr>
                            <w:r>
                              <w:t>N şi C</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id="AutoShape 30" o:spid="_x0000_s1113" type="#_x0000_t7" style="position:absolute;left:0;text-align:left;margin-left:216.55pt;margin-top:5.6pt;width:108pt;height:36pt;z-index:25151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" adj="1526" filled="f" strokeweight=".26mm">
                <v:stroke endcap="square"/>
                <v:textbox inset="0,0,0,0">
                  <w:txbxContent>
                    <w:p w:rsidR="0018384F" w:rsidRDefault="0018384F">
                      <w:pPr>
                        <w:jc w:val="both"/>
                        <w:rPr>
                          <w:rFonts w:ascii="Arial" w:hAnsi="Arial" w:cs="Arial"/>
                          <w:sz w:val="24"/>
                        </w:rPr>
                      </w:pPr>
                      <w:r>
                        <w:rPr>
                          <w:rFonts w:ascii="Arial" w:hAnsi="Arial" w:cs="Arial"/>
                          <w:sz w:val="24"/>
                        </w:rPr>
                        <w:t>Introducere</w:t>
                      </w:r>
                    </w:p>
                    <w:p w:rsidR="0018384F" w:rsidRDefault="0018384F">
                      <w:pPr>
                        <w:jc w:val="center"/>
                      </w:pPr>
                      <w:r>
                        <w:t>N şi C</w:t>
                      </w:r>
                    </w:p>
                  </w:txbxContent>
                </v:textbox>
              </v:shape>
            </w:pict>
          </mc:Fallback>
        </mc:AlternateContent>
      </w:r>
      <w:r>
        <w:rPr>
          <w:noProof/>
          <w:lang w:val="en-US" w:eastAsia="en-US" w:bidi="ar-SA"/>
        </w:rPr>
        <mc:AlternateContent>
          <mc:Choice Requires="wps">
            <w:drawing>
              <wp:anchor distT="0" distB="0" distL="114935" distR="114935" simplePos="0" relativeHeight="251601408" behindDoc="0" locked="0" layoutInCell="1" allowOverlap="1">
                <wp:simplePos x="0" y="0"/>
                <wp:positionH relativeFrom="column">
                  <wp:posOffset>2628900</wp:posOffset>
                </wp:positionH>
                <wp:positionV relativeFrom="paragraph">
                  <wp:posOffset>76200</wp:posOffset>
                </wp:positionV>
                <wp:extent cx="342265" cy="227965"/>
                <wp:effectExtent l="2540" t="2540" r="7620" b="7620"/>
                <wp:wrapNone/>
                <wp:docPr id="803"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rPr>
                                <w:lang w:val="en-US"/>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0" o:spid="_x0000_s1114" type="#_x0000_t202" style="position:absolute;left:0;text-align:left;margin-left:207pt;margin-top:6pt;width:26.95pt;height:17.95pt;z-index:2516014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" stroked="f">
                <v:fill opacity="0"/>
                <v:textbox inset="0,0,0,0">
                  <w:txbxContent>
                    <w:p w:rsidR="0018384F" w:rsidRDefault="0018384F">
                      <w:pPr>
                        <w:jc w:val="center"/>
                      </w:pPr>
                      <w:r>
                        <w:rPr>
                          <w:lang w:val="en-US"/>
                        </w:rPr>
                        <w:t>2</w:t>
                      </w:r>
                    </w:p>
                  </w:txbxContent>
                </v:textbox>
              </v:shape>
            </w:pict>
          </mc:Fallback>
        </mc:AlternateContent>
      </w:r>
    </w:p>
    <w:p w:rsidR="0018384F" w:rsidRDefault="0018384F">
      <w:pPr>
        <w:ind w:firstLine="720"/>
        <w:jc w:val="both"/>
        <w:rPr>
          <w:lang w:val="ro-RO"/>
        </w:rPr>
      </w:pPr>
    </w:p>
    <w:p w:rsidR="0018384F" w:rsidRDefault="0018384F">
      <w:pPr>
        <w:ind w:firstLine="720"/>
        <w:jc w:val="both"/>
        <w:rPr>
          <w:lang w:val="ro-RO"/>
        </w:rPr>
      </w:pP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518464" behindDoc="0" locked="0" layoutInCell="1" allowOverlap="1">
                <wp:simplePos x="0" y="0"/>
                <wp:positionH relativeFrom="column">
                  <wp:posOffset>3416935</wp:posOffset>
                </wp:positionH>
                <wp:positionV relativeFrom="paragraph">
                  <wp:posOffset>84455</wp:posOffset>
                </wp:positionV>
                <wp:extent cx="0" cy="114300"/>
                <wp:effectExtent l="9525" t="10795" r="9525" b="8255"/>
                <wp:wrapNone/>
                <wp:docPr id="802"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CF50CB" id="Line 29" o:spid="_x0000_s1026" style="position:absolute;z-index:25151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9.05pt,6.65pt" to="269.0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" strokeweight=".26mm">
                <v:stroke joinstyle="miter" endcap="square"/>
              </v:line>
            </w:pict>
          </mc:Fallback>
        </mc:AlternateContent>
      </w:r>
      <w:r>
        <w:rPr>
          <w:noProof/>
          <w:lang w:val="en-US" w:eastAsia="en-US" w:bidi="ar-SA"/>
        </w:rPr>
        <mc:AlternateContent>
          <mc:Choice Requires="wps">
            <w:drawing>
              <wp:anchor distT="0" distB="0" distL="114935" distR="114935" simplePos="0" relativeHeight="251602432" behindDoc="0" locked="0" layoutInCell="1" allowOverlap="1">
                <wp:simplePos x="0" y="0"/>
                <wp:positionH relativeFrom="column">
                  <wp:posOffset>2628900</wp:posOffset>
                </wp:positionH>
                <wp:positionV relativeFrom="paragraph">
                  <wp:posOffset>121920</wp:posOffset>
                </wp:positionV>
                <wp:extent cx="342265" cy="227965"/>
                <wp:effectExtent l="2540" t="635" r="7620" b="0"/>
                <wp:wrapNone/>
                <wp:docPr id="801"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rPr>
                                <w:lang w:val="en-US"/>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1" o:spid="_x0000_s1115" type="#_x0000_t202" style="position:absolute;left:0;text-align:left;margin-left:207pt;margin-top:9.6pt;width:26.95pt;height:17.95pt;z-index:2516024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" stroked="f">
                <v:fill opacity="0"/>
                <v:textbox inset="0,0,0,0">
                  <w:txbxContent>
                    <w:p w:rsidR="0018384F" w:rsidRDefault="0018384F">
                      <w:pPr>
                        <w:jc w:val="center"/>
                      </w:pPr>
                      <w:r>
                        <w:rPr>
                          <w:lang w:val="en-US"/>
                        </w:rPr>
                        <w:t>3</w:t>
                      </w:r>
                    </w:p>
                  </w:txbxContent>
                </v:textbox>
              </v:shap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935" distR="114935" simplePos="0" relativeHeight="251517440" behindDoc="0" locked="0" layoutInCell="1" allowOverlap="1">
                <wp:simplePos x="0" y="0"/>
                <wp:positionH relativeFrom="column">
                  <wp:posOffset>2965450</wp:posOffset>
                </wp:positionH>
                <wp:positionV relativeFrom="paragraph">
                  <wp:posOffset>54610</wp:posOffset>
                </wp:positionV>
                <wp:extent cx="926465" cy="240665"/>
                <wp:effectExtent l="5715" t="12700" r="10795" b="13335"/>
                <wp:wrapNone/>
                <wp:docPr id="800"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6465" cy="240665"/>
                        </a:xfrm>
                        <a:prstGeom prst="rect">
                          <a:avLst/>
                        </a:prstGeom>
                        <a:solidFill>
                          <a:srgbClr val="FFFFFF"/>
                        </a:solidFill>
                        <a:ln w="6350">
                          <a:solidFill>
                            <a:srgbClr val="000000"/>
                          </a:solidFill>
                          <a:miter lim="800000"/>
                          <a:headEnd/>
                          <a:tailEnd/>
                        </a:ln>
                      </wps:spPr>
                      <wps:txbx>
                        <w:txbxContent>
                          <w:p w:rsidR="0018384F" w:rsidRDefault="0018384F">
                            <w:pPr>
                              <w:jc w:val="center"/>
                            </w:pPr>
                            <w:r>
                              <w:t>a=0</w:t>
                            </w:r>
                          </w:p>
                        </w:txbxContent>
                      </wps:txbx>
                      <wps:bodyPr rot="0" vert="horz" wrap="square" lIns="3175" tIns="3175" rIns="3175" bIns="317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116" type="#_x0000_t202" style="position:absolute;left:0;text-align:left;margin-left:233.5pt;margin-top:4.3pt;width:72.95pt;height:18.95pt;z-index:2515174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" strokeweight=".5pt">
                <v:textbox inset=".25pt,.25pt,.25pt,.25pt">
                  <w:txbxContent>
                    <w:p w:rsidR="0018384F" w:rsidRDefault="0018384F">
                      <w:pPr>
                        <w:jc w:val="center"/>
                      </w:pPr>
                      <w:r>
                        <w:t>a=0</w:t>
                      </w:r>
                    </w:p>
                  </w:txbxContent>
                </v:textbox>
              </v:shap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520512" behindDoc="0" locked="0" layoutInCell="1" allowOverlap="1">
                <wp:simplePos x="0" y="0"/>
                <wp:positionH relativeFrom="column">
                  <wp:posOffset>3429000</wp:posOffset>
                </wp:positionH>
                <wp:positionV relativeFrom="paragraph">
                  <wp:posOffset>114300</wp:posOffset>
                </wp:positionV>
                <wp:extent cx="0" cy="114300"/>
                <wp:effectExtent l="12065" t="8890" r="6985" b="10160"/>
                <wp:wrapNone/>
                <wp:docPr id="799"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C73CF8B" id="Line 31" o:spid="_x0000_s1026" style="position:absolute;z-index:25152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9pt" to="270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" strokeweight=".26mm">
                <v:stroke joinstyle="miter" endcap="square"/>
              </v:lin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521536" behindDoc="0" locked="0" layoutInCell="1" allowOverlap="1">
                <wp:simplePos x="0" y="0"/>
                <wp:positionH relativeFrom="column">
                  <wp:posOffset>2628900</wp:posOffset>
                </wp:positionH>
                <wp:positionV relativeFrom="paragraph">
                  <wp:posOffset>53340</wp:posOffset>
                </wp:positionV>
                <wp:extent cx="1600200" cy="457200"/>
                <wp:effectExtent l="31115" t="17780" r="26035" b="10795"/>
                <wp:wrapNone/>
                <wp:docPr id="798"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457200"/>
                        </a:xfrm>
                        <a:prstGeom prst="diamond">
                          <a:avLst/>
                        </a:prstGeom>
                        <a:noFill/>
                        <a:ln w="936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pPr>
                              <w:jc w:val="center"/>
                            </w:pPr>
                            <w:r>
                              <w:t>Nmod10=C</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id="AutoShape 32" o:spid="_x0000_s1117" type="#_x0000_t4" style="position:absolute;left:0;text-align:left;margin-left:207pt;margin-top:4.2pt;width:126pt;height:36pt;z-index:25152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" filled="f" strokeweight=".26mm">
                <v:stroke endcap="square"/>
                <v:textbox inset="0,0,0,0">
                  <w:txbxContent>
                    <w:p w:rsidR="0018384F" w:rsidRDefault="0018384F">
                      <w:pPr>
                        <w:jc w:val="center"/>
                      </w:pPr>
                      <w:r>
                        <w:t>Nmod10=C</w:t>
                      </w:r>
                    </w:p>
                  </w:txbxContent>
                </v:textbox>
              </v:shape>
            </w:pict>
          </mc:Fallback>
        </mc:AlternateContent>
      </w:r>
      <w:r>
        <w:rPr>
          <w:noProof/>
          <w:lang w:val="en-US" w:eastAsia="en-US" w:bidi="ar-SA"/>
        </w:rPr>
        <mc:AlternateContent>
          <mc:Choice Requires="wps">
            <w:drawing>
              <wp:anchor distT="0" distB="0" distL="114300" distR="114300" simplePos="0" relativeHeight="251535872" behindDoc="0" locked="0" layoutInCell="1" allowOverlap="1">
                <wp:simplePos x="0" y="0"/>
                <wp:positionH relativeFrom="column">
                  <wp:posOffset>2286000</wp:posOffset>
                </wp:positionH>
                <wp:positionV relativeFrom="paragraph">
                  <wp:posOffset>53340</wp:posOffset>
                </wp:positionV>
                <wp:extent cx="0" cy="1485900"/>
                <wp:effectExtent l="12065" t="8255" r="6985" b="10795"/>
                <wp:wrapNone/>
                <wp:docPr id="797"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859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6BDE093" id="Line 46" o:spid="_x0000_s1026" style="position:absolute;flip:y;z-index:25153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4.2pt" to="180pt,1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" strokeweight=".26mm">
                <v:stroke joinstyle="miter" endcap="square"/>
              </v:line>
            </w:pict>
          </mc:Fallback>
        </mc:AlternateContent>
      </w:r>
      <w:r>
        <w:rPr>
          <w:noProof/>
          <w:lang w:val="en-US" w:eastAsia="en-US" w:bidi="ar-SA"/>
        </w:rPr>
        <mc:AlternateContent>
          <mc:Choice Requires="wps">
            <w:drawing>
              <wp:anchor distT="0" distB="0" distL="114300" distR="114300" simplePos="0" relativeHeight="251536896" behindDoc="0" locked="0" layoutInCell="1" allowOverlap="1">
                <wp:simplePos x="0" y="0"/>
                <wp:positionH relativeFrom="column">
                  <wp:posOffset>2286000</wp:posOffset>
                </wp:positionH>
                <wp:positionV relativeFrom="paragraph">
                  <wp:posOffset>53340</wp:posOffset>
                </wp:positionV>
                <wp:extent cx="1143000" cy="0"/>
                <wp:effectExtent l="12065" t="55880" r="16510" b="58420"/>
                <wp:wrapNone/>
                <wp:docPr id="796"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F3E7988" id="Line 47" o:spid="_x0000_s1026" style="position:absolute;z-index:25153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4.2pt" to="270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" strokeweight=".26mm">
                <v:stroke endarrow="block" joinstyle="miter" endcap="square"/>
              </v:line>
            </w:pict>
          </mc:Fallback>
        </mc:AlternateContent>
      </w:r>
      <w:r>
        <w:rPr>
          <w:noProof/>
          <w:lang w:val="en-US" w:eastAsia="en-US" w:bidi="ar-SA"/>
        </w:rPr>
        <mc:AlternateContent>
          <mc:Choice Requires="wps">
            <w:drawing>
              <wp:anchor distT="0" distB="0" distL="114935" distR="114935" simplePos="0" relativeHeight="251537920" behindDoc="0" locked="0" layoutInCell="1" allowOverlap="1">
                <wp:simplePos x="0" y="0"/>
                <wp:positionH relativeFrom="column">
                  <wp:posOffset>4000500</wp:posOffset>
                </wp:positionH>
                <wp:positionV relativeFrom="paragraph">
                  <wp:posOffset>53340</wp:posOffset>
                </wp:positionV>
                <wp:extent cx="456565" cy="342265"/>
                <wp:effectExtent l="2540" t="8255" r="7620" b="1905"/>
                <wp:wrapNone/>
                <wp:docPr id="795"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565" cy="3422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t>nu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118" type="#_x0000_t202" style="position:absolute;left:0;text-align:left;margin-left:315pt;margin-top:4.2pt;width:35.95pt;height:26.95pt;z-index:25153792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" stroked="f">
                <v:fill opacity="0"/>
                <v:textbox inset="0,0,0,0">
                  <w:txbxContent>
                    <w:p w:rsidR="0018384F" w:rsidRDefault="0018384F">
                      <w:pPr>
                        <w:jc w:val="center"/>
                      </w:pPr>
                      <w:r>
                        <w:t>nu</w:t>
                      </w:r>
                    </w:p>
                  </w:txbxContent>
                </v:textbox>
              </v:shape>
            </w:pict>
          </mc:Fallback>
        </mc:AlternateContent>
      </w:r>
      <w:r>
        <w:rPr>
          <w:noProof/>
          <w:lang w:val="en-US" w:eastAsia="en-US" w:bidi="ar-SA"/>
        </w:rPr>
        <mc:AlternateContent>
          <mc:Choice Requires="wps">
            <w:drawing>
              <wp:anchor distT="0" distB="0" distL="114935" distR="114935" simplePos="0" relativeHeight="251603456" behindDoc="0" locked="0" layoutInCell="1" allowOverlap="1">
                <wp:simplePos x="0" y="0"/>
                <wp:positionH relativeFrom="column">
                  <wp:posOffset>2400300</wp:posOffset>
                </wp:positionH>
                <wp:positionV relativeFrom="paragraph">
                  <wp:posOffset>167640</wp:posOffset>
                </wp:positionV>
                <wp:extent cx="342265" cy="227965"/>
                <wp:effectExtent l="2540" t="8255" r="7620" b="1905"/>
                <wp:wrapNone/>
                <wp:docPr id="794"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rPr>
                                <w:lang w:val="en-US"/>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2" o:spid="_x0000_s1119" type="#_x0000_t202" style="position:absolute;left:0;text-align:left;margin-left:189pt;margin-top:13.2pt;width:26.95pt;height:17.95pt;z-index:2516034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" stroked="f">
                <v:fill opacity="0"/>
                <v:textbox inset="0,0,0,0">
                  <w:txbxContent>
                    <w:p w:rsidR="0018384F" w:rsidRDefault="0018384F">
                      <w:pPr>
                        <w:jc w:val="center"/>
                      </w:pPr>
                      <w:r>
                        <w:rPr>
                          <w:lang w:val="en-US"/>
                        </w:rPr>
                        <w:t>4</w:t>
                      </w:r>
                    </w:p>
                  </w:txbxContent>
                </v:textbox>
              </v:shape>
            </w:pict>
          </mc:Fallback>
        </mc:AlternateContent>
      </w:r>
    </w:p>
    <w:p w:rsidR="0018384F" w:rsidRDefault="0018384F">
      <w:pPr>
        <w:ind w:firstLine="720"/>
        <w:jc w:val="center"/>
        <w:rPr>
          <w:lang w:val="ro-RO"/>
        </w:rPr>
      </w:pP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522560" behindDoc="0" locked="0" layoutInCell="1" allowOverlap="1">
                <wp:simplePos x="0" y="0"/>
                <wp:positionH relativeFrom="column">
                  <wp:posOffset>3429000</wp:posOffset>
                </wp:positionH>
                <wp:positionV relativeFrom="paragraph">
                  <wp:posOffset>160020</wp:posOffset>
                </wp:positionV>
                <wp:extent cx="0" cy="114300"/>
                <wp:effectExtent l="12065" t="6985" r="6985" b="12065"/>
                <wp:wrapNone/>
                <wp:docPr id="793"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3935185" id="Line 33" o:spid="_x0000_s1026" style="position:absolute;z-index:25152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12.6pt" to="270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" strokeweight=".26mm">
                <v:stroke joinstyle="miter" endcap="square"/>
              </v:line>
            </w:pict>
          </mc:Fallback>
        </mc:AlternateContent>
      </w:r>
      <w:r>
        <w:rPr>
          <w:noProof/>
          <w:lang w:val="en-US" w:eastAsia="en-US" w:bidi="ar-SA"/>
        </w:rPr>
        <mc:AlternateContent>
          <mc:Choice Requires="wps">
            <w:drawing>
              <wp:anchor distT="0" distB="0" distL="114935" distR="114935" simplePos="0" relativeHeight="251533824" behindDoc="0" locked="0" layoutInCell="1" allowOverlap="1">
                <wp:simplePos x="0" y="0"/>
                <wp:positionH relativeFrom="column">
                  <wp:posOffset>3543300</wp:posOffset>
                </wp:positionH>
                <wp:positionV relativeFrom="paragraph">
                  <wp:posOffset>45720</wp:posOffset>
                </wp:positionV>
                <wp:extent cx="456565" cy="342265"/>
                <wp:effectExtent l="2540" t="6985" r="7620" b="3175"/>
                <wp:wrapNone/>
                <wp:docPr id="792"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565" cy="3422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t>da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120" type="#_x0000_t202" style="position:absolute;left:0;text-align:left;margin-left:279pt;margin-top:3.6pt;width:35.95pt;height:26.95pt;z-index:25153382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" stroked="f">
                <v:fill opacity="0"/>
                <v:textbox inset="0,0,0,0">
                  <w:txbxContent>
                    <w:p w:rsidR="0018384F" w:rsidRDefault="0018384F">
                      <w:pPr>
                        <w:jc w:val="center"/>
                      </w:pPr>
                      <w:r>
                        <w:t>da</w:t>
                      </w:r>
                    </w:p>
                  </w:txbxContent>
                </v:textbox>
              </v:shape>
            </w:pict>
          </mc:Fallback>
        </mc:AlternateContent>
      </w:r>
      <w:r>
        <w:rPr>
          <w:noProof/>
          <w:lang w:val="en-US" w:eastAsia="en-US" w:bidi="ar-SA"/>
        </w:rPr>
        <mc:AlternateContent>
          <mc:Choice Requires="wps">
            <w:drawing>
              <wp:anchor distT="0" distB="0" distL="114300" distR="114300" simplePos="0" relativeHeight="251538944" behindDoc="0" locked="0" layoutInCell="1" allowOverlap="1">
                <wp:simplePos x="0" y="0"/>
                <wp:positionH relativeFrom="column">
                  <wp:posOffset>4213225</wp:posOffset>
                </wp:positionH>
                <wp:positionV relativeFrom="paragraph">
                  <wp:posOffset>0</wp:posOffset>
                </wp:positionV>
                <wp:extent cx="342900" cy="0"/>
                <wp:effectExtent l="5715" t="8890" r="13335" b="10160"/>
                <wp:wrapNone/>
                <wp:docPr id="791"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B2AA595" id="Line 49" o:spid="_x0000_s1026" style="position:absolute;z-index:25153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1.75pt,0" to="35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" strokeweight=".26mm">
                <v:stroke joinstyle="miter" endcap="square"/>
              </v:line>
            </w:pict>
          </mc:Fallback>
        </mc:AlternateContent>
      </w:r>
      <w:r>
        <w:rPr>
          <w:noProof/>
          <w:lang w:val="en-US" w:eastAsia="en-US" w:bidi="ar-SA"/>
        </w:rPr>
        <mc:AlternateContent>
          <mc:Choice Requires="wps">
            <w:drawing>
              <wp:anchor distT="0" distB="0" distL="114300" distR="114300" simplePos="0" relativeHeight="251539968" behindDoc="0" locked="0" layoutInCell="1" allowOverlap="1">
                <wp:simplePos x="0" y="0"/>
                <wp:positionH relativeFrom="column">
                  <wp:posOffset>4578985</wp:posOffset>
                </wp:positionH>
                <wp:positionV relativeFrom="paragraph">
                  <wp:posOffset>0</wp:posOffset>
                </wp:positionV>
                <wp:extent cx="0" cy="548640"/>
                <wp:effectExtent l="9525" t="8890" r="9525" b="13970"/>
                <wp:wrapNone/>
                <wp:docPr id="790"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864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B5E6E87" id="Line 50" o:spid="_x0000_s1026" style="position:absolute;z-index:25153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0.55pt,0" to="360.55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" strokeweight=".26mm">
                <v:stroke joinstyle="miter" endcap="square"/>
              </v:line>
            </w:pict>
          </mc:Fallback>
        </mc:AlternateContent>
      </w:r>
      <w:r>
        <w:rPr>
          <w:noProof/>
          <w:lang w:val="en-US" w:eastAsia="en-US" w:bidi="ar-SA"/>
        </w:rPr>
        <mc:AlternateContent>
          <mc:Choice Requires="wps">
            <w:drawing>
              <wp:anchor distT="0" distB="0" distL="114935" distR="114935" simplePos="0" relativeHeight="251605504" behindDoc="0" locked="0" layoutInCell="1" allowOverlap="1">
                <wp:simplePos x="0" y="0"/>
                <wp:positionH relativeFrom="column">
                  <wp:posOffset>2743200</wp:posOffset>
                </wp:positionH>
                <wp:positionV relativeFrom="paragraph">
                  <wp:posOffset>160020</wp:posOffset>
                </wp:positionV>
                <wp:extent cx="342265" cy="227965"/>
                <wp:effectExtent l="2540" t="6985" r="7620" b="3175"/>
                <wp:wrapNone/>
                <wp:docPr id="789"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rPr>
                                <w:lang w:val="en-US"/>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4" o:spid="_x0000_s1121" type="#_x0000_t202" style="position:absolute;left:0;text-align:left;margin-left:3in;margin-top:12.6pt;width:26.95pt;height:17.95pt;z-index:2516055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" stroked="f">
                <v:fill opacity="0"/>
                <v:textbox inset="0,0,0,0">
                  <w:txbxContent>
                    <w:p w:rsidR="0018384F" w:rsidRDefault="0018384F">
                      <w:pPr>
                        <w:jc w:val="center"/>
                      </w:pPr>
                      <w:r>
                        <w:rPr>
                          <w:lang w:val="en-US"/>
                        </w:rPr>
                        <w:t>5</w:t>
                      </w:r>
                    </w:p>
                  </w:txbxContent>
                </v:textbox>
              </v:shap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935" distR="114935" simplePos="0" relativeHeight="251523584" behindDoc="0" locked="0" layoutInCell="1" allowOverlap="1">
                <wp:simplePos x="0" y="0"/>
                <wp:positionH relativeFrom="column">
                  <wp:posOffset>2965450</wp:posOffset>
                </wp:positionH>
                <wp:positionV relativeFrom="paragraph">
                  <wp:posOffset>92710</wp:posOffset>
                </wp:positionV>
                <wp:extent cx="926465" cy="240665"/>
                <wp:effectExtent l="5715" t="9525" r="10795" b="6985"/>
                <wp:wrapNone/>
                <wp:docPr id="788"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6465" cy="240665"/>
                        </a:xfrm>
                        <a:prstGeom prst="rect">
                          <a:avLst/>
                        </a:prstGeom>
                        <a:solidFill>
                          <a:srgbClr val="FFFFFF"/>
                        </a:solidFill>
                        <a:ln w="6350">
                          <a:solidFill>
                            <a:srgbClr val="000000"/>
                          </a:solidFill>
                          <a:miter lim="800000"/>
                          <a:headEnd/>
                          <a:tailEnd/>
                        </a:ln>
                      </wps:spPr>
                      <wps:txbx>
                        <w:txbxContent>
                          <w:p w:rsidR="0018384F" w:rsidRDefault="0018384F">
                            <w:pPr>
                              <w:jc w:val="center"/>
                            </w:pPr>
                            <w:r>
                              <w:t>a=a+1</w:t>
                            </w:r>
                          </w:p>
                        </w:txbxContent>
                      </wps:txbx>
                      <wps:bodyPr rot="0" vert="horz" wrap="square" lIns="3175" tIns="3175" rIns="3175" bIns="317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122" type="#_x0000_t202" style="position:absolute;left:0;text-align:left;margin-left:233.5pt;margin-top:7.3pt;width:72.95pt;height:18.95pt;z-index:25152358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" strokeweight=".5pt">
                <v:textbox inset=".25pt,.25pt,.25pt,.25pt">
                  <w:txbxContent>
                    <w:p w:rsidR="0018384F" w:rsidRDefault="0018384F">
                      <w:pPr>
                        <w:jc w:val="center"/>
                      </w:pPr>
                      <w:r>
                        <w:t>a=a+1</w:t>
                      </w:r>
                    </w:p>
                  </w:txbxContent>
                </v:textbox>
              </v:shap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524608" behindDoc="0" locked="0" layoutInCell="1" allowOverlap="1">
                <wp:simplePos x="0" y="0"/>
                <wp:positionH relativeFrom="column">
                  <wp:posOffset>3429000</wp:posOffset>
                </wp:positionH>
                <wp:positionV relativeFrom="paragraph">
                  <wp:posOffset>152400</wp:posOffset>
                </wp:positionV>
                <wp:extent cx="0" cy="114300"/>
                <wp:effectExtent l="12065" t="5715" r="6985" b="13335"/>
                <wp:wrapNone/>
                <wp:docPr id="787"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A65D568" id="Line 35" o:spid="_x0000_s1026" style="position:absolute;z-index:25152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12pt" to="270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" strokeweight=".26mm">
                <v:stroke joinstyle="miter" endcap="square"/>
              </v:line>
            </w:pict>
          </mc:Fallback>
        </mc:AlternateContent>
      </w:r>
      <w:r>
        <w:rPr>
          <w:noProof/>
          <w:lang w:val="en-US" w:eastAsia="en-US" w:bidi="ar-SA"/>
        </w:rPr>
        <mc:AlternateContent>
          <mc:Choice Requires="wps">
            <w:drawing>
              <wp:anchor distT="0" distB="0" distL="114935" distR="114935" simplePos="0" relativeHeight="251604480" behindDoc="0" locked="0" layoutInCell="1" allowOverlap="1">
                <wp:simplePos x="0" y="0"/>
                <wp:positionH relativeFrom="column">
                  <wp:posOffset>2743200</wp:posOffset>
                </wp:positionH>
                <wp:positionV relativeFrom="paragraph">
                  <wp:posOffset>152400</wp:posOffset>
                </wp:positionV>
                <wp:extent cx="342265" cy="227965"/>
                <wp:effectExtent l="2540" t="5715" r="7620" b="4445"/>
                <wp:wrapNone/>
                <wp:docPr id="786"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rPr>
                                <w:lang w:val="en-US"/>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3" o:spid="_x0000_s1123" type="#_x0000_t202" style="position:absolute;left:0;text-align:left;margin-left:3in;margin-top:12pt;width:26.95pt;height:17.95pt;z-index:2516044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" stroked="f">
                <v:fill opacity="0"/>
                <v:textbox inset="0,0,0,0">
                  <w:txbxContent>
                    <w:p w:rsidR="0018384F" w:rsidRDefault="0018384F">
                      <w:pPr>
                        <w:jc w:val="center"/>
                      </w:pPr>
                      <w:r>
                        <w:rPr>
                          <w:lang w:val="en-US"/>
                        </w:rPr>
                        <w:t>6</w:t>
                      </w:r>
                    </w:p>
                  </w:txbxContent>
                </v:textbox>
              </v:shap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935" distR="114935" simplePos="0" relativeHeight="251525632" behindDoc="0" locked="0" layoutInCell="1" allowOverlap="1">
                <wp:simplePos x="0" y="0"/>
                <wp:positionH relativeFrom="column">
                  <wp:posOffset>2926715</wp:posOffset>
                </wp:positionH>
                <wp:positionV relativeFrom="paragraph">
                  <wp:posOffset>104140</wp:posOffset>
                </wp:positionV>
                <wp:extent cx="926465" cy="240665"/>
                <wp:effectExtent l="5080" t="8255" r="11430" b="8255"/>
                <wp:wrapNone/>
                <wp:docPr id="785"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6465" cy="240665"/>
                        </a:xfrm>
                        <a:prstGeom prst="rect">
                          <a:avLst/>
                        </a:prstGeom>
                        <a:solidFill>
                          <a:srgbClr val="FFFFFF"/>
                        </a:solidFill>
                        <a:ln w="6350">
                          <a:solidFill>
                            <a:srgbClr val="000000"/>
                          </a:solidFill>
                          <a:miter lim="800000"/>
                          <a:headEnd/>
                          <a:tailEnd/>
                        </a:ln>
                      </wps:spPr>
                      <wps:txbx>
                        <w:txbxContent>
                          <w:p w:rsidR="0018384F" w:rsidRDefault="0018384F">
                            <w:pPr>
                              <w:jc w:val="center"/>
                            </w:pPr>
                            <w:r>
                              <w:t>N=Ndiv10</w:t>
                            </w:r>
                          </w:p>
                        </w:txbxContent>
                      </wps:txbx>
                      <wps:bodyPr rot="0" vert="horz" wrap="square" lIns="3175" tIns="3175" rIns="3175" bIns="317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124" type="#_x0000_t202" style="position:absolute;left:0;text-align:left;margin-left:230.45pt;margin-top:8.2pt;width:72.95pt;height:18.95pt;z-index:2515256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" strokeweight=".5pt">
                <v:textbox inset=".25pt,.25pt,.25pt,.25pt">
                  <w:txbxContent>
                    <w:p w:rsidR="0018384F" w:rsidRDefault="0018384F">
                      <w:pPr>
                        <w:jc w:val="center"/>
                      </w:pPr>
                      <w:r>
                        <w:t>N=Ndiv10</w:t>
                      </w:r>
                    </w:p>
                  </w:txbxContent>
                </v:textbox>
              </v:shape>
            </w:pict>
          </mc:Fallback>
        </mc:AlternateContent>
      </w:r>
      <w:r>
        <w:rPr>
          <w:noProof/>
          <w:lang w:val="en-US" w:eastAsia="en-US" w:bidi="ar-SA"/>
        </w:rPr>
        <mc:AlternateContent>
          <mc:Choice Requires="wps">
            <w:drawing>
              <wp:anchor distT="0" distB="0" distL="114300" distR="114300" simplePos="0" relativeHeight="251540992" behindDoc="0" locked="0" layoutInCell="1" allowOverlap="1">
                <wp:simplePos x="0" y="0"/>
                <wp:positionH relativeFrom="column">
                  <wp:posOffset>3429000</wp:posOffset>
                </wp:positionH>
                <wp:positionV relativeFrom="paragraph">
                  <wp:posOffset>91440</wp:posOffset>
                </wp:positionV>
                <wp:extent cx="1143000" cy="0"/>
                <wp:effectExtent l="21590" t="52705" r="6985" b="61595"/>
                <wp:wrapNone/>
                <wp:docPr id="784"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0" cy="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8450EA6" id="Line 51" o:spid="_x0000_s1026" style="position:absolute;flip:x;z-index:25154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7.2pt" to="5in,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" strokeweight=".26mm">
                <v:stroke endarrow="block" joinstyle="miter" endcap="square"/>
              </v:lin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527680" behindDoc="0" locked="0" layoutInCell="1" allowOverlap="1">
                <wp:simplePos x="0" y="0"/>
                <wp:positionH relativeFrom="column">
                  <wp:posOffset>3429000</wp:posOffset>
                </wp:positionH>
                <wp:positionV relativeFrom="paragraph">
                  <wp:posOffset>145415</wp:posOffset>
                </wp:positionV>
                <wp:extent cx="0" cy="114300"/>
                <wp:effectExtent l="12065" t="5080" r="6985" b="13970"/>
                <wp:wrapNone/>
                <wp:docPr id="783"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14DFD84" id="Line 38" o:spid="_x0000_s1026" style="position:absolute;z-index:25152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11.45pt" to="270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" strokeweight=".26mm">
                <v:stroke joinstyle="miter" endcap="square"/>
              </v:lin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526656" behindDoc="0" locked="0" layoutInCell="1" allowOverlap="1">
                <wp:simplePos x="0" y="0"/>
                <wp:positionH relativeFrom="column">
                  <wp:posOffset>2658745</wp:posOffset>
                </wp:positionH>
                <wp:positionV relativeFrom="paragraph">
                  <wp:posOffset>92710</wp:posOffset>
                </wp:positionV>
                <wp:extent cx="1600200" cy="457200"/>
                <wp:effectExtent l="22860" t="12700" r="24765" b="6350"/>
                <wp:wrapNone/>
                <wp:docPr id="782"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457200"/>
                        </a:xfrm>
                        <a:prstGeom prst="diamond">
                          <a:avLst/>
                        </a:prstGeom>
                        <a:noFill/>
                        <a:ln w="936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pPr>
                              <w:jc w:val="center"/>
                              <w:rPr>
                                <w:lang w:val="en-US"/>
                              </w:rPr>
                            </w:pPr>
                            <w:r>
                              <w:t>N</w:t>
                            </w:r>
                            <w:r>
                              <w:rPr>
                                <w:lang w:val="en-US"/>
                              </w:rPr>
                              <w:t>&gt;0</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id="AutoShape 37" o:spid="_x0000_s1125" type="#_x0000_t4" style="position:absolute;left:0;text-align:left;margin-left:209.35pt;margin-top:7.3pt;width:126pt;height:36pt;z-index:25152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" filled="f" strokeweight=".26mm">
                <v:stroke endcap="square"/>
                <v:textbox inset="0,0,0,0">
                  <w:txbxContent>
                    <w:p w:rsidR="0018384F" w:rsidRDefault="0018384F">
                      <w:pPr>
                        <w:jc w:val="center"/>
                        <w:rPr>
                          <w:lang w:val="en-US"/>
                        </w:rPr>
                      </w:pPr>
                      <w:r>
                        <w:t>N</w:t>
                      </w:r>
                      <w:r>
                        <w:rPr>
                          <w:lang w:val="en-US"/>
                        </w:rPr>
                        <w:t>&gt;0</w:t>
                      </w:r>
                    </w:p>
                  </w:txbxContent>
                </v:textbox>
              </v:shape>
            </w:pict>
          </mc:Fallback>
        </mc:AlternateContent>
      </w:r>
      <w:r>
        <w:rPr>
          <w:noProof/>
          <w:lang w:val="en-US" w:eastAsia="en-US" w:bidi="ar-SA"/>
        </w:rPr>
        <mc:AlternateContent>
          <mc:Choice Requires="wps">
            <w:drawing>
              <wp:anchor distT="0" distB="0" distL="114935" distR="114935" simplePos="0" relativeHeight="251531776" behindDoc="0" locked="0" layoutInCell="1" allowOverlap="1">
                <wp:simplePos x="0" y="0"/>
                <wp:positionH relativeFrom="column">
                  <wp:posOffset>2628900</wp:posOffset>
                </wp:positionH>
                <wp:positionV relativeFrom="paragraph">
                  <wp:posOffset>84455</wp:posOffset>
                </wp:positionV>
                <wp:extent cx="456565" cy="342265"/>
                <wp:effectExtent l="2540" t="4445" r="7620" b="5715"/>
                <wp:wrapNone/>
                <wp:docPr id="781"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565" cy="3422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t>da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126" type="#_x0000_t202" style="position:absolute;left:0;text-align:left;margin-left:207pt;margin-top:6.65pt;width:35.95pt;height:26.95pt;z-index:25153177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" stroked="f">
                <v:fill opacity="0"/>
                <v:textbox inset="0,0,0,0">
                  <w:txbxContent>
                    <w:p w:rsidR="0018384F" w:rsidRDefault="0018384F">
                      <w:pPr>
                        <w:jc w:val="center"/>
                      </w:pPr>
                      <w:r>
                        <w:t>da</w:t>
                      </w:r>
                    </w:p>
                  </w:txbxContent>
                </v:textbox>
              </v:shape>
            </w:pict>
          </mc:Fallback>
        </mc:AlternateContent>
      </w:r>
      <w:r>
        <w:rPr>
          <w:noProof/>
          <w:lang w:val="en-US" w:eastAsia="en-US" w:bidi="ar-SA"/>
        </w:rPr>
        <mc:AlternateContent>
          <mc:Choice Requires="wps">
            <w:drawing>
              <wp:anchor distT="0" distB="0" distL="114935" distR="114935" simplePos="0" relativeHeight="251606528" behindDoc="0" locked="0" layoutInCell="1" allowOverlap="1">
                <wp:simplePos x="0" y="0"/>
                <wp:positionH relativeFrom="column">
                  <wp:posOffset>2933065</wp:posOffset>
                </wp:positionH>
                <wp:positionV relativeFrom="paragraph">
                  <wp:posOffset>92710</wp:posOffset>
                </wp:positionV>
                <wp:extent cx="342265" cy="227965"/>
                <wp:effectExtent l="1905" t="3175" r="8255" b="6985"/>
                <wp:wrapNone/>
                <wp:docPr id="780"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rPr>
                                <w:lang w:val="en-US"/>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5" o:spid="_x0000_s1127" type="#_x0000_t202" style="position:absolute;left:0;text-align:left;margin-left:230.95pt;margin-top:7.3pt;width:26.95pt;height:17.95pt;z-index:2516065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" stroked="f">
                <v:fill opacity="0"/>
                <v:textbox inset="0,0,0,0">
                  <w:txbxContent>
                    <w:p w:rsidR="0018384F" w:rsidRDefault="0018384F">
                      <w:pPr>
                        <w:jc w:val="center"/>
                      </w:pPr>
                      <w:r>
                        <w:rPr>
                          <w:lang w:val="en-US"/>
                        </w:rPr>
                        <w:t>7</w:t>
                      </w:r>
                    </w:p>
                  </w:txbxContent>
                </v:textbox>
              </v:shap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534848" behindDoc="0" locked="0" layoutInCell="1" allowOverlap="1">
                <wp:simplePos x="0" y="0"/>
                <wp:positionH relativeFrom="column">
                  <wp:posOffset>2286000</wp:posOffset>
                </wp:positionH>
                <wp:positionV relativeFrom="paragraph">
                  <wp:posOffset>137795</wp:posOffset>
                </wp:positionV>
                <wp:extent cx="342900" cy="0"/>
                <wp:effectExtent l="12065" t="13335" r="6985" b="5715"/>
                <wp:wrapNone/>
                <wp:docPr id="779"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E8B6B1A" id="Line 45" o:spid="_x0000_s1026" style="position:absolute;flip:x;z-index:25153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0.85pt" to="207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" strokeweight=".26mm">
                <v:stroke joinstyle="miter" endcap="square"/>
              </v:lin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935" distR="114935" simplePos="0" relativeHeight="251532800" behindDoc="0" locked="0" layoutInCell="1" allowOverlap="1">
                <wp:simplePos x="0" y="0"/>
                <wp:positionH relativeFrom="column">
                  <wp:posOffset>3543300</wp:posOffset>
                </wp:positionH>
                <wp:positionV relativeFrom="paragraph">
                  <wp:posOffset>76835</wp:posOffset>
                </wp:positionV>
                <wp:extent cx="456565" cy="342265"/>
                <wp:effectExtent l="2540" t="3175" r="7620" b="6985"/>
                <wp:wrapNone/>
                <wp:docPr id="77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565" cy="3422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t>nu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128" type="#_x0000_t202" style="position:absolute;left:0;text-align:left;margin-left:279pt;margin-top:6.05pt;width:35.95pt;height:26.95pt;z-index:25153280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" stroked="f">
                <v:fill opacity="0"/>
                <v:textbox inset="0,0,0,0">
                  <w:txbxContent>
                    <w:p w:rsidR="0018384F" w:rsidRDefault="0018384F">
                      <w:pPr>
                        <w:jc w:val="center"/>
                      </w:pPr>
                      <w:r>
                        <w:t>nu</w:t>
                      </w:r>
                    </w:p>
                  </w:txbxContent>
                </v:textbox>
              </v:shap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528704" behindDoc="0" locked="0" layoutInCell="1" allowOverlap="1">
                <wp:simplePos x="0" y="0"/>
                <wp:positionH relativeFrom="column">
                  <wp:posOffset>3481705</wp:posOffset>
                </wp:positionH>
                <wp:positionV relativeFrom="paragraph">
                  <wp:posOffset>111760</wp:posOffset>
                </wp:positionV>
                <wp:extent cx="0" cy="114300"/>
                <wp:effectExtent l="7620" t="12700" r="11430" b="6350"/>
                <wp:wrapNone/>
                <wp:docPr id="777"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6E6703F" id="Line 39" o:spid="_x0000_s1026" style="position:absolute;z-index:25152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15pt,8.8pt" to="274.1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" strokeweight=".26mm">
                <v:stroke joinstyle="miter" endcap="square"/>
              </v:line>
            </w:pict>
          </mc:Fallback>
        </mc:AlternateContent>
      </w:r>
      <w:r>
        <w:rPr>
          <w:noProof/>
          <w:lang w:val="en-US" w:eastAsia="en-US" w:bidi="ar-SA"/>
        </w:rPr>
        <mc:AlternateContent>
          <mc:Choice Requires="wps">
            <w:drawing>
              <wp:anchor distT="0" distB="0" distL="114935" distR="114935" simplePos="0" relativeHeight="251616768" behindDoc="0" locked="0" layoutInCell="1" allowOverlap="1">
                <wp:simplePos x="0" y="0"/>
                <wp:positionH relativeFrom="column">
                  <wp:posOffset>2628900</wp:posOffset>
                </wp:positionH>
                <wp:positionV relativeFrom="paragraph">
                  <wp:posOffset>15875</wp:posOffset>
                </wp:positionV>
                <wp:extent cx="342265" cy="227965"/>
                <wp:effectExtent l="2540" t="2540" r="7620" b="7620"/>
                <wp:wrapNone/>
                <wp:docPr id="776"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rPr>
                                <w:lang w:val="en-US"/>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5" o:spid="_x0000_s1129" type="#_x0000_t202" style="position:absolute;left:0;text-align:left;margin-left:207pt;margin-top:1.25pt;width:26.95pt;height:17.95pt;z-index:25161676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" stroked="f">
                <v:fill opacity="0"/>
                <v:textbox inset="0,0,0,0">
                  <w:txbxContent>
                    <w:p w:rsidR="0018384F" w:rsidRDefault="0018384F">
                      <w:pPr>
                        <w:jc w:val="center"/>
                      </w:pPr>
                      <w:r>
                        <w:rPr>
                          <w:lang w:val="en-US"/>
                        </w:rPr>
                        <w:t>8</w:t>
                      </w:r>
                    </w:p>
                  </w:txbxContent>
                </v:textbox>
              </v:shap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529728" behindDoc="0" locked="0" layoutInCell="1" allowOverlap="1">
                <wp:simplePos x="0" y="0"/>
                <wp:positionH relativeFrom="column">
                  <wp:posOffset>2750185</wp:posOffset>
                </wp:positionH>
                <wp:positionV relativeFrom="paragraph">
                  <wp:posOffset>57150</wp:posOffset>
                </wp:positionV>
                <wp:extent cx="1371600" cy="457200"/>
                <wp:effectExtent l="19050" t="8890" r="19050" b="10160"/>
                <wp:wrapNone/>
                <wp:docPr id="775"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57200"/>
                        </a:xfrm>
                        <a:prstGeom prst="parallelogram">
                          <a:avLst>
                            <a:gd name="adj" fmla="val 21194"/>
                          </a:avLst>
                        </a:prstGeom>
                        <a:noFill/>
                        <a:ln w="936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pPr>
                              <w:jc w:val="center"/>
                            </w:pPr>
                            <w:r>
                              <w:t>Tipărire</w:t>
                            </w:r>
                          </w:p>
                          <w:p w:rsidR="0018384F" w:rsidRDefault="0018384F">
                            <w:pPr>
                              <w:jc w:val="center"/>
                            </w:pPr>
                          </w:p>
                          <w:p w:rsidR="0018384F" w:rsidRDefault="0018384F"/>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id="AutoShape 40" o:spid="_x0000_s1130" type="#_x0000_t7" style="position:absolute;left:0;text-align:left;margin-left:216.55pt;margin-top:4.5pt;width:108pt;height:36pt;z-index:25152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" adj="1526" filled="f" strokeweight=".26mm">
                <v:stroke endcap="square"/>
                <v:textbox inset="0,0,0,0">
                  <w:txbxContent>
                    <w:p w:rsidR="0018384F" w:rsidRDefault="0018384F">
                      <w:pPr>
                        <w:jc w:val="center"/>
                      </w:pPr>
                      <w:r>
                        <w:t>Tipărire</w:t>
                      </w:r>
                    </w:p>
                    <w:p w:rsidR="0018384F" w:rsidRDefault="0018384F">
                      <w:pPr>
                        <w:jc w:val="center"/>
                      </w:pPr>
                    </w:p>
                    <w:p w:rsidR="0018384F" w:rsidRDefault="0018384F"/>
                  </w:txbxContent>
                </v:textbox>
              </v:shape>
            </w:pict>
          </mc:Fallback>
        </mc:AlternateContent>
      </w:r>
    </w:p>
    <w:p w:rsidR="0018384F" w:rsidRDefault="0018384F">
      <w:pPr>
        <w:ind w:firstLine="720"/>
        <w:jc w:val="both"/>
        <w:rPr>
          <w:lang w:val="ro-RO"/>
        </w:rPr>
      </w:pPr>
    </w:p>
    <w:p w:rsidR="0018384F" w:rsidRDefault="0018384F">
      <w:pPr>
        <w:ind w:firstLine="720"/>
        <w:jc w:val="both"/>
        <w:rPr>
          <w:lang w:val="ro-RO"/>
        </w:rPr>
      </w:pP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530752" behindDoc="0" locked="0" layoutInCell="1" allowOverlap="1">
                <wp:simplePos x="0" y="0"/>
                <wp:positionH relativeFrom="column">
                  <wp:posOffset>3024505</wp:posOffset>
                </wp:positionH>
                <wp:positionV relativeFrom="paragraph">
                  <wp:posOffset>76200</wp:posOffset>
                </wp:positionV>
                <wp:extent cx="914400" cy="228600"/>
                <wp:effectExtent l="7620" t="8255" r="11430" b="10795"/>
                <wp:wrapNone/>
                <wp:docPr id="774"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28600"/>
                        </a:xfrm>
                        <a:prstGeom prst="roundRect">
                          <a:avLst>
                            <a:gd name="adj" fmla="val 50000"/>
                          </a:avLst>
                        </a:prstGeom>
                        <a:noFill/>
                        <a:ln w="936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pPr>
                              <w:jc w:val="center"/>
                            </w:pPr>
                            <w:r>
                              <w:t>Stop</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roundrect id="AutoShape 41" o:spid="_x0000_s1131" style="position:absolute;left:0;text-align:left;margin-left:238.15pt;margin-top:6pt;width:1in;height:18pt;z-index:25153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" filled="f" strokeweight=".26mm">
                <v:stroke joinstyle="miter" endcap="square"/>
                <v:textbox inset="0,0,0,0">
                  <w:txbxContent>
                    <w:p w:rsidR="0018384F" w:rsidRDefault="0018384F">
                      <w:pPr>
                        <w:jc w:val="center"/>
                      </w:pPr>
                      <w:r>
                        <w:t>Stop</w:t>
                      </w:r>
                    </w:p>
                  </w:txbxContent>
                </v:textbox>
              </v:roundrect>
            </w:pict>
          </mc:Fallback>
        </mc:AlternateContent>
      </w:r>
      <w:r>
        <w:rPr>
          <w:noProof/>
          <w:lang w:val="en-US" w:eastAsia="en-US" w:bidi="ar-SA"/>
        </w:rPr>
        <mc:AlternateContent>
          <mc:Choice Requires="wps">
            <w:drawing>
              <wp:anchor distT="0" distB="0" distL="114935" distR="114935" simplePos="0" relativeHeight="251607552" behindDoc="0" locked="0" layoutInCell="1" allowOverlap="1">
                <wp:simplePos x="0" y="0"/>
                <wp:positionH relativeFrom="column">
                  <wp:posOffset>2743200</wp:posOffset>
                </wp:positionH>
                <wp:positionV relativeFrom="paragraph">
                  <wp:posOffset>635</wp:posOffset>
                </wp:positionV>
                <wp:extent cx="342265" cy="227965"/>
                <wp:effectExtent l="2540" t="8890" r="7620" b="1270"/>
                <wp:wrapNone/>
                <wp:docPr id="773"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rPr>
                                <w:lang w:val="en-US"/>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6" o:spid="_x0000_s1132" type="#_x0000_t202" style="position:absolute;left:0;text-align:left;margin-left:3in;margin-top:.05pt;width:26.95pt;height:17.95pt;z-index:2516075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" stroked="f">
                <v:fill opacity="0"/>
                <v:textbox inset="0,0,0,0">
                  <w:txbxContent>
                    <w:p w:rsidR="0018384F" w:rsidRDefault="0018384F">
                      <w:pPr>
                        <w:jc w:val="center"/>
                      </w:pPr>
                      <w:r>
                        <w:rPr>
                          <w:lang w:val="en-US"/>
                        </w:rPr>
                        <w:t>9</w:t>
                      </w:r>
                    </w:p>
                  </w:txbxContent>
                </v:textbox>
              </v:shape>
            </w:pict>
          </mc:Fallback>
        </mc:AlternateContent>
      </w:r>
    </w:p>
    <w:p w:rsidR="0018384F" w:rsidRDefault="0018384F">
      <w:pPr>
        <w:ind w:firstLine="720"/>
        <w:jc w:val="both"/>
        <w:rPr>
          <w:lang w:val="ro-RO"/>
        </w:rPr>
      </w:pPr>
    </w:p>
    <w:p w:rsidR="0018384F" w:rsidRDefault="0018384F">
      <w:pPr>
        <w:ind w:firstLine="720"/>
        <w:jc w:val="both"/>
        <w:rPr>
          <w:lang w:val="ro-RO"/>
        </w:rPr>
      </w:pPr>
    </w:p>
    <w:p w:rsidR="0018384F" w:rsidRPr="003015FA" w:rsidRDefault="0018384F">
      <w:pPr>
        <w:pStyle w:val="Header"/>
        <w:tabs>
          <w:tab w:val="clear" w:pos="4153"/>
          <w:tab w:val="clear" w:pos="8306"/>
        </w:tabs>
        <w:ind w:firstLine="720"/>
        <w:rPr>
          <w:lang w:val="ro-RO"/>
        </w:rPr>
      </w:pPr>
      <w:r>
        <w:rPr>
          <w:sz w:val="22"/>
          <w:lang w:val="ro-RO"/>
        </w:rPr>
        <w:t xml:space="preserve">Problema 2.4.27. Se cere să se redacteze algoritmul care afişează toate permutările care se pot face cu numerele 1, 2, 3, 4, 5. </w:t>
      </w:r>
      <w:r>
        <w:rPr>
          <w:sz w:val="22"/>
          <w:lang w:val="ro-RO"/>
        </w:rPr>
        <w:tab/>
      </w:r>
      <w:r>
        <w:rPr>
          <w:sz w:val="22"/>
          <w:u w:val="single"/>
          <w:lang w:val="ro-RO"/>
        </w:rPr>
        <w:t>Indicaţie</w:t>
      </w:r>
      <w:r>
        <w:rPr>
          <w:sz w:val="22"/>
          <w:lang w:val="ro-RO"/>
        </w:rPr>
        <w:t>: se vor utiliza cinci cicluri cuprinse unul în altul, cîte unul pentru fiecare poziţie din cadrul fiecărui ciclu se parcurg toate valorile posibile poziţiei corespunzătoare</w:t>
      </w:r>
    </w:p>
    <w:p w:rsidR="0018384F" w:rsidRDefault="00433808">
      <w:pPr>
        <w:ind w:firstLine="720"/>
        <w:jc w:val="center"/>
        <w:rPr>
          <w:lang w:val="ro-RO"/>
        </w:rPr>
      </w:pPr>
      <w:r>
        <w:rPr>
          <w:noProof/>
          <w:lang w:val="en-US" w:eastAsia="en-US" w:bidi="ar-SA"/>
        </w:rPr>
        <mc:AlternateContent>
          <mc:Choice Requires="wps">
            <w:drawing>
              <wp:anchor distT="0" distB="0" distL="114300" distR="114300" simplePos="0" relativeHeight="251543040" behindDoc="0" locked="0" layoutInCell="1" allowOverlap="1">
                <wp:simplePos x="0" y="0"/>
                <wp:positionH relativeFrom="column">
                  <wp:posOffset>228600</wp:posOffset>
                </wp:positionH>
                <wp:positionV relativeFrom="paragraph">
                  <wp:posOffset>160655</wp:posOffset>
                </wp:positionV>
                <wp:extent cx="914400" cy="228600"/>
                <wp:effectExtent l="12065" t="12700" r="6985" b="6350"/>
                <wp:wrapNone/>
                <wp:docPr id="772"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28600"/>
                        </a:xfrm>
                        <a:prstGeom prst="roundRect">
                          <a:avLst>
                            <a:gd name="adj" fmla="val 50000"/>
                          </a:avLst>
                        </a:prstGeom>
                        <a:noFill/>
                        <a:ln w="936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pPr>
                              <w:jc w:val="center"/>
                            </w:pPr>
                            <w:r>
                              <w:t>Start</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roundrect id="AutoShape 53" o:spid="_x0000_s1133" style="position:absolute;left:0;text-align:left;margin-left:18pt;margin-top:12.65pt;width:1in;height:18pt;z-index:25154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" filled="f" strokeweight=".26mm">
                <v:stroke joinstyle="miter" endcap="square"/>
                <v:textbox inset="0,0,0,0">
                  <w:txbxContent>
                    <w:p w:rsidR="0018384F" w:rsidRDefault="0018384F">
                      <w:pPr>
                        <w:jc w:val="center"/>
                      </w:pPr>
                      <w:r>
                        <w:t>Start</w:t>
                      </w:r>
                    </w:p>
                  </w:txbxContent>
                </v:textbox>
              </v:roundrect>
            </w:pict>
          </mc:Fallback>
        </mc:AlternateContent>
      </w:r>
      <w:r>
        <w:rPr>
          <w:noProof/>
          <w:lang w:val="en-US" w:eastAsia="en-US" w:bidi="ar-SA"/>
        </w:rPr>
        <mc:AlternateContent>
          <mc:Choice Requires="wps">
            <w:drawing>
              <wp:anchor distT="0" distB="0" distL="114300" distR="114300" simplePos="0" relativeHeight="251559424" behindDoc="0" locked="0" layoutInCell="1" allowOverlap="1">
                <wp:simplePos x="0" y="0"/>
                <wp:positionH relativeFrom="column">
                  <wp:posOffset>2857500</wp:posOffset>
                </wp:positionH>
                <wp:positionV relativeFrom="paragraph">
                  <wp:posOffset>31115</wp:posOffset>
                </wp:positionV>
                <wp:extent cx="228600" cy="228600"/>
                <wp:effectExtent l="12065" t="6985" r="6985" b="12065"/>
                <wp:wrapNone/>
                <wp:docPr id="771"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ellipse">
                          <a:avLst/>
                        </a:prstGeom>
                        <a:noFill/>
                        <a:ln w="936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pPr>
                              <w:jc w:val="center"/>
                            </w:pPr>
                            <w:r>
                              <w:t>A</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oval id="Oval 69" o:spid="_x0000_s1134" style="position:absolute;left:0;text-align:left;margin-left:225pt;margin-top:2.45pt;width:18pt;height:18pt;z-index:25155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" filled="f" strokeweight=".26mm">
                <v:stroke joinstyle="miter" endcap="square"/>
                <v:textbox inset="0,0,0,0">
                  <w:txbxContent>
                    <w:p w:rsidR="0018384F" w:rsidRDefault="0018384F">
                      <w:pPr>
                        <w:jc w:val="center"/>
                      </w:pPr>
                      <w:r>
                        <w:t>A</w:t>
                      </w:r>
                    </w:p>
                  </w:txbxContent>
                </v:textbox>
              </v:oval>
            </w:pict>
          </mc:Fallback>
        </mc:AlternateContent>
      </w:r>
      <w:r>
        <w:rPr>
          <w:noProof/>
          <w:lang w:val="en-US" w:eastAsia="en-US" w:bidi="ar-SA"/>
        </w:rPr>
        <mc:AlternateContent>
          <mc:Choice Requires="wps">
            <w:drawing>
              <wp:anchor distT="0" distB="0" distL="114935" distR="114935" simplePos="0" relativeHeight="251608576" behindDoc="0" locked="0" layoutInCell="1" allowOverlap="1">
                <wp:simplePos x="0" y="0"/>
                <wp:positionH relativeFrom="column">
                  <wp:posOffset>0</wp:posOffset>
                </wp:positionH>
                <wp:positionV relativeFrom="paragraph">
                  <wp:posOffset>145415</wp:posOffset>
                </wp:positionV>
                <wp:extent cx="342265" cy="227965"/>
                <wp:effectExtent l="2540" t="6985" r="7620" b="3175"/>
                <wp:wrapNone/>
                <wp:docPr id="770"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rPr>
                                <w:lang w:val="en-US"/>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7" o:spid="_x0000_s1135" type="#_x0000_t202" style="position:absolute;left:0;text-align:left;margin-left:0;margin-top:11.45pt;width:26.95pt;height:17.95pt;z-index:25160857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" stroked="f">
                <v:fill opacity="0"/>
                <v:textbox inset="0,0,0,0">
                  <w:txbxContent>
                    <w:p w:rsidR="0018384F" w:rsidRDefault="0018384F">
                      <w:pPr>
                        <w:jc w:val="center"/>
                      </w:pPr>
                      <w:r>
                        <w:rPr>
                          <w:lang w:val="en-US"/>
                        </w:rPr>
                        <w:t>1</w:t>
                      </w:r>
                    </w:p>
                  </w:txbxContent>
                </v:textbox>
              </v:shap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560448" behindDoc="0" locked="0" layoutInCell="1" allowOverlap="1">
                <wp:simplePos x="0" y="0"/>
                <wp:positionH relativeFrom="column">
                  <wp:posOffset>2971800</wp:posOffset>
                </wp:positionH>
                <wp:positionV relativeFrom="paragraph">
                  <wp:posOffset>84455</wp:posOffset>
                </wp:positionV>
                <wp:extent cx="0" cy="114300"/>
                <wp:effectExtent l="12065" t="6350" r="6985" b="12700"/>
                <wp:wrapNone/>
                <wp:docPr id="769"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1562164" id="Line 70" o:spid="_x0000_s1026" style="position:absolute;z-index:25156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6.65pt" to="234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" strokeweight=".26mm">
                <v:stroke joinstyle="miter" endcap="square"/>
              </v:line>
            </w:pict>
          </mc:Fallback>
        </mc:AlternateContent>
      </w:r>
      <w:r>
        <w:rPr>
          <w:noProof/>
          <w:lang w:val="en-US" w:eastAsia="en-US" w:bidi="ar-SA"/>
        </w:rPr>
        <mc:AlternateContent>
          <mc:Choice Requires="wps">
            <w:drawing>
              <wp:anchor distT="0" distB="0" distL="114935" distR="114935" simplePos="0" relativeHeight="251618816" behindDoc="0" locked="0" layoutInCell="1" allowOverlap="1">
                <wp:simplePos x="0" y="0"/>
                <wp:positionH relativeFrom="column">
                  <wp:posOffset>2286000</wp:posOffset>
                </wp:positionH>
                <wp:positionV relativeFrom="paragraph">
                  <wp:posOffset>84455</wp:posOffset>
                </wp:positionV>
                <wp:extent cx="342265" cy="227965"/>
                <wp:effectExtent l="2540" t="6350" r="7620" b="3810"/>
                <wp:wrapNone/>
                <wp:docPr id="768"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rPr>
                                <w:lang w:val="en-US"/>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7" o:spid="_x0000_s1136" type="#_x0000_t202" style="position:absolute;left:0;text-align:left;margin-left:180pt;margin-top:6.65pt;width:26.95pt;height:17.95pt;z-index:25161881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" stroked="f">
                <v:fill opacity="0"/>
                <v:textbox inset="0,0,0,0">
                  <w:txbxContent>
                    <w:p w:rsidR="0018384F" w:rsidRDefault="0018384F">
                      <w:pPr>
                        <w:jc w:val="center"/>
                      </w:pPr>
                      <w:r>
                        <w:rPr>
                          <w:lang w:val="en-US"/>
                        </w:rPr>
                        <w:t>8</w:t>
                      </w:r>
                    </w:p>
                  </w:txbxContent>
                </v:textbox>
              </v:shap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542016" behindDoc="0" locked="0" layoutInCell="1" allowOverlap="1">
                <wp:simplePos x="0" y="0"/>
                <wp:positionH relativeFrom="column">
                  <wp:posOffset>685800</wp:posOffset>
                </wp:positionH>
                <wp:positionV relativeFrom="paragraph">
                  <wp:posOffset>23495</wp:posOffset>
                </wp:positionV>
                <wp:extent cx="0" cy="114300"/>
                <wp:effectExtent l="12065" t="5715" r="6985" b="13335"/>
                <wp:wrapNone/>
                <wp:docPr id="767"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A22CAD3" id="Line 52" o:spid="_x0000_s1026" style="position:absolute;z-index:25154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85pt" to="54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" strokeweight=".26mm">
                <v:stroke joinstyle="miter" endcap="square"/>
              </v:line>
            </w:pict>
          </mc:Fallback>
        </mc:AlternateContent>
      </w:r>
      <w:r>
        <w:rPr>
          <w:noProof/>
          <w:lang w:val="en-US" w:eastAsia="en-US" w:bidi="ar-SA"/>
        </w:rPr>
        <mc:AlternateContent>
          <mc:Choice Requires="wps">
            <w:drawing>
              <wp:anchor distT="0" distB="0" distL="114935" distR="114935" simplePos="0" relativeHeight="251544064" behindDoc="0" locked="0" layoutInCell="1" allowOverlap="1">
                <wp:simplePos x="0" y="0"/>
                <wp:positionH relativeFrom="column">
                  <wp:posOffset>222250</wp:posOffset>
                </wp:positionH>
                <wp:positionV relativeFrom="paragraph">
                  <wp:posOffset>131445</wp:posOffset>
                </wp:positionV>
                <wp:extent cx="926465" cy="240665"/>
                <wp:effectExtent l="5715" t="8890" r="10795" b="7620"/>
                <wp:wrapNone/>
                <wp:docPr id="766"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6465" cy="240665"/>
                        </a:xfrm>
                        <a:prstGeom prst="rect">
                          <a:avLst/>
                        </a:prstGeom>
                        <a:solidFill>
                          <a:srgbClr val="FFFFFF"/>
                        </a:solidFill>
                        <a:ln w="6350">
                          <a:solidFill>
                            <a:srgbClr val="000000"/>
                          </a:solidFill>
                          <a:miter lim="800000"/>
                          <a:headEnd/>
                          <a:tailEnd/>
                        </a:ln>
                      </wps:spPr>
                      <wps:txbx>
                        <w:txbxContent>
                          <w:p w:rsidR="0018384F" w:rsidRDefault="0018384F">
                            <w:pPr>
                              <w:jc w:val="center"/>
                            </w:pPr>
                            <w:r>
                              <w:t>num=0</w:t>
                            </w:r>
                          </w:p>
                        </w:txbxContent>
                      </wps:txbx>
                      <wps:bodyPr rot="0" vert="horz" wrap="square" lIns="3175" tIns="3175" rIns="3175" bIns="317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137" type="#_x0000_t202" style="position:absolute;left:0;text-align:left;margin-left:17.5pt;margin-top:10.35pt;width:72.95pt;height:18.95pt;z-index:2515440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" strokeweight=".5pt">
                <v:textbox inset=".25pt,.25pt,.25pt,.25pt">
                  <w:txbxContent>
                    <w:p w:rsidR="0018384F" w:rsidRDefault="0018384F">
                      <w:pPr>
                        <w:jc w:val="center"/>
                      </w:pPr>
                      <w:r>
                        <w:t>num=0</w:t>
                      </w:r>
                    </w:p>
                  </w:txbxContent>
                </v:textbox>
              </v:shape>
            </w:pict>
          </mc:Fallback>
        </mc:AlternateContent>
      </w:r>
      <w:r>
        <w:rPr>
          <w:noProof/>
          <w:lang w:val="en-US" w:eastAsia="en-US" w:bidi="ar-SA"/>
        </w:rPr>
        <mc:AlternateContent>
          <mc:Choice Requires="wps">
            <w:drawing>
              <wp:anchor distT="0" distB="0" distL="114935" distR="114935" simplePos="0" relativeHeight="251561472" behindDoc="0" locked="0" layoutInCell="1" allowOverlap="1">
                <wp:simplePos x="0" y="0"/>
                <wp:positionH relativeFrom="column">
                  <wp:posOffset>2508250</wp:posOffset>
                </wp:positionH>
                <wp:positionV relativeFrom="paragraph">
                  <wp:posOffset>17145</wp:posOffset>
                </wp:positionV>
                <wp:extent cx="926465" cy="240665"/>
                <wp:effectExtent l="5715" t="8890" r="10795" b="7620"/>
                <wp:wrapNone/>
                <wp:docPr id="76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6465" cy="240665"/>
                        </a:xfrm>
                        <a:prstGeom prst="rect">
                          <a:avLst/>
                        </a:prstGeom>
                        <a:solidFill>
                          <a:srgbClr val="FFFFFF"/>
                        </a:solidFill>
                        <a:ln w="6350">
                          <a:solidFill>
                            <a:srgbClr val="000000"/>
                          </a:solidFill>
                          <a:miter lim="800000"/>
                          <a:headEnd/>
                          <a:tailEnd/>
                        </a:ln>
                      </wps:spPr>
                      <wps:txbx>
                        <w:txbxContent>
                          <w:p w:rsidR="0018384F" w:rsidRDefault="0018384F">
                            <w:pPr>
                              <w:jc w:val="center"/>
                            </w:pPr>
                            <w:r>
                              <w:t>k=1</w:t>
                            </w:r>
                          </w:p>
                        </w:txbxContent>
                      </wps:txbx>
                      <wps:bodyPr rot="0" vert="horz" wrap="square" lIns="3175" tIns="3175" rIns="3175" bIns="317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1" o:spid="_x0000_s1138" type="#_x0000_t202" style="position:absolute;left:0;text-align:left;margin-left:197.5pt;margin-top:1.35pt;width:72.95pt;height:18.95pt;z-index:25156147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" strokeweight=".5pt">
                <v:textbox inset=".25pt,.25pt,.25pt,.25pt">
                  <w:txbxContent>
                    <w:p w:rsidR="0018384F" w:rsidRDefault="0018384F">
                      <w:pPr>
                        <w:jc w:val="center"/>
                      </w:pPr>
                      <w:r>
                        <w:t>k=1</w:t>
                      </w:r>
                    </w:p>
                  </w:txbxContent>
                </v:textbox>
              </v:shape>
            </w:pict>
          </mc:Fallback>
        </mc:AlternateContent>
      </w:r>
      <w:r>
        <w:rPr>
          <w:noProof/>
          <w:lang w:val="en-US" w:eastAsia="en-US" w:bidi="ar-SA"/>
        </w:rPr>
        <mc:AlternateContent>
          <mc:Choice Requires="wps">
            <w:drawing>
              <wp:anchor distT="0" distB="0" distL="114935" distR="114935" simplePos="0" relativeHeight="251609600" behindDoc="0" locked="0" layoutInCell="1" allowOverlap="1">
                <wp:simplePos x="0" y="0"/>
                <wp:positionH relativeFrom="column">
                  <wp:posOffset>0</wp:posOffset>
                </wp:positionH>
                <wp:positionV relativeFrom="paragraph">
                  <wp:posOffset>23495</wp:posOffset>
                </wp:positionV>
                <wp:extent cx="342265" cy="227965"/>
                <wp:effectExtent l="2540" t="5715" r="7620" b="4445"/>
                <wp:wrapNone/>
                <wp:docPr id="764"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rPr>
                                <w:lang w:val="en-US"/>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8" o:spid="_x0000_s1139" type="#_x0000_t202" style="position:absolute;left:0;text-align:left;margin-left:0;margin-top:1.85pt;width:26.95pt;height:17.95pt;z-index:25160960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" stroked="f">
                <v:fill opacity="0"/>
                <v:textbox inset="0,0,0,0">
                  <w:txbxContent>
                    <w:p w:rsidR="0018384F" w:rsidRDefault="0018384F">
                      <w:pPr>
                        <w:jc w:val="center"/>
                      </w:pPr>
                      <w:r>
                        <w:rPr>
                          <w:lang w:val="en-US"/>
                        </w:rPr>
                        <w:t>2</w:t>
                      </w:r>
                    </w:p>
                  </w:txbxContent>
                </v:textbox>
              </v:shap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562496" behindDoc="0" locked="0" layoutInCell="1" allowOverlap="1">
                <wp:simplePos x="0" y="0"/>
                <wp:positionH relativeFrom="column">
                  <wp:posOffset>2971800</wp:posOffset>
                </wp:positionH>
                <wp:positionV relativeFrom="paragraph">
                  <wp:posOffset>76835</wp:posOffset>
                </wp:positionV>
                <wp:extent cx="0" cy="114300"/>
                <wp:effectExtent l="12065" t="5080" r="6985" b="13970"/>
                <wp:wrapNone/>
                <wp:docPr id="763"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DFE4F05" id="Line 72" o:spid="_x0000_s1026" style="position:absolute;z-index:2515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6.05pt" to="234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" strokeweight=".26mm">
                <v:stroke joinstyle="miter" endcap="square"/>
              </v:lin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545088" behindDoc="0" locked="0" layoutInCell="1" allowOverlap="1">
                <wp:simplePos x="0" y="0"/>
                <wp:positionH relativeFrom="column">
                  <wp:posOffset>685800</wp:posOffset>
                </wp:positionH>
                <wp:positionV relativeFrom="paragraph">
                  <wp:posOffset>15875</wp:posOffset>
                </wp:positionV>
                <wp:extent cx="0" cy="114300"/>
                <wp:effectExtent l="12065" t="13970" r="6985" b="5080"/>
                <wp:wrapNone/>
                <wp:docPr id="762"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17CDCCB" id="Line 55" o:spid="_x0000_s1026" style="position:absolute;z-index:25154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25pt" to="54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" strokeweight=".26mm">
                <v:stroke joinstyle="miter" endcap="square"/>
              </v:line>
            </w:pict>
          </mc:Fallback>
        </mc:AlternateContent>
      </w:r>
      <w:r>
        <w:rPr>
          <w:noProof/>
          <w:lang w:val="en-US" w:eastAsia="en-US" w:bidi="ar-SA"/>
        </w:rPr>
        <mc:AlternateContent>
          <mc:Choice Requires="wps">
            <w:drawing>
              <wp:anchor distT="0" distB="0" distL="114935" distR="114935" simplePos="0" relativeHeight="251546112" behindDoc="0" locked="0" layoutInCell="1" allowOverlap="1">
                <wp:simplePos x="0" y="0"/>
                <wp:positionH relativeFrom="column">
                  <wp:posOffset>222250</wp:posOffset>
                </wp:positionH>
                <wp:positionV relativeFrom="paragraph">
                  <wp:posOffset>123825</wp:posOffset>
                </wp:positionV>
                <wp:extent cx="926465" cy="240665"/>
                <wp:effectExtent l="5715" t="7620" r="10795" b="8890"/>
                <wp:wrapNone/>
                <wp:docPr id="76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6465" cy="240665"/>
                        </a:xfrm>
                        <a:prstGeom prst="rect">
                          <a:avLst/>
                        </a:prstGeom>
                        <a:solidFill>
                          <a:srgbClr val="FFFFFF"/>
                        </a:solidFill>
                        <a:ln w="6350">
                          <a:solidFill>
                            <a:srgbClr val="000000"/>
                          </a:solidFill>
                          <a:miter lim="800000"/>
                          <a:headEnd/>
                          <a:tailEnd/>
                        </a:ln>
                      </wps:spPr>
                      <wps:txbx>
                        <w:txbxContent>
                          <w:p w:rsidR="0018384F" w:rsidRDefault="0018384F">
                            <w:pPr>
                              <w:jc w:val="center"/>
                            </w:pPr>
                            <w:r>
                              <w:t>i=1</w:t>
                            </w:r>
                          </w:p>
                        </w:txbxContent>
                      </wps:txbx>
                      <wps:bodyPr rot="0" vert="horz" wrap="square" lIns="3175" tIns="3175" rIns="3175" bIns="317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140" type="#_x0000_t202" style="position:absolute;left:0;text-align:left;margin-left:17.5pt;margin-top:9.75pt;width:72.95pt;height:18.95pt;z-index:2515461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" strokeweight=".5pt">
                <v:textbox inset=".25pt,.25pt,.25pt,.25pt">
                  <w:txbxContent>
                    <w:p w:rsidR="0018384F" w:rsidRDefault="0018384F">
                      <w:pPr>
                        <w:jc w:val="center"/>
                      </w:pPr>
                      <w:r>
                        <w:t>i=1</w:t>
                      </w:r>
                    </w:p>
                  </w:txbxContent>
                </v:textbox>
              </v:shape>
            </w:pict>
          </mc:Fallback>
        </mc:AlternateContent>
      </w:r>
      <w:r>
        <w:rPr>
          <w:noProof/>
          <w:lang w:val="en-US" w:eastAsia="en-US" w:bidi="ar-SA"/>
        </w:rPr>
        <mc:AlternateContent>
          <mc:Choice Requires="wps">
            <w:drawing>
              <wp:anchor distT="0" distB="0" distL="114300" distR="114300" simplePos="0" relativeHeight="251563520" behindDoc="0" locked="0" layoutInCell="1" allowOverlap="1">
                <wp:simplePos x="0" y="0"/>
                <wp:positionH relativeFrom="column">
                  <wp:posOffset>2514600</wp:posOffset>
                </wp:positionH>
                <wp:positionV relativeFrom="paragraph">
                  <wp:posOffset>15875</wp:posOffset>
                </wp:positionV>
                <wp:extent cx="914400" cy="457200"/>
                <wp:effectExtent l="21590" t="13970" r="16510" b="14605"/>
                <wp:wrapNone/>
                <wp:docPr id="760"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diamond">
                          <a:avLst/>
                        </a:prstGeom>
                        <a:noFill/>
                        <a:ln w="936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pPr>
                              <w:jc w:val="center"/>
                            </w:pPr>
                            <w:r>
                              <w:t>k=i</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id="AutoShape 73" o:spid="_x0000_s1141" type="#_x0000_t4" style="position:absolute;left:0;text-align:left;margin-left:198pt;margin-top:1.25pt;width:1in;height:36pt;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" filled="f" strokeweight=".26mm">
                <v:stroke endcap="square"/>
                <v:textbox inset="0,0,0,0">
                  <w:txbxContent>
                    <w:p w:rsidR="0018384F" w:rsidRDefault="0018384F">
                      <w:pPr>
                        <w:jc w:val="center"/>
                      </w:pPr>
                      <w:r>
                        <w:t>k=i</w:t>
                      </w:r>
                    </w:p>
                  </w:txbxContent>
                </v:textbox>
              </v:shape>
            </w:pict>
          </mc:Fallback>
        </mc:AlternateContent>
      </w:r>
      <w:r>
        <w:rPr>
          <w:noProof/>
          <w:lang w:val="en-US" w:eastAsia="en-US" w:bidi="ar-SA"/>
        </w:rPr>
        <mc:AlternateContent>
          <mc:Choice Requires="wps">
            <w:drawing>
              <wp:anchor distT="0" distB="0" distL="114935" distR="114935" simplePos="0" relativeHeight="251567616" behindDoc="0" locked="0" layoutInCell="1" allowOverlap="1">
                <wp:simplePos x="0" y="0"/>
                <wp:positionH relativeFrom="column">
                  <wp:posOffset>3200400</wp:posOffset>
                </wp:positionH>
                <wp:positionV relativeFrom="paragraph">
                  <wp:posOffset>15875</wp:posOffset>
                </wp:positionV>
                <wp:extent cx="456565" cy="342265"/>
                <wp:effectExtent l="2540" t="4445" r="7620" b="5715"/>
                <wp:wrapNone/>
                <wp:docPr id="759"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565" cy="3422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t>nu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142" type="#_x0000_t202" style="position:absolute;left:0;text-align:left;margin-left:252pt;margin-top:1.25pt;width:35.95pt;height:26.95pt;z-index:25156761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" stroked="f">
                <v:fill opacity="0"/>
                <v:textbox inset="0,0,0,0">
                  <w:txbxContent>
                    <w:p w:rsidR="0018384F" w:rsidRDefault="0018384F">
                      <w:pPr>
                        <w:jc w:val="center"/>
                      </w:pPr>
                      <w:r>
                        <w:t>nu</w:t>
                      </w:r>
                    </w:p>
                  </w:txbxContent>
                </v:textbox>
              </v:shape>
            </w:pict>
          </mc:Fallback>
        </mc:AlternateContent>
      </w:r>
      <w:r>
        <w:rPr>
          <w:noProof/>
          <w:lang w:val="en-US" w:eastAsia="en-US" w:bidi="ar-SA"/>
        </w:rPr>
        <mc:AlternateContent>
          <mc:Choice Requires="wps">
            <w:drawing>
              <wp:anchor distT="0" distB="0" distL="114300" distR="114300" simplePos="0" relativeHeight="251569664" behindDoc="0" locked="0" layoutInCell="1" allowOverlap="1">
                <wp:simplePos x="0" y="0"/>
                <wp:positionH relativeFrom="column">
                  <wp:posOffset>3886200</wp:posOffset>
                </wp:positionH>
                <wp:positionV relativeFrom="paragraph">
                  <wp:posOffset>15875</wp:posOffset>
                </wp:positionV>
                <wp:extent cx="914400" cy="457200"/>
                <wp:effectExtent l="21590" t="13970" r="16510" b="14605"/>
                <wp:wrapNone/>
                <wp:docPr id="758"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diamond">
                          <a:avLst/>
                        </a:prstGeom>
                        <a:noFill/>
                        <a:ln w="936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pPr>
                              <w:jc w:val="center"/>
                            </w:pPr>
                            <w:r>
                              <w:t>k=j</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id="AutoShape 79" o:spid="_x0000_s1143" type="#_x0000_t4" style="position:absolute;left:0;text-align:left;margin-left:306pt;margin-top:1.25pt;width:1in;height:36pt;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" filled="f" strokeweight=".26mm">
                <v:stroke endcap="square"/>
                <v:textbox inset="0,0,0,0">
                  <w:txbxContent>
                    <w:p w:rsidR="0018384F" w:rsidRDefault="0018384F">
                      <w:pPr>
                        <w:jc w:val="center"/>
                      </w:pPr>
                      <w:r>
                        <w:t>k=j</w:t>
                      </w:r>
                    </w:p>
                  </w:txbxContent>
                </v:textbox>
              </v:shape>
            </w:pict>
          </mc:Fallback>
        </mc:AlternateContent>
      </w:r>
      <w:r>
        <w:rPr>
          <w:noProof/>
          <w:lang w:val="en-US" w:eastAsia="en-US" w:bidi="ar-SA"/>
        </w:rPr>
        <mc:AlternateContent>
          <mc:Choice Requires="wps">
            <w:drawing>
              <wp:anchor distT="0" distB="0" distL="114935" distR="114935" simplePos="0" relativeHeight="251572736" behindDoc="0" locked="0" layoutInCell="1" allowOverlap="1">
                <wp:simplePos x="0" y="0"/>
                <wp:positionH relativeFrom="column">
                  <wp:posOffset>4686300</wp:posOffset>
                </wp:positionH>
                <wp:positionV relativeFrom="paragraph">
                  <wp:posOffset>130175</wp:posOffset>
                </wp:positionV>
                <wp:extent cx="456565" cy="342265"/>
                <wp:effectExtent l="2540" t="4445" r="7620" b="5715"/>
                <wp:wrapNone/>
                <wp:docPr id="757"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565" cy="3422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t>nu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2" o:spid="_x0000_s1144" type="#_x0000_t202" style="position:absolute;left:0;text-align:left;margin-left:369pt;margin-top:10.25pt;width:35.95pt;height:26.95pt;z-index:25157273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" stroked="f">
                <v:fill opacity="0"/>
                <v:textbox inset="0,0,0,0">
                  <w:txbxContent>
                    <w:p w:rsidR="0018384F" w:rsidRDefault="0018384F">
                      <w:pPr>
                        <w:jc w:val="center"/>
                      </w:pPr>
                      <w:r>
                        <w:t>nu</w:t>
                      </w:r>
                    </w:p>
                  </w:txbxContent>
                </v:textbox>
              </v:shape>
            </w:pict>
          </mc:Fallback>
        </mc:AlternateContent>
      </w:r>
      <w:r>
        <w:rPr>
          <w:noProof/>
          <w:lang w:val="en-US" w:eastAsia="en-US" w:bidi="ar-SA"/>
        </w:rPr>
        <mc:AlternateContent>
          <mc:Choice Requires="wps">
            <w:drawing>
              <wp:anchor distT="0" distB="0" distL="114935" distR="114935" simplePos="0" relativeHeight="251610624" behindDoc="0" locked="0" layoutInCell="1" allowOverlap="1">
                <wp:simplePos x="0" y="0"/>
                <wp:positionH relativeFrom="column">
                  <wp:posOffset>0</wp:posOffset>
                </wp:positionH>
                <wp:positionV relativeFrom="paragraph">
                  <wp:posOffset>15875</wp:posOffset>
                </wp:positionV>
                <wp:extent cx="342265" cy="227965"/>
                <wp:effectExtent l="2540" t="4445" r="7620" b="5715"/>
                <wp:wrapNone/>
                <wp:docPr id="756"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rPr>
                                <w:lang w:val="en-US"/>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9" o:spid="_x0000_s1145" type="#_x0000_t202" style="position:absolute;left:0;text-align:left;margin-left:0;margin-top:1.25pt;width:26.95pt;height:17.95pt;z-index:25161062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" stroked="f">
                <v:fill opacity="0"/>
                <v:textbox inset="0,0,0,0">
                  <w:txbxContent>
                    <w:p w:rsidR="0018384F" w:rsidRDefault="0018384F">
                      <w:pPr>
                        <w:jc w:val="center"/>
                      </w:pPr>
                      <w:r>
                        <w:rPr>
                          <w:lang w:val="en-US"/>
                        </w:rPr>
                        <w:t>3</w:t>
                      </w:r>
                    </w:p>
                  </w:txbxContent>
                </v:textbox>
              </v:shape>
            </w:pict>
          </mc:Fallback>
        </mc:AlternateContent>
      </w:r>
      <w:r>
        <w:rPr>
          <w:noProof/>
          <w:lang w:val="en-US" w:eastAsia="en-US" w:bidi="ar-SA"/>
        </w:rPr>
        <mc:AlternateContent>
          <mc:Choice Requires="wps">
            <w:drawing>
              <wp:anchor distT="0" distB="0" distL="114935" distR="114935" simplePos="0" relativeHeight="251619840" behindDoc="0" locked="0" layoutInCell="1" allowOverlap="1">
                <wp:simplePos x="0" y="0"/>
                <wp:positionH relativeFrom="column">
                  <wp:posOffset>2400300</wp:posOffset>
                </wp:positionH>
                <wp:positionV relativeFrom="paragraph">
                  <wp:posOffset>15875</wp:posOffset>
                </wp:positionV>
                <wp:extent cx="342265" cy="227965"/>
                <wp:effectExtent l="2540" t="4445" r="7620" b="5715"/>
                <wp:wrapNone/>
                <wp:docPr id="755"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rPr>
                                <w:lang w:val="en-US"/>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8" o:spid="_x0000_s1146" type="#_x0000_t202" style="position:absolute;left:0;text-align:left;margin-left:189pt;margin-top:1.25pt;width:26.95pt;height:17.95pt;z-index:2516198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" stroked="f">
                <v:fill opacity="0"/>
                <v:textbox inset="0,0,0,0">
                  <w:txbxContent>
                    <w:p w:rsidR="0018384F" w:rsidRDefault="0018384F">
                      <w:pPr>
                        <w:jc w:val="center"/>
                      </w:pPr>
                      <w:r>
                        <w:rPr>
                          <w:lang w:val="en-US"/>
                        </w:rPr>
                        <w:t>9</w:t>
                      </w:r>
                    </w:p>
                  </w:txbxContent>
                </v:textbox>
              </v:shape>
            </w:pict>
          </mc:Fallback>
        </mc:AlternateContent>
      </w:r>
      <w:r>
        <w:rPr>
          <w:noProof/>
          <w:lang w:val="en-US" w:eastAsia="en-US" w:bidi="ar-SA"/>
        </w:rPr>
        <mc:AlternateContent>
          <mc:Choice Requires="wps">
            <w:drawing>
              <wp:anchor distT="0" distB="0" distL="114935" distR="114935" simplePos="0" relativeHeight="251621888" behindDoc="0" locked="0" layoutInCell="1" allowOverlap="1">
                <wp:simplePos x="0" y="0"/>
                <wp:positionH relativeFrom="column">
                  <wp:posOffset>3771900</wp:posOffset>
                </wp:positionH>
                <wp:positionV relativeFrom="paragraph">
                  <wp:posOffset>15875</wp:posOffset>
                </wp:positionV>
                <wp:extent cx="342265" cy="227965"/>
                <wp:effectExtent l="2540" t="4445" r="7620" b="5715"/>
                <wp:wrapNone/>
                <wp:docPr id="754"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rPr>
                                <w:lang w:val="en-US"/>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0" o:spid="_x0000_s1147" type="#_x0000_t202" style="position:absolute;left:0;text-align:left;margin-left:297pt;margin-top:1.25pt;width:26.95pt;height:17.95pt;z-index:2516218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" stroked="f">
                <v:fill opacity="0"/>
                <v:textbox inset="0,0,0,0">
                  <w:txbxContent>
                    <w:p w:rsidR="0018384F" w:rsidRDefault="0018384F">
                      <w:pPr>
                        <w:jc w:val="center"/>
                      </w:pPr>
                      <w:r>
                        <w:rPr>
                          <w:lang w:val="en-US"/>
                        </w:rPr>
                        <w:t>10</w:t>
                      </w:r>
                    </w:p>
                  </w:txbxContent>
                </v:textbox>
              </v:shap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568640" behindDoc="0" locked="0" layoutInCell="1" allowOverlap="1">
                <wp:simplePos x="0" y="0"/>
                <wp:positionH relativeFrom="column">
                  <wp:posOffset>3429000</wp:posOffset>
                </wp:positionH>
                <wp:positionV relativeFrom="paragraph">
                  <wp:posOffset>69215</wp:posOffset>
                </wp:positionV>
                <wp:extent cx="457200" cy="0"/>
                <wp:effectExtent l="12065" t="13335" r="6985" b="5715"/>
                <wp:wrapNone/>
                <wp:docPr id="753"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F44E381" id="Line 78" o:spid="_x0000_s1026" style="position:absolute;z-index:25156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5.45pt" to="306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" strokeweight=".26mm">
                <v:stroke joinstyle="miter" endcap="square"/>
              </v:line>
            </w:pict>
          </mc:Fallback>
        </mc:AlternateContent>
      </w:r>
      <w:r>
        <w:rPr>
          <w:noProof/>
          <w:lang w:val="en-US" w:eastAsia="en-US" w:bidi="ar-SA"/>
        </w:rPr>
        <mc:AlternateContent>
          <mc:Choice Requires="wps">
            <w:drawing>
              <wp:anchor distT="0" distB="0" distL="114300" distR="114300" simplePos="0" relativeHeight="251573760" behindDoc="0" locked="0" layoutInCell="1" allowOverlap="1">
                <wp:simplePos x="0" y="0"/>
                <wp:positionH relativeFrom="column">
                  <wp:posOffset>4800600</wp:posOffset>
                </wp:positionH>
                <wp:positionV relativeFrom="paragraph">
                  <wp:posOffset>69215</wp:posOffset>
                </wp:positionV>
                <wp:extent cx="0" cy="685800"/>
                <wp:effectExtent l="12065" t="13335" r="6985" b="5715"/>
                <wp:wrapNone/>
                <wp:docPr id="752"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6E43966" id="Line 83" o:spid="_x0000_s1026" style="position:absolute;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pt,5.45pt" to="378pt,5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" strokeweight=".26mm">
                <v:stroke joinstyle="miter" endcap="square"/>
              </v:lin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935" distR="114935" simplePos="0" relativeHeight="251548160" behindDoc="0" locked="0" layoutInCell="1" allowOverlap="1">
                <wp:simplePos x="0" y="0"/>
                <wp:positionH relativeFrom="column">
                  <wp:posOffset>222250</wp:posOffset>
                </wp:positionH>
                <wp:positionV relativeFrom="paragraph">
                  <wp:posOffset>116205</wp:posOffset>
                </wp:positionV>
                <wp:extent cx="926465" cy="240665"/>
                <wp:effectExtent l="5715" t="6350" r="10795" b="10160"/>
                <wp:wrapNone/>
                <wp:docPr id="751"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6465" cy="240665"/>
                        </a:xfrm>
                        <a:prstGeom prst="rect">
                          <a:avLst/>
                        </a:prstGeom>
                        <a:solidFill>
                          <a:srgbClr val="FFFFFF"/>
                        </a:solidFill>
                        <a:ln w="6350">
                          <a:solidFill>
                            <a:srgbClr val="000000"/>
                          </a:solidFill>
                          <a:miter lim="800000"/>
                          <a:headEnd/>
                          <a:tailEnd/>
                        </a:ln>
                      </wps:spPr>
                      <wps:txbx>
                        <w:txbxContent>
                          <w:p w:rsidR="0018384F" w:rsidRDefault="0018384F">
                            <w:pPr>
                              <w:jc w:val="center"/>
                            </w:pPr>
                            <w:r>
                              <w:t>f=true</w:t>
                            </w:r>
                          </w:p>
                        </w:txbxContent>
                      </wps:txbx>
                      <wps:bodyPr rot="0" vert="horz" wrap="square" lIns="3175" tIns="3175" rIns="3175" bIns="317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148" type="#_x0000_t202" style="position:absolute;left:0;text-align:left;margin-left:17.5pt;margin-top:9.15pt;width:72.95pt;height:18.95pt;z-index:2515481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" strokeweight=".5pt">
                <v:textbox inset=".25pt,.25pt,.25pt,.25pt">
                  <w:txbxContent>
                    <w:p w:rsidR="0018384F" w:rsidRDefault="0018384F">
                      <w:pPr>
                        <w:jc w:val="center"/>
                      </w:pPr>
                      <w:r>
                        <w:t>f=true</w:t>
                      </w:r>
                    </w:p>
                  </w:txbxContent>
                </v:textbox>
              </v:shape>
            </w:pict>
          </mc:Fallback>
        </mc:AlternateContent>
      </w:r>
      <w:r>
        <w:rPr>
          <w:noProof/>
          <w:lang w:val="en-US" w:eastAsia="en-US" w:bidi="ar-SA"/>
        </w:rPr>
        <mc:AlternateContent>
          <mc:Choice Requires="wps">
            <w:drawing>
              <wp:anchor distT="0" distB="0" distL="114300" distR="114300" simplePos="0" relativeHeight="251550208" behindDoc="0" locked="0" layoutInCell="1" allowOverlap="1">
                <wp:simplePos x="0" y="0"/>
                <wp:positionH relativeFrom="column">
                  <wp:posOffset>685800</wp:posOffset>
                </wp:positionH>
                <wp:positionV relativeFrom="paragraph">
                  <wp:posOffset>8255</wp:posOffset>
                </wp:positionV>
                <wp:extent cx="0" cy="114300"/>
                <wp:effectExtent l="12065" t="12700" r="6985" b="6350"/>
                <wp:wrapNone/>
                <wp:docPr id="750"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C9B774E" id="Line 60" o:spid="_x0000_s1026" style="position:absolute;z-index:25155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65pt" to="54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" strokeweight=".26mm">
                <v:stroke joinstyle="miter" endcap="square"/>
              </v:line>
            </w:pict>
          </mc:Fallback>
        </mc:AlternateContent>
      </w:r>
      <w:r>
        <w:rPr>
          <w:noProof/>
          <w:lang w:val="en-US" w:eastAsia="en-US" w:bidi="ar-SA"/>
        </w:rPr>
        <mc:AlternateContent>
          <mc:Choice Requires="wps">
            <w:drawing>
              <wp:anchor distT="0" distB="0" distL="114300" distR="114300" simplePos="0" relativeHeight="251564544" behindDoc="0" locked="0" layoutInCell="1" allowOverlap="1">
                <wp:simplePos x="0" y="0"/>
                <wp:positionH relativeFrom="column">
                  <wp:posOffset>2971800</wp:posOffset>
                </wp:positionH>
                <wp:positionV relativeFrom="paragraph">
                  <wp:posOffset>122555</wp:posOffset>
                </wp:positionV>
                <wp:extent cx="0" cy="114300"/>
                <wp:effectExtent l="12065" t="12700" r="6985" b="6350"/>
                <wp:wrapNone/>
                <wp:docPr id="749"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857EC57" id="Line 74" o:spid="_x0000_s1026" style="position:absolute;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9.65pt" to="234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" strokeweight=".26mm">
                <v:stroke joinstyle="miter" endcap="square"/>
              </v:line>
            </w:pict>
          </mc:Fallback>
        </mc:AlternateContent>
      </w:r>
      <w:r>
        <w:rPr>
          <w:noProof/>
          <w:lang w:val="en-US" w:eastAsia="en-US" w:bidi="ar-SA"/>
        </w:rPr>
        <mc:AlternateContent>
          <mc:Choice Requires="wps">
            <w:drawing>
              <wp:anchor distT="0" distB="0" distL="114935" distR="114935" simplePos="0" relativeHeight="251570688" behindDoc="0" locked="0" layoutInCell="1" allowOverlap="1">
                <wp:simplePos x="0" y="0"/>
                <wp:positionH relativeFrom="column">
                  <wp:posOffset>4114800</wp:posOffset>
                </wp:positionH>
                <wp:positionV relativeFrom="paragraph">
                  <wp:posOffset>122555</wp:posOffset>
                </wp:positionV>
                <wp:extent cx="456565" cy="342265"/>
                <wp:effectExtent l="2540" t="3175" r="7620" b="6985"/>
                <wp:wrapNone/>
                <wp:docPr id="748"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565" cy="3422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t>da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0" o:spid="_x0000_s1149" type="#_x0000_t202" style="position:absolute;left:0;text-align:left;margin-left:324pt;margin-top:9.65pt;width:35.95pt;height:26.95pt;z-index:2515706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" stroked="f">
                <v:fill opacity="0"/>
                <v:textbox inset="0,0,0,0">
                  <w:txbxContent>
                    <w:p w:rsidR="0018384F" w:rsidRDefault="0018384F">
                      <w:pPr>
                        <w:jc w:val="center"/>
                      </w:pPr>
                      <w:r>
                        <w:t>da</w:t>
                      </w:r>
                    </w:p>
                  </w:txbxContent>
                </v:textbox>
              </v:shape>
            </w:pict>
          </mc:Fallback>
        </mc:AlternateContent>
      </w:r>
      <w:r>
        <w:rPr>
          <w:noProof/>
          <w:lang w:val="en-US" w:eastAsia="en-US" w:bidi="ar-SA"/>
        </w:rPr>
        <mc:AlternateContent>
          <mc:Choice Requires="wps">
            <w:drawing>
              <wp:anchor distT="0" distB="0" distL="114300" distR="114300" simplePos="0" relativeHeight="251571712" behindDoc="0" locked="0" layoutInCell="1" allowOverlap="1">
                <wp:simplePos x="0" y="0"/>
                <wp:positionH relativeFrom="column">
                  <wp:posOffset>2971800</wp:posOffset>
                </wp:positionH>
                <wp:positionV relativeFrom="paragraph">
                  <wp:posOffset>122555</wp:posOffset>
                </wp:positionV>
                <wp:extent cx="1371600" cy="0"/>
                <wp:effectExtent l="21590" t="60325" r="6985" b="53975"/>
                <wp:wrapNone/>
                <wp:docPr id="747"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0" cy="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5A27980" id="Line 81" o:spid="_x0000_s1026" style="position:absolute;flip:x;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9.65pt" to="342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" strokeweight=".26mm">
                <v:stroke endarrow="block" joinstyle="miter" endcap="square"/>
              </v:line>
            </w:pict>
          </mc:Fallback>
        </mc:AlternateContent>
      </w:r>
      <w:r>
        <w:rPr>
          <w:noProof/>
          <w:lang w:val="en-US" w:eastAsia="en-US" w:bidi="ar-SA"/>
        </w:rPr>
        <mc:AlternateContent>
          <mc:Choice Requires="wps">
            <w:drawing>
              <wp:anchor distT="0" distB="0" distL="114935" distR="114935" simplePos="0" relativeHeight="251611648" behindDoc="0" locked="0" layoutInCell="1" allowOverlap="1">
                <wp:simplePos x="0" y="0"/>
                <wp:positionH relativeFrom="column">
                  <wp:posOffset>0</wp:posOffset>
                </wp:positionH>
                <wp:positionV relativeFrom="paragraph">
                  <wp:posOffset>8255</wp:posOffset>
                </wp:positionV>
                <wp:extent cx="342265" cy="227965"/>
                <wp:effectExtent l="2540" t="3175" r="7620" b="6985"/>
                <wp:wrapNone/>
                <wp:docPr id="746"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rPr>
                                <w:lang w:val="en-US"/>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0" o:spid="_x0000_s1150" type="#_x0000_t202" style="position:absolute;left:0;text-align:left;margin-left:0;margin-top:.65pt;width:26.95pt;height:17.95pt;z-index:25161164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" stroked="f">
                <v:fill opacity="0"/>
                <v:textbox inset="0,0,0,0">
                  <w:txbxContent>
                    <w:p w:rsidR="0018384F" w:rsidRDefault="0018384F">
                      <w:pPr>
                        <w:jc w:val="center"/>
                      </w:pPr>
                      <w:r>
                        <w:rPr>
                          <w:lang w:val="en-US"/>
                        </w:rPr>
                        <w:t>4</w:t>
                      </w:r>
                    </w:p>
                  </w:txbxContent>
                </v:textbox>
              </v:shape>
            </w:pict>
          </mc:Fallback>
        </mc:AlternateContent>
      </w:r>
      <w:r>
        <w:rPr>
          <w:noProof/>
          <w:lang w:val="en-US" w:eastAsia="en-US" w:bidi="ar-SA"/>
        </w:rPr>
        <mc:AlternateContent>
          <mc:Choice Requires="wps">
            <w:drawing>
              <wp:anchor distT="0" distB="0" distL="114935" distR="114935" simplePos="0" relativeHeight="251620864" behindDoc="0" locked="0" layoutInCell="1" allowOverlap="1">
                <wp:simplePos x="0" y="0"/>
                <wp:positionH relativeFrom="column">
                  <wp:posOffset>2514600</wp:posOffset>
                </wp:positionH>
                <wp:positionV relativeFrom="paragraph">
                  <wp:posOffset>8255</wp:posOffset>
                </wp:positionV>
                <wp:extent cx="456565" cy="342265"/>
                <wp:effectExtent l="2540" t="3175" r="7620" b="6985"/>
                <wp:wrapNone/>
                <wp:docPr id="745"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565" cy="3422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t>da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9" o:spid="_x0000_s1151" type="#_x0000_t202" style="position:absolute;left:0;text-align:left;margin-left:198pt;margin-top:.65pt;width:35.95pt;height:26.95pt;z-index:2516208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" stroked="f">
                <v:fill opacity="0"/>
                <v:textbox inset="0,0,0,0">
                  <w:txbxContent>
                    <w:p w:rsidR="0018384F" w:rsidRDefault="0018384F">
                      <w:pPr>
                        <w:jc w:val="center"/>
                      </w:pPr>
                      <w:r>
                        <w:t>da</w:t>
                      </w:r>
                    </w:p>
                  </w:txbxContent>
                </v:textbox>
              </v:shape>
            </w:pict>
          </mc:Fallback>
        </mc:AlternateContent>
      </w:r>
      <w:r>
        <w:rPr>
          <w:noProof/>
          <w:lang w:val="en-US" w:eastAsia="en-US" w:bidi="ar-SA"/>
        </w:rPr>
        <mc:AlternateContent>
          <mc:Choice Requires="wps">
            <w:drawing>
              <wp:anchor distT="0" distB="0" distL="114935" distR="114935" simplePos="0" relativeHeight="251622912" behindDoc="0" locked="0" layoutInCell="1" allowOverlap="1">
                <wp:simplePos x="0" y="0"/>
                <wp:positionH relativeFrom="column">
                  <wp:posOffset>2286000</wp:posOffset>
                </wp:positionH>
                <wp:positionV relativeFrom="paragraph">
                  <wp:posOffset>122555</wp:posOffset>
                </wp:positionV>
                <wp:extent cx="342265" cy="227965"/>
                <wp:effectExtent l="2540" t="3175" r="7620" b="6985"/>
                <wp:wrapNone/>
                <wp:docPr id="744"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rPr>
                                <w:lang w:val="en-US"/>
                              </w:rP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1" o:spid="_x0000_s1152" type="#_x0000_t202" style="position:absolute;left:0;text-align:left;margin-left:180pt;margin-top:9.65pt;width:26.95pt;height:17.95pt;z-index:2516229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" stroked="f">
                <v:fill opacity="0"/>
                <v:textbox inset="0,0,0,0">
                  <w:txbxContent>
                    <w:p w:rsidR="0018384F" w:rsidRDefault="0018384F">
                      <w:pPr>
                        <w:jc w:val="center"/>
                      </w:pPr>
                      <w:r>
                        <w:rPr>
                          <w:lang w:val="en-US"/>
                        </w:rPr>
                        <w:t>11</w:t>
                      </w:r>
                    </w:p>
                  </w:txbxContent>
                </v:textbox>
              </v:shap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935" distR="114935" simplePos="0" relativeHeight="251566592" behindDoc="0" locked="0" layoutInCell="1" allowOverlap="1">
                <wp:simplePos x="0" y="0"/>
                <wp:positionH relativeFrom="column">
                  <wp:posOffset>2508250</wp:posOffset>
                </wp:positionH>
                <wp:positionV relativeFrom="paragraph">
                  <wp:posOffset>55245</wp:posOffset>
                </wp:positionV>
                <wp:extent cx="926465" cy="240665"/>
                <wp:effectExtent l="5715" t="5715" r="10795" b="10795"/>
                <wp:wrapNone/>
                <wp:docPr id="743"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6465" cy="240665"/>
                        </a:xfrm>
                        <a:prstGeom prst="rect">
                          <a:avLst/>
                        </a:prstGeom>
                        <a:solidFill>
                          <a:srgbClr val="FFFFFF"/>
                        </a:solidFill>
                        <a:ln w="6350">
                          <a:solidFill>
                            <a:srgbClr val="000000"/>
                          </a:solidFill>
                          <a:miter lim="800000"/>
                          <a:headEnd/>
                          <a:tailEnd/>
                        </a:ln>
                      </wps:spPr>
                      <wps:txbx>
                        <w:txbxContent>
                          <w:p w:rsidR="0018384F" w:rsidRDefault="0018384F">
                            <w:pPr>
                              <w:jc w:val="center"/>
                            </w:pPr>
                            <w:r>
                              <w:t>f=true</w:t>
                            </w:r>
                          </w:p>
                        </w:txbxContent>
                      </wps:txbx>
                      <wps:bodyPr rot="0" vert="horz" wrap="square" lIns="3175" tIns="3175" rIns="3175" bIns="317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6" o:spid="_x0000_s1153" type="#_x0000_t202" style="position:absolute;left:0;text-align:left;margin-left:197.5pt;margin-top:4.35pt;width:72.95pt;height:18.95pt;z-index:25156659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" strokeweight=".5pt">
                <v:textbox inset=".25pt,.25pt,.25pt,.25pt">
                  <w:txbxContent>
                    <w:p w:rsidR="0018384F" w:rsidRDefault="0018384F">
                      <w:pPr>
                        <w:jc w:val="center"/>
                      </w:pPr>
                      <w:r>
                        <w:t>f=true</w:t>
                      </w:r>
                    </w:p>
                  </w:txbxContent>
                </v:textbox>
              </v:shap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547136" behindDoc="0" locked="0" layoutInCell="1" allowOverlap="1">
                <wp:simplePos x="0" y="0"/>
                <wp:positionH relativeFrom="column">
                  <wp:posOffset>685800</wp:posOffset>
                </wp:positionH>
                <wp:positionV relativeFrom="paragraph">
                  <wp:posOffset>635</wp:posOffset>
                </wp:positionV>
                <wp:extent cx="0" cy="114300"/>
                <wp:effectExtent l="12065" t="11430" r="6985" b="7620"/>
                <wp:wrapNone/>
                <wp:docPr id="742"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3A9D993" id="Line 57" o:spid="_x0000_s1026" style="position:absolute;z-index:25154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05pt" to="54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" strokeweight=".26mm">
                <v:stroke joinstyle="miter" endcap="square"/>
              </v:line>
            </w:pict>
          </mc:Fallback>
        </mc:AlternateContent>
      </w:r>
      <w:r>
        <w:rPr>
          <w:noProof/>
          <w:lang w:val="en-US" w:eastAsia="en-US" w:bidi="ar-SA"/>
        </w:rPr>
        <mc:AlternateContent>
          <mc:Choice Requires="wps">
            <w:drawing>
              <wp:anchor distT="0" distB="0" distL="114935" distR="114935" simplePos="0" relativeHeight="251549184" behindDoc="0" locked="0" layoutInCell="1" allowOverlap="1">
                <wp:simplePos x="0" y="0"/>
                <wp:positionH relativeFrom="column">
                  <wp:posOffset>222250</wp:posOffset>
                </wp:positionH>
                <wp:positionV relativeFrom="paragraph">
                  <wp:posOffset>108585</wp:posOffset>
                </wp:positionV>
                <wp:extent cx="926465" cy="240665"/>
                <wp:effectExtent l="5715" t="5080" r="10795" b="11430"/>
                <wp:wrapNone/>
                <wp:docPr id="741"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6465" cy="240665"/>
                        </a:xfrm>
                        <a:prstGeom prst="rect">
                          <a:avLst/>
                        </a:prstGeom>
                        <a:solidFill>
                          <a:srgbClr val="FFFFFF"/>
                        </a:solidFill>
                        <a:ln w="6350">
                          <a:solidFill>
                            <a:srgbClr val="000000"/>
                          </a:solidFill>
                          <a:miter lim="800000"/>
                          <a:headEnd/>
                          <a:tailEnd/>
                        </a:ln>
                      </wps:spPr>
                      <wps:txbx>
                        <w:txbxContent>
                          <w:p w:rsidR="0018384F" w:rsidRDefault="0018384F">
                            <w:pPr>
                              <w:jc w:val="center"/>
                            </w:pPr>
                            <w:r>
                              <w:t>j=1</w:t>
                            </w:r>
                          </w:p>
                        </w:txbxContent>
                      </wps:txbx>
                      <wps:bodyPr rot="0" vert="horz" wrap="square" lIns="3175" tIns="3175" rIns="3175" bIns="317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154" type="#_x0000_t202" style="position:absolute;left:0;text-align:left;margin-left:17.5pt;margin-top:8.55pt;width:72.95pt;height:18.95pt;z-index:25154918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" strokeweight=".5pt">
                <v:textbox inset=".25pt,.25pt,.25pt,.25pt">
                  <w:txbxContent>
                    <w:p w:rsidR="0018384F" w:rsidRDefault="0018384F">
                      <w:pPr>
                        <w:jc w:val="center"/>
                      </w:pPr>
                      <w:r>
                        <w:t>j=1</w:t>
                      </w:r>
                    </w:p>
                  </w:txbxContent>
                </v:textbox>
              </v:shape>
            </w:pict>
          </mc:Fallback>
        </mc:AlternateContent>
      </w:r>
      <w:r>
        <w:rPr>
          <w:noProof/>
          <w:lang w:val="en-US" w:eastAsia="en-US" w:bidi="ar-SA"/>
        </w:rPr>
        <mc:AlternateContent>
          <mc:Choice Requires="wps">
            <w:drawing>
              <wp:anchor distT="0" distB="0" distL="114300" distR="114300" simplePos="0" relativeHeight="251575808" behindDoc="0" locked="0" layoutInCell="1" allowOverlap="1">
                <wp:simplePos x="0" y="0"/>
                <wp:positionH relativeFrom="column">
                  <wp:posOffset>2971800</wp:posOffset>
                </wp:positionH>
                <wp:positionV relativeFrom="paragraph">
                  <wp:posOffset>114935</wp:posOffset>
                </wp:positionV>
                <wp:extent cx="0" cy="228600"/>
                <wp:effectExtent l="12065" t="11430" r="6985" b="7620"/>
                <wp:wrapNone/>
                <wp:docPr id="740"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FCB0E10" id="Line 85" o:spid="_x0000_s1026" style="position:absolute;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9.05pt" to="234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" strokeweight=".26mm">
                <v:stroke joinstyle="miter" endcap="square"/>
              </v:line>
            </w:pict>
          </mc:Fallback>
        </mc:AlternateContent>
      </w:r>
      <w:r>
        <w:rPr>
          <w:noProof/>
          <w:lang w:val="en-US" w:eastAsia="en-US" w:bidi="ar-SA"/>
        </w:rPr>
        <mc:AlternateContent>
          <mc:Choice Requires="wps">
            <w:drawing>
              <wp:anchor distT="0" distB="0" distL="114935" distR="114935" simplePos="0" relativeHeight="251612672" behindDoc="0" locked="0" layoutInCell="1" allowOverlap="1">
                <wp:simplePos x="0" y="0"/>
                <wp:positionH relativeFrom="column">
                  <wp:posOffset>0</wp:posOffset>
                </wp:positionH>
                <wp:positionV relativeFrom="paragraph">
                  <wp:posOffset>635</wp:posOffset>
                </wp:positionV>
                <wp:extent cx="342265" cy="227965"/>
                <wp:effectExtent l="2540" t="1905" r="7620" b="8255"/>
                <wp:wrapNone/>
                <wp:docPr id="739"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rPr>
                                <w:lang w:val="en-US"/>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1" o:spid="_x0000_s1155" type="#_x0000_t202" style="position:absolute;left:0;text-align:left;margin-left:0;margin-top:.05pt;width:26.95pt;height:17.95pt;z-index:25161267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" stroked="f">
                <v:fill opacity="0"/>
                <v:textbox inset="0,0,0,0">
                  <w:txbxContent>
                    <w:p w:rsidR="0018384F" w:rsidRDefault="0018384F">
                      <w:pPr>
                        <w:jc w:val="center"/>
                      </w:pPr>
                      <w:r>
                        <w:rPr>
                          <w:lang w:val="en-US"/>
                        </w:rPr>
                        <w:t>5</w:t>
                      </w:r>
                    </w:p>
                  </w:txbxContent>
                </v:textbox>
              </v:shap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574784" behindDoc="0" locked="0" layoutInCell="1" allowOverlap="1">
                <wp:simplePos x="0" y="0"/>
                <wp:positionH relativeFrom="column">
                  <wp:posOffset>2971800</wp:posOffset>
                </wp:positionH>
                <wp:positionV relativeFrom="paragraph">
                  <wp:posOffset>53975</wp:posOffset>
                </wp:positionV>
                <wp:extent cx="1828800" cy="0"/>
                <wp:effectExtent l="21590" t="58420" r="6985" b="55880"/>
                <wp:wrapNone/>
                <wp:docPr id="738"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0" cy="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1D32064" id="Line 84" o:spid="_x0000_s1026" style="position:absolute;flip:x;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4.25pt" to="378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" strokeweight=".26mm">
                <v:stroke endarrow="block" joinstyle="miter" endcap="square"/>
              </v:line>
            </w:pict>
          </mc:Fallback>
        </mc:AlternateContent>
      </w:r>
      <w:r>
        <w:rPr>
          <w:noProof/>
          <w:lang w:val="en-US" w:eastAsia="en-US" w:bidi="ar-SA"/>
        </w:rPr>
        <mc:AlternateContent>
          <mc:Choice Requires="wps">
            <w:drawing>
              <wp:anchor distT="0" distB="0" distL="114935" distR="114935" simplePos="0" relativeHeight="251623936" behindDoc="0" locked="0" layoutInCell="1" allowOverlap="1">
                <wp:simplePos x="0" y="0"/>
                <wp:positionH relativeFrom="column">
                  <wp:posOffset>2286000</wp:posOffset>
                </wp:positionH>
                <wp:positionV relativeFrom="paragraph">
                  <wp:posOffset>53975</wp:posOffset>
                </wp:positionV>
                <wp:extent cx="342265" cy="227965"/>
                <wp:effectExtent l="2540" t="1270" r="7620" b="8890"/>
                <wp:wrapNone/>
                <wp:docPr id="737"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rPr>
                                <w:lang w:val="en-US"/>
                              </w:rPr>
                              <w:t>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2" o:spid="_x0000_s1156" type="#_x0000_t202" style="position:absolute;left:0;text-align:left;margin-left:180pt;margin-top:4.25pt;width:26.95pt;height:17.95pt;z-index:25162393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" stroked="f">
                <v:fill opacity="0"/>
                <v:textbox inset="0,0,0,0">
                  <w:txbxContent>
                    <w:p w:rsidR="0018384F" w:rsidRDefault="0018384F">
                      <w:pPr>
                        <w:jc w:val="center"/>
                      </w:pPr>
                      <w:r>
                        <w:rPr>
                          <w:lang w:val="en-US"/>
                        </w:rPr>
                        <w:t>12</w:t>
                      </w:r>
                    </w:p>
                  </w:txbxContent>
                </v:textbox>
              </v:shap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551232" behindDoc="0" locked="0" layoutInCell="1" allowOverlap="1">
                <wp:simplePos x="0" y="0"/>
                <wp:positionH relativeFrom="column">
                  <wp:posOffset>228600</wp:posOffset>
                </wp:positionH>
                <wp:positionV relativeFrom="paragraph">
                  <wp:posOffset>107315</wp:posOffset>
                </wp:positionV>
                <wp:extent cx="914400" cy="457200"/>
                <wp:effectExtent l="21590" t="10160" r="16510" b="18415"/>
                <wp:wrapNone/>
                <wp:docPr id="736" name="Auto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diamond">
                          <a:avLst/>
                        </a:prstGeom>
                        <a:noFill/>
                        <a:ln w="936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pPr>
                              <w:jc w:val="center"/>
                            </w:pPr>
                            <w:r>
                              <w:t>j=i</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id="AutoShape 61" o:spid="_x0000_s1157" type="#_x0000_t4" style="position:absolute;left:0;text-align:left;margin-left:18pt;margin-top:8.45pt;width:1in;height:36pt;z-index:25155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" filled="f" strokeweight=".26mm">
                <v:stroke endcap="square"/>
                <v:textbox inset="0,0,0,0">
                  <w:txbxContent>
                    <w:p w:rsidR="0018384F" w:rsidRDefault="0018384F">
                      <w:pPr>
                        <w:jc w:val="center"/>
                      </w:pPr>
                      <w:r>
                        <w:t>j=i</w:t>
                      </w:r>
                    </w:p>
                  </w:txbxContent>
                </v:textbox>
              </v:shape>
            </w:pict>
          </mc:Fallback>
        </mc:AlternateContent>
      </w:r>
      <w:r>
        <w:rPr>
          <w:noProof/>
          <w:lang w:val="en-US" w:eastAsia="en-US" w:bidi="ar-SA"/>
        </w:rPr>
        <mc:AlternateContent>
          <mc:Choice Requires="wps">
            <w:drawing>
              <wp:anchor distT="0" distB="0" distL="114300" distR="114300" simplePos="0" relativeHeight="251552256" behindDoc="0" locked="0" layoutInCell="1" allowOverlap="1">
                <wp:simplePos x="0" y="0"/>
                <wp:positionH relativeFrom="column">
                  <wp:posOffset>685800</wp:posOffset>
                </wp:positionH>
                <wp:positionV relativeFrom="paragraph">
                  <wp:posOffset>-6985</wp:posOffset>
                </wp:positionV>
                <wp:extent cx="0" cy="114300"/>
                <wp:effectExtent l="12065" t="10160" r="6985" b="8890"/>
                <wp:wrapNone/>
                <wp:docPr id="735"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53FEAC3" id="Line 62" o:spid="_x0000_s1026" style="position:absolute;z-index:25155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55pt" to="54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" strokeweight=".26mm">
                <v:stroke joinstyle="miter" endcap="square"/>
              </v:line>
            </w:pict>
          </mc:Fallback>
        </mc:AlternateContent>
      </w:r>
      <w:r>
        <w:rPr>
          <w:noProof/>
          <w:lang w:val="en-US" w:eastAsia="en-US" w:bidi="ar-SA"/>
        </w:rPr>
        <mc:AlternateContent>
          <mc:Choice Requires="wps">
            <w:drawing>
              <wp:anchor distT="0" distB="0" distL="114935" distR="114935" simplePos="0" relativeHeight="251576832" behindDoc="0" locked="0" layoutInCell="1" allowOverlap="1">
                <wp:simplePos x="0" y="0"/>
                <wp:positionH relativeFrom="column">
                  <wp:posOffset>2508250</wp:posOffset>
                </wp:positionH>
                <wp:positionV relativeFrom="paragraph">
                  <wp:posOffset>-13335</wp:posOffset>
                </wp:positionV>
                <wp:extent cx="926465" cy="240665"/>
                <wp:effectExtent l="5715" t="13335" r="10795" b="12700"/>
                <wp:wrapNone/>
                <wp:docPr id="734"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6465" cy="240665"/>
                        </a:xfrm>
                        <a:prstGeom prst="rect">
                          <a:avLst/>
                        </a:prstGeom>
                        <a:solidFill>
                          <a:srgbClr val="FFFFFF"/>
                        </a:solidFill>
                        <a:ln w="6350">
                          <a:solidFill>
                            <a:srgbClr val="000000"/>
                          </a:solidFill>
                          <a:miter lim="800000"/>
                          <a:headEnd/>
                          <a:tailEnd/>
                        </a:ln>
                      </wps:spPr>
                      <wps:txbx>
                        <w:txbxContent>
                          <w:p w:rsidR="0018384F" w:rsidRDefault="0018384F">
                            <w:pPr>
                              <w:jc w:val="center"/>
                            </w:pPr>
                            <w:r>
                              <w:t>l=1</w:t>
                            </w:r>
                          </w:p>
                        </w:txbxContent>
                      </wps:txbx>
                      <wps:bodyPr rot="0" vert="horz" wrap="square" lIns="3175" tIns="3175" rIns="3175" bIns="317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6" o:spid="_x0000_s1158" type="#_x0000_t202" style="position:absolute;left:0;text-align:left;margin-left:197.5pt;margin-top:-1.05pt;width:72.95pt;height:18.95pt;z-index:2515768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" strokeweight=".5pt">
                <v:textbox inset=".25pt,.25pt,.25pt,.25pt">
                  <w:txbxContent>
                    <w:p w:rsidR="0018384F" w:rsidRDefault="0018384F">
                      <w:pPr>
                        <w:jc w:val="center"/>
                      </w:pPr>
                      <w:r>
                        <w:t>l=1</w:t>
                      </w:r>
                    </w:p>
                  </w:txbxContent>
                </v:textbox>
              </v:shape>
            </w:pict>
          </mc:Fallback>
        </mc:AlternateContent>
      </w:r>
      <w:r>
        <w:rPr>
          <w:noProof/>
          <w:lang w:val="en-US" w:eastAsia="en-US" w:bidi="ar-SA"/>
        </w:rPr>
        <mc:AlternateContent>
          <mc:Choice Requires="wps">
            <w:drawing>
              <wp:anchor distT="0" distB="0" distL="114935" distR="114935" simplePos="0" relativeHeight="251613696" behindDoc="0" locked="0" layoutInCell="1" allowOverlap="1">
                <wp:simplePos x="0" y="0"/>
                <wp:positionH relativeFrom="column">
                  <wp:posOffset>228600</wp:posOffset>
                </wp:positionH>
                <wp:positionV relativeFrom="paragraph">
                  <wp:posOffset>107315</wp:posOffset>
                </wp:positionV>
                <wp:extent cx="342265" cy="227965"/>
                <wp:effectExtent l="2540" t="635" r="7620" b="0"/>
                <wp:wrapNone/>
                <wp:docPr id="733"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rPr>
                                <w:lang w:val="en-US"/>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2" o:spid="_x0000_s1159" type="#_x0000_t202" style="position:absolute;left:0;text-align:left;margin-left:18pt;margin-top:8.45pt;width:26.95pt;height:17.95pt;z-index:25161369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" stroked="f">
                <v:fill opacity="0"/>
                <v:textbox inset="0,0,0,0">
                  <w:txbxContent>
                    <w:p w:rsidR="0018384F" w:rsidRDefault="0018384F">
                      <w:pPr>
                        <w:jc w:val="center"/>
                      </w:pPr>
                      <w:r>
                        <w:rPr>
                          <w:lang w:val="en-US"/>
                        </w:rPr>
                        <w:t>6</w:t>
                      </w:r>
                    </w:p>
                  </w:txbxContent>
                </v:textbox>
              </v:shape>
            </w:pict>
          </mc:Fallback>
        </mc:AlternateContent>
      </w:r>
      <w:r>
        <w:rPr>
          <w:noProof/>
          <w:lang w:val="en-US" w:eastAsia="en-US" w:bidi="ar-SA"/>
        </w:rPr>
        <mc:AlternateContent>
          <mc:Choice Requires="wps">
            <w:drawing>
              <wp:anchor distT="0" distB="0" distL="114935" distR="114935" simplePos="0" relativeHeight="251615744" behindDoc="0" locked="0" layoutInCell="1" allowOverlap="1">
                <wp:simplePos x="0" y="0"/>
                <wp:positionH relativeFrom="column">
                  <wp:posOffset>914400</wp:posOffset>
                </wp:positionH>
                <wp:positionV relativeFrom="paragraph">
                  <wp:posOffset>107315</wp:posOffset>
                </wp:positionV>
                <wp:extent cx="456565" cy="342265"/>
                <wp:effectExtent l="2540" t="635" r="7620" b="0"/>
                <wp:wrapNone/>
                <wp:docPr id="732"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565" cy="3422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t>nu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4" o:spid="_x0000_s1160" type="#_x0000_t202" style="position:absolute;left:0;text-align:left;margin-left:1in;margin-top:8.45pt;width:35.95pt;height:26.95pt;z-index:25161574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" stroked="f">
                <v:fill opacity="0"/>
                <v:textbox inset="0,0,0,0">
                  <w:txbxContent>
                    <w:p w:rsidR="0018384F" w:rsidRDefault="0018384F">
                      <w:pPr>
                        <w:jc w:val="center"/>
                      </w:pPr>
                      <w:r>
                        <w:t>nu</w:t>
                      </w:r>
                    </w:p>
                  </w:txbxContent>
                </v:textbox>
              </v:shap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555328" behindDoc="0" locked="0" layoutInCell="1" allowOverlap="1">
                <wp:simplePos x="0" y="0"/>
                <wp:positionH relativeFrom="column">
                  <wp:posOffset>1257300</wp:posOffset>
                </wp:positionH>
                <wp:positionV relativeFrom="paragraph">
                  <wp:posOffset>160655</wp:posOffset>
                </wp:positionV>
                <wp:extent cx="0" cy="685800"/>
                <wp:effectExtent l="12065" t="9525" r="6985" b="9525"/>
                <wp:wrapNone/>
                <wp:docPr id="731"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50BBCC0" id="Line 65" o:spid="_x0000_s1026" style="position:absolute;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2.65pt" to="99pt,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" strokeweight=".26mm">
                <v:stroke joinstyle="miter" endcap="square"/>
              </v:line>
            </w:pict>
          </mc:Fallback>
        </mc:AlternateContent>
      </w:r>
      <w:r>
        <w:rPr>
          <w:noProof/>
          <w:lang w:val="en-US" w:eastAsia="en-US" w:bidi="ar-SA"/>
        </w:rPr>
        <mc:AlternateContent>
          <mc:Choice Requires="wps">
            <w:drawing>
              <wp:anchor distT="0" distB="0" distL="114300" distR="114300" simplePos="0" relativeHeight="251577856" behindDoc="0" locked="0" layoutInCell="1" allowOverlap="1">
                <wp:simplePos x="0" y="0"/>
                <wp:positionH relativeFrom="column">
                  <wp:posOffset>2971800</wp:posOffset>
                </wp:positionH>
                <wp:positionV relativeFrom="paragraph">
                  <wp:posOffset>46355</wp:posOffset>
                </wp:positionV>
                <wp:extent cx="0" cy="114300"/>
                <wp:effectExtent l="12065" t="9525" r="6985" b="9525"/>
                <wp:wrapNone/>
                <wp:docPr id="730"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351A9A" id="Line 87" o:spid="_x0000_s1026" style="position:absolute;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3.65pt" to="234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" strokeweight=".26mm">
                <v:stroke joinstyle="miter" endcap="square"/>
              </v:line>
            </w:pict>
          </mc:Fallback>
        </mc:AlternateContent>
      </w:r>
      <w:r>
        <w:rPr>
          <w:noProof/>
          <w:lang w:val="en-US" w:eastAsia="en-US" w:bidi="ar-SA"/>
        </w:rPr>
        <mc:AlternateContent>
          <mc:Choice Requires="wps">
            <w:drawing>
              <wp:anchor distT="0" distB="0" distL="114300" distR="114300" simplePos="0" relativeHeight="251578880" behindDoc="0" locked="0" layoutInCell="1" allowOverlap="1">
                <wp:simplePos x="0" y="0"/>
                <wp:positionH relativeFrom="column">
                  <wp:posOffset>2514600</wp:posOffset>
                </wp:positionH>
                <wp:positionV relativeFrom="paragraph">
                  <wp:posOffset>160655</wp:posOffset>
                </wp:positionV>
                <wp:extent cx="914400" cy="457200"/>
                <wp:effectExtent l="21590" t="19050" r="16510" b="19050"/>
                <wp:wrapNone/>
                <wp:docPr id="729"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diamond">
                          <a:avLst/>
                        </a:prstGeom>
                        <a:noFill/>
                        <a:ln w="936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pPr>
                              <w:jc w:val="center"/>
                            </w:pPr>
                            <w:r>
                              <w:t>l=i</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id="AutoShape 88" o:spid="_x0000_s1161" type="#_x0000_t4" style="position:absolute;left:0;text-align:left;margin-left:198pt;margin-top:12.65pt;width:1in;height:36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" filled="f" strokeweight=".26mm">
                <v:stroke endcap="square"/>
                <v:textbox inset="0,0,0,0">
                  <w:txbxContent>
                    <w:p w:rsidR="0018384F" w:rsidRDefault="0018384F">
                      <w:pPr>
                        <w:jc w:val="center"/>
                      </w:pPr>
                      <w:r>
                        <w:t>l=i</w:t>
                      </w:r>
                    </w:p>
                  </w:txbxContent>
                </v:textbox>
              </v:shape>
            </w:pict>
          </mc:Fallback>
        </mc:AlternateContent>
      </w:r>
      <w:r>
        <w:rPr>
          <w:noProof/>
          <w:lang w:val="en-US" w:eastAsia="en-US" w:bidi="ar-SA"/>
        </w:rPr>
        <mc:AlternateContent>
          <mc:Choice Requires="wps">
            <w:drawing>
              <wp:anchor distT="0" distB="0" distL="114935" distR="114935" simplePos="0" relativeHeight="251581952" behindDoc="0" locked="0" layoutInCell="1" allowOverlap="1">
                <wp:simplePos x="0" y="0"/>
                <wp:positionH relativeFrom="column">
                  <wp:posOffset>3200400</wp:posOffset>
                </wp:positionH>
                <wp:positionV relativeFrom="paragraph">
                  <wp:posOffset>160655</wp:posOffset>
                </wp:positionV>
                <wp:extent cx="456565" cy="342265"/>
                <wp:effectExtent l="2540" t="0" r="7620" b="635"/>
                <wp:wrapNone/>
                <wp:docPr id="728"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565" cy="3422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t>nu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1" o:spid="_x0000_s1162" type="#_x0000_t202" style="position:absolute;left:0;text-align:left;margin-left:252pt;margin-top:12.65pt;width:35.95pt;height:26.95pt;z-index:2515819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" stroked="f">
                <v:fill opacity="0"/>
                <v:textbox inset="0,0,0,0">
                  <w:txbxContent>
                    <w:p w:rsidR="0018384F" w:rsidRDefault="0018384F">
                      <w:pPr>
                        <w:jc w:val="center"/>
                      </w:pPr>
                      <w:r>
                        <w:t>nu</w:t>
                      </w:r>
                    </w:p>
                  </w:txbxContent>
                </v:textbox>
              </v:shape>
            </w:pict>
          </mc:Fallback>
        </mc:AlternateContent>
      </w:r>
      <w:r>
        <w:rPr>
          <w:noProof/>
          <w:lang w:val="en-US" w:eastAsia="en-US" w:bidi="ar-SA"/>
        </w:rPr>
        <mc:AlternateContent>
          <mc:Choice Requires="wps">
            <w:drawing>
              <wp:anchor distT="0" distB="0" distL="114300" distR="114300" simplePos="0" relativeHeight="251584000" behindDoc="0" locked="0" layoutInCell="1" allowOverlap="1">
                <wp:simplePos x="0" y="0"/>
                <wp:positionH relativeFrom="column">
                  <wp:posOffset>3886200</wp:posOffset>
                </wp:positionH>
                <wp:positionV relativeFrom="paragraph">
                  <wp:posOffset>160655</wp:posOffset>
                </wp:positionV>
                <wp:extent cx="914400" cy="457200"/>
                <wp:effectExtent l="21590" t="19050" r="16510" b="19050"/>
                <wp:wrapNone/>
                <wp:docPr id="727" name="AutoShap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diamond">
                          <a:avLst/>
                        </a:prstGeom>
                        <a:noFill/>
                        <a:ln w="936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pPr>
                              <w:jc w:val="center"/>
                            </w:pPr>
                            <w:r>
                              <w:t>l=j</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id="AutoShape 93" o:spid="_x0000_s1163" type="#_x0000_t4" style="position:absolute;left:0;text-align:left;margin-left:306pt;margin-top:12.65pt;width:1in;height:36pt;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" filled="f" strokeweight=".26mm">
                <v:stroke endcap="square"/>
                <v:textbox inset="0,0,0,0">
                  <w:txbxContent>
                    <w:p w:rsidR="0018384F" w:rsidRDefault="0018384F">
                      <w:pPr>
                        <w:jc w:val="center"/>
                      </w:pPr>
                      <w:r>
                        <w:t>l=j</w:t>
                      </w:r>
                    </w:p>
                  </w:txbxContent>
                </v:textbox>
              </v:shape>
            </w:pict>
          </mc:Fallback>
        </mc:AlternateContent>
      </w:r>
      <w:r>
        <w:rPr>
          <w:noProof/>
          <w:lang w:val="en-US" w:eastAsia="en-US" w:bidi="ar-SA"/>
        </w:rPr>
        <mc:AlternateContent>
          <mc:Choice Requires="wps">
            <w:drawing>
              <wp:anchor distT="0" distB="0" distL="114300" distR="114300" simplePos="0" relativeHeight="251585024" behindDoc="0" locked="0" layoutInCell="1" allowOverlap="1">
                <wp:simplePos x="0" y="0"/>
                <wp:positionH relativeFrom="column">
                  <wp:posOffset>1143000</wp:posOffset>
                </wp:positionH>
                <wp:positionV relativeFrom="paragraph">
                  <wp:posOffset>160655</wp:posOffset>
                </wp:positionV>
                <wp:extent cx="114300" cy="0"/>
                <wp:effectExtent l="12065" t="9525" r="6985" b="9525"/>
                <wp:wrapNone/>
                <wp:docPr id="726"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015F72" id="Line 94" o:spid="_x0000_s1026" style="position:absolute;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12.65pt" to="99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" strokeweight=".26mm">
                <v:stroke joinstyle="miter" endcap="square"/>
              </v:line>
            </w:pict>
          </mc:Fallback>
        </mc:AlternateContent>
      </w:r>
      <w:r>
        <w:rPr>
          <w:noProof/>
          <w:lang w:val="en-US" w:eastAsia="en-US" w:bidi="ar-SA"/>
        </w:rPr>
        <mc:AlternateContent>
          <mc:Choice Requires="wps">
            <w:drawing>
              <wp:anchor distT="0" distB="0" distL="114935" distR="114935" simplePos="0" relativeHeight="251586048" behindDoc="0" locked="0" layoutInCell="1" allowOverlap="1">
                <wp:simplePos x="0" y="0"/>
                <wp:positionH relativeFrom="column">
                  <wp:posOffset>4686300</wp:posOffset>
                </wp:positionH>
                <wp:positionV relativeFrom="paragraph">
                  <wp:posOffset>160655</wp:posOffset>
                </wp:positionV>
                <wp:extent cx="456565" cy="342265"/>
                <wp:effectExtent l="2540" t="0" r="7620" b="635"/>
                <wp:wrapNone/>
                <wp:docPr id="725"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565" cy="3422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t>nu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5" o:spid="_x0000_s1164" type="#_x0000_t202" style="position:absolute;left:0;text-align:left;margin-left:369pt;margin-top:12.65pt;width:35.95pt;height:26.95pt;z-index:25158604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" stroked="f">
                <v:fill opacity="0"/>
                <v:textbox inset="0,0,0,0">
                  <w:txbxContent>
                    <w:p w:rsidR="0018384F" w:rsidRDefault="0018384F">
                      <w:pPr>
                        <w:jc w:val="center"/>
                      </w:pPr>
                      <w:r>
                        <w:t>nu</w:t>
                      </w:r>
                    </w:p>
                  </w:txbxContent>
                </v:textbox>
              </v:shape>
            </w:pict>
          </mc:Fallback>
        </mc:AlternateContent>
      </w:r>
      <w:r>
        <w:rPr>
          <w:noProof/>
          <w:lang w:val="en-US" w:eastAsia="en-US" w:bidi="ar-SA"/>
        </w:rPr>
        <mc:AlternateContent>
          <mc:Choice Requires="wps">
            <w:drawing>
              <wp:anchor distT="0" distB="0" distL="114300" distR="114300" simplePos="0" relativeHeight="251588096" behindDoc="0" locked="0" layoutInCell="1" allowOverlap="1">
                <wp:simplePos x="0" y="0"/>
                <wp:positionH relativeFrom="column">
                  <wp:posOffset>5257800</wp:posOffset>
                </wp:positionH>
                <wp:positionV relativeFrom="paragraph">
                  <wp:posOffset>160655</wp:posOffset>
                </wp:positionV>
                <wp:extent cx="914400" cy="457200"/>
                <wp:effectExtent l="21590" t="19050" r="16510" b="19050"/>
                <wp:wrapNone/>
                <wp:docPr id="724" name="AutoShap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diamond">
                          <a:avLst/>
                        </a:prstGeom>
                        <a:noFill/>
                        <a:ln w="936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pPr>
                              <w:jc w:val="center"/>
                            </w:pPr>
                            <w:r>
                              <w:t>l=k</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id="AutoShape 97" o:spid="_x0000_s1165" type="#_x0000_t4" style="position:absolute;left:0;text-align:left;margin-left:414pt;margin-top:12.65pt;width:1in;height:36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" filled="f" strokeweight=".26mm">
                <v:stroke endcap="square"/>
                <v:textbox inset="0,0,0,0">
                  <w:txbxContent>
                    <w:p w:rsidR="0018384F" w:rsidRDefault="0018384F">
                      <w:pPr>
                        <w:jc w:val="center"/>
                      </w:pPr>
                      <w:r>
                        <w:t>l=k</w:t>
                      </w:r>
                    </w:p>
                  </w:txbxContent>
                </v:textbox>
              </v:shape>
            </w:pict>
          </mc:Fallback>
        </mc:AlternateContent>
      </w:r>
      <w:r>
        <w:rPr>
          <w:noProof/>
          <w:lang w:val="en-US" w:eastAsia="en-US" w:bidi="ar-SA"/>
        </w:rPr>
        <mc:AlternateContent>
          <mc:Choice Requires="wps">
            <w:drawing>
              <wp:anchor distT="0" distB="0" distL="114935" distR="114935" simplePos="0" relativeHeight="251594240" behindDoc="0" locked="0" layoutInCell="1" allowOverlap="1">
                <wp:simplePos x="0" y="0"/>
                <wp:positionH relativeFrom="column">
                  <wp:posOffset>5829300</wp:posOffset>
                </wp:positionH>
                <wp:positionV relativeFrom="paragraph">
                  <wp:posOffset>160655</wp:posOffset>
                </wp:positionV>
                <wp:extent cx="456565" cy="342265"/>
                <wp:effectExtent l="2540" t="0" r="7620" b="635"/>
                <wp:wrapNone/>
                <wp:docPr id="723"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565" cy="3422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t>nu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3" o:spid="_x0000_s1166" type="#_x0000_t202" style="position:absolute;left:0;text-align:left;margin-left:459pt;margin-top:12.65pt;width:35.95pt;height:26.95pt;z-index:251594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" stroked="f">
                <v:fill opacity="0"/>
                <v:textbox inset="0,0,0,0">
                  <w:txbxContent>
                    <w:p w:rsidR="0018384F" w:rsidRDefault="0018384F">
                      <w:pPr>
                        <w:jc w:val="center"/>
                      </w:pPr>
                      <w:r>
                        <w:t>nu</w:t>
                      </w:r>
                    </w:p>
                  </w:txbxContent>
                </v:textbox>
              </v:shape>
            </w:pict>
          </mc:Fallback>
        </mc:AlternateContent>
      </w:r>
      <w:r>
        <w:rPr>
          <w:noProof/>
          <w:lang w:val="en-US" w:eastAsia="en-US" w:bidi="ar-SA"/>
        </w:rPr>
        <mc:AlternateContent>
          <mc:Choice Requires="wps">
            <w:drawing>
              <wp:anchor distT="0" distB="0" distL="114935" distR="114935" simplePos="0" relativeHeight="251624960" behindDoc="0" locked="0" layoutInCell="1" allowOverlap="1">
                <wp:simplePos x="0" y="0"/>
                <wp:positionH relativeFrom="column">
                  <wp:posOffset>2286000</wp:posOffset>
                </wp:positionH>
                <wp:positionV relativeFrom="paragraph">
                  <wp:posOffset>160655</wp:posOffset>
                </wp:positionV>
                <wp:extent cx="342265" cy="227965"/>
                <wp:effectExtent l="2540" t="0" r="7620" b="635"/>
                <wp:wrapNone/>
                <wp:docPr id="722"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rPr>
                                <w:lang w:val="en-US"/>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3" o:spid="_x0000_s1167" type="#_x0000_t202" style="position:absolute;left:0;text-align:left;margin-left:180pt;margin-top:12.65pt;width:26.95pt;height:17.95pt;z-index:2516249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" stroked="f">
                <v:fill opacity="0"/>
                <v:textbox inset="0,0,0,0">
                  <w:txbxContent>
                    <w:p w:rsidR="0018384F" w:rsidRDefault="0018384F">
                      <w:pPr>
                        <w:jc w:val="center"/>
                      </w:pPr>
                      <w:r>
                        <w:rPr>
                          <w:lang w:val="en-US"/>
                        </w:rPr>
                        <w:t>13</w:t>
                      </w:r>
                    </w:p>
                  </w:txbxContent>
                </v:textbox>
              </v:shape>
            </w:pict>
          </mc:Fallback>
        </mc:AlternateContent>
      </w:r>
      <w:r>
        <w:rPr>
          <w:noProof/>
          <w:lang w:val="en-US" w:eastAsia="en-US" w:bidi="ar-SA"/>
        </w:rPr>
        <mc:AlternateContent>
          <mc:Choice Requires="wps">
            <w:drawing>
              <wp:anchor distT="0" distB="0" distL="114935" distR="114935" simplePos="0" relativeHeight="251625984" behindDoc="0" locked="0" layoutInCell="1" allowOverlap="1">
                <wp:simplePos x="0" y="0"/>
                <wp:positionH relativeFrom="column">
                  <wp:posOffset>3657600</wp:posOffset>
                </wp:positionH>
                <wp:positionV relativeFrom="paragraph">
                  <wp:posOffset>160655</wp:posOffset>
                </wp:positionV>
                <wp:extent cx="342265" cy="227965"/>
                <wp:effectExtent l="2540" t="0" r="7620" b="635"/>
                <wp:wrapNone/>
                <wp:docPr id="721"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rPr>
                                <w:lang w:val="en-US"/>
                              </w:rPr>
                              <w:t>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4" o:spid="_x0000_s1168" type="#_x0000_t202" style="position:absolute;left:0;text-align:left;margin-left:4in;margin-top:12.65pt;width:26.95pt;height:17.95pt;z-index:25162598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" stroked="f">
                <v:fill opacity="0"/>
                <v:textbox inset="0,0,0,0">
                  <w:txbxContent>
                    <w:p w:rsidR="0018384F" w:rsidRDefault="0018384F">
                      <w:pPr>
                        <w:jc w:val="center"/>
                      </w:pPr>
                      <w:r>
                        <w:rPr>
                          <w:lang w:val="en-US"/>
                        </w:rPr>
                        <w:t>14</w:t>
                      </w:r>
                    </w:p>
                  </w:txbxContent>
                </v:textbox>
              </v:shape>
            </w:pict>
          </mc:Fallback>
        </mc:AlternateContent>
      </w:r>
      <w:r>
        <w:rPr>
          <w:noProof/>
          <w:lang w:val="en-US" w:eastAsia="en-US" w:bidi="ar-SA"/>
        </w:rPr>
        <mc:AlternateContent>
          <mc:Choice Requires="wps">
            <w:drawing>
              <wp:anchor distT="0" distB="0" distL="114935" distR="114935" simplePos="0" relativeHeight="251627008" behindDoc="0" locked="0" layoutInCell="1" allowOverlap="1">
                <wp:simplePos x="0" y="0"/>
                <wp:positionH relativeFrom="column">
                  <wp:posOffset>5029200</wp:posOffset>
                </wp:positionH>
                <wp:positionV relativeFrom="paragraph">
                  <wp:posOffset>160655</wp:posOffset>
                </wp:positionV>
                <wp:extent cx="342265" cy="227965"/>
                <wp:effectExtent l="2540" t="0" r="7620" b="635"/>
                <wp:wrapNone/>
                <wp:docPr id="720"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rPr>
                                <w:lang w:val="en-US"/>
                              </w:rPr>
                              <w:t>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5" o:spid="_x0000_s1169" type="#_x0000_t202" style="position:absolute;left:0;text-align:left;margin-left:396pt;margin-top:12.65pt;width:26.95pt;height:17.95pt;z-index:2516270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" stroked="f">
                <v:fill opacity="0"/>
                <v:textbox inset="0,0,0,0">
                  <w:txbxContent>
                    <w:p w:rsidR="0018384F" w:rsidRDefault="0018384F">
                      <w:pPr>
                        <w:jc w:val="center"/>
                      </w:pPr>
                      <w:r>
                        <w:rPr>
                          <w:lang w:val="en-US"/>
                        </w:rPr>
                        <w:t>15</w:t>
                      </w:r>
                    </w:p>
                  </w:txbxContent>
                </v:textbox>
              </v:shap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935" distR="114935" simplePos="0" relativeHeight="251614720" behindDoc="0" locked="0" layoutInCell="1" allowOverlap="1">
                <wp:simplePos x="0" y="0"/>
                <wp:positionH relativeFrom="column">
                  <wp:posOffset>228600</wp:posOffset>
                </wp:positionH>
                <wp:positionV relativeFrom="paragraph">
                  <wp:posOffset>99695</wp:posOffset>
                </wp:positionV>
                <wp:extent cx="456565" cy="342265"/>
                <wp:effectExtent l="2540" t="8890" r="7620" b="1270"/>
                <wp:wrapNone/>
                <wp:docPr id="719"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565" cy="3422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t>da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3" o:spid="_x0000_s1170" type="#_x0000_t202" style="position:absolute;left:0;text-align:left;margin-left:18pt;margin-top:7.85pt;width:35.95pt;height:26.95pt;z-index:25161472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" stroked="f">
                <v:fill opacity="0"/>
                <v:textbox inset="0,0,0,0">
                  <w:txbxContent>
                    <w:p w:rsidR="0018384F" w:rsidRDefault="0018384F">
                      <w:pPr>
                        <w:jc w:val="center"/>
                      </w:pPr>
                      <w:r>
                        <w:t>da</w:t>
                      </w:r>
                    </w:p>
                  </w:txbxContent>
                </v:textbox>
              </v:shap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553280" behindDoc="0" locked="0" layoutInCell="1" allowOverlap="1">
                <wp:simplePos x="0" y="0"/>
                <wp:positionH relativeFrom="column">
                  <wp:posOffset>685800</wp:posOffset>
                </wp:positionH>
                <wp:positionV relativeFrom="paragraph">
                  <wp:posOffset>38735</wp:posOffset>
                </wp:positionV>
                <wp:extent cx="0" cy="114300"/>
                <wp:effectExtent l="12065" t="8255" r="6985" b="10795"/>
                <wp:wrapNone/>
                <wp:docPr id="718"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EB14A3" id="Line 63" o:spid="_x0000_s1026" style="position:absolute;z-index:25155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3.05pt" to="54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" strokeweight=".26mm">
                <v:stroke joinstyle="miter" endcap="square"/>
              </v:line>
            </w:pict>
          </mc:Fallback>
        </mc:AlternateContent>
      </w:r>
      <w:r>
        <w:rPr>
          <w:noProof/>
          <w:lang w:val="en-US" w:eastAsia="en-US" w:bidi="ar-SA"/>
        </w:rPr>
        <mc:AlternateContent>
          <mc:Choice Requires="wps">
            <w:drawing>
              <wp:anchor distT="0" distB="0" distL="114935" distR="114935" simplePos="0" relativeHeight="251554304" behindDoc="0" locked="0" layoutInCell="1" allowOverlap="1">
                <wp:simplePos x="0" y="0"/>
                <wp:positionH relativeFrom="column">
                  <wp:posOffset>222250</wp:posOffset>
                </wp:positionH>
                <wp:positionV relativeFrom="paragraph">
                  <wp:posOffset>146685</wp:posOffset>
                </wp:positionV>
                <wp:extent cx="926465" cy="240665"/>
                <wp:effectExtent l="5715" t="11430" r="10795" b="5080"/>
                <wp:wrapNone/>
                <wp:docPr id="717"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6465" cy="240665"/>
                        </a:xfrm>
                        <a:prstGeom prst="rect">
                          <a:avLst/>
                        </a:prstGeom>
                        <a:solidFill>
                          <a:srgbClr val="FFFFFF"/>
                        </a:solidFill>
                        <a:ln w="6350">
                          <a:solidFill>
                            <a:srgbClr val="000000"/>
                          </a:solidFill>
                          <a:miter lim="800000"/>
                          <a:headEnd/>
                          <a:tailEnd/>
                        </a:ln>
                      </wps:spPr>
                      <wps:txbx>
                        <w:txbxContent>
                          <w:p w:rsidR="0018384F" w:rsidRDefault="0018384F">
                            <w:pPr>
                              <w:jc w:val="center"/>
                            </w:pPr>
                            <w:r>
                              <w:t>f=false</w:t>
                            </w:r>
                          </w:p>
                        </w:txbxContent>
                      </wps:txbx>
                      <wps:bodyPr rot="0" vert="horz" wrap="square" lIns="3175" tIns="3175" rIns="3175" bIns="317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171" type="#_x0000_t202" style="position:absolute;left:0;text-align:left;margin-left:17.5pt;margin-top:11.55pt;width:72.95pt;height:18.95pt;z-index:2515543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" strokeweight=".5pt">
                <v:textbox inset=".25pt,.25pt,.25pt,.25pt">
                  <w:txbxContent>
                    <w:p w:rsidR="0018384F" w:rsidRDefault="0018384F">
                      <w:pPr>
                        <w:jc w:val="center"/>
                      </w:pPr>
                      <w:r>
                        <w:t>f=false</w:t>
                      </w:r>
                    </w:p>
                  </w:txbxContent>
                </v:textbox>
              </v:shape>
            </w:pict>
          </mc:Fallback>
        </mc:AlternateContent>
      </w:r>
      <w:r>
        <w:rPr>
          <w:noProof/>
          <w:lang w:val="en-US" w:eastAsia="en-US" w:bidi="ar-SA"/>
        </w:rPr>
        <mc:AlternateContent>
          <mc:Choice Requires="wps">
            <w:drawing>
              <wp:anchor distT="0" distB="0" distL="114935" distR="114935" simplePos="0" relativeHeight="251565568" behindDoc="0" locked="0" layoutInCell="1" allowOverlap="1">
                <wp:simplePos x="0" y="0"/>
                <wp:positionH relativeFrom="column">
                  <wp:posOffset>2514600</wp:posOffset>
                </wp:positionH>
                <wp:positionV relativeFrom="paragraph">
                  <wp:posOffset>153035</wp:posOffset>
                </wp:positionV>
                <wp:extent cx="456565" cy="342265"/>
                <wp:effectExtent l="2540" t="8255" r="7620" b="1905"/>
                <wp:wrapNone/>
                <wp:docPr id="716"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565" cy="3422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t>da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5" o:spid="_x0000_s1172" type="#_x0000_t202" style="position:absolute;left:0;text-align:left;margin-left:198pt;margin-top:12.05pt;width:35.95pt;height:26.95pt;z-index:25156556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" stroked="f">
                <v:fill opacity="0"/>
                <v:textbox inset="0,0,0,0">
                  <w:txbxContent>
                    <w:p w:rsidR="0018384F" w:rsidRDefault="0018384F">
                      <w:pPr>
                        <w:jc w:val="center"/>
                      </w:pPr>
                      <w:r>
                        <w:t>da</w:t>
                      </w:r>
                    </w:p>
                  </w:txbxContent>
                </v:textbox>
              </v:shape>
            </w:pict>
          </mc:Fallback>
        </mc:AlternateContent>
      </w:r>
      <w:r>
        <w:rPr>
          <w:noProof/>
          <w:lang w:val="en-US" w:eastAsia="en-US" w:bidi="ar-SA"/>
        </w:rPr>
        <mc:AlternateContent>
          <mc:Choice Requires="wps">
            <w:drawing>
              <wp:anchor distT="0" distB="0" distL="114300" distR="114300" simplePos="0" relativeHeight="251582976" behindDoc="0" locked="0" layoutInCell="1" allowOverlap="1">
                <wp:simplePos x="0" y="0"/>
                <wp:positionH relativeFrom="column">
                  <wp:posOffset>3429000</wp:posOffset>
                </wp:positionH>
                <wp:positionV relativeFrom="paragraph">
                  <wp:posOffset>38735</wp:posOffset>
                </wp:positionV>
                <wp:extent cx="457200" cy="0"/>
                <wp:effectExtent l="12065" t="8255" r="6985" b="10795"/>
                <wp:wrapNone/>
                <wp:docPr id="715"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3EE2E38" id="Line 92" o:spid="_x0000_s1026" style="position:absolute;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3.05pt" to="306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" strokeweight=".26mm">
                <v:stroke joinstyle="miter" endcap="square"/>
              </v:line>
            </w:pict>
          </mc:Fallback>
        </mc:AlternateContent>
      </w:r>
      <w:r>
        <w:rPr>
          <w:noProof/>
          <w:lang w:val="en-US" w:eastAsia="en-US" w:bidi="ar-SA"/>
        </w:rPr>
        <mc:AlternateContent>
          <mc:Choice Requires="wps">
            <w:drawing>
              <wp:anchor distT="0" distB="0" distL="114300" distR="114300" simplePos="0" relativeHeight="251587072" behindDoc="0" locked="0" layoutInCell="1" allowOverlap="1">
                <wp:simplePos x="0" y="0"/>
                <wp:positionH relativeFrom="column">
                  <wp:posOffset>4800600</wp:posOffset>
                </wp:positionH>
                <wp:positionV relativeFrom="paragraph">
                  <wp:posOffset>38735</wp:posOffset>
                </wp:positionV>
                <wp:extent cx="457200" cy="0"/>
                <wp:effectExtent l="12065" t="8255" r="6985" b="10795"/>
                <wp:wrapNone/>
                <wp:docPr id="714"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6F89825" id="Line 96" o:spid="_x0000_s1026" style="position:absolute;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pt,3.05pt" to="414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" strokeweight=".26mm">
                <v:stroke joinstyle="miter" endcap="square"/>
              </v:line>
            </w:pict>
          </mc:Fallback>
        </mc:AlternateContent>
      </w:r>
      <w:r>
        <w:rPr>
          <w:noProof/>
          <w:lang w:val="en-US" w:eastAsia="en-US" w:bidi="ar-SA"/>
        </w:rPr>
        <mc:AlternateContent>
          <mc:Choice Requires="wps">
            <w:drawing>
              <wp:anchor distT="0" distB="0" distL="114935" distR="114935" simplePos="0" relativeHeight="251592192" behindDoc="0" locked="0" layoutInCell="1" allowOverlap="1">
                <wp:simplePos x="0" y="0"/>
                <wp:positionH relativeFrom="column">
                  <wp:posOffset>4343400</wp:posOffset>
                </wp:positionH>
                <wp:positionV relativeFrom="paragraph">
                  <wp:posOffset>153035</wp:posOffset>
                </wp:positionV>
                <wp:extent cx="456565" cy="342265"/>
                <wp:effectExtent l="2540" t="8255" r="7620" b="1905"/>
                <wp:wrapNone/>
                <wp:docPr id="713"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565" cy="3422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t>da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1" o:spid="_x0000_s1173" type="#_x0000_t202" style="position:absolute;left:0;text-align:left;margin-left:342pt;margin-top:12.05pt;width:35.95pt;height:26.95pt;z-index:25159219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" stroked="f">
                <v:fill opacity="0"/>
                <v:textbox inset="0,0,0,0">
                  <w:txbxContent>
                    <w:p w:rsidR="0018384F" w:rsidRDefault="0018384F">
                      <w:pPr>
                        <w:jc w:val="center"/>
                      </w:pPr>
                      <w:r>
                        <w:t>da</w:t>
                      </w:r>
                    </w:p>
                  </w:txbxContent>
                </v:textbox>
              </v:shape>
            </w:pict>
          </mc:Fallback>
        </mc:AlternateContent>
      </w:r>
      <w:r>
        <w:rPr>
          <w:noProof/>
          <w:lang w:val="en-US" w:eastAsia="en-US" w:bidi="ar-SA"/>
        </w:rPr>
        <mc:AlternateContent>
          <mc:Choice Requires="wps">
            <w:drawing>
              <wp:anchor distT="0" distB="0" distL="114935" distR="114935" simplePos="0" relativeHeight="251593216" behindDoc="0" locked="0" layoutInCell="1" allowOverlap="1">
                <wp:simplePos x="0" y="0"/>
                <wp:positionH relativeFrom="column">
                  <wp:posOffset>5143500</wp:posOffset>
                </wp:positionH>
                <wp:positionV relativeFrom="paragraph">
                  <wp:posOffset>153035</wp:posOffset>
                </wp:positionV>
                <wp:extent cx="456565" cy="342265"/>
                <wp:effectExtent l="2540" t="8255" r="7620" b="1905"/>
                <wp:wrapNone/>
                <wp:docPr id="712"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565" cy="3422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t>da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2" o:spid="_x0000_s1174" type="#_x0000_t202" style="position:absolute;left:0;text-align:left;margin-left:405pt;margin-top:12.05pt;width:35.95pt;height:26.95pt;z-index:25159321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" stroked="f">
                <v:fill opacity="0"/>
                <v:textbox inset="0,0,0,0">
                  <w:txbxContent>
                    <w:p w:rsidR="0018384F" w:rsidRDefault="0018384F">
                      <w:pPr>
                        <w:jc w:val="center"/>
                      </w:pPr>
                      <w:r>
                        <w:t>da</w:t>
                      </w:r>
                    </w:p>
                  </w:txbxContent>
                </v:textbox>
              </v:shape>
            </w:pict>
          </mc:Fallback>
        </mc:AlternateContent>
      </w:r>
      <w:r>
        <w:rPr>
          <w:noProof/>
          <w:lang w:val="en-US" w:eastAsia="en-US" w:bidi="ar-SA"/>
        </w:rPr>
        <mc:AlternateContent>
          <mc:Choice Requires="wps">
            <w:drawing>
              <wp:anchor distT="0" distB="0" distL="114300" distR="114300" simplePos="0" relativeHeight="251595264" behindDoc="0" locked="0" layoutInCell="1" allowOverlap="1">
                <wp:simplePos x="0" y="0"/>
                <wp:positionH relativeFrom="column">
                  <wp:posOffset>6172200</wp:posOffset>
                </wp:positionH>
                <wp:positionV relativeFrom="paragraph">
                  <wp:posOffset>38735</wp:posOffset>
                </wp:positionV>
                <wp:extent cx="228600" cy="0"/>
                <wp:effectExtent l="12065" t="8255" r="6985" b="10795"/>
                <wp:wrapNone/>
                <wp:docPr id="711"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595D3E3" id="Line 104" o:spid="_x0000_s1026" style="position:absolute;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6pt,3.05pt" to="7in,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" strokeweight=".26mm">
                <v:stroke joinstyle="miter" endcap="square"/>
              </v:line>
            </w:pict>
          </mc:Fallback>
        </mc:AlternateContent>
      </w:r>
      <w:r>
        <w:rPr>
          <w:noProof/>
          <w:lang w:val="en-US" w:eastAsia="en-US" w:bidi="ar-SA"/>
        </w:rPr>
        <mc:AlternateContent>
          <mc:Choice Requires="wps">
            <w:drawing>
              <wp:anchor distT="0" distB="0" distL="114300" distR="114300" simplePos="0" relativeHeight="251596288" behindDoc="0" locked="0" layoutInCell="1" allowOverlap="1">
                <wp:simplePos x="0" y="0"/>
                <wp:positionH relativeFrom="column">
                  <wp:posOffset>6400800</wp:posOffset>
                </wp:positionH>
                <wp:positionV relativeFrom="paragraph">
                  <wp:posOffset>38735</wp:posOffset>
                </wp:positionV>
                <wp:extent cx="0" cy="800100"/>
                <wp:effectExtent l="12065" t="8255" r="6985" b="10795"/>
                <wp:wrapNone/>
                <wp:docPr id="710"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01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1E7539F" id="Line 105" o:spid="_x0000_s1026" style="position:absolute;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in,3.05pt" to="7in,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" strokeweight=".26mm">
                <v:stroke joinstyle="miter" endcap="square"/>
              </v:line>
            </w:pict>
          </mc:Fallback>
        </mc:AlternateContent>
      </w:r>
      <w:r>
        <w:rPr>
          <w:noProof/>
          <w:lang w:val="en-US" w:eastAsia="en-US" w:bidi="ar-SA"/>
        </w:rPr>
        <mc:AlternateContent>
          <mc:Choice Requires="wps">
            <w:drawing>
              <wp:anchor distT="0" distB="0" distL="114935" distR="114935" simplePos="0" relativeHeight="251617792" behindDoc="0" locked="0" layoutInCell="1" allowOverlap="1">
                <wp:simplePos x="0" y="0"/>
                <wp:positionH relativeFrom="column">
                  <wp:posOffset>0</wp:posOffset>
                </wp:positionH>
                <wp:positionV relativeFrom="paragraph">
                  <wp:posOffset>38735</wp:posOffset>
                </wp:positionV>
                <wp:extent cx="342265" cy="227965"/>
                <wp:effectExtent l="2540" t="8255" r="7620" b="1905"/>
                <wp:wrapNone/>
                <wp:docPr id="709"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rPr>
                                <w:lang w:val="en-US"/>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6" o:spid="_x0000_s1175" type="#_x0000_t202" style="position:absolute;left:0;text-align:left;margin-left:0;margin-top:3.05pt;width:26.95pt;height:17.95pt;z-index:25161779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" stroked="f">
                <v:fill opacity="0"/>
                <v:textbox inset="0,0,0,0">
                  <w:txbxContent>
                    <w:p w:rsidR="0018384F" w:rsidRDefault="0018384F">
                      <w:pPr>
                        <w:jc w:val="center"/>
                      </w:pPr>
                      <w:r>
                        <w:rPr>
                          <w:lang w:val="en-US"/>
                        </w:rPr>
                        <w:t>7</w:t>
                      </w:r>
                    </w:p>
                  </w:txbxContent>
                </v:textbox>
              </v:shap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556352" behindDoc="0" locked="0" layoutInCell="1" allowOverlap="1">
                <wp:simplePos x="0" y="0"/>
                <wp:positionH relativeFrom="column">
                  <wp:posOffset>685800</wp:posOffset>
                </wp:positionH>
                <wp:positionV relativeFrom="paragraph">
                  <wp:posOffset>320675</wp:posOffset>
                </wp:positionV>
                <wp:extent cx="571500" cy="0"/>
                <wp:effectExtent l="21590" t="55245" r="6985" b="59055"/>
                <wp:wrapNone/>
                <wp:docPr id="708"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C5A24C7" id="Line 66" o:spid="_x0000_s1026" style="position:absolute;flip:x;z-index:25155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25.25pt" to="99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" strokeweight=".26mm">
                <v:stroke endarrow="block" joinstyle="miter" endcap="square"/>
              </v:line>
            </w:pict>
          </mc:Fallback>
        </mc:AlternateContent>
      </w:r>
      <w:r>
        <w:rPr>
          <w:noProof/>
          <w:lang w:val="en-US" w:eastAsia="en-US" w:bidi="ar-SA"/>
        </w:rPr>
        <mc:AlternateContent>
          <mc:Choice Requires="wps">
            <w:drawing>
              <wp:anchor distT="0" distB="0" distL="114300" distR="114300" simplePos="0" relativeHeight="251557376" behindDoc="0" locked="0" layoutInCell="1" allowOverlap="1">
                <wp:simplePos x="0" y="0"/>
                <wp:positionH relativeFrom="column">
                  <wp:posOffset>685800</wp:posOffset>
                </wp:positionH>
                <wp:positionV relativeFrom="paragraph">
                  <wp:posOffset>206375</wp:posOffset>
                </wp:positionV>
                <wp:extent cx="0" cy="228600"/>
                <wp:effectExtent l="12065" t="7620" r="6985" b="11430"/>
                <wp:wrapNone/>
                <wp:docPr id="707"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EDCA29D" id="Line 67" o:spid="_x0000_s1026" style="position:absolute;z-index:25155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6.25pt" to="54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" strokeweight=".26mm">
                <v:stroke joinstyle="miter" endcap="square"/>
              </v:line>
            </w:pict>
          </mc:Fallback>
        </mc:AlternateContent>
      </w:r>
      <w:r>
        <w:rPr>
          <w:noProof/>
          <w:lang w:val="en-US" w:eastAsia="en-US" w:bidi="ar-SA"/>
        </w:rPr>
        <mc:AlternateContent>
          <mc:Choice Requires="wps">
            <w:drawing>
              <wp:anchor distT="0" distB="0" distL="114300" distR="114300" simplePos="0" relativeHeight="251558400" behindDoc="0" locked="0" layoutInCell="1" allowOverlap="1">
                <wp:simplePos x="0" y="0"/>
                <wp:positionH relativeFrom="column">
                  <wp:posOffset>571500</wp:posOffset>
                </wp:positionH>
                <wp:positionV relativeFrom="paragraph">
                  <wp:posOffset>434975</wp:posOffset>
                </wp:positionV>
                <wp:extent cx="228600" cy="228600"/>
                <wp:effectExtent l="12065" t="7620" r="6985" b="11430"/>
                <wp:wrapNone/>
                <wp:docPr id="706" name="Oval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ellipse">
                          <a:avLst/>
                        </a:prstGeom>
                        <a:noFill/>
                        <a:ln w="936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pPr>
                              <w:jc w:val="center"/>
                            </w:pPr>
                            <w:r>
                              <w:t>A</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oval id="Oval 68" o:spid="_x0000_s1176" style="position:absolute;left:0;text-align:left;margin-left:45pt;margin-top:34.25pt;width:18pt;height:18pt;z-index:25155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" filled="f" strokeweight=".26mm">
                <v:stroke joinstyle="miter" endcap="square"/>
                <v:textbox inset="0,0,0,0">
                  <w:txbxContent>
                    <w:p w:rsidR="0018384F" w:rsidRDefault="0018384F">
                      <w:pPr>
                        <w:jc w:val="center"/>
                      </w:pPr>
                      <w:r>
                        <w:t>A</w:t>
                      </w:r>
                    </w:p>
                  </w:txbxContent>
                </v:textbox>
              </v:oval>
            </w:pict>
          </mc:Fallback>
        </mc:AlternateContent>
      </w:r>
      <w:r>
        <w:rPr>
          <w:noProof/>
          <w:lang w:val="en-US" w:eastAsia="en-US" w:bidi="ar-SA"/>
        </w:rPr>
        <mc:AlternateContent>
          <mc:Choice Requires="wps">
            <w:drawing>
              <wp:anchor distT="0" distB="0" distL="114300" distR="114300" simplePos="0" relativeHeight="251579904" behindDoc="0" locked="0" layoutInCell="1" allowOverlap="1">
                <wp:simplePos x="0" y="0"/>
                <wp:positionH relativeFrom="column">
                  <wp:posOffset>2971800</wp:posOffset>
                </wp:positionH>
                <wp:positionV relativeFrom="paragraph">
                  <wp:posOffset>92075</wp:posOffset>
                </wp:positionV>
                <wp:extent cx="0" cy="228600"/>
                <wp:effectExtent l="12065" t="7620" r="6985" b="11430"/>
                <wp:wrapNone/>
                <wp:docPr id="705"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ADDE77B" id="Line 89" o:spid="_x0000_s1026" style="position:absolute;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7.25pt" to="234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" strokeweight=".26mm">
                <v:stroke joinstyle="miter" endcap="square"/>
              </v:line>
            </w:pict>
          </mc:Fallback>
        </mc:AlternateContent>
      </w:r>
      <w:r>
        <w:rPr>
          <w:noProof/>
          <w:lang w:val="en-US" w:eastAsia="en-US" w:bidi="ar-SA"/>
        </w:rPr>
        <mc:AlternateContent>
          <mc:Choice Requires="wps">
            <w:drawing>
              <wp:anchor distT="0" distB="0" distL="114935" distR="114935" simplePos="0" relativeHeight="251580928" behindDoc="0" locked="0" layoutInCell="1" allowOverlap="1">
                <wp:simplePos x="0" y="0"/>
                <wp:positionH relativeFrom="column">
                  <wp:posOffset>2508250</wp:posOffset>
                </wp:positionH>
                <wp:positionV relativeFrom="paragraph">
                  <wp:posOffset>314325</wp:posOffset>
                </wp:positionV>
                <wp:extent cx="926465" cy="240665"/>
                <wp:effectExtent l="5715" t="10795" r="10795" b="5715"/>
                <wp:wrapNone/>
                <wp:docPr id="704"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6465" cy="240665"/>
                        </a:xfrm>
                        <a:prstGeom prst="rect">
                          <a:avLst/>
                        </a:prstGeom>
                        <a:solidFill>
                          <a:srgbClr val="FFFFFF"/>
                        </a:solidFill>
                        <a:ln w="6350">
                          <a:solidFill>
                            <a:srgbClr val="000000"/>
                          </a:solidFill>
                          <a:miter lim="800000"/>
                          <a:headEnd/>
                          <a:tailEnd/>
                        </a:ln>
                      </wps:spPr>
                      <wps:txbx>
                        <w:txbxContent>
                          <w:p w:rsidR="0018384F" w:rsidRDefault="0018384F">
                            <w:pPr>
                              <w:jc w:val="center"/>
                            </w:pPr>
                            <w:r>
                              <w:t>f=false</w:t>
                            </w:r>
                          </w:p>
                        </w:txbxContent>
                      </wps:txbx>
                      <wps:bodyPr rot="0" vert="horz" wrap="square" lIns="3175" tIns="3175" rIns="3175" bIns="317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0" o:spid="_x0000_s1177" type="#_x0000_t202" style="position:absolute;left:0;text-align:left;margin-left:197.5pt;margin-top:24.75pt;width:72.95pt;height:18.95pt;z-index:2515809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" strokeweight=".5pt">
                <v:textbox inset=".25pt,.25pt,.25pt,.25pt">
                  <w:txbxContent>
                    <w:p w:rsidR="0018384F" w:rsidRDefault="0018384F">
                      <w:pPr>
                        <w:jc w:val="center"/>
                      </w:pPr>
                      <w:r>
                        <w:t>f=false</w:t>
                      </w:r>
                    </w:p>
                  </w:txbxContent>
                </v:textbox>
              </v:shape>
            </w:pict>
          </mc:Fallback>
        </mc:AlternateContent>
      </w:r>
      <w:r>
        <w:rPr>
          <w:noProof/>
          <w:lang w:val="en-US" w:eastAsia="en-US" w:bidi="ar-SA"/>
        </w:rPr>
        <mc:AlternateContent>
          <mc:Choice Requires="wps">
            <w:drawing>
              <wp:anchor distT="0" distB="0" distL="114300" distR="114300" simplePos="0" relativeHeight="251589120" behindDoc="0" locked="0" layoutInCell="1" allowOverlap="1">
                <wp:simplePos x="0" y="0"/>
                <wp:positionH relativeFrom="column">
                  <wp:posOffset>2971800</wp:posOffset>
                </wp:positionH>
                <wp:positionV relativeFrom="paragraph">
                  <wp:posOffset>206375</wp:posOffset>
                </wp:positionV>
                <wp:extent cx="2743200" cy="0"/>
                <wp:effectExtent l="21590" t="55245" r="6985" b="59055"/>
                <wp:wrapNone/>
                <wp:docPr id="703"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0" cy="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A1675EE" id="Line 98" o:spid="_x0000_s1026" style="position:absolute;flip:x;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6.25pt" to="450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" strokeweight=".26mm">
                <v:stroke endarrow="block" joinstyle="miter" endcap="square"/>
              </v:line>
            </w:pict>
          </mc:Fallback>
        </mc:AlternateContent>
      </w:r>
      <w:r>
        <w:rPr>
          <w:noProof/>
          <w:lang w:val="en-US" w:eastAsia="en-US" w:bidi="ar-SA"/>
        </w:rPr>
        <mc:AlternateContent>
          <mc:Choice Requires="wps">
            <w:drawing>
              <wp:anchor distT="0" distB="0" distL="114300" distR="114300" simplePos="0" relativeHeight="251590144" behindDoc="0" locked="0" layoutInCell="1" allowOverlap="1">
                <wp:simplePos x="0" y="0"/>
                <wp:positionH relativeFrom="column">
                  <wp:posOffset>4343400</wp:posOffset>
                </wp:positionH>
                <wp:positionV relativeFrom="paragraph">
                  <wp:posOffset>92075</wp:posOffset>
                </wp:positionV>
                <wp:extent cx="0" cy="114300"/>
                <wp:effectExtent l="12065" t="7620" r="6985" b="11430"/>
                <wp:wrapNone/>
                <wp:docPr id="702"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FF48E56" id="Line 99" o:spid="_x0000_s1026" style="position:absolute;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7.25pt" to="342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" strokeweight=".26mm">
                <v:stroke joinstyle="miter" endcap="square"/>
              </v:line>
            </w:pict>
          </mc:Fallback>
        </mc:AlternateContent>
      </w:r>
      <w:r>
        <w:rPr>
          <w:noProof/>
          <w:lang w:val="en-US" w:eastAsia="en-US" w:bidi="ar-SA"/>
        </w:rPr>
        <mc:AlternateContent>
          <mc:Choice Requires="wps">
            <w:drawing>
              <wp:anchor distT="0" distB="0" distL="114300" distR="114300" simplePos="0" relativeHeight="251591168" behindDoc="0" locked="0" layoutInCell="1" allowOverlap="1">
                <wp:simplePos x="0" y="0"/>
                <wp:positionH relativeFrom="column">
                  <wp:posOffset>5715000</wp:posOffset>
                </wp:positionH>
                <wp:positionV relativeFrom="paragraph">
                  <wp:posOffset>92075</wp:posOffset>
                </wp:positionV>
                <wp:extent cx="0" cy="114300"/>
                <wp:effectExtent l="12065" t="7620" r="6985" b="11430"/>
                <wp:wrapNone/>
                <wp:docPr id="701"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08A25CB" id="Line 100" o:spid="_x0000_s1026" style="position:absolute;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7.25pt" to="450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" strokeweight=".26mm">
                <v:stroke joinstyle="miter" endcap="square"/>
              </v:line>
            </w:pict>
          </mc:Fallback>
        </mc:AlternateContent>
      </w:r>
      <w:r>
        <w:rPr>
          <w:noProof/>
          <w:lang w:val="en-US" w:eastAsia="en-US" w:bidi="ar-SA"/>
        </w:rPr>
        <mc:AlternateContent>
          <mc:Choice Requires="wps">
            <w:drawing>
              <wp:anchor distT="0" distB="0" distL="114300" distR="114300" simplePos="0" relativeHeight="251597312" behindDoc="0" locked="0" layoutInCell="1" allowOverlap="1">
                <wp:simplePos x="0" y="0"/>
                <wp:positionH relativeFrom="column">
                  <wp:posOffset>2971800</wp:posOffset>
                </wp:positionH>
                <wp:positionV relativeFrom="paragraph">
                  <wp:posOffset>663575</wp:posOffset>
                </wp:positionV>
                <wp:extent cx="3429000" cy="0"/>
                <wp:effectExtent l="21590" t="55245" r="6985" b="59055"/>
                <wp:wrapNone/>
                <wp:docPr id="700"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0" cy="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682AEAA" id="Line 106" o:spid="_x0000_s1026" style="position:absolute;flip:x;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52.25pt" to="7in,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" strokeweight=".26mm">
                <v:stroke endarrow="block" joinstyle="miter" endcap="square"/>
              </v:lin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935" distR="114935" simplePos="0" relativeHeight="251628032" behindDoc="0" locked="0" layoutInCell="1" allowOverlap="1">
                <wp:simplePos x="0" y="0"/>
                <wp:positionH relativeFrom="column">
                  <wp:posOffset>2286000</wp:posOffset>
                </wp:positionH>
                <wp:positionV relativeFrom="paragraph">
                  <wp:posOffset>31115</wp:posOffset>
                </wp:positionV>
                <wp:extent cx="342265" cy="227965"/>
                <wp:effectExtent l="2540" t="6985" r="7620" b="3175"/>
                <wp:wrapNone/>
                <wp:docPr id="699"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rPr>
                                <w:lang w:val="en-US"/>
                              </w:rPr>
                              <w:t>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6" o:spid="_x0000_s1178" type="#_x0000_t202" style="position:absolute;left:0;text-align:left;margin-left:180pt;margin-top:2.45pt;width:26.95pt;height:17.95pt;z-index:2516280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" stroked="f">
                <v:fill opacity="0"/>
                <v:textbox inset="0,0,0,0">
                  <w:txbxContent>
                    <w:p w:rsidR="0018384F" w:rsidRDefault="0018384F">
                      <w:pPr>
                        <w:jc w:val="center"/>
                      </w:pPr>
                      <w:r>
                        <w:rPr>
                          <w:lang w:val="en-US"/>
                        </w:rPr>
                        <w:t>16</w:t>
                      </w:r>
                    </w:p>
                  </w:txbxContent>
                </v:textbox>
              </v:shap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598336" behindDoc="0" locked="0" layoutInCell="1" allowOverlap="1">
                <wp:simplePos x="0" y="0"/>
                <wp:positionH relativeFrom="column">
                  <wp:posOffset>2971800</wp:posOffset>
                </wp:positionH>
                <wp:positionV relativeFrom="paragraph">
                  <wp:posOffset>198755</wp:posOffset>
                </wp:positionV>
                <wp:extent cx="0" cy="228600"/>
                <wp:effectExtent l="12065" t="6350" r="6985" b="12700"/>
                <wp:wrapNone/>
                <wp:docPr id="698"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C611359" id="Line 107" o:spid="_x0000_s1026" style="position:absolute;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5.65pt" to="234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" strokeweight=".26mm">
                <v:stroke joinstyle="miter" endcap="square"/>
              </v:line>
            </w:pict>
          </mc:Fallback>
        </mc:AlternateContent>
      </w:r>
      <w:r>
        <w:rPr>
          <w:noProof/>
          <w:lang w:val="en-US" w:eastAsia="en-US" w:bidi="ar-SA"/>
        </w:rPr>
        <mc:AlternateContent>
          <mc:Choice Requires="wps">
            <w:drawing>
              <wp:anchor distT="0" distB="0" distL="114300" distR="114300" simplePos="0" relativeHeight="251599360" behindDoc="0" locked="0" layoutInCell="1" allowOverlap="1">
                <wp:simplePos x="0" y="0"/>
                <wp:positionH relativeFrom="column">
                  <wp:posOffset>2857500</wp:posOffset>
                </wp:positionH>
                <wp:positionV relativeFrom="paragraph">
                  <wp:posOffset>427355</wp:posOffset>
                </wp:positionV>
                <wp:extent cx="228600" cy="228600"/>
                <wp:effectExtent l="12065" t="6350" r="6985" b="12700"/>
                <wp:wrapNone/>
                <wp:docPr id="697" name="Oval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ellipse">
                          <a:avLst/>
                        </a:prstGeom>
                        <a:noFill/>
                        <a:ln w="936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pPr>
                              <w:jc w:val="center"/>
                            </w:pPr>
                            <w:r>
                              <w:t>B</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oval id="Oval 108" o:spid="_x0000_s1179" style="position:absolute;left:0;text-align:left;margin-left:225pt;margin-top:33.65pt;width:18pt;height:18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" filled="f" strokeweight=".26mm">
                <v:stroke joinstyle="miter" endcap="square"/>
                <v:textbox inset="0,0,0,0">
                  <w:txbxContent>
                    <w:p w:rsidR="0018384F" w:rsidRDefault="0018384F">
                      <w:pPr>
                        <w:jc w:val="center"/>
                      </w:pPr>
                      <w:r>
                        <w:t>B</w:t>
                      </w:r>
                    </w:p>
                  </w:txbxContent>
                </v:textbox>
              </v:oval>
            </w:pict>
          </mc:Fallback>
        </mc:AlternateContent>
      </w:r>
    </w:p>
    <w:p w:rsidR="0018384F" w:rsidRDefault="0018384F">
      <w:pPr>
        <w:ind w:firstLine="720"/>
        <w:jc w:val="both"/>
        <w:rPr>
          <w:lang w:val="ro-RO"/>
        </w:rPr>
      </w:pPr>
    </w:p>
    <w:p w:rsidR="0018384F" w:rsidRDefault="0018384F">
      <w:pPr>
        <w:ind w:firstLine="720"/>
        <w:jc w:val="both"/>
        <w:rPr>
          <w:lang w:val="ro-RO"/>
        </w:rPr>
      </w:pP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629056" behindDoc="0" locked="0" layoutInCell="1" allowOverlap="1">
                <wp:simplePos x="0" y="0"/>
                <wp:positionH relativeFrom="column">
                  <wp:posOffset>685800</wp:posOffset>
                </wp:positionH>
                <wp:positionV relativeFrom="paragraph">
                  <wp:posOffset>106680</wp:posOffset>
                </wp:positionV>
                <wp:extent cx="0" cy="114300"/>
                <wp:effectExtent l="12065" t="9525" r="6985" b="9525"/>
                <wp:wrapNone/>
                <wp:docPr id="696"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AA98DD9" id="Line 137" o:spid="_x0000_s1026" style="position:absolute;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8.4pt" to="54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" strokeweight=".26mm">
                <v:stroke joinstyle="miter" endcap="square"/>
              </v:lin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795968" behindDoc="0" locked="0" layoutInCell="1" allowOverlap="1">
                <wp:simplePos x="0" y="0"/>
                <wp:positionH relativeFrom="column">
                  <wp:posOffset>571500</wp:posOffset>
                </wp:positionH>
                <wp:positionV relativeFrom="paragraph">
                  <wp:posOffset>53340</wp:posOffset>
                </wp:positionV>
                <wp:extent cx="228600" cy="228600"/>
                <wp:effectExtent l="12065" t="6985" r="6985" b="12065"/>
                <wp:wrapNone/>
                <wp:docPr id="695" name="Oval 3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ellipse">
                          <a:avLst/>
                        </a:prstGeom>
                        <a:noFill/>
                        <a:ln w="936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pPr>
                              <w:jc w:val="center"/>
                            </w:pPr>
                            <w:r>
                              <w:t>B</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oval id="Oval 352" o:spid="_x0000_s1180" style="position:absolute;left:0;text-align:left;margin-left:45pt;margin-top:4.2pt;width:18pt;height:18pt;z-index:25179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" filled="f" strokeweight=".26mm">
                <v:stroke joinstyle="miter" endcap="square"/>
                <v:textbox inset="0,0,0,0">
                  <w:txbxContent>
                    <w:p w:rsidR="0018384F" w:rsidRDefault="0018384F">
                      <w:pPr>
                        <w:jc w:val="center"/>
                      </w:pPr>
                      <w:r>
                        <w:t>B</w:t>
                      </w:r>
                    </w:p>
                  </w:txbxContent>
                </v:textbox>
              </v:oval>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798016" behindDoc="0" locked="0" layoutInCell="1" allowOverlap="1">
                <wp:simplePos x="0" y="0"/>
                <wp:positionH relativeFrom="column">
                  <wp:posOffset>685800</wp:posOffset>
                </wp:positionH>
                <wp:positionV relativeFrom="paragraph">
                  <wp:posOffset>106680</wp:posOffset>
                </wp:positionV>
                <wp:extent cx="0" cy="114300"/>
                <wp:effectExtent l="12065" t="6350" r="6985" b="12700"/>
                <wp:wrapNone/>
                <wp:docPr id="694" name="Line 3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5451CA9" id="Line 354" o:spid="_x0000_s1026" style="position:absolute;z-index:25179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8.4pt" to="54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" strokeweight=".26mm">
                <v:stroke joinstyle="miter" endcap="square"/>
              </v:line>
            </w:pict>
          </mc:Fallback>
        </mc:AlternateContent>
      </w:r>
      <w:r>
        <w:rPr>
          <w:noProof/>
          <w:lang w:val="en-US" w:eastAsia="en-US" w:bidi="ar-SA"/>
        </w:rPr>
        <mc:AlternateContent>
          <mc:Choice Requires="wps">
            <w:drawing>
              <wp:anchor distT="0" distB="0" distL="114935" distR="114935" simplePos="0" relativeHeight="251799040" behindDoc="0" locked="0" layoutInCell="1" allowOverlap="1">
                <wp:simplePos x="0" y="0"/>
                <wp:positionH relativeFrom="column">
                  <wp:posOffset>0</wp:posOffset>
                </wp:positionH>
                <wp:positionV relativeFrom="paragraph">
                  <wp:posOffset>106680</wp:posOffset>
                </wp:positionV>
                <wp:extent cx="342265" cy="227965"/>
                <wp:effectExtent l="2540" t="6350" r="7620" b="3810"/>
                <wp:wrapNone/>
                <wp:docPr id="693" name="Text Box 3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rPr>
                                <w:lang w:val="en-US"/>
                              </w:rPr>
                              <w:t>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5" o:spid="_x0000_s1181" type="#_x0000_t202" style="position:absolute;left:0;text-align:left;margin-left:0;margin-top:8.4pt;width:26.95pt;height:17.95pt;z-index:2517990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" stroked="f">
                <v:fill opacity="0"/>
                <v:textbox inset="0,0,0,0">
                  <w:txbxContent>
                    <w:p w:rsidR="0018384F" w:rsidRDefault="0018384F">
                      <w:pPr>
                        <w:jc w:val="center"/>
                      </w:pPr>
                      <w:r>
                        <w:rPr>
                          <w:lang w:val="en-US"/>
                        </w:rPr>
                        <w:t>17</w:t>
                      </w:r>
                    </w:p>
                  </w:txbxContent>
                </v:textbox>
              </v:shap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935" distR="114935" simplePos="0" relativeHeight="251796992" behindDoc="0" locked="0" layoutInCell="1" allowOverlap="1">
                <wp:simplePos x="0" y="0"/>
                <wp:positionH relativeFrom="column">
                  <wp:posOffset>222250</wp:posOffset>
                </wp:positionH>
                <wp:positionV relativeFrom="paragraph">
                  <wp:posOffset>39370</wp:posOffset>
                </wp:positionV>
                <wp:extent cx="926465" cy="240665"/>
                <wp:effectExtent l="5715" t="8890" r="10795" b="7620"/>
                <wp:wrapNone/>
                <wp:docPr id="692" name="Text Box 3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6465" cy="240665"/>
                        </a:xfrm>
                        <a:prstGeom prst="rect">
                          <a:avLst/>
                        </a:prstGeom>
                        <a:solidFill>
                          <a:srgbClr val="FFFFFF"/>
                        </a:solidFill>
                        <a:ln w="6350">
                          <a:solidFill>
                            <a:srgbClr val="000000"/>
                          </a:solidFill>
                          <a:miter lim="800000"/>
                          <a:headEnd/>
                          <a:tailEnd/>
                        </a:ln>
                      </wps:spPr>
                      <wps:txbx>
                        <w:txbxContent>
                          <w:p w:rsidR="0018384F" w:rsidRDefault="0018384F">
                            <w:pPr>
                              <w:jc w:val="center"/>
                            </w:pPr>
                            <w:r>
                              <w:t>m=1</w:t>
                            </w:r>
                          </w:p>
                        </w:txbxContent>
                      </wps:txbx>
                      <wps:bodyPr rot="0" vert="horz" wrap="square" lIns="3175" tIns="3175" rIns="3175" bIns="317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3" o:spid="_x0000_s1182" type="#_x0000_t202" style="position:absolute;left:0;text-align:left;margin-left:17.5pt;margin-top:3.1pt;width:72.95pt;height:18.95pt;z-index:25179699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" strokeweight=".5pt">
                <v:textbox inset=".25pt,.25pt,.25pt,.25pt">
                  <w:txbxContent>
                    <w:p w:rsidR="0018384F" w:rsidRDefault="0018384F">
                      <w:pPr>
                        <w:jc w:val="center"/>
                      </w:pPr>
                      <w:r>
                        <w:t>m=1</w:t>
                      </w:r>
                    </w:p>
                  </w:txbxContent>
                </v:textbox>
              </v:shap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630080" behindDoc="0" locked="0" layoutInCell="1" allowOverlap="1">
                <wp:simplePos x="0" y="0"/>
                <wp:positionH relativeFrom="column">
                  <wp:posOffset>685800</wp:posOffset>
                </wp:positionH>
                <wp:positionV relativeFrom="paragraph">
                  <wp:posOffset>99060</wp:posOffset>
                </wp:positionV>
                <wp:extent cx="0" cy="114300"/>
                <wp:effectExtent l="12065" t="5080" r="6985" b="13970"/>
                <wp:wrapNone/>
                <wp:docPr id="691"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A8B9AD8" id="Line 138" o:spid="_x0000_s1026" style="position:absolute;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7.8pt" to="54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" strokeweight=".26mm">
                <v:stroke joinstyle="miter" endcap="square"/>
              </v:lin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631104" behindDoc="0" locked="0" layoutInCell="1" allowOverlap="1">
                <wp:simplePos x="0" y="0"/>
                <wp:positionH relativeFrom="column">
                  <wp:posOffset>228600</wp:posOffset>
                </wp:positionH>
                <wp:positionV relativeFrom="paragraph">
                  <wp:posOffset>38100</wp:posOffset>
                </wp:positionV>
                <wp:extent cx="914400" cy="457200"/>
                <wp:effectExtent l="21590" t="13970" r="16510" b="14605"/>
                <wp:wrapNone/>
                <wp:docPr id="690" name="AutoShap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diamond">
                          <a:avLst/>
                        </a:prstGeom>
                        <a:noFill/>
                        <a:ln w="936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pPr>
                              <w:jc w:val="center"/>
                            </w:pPr>
                            <w:r>
                              <w:t>m=i</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id="AutoShape 139" o:spid="_x0000_s1183" type="#_x0000_t4" style="position:absolute;left:0;text-align:left;margin-left:18pt;margin-top:3pt;width:1in;height:36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" filled="f" strokeweight=".26mm">
                <v:stroke endcap="square"/>
                <v:textbox inset="0,0,0,0">
                  <w:txbxContent>
                    <w:p w:rsidR="0018384F" w:rsidRDefault="0018384F">
                      <w:pPr>
                        <w:jc w:val="center"/>
                      </w:pPr>
                      <w:r>
                        <w:t>m=i</w:t>
                      </w:r>
                    </w:p>
                  </w:txbxContent>
                </v:textbox>
              </v:shape>
            </w:pict>
          </mc:Fallback>
        </mc:AlternateContent>
      </w:r>
      <w:r>
        <w:rPr>
          <w:noProof/>
          <w:lang w:val="en-US" w:eastAsia="en-US" w:bidi="ar-SA"/>
        </w:rPr>
        <mc:AlternateContent>
          <mc:Choice Requires="wps">
            <w:drawing>
              <wp:anchor distT="0" distB="0" distL="114300" distR="114300" simplePos="0" relativeHeight="251633152" behindDoc="0" locked="0" layoutInCell="1" allowOverlap="1">
                <wp:simplePos x="0" y="0"/>
                <wp:positionH relativeFrom="column">
                  <wp:posOffset>1600200</wp:posOffset>
                </wp:positionH>
                <wp:positionV relativeFrom="paragraph">
                  <wp:posOffset>38100</wp:posOffset>
                </wp:positionV>
                <wp:extent cx="914400" cy="457200"/>
                <wp:effectExtent l="21590" t="13970" r="16510" b="14605"/>
                <wp:wrapNone/>
                <wp:docPr id="689" name="AutoShap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diamond">
                          <a:avLst/>
                        </a:prstGeom>
                        <a:noFill/>
                        <a:ln w="936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pPr>
                              <w:jc w:val="center"/>
                            </w:pPr>
                            <w:r>
                              <w:t>m=j</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id="AutoShape 141" o:spid="_x0000_s1184" type="#_x0000_t4" style="position:absolute;left:0;text-align:left;margin-left:126pt;margin-top:3pt;width:1in;height:36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" filled="f" strokeweight=".26mm">
                <v:stroke endcap="square"/>
                <v:textbox inset="0,0,0,0">
                  <w:txbxContent>
                    <w:p w:rsidR="0018384F" w:rsidRDefault="0018384F">
                      <w:pPr>
                        <w:jc w:val="center"/>
                      </w:pPr>
                      <w:r>
                        <w:t>m=j</w:t>
                      </w:r>
                    </w:p>
                  </w:txbxContent>
                </v:textbox>
              </v:shape>
            </w:pict>
          </mc:Fallback>
        </mc:AlternateContent>
      </w:r>
      <w:r>
        <w:rPr>
          <w:noProof/>
          <w:lang w:val="en-US" w:eastAsia="en-US" w:bidi="ar-SA"/>
        </w:rPr>
        <mc:AlternateContent>
          <mc:Choice Requires="wps">
            <w:drawing>
              <wp:anchor distT="0" distB="0" distL="114300" distR="114300" simplePos="0" relativeHeight="251635200" behindDoc="0" locked="0" layoutInCell="1" allowOverlap="1">
                <wp:simplePos x="0" y="0"/>
                <wp:positionH relativeFrom="column">
                  <wp:posOffset>2971800</wp:posOffset>
                </wp:positionH>
                <wp:positionV relativeFrom="paragraph">
                  <wp:posOffset>38100</wp:posOffset>
                </wp:positionV>
                <wp:extent cx="914400" cy="457200"/>
                <wp:effectExtent l="21590" t="13970" r="16510" b="14605"/>
                <wp:wrapNone/>
                <wp:docPr id="688" name="AutoShape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diamond">
                          <a:avLst/>
                        </a:prstGeom>
                        <a:noFill/>
                        <a:ln w="936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pPr>
                              <w:jc w:val="center"/>
                            </w:pPr>
                            <w:r>
                              <w:t>m=k</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id="AutoShape 143" o:spid="_x0000_s1185" type="#_x0000_t4" style="position:absolute;left:0;text-align:left;margin-left:234pt;margin-top:3pt;width:1in;height:36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" filled="f" strokeweight=".26mm">
                <v:stroke endcap="square"/>
                <v:textbox inset="0,0,0,0">
                  <w:txbxContent>
                    <w:p w:rsidR="0018384F" w:rsidRDefault="0018384F">
                      <w:pPr>
                        <w:jc w:val="center"/>
                      </w:pPr>
                      <w:r>
                        <w:t>m=k</w:t>
                      </w:r>
                    </w:p>
                  </w:txbxContent>
                </v:textbox>
              </v:shape>
            </w:pict>
          </mc:Fallback>
        </mc:AlternateContent>
      </w:r>
      <w:r>
        <w:rPr>
          <w:noProof/>
          <w:lang w:val="en-US" w:eastAsia="en-US" w:bidi="ar-SA"/>
        </w:rPr>
        <mc:AlternateContent>
          <mc:Choice Requires="wps">
            <w:drawing>
              <wp:anchor distT="0" distB="0" distL="114300" distR="114300" simplePos="0" relativeHeight="251637248" behindDoc="0" locked="0" layoutInCell="1" allowOverlap="1">
                <wp:simplePos x="0" y="0"/>
                <wp:positionH relativeFrom="column">
                  <wp:posOffset>4343400</wp:posOffset>
                </wp:positionH>
                <wp:positionV relativeFrom="paragraph">
                  <wp:posOffset>38100</wp:posOffset>
                </wp:positionV>
                <wp:extent cx="914400" cy="457200"/>
                <wp:effectExtent l="21590" t="13970" r="16510" b="14605"/>
                <wp:wrapNone/>
                <wp:docPr id="687" name="AutoShape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diamond">
                          <a:avLst/>
                        </a:prstGeom>
                        <a:noFill/>
                        <a:ln w="936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pPr>
                              <w:jc w:val="center"/>
                            </w:pPr>
                            <w:r>
                              <w:t>m=l</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id="AutoShape 145" o:spid="_x0000_s1186" type="#_x0000_t4" style="position:absolute;left:0;text-align:left;margin-left:342pt;margin-top:3pt;width:1in;height:36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" filled="f" strokeweight=".26mm">
                <v:stroke endcap="square"/>
                <v:textbox inset="0,0,0,0">
                  <w:txbxContent>
                    <w:p w:rsidR="0018384F" w:rsidRDefault="0018384F">
                      <w:pPr>
                        <w:jc w:val="center"/>
                      </w:pPr>
                      <w:r>
                        <w:t>m=l</w:t>
                      </w:r>
                    </w:p>
                  </w:txbxContent>
                </v:textbox>
              </v:shape>
            </w:pict>
          </mc:Fallback>
        </mc:AlternateContent>
      </w:r>
      <w:r>
        <w:rPr>
          <w:noProof/>
          <w:lang w:val="en-US" w:eastAsia="en-US" w:bidi="ar-SA"/>
        </w:rPr>
        <mc:AlternateContent>
          <mc:Choice Requires="wps">
            <w:drawing>
              <wp:anchor distT="0" distB="0" distL="114935" distR="114935" simplePos="0" relativeHeight="251638272" behindDoc="0" locked="0" layoutInCell="1" allowOverlap="1">
                <wp:simplePos x="0" y="0"/>
                <wp:positionH relativeFrom="column">
                  <wp:posOffset>914400</wp:posOffset>
                </wp:positionH>
                <wp:positionV relativeFrom="paragraph">
                  <wp:posOffset>38100</wp:posOffset>
                </wp:positionV>
                <wp:extent cx="456565" cy="342265"/>
                <wp:effectExtent l="2540" t="4445" r="7620" b="5715"/>
                <wp:wrapNone/>
                <wp:docPr id="686" name="Text Box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565" cy="3422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t>nu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6" o:spid="_x0000_s1187" type="#_x0000_t202" style="position:absolute;left:0;text-align:left;margin-left:1in;margin-top:3pt;width:35.95pt;height:26.95pt;z-index:25163827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" stroked="f">
                <v:fill opacity="0"/>
                <v:textbox inset="0,0,0,0">
                  <w:txbxContent>
                    <w:p w:rsidR="0018384F" w:rsidRDefault="0018384F">
                      <w:pPr>
                        <w:jc w:val="center"/>
                      </w:pPr>
                      <w:r>
                        <w:t>nu</w:t>
                      </w:r>
                    </w:p>
                  </w:txbxContent>
                </v:textbox>
              </v:shape>
            </w:pict>
          </mc:Fallback>
        </mc:AlternateContent>
      </w:r>
      <w:r>
        <w:rPr>
          <w:noProof/>
          <w:lang w:val="en-US" w:eastAsia="en-US" w:bidi="ar-SA"/>
        </w:rPr>
        <mc:AlternateContent>
          <mc:Choice Requires="wps">
            <w:drawing>
              <wp:anchor distT="0" distB="0" distL="114935" distR="114935" simplePos="0" relativeHeight="251639296" behindDoc="0" locked="0" layoutInCell="1" allowOverlap="1">
                <wp:simplePos x="0" y="0"/>
                <wp:positionH relativeFrom="column">
                  <wp:posOffset>2286000</wp:posOffset>
                </wp:positionH>
                <wp:positionV relativeFrom="paragraph">
                  <wp:posOffset>38100</wp:posOffset>
                </wp:positionV>
                <wp:extent cx="456565" cy="342265"/>
                <wp:effectExtent l="2540" t="4445" r="7620" b="5715"/>
                <wp:wrapNone/>
                <wp:docPr id="685" name="Text 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565" cy="3422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t>nu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7" o:spid="_x0000_s1188" type="#_x0000_t202" style="position:absolute;left:0;text-align:left;margin-left:180pt;margin-top:3pt;width:35.95pt;height:26.95pt;z-index:25163929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" stroked="f">
                <v:fill opacity="0"/>
                <v:textbox inset="0,0,0,0">
                  <w:txbxContent>
                    <w:p w:rsidR="0018384F" w:rsidRDefault="0018384F">
                      <w:pPr>
                        <w:jc w:val="center"/>
                      </w:pPr>
                      <w:r>
                        <w:t>nu</w:t>
                      </w:r>
                    </w:p>
                  </w:txbxContent>
                </v:textbox>
              </v:shape>
            </w:pict>
          </mc:Fallback>
        </mc:AlternateContent>
      </w:r>
      <w:r>
        <w:rPr>
          <w:noProof/>
          <w:lang w:val="en-US" w:eastAsia="en-US" w:bidi="ar-SA"/>
        </w:rPr>
        <mc:AlternateContent>
          <mc:Choice Requires="wps">
            <w:drawing>
              <wp:anchor distT="0" distB="0" distL="114935" distR="114935" simplePos="0" relativeHeight="251640320" behindDoc="0" locked="0" layoutInCell="1" allowOverlap="1">
                <wp:simplePos x="0" y="0"/>
                <wp:positionH relativeFrom="column">
                  <wp:posOffset>3657600</wp:posOffset>
                </wp:positionH>
                <wp:positionV relativeFrom="paragraph">
                  <wp:posOffset>38100</wp:posOffset>
                </wp:positionV>
                <wp:extent cx="456565" cy="342265"/>
                <wp:effectExtent l="2540" t="4445" r="7620" b="5715"/>
                <wp:wrapNone/>
                <wp:docPr id="684" name="Text 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565" cy="3422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t>nu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8" o:spid="_x0000_s1189" type="#_x0000_t202" style="position:absolute;left:0;text-align:left;margin-left:4in;margin-top:3pt;width:35.95pt;height:26.95pt;z-index:25164032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" stroked="f">
                <v:fill opacity="0"/>
                <v:textbox inset="0,0,0,0">
                  <w:txbxContent>
                    <w:p w:rsidR="0018384F" w:rsidRDefault="0018384F">
                      <w:pPr>
                        <w:jc w:val="center"/>
                      </w:pPr>
                      <w:r>
                        <w:t>nu</w:t>
                      </w:r>
                    </w:p>
                  </w:txbxContent>
                </v:textbox>
              </v:shape>
            </w:pict>
          </mc:Fallback>
        </mc:AlternateContent>
      </w:r>
      <w:r>
        <w:rPr>
          <w:noProof/>
          <w:lang w:val="en-US" w:eastAsia="en-US" w:bidi="ar-SA"/>
        </w:rPr>
        <mc:AlternateContent>
          <mc:Choice Requires="wps">
            <w:drawing>
              <wp:anchor distT="0" distB="0" distL="114935" distR="114935" simplePos="0" relativeHeight="251641344" behindDoc="0" locked="0" layoutInCell="1" allowOverlap="1">
                <wp:simplePos x="0" y="0"/>
                <wp:positionH relativeFrom="column">
                  <wp:posOffset>5029200</wp:posOffset>
                </wp:positionH>
                <wp:positionV relativeFrom="paragraph">
                  <wp:posOffset>38100</wp:posOffset>
                </wp:positionV>
                <wp:extent cx="456565" cy="342265"/>
                <wp:effectExtent l="2540" t="4445" r="7620" b="5715"/>
                <wp:wrapNone/>
                <wp:docPr id="683"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565" cy="3422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t>nu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9" o:spid="_x0000_s1190" type="#_x0000_t202" style="position:absolute;left:0;text-align:left;margin-left:396pt;margin-top:3pt;width:35.95pt;height:26.95pt;z-index:25164134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" stroked="f">
                <v:fill opacity="0"/>
                <v:textbox inset="0,0,0,0">
                  <w:txbxContent>
                    <w:p w:rsidR="0018384F" w:rsidRDefault="0018384F">
                      <w:pPr>
                        <w:jc w:val="center"/>
                      </w:pPr>
                      <w:r>
                        <w:t>nu</w:t>
                      </w:r>
                    </w:p>
                  </w:txbxContent>
                </v:textbox>
              </v:shape>
            </w:pict>
          </mc:Fallback>
        </mc:AlternateContent>
      </w:r>
      <w:r>
        <w:rPr>
          <w:noProof/>
          <w:lang w:val="en-US" w:eastAsia="en-US" w:bidi="ar-SA"/>
        </w:rPr>
        <mc:AlternateContent>
          <mc:Choice Requires="wps">
            <w:drawing>
              <wp:anchor distT="0" distB="0" distL="114935" distR="114935" simplePos="0" relativeHeight="251664896" behindDoc="0" locked="0" layoutInCell="1" allowOverlap="1">
                <wp:simplePos x="0" y="0"/>
                <wp:positionH relativeFrom="column">
                  <wp:posOffset>0</wp:posOffset>
                </wp:positionH>
                <wp:positionV relativeFrom="paragraph">
                  <wp:posOffset>152400</wp:posOffset>
                </wp:positionV>
                <wp:extent cx="342265" cy="227965"/>
                <wp:effectExtent l="2540" t="4445" r="7620" b="5715"/>
                <wp:wrapNone/>
                <wp:docPr id="682"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rPr>
                                <w:lang w:val="en-US"/>
                              </w:rPr>
                              <w:t>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2" o:spid="_x0000_s1191" type="#_x0000_t202" style="position:absolute;left:0;text-align:left;margin-left:0;margin-top:12pt;width:26.95pt;height:17.95pt;z-index:25166489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" stroked="f">
                <v:fill opacity="0"/>
                <v:textbox inset="0,0,0,0">
                  <w:txbxContent>
                    <w:p w:rsidR="0018384F" w:rsidRDefault="0018384F">
                      <w:pPr>
                        <w:jc w:val="center"/>
                      </w:pPr>
                      <w:r>
                        <w:rPr>
                          <w:lang w:val="en-US"/>
                        </w:rPr>
                        <w:t>18</w:t>
                      </w:r>
                    </w:p>
                  </w:txbxContent>
                </v:textbox>
              </v:shape>
            </w:pict>
          </mc:Fallback>
        </mc:AlternateContent>
      </w:r>
      <w:r>
        <w:rPr>
          <w:noProof/>
          <w:lang w:val="en-US" w:eastAsia="en-US" w:bidi="ar-SA"/>
        </w:rPr>
        <mc:AlternateContent>
          <mc:Choice Requires="wps">
            <w:drawing>
              <wp:anchor distT="0" distB="0" distL="114935" distR="114935" simplePos="0" relativeHeight="251665920" behindDoc="0" locked="0" layoutInCell="1" allowOverlap="1">
                <wp:simplePos x="0" y="0"/>
                <wp:positionH relativeFrom="column">
                  <wp:posOffset>1371600</wp:posOffset>
                </wp:positionH>
                <wp:positionV relativeFrom="paragraph">
                  <wp:posOffset>38100</wp:posOffset>
                </wp:positionV>
                <wp:extent cx="342265" cy="227965"/>
                <wp:effectExtent l="2540" t="4445" r="7620" b="5715"/>
                <wp:wrapNone/>
                <wp:docPr id="681" name="Text Box 1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rPr>
                                <w:lang w:val="en-US"/>
                              </w:rPr>
                              <w:t>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3" o:spid="_x0000_s1192" type="#_x0000_t202" style="position:absolute;left:0;text-align:left;margin-left:108pt;margin-top:3pt;width:26.95pt;height:17.95pt;z-index:25166592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" stroked="f">
                <v:fill opacity="0"/>
                <v:textbox inset="0,0,0,0">
                  <w:txbxContent>
                    <w:p w:rsidR="0018384F" w:rsidRDefault="0018384F">
                      <w:pPr>
                        <w:jc w:val="center"/>
                      </w:pPr>
                      <w:r>
                        <w:rPr>
                          <w:lang w:val="en-US"/>
                        </w:rPr>
                        <w:t>19</w:t>
                      </w:r>
                    </w:p>
                  </w:txbxContent>
                </v:textbox>
              </v:shape>
            </w:pict>
          </mc:Fallback>
        </mc:AlternateContent>
      </w:r>
      <w:r>
        <w:rPr>
          <w:noProof/>
          <w:lang w:val="en-US" w:eastAsia="en-US" w:bidi="ar-SA"/>
        </w:rPr>
        <mc:AlternateContent>
          <mc:Choice Requires="wps">
            <w:drawing>
              <wp:anchor distT="0" distB="0" distL="114935" distR="114935" simplePos="0" relativeHeight="251666944" behindDoc="0" locked="0" layoutInCell="1" allowOverlap="1">
                <wp:simplePos x="0" y="0"/>
                <wp:positionH relativeFrom="column">
                  <wp:posOffset>2743200</wp:posOffset>
                </wp:positionH>
                <wp:positionV relativeFrom="paragraph">
                  <wp:posOffset>38100</wp:posOffset>
                </wp:positionV>
                <wp:extent cx="342265" cy="227965"/>
                <wp:effectExtent l="2540" t="4445" r="7620" b="5715"/>
                <wp:wrapNone/>
                <wp:docPr id="680" name="Text Box 1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rPr>
                                <w:lang w:val="en-US"/>
                              </w:rPr>
                              <w:t>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4" o:spid="_x0000_s1193" type="#_x0000_t202" style="position:absolute;left:0;text-align:left;margin-left:3in;margin-top:3pt;width:26.95pt;height:17.95pt;z-index:25166694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" stroked="f">
                <v:fill opacity="0"/>
                <v:textbox inset="0,0,0,0">
                  <w:txbxContent>
                    <w:p w:rsidR="0018384F" w:rsidRDefault="0018384F">
                      <w:pPr>
                        <w:jc w:val="center"/>
                      </w:pPr>
                      <w:r>
                        <w:rPr>
                          <w:lang w:val="en-US"/>
                        </w:rPr>
                        <w:t>20</w:t>
                      </w:r>
                    </w:p>
                  </w:txbxContent>
                </v:textbox>
              </v:shape>
            </w:pict>
          </mc:Fallback>
        </mc:AlternateContent>
      </w:r>
      <w:r>
        <w:rPr>
          <w:noProof/>
          <w:lang w:val="en-US" w:eastAsia="en-US" w:bidi="ar-SA"/>
        </w:rPr>
        <mc:AlternateContent>
          <mc:Choice Requires="wps">
            <w:drawing>
              <wp:anchor distT="0" distB="0" distL="114935" distR="114935" simplePos="0" relativeHeight="251667968" behindDoc="0" locked="0" layoutInCell="1" allowOverlap="1">
                <wp:simplePos x="0" y="0"/>
                <wp:positionH relativeFrom="column">
                  <wp:posOffset>4114800</wp:posOffset>
                </wp:positionH>
                <wp:positionV relativeFrom="paragraph">
                  <wp:posOffset>38100</wp:posOffset>
                </wp:positionV>
                <wp:extent cx="342265" cy="227965"/>
                <wp:effectExtent l="2540" t="4445" r="7620" b="5715"/>
                <wp:wrapNone/>
                <wp:docPr id="679"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rPr>
                                <w:lang w:val="en-US"/>
                              </w:rPr>
                              <w:t>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5" o:spid="_x0000_s1194" type="#_x0000_t202" style="position:absolute;left:0;text-align:left;margin-left:324pt;margin-top:3pt;width:26.95pt;height:17.95pt;z-index:25166796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" stroked="f">
                <v:fill opacity="0"/>
                <v:textbox inset="0,0,0,0">
                  <w:txbxContent>
                    <w:p w:rsidR="0018384F" w:rsidRDefault="0018384F">
                      <w:pPr>
                        <w:jc w:val="center"/>
                      </w:pPr>
                      <w:r>
                        <w:rPr>
                          <w:lang w:val="en-US"/>
                        </w:rPr>
                        <w:t>21</w:t>
                      </w:r>
                    </w:p>
                  </w:txbxContent>
                </v:textbox>
              </v:shap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632128" behindDoc="0" locked="0" layoutInCell="1" allowOverlap="1">
                <wp:simplePos x="0" y="0"/>
                <wp:positionH relativeFrom="column">
                  <wp:posOffset>1143000</wp:posOffset>
                </wp:positionH>
                <wp:positionV relativeFrom="paragraph">
                  <wp:posOffset>91440</wp:posOffset>
                </wp:positionV>
                <wp:extent cx="457200" cy="0"/>
                <wp:effectExtent l="12065" t="13335" r="6985" b="5715"/>
                <wp:wrapNone/>
                <wp:docPr id="678"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A0AF1A1" id="Line 140" o:spid="_x0000_s1026" style="position:absolute;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7.2pt" to="126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" strokeweight=".26mm">
                <v:stroke joinstyle="miter" endcap="square"/>
              </v:line>
            </w:pict>
          </mc:Fallback>
        </mc:AlternateContent>
      </w:r>
      <w:r>
        <w:rPr>
          <w:noProof/>
          <w:lang w:val="en-US" w:eastAsia="en-US" w:bidi="ar-SA"/>
        </w:rPr>
        <mc:AlternateContent>
          <mc:Choice Requires="wps">
            <w:drawing>
              <wp:anchor distT="0" distB="0" distL="114300" distR="114300" simplePos="0" relativeHeight="251634176" behindDoc="0" locked="0" layoutInCell="1" allowOverlap="1">
                <wp:simplePos x="0" y="0"/>
                <wp:positionH relativeFrom="column">
                  <wp:posOffset>2514600</wp:posOffset>
                </wp:positionH>
                <wp:positionV relativeFrom="paragraph">
                  <wp:posOffset>91440</wp:posOffset>
                </wp:positionV>
                <wp:extent cx="457200" cy="0"/>
                <wp:effectExtent l="12065" t="13335" r="6985" b="5715"/>
                <wp:wrapNone/>
                <wp:docPr id="677" name="Lin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DE6BC0F" id="Line 142" o:spid="_x0000_s1026" style="position:absolute;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7.2pt" to="234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" strokeweight=".26mm">
                <v:stroke joinstyle="miter" endcap="square"/>
              </v:line>
            </w:pict>
          </mc:Fallback>
        </mc:AlternateContent>
      </w:r>
      <w:r>
        <w:rPr>
          <w:noProof/>
          <w:lang w:val="en-US" w:eastAsia="en-US" w:bidi="ar-SA"/>
        </w:rPr>
        <mc:AlternateContent>
          <mc:Choice Requires="wps">
            <w:drawing>
              <wp:anchor distT="0" distB="0" distL="114300" distR="114300" simplePos="0" relativeHeight="251636224" behindDoc="0" locked="0" layoutInCell="1" allowOverlap="1">
                <wp:simplePos x="0" y="0"/>
                <wp:positionH relativeFrom="column">
                  <wp:posOffset>3886200</wp:posOffset>
                </wp:positionH>
                <wp:positionV relativeFrom="paragraph">
                  <wp:posOffset>91440</wp:posOffset>
                </wp:positionV>
                <wp:extent cx="457200" cy="0"/>
                <wp:effectExtent l="12065" t="13335" r="6985" b="5715"/>
                <wp:wrapNone/>
                <wp:docPr id="676" name="Lin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A32BE70" id="Line 144" o:spid="_x0000_s1026" style="position:absolute;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7.2pt" to="342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" strokeweight=".26mm">
                <v:stroke joinstyle="miter" endcap="square"/>
              </v:line>
            </w:pict>
          </mc:Fallback>
        </mc:AlternateContent>
      </w:r>
      <w:r>
        <w:rPr>
          <w:noProof/>
          <w:lang w:val="en-US" w:eastAsia="en-US" w:bidi="ar-SA"/>
        </w:rPr>
        <mc:AlternateContent>
          <mc:Choice Requires="wps">
            <w:drawing>
              <wp:anchor distT="0" distB="0" distL="114300" distR="114300" simplePos="0" relativeHeight="251652608" behindDoc="0" locked="0" layoutInCell="1" allowOverlap="1">
                <wp:simplePos x="0" y="0"/>
                <wp:positionH relativeFrom="column">
                  <wp:posOffset>5257800</wp:posOffset>
                </wp:positionH>
                <wp:positionV relativeFrom="paragraph">
                  <wp:posOffset>91440</wp:posOffset>
                </wp:positionV>
                <wp:extent cx="228600" cy="0"/>
                <wp:effectExtent l="12065" t="13335" r="6985" b="5715"/>
                <wp:wrapNone/>
                <wp:docPr id="675"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603258C" id="Line 160"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7.2pt" to="6in,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" strokeweight=".26mm">
                <v:stroke joinstyle="miter" endcap="square"/>
              </v:line>
            </w:pict>
          </mc:Fallback>
        </mc:AlternateContent>
      </w:r>
      <w:r>
        <w:rPr>
          <w:noProof/>
          <w:lang w:val="en-US" w:eastAsia="en-US" w:bidi="ar-SA"/>
        </w:rPr>
        <mc:AlternateContent>
          <mc:Choice Requires="wps">
            <w:drawing>
              <wp:anchor distT="0" distB="0" distL="114300" distR="114300" simplePos="0" relativeHeight="251653632" behindDoc="0" locked="0" layoutInCell="1" allowOverlap="1">
                <wp:simplePos x="0" y="0"/>
                <wp:positionH relativeFrom="column">
                  <wp:posOffset>5486400</wp:posOffset>
                </wp:positionH>
                <wp:positionV relativeFrom="paragraph">
                  <wp:posOffset>91440</wp:posOffset>
                </wp:positionV>
                <wp:extent cx="0" cy="800100"/>
                <wp:effectExtent l="12065" t="13335" r="6985" b="5715"/>
                <wp:wrapNone/>
                <wp:docPr id="674"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01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FC1EE63" id="Line 161"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7.2pt" to="6in,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" strokeweight=".26mm">
                <v:stroke joinstyle="miter" endcap="square"/>
              </v:lin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935" distR="114935" simplePos="0" relativeHeight="251643392" behindDoc="0" locked="0" layoutInCell="1" allowOverlap="1">
                <wp:simplePos x="0" y="0"/>
                <wp:positionH relativeFrom="column">
                  <wp:posOffset>3429000</wp:posOffset>
                </wp:positionH>
                <wp:positionV relativeFrom="paragraph">
                  <wp:posOffset>30480</wp:posOffset>
                </wp:positionV>
                <wp:extent cx="456565" cy="342265"/>
                <wp:effectExtent l="2540" t="3175" r="7620" b="6985"/>
                <wp:wrapNone/>
                <wp:docPr id="673"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565" cy="3422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t>da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1" o:spid="_x0000_s1195" type="#_x0000_t202" style="position:absolute;left:0;text-align:left;margin-left:270pt;margin-top:2.4pt;width:35.95pt;height:26.95pt;z-index:25164339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" stroked="f">
                <v:fill opacity="0"/>
                <v:textbox inset="0,0,0,0">
                  <w:txbxContent>
                    <w:p w:rsidR="0018384F" w:rsidRDefault="0018384F">
                      <w:pPr>
                        <w:jc w:val="center"/>
                      </w:pPr>
                      <w:r>
                        <w:t>da</w:t>
                      </w:r>
                    </w:p>
                  </w:txbxContent>
                </v:textbox>
              </v:shape>
            </w:pict>
          </mc:Fallback>
        </mc:AlternateContent>
      </w:r>
      <w:r>
        <w:rPr>
          <w:noProof/>
          <w:lang w:val="en-US" w:eastAsia="en-US" w:bidi="ar-SA"/>
        </w:rPr>
        <mc:AlternateContent>
          <mc:Choice Requires="wps">
            <w:drawing>
              <wp:anchor distT="0" distB="0" distL="114935" distR="114935" simplePos="0" relativeHeight="251644416" behindDoc="0" locked="0" layoutInCell="1" allowOverlap="1">
                <wp:simplePos x="0" y="0"/>
                <wp:positionH relativeFrom="column">
                  <wp:posOffset>4343400</wp:posOffset>
                </wp:positionH>
                <wp:positionV relativeFrom="paragraph">
                  <wp:posOffset>30480</wp:posOffset>
                </wp:positionV>
                <wp:extent cx="456565" cy="342265"/>
                <wp:effectExtent l="2540" t="3175" r="7620" b="6985"/>
                <wp:wrapNone/>
                <wp:docPr id="67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565" cy="3422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t>da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2" o:spid="_x0000_s1196" type="#_x0000_t202" style="position:absolute;left:0;text-align:left;margin-left:342pt;margin-top:2.4pt;width:35.95pt;height:26.95pt;z-index:25164441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" stroked="f">
                <v:fill opacity="0"/>
                <v:textbox inset="0,0,0,0">
                  <w:txbxContent>
                    <w:p w:rsidR="0018384F" w:rsidRDefault="0018384F">
                      <w:pPr>
                        <w:jc w:val="center"/>
                      </w:pPr>
                      <w:r>
                        <w:t>da</w:t>
                      </w:r>
                    </w:p>
                  </w:txbxContent>
                </v:textbox>
              </v:shape>
            </w:pict>
          </mc:Fallback>
        </mc:AlternateContent>
      </w:r>
      <w:r>
        <w:rPr>
          <w:noProof/>
          <w:lang w:val="en-US" w:eastAsia="en-US" w:bidi="ar-SA"/>
        </w:rPr>
        <mc:AlternateContent>
          <mc:Choice Requires="wps">
            <w:drawing>
              <wp:anchor distT="0" distB="0" distL="114935" distR="114935" simplePos="0" relativeHeight="251645440" behindDoc="0" locked="0" layoutInCell="1" allowOverlap="1">
                <wp:simplePos x="0" y="0"/>
                <wp:positionH relativeFrom="column">
                  <wp:posOffset>2057400</wp:posOffset>
                </wp:positionH>
                <wp:positionV relativeFrom="paragraph">
                  <wp:posOffset>30480</wp:posOffset>
                </wp:positionV>
                <wp:extent cx="456565" cy="342265"/>
                <wp:effectExtent l="2540" t="3175" r="7620" b="6985"/>
                <wp:wrapNone/>
                <wp:docPr id="671"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565" cy="3422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t>da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3" o:spid="_x0000_s1197" type="#_x0000_t202" style="position:absolute;left:0;text-align:left;margin-left:162pt;margin-top:2.4pt;width:35.95pt;height:26.95pt;z-index:2516454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" stroked="f">
                <v:fill opacity="0"/>
                <v:textbox inset="0,0,0,0">
                  <w:txbxContent>
                    <w:p w:rsidR="0018384F" w:rsidRDefault="0018384F">
                      <w:pPr>
                        <w:jc w:val="center"/>
                      </w:pPr>
                      <w:r>
                        <w:t>da</w:t>
                      </w:r>
                    </w:p>
                  </w:txbxContent>
                </v:textbox>
              </v:shape>
            </w:pict>
          </mc:Fallback>
        </mc:AlternateContent>
      </w:r>
      <w:r>
        <w:rPr>
          <w:noProof/>
          <w:lang w:val="en-US" w:eastAsia="en-US" w:bidi="ar-SA"/>
        </w:rPr>
        <mc:AlternateContent>
          <mc:Choice Requires="wps">
            <w:drawing>
              <wp:anchor distT="0" distB="0" distL="114935" distR="114935" simplePos="0" relativeHeight="251646464" behindDoc="0" locked="0" layoutInCell="1" allowOverlap="1">
                <wp:simplePos x="0" y="0"/>
                <wp:positionH relativeFrom="column">
                  <wp:posOffset>685800</wp:posOffset>
                </wp:positionH>
                <wp:positionV relativeFrom="paragraph">
                  <wp:posOffset>30480</wp:posOffset>
                </wp:positionV>
                <wp:extent cx="456565" cy="342265"/>
                <wp:effectExtent l="2540" t="3175" r="7620" b="6985"/>
                <wp:wrapNone/>
                <wp:docPr id="670"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565" cy="3422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t>da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4" o:spid="_x0000_s1198" type="#_x0000_t202" style="position:absolute;left:0;text-align:left;margin-left:54pt;margin-top:2.4pt;width:35.95pt;height:26.95pt;z-index:2516464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" stroked="f">
                <v:fill opacity="0"/>
                <v:textbox inset="0,0,0,0">
                  <w:txbxContent>
                    <w:p w:rsidR="0018384F" w:rsidRDefault="0018384F">
                      <w:pPr>
                        <w:jc w:val="center"/>
                      </w:pPr>
                      <w:r>
                        <w:t>da</w:t>
                      </w:r>
                    </w:p>
                  </w:txbxContent>
                </v:textbox>
              </v:shape>
            </w:pict>
          </mc:Fallback>
        </mc:AlternateContent>
      </w:r>
      <w:r>
        <w:rPr>
          <w:noProof/>
          <w:lang w:val="en-US" w:eastAsia="en-US" w:bidi="ar-SA"/>
        </w:rPr>
        <mc:AlternateContent>
          <mc:Choice Requires="wps">
            <w:drawing>
              <wp:anchor distT="0" distB="0" distL="114300" distR="114300" simplePos="0" relativeHeight="251647488" behindDoc="0" locked="0" layoutInCell="1" allowOverlap="1">
                <wp:simplePos x="0" y="0"/>
                <wp:positionH relativeFrom="column">
                  <wp:posOffset>685800</wp:posOffset>
                </wp:positionH>
                <wp:positionV relativeFrom="paragraph">
                  <wp:posOffset>144780</wp:posOffset>
                </wp:positionV>
                <wp:extent cx="0" cy="228600"/>
                <wp:effectExtent l="12065" t="12700" r="6985" b="6350"/>
                <wp:wrapNone/>
                <wp:docPr id="669"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E9AB94A" id="Line 155"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1.4pt" to="54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" strokeweight=".26mm">
                <v:stroke joinstyle="miter" endcap="square"/>
              </v:line>
            </w:pict>
          </mc:Fallback>
        </mc:AlternateContent>
      </w:r>
      <w:r>
        <w:rPr>
          <w:noProof/>
          <w:lang w:val="en-US" w:eastAsia="en-US" w:bidi="ar-SA"/>
        </w:rPr>
        <mc:AlternateContent>
          <mc:Choice Requires="wps">
            <w:drawing>
              <wp:anchor distT="0" distB="0" distL="114300" distR="114300" simplePos="0" relativeHeight="251648512" behindDoc="0" locked="0" layoutInCell="1" allowOverlap="1">
                <wp:simplePos x="0" y="0"/>
                <wp:positionH relativeFrom="column">
                  <wp:posOffset>2057400</wp:posOffset>
                </wp:positionH>
                <wp:positionV relativeFrom="paragraph">
                  <wp:posOffset>144780</wp:posOffset>
                </wp:positionV>
                <wp:extent cx="0" cy="114300"/>
                <wp:effectExtent l="12065" t="12700" r="6985" b="6350"/>
                <wp:wrapNone/>
                <wp:docPr id="668"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8F7AAC5" id="Line 156"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11.4pt" to="162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" strokeweight=".26mm">
                <v:stroke joinstyle="miter" endcap="square"/>
              </v:line>
            </w:pict>
          </mc:Fallback>
        </mc:AlternateContent>
      </w:r>
      <w:r>
        <w:rPr>
          <w:noProof/>
          <w:lang w:val="en-US" w:eastAsia="en-US" w:bidi="ar-SA"/>
        </w:rPr>
        <mc:AlternateContent>
          <mc:Choice Requires="wps">
            <w:drawing>
              <wp:anchor distT="0" distB="0" distL="114300" distR="114300" simplePos="0" relativeHeight="251649536" behindDoc="0" locked="0" layoutInCell="1" allowOverlap="1">
                <wp:simplePos x="0" y="0"/>
                <wp:positionH relativeFrom="column">
                  <wp:posOffset>3429000</wp:posOffset>
                </wp:positionH>
                <wp:positionV relativeFrom="paragraph">
                  <wp:posOffset>144780</wp:posOffset>
                </wp:positionV>
                <wp:extent cx="0" cy="114300"/>
                <wp:effectExtent l="12065" t="12700" r="6985" b="6350"/>
                <wp:wrapNone/>
                <wp:docPr id="667"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1044B8A" id="Line 157"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11.4pt" to="270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" strokeweight=".26mm">
                <v:stroke joinstyle="miter" endcap="square"/>
              </v:line>
            </w:pict>
          </mc:Fallback>
        </mc:AlternateContent>
      </w:r>
      <w:r>
        <w:rPr>
          <w:noProof/>
          <w:lang w:val="en-US" w:eastAsia="en-US" w:bidi="ar-SA"/>
        </w:rPr>
        <mc:AlternateContent>
          <mc:Choice Requires="wps">
            <w:drawing>
              <wp:anchor distT="0" distB="0" distL="114300" distR="114300" simplePos="0" relativeHeight="251650560" behindDoc="0" locked="0" layoutInCell="1" allowOverlap="1">
                <wp:simplePos x="0" y="0"/>
                <wp:positionH relativeFrom="column">
                  <wp:posOffset>4800600</wp:posOffset>
                </wp:positionH>
                <wp:positionV relativeFrom="paragraph">
                  <wp:posOffset>144780</wp:posOffset>
                </wp:positionV>
                <wp:extent cx="0" cy="114300"/>
                <wp:effectExtent l="12065" t="12700" r="6985" b="6350"/>
                <wp:wrapNone/>
                <wp:docPr id="666"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FA5D534" id="Line 158"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pt,11.4pt" to="378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" strokeweight=".26mm">
                <v:stroke joinstyle="miter" endcap="square"/>
              </v:lin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642368" behindDoc="0" locked="0" layoutInCell="1" allowOverlap="1">
                <wp:simplePos x="0" y="0"/>
                <wp:positionH relativeFrom="column">
                  <wp:posOffset>685800</wp:posOffset>
                </wp:positionH>
                <wp:positionV relativeFrom="paragraph">
                  <wp:posOffset>83820</wp:posOffset>
                </wp:positionV>
                <wp:extent cx="4114800" cy="0"/>
                <wp:effectExtent l="21590" t="59690" r="6985" b="54610"/>
                <wp:wrapNone/>
                <wp:docPr id="665" name="Lin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14800" cy="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9D30127" id="Line 150" o:spid="_x0000_s1026" style="position:absolute;flip:x;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6.6pt" to="378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" strokeweight=".26mm">
                <v:stroke endarrow="block" joinstyle="miter" endcap="square"/>
              </v:line>
            </w:pict>
          </mc:Fallback>
        </mc:AlternateContent>
      </w:r>
      <w:r>
        <w:rPr>
          <w:noProof/>
          <w:lang w:val="en-US" w:eastAsia="en-US" w:bidi="ar-SA"/>
        </w:rPr>
        <mc:AlternateContent>
          <mc:Choice Requires="wps">
            <w:drawing>
              <wp:anchor distT="0" distB="0" distL="114935" distR="114935" simplePos="0" relativeHeight="251668992" behindDoc="0" locked="0" layoutInCell="1" allowOverlap="1">
                <wp:simplePos x="0" y="0"/>
                <wp:positionH relativeFrom="column">
                  <wp:posOffset>0</wp:posOffset>
                </wp:positionH>
                <wp:positionV relativeFrom="paragraph">
                  <wp:posOffset>83820</wp:posOffset>
                </wp:positionV>
                <wp:extent cx="342265" cy="227965"/>
                <wp:effectExtent l="2540" t="2540" r="7620" b="7620"/>
                <wp:wrapNone/>
                <wp:docPr id="664"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rPr>
                                <w:lang w:val="en-US"/>
                              </w:rPr>
                              <w:t>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6" o:spid="_x0000_s1199" type="#_x0000_t202" style="position:absolute;left:0;text-align:left;margin-left:0;margin-top:6.6pt;width:26.95pt;height:17.95pt;z-index:25166899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" stroked="f">
                <v:fill opacity="0"/>
                <v:textbox inset="0,0,0,0">
                  <w:txbxContent>
                    <w:p w:rsidR="0018384F" w:rsidRDefault="0018384F">
                      <w:pPr>
                        <w:jc w:val="center"/>
                      </w:pPr>
                      <w:r>
                        <w:rPr>
                          <w:lang w:val="en-US"/>
                        </w:rPr>
                        <w:t>22</w:t>
                      </w:r>
                    </w:p>
                  </w:txbxContent>
                </v:textbox>
              </v:shap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935" distR="114935" simplePos="0" relativeHeight="251651584" behindDoc="0" locked="0" layoutInCell="1" allowOverlap="1">
                <wp:simplePos x="0" y="0"/>
                <wp:positionH relativeFrom="column">
                  <wp:posOffset>222250</wp:posOffset>
                </wp:positionH>
                <wp:positionV relativeFrom="paragraph">
                  <wp:posOffset>16510</wp:posOffset>
                </wp:positionV>
                <wp:extent cx="926465" cy="240665"/>
                <wp:effectExtent l="5715" t="5080" r="10795" b="11430"/>
                <wp:wrapNone/>
                <wp:docPr id="663" name="Text 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6465" cy="240665"/>
                        </a:xfrm>
                        <a:prstGeom prst="rect">
                          <a:avLst/>
                        </a:prstGeom>
                        <a:solidFill>
                          <a:srgbClr val="FFFFFF"/>
                        </a:solidFill>
                        <a:ln w="6350">
                          <a:solidFill>
                            <a:srgbClr val="000000"/>
                          </a:solidFill>
                          <a:miter lim="800000"/>
                          <a:headEnd/>
                          <a:tailEnd/>
                        </a:ln>
                      </wps:spPr>
                      <wps:txbx>
                        <w:txbxContent>
                          <w:p w:rsidR="0018384F" w:rsidRDefault="0018384F">
                            <w:pPr>
                              <w:jc w:val="center"/>
                            </w:pPr>
                            <w:r>
                              <w:t>f=false</w:t>
                            </w:r>
                          </w:p>
                        </w:txbxContent>
                      </wps:txbx>
                      <wps:bodyPr rot="0" vert="horz" wrap="square" lIns="3175" tIns="3175" rIns="3175" bIns="317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9" o:spid="_x0000_s1200" type="#_x0000_t202" style="position:absolute;left:0;text-align:left;margin-left:17.5pt;margin-top:1.3pt;width:72.95pt;height:18.95pt;z-index:25165158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" strokeweight=".5pt">
                <v:textbox inset=".25pt,.25pt,.25pt,.25pt">
                  <w:txbxContent>
                    <w:p w:rsidR="0018384F" w:rsidRDefault="0018384F">
                      <w:pPr>
                        <w:jc w:val="center"/>
                      </w:pPr>
                      <w:r>
                        <w:t>f=false</w:t>
                      </w:r>
                    </w:p>
                  </w:txbxContent>
                </v:textbox>
              </v:shap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655680" behindDoc="0" locked="0" layoutInCell="1" allowOverlap="1">
                <wp:simplePos x="0" y="0"/>
                <wp:positionH relativeFrom="column">
                  <wp:posOffset>685800</wp:posOffset>
                </wp:positionH>
                <wp:positionV relativeFrom="paragraph">
                  <wp:posOffset>76200</wp:posOffset>
                </wp:positionV>
                <wp:extent cx="0" cy="228600"/>
                <wp:effectExtent l="12065" t="10795" r="6985" b="8255"/>
                <wp:wrapNone/>
                <wp:docPr id="662"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E094C70" id="Line 163"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6pt" to="54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" strokeweight=".26mm">
                <v:stroke joinstyle="miter" endcap="square"/>
              </v:lin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654656" behindDoc="0" locked="0" layoutInCell="1" allowOverlap="1">
                <wp:simplePos x="0" y="0"/>
                <wp:positionH relativeFrom="column">
                  <wp:posOffset>685800</wp:posOffset>
                </wp:positionH>
                <wp:positionV relativeFrom="paragraph">
                  <wp:posOffset>15240</wp:posOffset>
                </wp:positionV>
                <wp:extent cx="4800600" cy="0"/>
                <wp:effectExtent l="21590" t="57785" r="6985" b="56515"/>
                <wp:wrapNone/>
                <wp:docPr id="661"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800600" cy="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2456642" id="Line 162" o:spid="_x0000_s1026" style="position:absolute;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2pt" to="6in,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" strokeweight=".26mm">
                <v:stroke endarrow="block" joinstyle="miter" endcap="square"/>
              </v:line>
            </w:pict>
          </mc:Fallback>
        </mc:AlternateContent>
      </w:r>
      <w:r>
        <w:rPr>
          <w:noProof/>
          <w:lang w:val="en-US" w:eastAsia="en-US" w:bidi="ar-SA"/>
        </w:rPr>
        <mc:AlternateContent>
          <mc:Choice Requires="wps">
            <w:drawing>
              <wp:anchor distT="0" distB="0" distL="114300" distR="114300" simplePos="0" relativeHeight="251656704" behindDoc="0" locked="0" layoutInCell="1" allowOverlap="1">
                <wp:simplePos x="0" y="0"/>
                <wp:positionH relativeFrom="column">
                  <wp:posOffset>228600</wp:posOffset>
                </wp:positionH>
                <wp:positionV relativeFrom="paragraph">
                  <wp:posOffset>129540</wp:posOffset>
                </wp:positionV>
                <wp:extent cx="914400" cy="457200"/>
                <wp:effectExtent l="21590" t="10160" r="16510" b="18415"/>
                <wp:wrapNone/>
                <wp:docPr id="660" name="AutoShap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diamond">
                          <a:avLst/>
                        </a:prstGeom>
                        <a:noFill/>
                        <a:ln w="936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pPr>
                              <w:jc w:val="center"/>
                            </w:pPr>
                            <w:r>
                              <w:t>f=true</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id="AutoShape 164" o:spid="_x0000_s1201" type="#_x0000_t4" style="position:absolute;left:0;text-align:left;margin-left:18pt;margin-top:10.2pt;width:1in;height:3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" filled="f" strokeweight=".26mm">
                <v:stroke endcap="square"/>
                <v:textbox inset="0,0,0,0">
                  <w:txbxContent>
                    <w:p w:rsidR="0018384F" w:rsidRDefault="0018384F">
                      <w:pPr>
                        <w:jc w:val="center"/>
                      </w:pPr>
                      <w:r>
                        <w:t>f=true</w:t>
                      </w:r>
                    </w:p>
                  </w:txbxContent>
                </v:textbox>
              </v:shape>
            </w:pict>
          </mc:Fallback>
        </mc:AlternateContent>
      </w:r>
      <w:r>
        <w:rPr>
          <w:noProof/>
          <w:lang w:val="en-US" w:eastAsia="en-US" w:bidi="ar-SA"/>
        </w:rPr>
        <mc:AlternateContent>
          <mc:Choice Requires="wps">
            <w:drawing>
              <wp:anchor distT="0" distB="0" distL="114935" distR="114935" simplePos="0" relativeHeight="251670016" behindDoc="0" locked="0" layoutInCell="1" allowOverlap="1">
                <wp:simplePos x="0" y="0"/>
                <wp:positionH relativeFrom="column">
                  <wp:posOffset>114300</wp:posOffset>
                </wp:positionH>
                <wp:positionV relativeFrom="paragraph">
                  <wp:posOffset>129540</wp:posOffset>
                </wp:positionV>
                <wp:extent cx="342265" cy="227965"/>
                <wp:effectExtent l="2540" t="635" r="7620" b="0"/>
                <wp:wrapNone/>
                <wp:docPr id="659" name="Text 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rPr>
                                <w:lang w:val="en-US"/>
                              </w:rPr>
                              <w:t>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7" o:spid="_x0000_s1202" type="#_x0000_t202" style="position:absolute;left:0;text-align:left;margin-left:9pt;margin-top:10.2pt;width:26.95pt;height:17.95pt;z-index:25167001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" stroked="f">
                <v:fill opacity="0"/>
                <v:textbox inset="0,0,0,0">
                  <w:txbxContent>
                    <w:p w:rsidR="0018384F" w:rsidRDefault="0018384F">
                      <w:pPr>
                        <w:jc w:val="center"/>
                      </w:pPr>
                      <w:r>
                        <w:rPr>
                          <w:lang w:val="en-US"/>
                        </w:rPr>
                        <w:t>23</w:t>
                      </w:r>
                    </w:p>
                  </w:txbxContent>
                </v:textbox>
              </v:shape>
            </w:pict>
          </mc:Fallback>
        </mc:AlternateContent>
      </w:r>
    </w:p>
    <w:p w:rsidR="0018384F" w:rsidRDefault="0018384F">
      <w:pPr>
        <w:ind w:firstLine="720"/>
        <w:jc w:val="both"/>
        <w:rPr>
          <w:lang w:val="ro-RO"/>
        </w:rPr>
      </w:pPr>
    </w:p>
    <w:p w:rsidR="0018384F" w:rsidRDefault="00433808">
      <w:pPr>
        <w:ind w:firstLine="720"/>
        <w:jc w:val="both"/>
        <w:rPr>
          <w:lang w:val="ro-RO"/>
        </w:rPr>
      </w:pPr>
      <w:r>
        <w:rPr>
          <w:noProof/>
          <w:lang w:val="en-US" w:eastAsia="en-US" w:bidi="ar-SA"/>
        </w:rPr>
        <mc:AlternateContent>
          <mc:Choice Requires="wps">
            <w:drawing>
              <wp:anchor distT="0" distB="0" distL="114935" distR="114935" simplePos="0" relativeHeight="251659776" behindDoc="0" locked="0" layoutInCell="1" allowOverlap="1">
                <wp:simplePos x="0" y="0"/>
                <wp:positionH relativeFrom="column">
                  <wp:posOffset>228600</wp:posOffset>
                </wp:positionH>
                <wp:positionV relativeFrom="paragraph">
                  <wp:posOffset>121920</wp:posOffset>
                </wp:positionV>
                <wp:extent cx="456565" cy="342265"/>
                <wp:effectExtent l="2540" t="8890" r="7620" b="1270"/>
                <wp:wrapNone/>
                <wp:docPr id="658"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565" cy="3422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t>da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7" o:spid="_x0000_s1203" type="#_x0000_t202" style="position:absolute;left:0;text-align:left;margin-left:18pt;margin-top:9.6pt;width:35.95pt;height:26.95pt;z-index:25165977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" stroked="f">
                <v:fill opacity="0"/>
                <v:textbox inset="0,0,0,0">
                  <w:txbxContent>
                    <w:p w:rsidR="0018384F" w:rsidRDefault="0018384F">
                      <w:pPr>
                        <w:jc w:val="center"/>
                      </w:pPr>
                      <w:r>
                        <w:t>da</w:t>
                      </w:r>
                    </w:p>
                  </w:txbxContent>
                </v:textbox>
              </v:shap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658752" behindDoc="0" locked="0" layoutInCell="1" allowOverlap="1">
                <wp:simplePos x="0" y="0"/>
                <wp:positionH relativeFrom="column">
                  <wp:posOffset>685800</wp:posOffset>
                </wp:positionH>
                <wp:positionV relativeFrom="paragraph">
                  <wp:posOffset>60960</wp:posOffset>
                </wp:positionV>
                <wp:extent cx="0" cy="114300"/>
                <wp:effectExtent l="12065" t="8255" r="6985" b="10795"/>
                <wp:wrapNone/>
                <wp:docPr id="657"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35C8E6" id="Line 16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4.8pt" to="54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" strokeweight=".26mm">
                <v:stroke joinstyle="miter" endcap="square"/>
              </v:line>
            </w:pict>
          </mc:Fallback>
        </mc:AlternateContent>
      </w:r>
      <w:r>
        <w:rPr>
          <w:noProof/>
          <w:lang w:val="en-US" w:eastAsia="en-US" w:bidi="ar-SA"/>
        </w:rPr>
        <mc:AlternateContent>
          <mc:Choice Requires="wps">
            <w:drawing>
              <wp:anchor distT="0" distB="0" distL="114935" distR="114935" simplePos="0" relativeHeight="251671040" behindDoc="0" locked="0" layoutInCell="1" allowOverlap="1">
                <wp:simplePos x="0" y="0"/>
                <wp:positionH relativeFrom="column">
                  <wp:posOffset>0</wp:posOffset>
                </wp:positionH>
                <wp:positionV relativeFrom="paragraph">
                  <wp:posOffset>60960</wp:posOffset>
                </wp:positionV>
                <wp:extent cx="342265" cy="227965"/>
                <wp:effectExtent l="2540" t="8255" r="7620" b="1905"/>
                <wp:wrapNone/>
                <wp:docPr id="656" name="Text Box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rPr>
                                <w:lang w:val="en-US"/>
                              </w:rPr>
                              <w:t>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8" o:spid="_x0000_s1204" type="#_x0000_t202" style="position:absolute;left:0;text-align:left;margin-left:0;margin-top:4.8pt;width:26.95pt;height:17.95pt;z-index:2516710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" stroked="f">
                <v:fill opacity="0"/>
                <v:textbox inset="0,0,0,0">
                  <w:txbxContent>
                    <w:p w:rsidR="0018384F" w:rsidRDefault="0018384F">
                      <w:pPr>
                        <w:jc w:val="center"/>
                      </w:pPr>
                      <w:r>
                        <w:rPr>
                          <w:lang w:val="en-US"/>
                        </w:rPr>
                        <w:t>24</w:t>
                      </w:r>
                    </w:p>
                  </w:txbxContent>
                </v:textbox>
              </v:shape>
            </w:pict>
          </mc:Fallback>
        </mc:AlternateContent>
      </w:r>
    </w:p>
    <w:p w:rsidR="0018384F" w:rsidRDefault="00433808">
      <w:pPr>
        <w:ind w:firstLine="720"/>
        <w:jc w:val="both"/>
        <w:rPr>
          <w:lang w:val="ro-RO"/>
        </w:rPr>
      </w:pPr>
      <w:r>
        <w:rPr>
          <w:noProof/>
          <w:lang w:val="en-US" w:eastAsia="en-US" w:bidi="ar-SA"/>
        </w:rPr>
        <w:lastRenderedPageBreak/>
        <mc:AlternateContent>
          <mc:Choice Requires="wps">
            <w:drawing>
              <wp:anchor distT="0" distB="0" distL="114935" distR="114935" simplePos="0" relativeHeight="251657728" behindDoc="0" locked="0" layoutInCell="1" allowOverlap="1">
                <wp:simplePos x="0" y="0"/>
                <wp:positionH relativeFrom="column">
                  <wp:posOffset>222250</wp:posOffset>
                </wp:positionH>
                <wp:positionV relativeFrom="paragraph">
                  <wp:posOffset>-6350</wp:posOffset>
                </wp:positionV>
                <wp:extent cx="926465" cy="240665"/>
                <wp:effectExtent l="5715" t="11430" r="10795" b="5080"/>
                <wp:wrapNone/>
                <wp:docPr id="655" name="Text 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6465" cy="240665"/>
                        </a:xfrm>
                        <a:prstGeom prst="rect">
                          <a:avLst/>
                        </a:prstGeom>
                        <a:solidFill>
                          <a:srgbClr val="FFFFFF"/>
                        </a:solidFill>
                        <a:ln w="6350">
                          <a:solidFill>
                            <a:srgbClr val="000000"/>
                          </a:solidFill>
                          <a:miter lim="800000"/>
                          <a:headEnd/>
                          <a:tailEnd/>
                        </a:ln>
                      </wps:spPr>
                      <wps:txbx>
                        <w:txbxContent>
                          <w:p w:rsidR="0018384F" w:rsidRDefault="0018384F">
                            <w:pPr>
                              <w:jc w:val="center"/>
                            </w:pPr>
                            <w:r>
                              <w:t>num=num+1</w:t>
                            </w:r>
                          </w:p>
                        </w:txbxContent>
                      </wps:txbx>
                      <wps:bodyPr rot="0" vert="horz" wrap="square" lIns="3175" tIns="3175" rIns="3175" bIns="317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5" o:spid="_x0000_s1205" type="#_x0000_t202" style="position:absolute;left:0;text-align:left;margin-left:17.5pt;margin-top:-.5pt;width:72.95pt;height:18.95pt;z-index:2516577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" strokeweight=".5pt">
                <v:textbox inset=".25pt,.25pt,.25pt,.25pt">
                  <w:txbxContent>
                    <w:p w:rsidR="0018384F" w:rsidRDefault="0018384F">
                      <w:pPr>
                        <w:jc w:val="center"/>
                      </w:pPr>
                      <w:r>
                        <w:t>num=num+1</w:t>
                      </w:r>
                    </w:p>
                  </w:txbxContent>
                </v:textbox>
              </v:shap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660800" behindDoc="0" locked="0" layoutInCell="1" allowOverlap="1">
                <wp:simplePos x="0" y="0"/>
                <wp:positionH relativeFrom="column">
                  <wp:posOffset>0</wp:posOffset>
                </wp:positionH>
                <wp:positionV relativeFrom="paragraph">
                  <wp:posOffset>167640</wp:posOffset>
                </wp:positionV>
                <wp:extent cx="1371600" cy="457200"/>
                <wp:effectExtent l="12065" t="7620" r="16510" b="11430"/>
                <wp:wrapNone/>
                <wp:docPr id="654" name="AutoShape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57200"/>
                        </a:xfrm>
                        <a:prstGeom prst="parallelogram">
                          <a:avLst>
                            <a:gd name="adj" fmla="val 21194"/>
                          </a:avLst>
                        </a:prstGeom>
                        <a:noFill/>
                        <a:ln w="936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Pr="003015FA" w:rsidRDefault="0018384F">
                            <w:pPr>
                              <w:jc w:val="center"/>
                              <w:rPr>
                                <w:lang w:val="en-US"/>
                              </w:rPr>
                            </w:pPr>
                            <w:r w:rsidRPr="003015FA">
                              <w:rPr>
                                <w:lang w:val="en-US"/>
                              </w:rPr>
                              <w:t xml:space="preserve">Tipărire </w:t>
                            </w:r>
                          </w:p>
                          <w:p w:rsidR="0018384F" w:rsidRPr="003015FA" w:rsidRDefault="0018384F">
                            <w:pPr>
                              <w:jc w:val="center"/>
                              <w:rPr>
                                <w:lang w:val="en-US"/>
                              </w:rPr>
                            </w:pPr>
                            <w:r w:rsidRPr="003015FA">
                              <w:rPr>
                                <w:lang w:val="en-US"/>
                              </w:rPr>
                              <w:t>I,j,k,l,m</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id="AutoShape 168" o:spid="_x0000_s1206" type="#_x0000_t7" style="position:absolute;left:0;text-align:left;margin-left:0;margin-top:13.2pt;width:108pt;height:3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" adj="1526" filled="f" strokeweight=".26mm">
                <v:stroke endcap="square"/>
                <v:textbox inset="0,0,0,0">
                  <w:txbxContent>
                    <w:p w:rsidR="0018384F" w:rsidRPr="003015FA" w:rsidRDefault="0018384F">
                      <w:pPr>
                        <w:jc w:val="center"/>
                        <w:rPr>
                          <w:lang w:val="en-US"/>
                        </w:rPr>
                      </w:pPr>
                      <w:r w:rsidRPr="003015FA">
                        <w:rPr>
                          <w:lang w:val="en-US"/>
                        </w:rPr>
                        <w:t xml:space="preserve">Tipărire </w:t>
                      </w:r>
                    </w:p>
                    <w:p w:rsidR="0018384F" w:rsidRPr="003015FA" w:rsidRDefault="0018384F">
                      <w:pPr>
                        <w:jc w:val="center"/>
                        <w:rPr>
                          <w:lang w:val="en-US"/>
                        </w:rPr>
                      </w:pPr>
                      <w:r w:rsidRPr="003015FA">
                        <w:rPr>
                          <w:lang w:val="en-US"/>
                        </w:rPr>
                        <w:t>I,j,k,l,m</w:t>
                      </w:r>
                    </w:p>
                  </w:txbxContent>
                </v:textbox>
              </v:shape>
            </w:pict>
          </mc:Fallback>
        </mc:AlternateContent>
      </w:r>
      <w:r>
        <w:rPr>
          <w:noProof/>
          <w:lang w:val="en-US" w:eastAsia="en-US" w:bidi="ar-SA"/>
        </w:rPr>
        <mc:AlternateContent>
          <mc:Choice Requires="wps">
            <w:drawing>
              <wp:anchor distT="0" distB="0" distL="114300" distR="114300" simplePos="0" relativeHeight="251661824" behindDoc="0" locked="0" layoutInCell="1" allowOverlap="1">
                <wp:simplePos x="0" y="0"/>
                <wp:positionH relativeFrom="column">
                  <wp:posOffset>685800</wp:posOffset>
                </wp:positionH>
                <wp:positionV relativeFrom="paragraph">
                  <wp:posOffset>53340</wp:posOffset>
                </wp:positionV>
                <wp:extent cx="0" cy="114300"/>
                <wp:effectExtent l="12065" t="7620" r="6985" b="11430"/>
                <wp:wrapNone/>
                <wp:docPr id="653" name="Lin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753D8F7" id="Line 169"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4.2pt" to="54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" strokeweight=".26mm">
                <v:stroke joinstyle="miter" endcap="square"/>
              </v:line>
            </w:pict>
          </mc:Fallback>
        </mc:AlternateContent>
      </w:r>
      <w:r>
        <w:rPr>
          <w:noProof/>
          <w:lang w:val="en-US" w:eastAsia="en-US" w:bidi="ar-SA"/>
        </w:rPr>
        <mc:AlternateContent>
          <mc:Choice Requires="wps">
            <w:drawing>
              <wp:anchor distT="0" distB="0" distL="114935" distR="114935" simplePos="0" relativeHeight="251672064" behindDoc="0" locked="0" layoutInCell="1" allowOverlap="1">
                <wp:simplePos x="0" y="0"/>
                <wp:positionH relativeFrom="column">
                  <wp:posOffset>-228600</wp:posOffset>
                </wp:positionH>
                <wp:positionV relativeFrom="paragraph">
                  <wp:posOffset>53340</wp:posOffset>
                </wp:positionV>
                <wp:extent cx="342265" cy="227965"/>
                <wp:effectExtent l="2540" t="7620" r="7620" b="2540"/>
                <wp:wrapNone/>
                <wp:docPr id="652" name="Text 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rPr>
                                <w:lang w:val="en-US"/>
                              </w:rPr>
                              <w:t>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9" o:spid="_x0000_s1207" type="#_x0000_t202" style="position:absolute;left:0;text-align:left;margin-left:-18pt;margin-top:4.2pt;width:26.95pt;height:17.95pt;z-index:2516720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" stroked="f">
                <v:fill opacity="0"/>
                <v:textbox inset="0,0,0,0">
                  <w:txbxContent>
                    <w:p w:rsidR="0018384F" w:rsidRDefault="0018384F">
                      <w:pPr>
                        <w:jc w:val="center"/>
                      </w:pPr>
                      <w:r>
                        <w:rPr>
                          <w:lang w:val="en-US"/>
                        </w:rPr>
                        <w:t>25</w:t>
                      </w:r>
                    </w:p>
                  </w:txbxContent>
                </v:textbox>
              </v:shape>
            </w:pict>
          </mc:Fallback>
        </mc:AlternateContent>
      </w:r>
    </w:p>
    <w:p w:rsidR="0018384F" w:rsidRDefault="0018384F">
      <w:pPr>
        <w:ind w:firstLine="720"/>
        <w:jc w:val="both"/>
        <w:rPr>
          <w:lang w:val="ro-RO"/>
        </w:rPr>
      </w:pPr>
    </w:p>
    <w:p w:rsidR="0018384F" w:rsidRDefault="0018384F">
      <w:pPr>
        <w:ind w:firstLine="720"/>
        <w:jc w:val="both"/>
        <w:rPr>
          <w:lang w:val="ro-RO"/>
        </w:rPr>
      </w:pP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662848" behindDoc="0" locked="0" layoutInCell="1" allowOverlap="1">
                <wp:simplePos x="0" y="0"/>
                <wp:positionH relativeFrom="column">
                  <wp:posOffset>685800</wp:posOffset>
                </wp:positionH>
                <wp:positionV relativeFrom="paragraph">
                  <wp:posOffset>99060</wp:posOffset>
                </wp:positionV>
                <wp:extent cx="0" cy="114300"/>
                <wp:effectExtent l="12065" t="5715" r="6985" b="13335"/>
                <wp:wrapNone/>
                <wp:docPr id="651"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4890953" id="Line 170"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7.8pt" to="54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" strokeweight=".26mm">
                <v:stroke joinstyle="miter" endcap="square"/>
              </v:lin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935" distR="114935" simplePos="0" relativeHeight="251673088" behindDoc="0" locked="0" layoutInCell="1" allowOverlap="1">
                <wp:simplePos x="0" y="0"/>
                <wp:positionH relativeFrom="column">
                  <wp:posOffset>-114300</wp:posOffset>
                </wp:positionH>
                <wp:positionV relativeFrom="paragraph">
                  <wp:posOffset>38100</wp:posOffset>
                </wp:positionV>
                <wp:extent cx="342265" cy="227965"/>
                <wp:effectExtent l="2540" t="5080" r="7620" b="5080"/>
                <wp:wrapNone/>
                <wp:docPr id="650"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rPr>
                                <w:lang w:val="en-US"/>
                              </w:rPr>
                              <w:t>26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0" o:spid="_x0000_s1208" type="#_x0000_t202" style="position:absolute;left:0;text-align:left;margin-left:-9pt;margin-top:3pt;width:26.95pt;height:17.95pt;z-index:2516730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" stroked="f">
                <v:fill opacity="0"/>
                <v:textbox inset="0,0,0,0">
                  <w:txbxContent>
                    <w:p w:rsidR="0018384F" w:rsidRDefault="0018384F">
                      <w:pPr>
                        <w:jc w:val="center"/>
                      </w:pPr>
                      <w:r>
                        <w:rPr>
                          <w:lang w:val="en-US"/>
                        </w:rPr>
                        <w:t>26</w:t>
                      </w:r>
                    </w:p>
                  </w:txbxContent>
                </v:textbox>
              </v:shape>
            </w:pict>
          </mc:Fallback>
        </mc:AlternateContent>
      </w:r>
      <w:r>
        <w:rPr>
          <w:noProof/>
          <w:lang w:val="en-US" w:eastAsia="en-US" w:bidi="ar-SA"/>
        </w:rPr>
        <mc:AlternateContent>
          <mc:Choice Requires="wps">
            <w:drawing>
              <wp:anchor distT="0" distB="0" distL="114935" distR="114935" simplePos="0" relativeHeight="251676160" behindDoc="0" locked="0" layoutInCell="1" allowOverlap="1">
                <wp:simplePos x="0" y="0"/>
                <wp:positionH relativeFrom="column">
                  <wp:posOffset>222250</wp:posOffset>
                </wp:positionH>
                <wp:positionV relativeFrom="paragraph">
                  <wp:posOffset>31750</wp:posOffset>
                </wp:positionV>
                <wp:extent cx="926465" cy="240665"/>
                <wp:effectExtent l="5715" t="8255" r="10795" b="8255"/>
                <wp:wrapNone/>
                <wp:docPr id="649" name="Text Box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6465" cy="240665"/>
                        </a:xfrm>
                        <a:prstGeom prst="rect">
                          <a:avLst/>
                        </a:prstGeom>
                        <a:solidFill>
                          <a:srgbClr val="FFFFFF"/>
                        </a:solidFill>
                        <a:ln w="6350">
                          <a:solidFill>
                            <a:srgbClr val="000000"/>
                          </a:solidFill>
                          <a:miter lim="800000"/>
                          <a:headEnd/>
                          <a:tailEnd/>
                        </a:ln>
                      </wps:spPr>
                      <wps:txbx>
                        <w:txbxContent>
                          <w:p w:rsidR="0018384F" w:rsidRDefault="0018384F">
                            <w:pPr>
                              <w:jc w:val="center"/>
                            </w:pPr>
                            <w:r>
                              <w:t>m=m+1</w:t>
                            </w:r>
                          </w:p>
                        </w:txbxContent>
                      </wps:txbx>
                      <wps:bodyPr rot="0" vert="horz" wrap="square" lIns="3175" tIns="3175" rIns="3175" bIns="317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3" o:spid="_x0000_s1209" type="#_x0000_t202" style="position:absolute;left:0;text-align:left;margin-left:17.5pt;margin-top:2.5pt;width:72.95pt;height:18.95pt;z-index:2516761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" strokeweight=".5pt">
                <v:textbox inset=".25pt,.25pt,.25pt,.25pt">
                  <w:txbxContent>
                    <w:p w:rsidR="0018384F" w:rsidRDefault="0018384F">
                      <w:pPr>
                        <w:jc w:val="center"/>
                      </w:pPr>
                      <w:r>
                        <w:t>m=m+1</w:t>
                      </w:r>
                    </w:p>
                  </w:txbxContent>
                </v:textbox>
              </v:shap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675136" behindDoc="0" locked="0" layoutInCell="1" allowOverlap="1">
                <wp:simplePos x="0" y="0"/>
                <wp:positionH relativeFrom="column">
                  <wp:posOffset>685800</wp:posOffset>
                </wp:positionH>
                <wp:positionV relativeFrom="paragraph">
                  <wp:posOffset>91440</wp:posOffset>
                </wp:positionV>
                <wp:extent cx="0" cy="114300"/>
                <wp:effectExtent l="12065" t="13970" r="6985" b="5080"/>
                <wp:wrapNone/>
                <wp:docPr id="648" name="Lin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2B62E7B" id="Line 182"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7.2pt" to="54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" strokeweight=".26mm">
                <v:stroke joinstyle="miter" endcap="square"/>
              </v:lin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663872" behindDoc="0" locked="0" layoutInCell="1" allowOverlap="1">
                <wp:simplePos x="0" y="0"/>
                <wp:positionH relativeFrom="column">
                  <wp:posOffset>228600</wp:posOffset>
                </wp:positionH>
                <wp:positionV relativeFrom="paragraph">
                  <wp:posOffset>31115</wp:posOffset>
                </wp:positionV>
                <wp:extent cx="914400" cy="457200"/>
                <wp:effectExtent l="21590" t="13970" r="16510" b="14605"/>
                <wp:wrapNone/>
                <wp:docPr id="647" name="AutoShap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diamond">
                          <a:avLst/>
                        </a:prstGeom>
                        <a:noFill/>
                        <a:ln w="936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pPr>
                              <w:jc w:val="center"/>
                              <w:rPr>
                                <w:lang w:val="en-US"/>
                              </w:rPr>
                            </w:pPr>
                            <w:r>
                              <w:t>m</w:t>
                            </w:r>
                            <w:r>
                              <w:rPr>
                                <w:lang w:val="en-US"/>
                              </w:rPr>
                              <w:t>&lt;6</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id="AutoShape 171" o:spid="_x0000_s1210" type="#_x0000_t4" style="position:absolute;left:0;text-align:left;margin-left:18pt;margin-top:2.45pt;width:1in;height:3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" filled="f" strokeweight=".26mm">
                <v:stroke endcap="square"/>
                <v:textbox inset="0,0,0,0">
                  <w:txbxContent>
                    <w:p w:rsidR="0018384F" w:rsidRDefault="0018384F">
                      <w:pPr>
                        <w:jc w:val="center"/>
                        <w:rPr>
                          <w:lang w:val="en-US"/>
                        </w:rPr>
                      </w:pPr>
                      <w:r>
                        <w:t>m</w:t>
                      </w:r>
                      <w:r>
                        <w:rPr>
                          <w:lang w:val="en-US"/>
                        </w:rPr>
                        <w:t>&lt;6</w:t>
                      </w:r>
                    </w:p>
                  </w:txbxContent>
                </v:textbox>
              </v:shape>
            </w:pict>
          </mc:Fallback>
        </mc:AlternateContent>
      </w:r>
      <w:r>
        <w:rPr>
          <w:noProof/>
          <w:lang w:val="en-US" w:eastAsia="en-US" w:bidi="ar-SA"/>
        </w:rPr>
        <mc:AlternateContent>
          <mc:Choice Requires="wps">
            <w:drawing>
              <wp:anchor distT="0" distB="0" distL="114935" distR="114935" simplePos="0" relativeHeight="251674112" behindDoc="0" locked="0" layoutInCell="1" allowOverlap="1">
                <wp:simplePos x="0" y="0"/>
                <wp:positionH relativeFrom="column">
                  <wp:posOffset>1028700</wp:posOffset>
                </wp:positionH>
                <wp:positionV relativeFrom="paragraph">
                  <wp:posOffset>31115</wp:posOffset>
                </wp:positionV>
                <wp:extent cx="456565" cy="342265"/>
                <wp:effectExtent l="2540" t="4445" r="7620" b="5715"/>
                <wp:wrapNone/>
                <wp:docPr id="646" name="Text 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565" cy="3422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t>da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1" o:spid="_x0000_s1211" type="#_x0000_t202" style="position:absolute;left:0;text-align:left;margin-left:81pt;margin-top:2.45pt;width:35.95pt;height:26.95pt;z-index:2516741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" stroked="f">
                <v:fill opacity="0"/>
                <v:textbox inset="0,0,0,0">
                  <w:txbxContent>
                    <w:p w:rsidR="0018384F" w:rsidRDefault="0018384F">
                      <w:pPr>
                        <w:jc w:val="center"/>
                      </w:pPr>
                      <w:r>
                        <w:t>da</w:t>
                      </w:r>
                    </w:p>
                  </w:txbxContent>
                </v:textbox>
              </v:shape>
            </w:pict>
          </mc:Fallback>
        </mc:AlternateContent>
      </w:r>
      <w:r>
        <w:rPr>
          <w:noProof/>
          <w:lang w:val="en-US" w:eastAsia="en-US" w:bidi="ar-SA"/>
        </w:rPr>
        <mc:AlternateContent>
          <mc:Choice Requires="wps">
            <w:drawing>
              <wp:anchor distT="0" distB="0" distL="114300" distR="114300" simplePos="0" relativeHeight="251678208" behindDoc="0" locked="0" layoutInCell="1" allowOverlap="1">
                <wp:simplePos x="0" y="0"/>
                <wp:positionH relativeFrom="column">
                  <wp:posOffset>1598295</wp:posOffset>
                </wp:positionH>
                <wp:positionV relativeFrom="paragraph">
                  <wp:posOffset>145415</wp:posOffset>
                </wp:positionV>
                <wp:extent cx="342900" cy="228600"/>
                <wp:effectExtent l="10160" t="13970" r="8890" b="5080"/>
                <wp:wrapNone/>
                <wp:docPr id="645" name="Oval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ellipse">
                          <a:avLst/>
                        </a:prstGeom>
                        <a:noFill/>
                        <a:ln w="936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pPr>
                              <w:jc w:val="center"/>
                            </w:pPr>
                            <w:r>
                              <w:t>18</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oval id="Oval 185" o:spid="_x0000_s1212" style="position:absolute;left:0;text-align:left;margin-left:125.85pt;margin-top:11.45pt;width:27pt;height:18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" filled="f" strokeweight=".26mm">
                <v:stroke joinstyle="miter" endcap="square"/>
                <v:textbox inset="0,0,0,0">
                  <w:txbxContent>
                    <w:p w:rsidR="0018384F" w:rsidRDefault="0018384F">
                      <w:pPr>
                        <w:jc w:val="center"/>
                      </w:pPr>
                      <w:r>
                        <w:t>18</w:t>
                      </w:r>
                    </w:p>
                  </w:txbxContent>
                </v:textbox>
              </v:oval>
            </w:pict>
          </mc:Fallback>
        </mc:AlternateContent>
      </w:r>
      <w:r>
        <w:rPr>
          <w:noProof/>
          <w:lang w:val="en-US" w:eastAsia="en-US" w:bidi="ar-SA"/>
        </w:rPr>
        <mc:AlternateContent>
          <mc:Choice Requires="wps">
            <w:drawing>
              <wp:anchor distT="0" distB="0" distL="114935" distR="114935" simplePos="0" relativeHeight="251679232" behindDoc="0" locked="0" layoutInCell="1" allowOverlap="1">
                <wp:simplePos x="0" y="0"/>
                <wp:positionH relativeFrom="column">
                  <wp:posOffset>0</wp:posOffset>
                </wp:positionH>
                <wp:positionV relativeFrom="paragraph">
                  <wp:posOffset>31115</wp:posOffset>
                </wp:positionV>
                <wp:extent cx="342265" cy="227965"/>
                <wp:effectExtent l="2540" t="4445" r="7620" b="5715"/>
                <wp:wrapNone/>
                <wp:docPr id="644" name="Text Box 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rPr>
                                <w:lang w:val="en-US"/>
                              </w:rPr>
                              <w:t>27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6" o:spid="_x0000_s1213" type="#_x0000_t202" style="position:absolute;left:0;text-align:left;margin-left:0;margin-top:2.45pt;width:26.95pt;height:17.95pt;z-index:2516792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" stroked="f">
                <v:fill opacity="0"/>
                <v:textbox inset="0,0,0,0">
                  <w:txbxContent>
                    <w:p w:rsidR="0018384F" w:rsidRDefault="0018384F">
                      <w:pPr>
                        <w:jc w:val="center"/>
                      </w:pPr>
                      <w:r>
                        <w:rPr>
                          <w:lang w:val="en-US"/>
                        </w:rPr>
                        <w:t>27</w:t>
                      </w:r>
                    </w:p>
                  </w:txbxContent>
                </v:textbox>
              </v:shap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677184" behindDoc="0" locked="0" layoutInCell="1" allowOverlap="1">
                <wp:simplePos x="0" y="0"/>
                <wp:positionH relativeFrom="column">
                  <wp:posOffset>1143000</wp:posOffset>
                </wp:positionH>
                <wp:positionV relativeFrom="paragraph">
                  <wp:posOffset>84455</wp:posOffset>
                </wp:positionV>
                <wp:extent cx="457200" cy="0"/>
                <wp:effectExtent l="12065" t="60960" r="16510" b="53340"/>
                <wp:wrapNone/>
                <wp:docPr id="643" name="Lin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BA1F4E4" id="Line 184" o:spid="_x0000_s1026" style="position:absolute;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6.65pt" to="126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" strokeweight=".26mm">
                <v:stroke endarrow="block" joinstyle="miter" endcap="square"/>
              </v:lin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680256" behindDoc="0" locked="0" layoutInCell="1" allowOverlap="1">
                <wp:simplePos x="0" y="0"/>
                <wp:positionH relativeFrom="column">
                  <wp:posOffset>685800</wp:posOffset>
                </wp:positionH>
                <wp:positionV relativeFrom="paragraph">
                  <wp:posOffset>137795</wp:posOffset>
                </wp:positionV>
                <wp:extent cx="0" cy="114300"/>
                <wp:effectExtent l="12065" t="12700" r="6985" b="6350"/>
                <wp:wrapNone/>
                <wp:docPr id="642" name="Lin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B62525F" id="Line 187" o:spid="_x0000_s1026" style="position:absolute;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0.85pt" to="54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" strokeweight=".26mm">
                <v:stroke joinstyle="miter" endcap="square"/>
              </v:line>
            </w:pict>
          </mc:Fallback>
        </mc:AlternateContent>
      </w:r>
      <w:r>
        <w:rPr>
          <w:noProof/>
          <w:lang w:val="en-US" w:eastAsia="en-US" w:bidi="ar-SA"/>
        </w:rPr>
        <mc:AlternateContent>
          <mc:Choice Requires="wps">
            <w:drawing>
              <wp:anchor distT="0" distB="0" distL="114935" distR="114935" simplePos="0" relativeHeight="251688448" behindDoc="0" locked="0" layoutInCell="1" allowOverlap="1">
                <wp:simplePos x="0" y="0"/>
                <wp:positionH relativeFrom="column">
                  <wp:posOffset>228600</wp:posOffset>
                </wp:positionH>
                <wp:positionV relativeFrom="paragraph">
                  <wp:posOffset>23495</wp:posOffset>
                </wp:positionV>
                <wp:extent cx="456565" cy="342265"/>
                <wp:effectExtent l="2540" t="3175" r="7620" b="6985"/>
                <wp:wrapNone/>
                <wp:docPr id="641"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565" cy="3422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t>nu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5" o:spid="_x0000_s1214" type="#_x0000_t202" style="position:absolute;left:0;text-align:left;margin-left:18pt;margin-top:1.85pt;width:35.95pt;height:26.95pt;z-index:25168844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" stroked="f">
                <v:fill opacity="0"/>
                <v:textbox inset="0,0,0,0">
                  <w:txbxContent>
                    <w:p w:rsidR="0018384F" w:rsidRDefault="0018384F">
                      <w:pPr>
                        <w:jc w:val="center"/>
                      </w:pPr>
                      <w:r>
                        <w:t>nu</w:t>
                      </w:r>
                    </w:p>
                  </w:txbxContent>
                </v:textbox>
              </v:shape>
            </w:pict>
          </mc:Fallback>
        </mc:AlternateContent>
      </w:r>
      <w:r>
        <w:rPr>
          <w:noProof/>
          <w:lang w:val="en-US" w:eastAsia="en-US" w:bidi="ar-SA"/>
        </w:rPr>
        <mc:AlternateContent>
          <mc:Choice Requires="wps">
            <w:drawing>
              <wp:anchor distT="0" distB="0" distL="114935" distR="114935" simplePos="0" relativeHeight="251707904" behindDoc="0" locked="0" layoutInCell="1" allowOverlap="1">
                <wp:simplePos x="0" y="0"/>
                <wp:positionH relativeFrom="column">
                  <wp:posOffset>0</wp:posOffset>
                </wp:positionH>
                <wp:positionV relativeFrom="paragraph">
                  <wp:posOffset>137795</wp:posOffset>
                </wp:positionV>
                <wp:extent cx="342265" cy="227965"/>
                <wp:effectExtent l="2540" t="3175" r="7620" b="6985"/>
                <wp:wrapNone/>
                <wp:docPr id="640" name="Text 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rPr>
                                <w:lang w:val="en-US"/>
                              </w:rPr>
                              <w:t>28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4" o:spid="_x0000_s1215" type="#_x0000_t202" style="position:absolute;left:0;text-align:left;margin-left:0;margin-top:10.85pt;width:26.95pt;height:17.95pt;z-index:2517079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" stroked="f">
                <v:fill opacity="0"/>
                <v:textbox inset="0,0,0,0">
                  <w:txbxContent>
                    <w:p w:rsidR="0018384F" w:rsidRDefault="0018384F">
                      <w:pPr>
                        <w:jc w:val="center"/>
                      </w:pPr>
                      <w:r>
                        <w:rPr>
                          <w:lang w:val="en-US"/>
                        </w:rPr>
                        <w:t>28</w:t>
                      </w:r>
                    </w:p>
                  </w:txbxContent>
                </v:textbox>
              </v:shap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935" distR="114935" simplePos="0" relativeHeight="251681280" behindDoc="0" locked="0" layoutInCell="1" allowOverlap="1">
                <wp:simplePos x="0" y="0"/>
                <wp:positionH relativeFrom="column">
                  <wp:posOffset>222250</wp:posOffset>
                </wp:positionH>
                <wp:positionV relativeFrom="paragraph">
                  <wp:posOffset>70485</wp:posOffset>
                </wp:positionV>
                <wp:extent cx="926465" cy="240665"/>
                <wp:effectExtent l="5715" t="5715" r="10795" b="10795"/>
                <wp:wrapNone/>
                <wp:docPr id="639" name="Text 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6465" cy="240665"/>
                        </a:xfrm>
                        <a:prstGeom prst="rect">
                          <a:avLst/>
                        </a:prstGeom>
                        <a:solidFill>
                          <a:srgbClr val="FFFFFF"/>
                        </a:solidFill>
                        <a:ln w="6350">
                          <a:solidFill>
                            <a:srgbClr val="000000"/>
                          </a:solidFill>
                          <a:miter lim="800000"/>
                          <a:headEnd/>
                          <a:tailEnd/>
                        </a:ln>
                      </wps:spPr>
                      <wps:txbx>
                        <w:txbxContent>
                          <w:p w:rsidR="0018384F" w:rsidRDefault="0018384F">
                            <w:pPr>
                              <w:jc w:val="center"/>
                            </w:pPr>
                            <w:r>
                              <w:t>l=l+1</w:t>
                            </w:r>
                          </w:p>
                        </w:txbxContent>
                      </wps:txbx>
                      <wps:bodyPr rot="0" vert="horz" wrap="square" lIns="3175" tIns="3175" rIns="3175" bIns="317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8" o:spid="_x0000_s1216" type="#_x0000_t202" style="position:absolute;left:0;text-align:left;margin-left:17.5pt;margin-top:5.55pt;width:72.95pt;height:18.95pt;z-index:2516812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" strokeweight=".5pt">
                <v:textbox inset=".25pt,.25pt,.25pt,.25pt">
                  <w:txbxContent>
                    <w:p w:rsidR="0018384F" w:rsidRDefault="0018384F">
                      <w:pPr>
                        <w:jc w:val="center"/>
                      </w:pPr>
                      <w:r>
                        <w:t>l=l+1</w:t>
                      </w:r>
                    </w:p>
                  </w:txbxContent>
                </v:textbox>
              </v:shap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682304" behindDoc="0" locked="0" layoutInCell="1" allowOverlap="1">
                <wp:simplePos x="0" y="0"/>
                <wp:positionH relativeFrom="column">
                  <wp:posOffset>685800</wp:posOffset>
                </wp:positionH>
                <wp:positionV relativeFrom="paragraph">
                  <wp:posOffset>130175</wp:posOffset>
                </wp:positionV>
                <wp:extent cx="0" cy="114300"/>
                <wp:effectExtent l="12065" t="11430" r="6985" b="7620"/>
                <wp:wrapNone/>
                <wp:docPr id="638" name="Lin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41451D" id="Line 189" o:spid="_x0000_s1026" style="position:absolute;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0.25pt" to="54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" strokeweight=".26mm">
                <v:stroke joinstyle="miter" endcap="square"/>
              </v:lin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683328" behindDoc="0" locked="0" layoutInCell="1" allowOverlap="1">
                <wp:simplePos x="0" y="0"/>
                <wp:positionH relativeFrom="column">
                  <wp:posOffset>228600</wp:posOffset>
                </wp:positionH>
                <wp:positionV relativeFrom="paragraph">
                  <wp:posOffset>69215</wp:posOffset>
                </wp:positionV>
                <wp:extent cx="914400" cy="457200"/>
                <wp:effectExtent l="21590" t="10795" r="16510" b="17780"/>
                <wp:wrapNone/>
                <wp:docPr id="637" name="AutoShape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diamond">
                          <a:avLst/>
                        </a:prstGeom>
                        <a:noFill/>
                        <a:ln w="936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pPr>
                              <w:jc w:val="center"/>
                              <w:rPr>
                                <w:lang w:val="en-US"/>
                              </w:rPr>
                            </w:pPr>
                            <w:r>
                              <w:t>l</w:t>
                            </w:r>
                            <w:r>
                              <w:rPr>
                                <w:lang w:val="en-US"/>
                              </w:rPr>
                              <w:t>&lt;6</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id="AutoShape 190" o:spid="_x0000_s1217" type="#_x0000_t4" style="position:absolute;left:0;text-align:left;margin-left:18pt;margin-top:5.45pt;width:1in;height:36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" filled="f" strokeweight=".26mm">
                <v:stroke endcap="square"/>
                <v:textbox inset="0,0,0,0">
                  <w:txbxContent>
                    <w:p w:rsidR="0018384F" w:rsidRDefault="0018384F">
                      <w:pPr>
                        <w:jc w:val="center"/>
                        <w:rPr>
                          <w:lang w:val="en-US"/>
                        </w:rPr>
                      </w:pPr>
                      <w:r>
                        <w:t>l</w:t>
                      </w:r>
                      <w:r>
                        <w:rPr>
                          <w:lang w:val="en-US"/>
                        </w:rPr>
                        <w:t>&lt;6</w:t>
                      </w:r>
                    </w:p>
                  </w:txbxContent>
                </v:textbox>
              </v:shape>
            </w:pict>
          </mc:Fallback>
        </mc:AlternateContent>
      </w:r>
      <w:r>
        <w:rPr>
          <w:noProof/>
          <w:lang w:val="en-US" w:eastAsia="en-US" w:bidi="ar-SA"/>
        </w:rPr>
        <mc:AlternateContent>
          <mc:Choice Requires="wps">
            <w:drawing>
              <wp:anchor distT="0" distB="0" distL="114935" distR="114935" simplePos="0" relativeHeight="251686400" behindDoc="0" locked="0" layoutInCell="1" allowOverlap="1">
                <wp:simplePos x="0" y="0"/>
                <wp:positionH relativeFrom="column">
                  <wp:posOffset>1028700</wp:posOffset>
                </wp:positionH>
                <wp:positionV relativeFrom="paragraph">
                  <wp:posOffset>69215</wp:posOffset>
                </wp:positionV>
                <wp:extent cx="456565" cy="342265"/>
                <wp:effectExtent l="2540" t="1270" r="7620" b="8890"/>
                <wp:wrapNone/>
                <wp:docPr id="636"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565" cy="3422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t>da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3" o:spid="_x0000_s1218" type="#_x0000_t202" style="position:absolute;left:0;text-align:left;margin-left:81pt;margin-top:5.45pt;width:35.95pt;height:26.95pt;z-index:25168640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" stroked="f">
                <v:fill opacity="0"/>
                <v:textbox inset="0,0,0,0">
                  <w:txbxContent>
                    <w:p w:rsidR="0018384F" w:rsidRDefault="0018384F">
                      <w:pPr>
                        <w:jc w:val="center"/>
                      </w:pPr>
                      <w:r>
                        <w:t>da</w:t>
                      </w:r>
                    </w:p>
                  </w:txbxContent>
                </v:textbox>
              </v:shap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684352" behindDoc="0" locked="0" layoutInCell="1" allowOverlap="1">
                <wp:simplePos x="0" y="0"/>
                <wp:positionH relativeFrom="column">
                  <wp:posOffset>1143000</wp:posOffset>
                </wp:positionH>
                <wp:positionV relativeFrom="paragraph">
                  <wp:posOffset>122555</wp:posOffset>
                </wp:positionV>
                <wp:extent cx="457200" cy="0"/>
                <wp:effectExtent l="12065" t="57785" r="16510" b="56515"/>
                <wp:wrapNone/>
                <wp:docPr id="635" name="Lin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BAFC8E1" id="Line 191" o:spid="_x0000_s1026" style="position:absolute;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9.65pt" to="126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" strokeweight=".26mm">
                <v:stroke endarrow="block" joinstyle="miter" endcap="square"/>
              </v:line>
            </w:pict>
          </mc:Fallback>
        </mc:AlternateContent>
      </w:r>
      <w:r>
        <w:rPr>
          <w:noProof/>
          <w:lang w:val="en-US" w:eastAsia="en-US" w:bidi="ar-SA"/>
        </w:rPr>
        <mc:AlternateContent>
          <mc:Choice Requires="wps">
            <w:drawing>
              <wp:anchor distT="0" distB="0" distL="114300" distR="114300" simplePos="0" relativeHeight="251685376" behindDoc="0" locked="0" layoutInCell="1" allowOverlap="1">
                <wp:simplePos x="0" y="0"/>
                <wp:positionH relativeFrom="column">
                  <wp:posOffset>1600200</wp:posOffset>
                </wp:positionH>
                <wp:positionV relativeFrom="paragraph">
                  <wp:posOffset>8255</wp:posOffset>
                </wp:positionV>
                <wp:extent cx="342900" cy="228600"/>
                <wp:effectExtent l="12065" t="10160" r="6985" b="8890"/>
                <wp:wrapNone/>
                <wp:docPr id="634" name="Oval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ellipse">
                          <a:avLst/>
                        </a:prstGeom>
                        <a:noFill/>
                        <a:ln w="936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pPr>
                              <w:jc w:val="center"/>
                            </w:pPr>
                            <w:r>
                              <w:t>13</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oval id="Oval 192" o:spid="_x0000_s1219" style="position:absolute;left:0;text-align:left;margin-left:126pt;margin-top:.65pt;width:27pt;height:18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" filled="f" strokeweight=".26mm">
                <v:stroke joinstyle="miter" endcap="square"/>
                <v:textbox inset="0,0,0,0">
                  <w:txbxContent>
                    <w:p w:rsidR="0018384F" w:rsidRDefault="0018384F">
                      <w:pPr>
                        <w:jc w:val="center"/>
                      </w:pPr>
                      <w:r>
                        <w:t>13</w:t>
                      </w:r>
                    </w:p>
                  </w:txbxContent>
                </v:textbox>
              </v:oval>
            </w:pict>
          </mc:Fallback>
        </mc:AlternateContent>
      </w:r>
      <w:r>
        <w:rPr>
          <w:noProof/>
          <w:lang w:val="en-US" w:eastAsia="en-US" w:bidi="ar-SA"/>
        </w:rPr>
        <mc:AlternateContent>
          <mc:Choice Requires="wps">
            <w:drawing>
              <wp:anchor distT="0" distB="0" distL="114935" distR="114935" simplePos="0" relativeHeight="251708928" behindDoc="0" locked="0" layoutInCell="1" allowOverlap="1">
                <wp:simplePos x="0" y="0"/>
                <wp:positionH relativeFrom="column">
                  <wp:posOffset>0</wp:posOffset>
                </wp:positionH>
                <wp:positionV relativeFrom="paragraph">
                  <wp:posOffset>8255</wp:posOffset>
                </wp:positionV>
                <wp:extent cx="342265" cy="227965"/>
                <wp:effectExtent l="2540" t="635" r="7620" b="0"/>
                <wp:wrapNone/>
                <wp:docPr id="63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rPr>
                                <w:lang w:val="en-US"/>
                              </w:rPr>
                              <w:t>29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5" o:spid="_x0000_s1220" type="#_x0000_t202" style="position:absolute;left:0;text-align:left;margin-left:0;margin-top:.65pt;width:26.95pt;height:17.95pt;z-index:2517089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" stroked="f">
                <v:fill opacity="0"/>
                <v:textbox inset="0,0,0,0">
                  <w:txbxContent>
                    <w:p w:rsidR="0018384F" w:rsidRDefault="0018384F">
                      <w:pPr>
                        <w:jc w:val="center"/>
                      </w:pPr>
                      <w:r>
                        <w:rPr>
                          <w:lang w:val="en-US"/>
                        </w:rPr>
                        <w:t>29</w:t>
                      </w:r>
                    </w:p>
                  </w:txbxContent>
                </v:textbox>
              </v:shap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935" distR="114935" simplePos="0" relativeHeight="251687424" behindDoc="0" locked="0" layoutInCell="1" allowOverlap="1">
                <wp:simplePos x="0" y="0"/>
                <wp:positionH relativeFrom="column">
                  <wp:posOffset>228600</wp:posOffset>
                </wp:positionH>
                <wp:positionV relativeFrom="paragraph">
                  <wp:posOffset>61595</wp:posOffset>
                </wp:positionV>
                <wp:extent cx="456565" cy="342265"/>
                <wp:effectExtent l="2540" t="0" r="7620" b="635"/>
                <wp:wrapNone/>
                <wp:docPr id="632" name="Text 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565" cy="3422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t>nu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4" o:spid="_x0000_s1221" type="#_x0000_t202" style="position:absolute;left:0;text-align:left;margin-left:18pt;margin-top:4.85pt;width:35.95pt;height:26.95pt;z-index:25168742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" stroked="f">
                <v:fill opacity="0"/>
                <v:textbox inset="0,0,0,0">
                  <w:txbxContent>
                    <w:p w:rsidR="0018384F" w:rsidRDefault="0018384F">
                      <w:pPr>
                        <w:jc w:val="center"/>
                      </w:pPr>
                      <w:r>
                        <w:t>nu</w:t>
                      </w:r>
                    </w:p>
                  </w:txbxContent>
                </v:textbox>
              </v:shap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689472" behindDoc="0" locked="0" layoutInCell="1" allowOverlap="1">
                <wp:simplePos x="0" y="0"/>
                <wp:positionH relativeFrom="column">
                  <wp:posOffset>685800</wp:posOffset>
                </wp:positionH>
                <wp:positionV relativeFrom="paragraph">
                  <wp:posOffset>635</wp:posOffset>
                </wp:positionV>
                <wp:extent cx="0" cy="114300"/>
                <wp:effectExtent l="12065" t="8890" r="6985" b="10160"/>
                <wp:wrapNone/>
                <wp:docPr id="631" name="Lin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8BE08F9" id="Line 196" o:spid="_x0000_s1026" style="position:absolute;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05pt" to="54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" strokeweight=".26mm">
                <v:stroke joinstyle="miter" endcap="square"/>
              </v:line>
            </w:pict>
          </mc:Fallback>
        </mc:AlternateContent>
      </w:r>
      <w:r>
        <w:rPr>
          <w:noProof/>
          <w:lang w:val="en-US" w:eastAsia="en-US" w:bidi="ar-SA"/>
        </w:rPr>
        <mc:AlternateContent>
          <mc:Choice Requires="wps">
            <w:drawing>
              <wp:anchor distT="0" distB="0" distL="114935" distR="114935" simplePos="0" relativeHeight="251690496" behindDoc="0" locked="0" layoutInCell="1" allowOverlap="1">
                <wp:simplePos x="0" y="0"/>
                <wp:positionH relativeFrom="column">
                  <wp:posOffset>222250</wp:posOffset>
                </wp:positionH>
                <wp:positionV relativeFrom="paragraph">
                  <wp:posOffset>108585</wp:posOffset>
                </wp:positionV>
                <wp:extent cx="926465" cy="240665"/>
                <wp:effectExtent l="5715" t="12065" r="10795" b="13970"/>
                <wp:wrapNone/>
                <wp:docPr id="630"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6465" cy="240665"/>
                        </a:xfrm>
                        <a:prstGeom prst="rect">
                          <a:avLst/>
                        </a:prstGeom>
                        <a:solidFill>
                          <a:srgbClr val="FFFFFF"/>
                        </a:solidFill>
                        <a:ln w="6350">
                          <a:solidFill>
                            <a:srgbClr val="000000"/>
                          </a:solidFill>
                          <a:miter lim="800000"/>
                          <a:headEnd/>
                          <a:tailEnd/>
                        </a:ln>
                      </wps:spPr>
                      <wps:txbx>
                        <w:txbxContent>
                          <w:p w:rsidR="0018384F" w:rsidRDefault="0018384F">
                            <w:pPr>
                              <w:jc w:val="center"/>
                            </w:pPr>
                            <w:r>
                              <w:t>j=j+1</w:t>
                            </w:r>
                          </w:p>
                        </w:txbxContent>
                      </wps:txbx>
                      <wps:bodyPr rot="0" vert="horz" wrap="square" lIns="3175" tIns="3175" rIns="3175" bIns="317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7" o:spid="_x0000_s1222" type="#_x0000_t202" style="position:absolute;left:0;text-align:left;margin-left:17.5pt;margin-top:8.55pt;width:72.95pt;height:18.95pt;z-index:25169049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" strokeweight=".5pt">
                <v:textbox inset=".25pt,.25pt,.25pt,.25pt">
                  <w:txbxContent>
                    <w:p w:rsidR="0018384F" w:rsidRDefault="0018384F">
                      <w:pPr>
                        <w:jc w:val="center"/>
                      </w:pPr>
                      <w:r>
                        <w:t>j=j+1</w:t>
                      </w:r>
                    </w:p>
                  </w:txbxContent>
                </v:textbox>
              </v:shape>
            </w:pict>
          </mc:Fallback>
        </mc:AlternateContent>
      </w:r>
      <w:r>
        <w:rPr>
          <w:noProof/>
          <w:lang w:val="en-US" w:eastAsia="en-US" w:bidi="ar-SA"/>
        </w:rPr>
        <mc:AlternateContent>
          <mc:Choice Requires="wps">
            <w:drawing>
              <wp:anchor distT="0" distB="0" distL="114935" distR="114935" simplePos="0" relativeHeight="251709952" behindDoc="0" locked="0" layoutInCell="1" allowOverlap="1">
                <wp:simplePos x="0" y="0"/>
                <wp:positionH relativeFrom="column">
                  <wp:posOffset>0</wp:posOffset>
                </wp:positionH>
                <wp:positionV relativeFrom="paragraph">
                  <wp:posOffset>635</wp:posOffset>
                </wp:positionV>
                <wp:extent cx="342265" cy="227965"/>
                <wp:effectExtent l="2540" t="8890" r="7620" b="1270"/>
                <wp:wrapNone/>
                <wp:docPr id="629"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t>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6" o:spid="_x0000_s1223" type="#_x0000_t202" style="position:absolute;left:0;text-align:left;margin-left:0;margin-top:.05pt;width:26.95pt;height:17.95pt;z-index:2517099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" stroked="f">
                <v:fill opacity="0"/>
                <v:textbox inset="0,0,0,0">
                  <w:txbxContent>
                    <w:p w:rsidR="0018384F" w:rsidRDefault="0018384F">
                      <w:pPr>
                        <w:jc w:val="center"/>
                      </w:pPr>
                      <w:r>
                        <w:t>30</w:t>
                      </w:r>
                    </w:p>
                  </w:txbxContent>
                </v:textbox>
              </v:shape>
            </w:pict>
          </mc:Fallback>
        </mc:AlternateContent>
      </w:r>
    </w:p>
    <w:p w:rsidR="0018384F" w:rsidRDefault="0018384F">
      <w:pPr>
        <w:ind w:firstLine="720"/>
        <w:jc w:val="both"/>
        <w:rPr>
          <w:lang w:val="ro-RO"/>
        </w:rPr>
      </w:pP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691520" behindDoc="0" locked="0" layoutInCell="1" allowOverlap="1">
                <wp:simplePos x="0" y="0"/>
                <wp:positionH relativeFrom="column">
                  <wp:posOffset>685800</wp:posOffset>
                </wp:positionH>
                <wp:positionV relativeFrom="paragraph">
                  <wp:posOffset>-6985</wp:posOffset>
                </wp:positionV>
                <wp:extent cx="0" cy="114300"/>
                <wp:effectExtent l="12065" t="7620" r="6985" b="11430"/>
                <wp:wrapNone/>
                <wp:docPr id="628" name="Lin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C549DA7" id="Line 198" o:spid="_x0000_s1026" style="position:absolute;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55pt" to="54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" strokeweight=".26mm">
                <v:stroke joinstyle="miter" endcap="square"/>
              </v:line>
            </w:pict>
          </mc:Fallback>
        </mc:AlternateContent>
      </w:r>
      <w:r>
        <w:rPr>
          <w:noProof/>
          <w:lang w:val="en-US" w:eastAsia="en-US" w:bidi="ar-SA"/>
        </w:rPr>
        <mc:AlternateContent>
          <mc:Choice Requires="wps">
            <w:drawing>
              <wp:anchor distT="0" distB="0" distL="114300" distR="114300" simplePos="0" relativeHeight="251692544" behindDoc="0" locked="0" layoutInCell="1" allowOverlap="1">
                <wp:simplePos x="0" y="0"/>
                <wp:positionH relativeFrom="column">
                  <wp:posOffset>228600</wp:posOffset>
                </wp:positionH>
                <wp:positionV relativeFrom="paragraph">
                  <wp:posOffset>107315</wp:posOffset>
                </wp:positionV>
                <wp:extent cx="914400" cy="457200"/>
                <wp:effectExtent l="21590" t="17145" r="16510" b="11430"/>
                <wp:wrapNone/>
                <wp:docPr id="627" name="AutoShape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diamond">
                          <a:avLst/>
                        </a:prstGeom>
                        <a:noFill/>
                        <a:ln w="936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pPr>
                              <w:jc w:val="center"/>
                              <w:rPr>
                                <w:lang w:val="en-US"/>
                              </w:rPr>
                            </w:pPr>
                            <w:r>
                              <w:rPr>
                                <w:lang w:val="en-US"/>
                              </w:rPr>
                              <w:t>j&lt;6</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id="AutoShape 199" o:spid="_x0000_s1224" type="#_x0000_t4" style="position:absolute;left:0;text-align:left;margin-left:18pt;margin-top:8.45pt;width:1in;height:36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" filled="f" strokeweight=".26mm">
                <v:stroke endcap="square"/>
                <v:textbox inset="0,0,0,0">
                  <w:txbxContent>
                    <w:p w:rsidR="0018384F" w:rsidRDefault="0018384F">
                      <w:pPr>
                        <w:jc w:val="center"/>
                        <w:rPr>
                          <w:lang w:val="en-US"/>
                        </w:rPr>
                      </w:pPr>
                      <w:r>
                        <w:rPr>
                          <w:lang w:val="en-US"/>
                        </w:rPr>
                        <w:t>j&lt;6</w:t>
                      </w:r>
                    </w:p>
                  </w:txbxContent>
                </v:textbox>
              </v:shape>
            </w:pict>
          </mc:Fallback>
        </mc:AlternateContent>
      </w:r>
      <w:r>
        <w:rPr>
          <w:noProof/>
          <w:lang w:val="en-US" w:eastAsia="en-US" w:bidi="ar-SA"/>
        </w:rPr>
        <mc:AlternateContent>
          <mc:Choice Requires="wps">
            <w:drawing>
              <wp:anchor distT="0" distB="0" distL="114935" distR="114935" simplePos="0" relativeHeight="251696640" behindDoc="0" locked="0" layoutInCell="1" allowOverlap="1">
                <wp:simplePos x="0" y="0"/>
                <wp:positionH relativeFrom="column">
                  <wp:posOffset>1028700</wp:posOffset>
                </wp:positionH>
                <wp:positionV relativeFrom="paragraph">
                  <wp:posOffset>107315</wp:posOffset>
                </wp:positionV>
                <wp:extent cx="456565" cy="342265"/>
                <wp:effectExtent l="2540" t="7620" r="7620" b="2540"/>
                <wp:wrapNone/>
                <wp:docPr id="626"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565" cy="3422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t>da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3" o:spid="_x0000_s1225" type="#_x0000_t202" style="position:absolute;left:0;text-align:left;margin-left:81pt;margin-top:8.45pt;width:35.95pt;height:26.95pt;z-index:2516966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" stroked="f">
                <v:fill opacity="0"/>
                <v:textbox inset="0,0,0,0">
                  <w:txbxContent>
                    <w:p w:rsidR="0018384F" w:rsidRDefault="0018384F">
                      <w:pPr>
                        <w:jc w:val="center"/>
                      </w:pPr>
                      <w:r>
                        <w:t>da</w:t>
                      </w:r>
                    </w:p>
                  </w:txbxContent>
                </v:textbox>
              </v:shape>
            </w:pict>
          </mc:Fallback>
        </mc:AlternateContent>
      </w:r>
      <w:r>
        <w:rPr>
          <w:noProof/>
          <w:lang w:val="en-US" w:eastAsia="en-US" w:bidi="ar-SA"/>
        </w:rPr>
        <mc:AlternateContent>
          <mc:Choice Requires="wps">
            <w:drawing>
              <wp:anchor distT="0" distB="0" distL="114935" distR="114935" simplePos="0" relativeHeight="251710976" behindDoc="0" locked="0" layoutInCell="1" allowOverlap="1">
                <wp:simplePos x="0" y="0"/>
                <wp:positionH relativeFrom="column">
                  <wp:posOffset>228600</wp:posOffset>
                </wp:positionH>
                <wp:positionV relativeFrom="paragraph">
                  <wp:posOffset>107315</wp:posOffset>
                </wp:positionV>
                <wp:extent cx="342265" cy="227965"/>
                <wp:effectExtent l="2540" t="7620" r="7620" b="2540"/>
                <wp:wrapNone/>
                <wp:docPr id="625"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t>31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7" o:spid="_x0000_s1226" type="#_x0000_t202" style="position:absolute;left:0;text-align:left;margin-left:18pt;margin-top:8.45pt;width:26.95pt;height:17.95pt;z-index:25171097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" stroked="f">
                <v:fill opacity="0"/>
                <v:textbox inset="0,0,0,0">
                  <w:txbxContent>
                    <w:p w:rsidR="0018384F" w:rsidRDefault="0018384F">
                      <w:pPr>
                        <w:jc w:val="center"/>
                      </w:pPr>
                      <w:r>
                        <w:t>31</w:t>
                      </w:r>
                    </w:p>
                  </w:txbxContent>
                </v:textbox>
              </v:shap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693568" behindDoc="0" locked="0" layoutInCell="1" allowOverlap="1">
                <wp:simplePos x="0" y="0"/>
                <wp:positionH relativeFrom="column">
                  <wp:posOffset>1143000</wp:posOffset>
                </wp:positionH>
                <wp:positionV relativeFrom="paragraph">
                  <wp:posOffset>160655</wp:posOffset>
                </wp:positionV>
                <wp:extent cx="457200" cy="0"/>
                <wp:effectExtent l="12065" t="54610" r="16510" b="59690"/>
                <wp:wrapNone/>
                <wp:docPr id="624" name="Lin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379CF37" id="Line 200" o:spid="_x0000_s1026" style="position:absolute;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12.65pt" to="126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" strokeweight=".26mm">
                <v:stroke endarrow="block" joinstyle="miter" endcap="square"/>
              </v:line>
            </w:pict>
          </mc:Fallback>
        </mc:AlternateContent>
      </w:r>
      <w:r>
        <w:rPr>
          <w:noProof/>
          <w:lang w:val="en-US" w:eastAsia="en-US" w:bidi="ar-SA"/>
        </w:rPr>
        <mc:AlternateContent>
          <mc:Choice Requires="wps">
            <w:drawing>
              <wp:anchor distT="0" distB="0" distL="114300" distR="114300" simplePos="0" relativeHeight="251694592" behindDoc="0" locked="0" layoutInCell="1" allowOverlap="1">
                <wp:simplePos x="0" y="0"/>
                <wp:positionH relativeFrom="column">
                  <wp:posOffset>1600200</wp:posOffset>
                </wp:positionH>
                <wp:positionV relativeFrom="paragraph">
                  <wp:posOffset>46355</wp:posOffset>
                </wp:positionV>
                <wp:extent cx="342900" cy="228600"/>
                <wp:effectExtent l="12065" t="6985" r="6985" b="12065"/>
                <wp:wrapNone/>
                <wp:docPr id="623" name="Oval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ellipse">
                          <a:avLst/>
                        </a:prstGeom>
                        <a:noFill/>
                        <a:ln w="936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pPr>
                              <w:jc w:val="center"/>
                            </w:pPr>
                            <w:r>
                              <w:t>6</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oval id="Oval 201" o:spid="_x0000_s1227" style="position:absolute;left:0;text-align:left;margin-left:126pt;margin-top:3.65pt;width:27pt;height:18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" filled="f" strokeweight=".26mm">
                <v:stroke joinstyle="miter" endcap="square"/>
                <v:textbox inset="0,0,0,0">
                  <w:txbxContent>
                    <w:p w:rsidR="0018384F" w:rsidRDefault="0018384F">
                      <w:pPr>
                        <w:jc w:val="center"/>
                      </w:pPr>
                      <w:r>
                        <w:t>6</w:t>
                      </w:r>
                    </w:p>
                  </w:txbxContent>
                </v:textbox>
              </v:oval>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935" distR="114935" simplePos="0" relativeHeight="251695616" behindDoc="0" locked="0" layoutInCell="1" allowOverlap="1">
                <wp:simplePos x="0" y="0"/>
                <wp:positionH relativeFrom="column">
                  <wp:posOffset>228600</wp:posOffset>
                </wp:positionH>
                <wp:positionV relativeFrom="paragraph">
                  <wp:posOffset>99695</wp:posOffset>
                </wp:positionV>
                <wp:extent cx="456565" cy="342265"/>
                <wp:effectExtent l="2540" t="6350" r="7620" b="3810"/>
                <wp:wrapNone/>
                <wp:docPr id="62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565" cy="3422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t>nu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2" o:spid="_x0000_s1228" type="#_x0000_t202" style="position:absolute;left:0;text-align:left;margin-left:18pt;margin-top:7.85pt;width:35.95pt;height:26.95pt;z-index:25169561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" stroked="f">
                <v:fill opacity="0"/>
                <v:textbox inset="0,0,0,0">
                  <w:txbxContent>
                    <w:p w:rsidR="0018384F" w:rsidRDefault="0018384F">
                      <w:pPr>
                        <w:jc w:val="center"/>
                      </w:pPr>
                      <w:r>
                        <w:t>nu</w:t>
                      </w:r>
                    </w:p>
                  </w:txbxContent>
                </v:textbox>
              </v:shap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935" distR="114935" simplePos="0" relativeHeight="251697664" behindDoc="0" locked="0" layoutInCell="1" allowOverlap="1">
                <wp:simplePos x="0" y="0"/>
                <wp:positionH relativeFrom="column">
                  <wp:posOffset>222250</wp:posOffset>
                </wp:positionH>
                <wp:positionV relativeFrom="paragraph">
                  <wp:posOffset>146685</wp:posOffset>
                </wp:positionV>
                <wp:extent cx="926465" cy="240665"/>
                <wp:effectExtent l="5715" t="8890" r="10795" b="7620"/>
                <wp:wrapNone/>
                <wp:docPr id="621" name="Text 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6465" cy="240665"/>
                        </a:xfrm>
                        <a:prstGeom prst="rect">
                          <a:avLst/>
                        </a:prstGeom>
                        <a:solidFill>
                          <a:srgbClr val="FFFFFF"/>
                        </a:solidFill>
                        <a:ln w="6350">
                          <a:solidFill>
                            <a:srgbClr val="000000"/>
                          </a:solidFill>
                          <a:miter lim="800000"/>
                          <a:headEnd/>
                          <a:tailEnd/>
                        </a:ln>
                      </wps:spPr>
                      <wps:txbx>
                        <w:txbxContent>
                          <w:p w:rsidR="0018384F" w:rsidRDefault="0018384F">
                            <w:pPr>
                              <w:jc w:val="center"/>
                            </w:pPr>
                            <w:r>
                              <w:t>i=i+1</w:t>
                            </w:r>
                          </w:p>
                        </w:txbxContent>
                      </wps:txbx>
                      <wps:bodyPr rot="0" vert="horz" wrap="square" lIns="3175" tIns="3175" rIns="3175" bIns="317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4" o:spid="_x0000_s1229" type="#_x0000_t202" style="position:absolute;left:0;text-align:left;margin-left:17.5pt;margin-top:11.55pt;width:72.95pt;height:18.95pt;z-index:2516976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" strokeweight=".5pt">
                <v:textbox inset=".25pt,.25pt,.25pt,.25pt">
                  <w:txbxContent>
                    <w:p w:rsidR="0018384F" w:rsidRDefault="0018384F">
                      <w:pPr>
                        <w:jc w:val="center"/>
                      </w:pPr>
                      <w:r>
                        <w:t>i=i+1</w:t>
                      </w:r>
                    </w:p>
                  </w:txbxContent>
                </v:textbox>
              </v:shape>
            </w:pict>
          </mc:Fallback>
        </mc:AlternateContent>
      </w:r>
      <w:r>
        <w:rPr>
          <w:noProof/>
          <w:lang w:val="en-US" w:eastAsia="en-US" w:bidi="ar-SA"/>
        </w:rPr>
        <mc:AlternateContent>
          <mc:Choice Requires="wps">
            <w:drawing>
              <wp:anchor distT="0" distB="0" distL="114300" distR="114300" simplePos="0" relativeHeight="251698688" behindDoc="0" locked="0" layoutInCell="1" allowOverlap="1">
                <wp:simplePos x="0" y="0"/>
                <wp:positionH relativeFrom="column">
                  <wp:posOffset>685800</wp:posOffset>
                </wp:positionH>
                <wp:positionV relativeFrom="paragraph">
                  <wp:posOffset>38735</wp:posOffset>
                </wp:positionV>
                <wp:extent cx="0" cy="114300"/>
                <wp:effectExtent l="12065" t="5715" r="6985" b="13335"/>
                <wp:wrapNone/>
                <wp:docPr id="620" name="Lin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7D803B8" id="Line 205" o:spid="_x0000_s1026" style="position:absolute;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3.05pt" to="54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" strokeweight=".26mm">
                <v:stroke joinstyle="miter" endcap="square"/>
              </v:line>
            </w:pict>
          </mc:Fallback>
        </mc:AlternateContent>
      </w:r>
      <w:r>
        <w:rPr>
          <w:noProof/>
          <w:lang w:val="en-US" w:eastAsia="en-US" w:bidi="ar-SA"/>
        </w:rPr>
        <mc:AlternateContent>
          <mc:Choice Requires="wps">
            <w:drawing>
              <wp:anchor distT="0" distB="0" distL="114935" distR="114935" simplePos="0" relativeHeight="251712000" behindDoc="0" locked="0" layoutInCell="1" allowOverlap="1">
                <wp:simplePos x="0" y="0"/>
                <wp:positionH relativeFrom="column">
                  <wp:posOffset>0</wp:posOffset>
                </wp:positionH>
                <wp:positionV relativeFrom="paragraph">
                  <wp:posOffset>38735</wp:posOffset>
                </wp:positionV>
                <wp:extent cx="342265" cy="227965"/>
                <wp:effectExtent l="2540" t="5715" r="7620" b="4445"/>
                <wp:wrapNone/>
                <wp:docPr id="619"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t>32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8" o:spid="_x0000_s1230" type="#_x0000_t202" style="position:absolute;left:0;text-align:left;margin-left:0;margin-top:3.05pt;width:26.95pt;height:17.95pt;z-index:25171200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" stroked="f">
                <v:fill opacity="0"/>
                <v:textbox inset="0,0,0,0">
                  <w:txbxContent>
                    <w:p w:rsidR="0018384F" w:rsidRDefault="0018384F">
                      <w:pPr>
                        <w:jc w:val="center"/>
                      </w:pPr>
                      <w:r>
                        <w:t>32</w:t>
                      </w:r>
                    </w:p>
                  </w:txbxContent>
                </v:textbox>
              </v:shape>
            </w:pict>
          </mc:Fallback>
        </mc:AlternateContent>
      </w:r>
    </w:p>
    <w:p w:rsidR="0018384F" w:rsidRDefault="0018384F">
      <w:pPr>
        <w:ind w:firstLine="720"/>
        <w:jc w:val="both"/>
        <w:rPr>
          <w:lang w:val="ro-RO"/>
        </w:rPr>
      </w:pP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699712" behindDoc="0" locked="0" layoutInCell="1" allowOverlap="1">
                <wp:simplePos x="0" y="0"/>
                <wp:positionH relativeFrom="column">
                  <wp:posOffset>685800</wp:posOffset>
                </wp:positionH>
                <wp:positionV relativeFrom="paragraph">
                  <wp:posOffset>31115</wp:posOffset>
                </wp:positionV>
                <wp:extent cx="0" cy="114300"/>
                <wp:effectExtent l="12065" t="13970" r="6985" b="5080"/>
                <wp:wrapNone/>
                <wp:docPr id="618" name="Lin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BAEF55D" id="Line 206" o:spid="_x0000_s1026" style="position:absolute;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2.45pt" to="54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" strokeweight=".26mm">
                <v:stroke joinstyle="miter" endcap="square"/>
              </v:line>
            </w:pict>
          </mc:Fallback>
        </mc:AlternateContent>
      </w:r>
      <w:r>
        <w:rPr>
          <w:noProof/>
          <w:lang w:val="en-US" w:eastAsia="en-US" w:bidi="ar-SA"/>
        </w:rPr>
        <mc:AlternateContent>
          <mc:Choice Requires="wps">
            <w:drawing>
              <wp:anchor distT="0" distB="0" distL="114300" distR="114300" simplePos="0" relativeHeight="251700736" behindDoc="0" locked="0" layoutInCell="1" allowOverlap="1">
                <wp:simplePos x="0" y="0"/>
                <wp:positionH relativeFrom="column">
                  <wp:posOffset>228600</wp:posOffset>
                </wp:positionH>
                <wp:positionV relativeFrom="paragraph">
                  <wp:posOffset>145415</wp:posOffset>
                </wp:positionV>
                <wp:extent cx="914400" cy="457200"/>
                <wp:effectExtent l="21590" t="13970" r="16510" b="14605"/>
                <wp:wrapNone/>
                <wp:docPr id="617" name="AutoShap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diamond">
                          <a:avLst/>
                        </a:prstGeom>
                        <a:noFill/>
                        <a:ln w="936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pPr>
                              <w:jc w:val="center"/>
                              <w:rPr>
                                <w:lang w:val="en-US"/>
                              </w:rPr>
                            </w:pPr>
                            <w:r>
                              <w:rPr>
                                <w:lang w:val="en-US"/>
                              </w:rPr>
                              <w:t>j&lt;6</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id="AutoShape 207" o:spid="_x0000_s1231" type="#_x0000_t4" style="position:absolute;left:0;text-align:left;margin-left:18pt;margin-top:11.45pt;width:1in;height:36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" filled="f" strokeweight=".26mm">
                <v:stroke endcap="square"/>
                <v:textbox inset="0,0,0,0">
                  <w:txbxContent>
                    <w:p w:rsidR="0018384F" w:rsidRDefault="0018384F">
                      <w:pPr>
                        <w:jc w:val="center"/>
                        <w:rPr>
                          <w:lang w:val="en-US"/>
                        </w:rPr>
                      </w:pPr>
                      <w:r>
                        <w:rPr>
                          <w:lang w:val="en-US"/>
                        </w:rPr>
                        <w:t>j&lt;6</w:t>
                      </w:r>
                    </w:p>
                  </w:txbxContent>
                </v:textbox>
              </v:shape>
            </w:pict>
          </mc:Fallback>
        </mc:AlternateContent>
      </w:r>
      <w:r>
        <w:rPr>
          <w:noProof/>
          <w:lang w:val="en-US" w:eastAsia="en-US" w:bidi="ar-SA"/>
        </w:rPr>
        <mc:AlternateContent>
          <mc:Choice Requires="wps">
            <w:drawing>
              <wp:anchor distT="0" distB="0" distL="114935" distR="114935" simplePos="0" relativeHeight="251704832" behindDoc="0" locked="0" layoutInCell="1" allowOverlap="1">
                <wp:simplePos x="0" y="0"/>
                <wp:positionH relativeFrom="column">
                  <wp:posOffset>1028700</wp:posOffset>
                </wp:positionH>
                <wp:positionV relativeFrom="paragraph">
                  <wp:posOffset>145415</wp:posOffset>
                </wp:positionV>
                <wp:extent cx="456565" cy="342265"/>
                <wp:effectExtent l="2540" t="4445" r="7620" b="5715"/>
                <wp:wrapNone/>
                <wp:docPr id="616" name="Text Box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565" cy="3422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t>da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1" o:spid="_x0000_s1232" type="#_x0000_t202" style="position:absolute;left:0;text-align:left;margin-left:81pt;margin-top:11.45pt;width:35.95pt;height:26.95pt;z-index:2517048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" stroked="f">
                <v:fill opacity="0"/>
                <v:textbox inset="0,0,0,0">
                  <w:txbxContent>
                    <w:p w:rsidR="0018384F" w:rsidRDefault="0018384F">
                      <w:pPr>
                        <w:jc w:val="center"/>
                      </w:pPr>
                      <w:r>
                        <w:t>da</w:t>
                      </w:r>
                    </w:p>
                  </w:txbxContent>
                </v:textbox>
              </v:shape>
            </w:pict>
          </mc:Fallback>
        </mc:AlternateContent>
      </w:r>
      <w:r>
        <w:rPr>
          <w:noProof/>
          <w:lang w:val="en-US" w:eastAsia="en-US" w:bidi="ar-SA"/>
        </w:rPr>
        <mc:AlternateContent>
          <mc:Choice Requires="wps">
            <w:drawing>
              <wp:anchor distT="0" distB="0" distL="114935" distR="114935" simplePos="0" relativeHeight="251713024" behindDoc="0" locked="0" layoutInCell="1" allowOverlap="1">
                <wp:simplePos x="0" y="0"/>
                <wp:positionH relativeFrom="column">
                  <wp:posOffset>0</wp:posOffset>
                </wp:positionH>
                <wp:positionV relativeFrom="paragraph">
                  <wp:posOffset>145415</wp:posOffset>
                </wp:positionV>
                <wp:extent cx="342265" cy="227965"/>
                <wp:effectExtent l="2540" t="4445" r="7620" b="5715"/>
                <wp:wrapNone/>
                <wp:docPr id="615"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t>33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9" o:spid="_x0000_s1233" type="#_x0000_t202" style="position:absolute;left:0;text-align:left;margin-left:0;margin-top:11.45pt;width:26.95pt;height:17.95pt;z-index:25171302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" stroked="f">
                <v:fill opacity="0"/>
                <v:textbox inset="0,0,0,0">
                  <w:txbxContent>
                    <w:p w:rsidR="0018384F" w:rsidRDefault="0018384F">
                      <w:pPr>
                        <w:jc w:val="center"/>
                      </w:pPr>
                      <w:r>
                        <w:t>33</w:t>
                      </w:r>
                    </w:p>
                  </w:txbxContent>
                </v:textbox>
              </v:shap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702784" behindDoc="0" locked="0" layoutInCell="1" allowOverlap="1">
                <wp:simplePos x="0" y="0"/>
                <wp:positionH relativeFrom="column">
                  <wp:posOffset>1600200</wp:posOffset>
                </wp:positionH>
                <wp:positionV relativeFrom="paragraph">
                  <wp:posOffset>84455</wp:posOffset>
                </wp:positionV>
                <wp:extent cx="342900" cy="228600"/>
                <wp:effectExtent l="12065" t="13335" r="6985" b="5715"/>
                <wp:wrapNone/>
                <wp:docPr id="614" name="Oval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ellipse">
                          <a:avLst/>
                        </a:prstGeom>
                        <a:noFill/>
                        <a:ln w="936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pPr>
                              <w:jc w:val="center"/>
                            </w:pPr>
                            <w:r>
                              <w:t>5</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oval id="Oval 209" o:spid="_x0000_s1234" style="position:absolute;left:0;text-align:left;margin-left:126pt;margin-top:6.65pt;width:27pt;height:18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" filled="f" strokeweight=".26mm">
                <v:stroke joinstyle="miter" endcap="square"/>
                <v:textbox inset="0,0,0,0">
                  <w:txbxContent>
                    <w:p w:rsidR="0018384F" w:rsidRDefault="0018384F">
                      <w:pPr>
                        <w:jc w:val="center"/>
                      </w:pPr>
                      <w:r>
                        <w:t>5</w:t>
                      </w:r>
                    </w:p>
                  </w:txbxContent>
                </v:textbox>
              </v:oval>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701760" behindDoc="0" locked="0" layoutInCell="1" allowOverlap="1">
                <wp:simplePos x="0" y="0"/>
                <wp:positionH relativeFrom="column">
                  <wp:posOffset>1143000</wp:posOffset>
                </wp:positionH>
                <wp:positionV relativeFrom="paragraph">
                  <wp:posOffset>23495</wp:posOffset>
                </wp:positionV>
                <wp:extent cx="457200" cy="0"/>
                <wp:effectExtent l="12065" t="60325" r="16510" b="53975"/>
                <wp:wrapNone/>
                <wp:docPr id="613" name="Lin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1790C95" id="Line 208" o:spid="_x0000_s1026" style="position:absolute;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1.85pt" to="126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" strokeweight=".26mm">
                <v:stroke endarrow="block" joinstyle="miter" endcap="square"/>
              </v:line>
            </w:pict>
          </mc:Fallback>
        </mc:AlternateContent>
      </w:r>
      <w:r>
        <w:rPr>
          <w:noProof/>
          <w:lang w:val="en-US" w:eastAsia="en-US" w:bidi="ar-SA"/>
        </w:rPr>
        <mc:AlternateContent>
          <mc:Choice Requires="wps">
            <w:drawing>
              <wp:anchor distT="0" distB="0" distL="114935" distR="114935" simplePos="0" relativeHeight="251703808" behindDoc="0" locked="0" layoutInCell="1" allowOverlap="1">
                <wp:simplePos x="0" y="0"/>
                <wp:positionH relativeFrom="column">
                  <wp:posOffset>228600</wp:posOffset>
                </wp:positionH>
                <wp:positionV relativeFrom="paragraph">
                  <wp:posOffset>137795</wp:posOffset>
                </wp:positionV>
                <wp:extent cx="456565" cy="342265"/>
                <wp:effectExtent l="2540" t="3175" r="7620" b="6985"/>
                <wp:wrapNone/>
                <wp:docPr id="612"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565" cy="3422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t>nu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 o:spid="_x0000_s1235" type="#_x0000_t202" style="position:absolute;left:0;text-align:left;margin-left:18pt;margin-top:10.85pt;width:35.95pt;height:26.95pt;z-index:2517038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" stroked="f">
                <v:fill opacity="0"/>
                <v:textbox inset="0,0,0,0">
                  <w:txbxContent>
                    <w:p w:rsidR="0018384F" w:rsidRDefault="0018384F">
                      <w:pPr>
                        <w:jc w:val="center"/>
                      </w:pPr>
                      <w:r>
                        <w:t>nu</w:t>
                      </w:r>
                    </w:p>
                  </w:txbxContent>
                </v:textbox>
              </v:shap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705856" behindDoc="0" locked="0" layoutInCell="1" allowOverlap="1">
                <wp:simplePos x="0" y="0"/>
                <wp:positionH relativeFrom="column">
                  <wp:posOffset>685800</wp:posOffset>
                </wp:positionH>
                <wp:positionV relativeFrom="paragraph">
                  <wp:posOffset>76835</wp:posOffset>
                </wp:positionV>
                <wp:extent cx="0" cy="114300"/>
                <wp:effectExtent l="12065" t="12065" r="6985" b="6985"/>
                <wp:wrapNone/>
                <wp:docPr id="611"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3AEABA2" id="Line 212" o:spid="_x0000_s1026" style="position:absolute;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6.05pt" to="54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" strokeweight=".26mm">
                <v:stroke joinstyle="miter" endcap="square"/>
              </v:lin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706880" behindDoc="0" locked="0" layoutInCell="1" allowOverlap="1">
                <wp:simplePos x="0" y="0"/>
                <wp:positionH relativeFrom="column">
                  <wp:posOffset>228600</wp:posOffset>
                </wp:positionH>
                <wp:positionV relativeFrom="paragraph">
                  <wp:posOffset>15875</wp:posOffset>
                </wp:positionV>
                <wp:extent cx="914400" cy="228600"/>
                <wp:effectExtent l="12065" t="10795" r="6985" b="8255"/>
                <wp:wrapNone/>
                <wp:docPr id="610" name="AutoShape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28600"/>
                        </a:xfrm>
                        <a:prstGeom prst="roundRect">
                          <a:avLst>
                            <a:gd name="adj" fmla="val 50000"/>
                          </a:avLst>
                        </a:prstGeom>
                        <a:noFill/>
                        <a:ln w="936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pPr>
                              <w:jc w:val="center"/>
                            </w:pPr>
                            <w:r>
                              <w:t>Stop</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roundrect id="AutoShape 213" o:spid="_x0000_s1236" style="position:absolute;left:0;text-align:left;margin-left:18pt;margin-top:1.25pt;width:1in;height:18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" filled="f" strokeweight=".26mm">
                <v:stroke joinstyle="miter" endcap="square"/>
                <v:textbox inset="0,0,0,0">
                  <w:txbxContent>
                    <w:p w:rsidR="0018384F" w:rsidRDefault="0018384F">
                      <w:pPr>
                        <w:jc w:val="center"/>
                      </w:pPr>
                      <w:r>
                        <w:t>Stop</w:t>
                      </w:r>
                    </w:p>
                  </w:txbxContent>
                </v:textbox>
              </v:roundrect>
            </w:pict>
          </mc:Fallback>
        </mc:AlternateContent>
      </w:r>
    </w:p>
    <w:p w:rsidR="0018384F" w:rsidRDefault="0018384F">
      <w:pPr>
        <w:ind w:firstLine="720"/>
        <w:jc w:val="both"/>
        <w:rPr>
          <w:lang w:val="ro-RO"/>
        </w:rPr>
      </w:pPr>
    </w:p>
    <w:p w:rsidR="0018384F" w:rsidRPr="003015FA" w:rsidRDefault="0018384F">
      <w:pPr>
        <w:ind w:firstLine="720"/>
        <w:rPr>
          <w:lang w:val="en-US"/>
        </w:rPr>
      </w:pPr>
      <w:r w:rsidRPr="003015FA">
        <w:rPr>
          <w:color w:val="008000"/>
          <w:lang w:val="en-US"/>
        </w:rPr>
        <w:t>Simulare numerica:</w:t>
      </w:r>
    </w:p>
    <w:p w:rsidR="0018384F" w:rsidRPr="003015FA" w:rsidRDefault="0018384F">
      <w:pPr>
        <w:rPr>
          <w:lang w:val="en-US"/>
        </w:rPr>
      </w:pPr>
      <w:r w:rsidRPr="003015FA">
        <w:rPr>
          <w:lang w:val="en-US"/>
        </w:rPr>
        <w:t>Po   n=3 , x=2,4,6 , P=1</w:t>
      </w:r>
    </w:p>
    <w:p w:rsidR="0018384F" w:rsidRPr="003015FA" w:rsidRDefault="0018384F">
      <w:pPr>
        <w:rPr>
          <w:lang w:val="en-US"/>
        </w:rPr>
      </w:pPr>
      <w:r w:rsidRPr="003015FA">
        <w:rPr>
          <w:lang w:val="en-US"/>
        </w:rPr>
        <w:t>P1   i=1  , 1&lt;_3 (a) ,  x=2 , P=1*2=2 , i=1+1=2</w:t>
      </w:r>
    </w:p>
    <w:p w:rsidR="0018384F" w:rsidRPr="003015FA" w:rsidRDefault="0018384F">
      <w:pPr>
        <w:rPr>
          <w:lang w:val="en-US"/>
        </w:rPr>
      </w:pPr>
      <w:r w:rsidRPr="003015FA">
        <w:rPr>
          <w:lang w:val="en-US"/>
        </w:rPr>
        <w:t>P2   i=2  , 2&lt;_3 (a) ,  x=4 , P=2*4=8 , i=1+2=3</w:t>
      </w:r>
    </w:p>
    <w:p w:rsidR="0018384F" w:rsidRPr="003015FA" w:rsidRDefault="0018384F">
      <w:pPr>
        <w:rPr>
          <w:lang w:val="en-US"/>
        </w:rPr>
      </w:pPr>
      <w:r w:rsidRPr="003015FA">
        <w:rPr>
          <w:lang w:val="en-US"/>
        </w:rPr>
        <w:t>P3   i=3  , 3&lt;_3 (a) ,  x=6 , P=6*8=48 , i=1+3=4</w:t>
      </w:r>
    </w:p>
    <w:p w:rsidR="0018384F" w:rsidRPr="003015FA" w:rsidRDefault="0018384F">
      <w:pPr>
        <w:rPr>
          <w:lang w:val="en-US"/>
        </w:rPr>
      </w:pPr>
      <w:r w:rsidRPr="003015FA">
        <w:rPr>
          <w:lang w:val="en-US"/>
        </w:rPr>
        <w:t>P4   i=4  , 4&lt;_3 (f) , scrie 48.</w:t>
      </w:r>
    </w:p>
    <w:p w:rsidR="0018384F" w:rsidRPr="003015FA" w:rsidRDefault="0018384F">
      <w:pPr>
        <w:rPr>
          <w:lang w:val="en-US"/>
        </w:rPr>
      </w:pPr>
    </w:p>
    <w:p w:rsidR="0018384F" w:rsidRPr="003015FA" w:rsidRDefault="0018384F">
      <w:pPr>
        <w:rPr>
          <w:lang w:val="en-US"/>
        </w:rPr>
      </w:pPr>
      <w:r w:rsidRPr="003015FA">
        <w:rPr>
          <w:color w:val="FF0000"/>
          <w:lang w:val="en-US"/>
        </w:rPr>
        <w:t>RETINETI!</w:t>
      </w:r>
      <w:r>
        <w:rPr>
          <w:color w:val="FF0000"/>
          <w:lang w:val="en-US"/>
        </w:rPr>
        <w:t xml:space="preserve"> </w:t>
      </w:r>
      <w:r w:rsidRPr="003015FA">
        <w:rPr>
          <w:lang w:val="en-US"/>
        </w:rPr>
        <w:t>∙ Pentru a calcula inversul unui numar trebuie sa folosim formula :</w:t>
      </w:r>
    </w:p>
    <w:tbl>
      <w:tblPr>
        <w:tblW w:w="0" w:type="auto"/>
        <w:tblInd w:w="3883" w:type="dxa"/>
        <w:tblLayout w:type="fixed"/>
        <w:tblLook w:val="0000" w:firstRow="0" w:lastRow="0" w:firstColumn="0" w:lastColumn="0" w:noHBand="0" w:noVBand="0"/>
      </w:tblPr>
      <w:tblGrid>
        <w:gridCol w:w="2308"/>
      </w:tblGrid>
      <w:tr w:rsidR="0018384F">
        <w:tc>
          <w:tcPr>
            <w:tcW w:w="2308" w:type="dxa"/>
            <w:tcBorders>
              <w:top w:val="single" w:sz="4" w:space="0" w:color="000000"/>
              <w:left w:val="single" w:sz="4" w:space="0" w:color="000000"/>
              <w:bottom w:val="single" w:sz="4" w:space="0" w:color="000000"/>
              <w:right w:val="single" w:sz="4" w:space="0" w:color="000000"/>
            </w:tcBorders>
            <w:shd w:val="clear" w:color="auto" w:fill="auto"/>
          </w:tcPr>
          <w:p w:rsidR="0018384F" w:rsidRDefault="0018384F">
            <w:r>
              <w:t>NINV=NINV*10+c</w:t>
            </w:r>
          </w:p>
        </w:tc>
      </w:tr>
    </w:tbl>
    <w:p w:rsidR="0018384F" w:rsidRDefault="0018384F">
      <w:pPr>
        <w:rPr>
          <w:lang w:val="fr-FR"/>
        </w:rPr>
      </w:pPr>
      <w:r w:rsidRPr="003015FA">
        <w:rPr>
          <w:lang w:val="en-US"/>
        </w:rPr>
        <w:t xml:space="preserve">  unde c=n%10 , iar n=n/10</w:t>
      </w:r>
    </w:p>
    <w:p w:rsidR="0018384F" w:rsidRDefault="0018384F">
      <w:pPr>
        <w:rPr>
          <w:lang w:val="fr-FR"/>
        </w:rPr>
      </w:pPr>
      <w:r>
        <w:rPr>
          <w:lang w:val="fr-FR"/>
        </w:rPr>
        <w:t>∙ Pentru a demonstra daca un numar e palindrom trebuie ca acesta sa fie egal cu inversul sau.</w:t>
      </w:r>
    </w:p>
    <w:p w:rsidR="0018384F" w:rsidRDefault="0018384F">
      <w:pPr>
        <w:rPr>
          <w:lang w:val="fr-FR"/>
        </w:rPr>
      </w:pPr>
      <w:r>
        <w:rPr>
          <w:lang w:val="fr-FR"/>
        </w:rPr>
        <w:t xml:space="preserve">     Ex :    123 nu e palindrom</w:t>
      </w:r>
    </w:p>
    <w:p w:rsidR="0018384F" w:rsidRDefault="0018384F">
      <w:pPr>
        <w:rPr>
          <w:lang w:val="fr-FR"/>
        </w:rPr>
      </w:pPr>
      <w:r>
        <w:rPr>
          <w:lang w:val="fr-FR"/>
        </w:rPr>
        <w:t xml:space="preserve">               121 e palindrom. </w:t>
      </w:r>
    </w:p>
    <w:p w:rsidR="0018384F" w:rsidRDefault="0018384F">
      <w:pPr>
        <w:rPr>
          <w:lang w:val="fr-FR"/>
        </w:rPr>
      </w:pPr>
      <w:r>
        <w:rPr>
          <w:lang w:val="fr-FR"/>
        </w:rPr>
        <w:t>3.)  Calculati suma cifrelor unui numar .</w:t>
      </w:r>
    </w:p>
    <w:p w:rsidR="0018384F" w:rsidRDefault="0018384F">
      <w:pPr>
        <w:rPr>
          <w:lang w:val="fr-FR"/>
        </w:rPr>
      </w:pPr>
      <w:r>
        <w:rPr>
          <w:lang w:val="fr-FR"/>
        </w:rPr>
        <w:t>Ex : n=123</w:t>
      </w:r>
    </w:p>
    <w:p w:rsidR="0018384F" w:rsidRPr="003015FA" w:rsidRDefault="0018384F">
      <w:pPr>
        <w:rPr>
          <w:color w:val="00FFFF"/>
          <w:lang w:val="en-US"/>
        </w:rPr>
      </w:pPr>
      <w:r>
        <w:rPr>
          <w:lang w:val="fr-FR"/>
        </w:rPr>
        <w:t>Suma cifrelor=1+2+3=6</w:t>
      </w:r>
    </w:p>
    <w:p w:rsidR="0018384F" w:rsidRPr="003015FA" w:rsidRDefault="0018384F">
      <w:pPr>
        <w:ind w:left="360"/>
        <w:rPr>
          <w:lang w:val="en-US"/>
        </w:rPr>
      </w:pPr>
      <w:r w:rsidRPr="003015FA">
        <w:rPr>
          <w:color w:val="00FFFF"/>
          <w:lang w:val="en-US"/>
        </w:rPr>
        <w:t>Simulare numerica:</w:t>
      </w:r>
    </w:p>
    <w:p w:rsidR="0018384F" w:rsidRPr="003015FA" w:rsidRDefault="0018384F">
      <w:pPr>
        <w:rPr>
          <w:lang w:val="en-US"/>
        </w:rPr>
      </w:pPr>
      <w:r w:rsidRPr="003015FA">
        <w:rPr>
          <w:lang w:val="en-US"/>
        </w:rPr>
        <w:t>P0:n=123,s=0</w:t>
      </w:r>
    </w:p>
    <w:p w:rsidR="0018384F" w:rsidRPr="003015FA" w:rsidRDefault="0018384F">
      <w:pPr>
        <w:rPr>
          <w:lang w:val="en-US"/>
        </w:rPr>
      </w:pPr>
      <w:r w:rsidRPr="003015FA">
        <w:rPr>
          <w:lang w:val="en-US"/>
        </w:rPr>
        <w:t>P1:123&gt;0 A, c=123?%10=3,s=0+3,n=123/10=12</w:t>
      </w:r>
    </w:p>
    <w:p w:rsidR="0018384F" w:rsidRPr="003015FA" w:rsidRDefault="0018384F">
      <w:pPr>
        <w:rPr>
          <w:lang w:val="en-US"/>
        </w:rPr>
      </w:pPr>
      <w:r w:rsidRPr="003015FA">
        <w:rPr>
          <w:lang w:val="en-US"/>
        </w:rPr>
        <w:t>P2:n=12&gt;0 A,c=12%10=2,s=3+2=5,n=1/10=1</w:t>
      </w:r>
    </w:p>
    <w:p w:rsidR="0018384F" w:rsidRPr="003015FA" w:rsidRDefault="0018384F">
      <w:pPr>
        <w:rPr>
          <w:lang w:val="en-US"/>
        </w:rPr>
      </w:pPr>
      <w:r w:rsidRPr="003015FA">
        <w:rPr>
          <w:lang w:val="en-US"/>
        </w:rPr>
        <w:t>P3:n=1&gt;0 A,c=1%10=1,s=5+1=6,n=1/10=0</w:t>
      </w:r>
    </w:p>
    <w:p w:rsidR="0018384F" w:rsidRPr="003015FA" w:rsidRDefault="0018384F">
      <w:pPr>
        <w:rPr>
          <w:b/>
          <w:color w:val="FF00FF"/>
          <w:lang w:val="en-US"/>
        </w:rPr>
      </w:pPr>
      <w:r w:rsidRPr="003015FA">
        <w:rPr>
          <w:lang w:val="en-US"/>
        </w:rPr>
        <w:t>P4:n=0&gt;0 F,scrie s=6</w:t>
      </w:r>
    </w:p>
    <w:p w:rsidR="0018384F" w:rsidRDefault="0018384F">
      <w:pPr>
        <w:pStyle w:val="NormalWeb"/>
        <w:jc w:val="both"/>
      </w:pPr>
      <w:r>
        <w:rPr>
          <w:b/>
          <w:color w:val="FF00FF"/>
          <w:sz w:val="20"/>
        </w:rPr>
        <w:t>Schema logica</w:t>
      </w:r>
    </w:p>
    <w:p w:rsidR="0018384F" w:rsidRDefault="00433808">
      <w:pPr>
        <w:pStyle w:val="Heading1"/>
        <w:rPr>
          <w:b/>
        </w:rPr>
      </w:pPr>
      <w:r>
        <w:rPr>
          <w:noProof/>
          <w:lang w:val="en-US" w:eastAsia="en-US" w:bidi="ar-SA"/>
        </w:rPr>
        <w:lastRenderedPageBreak/>
        <mc:AlternateContent>
          <mc:Choice Requires="wpg">
            <w:drawing>
              <wp:anchor distT="0" distB="0" distL="0" distR="0" simplePos="0" relativeHeight="251800064" behindDoc="0" locked="0" layoutInCell="1" allowOverlap="1">
                <wp:simplePos x="0" y="0"/>
                <wp:positionH relativeFrom="column">
                  <wp:posOffset>0</wp:posOffset>
                </wp:positionH>
                <wp:positionV relativeFrom="paragraph">
                  <wp:posOffset>0</wp:posOffset>
                </wp:positionV>
                <wp:extent cx="5029200" cy="4457700"/>
                <wp:effectExtent l="2540" t="8255" r="0" b="10795"/>
                <wp:wrapNone/>
                <wp:docPr id="584" name="Group 3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9200" cy="4457700"/>
                          <a:chOff x="0" y="0"/>
                          <a:chExt cx="7920" cy="7020"/>
                        </a:xfrm>
                      </wpg:grpSpPr>
                      <wps:wsp>
                        <wps:cNvPr id="585" name="Rectangle 357"/>
                        <wps:cNvSpPr>
                          <a:spLocks noChangeArrowheads="1"/>
                        </wps:cNvSpPr>
                        <wps:spPr bwMode="auto">
                          <a:xfrm>
                            <a:off x="0" y="0"/>
                            <a:ext cx="7919" cy="701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586" name="Oval 358"/>
                        <wps:cNvSpPr>
                          <a:spLocks noChangeArrowheads="1"/>
                        </wps:cNvSpPr>
                        <wps:spPr bwMode="auto">
                          <a:xfrm>
                            <a:off x="1080" y="1"/>
                            <a:ext cx="1259" cy="718"/>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87" name="Text Box 359"/>
                        <wps:cNvSpPr txBox="1">
                          <a:spLocks noChangeArrowheads="1"/>
                        </wps:cNvSpPr>
                        <wps:spPr bwMode="auto">
                          <a:xfrm>
                            <a:off x="1080" y="180"/>
                            <a:ext cx="1439" cy="53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txbx>
                          <w:txbxContent>
                            <w:p w:rsidR="0018384F" w:rsidRDefault="0018384F">
                              <w:r>
                                <w:t xml:space="preserve"> START</w:t>
                              </w:r>
                            </w:p>
                          </w:txbxContent>
                        </wps:txbx>
                        <wps:bodyPr rot="0" vert="horz" wrap="square" lIns="91440" tIns="45720" rIns="91440" bIns="45720" anchor="t" anchorCtr="0">
                          <a:noAutofit/>
                        </wps:bodyPr>
                      </wps:wsp>
                      <wps:wsp>
                        <wps:cNvPr id="588" name="Line 360"/>
                        <wps:cNvCnPr>
                          <a:cxnSpLocks noChangeShapeType="1"/>
                        </wps:cNvCnPr>
                        <wps:spPr bwMode="auto">
                          <a:xfrm>
                            <a:off x="1620" y="720"/>
                            <a:ext cx="0" cy="359"/>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9" name="Text Box 361"/>
                        <wps:cNvSpPr txBox="1">
                          <a:spLocks noChangeArrowheads="1"/>
                        </wps:cNvSpPr>
                        <wps:spPr bwMode="auto">
                          <a:xfrm>
                            <a:off x="900" y="1080"/>
                            <a:ext cx="1439" cy="539"/>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r>
                                <w:t xml:space="preserve">  Citeste n</w:t>
                              </w:r>
                            </w:p>
                          </w:txbxContent>
                        </wps:txbx>
                        <wps:bodyPr rot="0" vert="horz" wrap="square" lIns="91440" tIns="45720" rIns="91440" bIns="45720" anchor="t" anchorCtr="0">
                          <a:noAutofit/>
                        </wps:bodyPr>
                      </wps:wsp>
                      <wps:wsp>
                        <wps:cNvPr id="590" name="Line 362"/>
                        <wps:cNvCnPr>
                          <a:cxnSpLocks noChangeShapeType="1"/>
                        </wps:cNvCnPr>
                        <wps:spPr bwMode="auto">
                          <a:xfrm>
                            <a:off x="1620" y="1620"/>
                            <a:ext cx="0" cy="359"/>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1" name="Text Box 363"/>
                        <wps:cNvSpPr txBox="1">
                          <a:spLocks noChangeArrowheads="1"/>
                        </wps:cNvSpPr>
                        <wps:spPr bwMode="auto">
                          <a:xfrm>
                            <a:off x="900" y="1980"/>
                            <a:ext cx="1439" cy="539"/>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r>
                                <w:t xml:space="preserve">      s=0</w:t>
                              </w:r>
                            </w:p>
                          </w:txbxContent>
                        </wps:txbx>
                        <wps:bodyPr rot="0" vert="horz" wrap="square" lIns="91440" tIns="45720" rIns="91440" bIns="45720" anchor="t" anchorCtr="0">
                          <a:noAutofit/>
                        </wps:bodyPr>
                      </wps:wsp>
                      <wps:wsp>
                        <wps:cNvPr id="592" name="Line 364"/>
                        <wps:cNvCnPr>
                          <a:cxnSpLocks noChangeShapeType="1"/>
                        </wps:cNvCnPr>
                        <wps:spPr bwMode="auto">
                          <a:xfrm>
                            <a:off x="1620" y="2520"/>
                            <a:ext cx="0" cy="359"/>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3" name="AutoShape 365"/>
                        <wps:cNvSpPr>
                          <a:spLocks noChangeArrowheads="1"/>
                        </wps:cNvSpPr>
                        <wps:spPr bwMode="auto">
                          <a:xfrm>
                            <a:off x="900" y="2880"/>
                            <a:ext cx="1439" cy="899"/>
                          </a:xfrm>
                          <a:prstGeom prst="diamond">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94" name="Text Box 366"/>
                        <wps:cNvSpPr txBox="1">
                          <a:spLocks noChangeArrowheads="1"/>
                        </wps:cNvSpPr>
                        <wps:spPr bwMode="auto">
                          <a:xfrm>
                            <a:off x="1080" y="3060"/>
                            <a:ext cx="1079" cy="35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txbx>
                          <w:txbxContent>
                            <w:p w:rsidR="0018384F" w:rsidRDefault="0018384F">
                              <w:r>
                                <w:t xml:space="preserve">   n&gt;0</w:t>
                              </w:r>
                            </w:p>
                          </w:txbxContent>
                        </wps:txbx>
                        <wps:bodyPr rot="0" vert="horz" wrap="square" lIns="91440" tIns="45720" rIns="91440" bIns="45720" anchor="t" anchorCtr="0">
                          <a:noAutofit/>
                        </wps:bodyPr>
                      </wps:wsp>
                      <wps:wsp>
                        <wps:cNvPr id="595" name="Text Box 367"/>
                        <wps:cNvSpPr txBox="1">
                          <a:spLocks noChangeArrowheads="1"/>
                        </wps:cNvSpPr>
                        <wps:spPr bwMode="auto">
                          <a:xfrm>
                            <a:off x="2520" y="3780"/>
                            <a:ext cx="1259" cy="539"/>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r>
                                <w:t>C=n%10</w:t>
                              </w:r>
                            </w:p>
                          </w:txbxContent>
                        </wps:txbx>
                        <wps:bodyPr rot="0" vert="horz" wrap="square" lIns="91440" tIns="45720" rIns="91440" bIns="45720" anchor="t" anchorCtr="0">
                          <a:noAutofit/>
                        </wps:bodyPr>
                      </wps:wsp>
                      <wps:wsp>
                        <wps:cNvPr id="596" name="Text Box 368"/>
                        <wps:cNvSpPr txBox="1">
                          <a:spLocks noChangeArrowheads="1"/>
                        </wps:cNvSpPr>
                        <wps:spPr bwMode="auto">
                          <a:xfrm>
                            <a:off x="4860" y="3420"/>
                            <a:ext cx="1079" cy="539"/>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r>
                                <w:t>n=n/10</w:t>
                              </w:r>
                            </w:p>
                          </w:txbxContent>
                        </wps:txbx>
                        <wps:bodyPr rot="0" vert="horz" wrap="square" lIns="91440" tIns="45720" rIns="91440" bIns="45720" anchor="t" anchorCtr="0">
                          <a:noAutofit/>
                        </wps:bodyPr>
                      </wps:wsp>
                      <wps:wsp>
                        <wps:cNvPr id="597" name="AutoShape 369"/>
                        <wps:cNvCnPr>
                          <a:cxnSpLocks noChangeShapeType="1"/>
                        </wps:cNvCnPr>
                        <wps:spPr bwMode="auto">
                          <a:xfrm>
                            <a:off x="2340" y="3330"/>
                            <a:ext cx="809" cy="450"/>
                          </a:xfrm>
                          <a:prstGeom prst="bentConnector2">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8" name="AutoShape 370"/>
                        <wps:cNvCnPr>
                          <a:cxnSpLocks noChangeShapeType="1"/>
                        </wps:cNvCnPr>
                        <wps:spPr bwMode="auto">
                          <a:xfrm rot="16200000" flipV="1">
                            <a:off x="3149" y="1169"/>
                            <a:ext cx="722" cy="3780"/>
                          </a:xfrm>
                          <a:prstGeom prst="bentConnector2">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9" name="Text Box 371"/>
                        <wps:cNvSpPr txBox="1">
                          <a:spLocks noChangeArrowheads="1"/>
                        </wps:cNvSpPr>
                        <wps:spPr bwMode="auto">
                          <a:xfrm>
                            <a:off x="1080" y="5400"/>
                            <a:ext cx="1079" cy="539"/>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r>
                                <w:t>Scrie s</w:t>
                              </w:r>
                            </w:p>
                          </w:txbxContent>
                        </wps:txbx>
                        <wps:bodyPr rot="0" vert="horz" wrap="square" lIns="91440" tIns="45720" rIns="91440" bIns="45720" anchor="t" anchorCtr="0">
                          <a:noAutofit/>
                        </wps:bodyPr>
                      </wps:wsp>
                      <wps:wsp>
                        <wps:cNvPr id="600" name="Oval 372"/>
                        <wps:cNvSpPr>
                          <a:spLocks noChangeArrowheads="1"/>
                        </wps:cNvSpPr>
                        <wps:spPr bwMode="auto">
                          <a:xfrm>
                            <a:off x="900" y="6300"/>
                            <a:ext cx="1439" cy="718"/>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01" name="Text Box 373"/>
                        <wps:cNvSpPr txBox="1">
                          <a:spLocks noChangeArrowheads="1"/>
                        </wps:cNvSpPr>
                        <wps:spPr bwMode="auto">
                          <a:xfrm>
                            <a:off x="1080" y="6480"/>
                            <a:ext cx="1439" cy="53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txbx>
                          <w:txbxContent>
                            <w:p w:rsidR="0018384F" w:rsidRDefault="0018384F">
                              <w:r>
                                <w:t xml:space="preserve"> STOP</w:t>
                              </w:r>
                            </w:p>
                          </w:txbxContent>
                        </wps:txbx>
                        <wps:bodyPr rot="0" vert="horz" wrap="square" lIns="91440" tIns="45720" rIns="91440" bIns="45720" anchor="t" anchorCtr="0">
                          <a:noAutofit/>
                        </wps:bodyPr>
                      </wps:wsp>
                      <wps:wsp>
                        <wps:cNvPr id="602" name="AutoShape 374"/>
                        <wps:cNvCnPr>
                          <a:cxnSpLocks noChangeShapeType="1"/>
                        </wps:cNvCnPr>
                        <wps:spPr bwMode="auto">
                          <a:xfrm>
                            <a:off x="1619" y="3780"/>
                            <a:ext cx="1" cy="1620"/>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3" name="AutoShape 375"/>
                        <wps:cNvCnPr>
                          <a:cxnSpLocks noChangeShapeType="1"/>
                        </wps:cNvCnPr>
                        <wps:spPr bwMode="auto">
                          <a:xfrm>
                            <a:off x="1619" y="5940"/>
                            <a:ext cx="1" cy="360"/>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4" name="Text Box 376"/>
                        <wps:cNvSpPr txBox="1">
                          <a:spLocks noChangeArrowheads="1"/>
                        </wps:cNvSpPr>
                        <wps:spPr bwMode="auto">
                          <a:xfrm>
                            <a:off x="2520" y="4680"/>
                            <a:ext cx="1259" cy="539"/>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r>
                                <w:t xml:space="preserve">   S=s+c</w:t>
                              </w:r>
                            </w:p>
                          </w:txbxContent>
                        </wps:txbx>
                        <wps:bodyPr rot="0" vert="horz" wrap="square" lIns="91440" tIns="45720" rIns="91440" bIns="45720" anchor="t" anchorCtr="0">
                          <a:noAutofit/>
                        </wps:bodyPr>
                      </wps:wsp>
                      <wps:wsp>
                        <wps:cNvPr id="605" name="AutoShape 377"/>
                        <wps:cNvCnPr>
                          <a:cxnSpLocks noChangeShapeType="1"/>
                        </wps:cNvCnPr>
                        <wps:spPr bwMode="auto">
                          <a:xfrm>
                            <a:off x="3149" y="4320"/>
                            <a:ext cx="2" cy="361"/>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6" name="AutoShape 378"/>
                        <wps:cNvCnPr>
                          <a:cxnSpLocks noChangeShapeType="1"/>
                        </wps:cNvCnPr>
                        <wps:spPr bwMode="auto">
                          <a:xfrm rot="16200000">
                            <a:off x="3645" y="3463"/>
                            <a:ext cx="1262" cy="2251"/>
                          </a:xfrm>
                          <a:prstGeom prst="bentConnector3">
                            <a:avLst>
                              <a:gd name="adj1" fmla="val -28537"/>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7" name="Line 379"/>
                        <wps:cNvCnPr>
                          <a:cxnSpLocks noChangeShapeType="1"/>
                        </wps:cNvCnPr>
                        <wps:spPr bwMode="auto">
                          <a:xfrm>
                            <a:off x="1620" y="3060"/>
                            <a:ext cx="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8" name="Text Box 380"/>
                        <wps:cNvSpPr txBox="1">
                          <a:spLocks noChangeArrowheads="1"/>
                        </wps:cNvSpPr>
                        <wps:spPr bwMode="auto">
                          <a:xfrm>
                            <a:off x="2340" y="2880"/>
                            <a:ext cx="899" cy="53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txbx>
                          <w:txbxContent>
                            <w:p w:rsidR="0018384F" w:rsidRDefault="0018384F">
                              <w:r>
                                <w:t>DA</w:t>
                              </w:r>
                            </w:p>
                          </w:txbxContent>
                        </wps:txbx>
                        <wps:bodyPr rot="0" vert="horz" wrap="square" lIns="91440" tIns="45720" rIns="91440" bIns="45720" anchor="t" anchorCtr="0">
                          <a:noAutofit/>
                        </wps:bodyPr>
                      </wps:wsp>
                      <wps:wsp>
                        <wps:cNvPr id="609" name="Text Box 381"/>
                        <wps:cNvSpPr txBox="1">
                          <a:spLocks noChangeArrowheads="1"/>
                        </wps:cNvSpPr>
                        <wps:spPr bwMode="auto">
                          <a:xfrm>
                            <a:off x="1080" y="4320"/>
                            <a:ext cx="899" cy="53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txbx>
                          <w:txbxContent>
                            <w:p w:rsidR="0018384F" w:rsidRDefault="0018384F">
                              <w:r>
                                <w:t>NU</w:t>
                              </w:r>
                            </w:p>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id="Group 356" o:spid="_x0000_s1237" style="position:absolute;margin-left:0;margin-top:0;width:396pt;height:351pt;z-index:251800064;mso-wrap-distance-left:0;mso-wrap-distance-right:0" coordsize="7920,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">
                <v:rect id="Rectangle 357" o:spid="_x0000_s1238" style="position:absolute;width:7919;height:701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" filled="f" stroked="f" strokecolor="gray">
                  <v:stroke joinstyle="round"/>
                </v:rect>
                <v:oval id="Oval 358" o:spid="_x0000_s1239" style="position:absolute;left:1080;top:1;width:1259;height:71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" strokeweight=".26mm">
                  <v:stroke joinstyle="miter" endcap="square"/>
                </v:oval>
                <v:shape id="Text Box 359" o:spid="_x0000_s1240" type="#_x0000_t202" style="position:absolute;left:1080;top:180;width:1439;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" filled="f" stroked="f" strokecolor="gray">
                  <v:stroke joinstyle="round"/>
                  <v:textbox>
                    <w:txbxContent>
                      <w:p w:rsidR="0018384F" w:rsidRDefault="0018384F">
                        <w:r>
                          <w:t xml:space="preserve"> START</w:t>
                        </w:r>
                      </w:p>
                    </w:txbxContent>
                  </v:textbox>
                </v:shape>
                <v:line id="Line 360" o:spid="_x0000_s1241" style="position:absolute;visibility:visible;mso-wrap-style:square" from="1620,720" to="1620,1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" strokeweight=".26mm">
                  <v:stroke endarrow="block" joinstyle="miter" endcap="square"/>
                </v:line>
                <v:shape id="Text Box 361" o:spid="_x0000_s1242" type="#_x0000_t202" style="position:absolute;left:900;top:1080;width:1439;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" strokeweight=".26mm">
                  <v:stroke endcap="square"/>
                  <v:textbox>
                    <w:txbxContent>
                      <w:p w:rsidR="0018384F" w:rsidRDefault="0018384F">
                        <w:r>
                          <w:t xml:space="preserve">  Citeste n</w:t>
                        </w:r>
                      </w:p>
                    </w:txbxContent>
                  </v:textbox>
                </v:shape>
                <v:line id="Line 362" o:spid="_x0000_s1243" style="position:absolute;visibility:visible;mso-wrap-style:square" from="1620,1620" to="1620,1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" strokeweight=".26mm">
                  <v:stroke endarrow="block" joinstyle="miter" endcap="square"/>
                </v:line>
                <v:shape id="Text Box 363" o:spid="_x0000_s1244" type="#_x0000_t202" style="position:absolute;left:900;top:1980;width:1439;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" strokeweight=".26mm">
                  <v:stroke endcap="square"/>
                  <v:textbox>
                    <w:txbxContent>
                      <w:p w:rsidR="0018384F" w:rsidRDefault="0018384F">
                        <w:r>
                          <w:t xml:space="preserve">      s=0</w:t>
                        </w:r>
                      </w:p>
                    </w:txbxContent>
                  </v:textbox>
                </v:shape>
                <v:line id="Line 364" o:spid="_x0000_s1245" style="position:absolute;visibility:visible;mso-wrap-style:square" from="1620,2520" to="1620,2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" strokeweight=".26mm">
                  <v:stroke endarrow="block" joinstyle="miter" endcap="square"/>
                </v:line>
                <v:shape id="AutoShape 365" o:spid="_x0000_s1246" type="#_x0000_t4" style="position:absolute;left:900;top:2880;width:1439;height:89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" strokeweight=".26mm">
                  <v:stroke endcap="square"/>
                </v:shape>
                <v:shape id="Text Box 366" o:spid="_x0000_s1247" type="#_x0000_t202" style="position:absolute;left:1080;top:3060;width:1079;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" filled="f" stroked="f" strokecolor="gray">
                  <v:stroke joinstyle="round"/>
                  <v:textbox>
                    <w:txbxContent>
                      <w:p w:rsidR="0018384F" w:rsidRDefault="0018384F">
                        <w:r>
                          <w:t xml:space="preserve">   n&gt;0</w:t>
                        </w:r>
                      </w:p>
                    </w:txbxContent>
                  </v:textbox>
                </v:shape>
                <v:shape id="Text Box 367" o:spid="_x0000_s1248" type="#_x0000_t202" style="position:absolute;left:2520;top:3780;width:1259;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" strokeweight=".26mm">
                  <v:stroke endcap="square"/>
                  <v:textbox>
                    <w:txbxContent>
                      <w:p w:rsidR="0018384F" w:rsidRDefault="0018384F">
                        <w:r>
                          <w:t>C=n%10</w:t>
                        </w:r>
                      </w:p>
                    </w:txbxContent>
                  </v:textbox>
                </v:shape>
                <v:shape id="Text Box 368" o:spid="_x0000_s1249" type="#_x0000_t202" style="position:absolute;left:4860;top:3420;width:1079;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" strokeweight=".26mm">
                  <v:stroke endcap="square"/>
                  <v:textbox>
                    <w:txbxContent>
                      <w:p w:rsidR="0018384F" w:rsidRDefault="0018384F">
                        <w:r>
                          <w:t>n=n/10</w:t>
                        </w:r>
                      </w:p>
                    </w:txbxContent>
                  </v:textbox>
                </v:shape>
                <v:shape id="AutoShape 369" o:spid="_x0000_s1250" type="#_x0000_t33" style="position:absolute;left:2340;top:3330;width:809;height:45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" strokeweight=".26mm">
                  <v:stroke endarrow="block" endcap="square"/>
                </v:shape>
                <v:shape id="AutoShape 370" o:spid="_x0000_s1251" type="#_x0000_t33" style="position:absolute;left:3149;top:1169;width:722;height:3780;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" strokeweight=".26mm">
                  <v:stroke endarrow="block" endcap="square"/>
                </v:shape>
                <v:shape id="Text Box 371" o:spid="_x0000_s1252" type="#_x0000_t202" style="position:absolute;left:1080;top:5400;width:1079;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" strokeweight=".26mm">
                  <v:stroke endcap="square"/>
                  <v:textbox>
                    <w:txbxContent>
                      <w:p w:rsidR="0018384F" w:rsidRDefault="0018384F">
                        <w:r>
                          <w:t>Scrie s</w:t>
                        </w:r>
                      </w:p>
                    </w:txbxContent>
                  </v:textbox>
                </v:shape>
                <v:oval id="Oval 372" o:spid="_x0000_s1253" style="position:absolute;left:900;top:6300;width:1439;height:71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" strokeweight=".26mm">
                  <v:stroke joinstyle="miter" endcap="square"/>
                </v:oval>
                <v:shape id="Text Box 373" o:spid="_x0000_s1254" type="#_x0000_t202" style="position:absolute;left:1080;top:6480;width:1439;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" filled="f" stroked="f" strokecolor="gray">
                  <v:stroke joinstyle="round"/>
                  <v:textbox>
                    <w:txbxContent>
                      <w:p w:rsidR="0018384F" w:rsidRDefault="0018384F">
                        <w:r>
                          <w:t xml:space="preserve"> STOP</w:t>
                        </w:r>
                      </w:p>
                    </w:txbxContent>
                  </v:textbox>
                </v:shape>
                <v:shape id="AutoShape 374" o:spid="_x0000_s1255" type="#_x0000_t32" style="position:absolute;left:1619;top:3780;width:1;height:1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" strokeweight=".26mm">
                  <v:stroke endarrow="block" joinstyle="miter" endcap="square"/>
                </v:shape>
                <v:shape id="AutoShape 375" o:spid="_x0000_s1256" type="#_x0000_t32" style="position:absolute;left:1619;top:5940;width:1;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" strokeweight=".26mm">
                  <v:stroke endarrow="block" joinstyle="miter" endcap="square"/>
                </v:shape>
                <v:shape id="Text Box 376" o:spid="_x0000_s1257" type="#_x0000_t202" style="position:absolute;left:2520;top:4680;width:1259;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" strokeweight=".26mm">
                  <v:stroke endcap="square"/>
                  <v:textbox>
                    <w:txbxContent>
                      <w:p w:rsidR="0018384F" w:rsidRDefault="0018384F">
                        <w:r>
                          <w:t xml:space="preserve">   S=s+c</w:t>
                        </w:r>
                      </w:p>
                    </w:txbxContent>
                  </v:textbox>
                </v:shape>
                <v:shape id="AutoShape 377" o:spid="_x0000_s1258" type="#_x0000_t32" style="position:absolute;left:3149;top:4320;width:2;height:3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" strokeweight=".26mm">
                  <v:stroke endarrow="block" joinstyle="miter" endcap="square"/>
                </v:shape>
                <v:shape id="AutoShape 378" o:spid="_x0000_s1259" type="#_x0000_t34" style="position:absolute;left:3645;top:3463;width:1262;height:225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" adj="-6164" strokeweight=".26mm">
                  <v:stroke endarrow="block" endcap="square"/>
                </v:shape>
                <v:line id="Line 379" o:spid="_x0000_s1260" style="position:absolute;visibility:visible;mso-wrap-style:square" from="1620,3060" to="1620,3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" strokeweight=".26mm">
                  <v:stroke joinstyle="miter" endcap="square"/>
                </v:line>
                <v:shape id="Text Box 380" o:spid="_x0000_s1261" type="#_x0000_t202" style="position:absolute;left:2340;top:2880;width:899;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" filled="f" stroked="f" strokecolor="gray">
                  <v:stroke joinstyle="round"/>
                  <v:textbox>
                    <w:txbxContent>
                      <w:p w:rsidR="0018384F" w:rsidRDefault="0018384F">
                        <w:r>
                          <w:t>DA</w:t>
                        </w:r>
                      </w:p>
                    </w:txbxContent>
                  </v:textbox>
                </v:shape>
                <v:shape id="Text Box 381" o:spid="_x0000_s1262" type="#_x0000_t202" style="position:absolute;left:1080;top:4320;width:899;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" filled="f" stroked="f" strokecolor="gray">
                  <v:stroke joinstyle="round"/>
                  <v:textbox>
                    <w:txbxContent>
                      <w:p w:rsidR="0018384F" w:rsidRDefault="0018384F">
                        <w:r>
                          <w:t>NU</w:t>
                        </w:r>
                      </w:p>
                    </w:txbxContent>
                  </v:textbox>
                </v:shape>
              </v:group>
            </w:pict>
          </mc:Fallback>
        </mc:AlternateContent>
      </w:r>
      <w:r>
        <w:rPr>
          <w:noProof/>
          <w:lang w:val="en-US" w:eastAsia="en-US" w:bidi="ar-SA"/>
        </w:rPr>
        <mc:AlternateContent>
          <mc:Choice Requires="wps">
            <w:drawing>
              <wp:inline distT="0" distB="0" distL="0" distR="0">
                <wp:extent cx="5029200" cy="4459605"/>
                <wp:effectExtent l="2540" t="0" r="0" b="0"/>
                <wp:docPr id="58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44596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a:graphicData>
                </a:graphic>
              </wp:inline>
            </w:drawing>
          </mc:Choice>
          <mc:Fallback>
            <w:pict>
              <v:rect w14:anchorId="26957A2A" id="Rectangle 5" o:spid="_x0000_s1026" style="width:396pt;height:351.15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" filled="f" stroked="f" strokecolor="gray">
                <v:stroke joinstyle="round"/>
                <w10:anchorlock/>
              </v:rect>
            </w:pict>
          </mc:Fallback>
        </mc:AlternateContent>
      </w:r>
    </w:p>
    <w:p w:rsidR="0018384F" w:rsidRDefault="0018384F">
      <w:pPr>
        <w:pStyle w:val="Heading1"/>
        <w:ind w:left="2880"/>
      </w:pPr>
      <w:r>
        <w:rPr>
          <w:b/>
        </w:rPr>
        <w:t xml:space="preserve">Calculati produsul cifrelor unui numar.  </w:t>
      </w:r>
      <w:r>
        <w:rPr>
          <w:b/>
          <w:color w:val="800080"/>
        </w:rPr>
        <w:t>Schema logica:</w:t>
      </w:r>
    </w:p>
    <w:p w:rsidR="0018384F" w:rsidRDefault="00433808">
      <w:pPr>
        <w:tabs>
          <w:tab w:val="left" w:pos="1680"/>
        </w:tabs>
        <w:rPr>
          <w:color w:val="008000"/>
          <w:lang w:val="en-US"/>
        </w:rPr>
      </w:pPr>
      <w:r>
        <w:rPr>
          <w:noProof/>
          <w:lang w:val="en-US" w:eastAsia="en-US" w:bidi="ar-SA"/>
        </w:rPr>
        <mc:AlternateContent>
          <mc:Choice Requires="wpg">
            <w:drawing>
              <wp:anchor distT="0" distB="0" distL="0" distR="0" simplePos="0" relativeHeight="251801088" behindDoc="0" locked="0" layoutInCell="1" allowOverlap="1">
                <wp:simplePos x="0" y="0"/>
                <wp:positionH relativeFrom="column">
                  <wp:posOffset>0</wp:posOffset>
                </wp:positionH>
                <wp:positionV relativeFrom="paragraph">
                  <wp:posOffset>0</wp:posOffset>
                </wp:positionV>
                <wp:extent cx="5029200" cy="4457700"/>
                <wp:effectExtent l="2540" t="4445" r="0" b="5080"/>
                <wp:wrapNone/>
                <wp:docPr id="557" name="Group 3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9200" cy="4457700"/>
                          <a:chOff x="0" y="0"/>
                          <a:chExt cx="7920" cy="7020"/>
                        </a:xfrm>
                      </wpg:grpSpPr>
                      <wps:wsp>
                        <wps:cNvPr id="558" name="Rectangle 383"/>
                        <wps:cNvSpPr>
                          <a:spLocks noChangeArrowheads="1"/>
                        </wps:cNvSpPr>
                        <wps:spPr bwMode="auto">
                          <a:xfrm>
                            <a:off x="0" y="0"/>
                            <a:ext cx="7919" cy="701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559" name="Oval 384"/>
                        <wps:cNvSpPr>
                          <a:spLocks noChangeArrowheads="1"/>
                        </wps:cNvSpPr>
                        <wps:spPr bwMode="auto">
                          <a:xfrm>
                            <a:off x="1080" y="1"/>
                            <a:ext cx="1259" cy="718"/>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60" name="Text Box 385"/>
                        <wps:cNvSpPr txBox="1">
                          <a:spLocks noChangeArrowheads="1"/>
                        </wps:cNvSpPr>
                        <wps:spPr bwMode="auto">
                          <a:xfrm>
                            <a:off x="1080" y="180"/>
                            <a:ext cx="1439" cy="53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txbx>
                          <w:txbxContent>
                            <w:p w:rsidR="0018384F" w:rsidRDefault="0018384F">
                              <w:r>
                                <w:t xml:space="preserve"> START</w:t>
                              </w:r>
                            </w:p>
                          </w:txbxContent>
                        </wps:txbx>
                        <wps:bodyPr rot="0" vert="horz" wrap="square" lIns="91440" tIns="45720" rIns="91440" bIns="45720" anchor="t" anchorCtr="0">
                          <a:noAutofit/>
                        </wps:bodyPr>
                      </wps:wsp>
                      <wps:wsp>
                        <wps:cNvPr id="561" name="Line 386"/>
                        <wps:cNvCnPr>
                          <a:cxnSpLocks noChangeShapeType="1"/>
                        </wps:cNvCnPr>
                        <wps:spPr bwMode="auto">
                          <a:xfrm>
                            <a:off x="1620" y="720"/>
                            <a:ext cx="0" cy="359"/>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2" name="Text Box 387"/>
                        <wps:cNvSpPr txBox="1">
                          <a:spLocks noChangeArrowheads="1"/>
                        </wps:cNvSpPr>
                        <wps:spPr bwMode="auto">
                          <a:xfrm>
                            <a:off x="900" y="1080"/>
                            <a:ext cx="1439" cy="539"/>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r>
                                <w:t xml:space="preserve">  Citeste n</w:t>
                              </w:r>
                            </w:p>
                          </w:txbxContent>
                        </wps:txbx>
                        <wps:bodyPr rot="0" vert="horz" wrap="square" lIns="91440" tIns="45720" rIns="91440" bIns="45720" anchor="t" anchorCtr="0">
                          <a:noAutofit/>
                        </wps:bodyPr>
                      </wps:wsp>
                      <wps:wsp>
                        <wps:cNvPr id="563" name="Line 388"/>
                        <wps:cNvCnPr>
                          <a:cxnSpLocks noChangeShapeType="1"/>
                        </wps:cNvCnPr>
                        <wps:spPr bwMode="auto">
                          <a:xfrm>
                            <a:off x="1620" y="1620"/>
                            <a:ext cx="0" cy="359"/>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4" name="Text Box 389"/>
                        <wps:cNvSpPr txBox="1">
                          <a:spLocks noChangeArrowheads="1"/>
                        </wps:cNvSpPr>
                        <wps:spPr bwMode="auto">
                          <a:xfrm>
                            <a:off x="900" y="1980"/>
                            <a:ext cx="1439" cy="539"/>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r>
                                <w:t xml:space="preserve">      p=1</w:t>
                              </w:r>
                            </w:p>
                          </w:txbxContent>
                        </wps:txbx>
                        <wps:bodyPr rot="0" vert="horz" wrap="square" lIns="91440" tIns="45720" rIns="91440" bIns="45720" anchor="t" anchorCtr="0">
                          <a:noAutofit/>
                        </wps:bodyPr>
                      </wps:wsp>
                      <wps:wsp>
                        <wps:cNvPr id="565" name="Line 390"/>
                        <wps:cNvCnPr>
                          <a:cxnSpLocks noChangeShapeType="1"/>
                        </wps:cNvCnPr>
                        <wps:spPr bwMode="auto">
                          <a:xfrm>
                            <a:off x="1620" y="2520"/>
                            <a:ext cx="0" cy="359"/>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6" name="AutoShape 391"/>
                        <wps:cNvSpPr>
                          <a:spLocks noChangeArrowheads="1"/>
                        </wps:cNvSpPr>
                        <wps:spPr bwMode="auto">
                          <a:xfrm>
                            <a:off x="900" y="2880"/>
                            <a:ext cx="1439" cy="899"/>
                          </a:xfrm>
                          <a:prstGeom prst="diamond">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67" name="Text Box 392"/>
                        <wps:cNvSpPr txBox="1">
                          <a:spLocks noChangeArrowheads="1"/>
                        </wps:cNvSpPr>
                        <wps:spPr bwMode="auto">
                          <a:xfrm>
                            <a:off x="1080" y="3060"/>
                            <a:ext cx="1079" cy="35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txbx>
                          <w:txbxContent>
                            <w:p w:rsidR="0018384F" w:rsidRDefault="0018384F">
                              <w:r>
                                <w:t xml:space="preserve">   n&gt;0</w:t>
                              </w:r>
                            </w:p>
                          </w:txbxContent>
                        </wps:txbx>
                        <wps:bodyPr rot="0" vert="horz" wrap="square" lIns="91440" tIns="45720" rIns="91440" bIns="45720" anchor="t" anchorCtr="0">
                          <a:noAutofit/>
                        </wps:bodyPr>
                      </wps:wsp>
                      <wps:wsp>
                        <wps:cNvPr id="568" name="Text Box 393"/>
                        <wps:cNvSpPr txBox="1">
                          <a:spLocks noChangeArrowheads="1"/>
                        </wps:cNvSpPr>
                        <wps:spPr bwMode="auto">
                          <a:xfrm>
                            <a:off x="2520" y="3780"/>
                            <a:ext cx="1259" cy="539"/>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r>
                                <w:t>C=n%10</w:t>
                              </w:r>
                            </w:p>
                          </w:txbxContent>
                        </wps:txbx>
                        <wps:bodyPr rot="0" vert="horz" wrap="square" lIns="91440" tIns="45720" rIns="91440" bIns="45720" anchor="t" anchorCtr="0">
                          <a:noAutofit/>
                        </wps:bodyPr>
                      </wps:wsp>
                      <wps:wsp>
                        <wps:cNvPr id="569" name="Text Box 394"/>
                        <wps:cNvSpPr txBox="1">
                          <a:spLocks noChangeArrowheads="1"/>
                        </wps:cNvSpPr>
                        <wps:spPr bwMode="auto">
                          <a:xfrm>
                            <a:off x="4860" y="3420"/>
                            <a:ext cx="1079" cy="539"/>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r>
                                <w:t>n=n/10</w:t>
                              </w:r>
                            </w:p>
                          </w:txbxContent>
                        </wps:txbx>
                        <wps:bodyPr rot="0" vert="horz" wrap="square" lIns="91440" tIns="45720" rIns="91440" bIns="45720" anchor="t" anchorCtr="0">
                          <a:noAutofit/>
                        </wps:bodyPr>
                      </wps:wsp>
                      <wps:wsp>
                        <wps:cNvPr id="570" name="AutoShape 395"/>
                        <wps:cNvCnPr>
                          <a:cxnSpLocks noChangeShapeType="1"/>
                        </wps:cNvCnPr>
                        <wps:spPr bwMode="auto">
                          <a:xfrm>
                            <a:off x="2340" y="3330"/>
                            <a:ext cx="809" cy="450"/>
                          </a:xfrm>
                          <a:prstGeom prst="bentConnector2">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1" name="AutoShape 396"/>
                        <wps:cNvCnPr>
                          <a:cxnSpLocks noChangeShapeType="1"/>
                        </wps:cNvCnPr>
                        <wps:spPr bwMode="auto">
                          <a:xfrm rot="16200000" flipV="1">
                            <a:off x="3149" y="1169"/>
                            <a:ext cx="722" cy="3780"/>
                          </a:xfrm>
                          <a:prstGeom prst="bentConnector2">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2" name="Text Box 397"/>
                        <wps:cNvSpPr txBox="1">
                          <a:spLocks noChangeArrowheads="1"/>
                        </wps:cNvSpPr>
                        <wps:spPr bwMode="auto">
                          <a:xfrm>
                            <a:off x="1080" y="5400"/>
                            <a:ext cx="1079" cy="539"/>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r>
                                <w:t>Scrie p</w:t>
                              </w:r>
                            </w:p>
                          </w:txbxContent>
                        </wps:txbx>
                        <wps:bodyPr rot="0" vert="horz" wrap="square" lIns="91440" tIns="45720" rIns="91440" bIns="45720" anchor="t" anchorCtr="0">
                          <a:noAutofit/>
                        </wps:bodyPr>
                      </wps:wsp>
                      <wps:wsp>
                        <wps:cNvPr id="573" name="Oval 398"/>
                        <wps:cNvSpPr>
                          <a:spLocks noChangeArrowheads="1"/>
                        </wps:cNvSpPr>
                        <wps:spPr bwMode="auto">
                          <a:xfrm>
                            <a:off x="900" y="6300"/>
                            <a:ext cx="1439" cy="718"/>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74" name="Text Box 399"/>
                        <wps:cNvSpPr txBox="1">
                          <a:spLocks noChangeArrowheads="1"/>
                        </wps:cNvSpPr>
                        <wps:spPr bwMode="auto">
                          <a:xfrm>
                            <a:off x="1080" y="6480"/>
                            <a:ext cx="1439" cy="53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txbx>
                          <w:txbxContent>
                            <w:p w:rsidR="0018384F" w:rsidRDefault="0018384F">
                              <w:r>
                                <w:t xml:space="preserve"> STOP</w:t>
                              </w:r>
                            </w:p>
                          </w:txbxContent>
                        </wps:txbx>
                        <wps:bodyPr rot="0" vert="horz" wrap="square" lIns="91440" tIns="45720" rIns="91440" bIns="45720" anchor="t" anchorCtr="0">
                          <a:noAutofit/>
                        </wps:bodyPr>
                      </wps:wsp>
                      <wps:wsp>
                        <wps:cNvPr id="575" name="AutoShape 400"/>
                        <wps:cNvCnPr>
                          <a:cxnSpLocks noChangeShapeType="1"/>
                        </wps:cNvCnPr>
                        <wps:spPr bwMode="auto">
                          <a:xfrm>
                            <a:off x="1619" y="3780"/>
                            <a:ext cx="1" cy="1620"/>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6" name="AutoShape 401"/>
                        <wps:cNvCnPr>
                          <a:cxnSpLocks noChangeShapeType="1"/>
                        </wps:cNvCnPr>
                        <wps:spPr bwMode="auto">
                          <a:xfrm>
                            <a:off x="1619" y="5940"/>
                            <a:ext cx="1" cy="360"/>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7" name="Text Box 402"/>
                        <wps:cNvSpPr txBox="1">
                          <a:spLocks noChangeArrowheads="1"/>
                        </wps:cNvSpPr>
                        <wps:spPr bwMode="auto">
                          <a:xfrm>
                            <a:off x="2520" y="4680"/>
                            <a:ext cx="1259" cy="539"/>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r>
                                <w:t xml:space="preserve">   p=p*c</w:t>
                              </w:r>
                            </w:p>
                          </w:txbxContent>
                        </wps:txbx>
                        <wps:bodyPr rot="0" vert="horz" wrap="square" lIns="91440" tIns="45720" rIns="91440" bIns="45720" anchor="t" anchorCtr="0">
                          <a:noAutofit/>
                        </wps:bodyPr>
                      </wps:wsp>
                      <wps:wsp>
                        <wps:cNvPr id="578" name="AutoShape 403"/>
                        <wps:cNvCnPr>
                          <a:cxnSpLocks noChangeShapeType="1"/>
                        </wps:cNvCnPr>
                        <wps:spPr bwMode="auto">
                          <a:xfrm>
                            <a:off x="3149" y="4320"/>
                            <a:ext cx="2" cy="361"/>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9" name="AutoShape 404"/>
                        <wps:cNvCnPr>
                          <a:cxnSpLocks noChangeShapeType="1"/>
                        </wps:cNvCnPr>
                        <wps:spPr bwMode="auto">
                          <a:xfrm rot="16200000">
                            <a:off x="3645" y="3463"/>
                            <a:ext cx="1262" cy="2251"/>
                          </a:xfrm>
                          <a:prstGeom prst="bentConnector3">
                            <a:avLst>
                              <a:gd name="adj1" fmla="val -28537"/>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0" name="Line 405"/>
                        <wps:cNvCnPr>
                          <a:cxnSpLocks noChangeShapeType="1"/>
                        </wps:cNvCnPr>
                        <wps:spPr bwMode="auto">
                          <a:xfrm>
                            <a:off x="1620" y="3060"/>
                            <a:ext cx="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1" name="Text Box 406"/>
                        <wps:cNvSpPr txBox="1">
                          <a:spLocks noChangeArrowheads="1"/>
                        </wps:cNvSpPr>
                        <wps:spPr bwMode="auto">
                          <a:xfrm>
                            <a:off x="2340" y="2880"/>
                            <a:ext cx="899" cy="53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txbx>
                          <w:txbxContent>
                            <w:p w:rsidR="0018384F" w:rsidRDefault="0018384F">
                              <w:r>
                                <w:t>DA</w:t>
                              </w:r>
                            </w:p>
                          </w:txbxContent>
                        </wps:txbx>
                        <wps:bodyPr rot="0" vert="horz" wrap="square" lIns="91440" tIns="45720" rIns="91440" bIns="45720" anchor="t" anchorCtr="0">
                          <a:noAutofit/>
                        </wps:bodyPr>
                      </wps:wsp>
                      <wps:wsp>
                        <wps:cNvPr id="582" name="Text Box 407"/>
                        <wps:cNvSpPr txBox="1">
                          <a:spLocks noChangeArrowheads="1"/>
                        </wps:cNvSpPr>
                        <wps:spPr bwMode="auto">
                          <a:xfrm>
                            <a:off x="1080" y="4320"/>
                            <a:ext cx="899" cy="53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txbx>
                          <w:txbxContent>
                            <w:p w:rsidR="0018384F" w:rsidRDefault="0018384F">
                              <w:r>
                                <w:t>NU</w:t>
                              </w:r>
                            </w:p>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id="Group 382" o:spid="_x0000_s1263" style="position:absolute;margin-left:0;margin-top:0;width:396pt;height:351pt;z-index:251801088;mso-wrap-distance-left:0;mso-wrap-distance-right:0" coordsize="7920,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">
                <v:rect id="Rectangle 383" o:spid="_x0000_s1264" style="position:absolute;width:7919;height:701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" filled="f" stroked="f" strokecolor="gray">
                  <v:stroke joinstyle="round"/>
                </v:rect>
                <v:oval id="Oval 384" o:spid="_x0000_s1265" style="position:absolute;left:1080;top:1;width:1259;height:71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" strokeweight=".26mm">
                  <v:stroke joinstyle="miter" endcap="square"/>
                </v:oval>
                <v:shape id="Text Box 385" o:spid="_x0000_s1266" type="#_x0000_t202" style="position:absolute;left:1080;top:180;width:1439;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" filled="f" stroked="f" strokecolor="gray">
                  <v:stroke joinstyle="round"/>
                  <v:textbox>
                    <w:txbxContent>
                      <w:p w:rsidR="0018384F" w:rsidRDefault="0018384F">
                        <w:r>
                          <w:t xml:space="preserve"> START</w:t>
                        </w:r>
                      </w:p>
                    </w:txbxContent>
                  </v:textbox>
                </v:shape>
                <v:line id="Line 386" o:spid="_x0000_s1267" style="position:absolute;visibility:visible;mso-wrap-style:square" from="1620,720" to="1620,1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" strokeweight=".26mm">
                  <v:stroke endarrow="block" joinstyle="miter" endcap="square"/>
                </v:line>
                <v:shape id="Text Box 387" o:spid="_x0000_s1268" type="#_x0000_t202" style="position:absolute;left:900;top:1080;width:1439;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" strokeweight=".26mm">
                  <v:stroke endcap="square"/>
                  <v:textbox>
                    <w:txbxContent>
                      <w:p w:rsidR="0018384F" w:rsidRDefault="0018384F">
                        <w:r>
                          <w:t xml:space="preserve">  Citeste n</w:t>
                        </w:r>
                      </w:p>
                    </w:txbxContent>
                  </v:textbox>
                </v:shape>
                <v:line id="Line 388" o:spid="_x0000_s1269" style="position:absolute;visibility:visible;mso-wrap-style:square" from="1620,1620" to="1620,1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" strokeweight=".26mm">
                  <v:stroke endarrow="block" joinstyle="miter" endcap="square"/>
                </v:line>
                <v:shape id="Text Box 389" o:spid="_x0000_s1270" type="#_x0000_t202" style="position:absolute;left:900;top:1980;width:1439;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" strokeweight=".26mm">
                  <v:stroke endcap="square"/>
                  <v:textbox>
                    <w:txbxContent>
                      <w:p w:rsidR="0018384F" w:rsidRDefault="0018384F">
                        <w:r>
                          <w:t xml:space="preserve">      p=1</w:t>
                        </w:r>
                      </w:p>
                    </w:txbxContent>
                  </v:textbox>
                </v:shape>
                <v:line id="Line 390" o:spid="_x0000_s1271" style="position:absolute;visibility:visible;mso-wrap-style:square" from="1620,2520" to="1620,2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" strokeweight=".26mm">
                  <v:stroke endarrow="block" joinstyle="miter" endcap="square"/>
                </v:line>
                <v:shape id="AutoShape 391" o:spid="_x0000_s1272" type="#_x0000_t4" style="position:absolute;left:900;top:2880;width:1439;height:89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" strokeweight=".26mm">
                  <v:stroke endcap="square"/>
                </v:shape>
                <v:shape id="Text Box 392" o:spid="_x0000_s1273" type="#_x0000_t202" style="position:absolute;left:1080;top:3060;width:1079;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" filled="f" stroked="f" strokecolor="gray">
                  <v:stroke joinstyle="round"/>
                  <v:textbox>
                    <w:txbxContent>
                      <w:p w:rsidR="0018384F" w:rsidRDefault="0018384F">
                        <w:r>
                          <w:t xml:space="preserve">   n&gt;0</w:t>
                        </w:r>
                      </w:p>
                    </w:txbxContent>
                  </v:textbox>
                </v:shape>
                <v:shape id="Text Box 393" o:spid="_x0000_s1274" type="#_x0000_t202" style="position:absolute;left:2520;top:3780;width:1259;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" strokeweight=".26mm">
                  <v:stroke endcap="square"/>
                  <v:textbox>
                    <w:txbxContent>
                      <w:p w:rsidR="0018384F" w:rsidRDefault="0018384F">
                        <w:r>
                          <w:t>C=n%10</w:t>
                        </w:r>
                      </w:p>
                    </w:txbxContent>
                  </v:textbox>
                </v:shape>
                <v:shape id="Text Box 394" o:spid="_x0000_s1275" type="#_x0000_t202" style="position:absolute;left:4860;top:3420;width:1079;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" strokeweight=".26mm">
                  <v:stroke endcap="square"/>
                  <v:textbox>
                    <w:txbxContent>
                      <w:p w:rsidR="0018384F" w:rsidRDefault="0018384F">
                        <w:r>
                          <w:t>n=n/10</w:t>
                        </w:r>
                      </w:p>
                    </w:txbxContent>
                  </v:textbox>
                </v:shape>
                <v:shape id="AutoShape 395" o:spid="_x0000_s1276" type="#_x0000_t33" style="position:absolute;left:2340;top:3330;width:809;height:45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" strokeweight=".26mm">
                  <v:stroke endarrow="block" endcap="square"/>
                </v:shape>
                <v:shape id="AutoShape 396" o:spid="_x0000_s1277" type="#_x0000_t33" style="position:absolute;left:3149;top:1169;width:722;height:3780;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" strokeweight=".26mm">
                  <v:stroke endarrow="block" endcap="square"/>
                </v:shape>
                <v:shape id="Text Box 397" o:spid="_x0000_s1278" type="#_x0000_t202" style="position:absolute;left:1080;top:5400;width:1079;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" strokeweight=".26mm">
                  <v:stroke endcap="square"/>
                  <v:textbox>
                    <w:txbxContent>
                      <w:p w:rsidR="0018384F" w:rsidRDefault="0018384F">
                        <w:r>
                          <w:t>Scrie p</w:t>
                        </w:r>
                      </w:p>
                    </w:txbxContent>
                  </v:textbox>
                </v:shape>
                <v:oval id="Oval 398" o:spid="_x0000_s1279" style="position:absolute;left:900;top:6300;width:1439;height:71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" strokeweight=".26mm">
                  <v:stroke joinstyle="miter" endcap="square"/>
                </v:oval>
                <v:shape id="Text Box 399" o:spid="_x0000_s1280" type="#_x0000_t202" style="position:absolute;left:1080;top:6480;width:1439;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" filled="f" stroked="f" strokecolor="gray">
                  <v:stroke joinstyle="round"/>
                  <v:textbox>
                    <w:txbxContent>
                      <w:p w:rsidR="0018384F" w:rsidRDefault="0018384F">
                        <w:r>
                          <w:t xml:space="preserve"> STOP</w:t>
                        </w:r>
                      </w:p>
                    </w:txbxContent>
                  </v:textbox>
                </v:shape>
                <v:shape id="AutoShape 400" o:spid="_x0000_s1281" type="#_x0000_t32" style="position:absolute;left:1619;top:3780;width:1;height:1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" strokeweight=".26mm">
                  <v:stroke endarrow="block" joinstyle="miter" endcap="square"/>
                </v:shape>
                <v:shape id="AutoShape 401" o:spid="_x0000_s1282" type="#_x0000_t32" style="position:absolute;left:1619;top:5940;width:1;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" strokeweight=".26mm">
                  <v:stroke endarrow="block" joinstyle="miter" endcap="square"/>
                </v:shape>
                <v:shape id="Text Box 402" o:spid="_x0000_s1283" type="#_x0000_t202" style="position:absolute;left:2520;top:4680;width:1259;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" strokeweight=".26mm">
                  <v:stroke endcap="square"/>
                  <v:textbox>
                    <w:txbxContent>
                      <w:p w:rsidR="0018384F" w:rsidRDefault="0018384F">
                        <w:r>
                          <w:t xml:space="preserve">   p=p*c</w:t>
                        </w:r>
                      </w:p>
                    </w:txbxContent>
                  </v:textbox>
                </v:shape>
                <v:shape id="AutoShape 403" o:spid="_x0000_s1284" type="#_x0000_t32" style="position:absolute;left:3149;top:4320;width:2;height:3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" strokeweight=".26mm">
                  <v:stroke endarrow="block" joinstyle="miter" endcap="square"/>
                </v:shape>
                <v:shape id="AutoShape 404" o:spid="_x0000_s1285" type="#_x0000_t34" style="position:absolute;left:3645;top:3463;width:1262;height:225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" adj="-6164" strokeweight=".26mm">
                  <v:stroke endarrow="block" endcap="square"/>
                </v:shape>
                <v:line id="Line 405" o:spid="_x0000_s1286" style="position:absolute;visibility:visible;mso-wrap-style:square" from="1620,3060" to="1620,3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" strokeweight=".26mm">
                  <v:stroke joinstyle="miter" endcap="square"/>
                </v:line>
                <v:shape id="Text Box 406" o:spid="_x0000_s1287" type="#_x0000_t202" style="position:absolute;left:2340;top:2880;width:899;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" filled="f" stroked="f" strokecolor="gray">
                  <v:stroke joinstyle="round"/>
                  <v:textbox>
                    <w:txbxContent>
                      <w:p w:rsidR="0018384F" w:rsidRDefault="0018384F">
                        <w:r>
                          <w:t>DA</w:t>
                        </w:r>
                      </w:p>
                    </w:txbxContent>
                  </v:textbox>
                </v:shape>
                <v:shape id="Text Box 407" o:spid="_x0000_s1288" type="#_x0000_t202" style="position:absolute;left:1080;top:4320;width:899;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" filled="f" stroked="f" strokecolor="gray">
                  <v:stroke joinstyle="round"/>
                  <v:textbox>
                    <w:txbxContent>
                      <w:p w:rsidR="0018384F" w:rsidRDefault="0018384F">
                        <w:r>
                          <w:t>NU</w:t>
                        </w:r>
                      </w:p>
                    </w:txbxContent>
                  </v:textbox>
                </v:shape>
              </v:group>
            </w:pict>
          </mc:Fallback>
        </mc:AlternateContent>
      </w:r>
      <w:r>
        <w:rPr>
          <w:noProof/>
          <w:lang w:val="en-US" w:eastAsia="en-US" w:bidi="ar-SA"/>
        </w:rPr>
        <mc:AlternateContent>
          <mc:Choice Requires="wps">
            <w:drawing>
              <wp:inline distT="0" distB="0" distL="0" distR="0">
                <wp:extent cx="5029200" cy="4459605"/>
                <wp:effectExtent l="2540" t="4445" r="0" b="3175"/>
                <wp:docPr id="55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44596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a:graphicData>
                </a:graphic>
              </wp:inline>
            </w:drawing>
          </mc:Choice>
          <mc:Fallback>
            <w:pict>
              <v:rect w14:anchorId="65E5F265" id="Rectangle 4" o:spid="_x0000_s1026" style="width:396pt;height:351.15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" filled="f" stroked="f" strokecolor="gray">
                <v:stroke joinstyle="round"/>
                <w10:anchorlock/>
              </v:rect>
            </w:pict>
          </mc:Fallback>
        </mc:AlternateContent>
      </w:r>
    </w:p>
    <w:p w:rsidR="0018384F" w:rsidRPr="003015FA" w:rsidRDefault="0018384F">
      <w:pPr>
        <w:tabs>
          <w:tab w:val="left" w:pos="1680"/>
        </w:tabs>
        <w:rPr>
          <w:lang w:val="en-US"/>
        </w:rPr>
      </w:pPr>
      <w:r>
        <w:rPr>
          <w:color w:val="008000"/>
          <w:lang w:val="en-US"/>
        </w:rPr>
        <w:tab/>
      </w:r>
      <w:r>
        <w:rPr>
          <w:color w:val="008000"/>
          <w:lang w:val="en-US"/>
        </w:rPr>
        <w:tab/>
      </w:r>
      <w:r w:rsidRPr="003015FA">
        <w:rPr>
          <w:color w:val="008000"/>
          <w:lang w:val="en-US"/>
        </w:rPr>
        <w:t>Simulare numerica:</w:t>
      </w:r>
    </w:p>
    <w:p w:rsidR="0018384F" w:rsidRPr="003015FA" w:rsidRDefault="0018384F">
      <w:pPr>
        <w:tabs>
          <w:tab w:val="left" w:pos="1680"/>
        </w:tabs>
        <w:rPr>
          <w:lang w:val="en-US"/>
        </w:rPr>
      </w:pPr>
      <w:r w:rsidRPr="003015FA">
        <w:rPr>
          <w:lang w:val="en-US"/>
        </w:rPr>
        <w:t>P0:n=123,p=1</w:t>
      </w:r>
    </w:p>
    <w:p w:rsidR="0018384F" w:rsidRPr="003015FA" w:rsidRDefault="0018384F">
      <w:pPr>
        <w:tabs>
          <w:tab w:val="left" w:pos="1680"/>
        </w:tabs>
        <w:rPr>
          <w:lang w:val="en-US"/>
        </w:rPr>
      </w:pPr>
      <w:r w:rsidRPr="003015FA">
        <w:rPr>
          <w:lang w:val="en-US"/>
        </w:rPr>
        <w:t>P1:n=123&gt;0 A,c=123%10=3, p=1*3=3,n=123/10=12</w:t>
      </w:r>
    </w:p>
    <w:p w:rsidR="0018384F" w:rsidRPr="003015FA" w:rsidRDefault="0018384F">
      <w:pPr>
        <w:tabs>
          <w:tab w:val="left" w:pos="1680"/>
        </w:tabs>
        <w:rPr>
          <w:lang w:val="en-US"/>
        </w:rPr>
      </w:pPr>
      <w:r w:rsidRPr="003015FA">
        <w:rPr>
          <w:lang w:val="en-US"/>
        </w:rPr>
        <w:t>P2:n=12&gt;0A, c=12%10=2,p=3*2=6,n=12/10=1</w:t>
      </w:r>
    </w:p>
    <w:p w:rsidR="0018384F" w:rsidRPr="003015FA" w:rsidRDefault="0018384F">
      <w:pPr>
        <w:tabs>
          <w:tab w:val="left" w:pos="1680"/>
        </w:tabs>
        <w:rPr>
          <w:lang w:val="en-US"/>
        </w:rPr>
      </w:pPr>
      <w:r w:rsidRPr="003015FA">
        <w:rPr>
          <w:lang w:val="en-US"/>
        </w:rPr>
        <w:t>P3: n=1&gt;0 A,c=1%10=1, p=6*1=6,n=1/10=0</w:t>
      </w:r>
    </w:p>
    <w:p w:rsidR="0018384F" w:rsidRPr="003015FA" w:rsidRDefault="0018384F">
      <w:pPr>
        <w:tabs>
          <w:tab w:val="left" w:pos="1680"/>
        </w:tabs>
        <w:rPr>
          <w:b/>
          <w:lang w:val="en-US"/>
        </w:rPr>
      </w:pPr>
      <w:r w:rsidRPr="003015FA">
        <w:rPr>
          <w:lang w:val="en-US"/>
        </w:rPr>
        <w:t>P4:n=0&gt;0 F,scrie p=6</w:t>
      </w:r>
    </w:p>
    <w:p w:rsidR="0018384F" w:rsidRPr="003015FA" w:rsidRDefault="0018384F">
      <w:pPr>
        <w:ind w:left="360"/>
        <w:rPr>
          <w:lang w:val="en-US"/>
        </w:rPr>
      </w:pPr>
      <w:r w:rsidRPr="003015FA">
        <w:rPr>
          <w:b/>
          <w:lang w:val="en-US"/>
        </w:rPr>
        <w:lastRenderedPageBreak/>
        <w:t>Calculati suma primelor n numere naturale .</w:t>
      </w:r>
    </w:p>
    <w:p w:rsidR="0018384F" w:rsidRDefault="00433808">
      <w:pPr>
        <w:ind w:left="3600"/>
        <w:rPr>
          <w:b/>
        </w:rPr>
      </w:pPr>
      <w:r>
        <w:rPr>
          <w:noProof/>
          <w:lang w:val="en-US" w:eastAsia="en-US" w:bidi="ar-SA"/>
        </w:rPr>
        <mc:AlternateContent>
          <mc:Choice Requires="wpg">
            <w:drawing>
              <wp:anchor distT="0" distB="0" distL="0" distR="0" simplePos="0" relativeHeight="251802112" behindDoc="0" locked="0" layoutInCell="1" allowOverlap="1">
                <wp:simplePos x="0" y="0"/>
                <wp:positionH relativeFrom="column">
                  <wp:posOffset>0</wp:posOffset>
                </wp:positionH>
                <wp:positionV relativeFrom="paragraph">
                  <wp:posOffset>0</wp:posOffset>
                </wp:positionV>
                <wp:extent cx="2857500" cy="4686300"/>
                <wp:effectExtent l="2540" t="11430" r="6985" b="7620"/>
                <wp:wrapNone/>
                <wp:docPr id="530" name="Group 4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0" cy="4686300"/>
                          <a:chOff x="0" y="0"/>
                          <a:chExt cx="4500" cy="7380"/>
                        </a:xfrm>
                      </wpg:grpSpPr>
                      <wps:wsp>
                        <wps:cNvPr id="531" name="Rectangle 409"/>
                        <wps:cNvSpPr>
                          <a:spLocks noChangeArrowheads="1"/>
                        </wps:cNvSpPr>
                        <wps:spPr bwMode="auto">
                          <a:xfrm>
                            <a:off x="0" y="0"/>
                            <a:ext cx="4499" cy="737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532" name="Rectangle 410"/>
                        <wps:cNvSpPr>
                          <a:spLocks noChangeArrowheads="1"/>
                        </wps:cNvSpPr>
                        <wps:spPr bwMode="auto">
                          <a:xfrm>
                            <a:off x="180" y="1260"/>
                            <a:ext cx="1619" cy="539"/>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33" name="Line 411"/>
                        <wps:cNvCnPr>
                          <a:cxnSpLocks noChangeShapeType="1"/>
                        </wps:cNvCnPr>
                        <wps:spPr bwMode="auto">
                          <a:xfrm>
                            <a:off x="1080" y="720"/>
                            <a:ext cx="0" cy="539"/>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4" name="Text Box 412"/>
                        <wps:cNvSpPr txBox="1">
                          <a:spLocks noChangeArrowheads="1"/>
                        </wps:cNvSpPr>
                        <wps:spPr bwMode="auto">
                          <a:xfrm>
                            <a:off x="180" y="1260"/>
                            <a:ext cx="1619" cy="539"/>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r>
                                <w:t xml:space="preserve">    Citeste n</w:t>
                              </w:r>
                            </w:p>
                          </w:txbxContent>
                        </wps:txbx>
                        <wps:bodyPr rot="0" vert="horz" wrap="square" lIns="91440" tIns="45720" rIns="91440" bIns="45720" anchor="t" anchorCtr="0">
                          <a:noAutofit/>
                        </wps:bodyPr>
                      </wps:wsp>
                      <wps:wsp>
                        <wps:cNvPr id="535" name="AutoShape 413"/>
                        <wps:cNvSpPr>
                          <a:spLocks noChangeArrowheads="1"/>
                        </wps:cNvSpPr>
                        <wps:spPr bwMode="auto">
                          <a:xfrm>
                            <a:off x="180" y="3960"/>
                            <a:ext cx="1619" cy="899"/>
                          </a:xfrm>
                          <a:prstGeom prst="flowChartDecision">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36" name="Text Box 414"/>
                        <wps:cNvSpPr txBox="1">
                          <a:spLocks noChangeArrowheads="1"/>
                        </wps:cNvSpPr>
                        <wps:spPr bwMode="auto">
                          <a:xfrm>
                            <a:off x="180" y="4140"/>
                            <a:ext cx="1619" cy="53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txbx>
                          <w:txbxContent>
                            <w:p w:rsidR="0018384F" w:rsidRDefault="0018384F">
                              <w:r>
                                <w:t xml:space="preserve">      i&lt;=n</w:t>
                              </w:r>
                            </w:p>
                          </w:txbxContent>
                        </wps:txbx>
                        <wps:bodyPr rot="0" vert="horz" wrap="square" lIns="91440" tIns="45720" rIns="91440" bIns="45720" anchor="t" anchorCtr="0">
                          <a:noAutofit/>
                        </wps:bodyPr>
                      </wps:wsp>
                      <wps:wsp>
                        <wps:cNvPr id="537" name="AutoShape 415"/>
                        <wps:cNvCnPr>
                          <a:cxnSpLocks noChangeShapeType="1"/>
                        </wps:cNvCnPr>
                        <wps:spPr bwMode="auto">
                          <a:xfrm>
                            <a:off x="988" y="1800"/>
                            <a:ext cx="1" cy="361"/>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8" name="Text Box 416"/>
                        <wps:cNvSpPr txBox="1">
                          <a:spLocks noChangeArrowheads="1"/>
                        </wps:cNvSpPr>
                        <wps:spPr bwMode="auto">
                          <a:xfrm>
                            <a:off x="1620" y="5040"/>
                            <a:ext cx="1079" cy="539"/>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r>
                                <w:t xml:space="preserve">  S=s+i</w:t>
                              </w:r>
                            </w:p>
                          </w:txbxContent>
                        </wps:txbx>
                        <wps:bodyPr rot="0" vert="horz" wrap="square" lIns="91440" tIns="45720" rIns="91440" bIns="45720" anchor="t" anchorCtr="0">
                          <a:noAutofit/>
                        </wps:bodyPr>
                      </wps:wsp>
                      <wps:wsp>
                        <wps:cNvPr id="539" name="Text Box 417"/>
                        <wps:cNvSpPr txBox="1">
                          <a:spLocks noChangeArrowheads="1"/>
                        </wps:cNvSpPr>
                        <wps:spPr bwMode="auto">
                          <a:xfrm>
                            <a:off x="3420" y="4320"/>
                            <a:ext cx="1079" cy="539"/>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r>
                                <w:t>i=i+1</w:t>
                              </w:r>
                            </w:p>
                          </w:txbxContent>
                        </wps:txbx>
                        <wps:bodyPr rot="0" vert="horz" wrap="square" lIns="91440" tIns="45720" rIns="91440" bIns="45720" anchor="t" anchorCtr="0">
                          <a:noAutofit/>
                        </wps:bodyPr>
                      </wps:wsp>
                      <wps:wsp>
                        <wps:cNvPr id="540" name="AutoShape 418"/>
                        <wps:cNvCnPr>
                          <a:cxnSpLocks noChangeShapeType="1"/>
                        </wps:cNvCnPr>
                        <wps:spPr bwMode="auto">
                          <a:xfrm>
                            <a:off x="1800" y="4410"/>
                            <a:ext cx="361" cy="631"/>
                          </a:xfrm>
                          <a:prstGeom prst="bentConnector2">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1" name="AutoShape 419"/>
                        <wps:cNvCnPr>
                          <a:cxnSpLocks noChangeShapeType="1"/>
                        </wps:cNvCnPr>
                        <wps:spPr bwMode="auto">
                          <a:xfrm rot="16200000">
                            <a:off x="2699" y="4319"/>
                            <a:ext cx="722" cy="1800"/>
                          </a:xfrm>
                          <a:prstGeom prst="bentConnector3">
                            <a:avLst>
                              <a:gd name="adj1" fmla="val -4992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2" name="AutoShape 420"/>
                        <wps:cNvCnPr>
                          <a:cxnSpLocks noChangeShapeType="1"/>
                        </wps:cNvCnPr>
                        <wps:spPr bwMode="auto">
                          <a:xfrm rot="16200000" flipV="1">
                            <a:off x="2248" y="2609"/>
                            <a:ext cx="541" cy="2882"/>
                          </a:xfrm>
                          <a:prstGeom prst="bentConnector2">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3" name="Text Box 421"/>
                        <wps:cNvSpPr txBox="1">
                          <a:spLocks noChangeArrowheads="1"/>
                        </wps:cNvSpPr>
                        <wps:spPr bwMode="auto">
                          <a:xfrm>
                            <a:off x="1260" y="3960"/>
                            <a:ext cx="1619" cy="53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txbx>
                          <w:txbxContent>
                            <w:p w:rsidR="0018384F" w:rsidRDefault="0018384F">
                              <w:r>
                                <w:t xml:space="preserve">      DA</w:t>
                              </w:r>
                            </w:p>
                          </w:txbxContent>
                        </wps:txbx>
                        <wps:bodyPr rot="0" vert="horz" wrap="square" lIns="91440" tIns="45720" rIns="91440" bIns="45720" anchor="t" anchorCtr="0">
                          <a:noAutofit/>
                        </wps:bodyPr>
                      </wps:wsp>
                      <wps:wsp>
                        <wps:cNvPr id="544" name="Text Box 422"/>
                        <wps:cNvSpPr txBox="1">
                          <a:spLocks noChangeArrowheads="1"/>
                        </wps:cNvSpPr>
                        <wps:spPr bwMode="auto">
                          <a:xfrm>
                            <a:off x="0" y="5040"/>
                            <a:ext cx="1619" cy="53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txbx>
                          <w:txbxContent>
                            <w:p w:rsidR="0018384F" w:rsidRDefault="0018384F">
                              <w:r>
                                <w:t xml:space="preserve">      NU</w:t>
                              </w:r>
                            </w:p>
                          </w:txbxContent>
                        </wps:txbx>
                        <wps:bodyPr rot="0" vert="horz" wrap="square" lIns="91440" tIns="45720" rIns="91440" bIns="45720" anchor="t" anchorCtr="0">
                          <a:noAutofit/>
                        </wps:bodyPr>
                      </wps:wsp>
                      <wps:wsp>
                        <wps:cNvPr id="545" name="Oval 423"/>
                        <wps:cNvSpPr>
                          <a:spLocks noChangeArrowheads="1"/>
                        </wps:cNvSpPr>
                        <wps:spPr bwMode="auto">
                          <a:xfrm>
                            <a:off x="180" y="0"/>
                            <a:ext cx="1799" cy="719"/>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46" name="Text Box 424"/>
                        <wps:cNvSpPr txBox="1">
                          <a:spLocks noChangeArrowheads="1"/>
                        </wps:cNvSpPr>
                        <wps:spPr bwMode="auto">
                          <a:xfrm>
                            <a:off x="540" y="180"/>
                            <a:ext cx="1619" cy="53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txbx>
                          <w:txbxContent>
                            <w:p w:rsidR="0018384F" w:rsidRDefault="0018384F">
                              <w:r>
                                <w:t>START</w:t>
                              </w:r>
                              <w:r>
                                <w:tab/>
                              </w:r>
                            </w:p>
                          </w:txbxContent>
                        </wps:txbx>
                        <wps:bodyPr rot="0" vert="horz" wrap="square" lIns="91440" tIns="45720" rIns="91440" bIns="45720" anchor="t" anchorCtr="0">
                          <a:noAutofit/>
                        </wps:bodyPr>
                      </wps:wsp>
                      <wps:wsp>
                        <wps:cNvPr id="547" name="Text Box 425"/>
                        <wps:cNvSpPr txBox="1">
                          <a:spLocks noChangeArrowheads="1"/>
                        </wps:cNvSpPr>
                        <wps:spPr bwMode="auto">
                          <a:xfrm>
                            <a:off x="540" y="2160"/>
                            <a:ext cx="899" cy="539"/>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r>
                                <w:t xml:space="preserve"> S=0</w:t>
                              </w:r>
                            </w:p>
                          </w:txbxContent>
                        </wps:txbx>
                        <wps:bodyPr rot="0" vert="horz" wrap="square" lIns="91440" tIns="45720" rIns="91440" bIns="45720" anchor="t" anchorCtr="0">
                          <a:noAutofit/>
                        </wps:bodyPr>
                      </wps:wsp>
                      <wps:wsp>
                        <wps:cNvPr id="548" name="Text Box 426"/>
                        <wps:cNvSpPr txBox="1">
                          <a:spLocks noChangeArrowheads="1"/>
                        </wps:cNvSpPr>
                        <wps:spPr bwMode="auto">
                          <a:xfrm>
                            <a:off x="540" y="3060"/>
                            <a:ext cx="899" cy="539"/>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r>
                                <w:t xml:space="preserve"> i=1</w:t>
                              </w:r>
                            </w:p>
                          </w:txbxContent>
                        </wps:txbx>
                        <wps:bodyPr rot="0" vert="horz" wrap="square" lIns="91440" tIns="45720" rIns="91440" bIns="45720" anchor="t" anchorCtr="0">
                          <a:noAutofit/>
                        </wps:bodyPr>
                      </wps:wsp>
                      <wps:wsp>
                        <wps:cNvPr id="549" name="AutoShape 427"/>
                        <wps:cNvCnPr>
                          <a:cxnSpLocks noChangeShapeType="1"/>
                        </wps:cNvCnPr>
                        <wps:spPr bwMode="auto">
                          <a:xfrm>
                            <a:off x="989" y="2700"/>
                            <a:ext cx="2" cy="360"/>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0" name="AutoShape 428"/>
                        <wps:cNvCnPr>
                          <a:cxnSpLocks noChangeShapeType="1"/>
                        </wps:cNvCnPr>
                        <wps:spPr bwMode="auto">
                          <a:xfrm>
                            <a:off x="989" y="3600"/>
                            <a:ext cx="2" cy="361"/>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1" name="Text Box 429"/>
                        <wps:cNvSpPr txBox="1">
                          <a:spLocks noChangeArrowheads="1"/>
                        </wps:cNvSpPr>
                        <wps:spPr bwMode="auto">
                          <a:xfrm>
                            <a:off x="180" y="5760"/>
                            <a:ext cx="1619" cy="539"/>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r>
                                <w:t xml:space="preserve">    Scrie s</w:t>
                              </w:r>
                            </w:p>
                          </w:txbxContent>
                        </wps:txbx>
                        <wps:bodyPr rot="0" vert="horz" wrap="square" lIns="91440" tIns="45720" rIns="91440" bIns="45720" anchor="t" anchorCtr="0">
                          <a:noAutofit/>
                        </wps:bodyPr>
                      </wps:wsp>
                      <wps:wsp>
                        <wps:cNvPr id="552" name="AutoShape 430"/>
                        <wps:cNvCnPr>
                          <a:cxnSpLocks noChangeShapeType="1"/>
                        </wps:cNvCnPr>
                        <wps:spPr bwMode="auto">
                          <a:xfrm>
                            <a:off x="989" y="4860"/>
                            <a:ext cx="2" cy="900"/>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3" name="Oval 431"/>
                        <wps:cNvSpPr>
                          <a:spLocks noChangeArrowheads="1"/>
                        </wps:cNvSpPr>
                        <wps:spPr bwMode="auto">
                          <a:xfrm>
                            <a:off x="180" y="6660"/>
                            <a:ext cx="1619" cy="719"/>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54" name="Text Box 432"/>
                        <wps:cNvSpPr txBox="1">
                          <a:spLocks noChangeArrowheads="1"/>
                        </wps:cNvSpPr>
                        <wps:spPr bwMode="auto">
                          <a:xfrm>
                            <a:off x="540" y="6840"/>
                            <a:ext cx="1619" cy="53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txbx>
                          <w:txbxContent>
                            <w:p w:rsidR="0018384F" w:rsidRDefault="0018384F">
                              <w:r>
                                <w:t>STOP</w:t>
                              </w:r>
                              <w:r>
                                <w:tab/>
                              </w:r>
                            </w:p>
                          </w:txbxContent>
                        </wps:txbx>
                        <wps:bodyPr rot="0" vert="horz" wrap="square" lIns="91440" tIns="45720" rIns="91440" bIns="45720" anchor="t" anchorCtr="0">
                          <a:noAutofit/>
                        </wps:bodyPr>
                      </wps:wsp>
                      <wps:wsp>
                        <wps:cNvPr id="555" name="AutoShape 433"/>
                        <wps:cNvCnPr>
                          <a:cxnSpLocks noChangeShapeType="1"/>
                        </wps:cNvCnPr>
                        <wps:spPr bwMode="auto">
                          <a:xfrm>
                            <a:off x="989" y="6300"/>
                            <a:ext cx="2" cy="360"/>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408" o:spid="_x0000_s1289" style="position:absolute;left:0;text-align:left;margin-left:0;margin-top:0;width:225pt;height:369pt;z-index:251802112;mso-wrap-distance-left:0;mso-wrap-distance-right:0" coordsize="4500,7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">
                <v:rect id="Rectangle 409" o:spid="_x0000_s1290" style="position:absolute;width:4499;height:737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" filled="f" stroked="f" strokecolor="gray">
                  <v:stroke joinstyle="round"/>
                </v:rect>
                <v:rect id="Rectangle 410" o:spid="_x0000_s1291" style="position:absolute;left:180;top:1260;width:1619;height:53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" strokeweight=".26mm">
                  <v:stroke endcap="square"/>
                </v:rect>
                <v:line id="Line 411" o:spid="_x0000_s1292" style="position:absolute;visibility:visible;mso-wrap-style:square" from="1080,720" to="1080,1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" strokeweight=".26mm">
                  <v:stroke endarrow="block" joinstyle="miter" endcap="square"/>
                </v:line>
                <v:shape id="Text Box 412" o:spid="_x0000_s1293" type="#_x0000_t202" style="position:absolute;left:180;top:1260;width:1619;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" strokeweight=".26mm">
                  <v:stroke endcap="square"/>
                  <v:textbox>
                    <w:txbxContent>
                      <w:p w:rsidR="0018384F" w:rsidRDefault="0018384F">
                        <w:r>
                          <w:t xml:space="preserve">    Citeste n</w:t>
                        </w:r>
                      </w:p>
                    </w:txbxContent>
                  </v:textbox>
                </v:shape>
                <v:shape id="AutoShape 413" o:spid="_x0000_s1294" type="#_x0000_t110" style="position:absolute;left:180;top:3960;width:1619;height:89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" strokeweight=".26mm">
                  <v:stroke endcap="square"/>
                </v:shape>
                <v:shape id="Text Box 414" o:spid="_x0000_s1295" type="#_x0000_t202" style="position:absolute;left:180;top:4140;width:1619;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" filled="f" stroked="f" strokecolor="gray">
                  <v:stroke joinstyle="round"/>
                  <v:textbox>
                    <w:txbxContent>
                      <w:p w:rsidR="0018384F" w:rsidRDefault="0018384F">
                        <w:r>
                          <w:t xml:space="preserve">      i&lt;=n</w:t>
                        </w:r>
                      </w:p>
                    </w:txbxContent>
                  </v:textbox>
                </v:shape>
                <v:shape id="AutoShape 415" o:spid="_x0000_s1296" type="#_x0000_t32" style="position:absolute;left:988;top:1800;width:1;height:3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" strokeweight=".26mm">
                  <v:stroke endarrow="block" joinstyle="miter" endcap="square"/>
                </v:shape>
                <v:shape id="Text Box 416" o:spid="_x0000_s1297" type="#_x0000_t202" style="position:absolute;left:1620;top:5040;width:1079;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" strokeweight=".26mm">
                  <v:stroke endcap="square"/>
                  <v:textbox>
                    <w:txbxContent>
                      <w:p w:rsidR="0018384F" w:rsidRDefault="0018384F">
                        <w:r>
                          <w:t xml:space="preserve">  S=s+i</w:t>
                        </w:r>
                      </w:p>
                    </w:txbxContent>
                  </v:textbox>
                </v:shape>
                <v:shape id="Text Box 417" o:spid="_x0000_s1298" type="#_x0000_t202" style="position:absolute;left:3420;top:4320;width:1079;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" strokeweight=".26mm">
                  <v:stroke endcap="square"/>
                  <v:textbox>
                    <w:txbxContent>
                      <w:p w:rsidR="0018384F" w:rsidRDefault="0018384F">
                        <w:r>
                          <w:t>i=i+1</w:t>
                        </w:r>
                      </w:p>
                    </w:txbxContent>
                  </v:textbox>
                </v:shape>
                <v:shape id="AutoShape 418" o:spid="_x0000_s1299" type="#_x0000_t33" style="position:absolute;left:1800;top:4410;width:361;height:63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" strokeweight=".26mm">
                  <v:stroke endarrow="block" endcap="square"/>
                </v:shape>
                <v:shape id="AutoShape 419" o:spid="_x0000_s1300" type="#_x0000_t34" style="position:absolute;left:2699;top:4319;width:722;height:180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" adj="-10783" strokeweight=".26mm">
                  <v:stroke endarrow="block" endcap="square"/>
                </v:shape>
                <v:shape id="AutoShape 420" o:spid="_x0000_s1301" type="#_x0000_t33" style="position:absolute;left:2248;top:2609;width:541;height:2882;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" strokeweight=".26mm">
                  <v:stroke endarrow="block" endcap="square"/>
                </v:shape>
                <v:shape id="Text Box 421" o:spid="_x0000_s1302" type="#_x0000_t202" style="position:absolute;left:1260;top:3960;width:1619;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" filled="f" stroked="f" strokecolor="gray">
                  <v:stroke joinstyle="round"/>
                  <v:textbox>
                    <w:txbxContent>
                      <w:p w:rsidR="0018384F" w:rsidRDefault="0018384F">
                        <w:r>
                          <w:t xml:space="preserve">      DA</w:t>
                        </w:r>
                      </w:p>
                    </w:txbxContent>
                  </v:textbox>
                </v:shape>
                <v:shape id="Text Box 422" o:spid="_x0000_s1303" type="#_x0000_t202" style="position:absolute;top:5040;width:1619;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" filled="f" stroked="f" strokecolor="gray">
                  <v:stroke joinstyle="round"/>
                  <v:textbox>
                    <w:txbxContent>
                      <w:p w:rsidR="0018384F" w:rsidRDefault="0018384F">
                        <w:r>
                          <w:t xml:space="preserve">      NU</w:t>
                        </w:r>
                      </w:p>
                    </w:txbxContent>
                  </v:textbox>
                </v:shape>
                <v:oval id="Oval 423" o:spid="_x0000_s1304" style="position:absolute;left:180;width:1799;height:71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" strokeweight=".26mm">
                  <v:stroke joinstyle="miter" endcap="square"/>
                </v:oval>
                <v:shape id="Text Box 424" o:spid="_x0000_s1305" type="#_x0000_t202" style="position:absolute;left:540;top:180;width:1619;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" filled="f" stroked="f" strokecolor="gray">
                  <v:stroke joinstyle="round"/>
                  <v:textbox>
                    <w:txbxContent>
                      <w:p w:rsidR="0018384F" w:rsidRDefault="0018384F">
                        <w:r>
                          <w:t>START</w:t>
                        </w:r>
                        <w:r>
                          <w:tab/>
                        </w:r>
                      </w:p>
                    </w:txbxContent>
                  </v:textbox>
                </v:shape>
                <v:shape id="Text Box 425" o:spid="_x0000_s1306" type="#_x0000_t202" style="position:absolute;left:540;top:2160;width:899;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" strokeweight=".26mm">
                  <v:stroke endcap="square"/>
                  <v:textbox>
                    <w:txbxContent>
                      <w:p w:rsidR="0018384F" w:rsidRDefault="0018384F">
                        <w:r>
                          <w:t xml:space="preserve"> S=0</w:t>
                        </w:r>
                      </w:p>
                    </w:txbxContent>
                  </v:textbox>
                </v:shape>
                <v:shape id="Text Box 426" o:spid="_x0000_s1307" type="#_x0000_t202" style="position:absolute;left:540;top:3060;width:899;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" strokeweight=".26mm">
                  <v:stroke endcap="square"/>
                  <v:textbox>
                    <w:txbxContent>
                      <w:p w:rsidR="0018384F" w:rsidRDefault="0018384F">
                        <w:r>
                          <w:t xml:space="preserve"> i=1</w:t>
                        </w:r>
                      </w:p>
                    </w:txbxContent>
                  </v:textbox>
                </v:shape>
                <v:shape id="AutoShape 427" o:spid="_x0000_s1308" type="#_x0000_t32" style="position:absolute;left:989;top:2700;width:2;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" strokeweight=".26mm">
                  <v:stroke endarrow="block" joinstyle="miter" endcap="square"/>
                </v:shape>
                <v:shape id="AutoShape 428" o:spid="_x0000_s1309" type="#_x0000_t32" style="position:absolute;left:989;top:3600;width:2;height:3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" strokeweight=".26mm">
                  <v:stroke endarrow="block" joinstyle="miter" endcap="square"/>
                </v:shape>
                <v:shape id="Text Box 429" o:spid="_x0000_s1310" type="#_x0000_t202" style="position:absolute;left:180;top:5760;width:1619;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" strokeweight=".26mm">
                  <v:stroke endcap="square"/>
                  <v:textbox>
                    <w:txbxContent>
                      <w:p w:rsidR="0018384F" w:rsidRDefault="0018384F">
                        <w:r>
                          <w:t xml:space="preserve">    Scrie s</w:t>
                        </w:r>
                      </w:p>
                    </w:txbxContent>
                  </v:textbox>
                </v:shape>
                <v:shape id="AutoShape 430" o:spid="_x0000_s1311" type="#_x0000_t32" style="position:absolute;left:989;top:4860;width:2;height:9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" strokeweight=".26mm">
                  <v:stroke endarrow="block" joinstyle="miter" endcap="square"/>
                </v:shape>
                <v:oval id="Oval 431" o:spid="_x0000_s1312" style="position:absolute;left:180;top:6660;width:1619;height:71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" strokeweight=".26mm">
                  <v:stroke joinstyle="miter" endcap="square"/>
                </v:oval>
                <v:shape id="Text Box 432" o:spid="_x0000_s1313" type="#_x0000_t202" style="position:absolute;left:540;top:6840;width:1619;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" filled="f" stroked="f" strokecolor="gray">
                  <v:stroke joinstyle="round"/>
                  <v:textbox>
                    <w:txbxContent>
                      <w:p w:rsidR="0018384F" w:rsidRDefault="0018384F">
                        <w:r>
                          <w:t>STOP</w:t>
                        </w:r>
                        <w:r>
                          <w:tab/>
                        </w:r>
                      </w:p>
                    </w:txbxContent>
                  </v:textbox>
                </v:shape>
                <v:shape id="AutoShape 433" o:spid="_x0000_s1314" type="#_x0000_t32" style="position:absolute;left:989;top:6300;width:2;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" strokeweight=".26mm">
                  <v:stroke endarrow="block" joinstyle="miter" endcap="square"/>
                </v:shape>
              </v:group>
            </w:pict>
          </mc:Fallback>
        </mc:AlternateContent>
      </w:r>
      <w:r>
        <w:rPr>
          <w:noProof/>
          <w:lang w:val="en-US" w:eastAsia="en-US" w:bidi="ar-SA"/>
        </w:rPr>
        <mc:AlternateContent>
          <mc:Choice Requires="wps">
            <w:drawing>
              <wp:inline distT="0" distB="0" distL="0" distR="0">
                <wp:extent cx="2857500" cy="4686300"/>
                <wp:effectExtent l="2540" t="1905" r="0" b="0"/>
                <wp:docPr id="52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0" cy="4686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a:graphicData>
                </a:graphic>
              </wp:inline>
            </w:drawing>
          </mc:Choice>
          <mc:Fallback>
            <w:pict>
              <v:rect w14:anchorId="7ADE44C7" id="Rectangle 3" o:spid="_x0000_s1026" style="width:225pt;height:369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" filled="f" stroked="f" strokecolor="gray">
                <v:stroke joinstyle="round"/>
                <w10:anchorlock/>
              </v:rect>
            </w:pict>
          </mc:Fallback>
        </mc:AlternateContent>
      </w:r>
    </w:p>
    <w:p w:rsidR="0018384F" w:rsidRDefault="0018384F">
      <w:pPr>
        <w:pStyle w:val="Header"/>
        <w:tabs>
          <w:tab w:val="clear" w:pos="4153"/>
          <w:tab w:val="clear" w:pos="8306"/>
        </w:tabs>
        <w:ind w:left="720"/>
      </w:pPr>
      <w:r w:rsidRPr="003015FA">
        <w:rPr>
          <w:b/>
          <w:lang w:val="en-US"/>
        </w:rPr>
        <w:t>Calculati produsul primelor n numere naturale .</w:t>
      </w:r>
      <w:r>
        <w:rPr>
          <w:b/>
          <w:lang w:val="en-US"/>
        </w:rPr>
        <w:t xml:space="preserve">     </w:t>
      </w:r>
      <w:r>
        <w:rPr>
          <w:b/>
          <w:color w:val="00FF00"/>
        </w:rPr>
        <w:t>Schema  logica</w:t>
      </w:r>
      <w:r>
        <w:rPr>
          <w:b/>
          <w:color w:val="FF0000"/>
        </w:rPr>
        <w:t xml:space="preserve"> </w:t>
      </w:r>
    </w:p>
    <w:p w:rsidR="0018384F" w:rsidRDefault="00433808">
      <w:pPr>
        <w:rPr>
          <w:color w:val="FF00FF"/>
        </w:rPr>
      </w:pPr>
      <w:r>
        <w:rPr>
          <w:noProof/>
          <w:lang w:val="en-US" w:eastAsia="en-US" w:bidi="ar-SA"/>
        </w:rPr>
        <mc:AlternateContent>
          <mc:Choice Requires="wpg">
            <w:drawing>
              <wp:anchor distT="0" distB="0" distL="0" distR="0" simplePos="0" relativeHeight="251804160" behindDoc="0" locked="0" layoutInCell="1" allowOverlap="1">
                <wp:simplePos x="0" y="0"/>
                <wp:positionH relativeFrom="column">
                  <wp:posOffset>0</wp:posOffset>
                </wp:positionH>
                <wp:positionV relativeFrom="paragraph">
                  <wp:posOffset>0</wp:posOffset>
                </wp:positionV>
                <wp:extent cx="3771900" cy="4457700"/>
                <wp:effectExtent l="2540" t="5715" r="6985" b="3810"/>
                <wp:wrapNone/>
                <wp:docPr id="117" name="Group 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71900" cy="4457700"/>
                          <a:chOff x="0" y="0"/>
                          <a:chExt cx="5940" cy="7020"/>
                        </a:xfrm>
                      </wpg:grpSpPr>
                      <wps:wsp>
                        <wps:cNvPr id="118" name="Rectangle 470"/>
                        <wps:cNvSpPr>
                          <a:spLocks noChangeArrowheads="1"/>
                        </wps:cNvSpPr>
                        <wps:spPr bwMode="auto">
                          <a:xfrm>
                            <a:off x="0" y="0"/>
                            <a:ext cx="5939" cy="701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119" name="Oval 471"/>
                        <wps:cNvSpPr>
                          <a:spLocks noChangeArrowheads="1"/>
                        </wps:cNvSpPr>
                        <wps:spPr bwMode="auto">
                          <a:xfrm>
                            <a:off x="1080" y="1"/>
                            <a:ext cx="1259" cy="718"/>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20" name="Text Box 472"/>
                        <wps:cNvSpPr txBox="1">
                          <a:spLocks noChangeArrowheads="1"/>
                        </wps:cNvSpPr>
                        <wps:spPr bwMode="auto">
                          <a:xfrm>
                            <a:off x="1080" y="180"/>
                            <a:ext cx="1439" cy="53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txbx>
                          <w:txbxContent>
                            <w:p w:rsidR="0018384F" w:rsidRDefault="0018384F">
                              <w:r>
                                <w:t xml:space="preserve"> START</w:t>
                              </w:r>
                            </w:p>
                          </w:txbxContent>
                        </wps:txbx>
                        <wps:bodyPr rot="0" vert="horz" wrap="square" lIns="91440" tIns="45720" rIns="91440" bIns="45720" anchor="t" anchorCtr="0">
                          <a:noAutofit/>
                        </wps:bodyPr>
                      </wps:wsp>
                      <wps:wsp>
                        <wps:cNvPr id="121" name="Line 473"/>
                        <wps:cNvCnPr>
                          <a:cxnSpLocks noChangeShapeType="1"/>
                        </wps:cNvCnPr>
                        <wps:spPr bwMode="auto">
                          <a:xfrm>
                            <a:off x="1620" y="720"/>
                            <a:ext cx="0" cy="359"/>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2" name="Text Box 474"/>
                        <wps:cNvSpPr txBox="1">
                          <a:spLocks noChangeArrowheads="1"/>
                        </wps:cNvSpPr>
                        <wps:spPr bwMode="auto">
                          <a:xfrm>
                            <a:off x="900" y="1080"/>
                            <a:ext cx="1439" cy="359"/>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r>
                                <w:t xml:space="preserve">  Citeste n</w:t>
                              </w:r>
                            </w:p>
                          </w:txbxContent>
                        </wps:txbx>
                        <wps:bodyPr rot="0" vert="horz" wrap="square" lIns="91440" tIns="45720" rIns="91440" bIns="45720" anchor="t" anchorCtr="0">
                          <a:noAutofit/>
                        </wps:bodyPr>
                      </wps:wsp>
                      <wps:wsp>
                        <wps:cNvPr id="123" name="Line 475"/>
                        <wps:cNvCnPr>
                          <a:cxnSpLocks noChangeShapeType="1"/>
                        </wps:cNvCnPr>
                        <wps:spPr bwMode="auto">
                          <a:xfrm>
                            <a:off x="1620" y="1440"/>
                            <a:ext cx="0" cy="359"/>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 name="Text Box 476"/>
                        <wps:cNvSpPr txBox="1">
                          <a:spLocks noChangeArrowheads="1"/>
                        </wps:cNvSpPr>
                        <wps:spPr bwMode="auto">
                          <a:xfrm>
                            <a:off x="900" y="1800"/>
                            <a:ext cx="1439" cy="539"/>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r>
                                <w:t xml:space="preserve">      p=1</w:t>
                              </w:r>
                            </w:p>
                          </w:txbxContent>
                        </wps:txbx>
                        <wps:bodyPr rot="0" vert="horz" wrap="square" lIns="91440" tIns="45720" rIns="91440" bIns="45720" anchor="t" anchorCtr="0">
                          <a:noAutofit/>
                        </wps:bodyPr>
                      </wps:wsp>
                      <wps:wsp>
                        <wps:cNvPr id="125" name="Line 477"/>
                        <wps:cNvCnPr>
                          <a:cxnSpLocks noChangeShapeType="1"/>
                        </wps:cNvCnPr>
                        <wps:spPr bwMode="auto">
                          <a:xfrm>
                            <a:off x="1620" y="2340"/>
                            <a:ext cx="0" cy="179"/>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6" name="Text Box 478"/>
                        <wps:cNvSpPr txBox="1">
                          <a:spLocks noChangeArrowheads="1"/>
                        </wps:cNvSpPr>
                        <wps:spPr bwMode="auto">
                          <a:xfrm>
                            <a:off x="1080" y="2520"/>
                            <a:ext cx="1079" cy="359"/>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r>
                                <w:t xml:space="preserve">    i=1</w:t>
                              </w:r>
                            </w:p>
                          </w:txbxContent>
                        </wps:txbx>
                        <wps:bodyPr rot="0" vert="horz" wrap="square" lIns="91440" tIns="45720" rIns="91440" bIns="45720" anchor="t" anchorCtr="0">
                          <a:noAutofit/>
                        </wps:bodyPr>
                      </wps:wsp>
                      <wps:wsp>
                        <wps:cNvPr id="127" name="Line 479"/>
                        <wps:cNvCnPr>
                          <a:cxnSpLocks noChangeShapeType="1"/>
                        </wps:cNvCnPr>
                        <wps:spPr bwMode="auto">
                          <a:xfrm>
                            <a:off x="1620" y="2880"/>
                            <a:ext cx="0" cy="359"/>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2" name="AutoShape 480"/>
                        <wps:cNvSpPr>
                          <a:spLocks noChangeArrowheads="1"/>
                        </wps:cNvSpPr>
                        <wps:spPr bwMode="auto">
                          <a:xfrm>
                            <a:off x="900" y="3240"/>
                            <a:ext cx="1439" cy="899"/>
                          </a:xfrm>
                          <a:prstGeom prst="diamond">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13" name="Text Box 481"/>
                        <wps:cNvSpPr txBox="1">
                          <a:spLocks noChangeArrowheads="1"/>
                        </wps:cNvSpPr>
                        <wps:spPr bwMode="auto">
                          <a:xfrm>
                            <a:off x="1080" y="3420"/>
                            <a:ext cx="1079" cy="35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txbx>
                          <w:txbxContent>
                            <w:p w:rsidR="0018384F" w:rsidRDefault="0018384F">
                              <w:r>
                                <w:t xml:space="preserve">    i&lt;=n</w:t>
                              </w:r>
                            </w:p>
                          </w:txbxContent>
                        </wps:txbx>
                        <wps:bodyPr rot="0" vert="horz" wrap="square" lIns="91440" tIns="45720" rIns="91440" bIns="45720" anchor="t" anchorCtr="0">
                          <a:noAutofit/>
                        </wps:bodyPr>
                      </wps:wsp>
                      <wps:wsp>
                        <wps:cNvPr id="514" name="Text Box 482"/>
                        <wps:cNvSpPr txBox="1">
                          <a:spLocks noChangeArrowheads="1"/>
                        </wps:cNvSpPr>
                        <wps:spPr bwMode="auto">
                          <a:xfrm>
                            <a:off x="4860" y="3780"/>
                            <a:ext cx="1079" cy="359"/>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r>
                                <w:t xml:space="preserve">   i=i+1</w:t>
                              </w:r>
                            </w:p>
                          </w:txbxContent>
                        </wps:txbx>
                        <wps:bodyPr rot="0" vert="horz" wrap="square" lIns="91440" tIns="45720" rIns="91440" bIns="45720" anchor="t" anchorCtr="0">
                          <a:noAutofit/>
                        </wps:bodyPr>
                      </wps:wsp>
                      <wps:wsp>
                        <wps:cNvPr id="515" name="AutoShape 483"/>
                        <wps:cNvCnPr>
                          <a:cxnSpLocks noChangeShapeType="1"/>
                        </wps:cNvCnPr>
                        <wps:spPr bwMode="auto">
                          <a:xfrm>
                            <a:off x="2340" y="3690"/>
                            <a:ext cx="809" cy="450"/>
                          </a:xfrm>
                          <a:prstGeom prst="bentConnector2">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6" name="AutoShape 484"/>
                        <wps:cNvCnPr>
                          <a:cxnSpLocks noChangeShapeType="1"/>
                        </wps:cNvCnPr>
                        <wps:spPr bwMode="auto">
                          <a:xfrm rot="16200000" flipV="1">
                            <a:off x="3149" y="1529"/>
                            <a:ext cx="722" cy="3780"/>
                          </a:xfrm>
                          <a:prstGeom prst="bentConnector2">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7" name="Text Box 485"/>
                        <wps:cNvSpPr txBox="1">
                          <a:spLocks noChangeArrowheads="1"/>
                        </wps:cNvSpPr>
                        <wps:spPr bwMode="auto">
                          <a:xfrm>
                            <a:off x="1080" y="5400"/>
                            <a:ext cx="1079" cy="539"/>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r>
                                <w:t>Scrie p</w:t>
                              </w:r>
                            </w:p>
                          </w:txbxContent>
                        </wps:txbx>
                        <wps:bodyPr rot="0" vert="horz" wrap="square" lIns="91440" tIns="45720" rIns="91440" bIns="45720" anchor="t" anchorCtr="0">
                          <a:noAutofit/>
                        </wps:bodyPr>
                      </wps:wsp>
                      <wps:wsp>
                        <wps:cNvPr id="518" name="Oval 486"/>
                        <wps:cNvSpPr>
                          <a:spLocks noChangeArrowheads="1"/>
                        </wps:cNvSpPr>
                        <wps:spPr bwMode="auto">
                          <a:xfrm>
                            <a:off x="900" y="6300"/>
                            <a:ext cx="1439" cy="718"/>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19" name="Text Box 487"/>
                        <wps:cNvSpPr txBox="1">
                          <a:spLocks noChangeArrowheads="1"/>
                        </wps:cNvSpPr>
                        <wps:spPr bwMode="auto">
                          <a:xfrm>
                            <a:off x="1080" y="6480"/>
                            <a:ext cx="1439" cy="53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txbx>
                          <w:txbxContent>
                            <w:p w:rsidR="0018384F" w:rsidRDefault="0018384F">
                              <w:r>
                                <w:t xml:space="preserve"> STOP</w:t>
                              </w:r>
                            </w:p>
                          </w:txbxContent>
                        </wps:txbx>
                        <wps:bodyPr rot="0" vert="horz" wrap="square" lIns="91440" tIns="45720" rIns="91440" bIns="45720" anchor="t" anchorCtr="0">
                          <a:noAutofit/>
                        </wps:bodyPr>
                      </wps:wsp>
                      <wps:wsp>
                        <wps:cNvPr id="520" name="AutoShape 488"/>
                        <wps:cNvCnPr>
                          <a:cxnSpLocks noChangeShapeType="1"/>
                        </wps:cNvCnPr>
                        <wps:spPr bwMode="auto">
                          <a:xfrm>
                            <a:off x="1619" y="4140"/>
                            <a:ext cx="1" cy="1260"/>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1" name="AutoShape 489"/>
                        <wps:cNvCnPr>
                          <a:cxnSpLocks noChangeShapeType="1"/>
                        </wps:cNvCnPr>
                        <wps:spPr bwMode="auto">
                          <a:xfrm>
                            <a:off x="1619" y="5940"/>
                            <a:ext cx="1" cy="360"/>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2" name="Text Box 490"/>
                        <wps:cNvSpPr txBox="1">
                          <a:spLocks noChangeArrowheads="1"/>
                        </wps:cNvSpPr>
                        <wps:spPr bwMode="auto">
                          <a:xfrm>
                            <a:off x="2520" y="4140"/>
                            <a:ext cx="1259" cy="539"/>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r>
                                <w:t xml:space="preserve">   P=p*i</w:t>
                              </w:r>
                            </w:p>
                          </w:txbxContent>
                        </wps:txbx>
                        <wps:bodyPr rot="0" vert="horz" wrap="square" lIns="91440" tIns="45720" rIns="91440" bIns="45720" anchor="t" anchorCtr="0">
                          <a:noAutofit/>
                        </wps:bodyPr>
                      </wps:wsp>
                      <wps:wsp>
                        <wps:cNvPr id="523" name="AutoShape 491"/>
                        <wps:cNvCnPr>
                          <a:cxnSpLocks noChangeShapeType="1"/>
                        </wps:cNvCnPr>
                        <wps:spPr bwMode="auto">
                          <a:xfrm>
                            <a:off x="3148" y="3780"/>
                            <a:ext cx="1" cy="360"/>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4" name="AutoShape 492"/>
                        <wps:cNvCnPr>
                          <a:cxnSpLocks noChangeShapeType="1"/>
                        </wps:cNvCnPr>
                        <wps:spPr bwMode="auto">
                          <a:xfrm rot="16200000">
                            <a:off x="4005" y="3284"/>
                            <a:ext cx="541" cy="2251"/>
                          </a:xfrm>
                          <a:prstGeom prst="bentConnector3">
                            <a:avLst>
                              <a:gd name="adj1" fmla="val -66560"/>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5" name="Line 493"/>
                        <wps:cNvCnPr>
                          <a:cxnSpLocks noChangeShapeType="1"/>
                        </wps:cNvCnPr>
                        <wps:spPr bwMode="auto">
                          <a:xfrm>
                            <a:off x="1620" y="3060"/>
                            <a:ext cx="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7" name="Text Box 494"/>
                        <wps:cNvSpPr txBox="1">
                          <a:spLocks noChangeArrowheads="1"/>
                        </wps:cNvSpPr>
                        <wps:spPr bwMode="auto">
                          <a:xfrm>
                            <a:off x="2340" y="3240"/>
                            <a:ext cx="899" cy="53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txbx>
                          <w:txbxContent>
                            <w:p w:rsidR="0018384F" w:rsidRDefault="0018384F">
                              <w:r>
                                <w:t>DA</w:t>
                              </w:r>
                            </w:p>
                          </w:txbxContent>
                        </wps:txbx>
                        <wps:bodyPr rot="0" vert="horz" wrap="square" lIns="91440" tIns="45720" rIns="91440" bIns="45720" anchor="t" anchorCtr="0">
                          <a:noAutofit/>
                        </wps:bodyPr>
                      </wps:wsp>
                      <wps:wsp>
                        <wps:cNvPr id="528" name="Text Box 495"/>
                        <wps:cNvSpPr txBox="1">
                          <a:spLocks noChangeArrowheads="1"/>
                        </wps:cNvSpPr>
                        <wps:spPr bwMode="auto">
                          <a:xfrm>
                            <a:off x="1080" y="4320"/>
                            <a:ext cx="899" cy="53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txbx>
                          <w:txbxContent>
                            <w:p w:rsidR="0018384F" w:rsidRDefault="0018384F">
                              <w:r>
                                <w:t>NU</w:t>
                              </w:r>
                            </w:p>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id="Group 469" o:spid="_x0000_s1315" style="position:absolute;margin-left:0;margin-top:0;width:297pt;height:351pt;z-index:251804160;mso-wrap-distance-left:0;mso-wrap-distance-right:0" coordsize="5940,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">
                <v:rect id="Rectangle 470" o:spid="_x0000_s1316" style="position:absolute;width:5939;height:701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" filled="f" stroked="f" strokecolor="gray">
                  <v:stroke joinstyle="round"/>
                </v:rect>
                <v:oval id="Oval 471" o:spid="_x0000_s1317" style="position:absolute;left:1080;top:1;width:1259;height:71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" strokeweight=".26mm">
                  <v:stroke joinstyle="miter" endcap="square"/>
                </v:oval>
                <v:shape id="Text Box 472" o:spid="_x0000_s1318" type="#_x0000_t202" style="position:absolute;left:1080;top:180;width:1439;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" filled="f" stroked="f" strokecolor="gray">
                  <v:stroke joinstyle="round"/>
                  <v:textbox>
                    <w:txbxContent>
                      <w:p w:rsidR="0018384F" w:rsidRDefault="0018384F">
                        <w:r>
                          <w:t xml:space="preserve"> START</w:t>
                        </w:r>
                      </w:p>
                    </w:txbxContent>
                  </v:textbox>
                </v:shape>
                <v:line id="Line 473" o:spid="_x0000_s1319" style="position:absolute;visibility:visible;mso-wrap-style:square" from="1620,720" to="1620,1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" strokeweight=".26mm">
                  <v:stroke endarrow="block" joinstyle="miter" endcap="square"/>
                </v:line>
                <v:shape id="Text Box 474" o:spid="_x0000_s1320" type="#_x0000_t202" style="position:absolute;left:900;top:1080;width:1439;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" strokeweight=".26mm">
                  <v:stroke endcap="square"/>
                  <v:textbox>
                    <w:txbxContent>
                      <w:p w:rsidR="0018384F" w:rsidRDefault="0018384F">
                        <w:r>
                          <w:t xml:space="preserve">  Citeste n</w:t>
                        </w:r>
                      </w:p>
                    </w:txbxContent>
                  </v:textbox>
                </v:shape>
                <v:line id="Line 475" o:spid="_x0000_s1321" style="position:absolute;visibility:visible;mso-wrap-style:square" from="1620,1440" to="1620,1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" strokeweight=".26mm">
                  <v:stroke endarrow="block" joinstyle="miter" endcap="square"/>
                </v:line>
                <v:shape id="Text Box 476" o:spid="_x0000_s1322" type="#_x0000_t202" style="position:absolute;left:900;top:1800;width:1439;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" strokeweight=".26mm">
                  <v:stroke endcap="square"/>
                  <v:textbox>
                    <w:txbxContent>
                      <w:p w:rsidR="0018384F" w:rsidRDefault="0018384F">
                        <w:r>
                          <w:t xml:space="preserve">      p=1</w:t>
                        </w:r>
                      </w:p>
                    </w:txbxContent>
                  </v:textbox>
                </v:shape>
                <v:line id="Line 477" o:spid="_x0000_s1323" style="position:absolute;visibility:visible;mso-wrap-style:square" from="1620,2340" to="1620,2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" strokeweight=".26mm">
                  <v:stroke endarrow="block" joinstyle="miter" endcap="square"/>
                </v:line>
                <v:shape id="Text Box 478" o:spid="_x0000_s1324" type="#_x0000_t202" style="position:absolute;left:1080;top:2520;width:1079;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" strokeweight=".26mm">
                  <v:stroke endcap="square"/>
                  <v:textbox>
                    <w:txbxContent>
                      <w:p w:rsidR="0018384F" w:rsidRDefault="0018384F">
                        <w:r>
                          <w:t xml:space="preserve">    i=1</w:t>
                        </w:r>
                      </w:p>
                    </w:txbxContent>
                  </v:textbox>
                </v:shape>
                <v:line id="Line 479" o:spid="_x0000_s1325" style="position:absolute;visibility:visible;mso-wrap-style:square" from="1620,2880" to="1620,3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" strokeweight=".26mm">
                  <v:stroke endarrow="block" joinstyle="miter" endcap="square"/>
                </v:line>
                <v:shape id="AutoShape 480" o:spid="_x0000_s1326" type="#_x0000_t4" style="position:absolute;left:900;top:3240;width:1439;height:89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" strokeweight=".26mm">
                  <v:stroke endcap="square"/>
                </v:shape>
                <v:shape id="Text Box 481" o:spid="_x0000_s1327" type="#_x0000_t202" style="position:absolute;left:1080;top:3420;width:1079;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" filled="f" stroked="f" strokecolor="gray">
                  <v:stroke joinstyle="round"/>
                  <v:textbox>
                    <w:txbxContent>
                      <w:p w:rsidR="0018384F" w:rsidRDefault="0018384F">
                        <w:r>
                          <w:t xml:space="preserve">    i&lt;=n</w:t>
                        </w:r>
                      </w:p>
                    </w:txbxContent>
                  </v:textbox>
                </v:shape>
                <v:shape id="Text Box 482" o:spid="_x0000_s1328" type="#_x0000_t202" style="position:absolute;left:4860;top:3780;width:1079;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" strokeweight=".26mm">
                  <v:stroke endcap="square"/>
                  <v:textbox>
                    <w:txbxContent>
                      <w:p w:rsidR="0018384F" w:rsidRDefault="0018384F">
                        <w:r>
                          <w:t xml:space="preserve">   i=i+1</w:t>
                        </w:r>
                      </w:p>
                    </w:txbxContent>
                  </v:textbox>
                </v:shape>
                <v:shape id="AutoShape 483" o:spid="_x0000_s1329" type="#_x0000_t33" style="position:absolute;left:2340;top:3690;width:809;height:45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" strokeweight=".26mm">
                  <v:stroke endarrow="block" endcap="square"/>
                </v:shape>
                <v:shape id="AutoShape 484" o:spid="_x0000_s1330" type="#_x0000_t33" style="position:absolute;left:3149;top:1529;width:722;height:3780;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" strokeweight=".26mm">
                  <v:stroke endarrow="block" endcap="square"/>
                </v:shape>
                <v:shape id="Text Box 485" o:spid="_x0000_s1331" type="#_x0000_t202" style="position:absolute;left:1080;top:5400;width:1079;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" strokeweight=".26mm">
                  <v:stroke endcap="square"/>
                  <v:textbox>
                    <w:txbxContent>
                      <w:p w:rsidR="0018384F" w:rsidRDefault="0018384F">
                        <w:r>
                          <w:t>Scrie p</w:t>
                        </w:r>
                      </w:p>
                    </w:txbxContent>
                  </v:textbox>
                </v:shape>
                <v:oval id="Oval 486" o:spid="_x0000_s1332" style="position:absolute;left:900;top:6300;width:1439;height:71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" strokeweight=".26mm">
                  <v:stroke joinstyle="miter" endcap="square"/>
                </v:oval>
                <v:shape id="Text Box 487" o:spid="_x0000_s1333" type="#_x0000_t202" style="position:absolute;left:1080;top:6480;width:1439;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" filled="f" stroked="f" strokecolor="gray">
                  <v:stroke joinstyle="round"/>
                  <v:textbox>
                    <w:txbxContent>
                      <w:p w:rsidR="0018384F" w:rsidRDefault="0018384F">
                        <w:r>
                          <w:t xml:space="preserve"> STOP</w:t>
                        </w:r>
                      </w:p>
                    </w:txbxContent>
                  </v:textbox>
                </v:shape>
                <v:shape id="AutoShape 488" o:spid="_x0000_s1334" type="#_x0000_t32" style="position:absolute;left:1619;top:4140;width:1;height:12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" strokeweight=".26mm">
                  <v:stroke endarrow="block" joinstyle="miter" endcap="square"/>
                </v:shape>
                <v:shape id="AutoShape 489" o:spid="_x0000_s1335" type="#_x0000_t32" style="position:absolute;left:1619;top:5940;width:1;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" strokeweight=".26mm">
                  <v:stroke endarrow="block" joinstyle="miter" endcap="square"/>
                </v:shape>
                <v:shape id="Text Box 490" o:spid="_x0000_s1336" type="#_x0000_t202" style="position:absolute;left:2520;top:4140;width:1259;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" strokeweight=".26mm">
                  <v:stroke endcap="square"/>
                  <v:textbox>
                    <w:txbxContent>
                      <w:p w:rsidR="0018384F" w:rsidRDefault="0018384F">
                        <w:r>
                          <w:t xml:space="preserve">   P=p*i</w:t>
                        </w:r>
                      </w:p>
                    </w:txbxContent>
                  </v:textbox>
                </v:shape>
                <v:shape id="AutoShape 491" o:spid="_x0000_s1337" type="#_x0000_t32" style="position:absolute;left:3148;top:3780;width:1;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" strokeweight=".26mm">
                  <v:stroke endarrow="block" joinstyle="miter" endcap="square"/>
                </v:shape>
                <v:shape id="AutoShape 492" o:spid="_x0000_s1338" type="#_x0000_t34" style="position:absolute;left:4005;top:3284;width:541;height:225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" adj="-14377" strokeweight=".26mm">
                  <v:stroke endarrow="block" endcap="square"/>
                </v:shape>
                <v:line id="Line 493" o:spid="_x0000_s1339" style="position:absolute;visibility:visible;mso-wrap-style:square" from="1620,3060" to="1620,3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" strokeweight=".26mm">
                  <v:stroke joinstyle="miter" endcap="square"/>
                </v:line>
                <v:shape id="Text Box 494" o:spid="_x0000_s1340" type="#_x0000_t202" style="position:absolute;left:2340;top:3240;width:899;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" filled="f" stroked="f" strokecolor="gray">
                  <v:stroke joinstyle="round"/>
                  <v:textbox>
                    <w:txbxContent>
                      <w:p w:rsidR="0018384F" w:rsidRDefault="0018384F">
                        <w:r>
                          <w:t>DA</w:t>
                        </w:r>
                      </w:p>
                    </w:txbxContent>
                  </v:textbox>
                </v:shape>
                <v:shape id="Text Box 495" o:spid="_x0000_s1341" type="#_x0000_t202" style="position:absolute;left:1080;top:4320;width:899;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" filled="f" stroked="f" strokecolor="gray">
                  <v:stroke joinstyle="round"/>
                  <v:textbox>
                    <w:txbxContent>
                      <w:p w:rsidR="0018384F" w:rsidRDefault="0018384F">
                        <w:r>
                          <w:t>NU</w:t>
                        </w:r>
                      </w:p>
                    </w:txbxContent>
                  </v:textbox>
                </v:shape>
              </v:group>
            </w:pict>
          </mc:Fallback>
        </mc:AlternateContent>
      </w:r>
      <w:r>
        <w:rPr>
          <w:noProof/>
          <w:lang w:val="en-US" w:eastAsia="en-US" w:bidi="ar-SA"/>
        </w:rPr>
        <mc:AlternateContent>
          <mc:Choice Requires="wps">
            <w:drawing>
              <wp:inline distT="0" distB="0" distL="0" distR="0">
                <wp:extent cx="3771900" cy="4457700"/>
                <wp:effectExtent l="2540" t="0" r="0" b="3810"/>
                <wp:docPr id="11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71900" cy="4457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a:graphicData>
                </a:graphic>
              </wp:inline>
            </w:drawing>
          </mc:Choice>
          <mc:Fallback>
            <w:pict>
              <v:rect w14:anchorId="375D9308" id="Rectangle 2" o:spid="_x0000_s1026" style="width:297pt;height:351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" filled="f" stroked="f" strokecolor="gray">
                <v:stroke joinstyle="round"/>
                <w10:anchorlock/>
              </v:rect>
            </w:pict>
          </mc:Fallback>
        </mc:AlternateContent>
      </w:r>
    </w:p>
    <w:p w:rsidR="0018384F" w:rsidRPr="003015FA" w:rsidRDefault="0018384F">
      <w:pPr>
        <w:ind w:left="360" w:firstLine="360"/>
        <w:rPr>
          <w:lang w:val="en-US"/>
        </w:rPr>
      </w:pPr>
      <w:r w:rsidRPr="003015FA">
        <w:rPr>
          <w:color w:val="FF00FF"/>
          <w:lang w:val="en-US"/>
        </w:rPr>
        <w:t xml:space="preserve">Simulare numerica : </w:t>
      </w:r>
    </w:p>
    <w:p w:rsidR="0018384F" w:rsidRPr="003015FA" w:rsidRDefault="0018384F">
      <w:pPr>
        <w:rPr>
          <w:lang w:val="en-US"/>
        </w:rPr>
      </w:pPr>
      <w:r w:rsidRPr="003015FA">
        <w:rPr>
          <w:lang w:val="en-US"/>
        </w:rPr>
        <w:t>P0    n=3 , p=1</w:t>
      </w:r>
    </w:p>
    <w:p w:rsidR="0018384F" w:rsidRPr="003015FA" w:rsidRDefault="0018384F">
      <w:pPr>
        <w:rPr>
          <w:lang w:val="en-US"/>
        </w:rPr>
      </w:pPr>
      <w:r w:rsidRPr="003015FA">
        <w:rPr>
          <w:lang w:val="en-US"/>
        </w:rPr>
        <w:t>P1    i=1 ; 1&lt;=3 (T) ; p=1*1=1 ; i=1+1=2 ;</w:t>
      </w:r>
    </w:p>
    <w:p w:rsidR="0018384F" w:rsidRPr="003015FA" w:rsidRDefault="0018384F">
      <w:pPr>
        <w:rPr>
          <w:lang w:val="en-US"/>
        </w:rPr>
      </w:pPr>
      <w:r w:rsidRPr="003015FA">
        <w:rPr>
          <w:lang w:val="en-US"/>
        </w:rPr>
        <w:lastRenderedPageBreak/>
        <w:t>P2    i=2 ; 2&lt;=3 (T) ; p=1*2=2 ; i=2+1=3;</w:t>
      </w:r>
    </w:p>
    <w:p w:rsidR="0018384F" w:rsidRPr="003015FA" w:rsidRDefault="0018384F">
      <w:pPr>
        <w:rPr>
          <w:lang w:val="en-US"/>
        </w:rPr>
      </w:pPr>
      <w:r w:rsidRPr="003015FA">
        <w:rPr>
          <w:lang w:val="en-US"/>
        </w:rPr>
        <w:t>P3    i=3 ; 3&lt;=3 (T) ; p=2*3=6 ; i=3+1=4;</w:t>
      </w:r>
    </w:p>
    <w:p w:rsidR="0018384F" w:rsidRDefault="0018384F">
      <w:pPr>
        <w:rPr>
          <w:b/>
          <w:lang w:val="fr-FR"/>
        </w:rPr>
      </w:pPr>
      <w:r w:rsidRPr="003015FA">
        <w:rPr>
          <w:lang w:val="en-US"/>
        </w:rPr>
        <w:t>P4    i=4 ; 4&lt;=3  (F)   SCRIE 6.</w:t>
      </w:r>
    </w:p>
    <w:p w:rsidR="0018384F" w:rsidRPr="003015FA" w:rsidRDefault="0018384F">
      <w:pPr>
        <w:pStyle w:val="Header"/>
        <w:tabs>
          <w:tab w:val="clear" w:pos="4153"/>
          <w:tab w:val="clear" w:pos="8306"/>
        </w:tabs>
        <w:ind w:firstLine="720"/>
        <w:rPr>
          <w:lang w:val="en-US"/>
        </w:rPr>
      </w:pPr>
      <w:r>
        <w:rPr>
          <w:b/>
          <w:lang w:val="fr-FR"/>
        </w:rPr>
        <w:t xml:space="preserve">Se citesc n valori . </w:t>
      </w:r>
      <w:r w:rsidRPr="003015FA">
        <w:rPr>
          <w:b/>
          <w:lang w:val="en-US"/>
        </w:rPr>
        <w:t>Calculati produsul valorilor pozitive si suma valorilor negative .</w:t>
      </w:r>
    </w:p>
    <w:p w:rsidR="0018384F" w:rsidRDefault="00433808">
      <w:pPr>
        <w:pStyle w:val="Header"/>
        <w:tabs>
          <w:tab w:val="clear" w:pos="4153"/>
          <w:tab w:val="clear" w:pos="8306"/>
        </w:tabs>
        <w:rPr>
          <w:lang w:val="en-US"/>
        </w:rPr>
      </w:pPr>
      <w:r>
        <w:rPr>
          <w:noProof/>
          <w:lang w:val="en-US" w:eastAsia="en-US" w:bidi="ar-SA"/>
        </w:rPr>
        <mc:AlternateContent>
          <mc:Choice Requires="wpg">
            <w:drawing>
              <wp:anchor distT="0" distB="0" distL="0" distR="0" simplePos="0" relativeHeight="251803136" behindDoc="0" locked="0" layoutInCell="1" allowOverlap="1">
                <wp:simplePos x="0" y="0"/>
                <wp:positionH relativeFrom="column">
                  <wp:posOffset>2292985</wp:posOffset>
                </wp:positionH>
                <wp:positionV relativeFrom="paragraph">
                  <wp:posOffset>40640</wp:posOffset>
                </wp:positionV>
                <wp:extent cx="4229100" cy="5372100"/>
                <wp:effectExtent l="0" t="13970" r="0" b="5080"/>
                <wp:wrapNone/>
                <wp:docPr id="81" name="Group 4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9100" cy="5372100"/>
                          <a:chOff x="3611" y="64"/>
                          <a:chExt cx="6660" cy="8460"/>
                        </a:xfrm>
                      </wpg:grpSpPr>
                      <wps:wsp>
                        <wps:cNvPr id="82" name="Rectangle 435"/>
                        <wps:cNvSpPr>
                          <a:spLocks noChangeArrowheads="1"/>
                        </wps:cNvSpPr>
                        <wps:spPr bwMode="auto">
                          <a:xfrm>
                            <a:off x="3611" y="64"/>
                            <a:ext cx="6659" cy="845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83" name="Rectangle 436"/>
                        <wps:cNvSpPr>
                          <a:spLocks noChangeArrowheads="1"/>
                        </wps:cNvSpPr>
                        <wps:spPr bwMode="auto">
                          <a:xfrm>
                            <a:off x="3791" y="1324"/>
                            <a:ext cx="1619" cy="539"/>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84" name="Line 437"/>
                        <wps:cNvCnPr>
                          <a:cxnSpLocks noChangeShapeType="1"/>
                        </wps:cNvCnPr>
                        <wps:spPr bwMode="auto">
                          <a:xfrm>
                            <a:off x="4691" y="784"/>
                            <a:ext cx="0" cy="539"/>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 name="Text Box 438"/>
                        <wps:cNvSpPr txBox="1">
                          <a:spLocks noChangeArrowheads="1"/>
                        </wps:cNvSpPr>
                        <wps:spPr bwMode="auto">
                          <a:xfrm>
                            <a:off x="3791" y="1324"/>
                            <a:ext cx="1619" cy="539"/>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r>
                                <w:t xml:space="preserve">    Citeste n</w:t>
                              </w:r>
                            </w:p>
                          </w:txbxContent>
                        </wps:txbx>
                        <wps:bodyPr rot="0" vert="horz" wrap="square" lIns="91440" tIns="45720" rIns="91440" bIns="45720" anchor="t" anchorCtr="0">
                          <a:noAutofit/>
                        </wps:bodyPr>
                      </wps:wsp>
                      <wps:wsp>
                        <wps:cNvPr id="86" name="AutoShape 439"/>
                        <wps:cNvSpPr>
                          <a:spLocks noChangeArrowheads="1"/>
                        </wps:cNvSpPr>
                        <wps:spPr bwMode="auto">
                          <a:xfrm>
                            <a:off x="3791" y="4024"/>
                            <a:ext cx="1619" cy="899"/>
                          </a:xfrm>
                          <a:prstGeom prst="flowChartDecision">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87" name="Text Box 440"/>
                        <wps:cNvSpPr txBox="1">
                          <a:spLocks noChangeArrowheads="1"/>
                        </wps:cNvSpPr>
                        <wps:spPr bwMode="auto">
                          <a:xfrm>
                            <a:off x="3791" y="4204"/>
                            <a:ext cx="1619" cy="53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txbx>
                          <w:txbxContent>
                            <w:p w:rsidR="0018384F" w:rsidRDefault="0018384F">
                              <w:r>
                                <w:t xml:space="preserve">      i&lt;=n</w:t>
                              </w:r>
                            </w:p>
                          </w:txbxContent>
                        </wps:txbx>
                        <wps:bodyPr rot="0" vert="horz" wrap="square" lIns="91440" tIns="45720" rIns="91440" bIns="45720" anchor="t" anchorCtr="0">
                          <a:noAutofit/>
                        </wps:bodyPr>
                      </wps:wsp>
                      <wps:wsp>
                        <wps:cNvPr id="88" name="AutoShape 441"/>
                        <wps:cNvCnPr>
                          <a:cxnSpLocks noChangeShapeType="1"/>
                        </wps:cNvCnPr>
                        <wps:spPr bwMode="auto">
                          <a:xfrm>
                            <a:off x="4599" y="1864"/>
                            <a:ext cx="2" cy="361"/>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 name="Text Box 442"/>
                        <wps:cNvSpPr txBox="1">
                          <a:spLocks noChangeArrowheads="1"/>
                        </wps:cNvSpPr>
                        <wps:spPr bwMode="auto">
                          <a:xfrm>
                            <a:off x="6491" y="4744"/>
                            <a:ext cx="1259" cy="539"/>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r>
                                <w:t>Citeste x</w:t>
                              </w:r>
                            </w:p>
                          </w:txbxContent>
                        </wps:txbx>
                        <wps:bodyPr rot="0" vert="horz" wrap="square" lIns="91440" tIns="45720" rIns="91440" bIns="45720" anchor="t" anchorCtr="0">
                          <a:noAutofit/>
                        </wps:bodyPr>
                      </wps:wsp>
                      <wps:wsp>
                        <wps:cNvPr id="90" name="Text Box 443"/>
                        <wps:cNvSpPr txBox="1">
                          <a:spLocks noChangeArrowheads="1"/>
                        </wps:cNvSpPr>
                        <wps:spPr bwMode="auto">
                          <a:xfrm>
                            <a:off x="8831" y="4744"/>
                            <a:ext cx="1079" cy="539"/>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r>
                                <w:t>i=i+1</w:t>
                              </w:r>
                            </w:p>
                          </w:txbxContent>
                        </wps:txbx>
                        <wps:bodyPr rot="0" vert="horz" wrap="square" lIns="91440" tIns="45720" rIns="91440" bIns="45720" anchor="t" anchorCtr="0">
                          <a:noAutofit/>
                        </wps:bodyPr>
                      </wps:wsp>
                      <wps:wsp>
                        <wps:cNvPr id="91" name="AutoShape 444"/>
                        <wps:cNvCnPr>
                          <a:cxnSpLocks noChangeShapeType="1"/>
                        </wps:cNvCnPr>
                        <wps:spPr bwMode="auto">
                          <a:xfrm>
                            <a:off x="5411" y="4474"/>
                            <a:ext cx="1710" cy="271"/>
                          </a:xfrm>
                          <a:prstGeom prst="bentConnector2">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2" name="AutoShape 445"/>
                        <wps:cNvCnPr>
                          <a:cxnSpLocks noChangeShapeType="1"/>
                        </wps:cNvCnPr>
                        <wps:spPr bwMode="auto">
                          <a:xfrm rot="10800000">
                            <a:off x="4690" y="3843"/>
                            <a:ext cx="4681" cy="901"/>
                          </a:xfrm>
                          <a:prstGeom prst="bentConnector3">
                            <a:avLst>
                              <a:gd name="adj1" fmla="val -324"/>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 name="Text Box 446"/>
                        <wps:cNvSpPr txBox="1">
                          <a:spLocks noChangeArrowheads="1"/>
                        </wps:cNvSpPr>
                        <wps:spPr bwMode="auto">
                          <a:xfrm>
                            <a:off x="4871" y="4024"/>
                            <a:ext cx="1619" cy="53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txbx>
                          <w:txbxContent>
                            <w:p w:rsidR="0018384F" w:rsidRDefault="0018384F">
                              <w:r>
                                <w:t xml:space="preserve">      DA</w:t>
                              </w:r>
                            </w:p>
                          </w:txbxContent>
                        </wps:txbx>
                        <wps:bodyPr rot="0" vert="horz" wrap="square" lIns="91440" tIns="45720" rIns="91440" bIns="45720" anchor="t" anchorCtr="0">
                          <a:noAutofit/>
                        </wps:bodyPr>
                      </wps:wsp>
                      <wps:wsp>
                        <wps:cNvPr id="94" name="Text Box 447"/>
                        <wps:cNvSpPr txBox="1">
                          <a:spLocks noChangeArrowheads="1"/>
                        </wps:cNvSpPr>
                        <wps:spPr bwMode="auto">
                          <a:xfrm>
                            <a:off x="3611" y="5104"/>
                            <a:ext cx="1619" cy="53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txbx>
                          <w:txbxContent>
                            <w:p w:rsidR="0018384F" w:rsidRDefault="0018384F">
                              <w:r>
                                <w:t xml:space="preserve">      NU</w:t>
                              </w:r>
                            </w:p>
                          </w:txbxContent>
                        </wps:txbx>
                        <wps:bodyPr rot="0" vert="horz" wrap="square" lIns="91440" tIns="45720" rIns="91440" bIns="45720" anchor="t" anchorCtr="0">
                          <a:noAutofit/>
                        </wps:bodyPr>
                      </wps:wsp>
                      <wps:wsp>
                        <wps:cNvPr id="95" name="Oval 448"/>
                        <wps:cNvSpPr>
                          <a:spLocks noChangeArrowheads="1"/>
                        </wps:cNvSpPr>
                        <wps:spPr bwMode="auto">
                          <a:xfrm>
                            <a:off x="3791" y="64"/>
                            <a:ext cx="1799" cy="719"/>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96" name="Text Box 449"/>
                        <wps:cNvSpPr txBox="1">
                          <a:spLocks noChangeArrowheads="1"/>
                        </wps:cNvSpPr>
                        <wps:spPr bwMode="auto">
                          <a:xfrm>
                            <a:off x="4151" y="244"/>
                            <a:ext cx="1619" cy="53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txbx>
                          <w:txbxContent>
                            <w:p w:rsidR="0018384F" w:rsidRDefault="0018384F">
                              <w:r>
                                <w:t>START</w:t>
                              </w:r>
                              <w:r>
                                <w:tab/>
                              </w:r>
                            </w:p>
                          </w:txbxContent>
                        </wps:txbx>
                        <wps:bodyPr rot="0" vert="horz" wrap="square" lIns="91440" tIns="45720" rIns="91440" bIns="45720" anchor="t" anchorCtr="0">
                          <a:noAutofit/>
                        </wps:bodyPr>
                      </wps:wsp>
                      <wps:wsp>
                        <wps:cNvPr id="97" name="Text Box 450"/>
                        <wps:cNvSpPr txBox="1">
                          <a:spLocks noChangeArrowheads="1"/>
                        </wps:cNvSpPr>
                        <wps:spPr bwMode="auto">
                          <a:xfrm>
                            <a:off x="3971" y="2224"/>
                            <a:ext cx="1259" cy="539"/>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r>
                                <w:t xml:space="preserve"> S=0, p=1</w:t>
                              </w:r>
                            </w:p>
                          </w:txbxContent>
                        </wps:txbx>
                        <wps:bodyPr rot="0" vert="horz" wrap="square" lIns="91440" tIns="45720" rIns="91440" bIns="45720" anchor="t" anchorCtr="0">
                          <a:noAutofit/>
                        </wps:bodyPr>
                      </wps:wsp>
                      <wps:wsp>
                        <wps:cNvPr id="98" name="Text Box 451"/>
                        <wps:cNvSpPr txBox="1">
                          <a:spLocks noChangeArrowheads="1"/>
                        </wps:cNvSpPr>
                        <wps:spPr bwMode="auto">
                          <a:xfrm>
                            <a:off x="4151" y="3124"/>
                            <a:ext cx="899" cy="539"/>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r>
                                <w:t xml:space="preserve"> i=1</w:t>
                              </w:r>
                            </w:p>
                          </w:txbxContent>
                        </wps:txbx>
                        <wps:bodyPr rot="0" vert="horz" wrap="square" lIns="91440" tIns="45720" rIns="91440" bIns="45720" anchor="t" anchorCtr="0">
                          <a:noAutofit/>
                        </wps:bodyPr>
                      </wps:wsp>
                      <wps:wsp>
                        <wps:cNvPr id="99" name="AutoShape 452"/>
                        <wps:cNvCnPr>
                          <a:cxnSpLocks noChangeShapeType="1"/>
                        </wps:cNvCnPr>
                        <wps:spPr bwMode="auto">
                          <a:xfrm>
                            <a:off x="4600" y="2764"/>
                            <a:ext cx="1" cy="361"/>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 name="AutoShape 453"/>
                        <wps:cNvCnPr>
                          <a:cxnSpLocks noChangeShapeType="1"/>
                        </wps:cNvCnPr>
                        <wps:spPr bwMode="auto">
                          <a:xfrm>
                            <a:off x="4600" y="3664"/>
                            <a:ext cx="1" cy="361"/>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 name="Text Box 454"/>
                        <wps:cNvSpPr txBox="1">
                          <a:spLocks noChangeArrowheads="1"/>
                        </wps:cNvSpPr>
                        <wps:spPr bwMode="auto">
                          <a:xfrm>
                            <a:off x="3971" y="6724"/>
                            <a:ext cx="1259" cy="539"/>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r>
                                <w:t>Scrie s, p</w:t>
                              </w:r>
                            </w:p>
                          </w:txbxContent>
                        </wps:txbx>
                        <wps:bodyPr rot="0" vert="horz" wrap="square" lIns="91440" tIns="45720" rIns="91440" bIns="45720" anchor="t" anchorCtr="0">
                          <a:noAutofit/>
                        </wps:bodyPr>
                      </wps:wsp>
                      <wps:wsp>
                        <wps:cNvPr id="102" name="AutoShape 455"/>
                        <wps:cNvCnPr>
                          <a:cxnSpLocks noChangeShapeType="1"/>
                        </wps:cNvCnPr>
                        <wps:spPr bwMode="auto">
                          <a:xfrm>
                            <a:off x="4600" y="4924"/>
                            <a:ext cx="1" cy="1800"/>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3" name="Oval 456"/>
                        <wps:cNvSpPr>
                          <a:spLocks noChangeArrowheads="1"/>
                        </wps:cNvSpPr>
                        <wps:spPr bwMode="auto">
                          <a:xfrm>
                            <a:off x="3791" y="7804"/>
                            <a:ext cx="1619" cy="719"/>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4" name="Text Box 457"/>
                        <wps:cNvSpPr txBox="1">
                          <a:spLocks noChangeArrowheads="1"/>
                        </wps:cNvSpPr>
                        <wps:spPr bwMode="auto">
                          <a:xfrm>
                            <a:off x="4151" y="7984"/>
                            <a:ext cx="1619" cy="53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txbx>
                          <w:txbxContent>
                            <w:p w:rsidR="0018384F" w:rsidRDefault="0018384F">
                              <w:r>
                                <w:t>STOP</w:t>
                              </w:r>
                              <w:r>
                                <w:tab/>
                              </w:r>
                            </w:p>
                          </w:txbxContent>
                        </wps:txbx>
                        <wps:bodyPr rot="0" vert="horz" wrap="square" lIns="91440" tIns="45720" rIns="91440" bIns="45720" anchor="t" anchorCtr="0">
                          <a:noAutofit/>
                        </wps:bodyPr>
                      </wps:wsp>
                      <wps:wsp>
                        <wps:cNvPr id="105" name="AutoShape 458"/>
                        <wps:cNvCnPr>
                          <a:cxnSpLocks noChangeShapeType="1"/>
                        </wps:cNvCnPr>
                        <wps:spPr bwMode="auto">
                          <a:xfrm>
                            <a:off x="4600" y="7264"/>
                            <a:ext cx="1" cy="540"/>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AutoShape 459"/>
                        <wps:cNvSpPr>
                          <a:spLocks noChangeArrowheads="1"/>
                        </wps:cNvSpPr>
                        <wps:spPr bwMode="auto">
                          <a:xfrm>
                            <a:off x="6311" y="5464"/>
                            <a:ext cx="1619" cy="899"/>
                          </a:xfrm>
                          <a:prstGeom prst="flowChartDecision">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7" name="Text Box 460"/>
                        <wps:cNvSpPr txBox="1">
                          <a:spLocks noChangeArrowheads="1"/>
                        </wps:cNvSpPr>
                        <wps:spPr bwMode="auto">
                          <a:xfrm>
                            <a:off x="6491" y="5644"/>
                            <a:ext cx="1619" cy="53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txbx>
                          <w:txbxContent>
                            <w:p w:rsidR="0018384F" w:rsidRDefault="0018384F">
                              <w:r>
                                <w:t xml:space="preserve">    i&lt;=n</w:t>
                              </w:r>
                            </w:p>
                          </w:txbxContent>
                        </wps:txbx>
                        <wps:bodyPr rot="0" vert="horz" wrap="square" lIns="91440" tIns="45720" rIns="91440" bIns="45720" anchor="t" anchorCtr="0">
                          <a:noAutofit/>
                        </wps:bodyPr>
                      </wps:wsp>
                      <wps:wsp>
                        <wps:cNvPr id="108" name="AutoShape 461"/>
                        <wps:cNvCnPr>
                          <a:cxnSpLocks noChangeShapeType="1"/>
                        </wps:cNvCnPr>
                        <wps:spPr bwMode="auto">
                          <a:xfrm>
                            <a:off x="7120" y="5284"/>
                            <a:ext cx="1" cy="181"/>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9" name="Text Box 462"/>
                        <wps:cNvSpPr txBox="1">
                          <a:spLocks noChangeArrowheads="1"/>
                        </wps:cNvSpPr>
                        <wps:spPr bwMode="auto">
                          <a:xfrm>
                            <a:off x="7571" y="6184"/>
                            <a:ext cx="1259" cy="539"/>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r>
                                <w:t xml:space="preserve">  P=p*x</w:t>
                              </w:r>
                            </w:p>
                          </w:txbxContent>
                        </wps:txbx>
                        <wps:bodyPr rot="0" vert="horz" wrap="square" lIns="91440" tIns="45720" rIns="91440" bIns="45720" anchor="t" anchorCtr="0">
                          <a:noAutofit/>
                        </wps:bodyPr>
                      </wps:wsp>
                      <wps:wsp>
                        <wps:cNvPr id="110" name="Text Box 463"/>
                        <wps:cNvSpPr txBox="1">
                          <a:spLocks noChangeArrowheads="1"/>
                        </wps:cNvSpPr>
                        <wps:spPr bwMode="auto">
                          <a:xfrm>
                            <a:off x="5411" y="6184"/>
                            <a:ext cx="1259" cy="539"/>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r>
                                <w:t xml:space="preserve">  S=s+x</w:t>
                              </w:r>
                            </w:p>
                          </w:txbxContent>
                        </wps:txbx>
                        <wps:bodyPr rot="0" vert="horz" wrap="square" lIns="91440" tIns="45720" rIns="91440" bIns="45720" anchor="t" anchorCtr="0">
                          <a:noAutofit/>
                        </wps:bodyPr>
                      </wps:wsp>
                      <wps:wsp>
                        <wps:cNvPr id="111" name="AutoShape 464"/>
                        <wps:cNvCnPr>
                          <a:cxnSpLocks noChangeShapeType="1"/>
                        </wps:cNvCnPr>
                        <wps:spPr bwMode="auto">
                          <a:xfrm flipH="1">
                            <a:off x="6040" y="5914"/>
                            <a:ext cx="271" cy="271"/>
                          </a:xfrm>
                          <a:prstGeom prst="bentConnector2">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 name="AutoShape 465"/>
                        <wps:cNvCnPr>
                          <a:cxnSpLocks noChangeShapeType="1"/>
                        </wps:cNvCnPr>
                        <wps:spPr bwMode="auto">
                          <a:xfrm rot="16200000" flipH="1">
                            <a:off x="7931" y="5914"/>
                            <a:ext cx="271" cy="271"/>
                          </a:xfrm>
                          <a:prstGeom prst="bentConnector3">
                            <a:avLst>
                              <a:gd name="adj1" fmla="val -417"/>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3" name="AutoShape 466"/>
                        <wps:cNvCnPr>
                          <a:cxnSpLocks noChangeShapeType="1"/>
                        </wps:cNvCnPr>
                        <wps:spPr bwMode="auto">
                          <a:xfrm rot="16200000" flipH="1">
                            <a:off x="7120" y="5644"/>
                            <a:ext cx="1" cy="2160"/>
                          </a:xfrm>
                          <a:prstGeom prst="bentConnector3">
                            <a:avLst>
                              <a:gd name="adj1" fmla="val 42333333"/>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4" name="AutoShape 467"/>
                        <wps:cNvCnPr>
                          <a:cxnSpLocks noChangeShapeType="1"/>
                        </wps:cNvCnPr>
                        <wps:spPr bwMode="auto">
                          <a:xfrm>
                            <a:off x="7030" y="7084"/>
                            <a:ext cx="2" cy="541"/>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 name="AutoShape 468"/>
                        <wps:cNvCnPr>
                          <a:cxnSpLocks noChangeShapeType="1"/>
                        </wps:cNvCnPr>
                        <wps:spPr bwMode="auto">
                          <a:xfrm rot="16200000">
                            <a:off x="7030" y="5284"/>
                            <a:ext cx="2341" cy="2340"/>
                          </a:xfrm>
                          <a:prstGeom prst="bentConnector3">
                            <a:avLst>
                              <a:gd name="adj1" fmla="val -630"/>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434" o:spid="_x0000_s1342" style="position:absolute;margin-left:180.55pt;margin-top:3.2pt;width:333pt;height:423pt;z-index:251803136;mso-wrap-distance-left:0;mso-wrap-distance-right:0" coordorigin="3611,64" coordsize="6660,8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">
                <v:rect id="Rectangle 435" o:spid="_x0000_s1343" style="position:absolute;left:3611;top:64;width:6659;height:845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" filled="f" stroked="f" strokecolor="gray">
                  <v:stroke joinstyle="round"/>
                </v:rect>
                <v:rect id="Rectangle 436" o:spid="_x0000_s1344" style="position:absolute;left:3791;top:1324;width:1619;height:53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" strokeweight=".26mm">
                  <v:stroke endcap="square"/>
                </v:rect>
                <v:line id="Line 437" o:spid="_x0000_s1345" style="position:absolute;visibility:visible;mso-wrap-style:square" from="4691,784" to="4691,1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" strokeweight=".26mm">
                  <v:stroke endarrow="block" joinstyle="miter" endcap="square"/>
                </v:line>
                <v:shape id="Text Box 438" o:spid="_x0000_s1346" type="#_x0000_t202" style="position:absolute;left:3791;top:1324;width:1619;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" strokeweight=".26mm">
                  <v:stroke endcap="square"/>
                  <v:textbox>
                    <w:txbxContent>
                      <w:p w:rsidR="0018384F" w:rsidRDefault="0018384F">
                        <w:r>
                          <w:t xml:space="preserve">    Citeste n</w:t>
                        </w:r>
                      </w:p>
                    </w:txbxContent>
                  </v:textbox>
                </v:shape>
                <v:shape id="AutoShape 439" o:spid="_x0000_s1347" type="#_x0000_t110" style="position:absolute;left:3791;top:4024;width:1619;height:89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" strokeweight=".26mm">
                  <v:stroke endcap="square"/>
                </v:shape>
                <v:shape id="Text Box 440" o:spid="_x0000_s1348" type="#_x0000_t202" style="position:absolute;left:3791;top:4204;width:1619;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" filled="f" stroked="f" strokecolor="gray">
                  <v:stroke joinstyle="round"/>
                  <v:textbox>
                    <w:txbxContent>
                      <w:p w:rsidR="0018384F" w:rsidRDefault="0018384F">
                        <w:r>
                          <w:t xml:space="preserve">      i&lt;=n</w:t>
                        </w:r>
                      </w:p>
                    </w:txbxContent>
                  </v:textbox>
                </v:shape>
                <v:shape id="AutoShape 441" o:spid="_x0000_s1349" type="#_x0000_t32" style="position:absolute;left:4599;top:1864;width:2;height:3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" strokeweight=".26mm">
                  <v:stroke endarrow="block" joinstyle="miter" endcap="square"/>
                </v:shape>
                <v:shape id="Text Box 442" o:spid="_x0000_s1350" type="#_x0000_t202" style="position:absolute;left:6491;top:4744;width:1259;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" strokeweight=".26mm">
                  <v:stroke endcap="square"/>
                  <v:textbox>
                    <w:txbxContent>
                      <w:p w:rsidR="0018384F" w:rsidRDefault="0018384F">
                        <w:r>
                          <w:t>Citeste x</w:t>
                        </w:r>
                      </w:p>
                    </w:txbxContent>
                  </v:textbox>
                </v:shape>
                <v:shape id="Text Box 443" o:spid="_x0000_s1351" type="#_x0000_t202" style="position:absolute;left:8831;top:4744;width:1079;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" strokeweight=".26mm">
                  <v:stroke endcap="square"/>
                  <v:textbox>
                    <w:txbxContent>
                      <w:p w:rsidR="0018384F" w:rsidRDefault="0018384F">
                        <w:r>
                          <w:t>i=i+1</w:t>
                        </w:r>
                      </w:p>
                    </w:txbxContent>
                  </v:textbox>
                </v:shape>
                <v:shape id="AutoShape 444" o:spid="_x0000_s1352" type="#_x0000_t33" style="position:absolute;left:5411;top:4474;width:1710;height:27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" strokeweight=".26mm">
                  <v:stroke endarrow="block" endcap="square"/>
                </v:shape>
                <v:shape id="AutoShape 445" o:spid="_x0000_s1353" type="#_x0000_t34" style="position:absolute;left:4690;top:3843;width:4681;height:90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" adj="-70" strokeweight=".26mm">
                  <v:stroke endarrow="block" endcap="square"/>
                </v:shape>
                <v:shape id="Text Box 446" o:spid="_x0000_s1354" type="#_x0000_t202" style="position:absolute;left:4871;top:4024;width:1619;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" filled="f" stroked="f" strokecolor="gray">
                  <v:stroke joinstyle="round"/>
                  <v:textbox>
                    <w:txbxContent>
                      <w:p w:rsidR="0018384F" w:rsidRDefault="0018384F">
                        <w:r>
                          <w:t xml:space="preserve">      DA</w:t>
                        </w:r>
                      </w:p>
                    </w:txbxContent>
                  </v:textbox>
                </v:shape>
                <v:shape id="Text Box 447" o:spid="_x0000_s1355" type="#_x0000_t202" style="position:absolute;left:3611;top:5104;width:1619;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" filled="f" stroked="f" strokecolor="gray">
                  <v:stroke joinstyle="round"/>
                  <v:textbox>
                    <w:txbxContent>
                      <w:p w:rsidR="0018384F" w:rsidRDefault="0018384F">
                        <w:r>
                          <w:t xml:space="preserve">      NU</w:t>
                        </w:r>
                      </w:p>
                    </w:txbxContent>
                  </v:textbox>
                </v:shape>
                <v:oval id="Oval 448" o:spid="_x0000_s1356" style="position:absolute;left:3791;top:64;width:1799;height:71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" strokeweight=".26mm">
                  <v:stroke joinstyle="miter" endcap="square"/>
                </v:oval>
                <v:shape id="Text Box 449" o:spid="_x0000_s1357" type="#_x0000_t202" style="position:absolute;left:4151;top:244;width:1619;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" filled="f" stroked="f" strokecolor="gray">
                  <v:stroke joinstyle="round"/>
                  <v:textbox>
                    <w:txbxContent>
                      <w:p w:rsidR="0018384F" w:rsidRDefault="0018384F">
                        <w:r>
                          <w:t>START</w:t>
                        </w:r>
                        <w:r>
                          <w:tab/>
                        </w:r>
                      </w:p>
                    </w:txbxContent>
                  </v:textbox>
                </v:shape>
                <v:shape id="Text Box 450" o:spid="_x0000_s1358" type="#_x0000_t202" style="position:absolute;left:3971;top:2224;width:1259;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" strokeweight=".26mm">
                  <v:stroke endcap="square"/>
                  <v:textbox>
                    <w:txbxContent>
                      <w:p w:rsidR="0018384F" w:rsidRDefault="0018384F">
                        <w:r>
                          <w:t xml:space="preserve"> S=0, p=1</w:t>
                        </w:r>
                      </w:p>
                    </w:txbxContent>
                  </v:textbox>
                </v:shape>
                <v:shape id="Text Box 451" o:spid="_x0000_s1359" type="#_x0000_t202" style="position:absolute;left:4151;top:3124;width:899;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" strokeweight=".26mm">
                  <v:stroke endcap="square"/>
                  <v:textbox>
                    <w:txbxContent>
                      <w:p w:rsidR="0018384F" w:rsidRDefault="0018384F">
                        <w:r>
                          <w:t xml:space="preserve"> i=1</w:t>
                        </w:r>
                      </w:p>
                    </w:txbxContent>
                  </v:textbox>
                </v:shape>
                <v:shape id="AutoShape 452" o:spid="_x0000_s1360" type="#_x0000_t32" style="position:absolute;left:4600;top:2764;width:1;height:3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" strokeweight=".26mm">
                  <v:stroke endarrow="block" joinstyle="miter" endcap="square"/>
                </v:shape>
                <v:shape id="AutoShape 453" o:spid="_x0000_s1361" type="#_x0000_t32" style="position:absolute;left:4600;top:3664;width:1;height:3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" strokeweight=".26mm">
                  <v:stroke endarrow="block" joinstyle="miter" endcap="square"/>
                </v:shape>
                <v:shape id="Text Box 454" o:spid="_x0000_s1362" type="#_x0000_t202" style="position:absolute;left:3971;top:6724;width:1259;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" strokeweight=".26mm">
                  <v:stroke endcap="square"/>
                  <v:textbox>
                    <w:txbxContent>
                      <w:p w:rsidR="0018384F" w:rsidRDefault="0018384F">
                        <w:r>
                          <w:t>Scrie s, p</w:t>
                        </w:r>
                      </w:p>
                    </w:txbxContent>
                  </v:textbox>
                </v:shape>
                <v:shape id="AutoShape 455" o:spid="_x0000_s1363" type="#_x0000_t32" style="position:absolute;left:4600;top:4924;width:1;height:18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" strokeweight=".26mm">
                  <v:stroke endarrow="block" joinstyle="miter" endcap="square"/>
                </v:shape>
                <v:oval id="Oval 456" o:spid="_x0000_s1364" style="position:absolute;left:3791;top:7804;width:1619;height:71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" strokeweight=".26mm">
                  <v:stroke joinstyle="miter" endcap="square"/>
                </v:oval>
                <v:shape id="Text Box 457" o:spid="_x0000_s1365" type="#_x0000_t202" style="position:absolute;left:4151;top:7984;width:1619;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" filled="f" stroked="f" strokecolor="gray">
                  <v:stroke joinstyle="round"/>
                  <v:textbox>
                    <w:txbxContent>
                      <w:p w:rsidR="0018384F" w:rsidRDefault="0018384F">
                        <w:r>
                          <w:t>STOP</w:t>
                        </w:r>
                        <w:r>
                          <w:tab/>
                        </w:r>
                      </w:p>
                    </w:txbxContent>
                  </v:textbox>
                </v:shape>
                <v:shape id="AutoShape 458" o:spid="_x0000_s1366" type="#_x0000_t32" style="position:absolute;left:4600;top:7264;width:1;height:5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" strokeweight=".26mm">
                  <v:stroke endarrow="block" joinstyle="miter" endcap="square"/>
                </v:shape>
                <v:shape id="AutoShape 459" o:spid="_x0000_s1367" type="#_x0000_t110" style="position:absolute;left:6311;top:5464;width:1619;height:89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" strokeweight=".26mm">
                  <v:stroke endcap="square"/>
                </v:shape>
                <v:shape id="Text Box 460" o:spid="_x0000_s1368" type="#_x0000_t202" style="position:absolute;left:6491;top:5644;width:1619;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" filled="f" stroked="f" strokecolor="gray">
                  <v:stroke joinstyle="round"/>
                  <v:textbox>
                    <w:txbxContent>
                      <w:p w:rsidR="0018384F" w:rsidRDefault="0018384F">
                        <w:r>
                          <w:t xml:space="preserve">    i&lt;=n</w:t>
                        </w:r>
                      </w:p>
                    </w:txbxContent>
                  </v:textbox>
                </v:shape>
                <v:shape id="AutoShape 461" o:spid="_x0000_s1369" type="#_x0000_t32" style="position:absolute;left:7120;top:5284;width:1;height:1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" strokeweight=".26mm">
                  <v:stroke endarrow="block" joinstyle="miter" endcap="square"/>
                </v:shape>
                <v:shape id="Text Box 462" o:spid="_x0000_s1370" type="#_x0000_t202" style="position:absolute;left:7571;top:6184;width:1259;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" strokeweight=".26mm">
                  <v:stroke endcap="square"/>
                  <v:textbox>
                    <w:txbxContent>
                      <w:p w:rsidR="0018384F" w:rsidRDefault="0018384F">
                        <w:r>
                          <w:t xml:space="preserve">  P=p*x</w:t>
                        </w:r>
                      </w:p>
                    </w:txbxContent>
                  </v:textbox>
                </v:shape>
                <v:shape id="Text Box 463" o:spid="_x0000_s1371" type="#_x0000_t202" style="position:absolute;left:5411;top:6184;width:1259;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" strokeweight=".26mm">
                  <v:stroke endcap="square"/>
                  <v:textbox>
                    <w:txbxContent>
                      <w:p w:rsidR="0018384F" w:rsidRDefault="0018384F">
                        <w:r>
                          <w:t xml:space="preserve">  S=s+x</w:t>
                        </w:r>
                      </w:p>
                    </w:txbxContent>
                  </v:textbox>
                </v:shape>
                <v:shape id="AutoShape 464" o:spid="_x0000_s1372" type="#_x0000_t33" style="position:absolute;left:6040;top:5914;width:271;height:271;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" strokeweight=".26mm">
                  <v:stroke endarrow="block" endcap="square"/>
                </v:shape>
                <v:shape id="AutoShape 465" o:spid="_x0000_s1373" type="#_x0000_t34" style="position:absolute;left:7931;top:5914;width:271;height:27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" adj="-90" strokeweight=".26mm">
                  <v:stroke endarrow="block" endcap="square"/>
                </v:shape>
                <v:shape id="AutoShape 466" o:spid="_x0000_s1374" type="#_x0000_t34" style="position:absolute;left:7120;top:5644;width:1;height:216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" adj="9144000" strokeweight=".26mm">
                  <v:stroke endcap="square"/>
                </v:shape>
                <v:shape id="AutoShape 467" o:spid="_x0000_s1375" type="#_x0000_t32" style="position:absolute;left:7030;top:7084;width:2;height:5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" strokeweight=".26mm">
                  <v:stroke joinstyle="miter" endcap="square"/>
                </v:shape>
                <v:shape id="AutoShape 468" o:spid="_x0000_s1376" type="#_x0000_t34" style="position:absolute;left:7030;top:5284;width:2341;height:234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" adj="-136" strokeweight=".26mm">
                  <v:stroke endarrow="block" endcap="square"/>
                </v:shape>
              </v:group>
            </w:pict>
          </mc:Fallback>
        </mc:AlternateContent>
      </w:r>
    </w:p>
    <w:p w:rsidR="0018384F" w:rsidRDefault="0018384F">
      <w:pPr>
        <w:pStyle w:val="Header"/>
        <w:tabs>
          <w:tab w:val="clear" w:pos="4153"/>
          <w:tab w:val="clear" w:pos="8306"/>
        </w:tabs>
        <w:rPr>
          <w:lang w:val="en-US"/>
        </w:rPr>
      </w:pPr>
    </w:p>
    <w:p w:rsidR="0018384F" w:rsidRDefault="0018384F">
      <w:pPr>
        <w:pStyle w:val="Header"/>
        <w:tabs>
          <w:tab w:val="clear" w:pos="4153"/>
          <w:tab w:val="clear" w:pos="8306"/>
        </w:tabs>
        <w:rPr>
          <w:lang w:val="en-US"/>
        </w:rPr>
      </w:pPr>
    </w:p>
    <w:p w:rsidR="0018384F" w:rsidRDefault="0018384F">
      <w:pPr>
        <w:pStyle w:val="Header"/>
        <w:tabs>
          <w:tab w:val="clear" w:pos="4153"/>
          <w:tab w:val="clear" w:pos="8306"/>
        </w:tabs>
        <w:rPr>
          <w:lang w:val="en-US"/>
        </w:rPr>
      </w:pPr>
    </w:p>
    <w:p w:rsidR="0018384F" w:rsidRDefault="0018384F">
      <w:pPr>
        <w:pStyle w:val="Header"/>
        <w:tabs>
          <w:tab w:val="clear" w:pos="4153"/>
          <w:tab w:val="clear" w:pos="8306"/>
        </w:tabs>
        <w:rPr>
          <w:lang w:val="en-US"/>
        </w:rPr>
      </w:pPr>
    </w:p>
    <w:p w:rsidR="0018384F" w:rsidRDefault="0018384F">
      <w:pPr>
        <w:pStyle w:val="Header"/>
        <w:tabs>
          <w:tab w:val="clear" w:pos="4153"/>
          <w:tab w:val="clear" w:pos="8306"/>
        </w:tabs>
        <w:rPr>
          <w:lang w:val="en-US"/>
        </w:rPr>
      </w:pPr>
    </w:p>
    <w:p w:rsidR="0018384F" w:rsidRDefault="0018384F">
      <w:pPr>
        <w:pStyle w:val="Header"/>
        <w:tabs>
          <w:tab w:val="clear" w:pos="4153"/>
          <w:tab w:val="clear" w:pos="8306"/>
        </w:tabs>
        <w:rPr>
          <w:lang w:val="en-US"/>
        </w:rPr>
      </w:pPr>
    </w:p>
    <w:p w:rsidR="0018384F" w:rsidRDefault="0018384F">
      <w:pPr>
        <w:pStyle w:val="Header"/>
        <w:tabs>
          <w:tab w:val="clear" w:pos="4153"/>
          <w:tab w:val="clear" w:pos="8306"/>
        </w:tabs>
        <w:rPr>
          <w:lang w:val="en-US"/>
        </w:rPr>
      </w:pPr>
    </w:p>
    <w:p w:rsidR="0018384F" w:rsidRDefault="0018384F">
      <w:pPr>
        <w:pStyle w:val="Header"/>
        <w:tabs>
          <w:tab w:val="clear" w:pos="4153"/>
          <w:tab w:val="clear" w:pos="8306"/>
        </w:tabs>
        <w:rPr>
          <w:lang w:val="en-US"/>
        </w:rPr>
      </w:pPr>
    </w:p>
    <w:p w:rsidR="0018384F" w:rsidRDefault="0018384F">
      <w:pPr>
        <w:pStyle w:val="Header"/>
        <w:tabs>
          <w:tab w:val="clear" w:pos="4153"/>
          <w:tab w:val="clear" w:pos="8306"/>
        </w:tabs>
        <w:rPr>
          <w:lang w:val="en-US"/>
        </w:rPr>
      </w:pPr>
    </w:p>
    <w:p w:rsidR="0018384F" w:rsidRDefault="0018384F">
      <w:pPr>
        <w:pStyle w:val="Header"/>
        <w:tabs>
          <w:tab w:val="clear" w:pos="4153"/>
          <w:tab w:val="clear" w:pos="8306"/>
        </w:tabs>
        <w:rPr>
          <w:lang w:val="en-US"/>
        </w:rPr>
      </w:pPr>
    </w:p>
    <w:p w:rsidR="0018384F" w:rsidRDefault="0018384F">
      <w:pPr>
        <w:pStyle w:val="Header"/>
        <w:tabs>
          <w:tab w:val="clear" w:pos="4153"/>
          <w:tab w:val="clear" w:pos="8306"/>
        </w:tabs>
        <w:rPr>
          <w:lang w:val="en-US"/>
        </w:rPr>
      </w:pPr>
    </w:p>
    <w:p w:rsidR="0018384F" w:rsidRDefault="0018384F">
      <w:pPr>
        <w:pStyle w:val="Header"/>
        <w:tabs>
          <w:tab w:val="clear" w:pos="4153"/>
          <w:tab w:val="clear" w:pos="8306"/>
        </w:tabs>
        <w:rPr>
          <w:lang w:val="en-US"/>
        </w:rPr>
      </w:pPr>
    </w:p>
    <w:p w:rsidR="0018384F" w:rsidRDefault="0018384F">
      <w:pPr>
        <w:pStyle w:val="Heading1"/>
        <w:rPr>
          <w:b/>
        </w:rPr>
      </w:pPr>
    </w:p>
    <w:p w:rsidR="0018384F" w:rsidRDefault="0018384F">
      <w:pPr>
        <w:pStyle w:val="Heading1"/>
        <w:rPr>
          <w:b/>
        </w:rPr>
      </w:pPr>
    </w:p>
    <w:p w:rsidR="0018384F" w:rsidRDefault="0018384F">
      <w:pPr>
        <w:pStyle w:val="Heading1"/>
        <w:rPr>
          <w:b/>
        </w:rPr>
      </w:pPr>
    </w:p>
    <w:p w:rsidR="0018384F" w:rsidRDefault="0018384F">
      <w:pPr>
        <w:pStyle w:val="Heading1"/>
        <w:rPr>
          <w:b/>
        </w:rPr>
      </w:pPr>
    </w:p>
    <w:p w:rsidR="0018384F" w:rsidRDefault="0018384F">
      <w:pPr>
        <w:pStyle w:val="Heading1"/>
        <w:rPr>
          <w:b/>
        </w:rPr>
      </w:pPr>
    </w:p>
    <w:p w:rsidR="0018384F" w:rsidRDefault="0018384F">
      <w:pPr>
        <w:pStyle w:val="Heading1"/>
        <w:rPr>
          <w:b/>
        </w:rPr>
      </w:pPr>
    </w:p>
    <w:p w:rsidR="0018384F" w:rsidRDefault="0018384F">
      <w:pPr>
        <w:pStyle w:val="Heading1"/>
        <w:rPr>
          <w:b/>
        </w:rPr>
      </w:pPr>
    </w:p>
    <w:p w:rsidR="0018384F" w:rsidRDefault="0018384F">
      <w:pPr>
        <w:pStyle w:val="Heading1"/>
        <w:rPr>
          <w:b/>
        </w:rPr>
      </w:pPr>
    </w:p>
    <w:p w:rsidR="0018384F" w:rsidRDefault="0018384F">
      <w:pPr>
        <w:pStyle w:val="Heading1"/>
        <w:rPr>
          <w:b/>
        </w:rPr>
      </w:pPr>
    </w:p>
    <w:p w:rsidR="0018384F" w:rsidRDefault="0018384F">
      <w:pPr>
        <w:pStyle w:val="Heading1"/>
        <w:rPr>
          <w:b/>
        </w:rPr>
      </w:pPr>
    </w:p>
    <w:p w:rsidR="0018384F" w:rsidRDefault="0018384F">
      <w:pPr>
        <w:pStyle w:val="Heading1"/>
        <w:rPr>
          <w:b/>
        </w:rPr>
      </w:pPr>
    </w:p>
    <w:p w:rsidR="0018384F" w:rsidRDefault="0018384F">
      <w:pPr>
        <w:pStyle w:val="Heading1"/>
        <w:rPr>
          <w:b/>
        </w:rPr>
      </w:pPr>
    </w:p>
    <w:p w:rsidR="0018384F" w:rsidRDefault="0018384F">
      <w:pPr>
        <w:pStyle w:val="Heading1"/>
        <w:rPr>
          <w:b/>
        </w:rPr>
      </w:pPr>
    </w:p>
    <w:p w:rsidR="0018384F" w:rsidRDefault="0018384F">
      <w:pPr>
        <w:pStyle w:val="Heading1"/>
        <w:rPr>
          <w:b/>
        </w:rPr>
      </w:pPr>
    </w:p>
    <w:p w:rsidR="0018384F" w:rsidRDefault="0018384F">
      <w:pPr>
        <w:pStyle w:val="Heading1"/>
        <w:rPr>
          <w:b/>
        </w:rPr>
      </w:pPr>
    </w:p>
    <w:p w:rsidR="0018384F" w:rsidRDefault="0018384F">
      <w:pPr>
        <w:pStyle w:val="Heading1"/>
        <w:rPr>
          <w:b/>
        </w:rPr>
      </w:pPr>
    </w:p>
    <w:p w:rsidR="0018384F" w:rsidRDefault="0018384F">
      <w:pPr>
        <w:pStyle w:val="Heading1"/>
        <w:rPr>
          <w:b/>
        </w:rPr>
      </w:pPr>
    </w:p>
    <w:p w:rsidR="0018384F" w:rsidRDefault="0018384F">
      <w:pPr>
        <w:pStyle w:val="Heading1"/>
        <w:rPr>
          <w:b/>
        </w:rPr>
      </w:pPr>
    </w:p>
    <w:p w:rsidR="0018384F" w:rsidRDefault="0018384F">
      <w:pPr>
        <w:pStyle w:val="Heading1"/>
        <w:rPr>
          <w:b/>
        </w:rPr>
      </w:pPr>
    </w:p>
    <w:p w:rsidR="0018384F" w:rsidRDefault="0018384F">
      <w:pPr>
        <w:pStyle w:val="Heading1"/>
        <w:rPr>
          <w:b/>
        </w:rPr>
      </w:pPr>
    </w:p>
    <w:p w:rsidR="0018384F" w:rsidRDefault="0018384F">
      <w:pPr>
        <w:pStyle w:val="Heading1"/>
        <w:rPr>
          <w:b/>
        </w:rPr>
      </w:pPr>
    </w:p>
    <w:p w:rsidR="0018384F" w:rsidRDefault="0018384F">
      <w:pPr>
        <w:pStyle w:val="Heading1"/>
        <w:rPr>
          <w:b/>
        </w:rPr>
      </w:pPr>
    </w:p>
    <w:p w:rsidR="0018384F" w:rsidRDefault="0018384F">
      <w:pPr>
        <w:pStyle w:val="Heading1"/>
        <w:rPr>
          <w:b/>
        </w:rPr>
      </w:pPr>
    </w:p>
    <w:p w:rsidR="0018384F" w:rsidRDefault="0018384F">
      <w:pPr>
        <w:pStyle w:val="Heading1"/>
        <w:ind w:left="720"/>
      </w:pPr>
    </w:p>
    <w:p w:rsidR="0018384F" w:rsidRDefault="0018384F">
      <w:pPr>
        <w:pStyle w:val="Heading1"/>
        <w:ind w:left="720"/>
      </w:pPr>
      <w:r>
        <w:rPr>
          <w:b/>
        </w:rPr>
        <w:t>Aflati produsul cifrelor nenule ale unui numar.</w:t>
      </w:r>
      <w:r>
        <w:t xml:space="preserve">    </w:t>
      </w:r>
      <w:r>
        <w:rPr>
          <w:b/>
          <w:color w:val="FF00FF"/>
        </w:rPr>
        <w:t xml:space="preserve">Schema logica : </w:t>
      </w:r>
    </w:p>
    <w:p w:rsidR="0018384F" w:rsidRDefault="00433808">
      <w:pPr>
        <w:rPr>
          <w:lang w:val="en-US"/>
        </w:rPr>
      </w:pPr>
      <w:r>
        <w:rPr>
          <w:noProof/>
          <w:lang w:val="en-US" w:eastAsia="en-US" w:bidi="ar-SA"/>
        </w:rPr>
        <w:drawing>
          <wp:anchor distT="0" distB="0" distL="114935" distR="114935" simplePos="0" relativeHeight="251806208" behindDoc="1" locked="0" layoutInCell="1" allowOverlap="1">
            <wp:simplePos x="0" y="0"/>
            <wp:positionH relativeFrom="column">
              <wp:posOffset>98425</wp:posOffset>
            </wp:positionH>
            <wp:positionV relativeFrom="paragraph">
              <wp:posOffset>89535</wp:posOffset>
            </wp:positionV>
            <wp:extent cx="5760085" cy="2285365"/>
            <wp:effectExtent l="0" t="0" r="0" b="0"/>
            <wp:wrapNone/>
            <wp:docPr id="526" name="Picture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085" cy="22853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18384F" w:rsidRPr="003015FA">
        <w:rPr>
          <w:color w:val="FF0000"/>
          <w:lang w:val="en-US"/>
        </w:rPr>
        <w:t xml:space="preserve">  </w:t>
      </w:r>
    </w:p>
    <w:p w:rsidR="0018384F" w:rsidRDefault="0018384F">
      <w:pPr>
        <w:rPr>
          <w:lang w:val="en-US"/>
        </w:rPr>
      </w:pPr>
    </w:p>
    <w:p w:rsidR="0018384F" w:rsidRDefault="0018384F">
      <w:pPr>
        <w:rPr>
          <w:lang w:val="en-US"/>
        </w:rPr>
      </w:pPr>
    </w:p>
    <w:p w:rsidR="0018384F" w:rsidRDefault="0018384F">
      <w:pPr>
        <w:rPr>
          <w:lang w:val="en-US"/>
        </w:rPr>
      </w:pPr>
    </w:p>
    <w:p w:rsidR="0018384F" w:rsidRDefault="0018384F">
      <w:pPr>
        <w:pStyle w:val="Header"/>
        <w:tabs>
          <w:tab w:val="clear" w:pos="4153"/>
          <w:tab w:val="clear" w:pos="8306"/>
        </w:tabs>
        <w:rPr>
          <w:lang w:val="en-US"/>
        </w:rPr>
      </w:pPr>
    </w:p>
    <w:p w:rsidR="0018384F" w:rsidRDefault="0018384F">
      <w:pPr>
        <w:rPr>
          <w:lang w:val="en-US"/>
        </w:rPr>
      </w:pPr>
    </w:p>
    <w:p w:rsidR="0018384F" w:rsidRDefault="0018384F">
      <w:pPr>
        <w:rPr>
          <w:lang w:val="en-US"/>
        </w:rPr>
      </w:pPr>
    </w:p>
    <w:p w:rsidR="0018384F" w:rsidRDefault="0018384F">
      <w:pPr>
        <w:rPr>
          <w:lang w:val="en-US"/>
        </w:rPr>
      </w:pPr>
    </w:p>
    <w:p w:rsidR="0018384F" w:rsidRDefault="0018384F">
      <w:pPr>
        <w:pStyle w:val="Header"/>
        <w:tabs>
          <w:tab w:val="clear" w:pos="4153"/>
          <w:tab w:val="clear" w:pos="8306"/>
        </w:tabs>
        <w:rPr>
          <w:lang w:val="en-US"/>
        </w:rPr>
      </w:pPr>
    </w:p>
    <w:p w:rsidR="0018384F" w:rsidRDefault="0018384F">
      <w:pPr>
        <w:rPr>
          <w:lang w:val="en-US"/>
        </w:rPr>
      </w:pPr>
    </w:p>
    <w:p w:rsidR="0018384F" w:rsidRDefault="0018384F">
      <w:pPr>
        <w:rPr>
          <w:lang w:val="en-US"/>
        </w:rPr>
      </w:pPr>
    </w:p>
    <w:p w:rsidR="0018384F" w:rsidRDefault="0018384F">
      <w:pPr>
        <w:rPr>
          <w:lang w:val="en-US"/>
        </w:rPr>
      </w:pPr>
    </w:p>
    <w:p w:rsidR="0018384F" w:rsidRDefault="0018384F">
      <w:pPr>
        <w:rPr>
          <w:lang w:val="en-US"/>
        </w:rPr>
      </w:pPr>
    </w:p>
    <w:p w:rsidR="0018384F" w:rsidRDefault="0018384F">
      <w:pPr>
        <w:rPr>
          <w:lang w:val="en-US"/>
        </w:rPr>
      </w:pPr>
    </w:p>
    <w:p w:rsidR="0018384F" w:rsidRPr="003015FA" w:rsidRDefault="0018384F">
      <w:pPr>
        <w:ind w:firstLine="720"/>
        <w:rPr>
          <w:lang w:val="en-US"/>
        </w:rPr>
      </w:pPr>
      <w:r w:rsidRPr="003015FA">
        <w:rPr>
          <w:color w:val="00FF00"/>
          <w:lang w:val="en-US"/>
        </w:rPr>
        <w:t>Simulare numerica:</w:t>
      </w:r>
    </w:p>
    <w:p w:rsidR="0018384F" w:rsidRPr="003015FA" w:rsidRDefault="0018384F">
      <w:pPr>
        <w:tabs>
          <w:tab w:val="left" w:pos="1680"/>
        </w:tabs>
        <w:rPr>
          <w:lang w:val="en-US"/>
        </w:rPr>
      </w:pPr>
      <w:r w:rsidRPr="003015FA">
        <w:rPr>
          <w:lang w:val="en-US"/>
        </w:rPr>
        <w:t>P0:n=1230 ,p=1</w:t>
      </w:r>
    </w:p>
    <w:p w:rsidR="0018384F" w:rsidRPr="003015FA" w:rsidRDefault="0018384F">
      <w:pPr>
        <w:tabs>
          <w:tab w:val="left" w:pos="1680"/>
        </w:tabs>
        <w:rPr>
          <w:lang w:val="en-US"/>
        </w:rPr>
      </w:pPr>
      <w:r w:rsidRPr="003015FA">
        <w:rPr>
          <w:lang w:val="en-US"/>
        </w:rPr>
        <w:t>P1:n=1230&gt;0 A,c=1230%10=1, 0&gt;0(F) ,n=1230/10=123</w:t>
      </w:r>
    </w:p>
    <w:p w:rsidR="0018384F" w:rsidRPr="003015FA" w:rsidRDefault="0018384F">
      <w:pPr>
        <w:tabs>
          <w:tab w:val="left" w:pos="1680"/>
        </w:tabs>
        <w:rPr>
          <w:lang w:val="en-US"/>
        </w:rPr>
      </w:pPr>
      <w:r w:rsidRPr="003015FA">
        <w:rPr>
          <w:lang w:val="en-US"/>
        </w:rPr>
        <w:t>P2:n=123&gt;0A, c=123%10=3,p=1*3=3,n=123/10=12</w:t>
      </w:r>
    </w:p>
    <w:p w:rsidR="0018384F" w:rsidRPr="003015FA" w:rsidRDefault="0018384F">
      <w:pPr>
        <w:tabs>
          <w:tab w:val="left" w:pos="1680"/>
        </w:tabs>
        <w:rPr>
          <w:lang w:val="en-US"/>
        </w:rPr>
      </w:pPr>
      <w:r w:rsidRPr="003015FA">
        <w:rPr>
          <w:lang w:val="en-US"/>
        </w:rPr>
        <w:t>P3: n=12&gt;0 A,c=12%10=2, p=2*3=6,n=12/10=1</w:t>
      </w:r>
    </w:p>
    <w:p w:rsidR="0018384F" w:rsidRPr="003015FA" w:rsidRDefault="0018384F">
      <w:pPr>
        <w:tabs>
          <w:tab w:val="left" w:pos="1680"/>
        </w:tabs>
        <w:rPr>
          <w:lang w:val="en-US"/>
        </w:rPr>
      </w:pPr>
      <w:r w:rsidRPr="003015FA">
        <w:rPr>
          <w:lang w:val="en-US"/>
        </w:rPr>
        <w:t>P4:n=1&gt;0 (A)  c=1%10=1 , p=6*1=6 n=1/10=0,</w:t>
      </w:r>
    </w:p>
    <w:p w:rsidR="0018384F" w:rsidRDefault="0018384F">
      <w:pPr>
        <w:tabs>
          <w:tab w:val="left" w:pos="1680"/>
        </w:tabs>
        <w:rPr>
          <w:lang w:val="en-US"/>
        </w:rPr>
      </w:pPr>
      <w:r w:rsidRPr="003015FA">
        <w:rPr>
          <w:lang w:val="en-US"/>
        </w:rPr>
        <w:t>P5:n=0&gt;o(F) scrie 6</w:t>
      </w:r>
    </w:p>
    <w:p w:rsidR="0018384F" w:rsidRDefault="0018384F">
      <w:pPr>
        <w:pStyle w:val="Header"/>
        <w:tabs>
          <w:tab w:val="clear" w:pos="4153"/>
          <w:tab w:val="clear" w:pos="8306"/>
        </w:tabs>
        <w:rPr>
          <w:lang w:val="en-US"/>
        </w:rPr>
      </w:pPr>
    </w:p>
    <w:p w:rsidR="0018384F" w:rsidRDefault="0018384F">
      <w:pPr>
        <w:pStyle w:val="Heading1"/>
        <w:rPr>
          <w:u w:val="single"/>
        </w:rPr>
      </w:pPr>
      <w:r>
        <w:rPr>
          <w:b/>
        </w:rPr>
        <w:lastRenderedPageBreak/>
        <w:t xml:space="preserve">Problema 2.4.29 </w:t>
      </w:r>
      <w:r>
        <w:t>Se cere să se redacteze algoritmul care listează tripletele (i, j, k) şi n, natural n=&gt;3 care satisfac relaţia i</w:t>
      </w:r>
      <w:r>
        <w:rPr>
          <w:vertAlign w:val="superscript"/>
        </w:rPr>
        <w:t>n</w:t>
      </w:r>
      <w:r>
        <w:t>+j</w:t>
      </w:r>
      <w:r>
        <w:rPr>
          <w:vertAlign w:val="superscript"/>
        </w:rPr>
        <w:t>n</w:t>
      </w:r>
      <w:r>
        <w:t>=k</w:t>
      </w:r>
      <w:r>
        <w:rPr>
          <w:vertAlign w:val="superscript"/>
        </w:rPr>
        <w:t>n</w:t>
      </w:r>
      <w:r>
        <w:t>.  Se vor considera tripletele pentru care 1&lt;=i&lt;j&lt;k&lt;M, unde M data de intrare.</w:t>
      </w:r>
    </w:p>
    <w:p w:rsidR="0018384F" w:rsidRDefault="0018384F">
      <w:pPr>
        <w:jc w:val="both"/>
        <w:rPr>
          <w:lang w:val="ro-RO"/>
        </w:rPr>
      </w:pPr>
      <w:r>
        <w:rPr>
          <w:u w:val="single"/>
          <w:lang w:val="ro-RO"/>
        </w:rPr>
        <w:t>Indicaţie</w:t>
      </w:r>
      <w:r>
        <w:rPr>
          <w:lang w:val="ro-RO"/>
        </w:rPr>
        <w:t>: se lucrează în întreg de aceea M şi n trebuiesc astfel aleşi încît M</w:t>
      </w:r>
      <w:r>
        <w:rPr>
          <w:vertAlign w:val="superscript"/>
          <w:lang w:val="ro-RO"/>
        </w:rPr>
        <w:t>n</w:t>
      </w:r>
      <w:r>
        <w:rPr>
          <w:lang w:val="ro-RO"/>
        </w:rPr>
        <w:t>&lt;2</w:t>
      </w:r>
      <w:r>
        <w:rPr>
          <w:vertAlign w:val="superscript"/>
          <w:lang w:val="ro-RO"/>
        </w:rPr>
        <w:t>3i</w:t>
      </w:r>
      <w:r>
        <w:rPr>
          <w:lang w:val="ro-RO"/>
        </w:rPr>
        <w:t>-1 adică n*ln(M)&lt;ln(2</w:t>
      </w:r>
      <w:r>
        <w:rPr>
          <w:vertAlign w:val="superscript"/>
          <w:lang w:val="ro-RO"/>
        </w:rPr>
        <w:t>3i</w:t>
      </w:r>
      <w:r>
        <w:rPr>
          <w:lang w:val="ro-RO"/>
        </w:rPr>
        <w:t xml:space="preserve">-1). Rezultă că pentru un M precizat </w:t>
      </w:r>
      <w:r>
        <w:rPr>
          <w:position w:val="-12"/>
        </w:rPr>
        <w:object w:dxaOrig="1500" w:dyaOrig="660">
          <v:shape id="_x0000_i1035" type="#_x0000_t75" style="width:51pt;height:22.5pt" o:ole="" filled="t">
            <v:fill color2="black"/>
            <v:imagedata r:id="rId23" o:title=""/>
          </v:shape>
          <o:OLEObject Type="Embed" ProgID="Equation.3" ShapeID="_x0000_i1035" DrawAspect="Content" ObjectID="_1571821506" r:id="rId24"/>
        </w:object>
      </w:r>
    </w:p>
    <w:p w:rsidR="0018384F" w:rsidRDefault="0018384F">
      <w:pPr>
        <w:ind w:firstLine="720"/>
        <w:jc w:val="center"/>
        <w:rPr>
          <w:lang w:val="ro-RO"/>
        </w:rPr>
      </w:pPr>
      <w:r>
        <w:rPr>
          <w:lang w:val="ro-RO"/>
        </w:rPr>
        <w:t>Algoritmul</w:t>
      </w:r>
    </w:p>
    <w:p w:rsidR="0018384F" w:rsidRDefault="0018384F">
      <w:pPr>
        <w:ind w:firstLine="720"/>
        <w:jc w:val="center"/>
        <w:rPr>
          <w:lang w:val="ro-RO"/>
        </w:rPr>
      </w:pPr>
    </w:p>
    <w:p w:rsidR="0018384F" w:rsidRDefault="00433808">
      <w:pPr>
        <w:ind w:firstLine="720"/>
        <w:jc w:val="both"/>
        <w:rPr>
          <w:lang w:val="ro-RO"/>
        </w:rPr>
      </w:pPr>
      <w:r>
        <w:rPr>
          <w:noProof/>
          <w:lang w:val="en-US" w:eastAsia="en-US" w:bidi="ar-SA"/>
        </w:rPr>
        <mc:AlternateContent>
          <mc:Choice Requires="wps">
            <w:drawing>
              <wp:anchor distT="0" distB="0" distL="114935" distR="114935" simplePos="0" relativeHeight="251714048" behindDoc="0" locked="0" layoutInCell="1" allowOverlap="1">
                <wp:simplePos x="0" y="0"/>
                <wp:positionH relativeFrom="column">
                  <wp:posOffset>1143000</wp:posOffset>
                </wp:positionH>
                <wp:positionV relativeFrom="paragraph">
                  <wp:posOffset>0</wp:posOffset>
                </wp:positionV>
                <wp:extent cx="342265" cy="227965"/>
                <wp:effectExtent l="2540" t="5080" r="7620" b="5080"/>
                <wp:wrapNone/>
                <wp:docPr id="8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0" o:spid="_x0000_s1377" type="#_x0000_t202" style="position:absolute;left:0;text-align:left;margin-left:90pt;margin-top:0;width:26.95pt;height:17.95pt;z-index:25171404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" stroked="f">
                <v:fill opacity="0"/>
                <v:textbox inset="0,0,0,0">
                  <w:txbxContent>
                    <w:p w:rsidR="0018384F" w:rsidRDefault="0018384F">
                      <w:pPr>
                        <w:jc w:val="center"/>
                      </w:pPr>
                      <w:r>
                        <w:t>1</w:t>
                      </w:r>
                    </w:p>
                  </w:txbxContent>
                </v:textbox>
              </v:shape>
            </w:pict>
          </mc:Fallback>
        </mc:AlternateContent>
      </w:r>
      <w:r>
        <w:rPr>
          <w:noProof/>
          <w:lang w:val="en-US" w:eastAsia="en-US" w:bidi="ar-SA"/>
        </w:rPr>
        <mc:AlternateContent>
          <mc:Choice Requires="wps">
            <w:drawing>
              <wp:anchor distT="0" distB="0" distL="114300" distR="114300" simplePos="0" relativeHeight="251715072" behindDoc="0" locked="0" layoutInCell="1" allowOverlap="1">
                <wp:simplePos x="0" y="0"/>
                <wp:positionH relativeFrom="column">
                  <wp:posOffset>1257300</wp:posOffset>
                </wp:positionH>
                <wp:positionV relativeFrom="paragraph">
                  <wp:posOffset>114300</wp:posOffset>
                </wp:positionV>
                <wp:extent cx="914400" cy="228600"/>
                <wp:effectExtent l="12065" t="5080" r="6985" b="13970"/>
                <wp:wrapNone/>
                <wp:docPr id="79" name="AutoShap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28600"/>
                        </a:xfrm>
                        <a:prstGeom prst="roundRect">
                          <a:avLst>
                            <a:gd name="adj" fmla="val 50000"/>
                          </a:avLst>
                        </a:prstGeom>
                        <a:noFill/>
                        <a:ln w="936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pPr>
                              <w:jc w:val="center"/>
                            </w:pPr>
                            <w:r>
                              <w:t>Start</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roundrect id="AutoShape 221" o:spid="_x0000_s1378" style="position:absolute;left:0;text-align:left;margin-left:99pt;margin-top:9pt;width:1in;height:18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" filled="f" strokeweight=".26mm">
                <v:stroke joinstyle="miter" endcap="square"/>
                <v:textbox inset="0,0,0,0">
                  <w:txbxContent>
                    <w:p w:rsidR="0018384F" w:rsidRDefault="0018384F">
                      <w:pPr>
                        <w:jc w:val="center"/>
                      </w:pPr>
                      <w:r>
                        <w:t>Start</w:t>
                      </w:r>
                    </w:p>
                  </w:txbxContent>
                </v:textbox>
              </v:roundrect>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716096" behindDoc="0" locked="0" layoutInCell="1" allowOverlap="1">
                <wp:simplePos x="0" y="0"/>
                <wp:positionH relativeFrom="column">
                  <wp:posOffset>1714500</wp:posOffset>
                </wp:positionH>
                <wp:positionV relativeFrom="paragraph">
                  <wp:posOffset>167640</wp:posOffset>
                </wp:positionV>
                <wp:extent cx="0" cy="114300"/>
                <wp:effectExtent l="12065" t="13970" r="6985" b="5080"/>
                <wp:wrapNone/>
                <wp:docPr id="78" name="Lin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C321A03" id="Line 222" o:spid="_x0000_s1026" style="position:absolute;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3.2pt" to="13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" strokeweight=".26mm">
                <v:stroke joinstyle="miter" endcap="square"/>
              </v:line>
            </w:pict>
          </mc:Fallback>
        </mc:AlternateContent>
      </w:r>
      <w:r>
        <w:rPr>
          <w:noProof/>
          <w:lang w:val="en-US" w:eastAsia="en-US" w:bidi="ar-SA"/>
        </w:rPr>
        <mc:AlternateContent>
          <mc:Choice Requires="wps">
            <w:drawing>
              <wp:anchor distT="0" distB="0" distL="114935" distR="114935" simplePos="0" relativeHeight="251721216" behindDoc="0" locked="0" layoutInCell="1" allowOverlap="1">
                <wp:simplePos x="0" y="0"/>
                <wp:positionH relativeFrom="column">
                  <wp:posOffset>1143000</wp:posOffset>
                </wp:positionH>
                <wp:positionV relativeFrom="paragraph">
                  <wp:posOffset>167640</wp:posOffset>
                </wp:positionV>
                <wp:extent cx="342265" cy="227965"/>
                <wp:effectExtent l="2540" t="4445" r="7620" b="5715"/>
                <wp:wrapNone/>
                <wp:docPr id="77" name="Text 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7" o:spid="_x0000_s1379" type="#_x0000_t202" style="position:absolute;left:0;text-align:left;margin-left:90pt;margin-top:13.2pt;width:26.95pt;height:17.95pt;z-index:25172121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" stroked="f">
                <v:fill opacity="0"/>
                <v:textbox inset="0,0,0,0">
                  <w:txbxContent>
                    <w:p w:rsidR="0018384F" w:rsidRDefault="0018384F">
                      <w:pPr>
                        <w:jc w:val="center"/>
                      </w:pPr>
                      <w:r>
                        <w:t>2</w:t>
                      </w:r>
                    </w:p>
                  </w:txbxContent>
                </v:textbox>
              </v:shap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717120" behindDoc="0" locked="0" layoutInCell="1" allowOverlap="1">
                <wp:simplePos x="0" y="0"/>
                <wp:positionH relativeFrom="column">
                  <wp:posOffset>1257300</wp:posOffset>
                </wp:positionH>
                <wp:positionV relativeFrom="paragraph">
                  <wp:posOffset>106680</wp:posOffset>
                </wp:positionV>
                <wp:extent cx="914400" cy="228600"/>
                <wp:effectExtent l="12065" t="13335" r="16510" b="5715"/>
                <wp:wrapNone/>
                <wp:docPr id="76" name="AutoShape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28600"/>
                        </a:xfrm>
                        <a:prstGeom prst="parallelogram">
                          <a:avLst>
                            <a:gd name="adj" fmla="val 28259"/>
                          </a:avLst>
                        </a:prstGeom>
                        <a:noFill/>
                        <a:ln w="936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pPr>
                              <w:jc w:val="center"/>
                            </w:pPr>
                            <w:r>
                              <w:t>Citire M</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id="AutoShape 223" o:spid="_x0000_s1380" type="#_x0000_t7" style="position:absolute;left:0;text-align:left;margin-left:99pt;margin-top:8.4pt;width:1in;height:18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" adj="1526" filled="f" strokeweight=".26mm">
                <v:stroke endcap="square"/>
                <v:textbox inset="0,0,0,0">
                  <w:txbxContent>
                    <w:p w:rsidR="0018384F" w:rsidRDefault="0018384F">
                      <w:pPr>
                        <w:jc w:val="center"/>
                      </w:pPr>
                      <w:r>
                        <w:t>Citire M</w:t>
                      </w:r>
                    </w:p>
                  </w:txbxContent>
                </v:textbox>
              </v:shap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718144" behindDoc="0" locked="0" layoutInCell="1" allowOverlap="1">
                <wp:simplePos x="0" y="0"/>
                <wp:positionH relativeFrom="column">
                  <wp:posOffset>1714500</wp:posOffset>
                </wp:positionH>
                <wp:positionV relativeFrom="paragraph">
                  <wp:posOffset>160020</wp:posOffset>
                </wp:positionV>
                <wp:extent cx="0" cy="114300"/>
                <wp:effectExtent l="12065" t="12700" r="6985" b="6350"/>
                <wp:wrapNone/>
                <wp:docPr id="75" name="Line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AAEF2AF" id="Line 224" o:spid="_x0000_s1026" style="position:absolute;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2.6pt" to="13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" strokeweight=".26mm">
                <v:stroke joinstyle="miter" endcap="square"/>
              </v:line>
            </w:pict>
          </mc:Fallback>
        </mc:AlternateContent>
      </w:r>
      <w:r>
        <w:rPr>
          <w:noProof/>
          <w:lang w:val="en-US" w:eastAsia="en-US" w:bidi="ar-SA"/>
        </w:rPr>
        <mc:AlternateContent>
          <mc:Choice Requires="wps">
            <w:drawing>
              <wp:anchor distT="0" distB="0" distL="114935" distR="114935" simplePos="0" relativeHeight="251723264" behindDoc="0" locked="0" layoutInCell="1" allowOverlap="1">
                <wp:simplePos x="0" y="0"/>
                <wp:positionH relativeFrom="column">
                  <wp:posOffset>1143000</wp:posOffset>
                </wp:positionH>
                <wp:positionV relativeFrom="paragraph">
                  <wp:posOffset>160020</wp:posOffset>
                </wp:positionV>
                <wp:extent cx="342265" cy="227965"/>
                <wp:effectExtent l="2540" t="3175" r="7620" b="6985"/>
                <wp:wrapNone/>
                <wp:docPr id="74"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9" o:spid="_x0000_s1381" type="#_x0000_t202" style="position:absolute;left:0;text-align:left;margin-left:90pt;margin-top:12.6pt;width:26.95pt;height:17.95pt;z-index:2517232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" stroked="f">
                <v:fill opacity="0"/>
                <v:textbox inset="0,0,0,0">
                  <w:txbxContent>
                    <w:p w:rsidR="0018384F" w:rsidRDefault="0018384F">
                      <w:pPr>
                        <w:jc w:val="center"/>
                      </w:pPr>
                      <w:r>
                        <w:t>3</w:t>
                      </w:r>
                    </w:p>
                  </w:txbxContent>
                </v:textbox>
              </v:shap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935" distR="114935" simplePos="0" relativeHeight="251719168" behindDoc="0" locked="0" layoutInCell="1" allowOverlap="1">
                <wp:simplePos x="0" y="0"/>
                <wp:positionH relativeFrom="column">
                  <wp:posOffset>1250950</wp:posOffset>
                </wp:positionH>
                <wp:positionV relativeFrom="paragraph">
                  <wp:posOffset>92710</wp:posOffset>
                </wp:positionV>
                <wp:extent cx="926465" cy="240665"/>
                <wp:effectExtent l="5715" t="5715" r="10795" b="10795"/>
                <wp:wrapNone/>
                <wp:docPr id="73"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6465" cy="240665"/>
                        </a:xfrm>
                        <a:prstGeom prst="rect">
                          <a:avLst/>
                        </a:prstGeom>
                        <a:solidFill>
                          <a:srgbClr val="FFFFFF"/>
                        </a:solidFill>
                        <a:ln w="6350">
                          <a:solidFill>
                            <a:srgbClr val="000000"/>
                          </a:solidFill>
                          <a:miter lim="800000"/>
                          <a:headEnd/>
                          <a:tailEnd/>
                        </a:ln>
                      </wps:spPr>
                      <wps:txbx>
                        <w:txbxContent>
                          <w:p w:rsidR="0018384F" w:rsidRDefault="0018384F">
                            <w:pPr>
                              <w:jc w:val="center"/>
                            </w:pPr>
                            <w:r>
                              <w:t>n=3</w:t>
                            </w:r>
                          </w:p>
                        </w:txbxContent>
                      </wps:txbx>
                      <wps:bodyPr rot="0" vert="horz" wrap="square" lIns="3175" tIns="3175" rIns="3175" bIns="317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5" o:spid="_x0000_s1382" type="#_x0000_t202" style="position:absolute;left:0;text-align:left;margin-left:98.5pt;margin-top:7.3pt;width:72.95pt;height:18.95pt;z-index:25171916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" strokeweight=".5pt">
                <v:textbox inset=".25pt,.25pt,.25pt,.25pt">
                  <w:txbxContent>
                    <w:p w:rsidR="0018384F" w:rsidRDefault="0018384F">
                      <w:pPr>
                        <w:jc w:val="center"/>
                      </w:pPr>
                      <w:r>
                        <w:t>n=3</w:t>
                      </w:r>
                    </w:p>
                  </w:txbxContent>
                </v:textbox>
              </v:shap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720192" behindDoc="0" locked="0" layoutInCell="1" allowOverlap="1">
                <wp:simplePos x="0" y="0"/>
                <wp:positionH relativeFrom="column">
                  <wp:posOffset>1714500</wp:posOffset>
                </wp:positionH>
                <wp:positionV relativeFrom="paragraph">
                  <wp:posOffset>152400</wp:posOffset>
                </wp:positionV>
                <wp:extent cx="0" cy="228600"/>
                <wp:effectExtent l="12065" t="11430" r="6985" b="7620"/>
                <wp:wrapNone/>
                <wp:docPr id="72" name="Lin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32C3D6E" id="Line 226" o:spid="_x0000_s1026" style="position:absolute;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2pt" to="13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" strokeweight=".26mm">
                <v:stroke joinstyle="miter" endcap="square"/>
              </v:line>
            </w:pict>
          </mc:Fallback>
        </mc:AlternateContent>
      </w:r>
    </w:p>
    <w:p w:rsidR="0018384F" w:rsidRDefault="00433808">
      <w:pPr>
        <w:ind w:firstLine="720"/>
        <w:jc w:val="both"/>
        <w:rPr>
          <w:lang w:val="ro-RO"/>
        </w:rPr>
      </w:pPr>
      <w:r>
        <w:rPr>
          <w:noProof/>
          <w:lang w:val="en-US" w:eastAsia="en-US" w:bidi="ar-SA"/>
        </w:rPr>
        <w:drawing>
          <wp:anchor distT="0" distB="0" distL="114935" distR="114935" simplePos="0" relativeHeight="251499008" behindDoc="0" locked="0" layoutInCell="1" allowOverlap="1">
            <wp:simplePos x="0" y="0"/>
            <wp:positionH relativeFrom="column">
              <wp:posOffset>13335</wp:posOffset>
            </wp:positionH>
            <wp:positionV relativeFrom="paragraph">
              <wp:posOffset>97790</wp:posOffset>
            </wp:positionV>
            <wp:extent cx="958215" cy="649605"/>
            <wp:effectExtent l="19050" t="19050" r="0" b="0"/>
            <wp:wrapNone/>
            <wp:docPr id="7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958215" cy="649605"/>
                    </a:xfrm>
                    <a:prstGeom prst="rect">
                      <a:avLst/>
                    </a:prstGeom>
                    <a:solidFill>
                      <a:srgbClr val="FFFFFF">
                        <a:alpha val="0"/>
                      </a:srgbClr>
                    </a:solidFill>
                    <a:ln w="635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noProof/>
          <w:lang w:val="en-US" w:eastAsia="en-US" w:bidi="ar-SA"/>
        </w:rPr>
        <mc:AlternateContent>
          <mc:Choice Requires="wps">
            <w:drawing>
              <wp:anchor distT="0" distB="0" distL="114300" distR="114300" simplePos="0" relativeHeight="251724288" behindDoc="0" locked="0" layoutInCell="1" allowOverlap="1">
                <wp:simplePos x="0" y="0"/>
                <wp:positionH relativeFrom="column">
                  <wp:posOffset>0</wp:posOffset>
                </wp:positionH>
                <wp:positionV relativeFrom="paragraph">
                  <wp:posOffset>91440</wp:posOffset>
                </wp:positionV>
                <wp:extent cx="6985" cy="5427345"/>
                <wp:effectExtent l="12065" t="10795" r="9525" b="10160"/>
                <wp:wrapNone/>
                <wp:docPr id="70" name="Lin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985" cy="542734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46417A6" id="Line 230" o:spid="_x0000_s1026" style="position:absolute;flip:x y;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2pt" to=".55pt,4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" strokeweight=".26mm">
                <v:stroke joinstyle="miter" endcap="square"/>
              </v:line>
            </w:pict>
          </mc:Fallback>
        </mc:AlternateContent>
      </w:r>
      <w:r>
        <w:rPr>
          <w:noProof/>
          <w:lang w:val="en-US" w:eastAsia="en-US" w:bidi="ar-SA"/>
        </w:rPr>
        <mc:AlternateContent>
          <mc:Choice Requires="wps">
            <w:drawing>
              <wp:anchor distT="0" distB="0" distL="114300" distR="114300" simplePos="0" relativeHeight="251778560" behindDoc="0" locked="0" layoutInCell="1" allowOverlap="1">
                <wp:simplePos x="0" y="0"/>
                <wp:positionH relativeFrom="column">
                  <wp:posOffset>0</wp:posOffset>
                </wp:positionH>
                <wp:positionV relativeFrom="paragraph">
                  <wp:posOffset>91440</wp:posOffset>
                </wp:positionV>
                <wp:extent cx="1714500" cy="0"/>
                <wp:effectExtent l="12065" t="58420" r="16510" b="55880"/>
                <wp:wrapNone/>
                <wp:docPr id="69" name="Lin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AB15657" id="Line 283" o:spid="_x0000_s1026" style="position:absolute;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2pt" to="13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" strokeweight=".26mm">
                <v:stroke endarrow="block" joinstyle="miter" endcap="square"/>
              </v:lin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935" distR="114935" simplePos="0" relativeHeight="251725312" behindDoc="0" locked="0" layoutInCell="1" allowOverlap="1">
                <wp:simplePos x="0" y="0"/>
                <wp:positionH relativeFrom="column">
                  <wp:posOffset>914400</wp:posOffset>
                </wp:positionH>
                <wp:positionV relativeFrom="paragraph">
                  <wp:posOffset>30480</wp:posOffset>
                </wp:positionV>
                <wp:extent cx="342265" cy="227965"/>
                <wp:effectExtent l="2540" t="635" r="7620" b="0"/>
                <wp:wrapNone/>
                <wp:docPr id="68"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1" o:spid="_x0000_s1383" type="#_x0000_t202" style="position:absolute;left:0;text-align:left;margin-left:1in;margin-top:2.4pt;width:26.95pt;height:17.95pt;z-index:2517253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" stroked="f">
                <v:fill opacity="0"/>
                <v:textbox inset="0,0,0,0">
                  <w:txbxContent>
                    <w:p w:rsidR="0018384F" w:rsidRDefault="0018384F">
                      <w:pPr>
                        <w:jc w:val="center"/>
                      </w:pPr>
                      <w:r>
                        <w:t>4</w:t>
                      </w:r>
                    </w:p>
                  </w:txbxContent>
                </v:textbox>
              </v:shape>
            </w:pict>
          </mc:Fallback>
        </mc:AlternateContent>
      </w:r>
      <w:r>
        <w:rPr>
          <w:noProof/>
          <w:lang w:val="en-US" w:eastAsia="en-US" w:bidi="ar-SA"/>
        </w:rPr>
        <mc:AlternateContent>
          <mc:Choice Requires="wps">
            <w:drawing>
              <wp:anchor distT="0" distB="0" distL="114935" distR="114935" simplePos="0" relativeHeight="251780608" behindDoc="0" locked="0" layoutInCell="1" allowOverlap="1">
                <wp:simplePos x="0" y="0"/>
                <wp:positionH relativeFrom="column">
                  <wp:posOffset>2286000</wp:posOffset>
                </wp:positionH>
                <wp:positionV relativeFrom="paragraph">
                  <wp:posOffset>144780</wp:posOffset>
                </wp:positionV>
                <wp:extent cx="342265" cy="227965"/>
                <wp:effectExtent l="2540" t="635" r="7620" b="0"/>
                <wp:wrapNone/>
                <wp:docPr id="67" name="Text Box 2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rPr>
                                <w:lang w:val="en-US"/>
                              </w:rPr>
                              <w:t>nu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5" o:spid="_x0000_s1384" type="#_x0000_t202" style="position:absolute;left:0;text-align:left;margin-left:180pt;margin-top:11.4pt;width:26.95pt;height:17.95pt;z-index:2517806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" stroked="f">
                <v:fill opacity="0"/>
                <v:textbox inset="0,0,0,0">
                  <w:txbxContent>
                    <w:p w:rsidR="0018384F" w:rsidRDefault="0018384F">
                      <w:pPr>
                        <w:jc w:val="center"/>
                      </w:pPr>
                      <w:r>
                        <w:rPr>
                          <w:lang w:val="en-US"/>
                        </w:rPr>
                        <w:t>nu</w:t>
                      </w:r>
                    </w:p>
                  </w:txbxContent>
                </v:textbox>
              </v:shape>
            </w:pict>
          </mc:Fallback>
        </mc:AlternateContent>
      </w:r>
    </w:p>
    <w:p w:rsidR="0018384F" w:rsidRDefault="0018384F">
      <w:pPr>
        <w:ind w:firstLine="720"/>
        <w:jc w:val="both"/>
        <w:rPr>
          <w:lang w:val="ro-RO"/>
        </w:rPr>
      </w:pP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781632" behindDoc="0" locked="0" layoutInCell="1" allowOverlap="1">
                <wp:simplePos x="0" y="0"/>
                <wp:positionH relativeFrom="column">
                  <wp:posOffset>2628900</wp:posOffset>
                </wp:positionH>
                <wp:positionV relativeFrom="paragraph">
                  <wp:posOffset>137160</wp:posOffset>
                </wp:positionV>
                <wp:extent cx="1828800" cy="0"/>
                <wp:effectExtent l="12065" t="8890" r="6985" b="10160"/>
                <wp:wrapNone/>
                <wp:docPr id="66" name="Line 2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4EFB8DC" id="Line 286" o:spid="_x0000_s1026" style="position:absolute;z-index:25178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10.8pt" to="351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" strokeweight=".26mm">
                <v:stroke joinstyle="miter" endcap="square"/>
              </v:line>
            </w:pict>
          </mc:Fallback>
        </mc:AlternateContent>
      </w:r>
      <w:r>
        <w:rPr>
          <w:noProof/>
          <w:lang w:val="en-US" w:eastAsia="en-US" w:bidi="ar-SA"/>
        </w:rPr>
        <mc:AlternateContent>
          <mc:Choice Requires="wps">
            <w:drawing>
              <wp:anchor distT="0" distB="0" distL="114300" distR="114300" simplePos="0" relativeHeight="251782656" behindDoc="0" locked="0" layoutInCell="1" allowOverlap="1">
                <wp:simplePos x="0" y="0"/>
                <wp:positionH relativeFrom="column">
                  <wp:posOffset>4457700</wp:posOffset>
                </wp:positionH>
                <wp:positionV relativeFrom="paragraph">
                  <wp:posOffset>137160</wp:posOffset>
                </wp:positionV>
                <wp:extent cx="0" cy="228600"/>
                <wp:effectExtent l="59690" t="8890" r="54610" b="19685"/>
                <wp:wrapNone/>
                <wp:docPr id="65" name="Line 2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9D4746F" id="Line 287" o:spid="_x0000_s1026" style="position:absolute;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10.8pt" to="351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" strokeweight=".26mm">
                <v:stroke endarrow="block" joinstyle="miter" endcap="square"/>
              </v:line>
            </w:pict>
          </mc:Fallback>
        </mc:AlternateContent>
      </w:r>
    </w:p>
    <w:p w:rsidR="0018384F" w:rsidRDefault="0018384F">
      <w:pPr>
        <w:ind w:firstLine="720"/>
        <w:jc w:val="both"/>
        <w:rPr>
          <w:lang w:val="ro-RO"/>
        </w:rPr>
      </w:pP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722240" behindDoc="0" locked="0" layoutInCell="1" allowOverlap="1">
                <wp:simplePos x="0" y="0"/>
                <wp:positionH relativeFrom="column">
                  <wp:posOffset>1714500</wp:posOffset>
                </wp:positionH>
                <wp:positionV relativeFrom="paragraph">
                  <wp:posOffset>129540</wp:posOffset>
                </wp:positionV>
                <wp:extent cx="0" cy="114300"/>
                <wp:effectExtent l="12065" t="7620" r="6985" b="11430"/>
                <wp:wrapNone/>
                <wp:docPr id="64" name="Lin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438B498" id="Line 228" o:spid="_x0000_s1026" style="position:absolute;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0.2pt" to="13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" strokeweight=".26mm">
                <v:stroke joinstyle="miter" endcap="square"/>
              </v:line>
            </w:pict>
          </mc:Fallback>
        </mc:AlternateContent>
      </w:r>
      <w:r>
        <w:rPr>
          <w:noProof/>
          <w:lang w:val="en-US" w:eastAsia="en-US" w:bidi="ar-SA"/>
        </w:rPr>
        <mc:AlternateContent>
          <mc:Choice Requires="wps">
            <w:drawing>
              <wp:anchor distT="0" distB="0" distL="114935" distR="114935" simplePos="0" relativeHeight="251726336" behindDoc="0" locked="0" layoutInCell="1" allowOverlap="1">
                <wp:simplePos x="0" y="0"/>
                <wp:positionH relativeFrom="column">
                  <wp:posOffset>1257300</wp:posOffset>
                </wp:positionH>
                <wp:positionV relativeFrom="paragraph">
                  <wp:posOffset>15240</wp:posOffset>
                </wp:positionV>
                <wp:extent cx="342265" cy="227965"/>
                <wp:effectExtent l="2540" t="7620" r="7620" b="2540"/>
                <wp:wrapNone/>
                <wp:docPr id="63"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t>da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2" o:spid="_x0000_s1385" type="#_x0000_t202" style="position:absolute;left:0;text-align:left;margin-left:99pt;margin-top:1.2pt;width:26.95pt;height:17.95pt;z-index:25172633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" stroked="f">
                <v:fill opacity="0"/>
                <v:textbox inset="0,0,0,0">
                  <w:txbxContent>
                    <w:p w:rsidR="0018384F" w:rsidRDefault="0018384F">
                      <w:pPr>
                        <w:jc w:val="center"/>
                      </w:pPr>
                      <w:r>
                        <w:t>da</w:t>
                      </w:r>
                    </w:p>
                  </w:txbxContent>
                </v:textbox>
              </v:shape>
            </w:pict>
          </mc:Fallback>
        </mc:AlternateContent>
      </w:r>
      <w:r>
        <w:rPr>
          <w:noProof/>
          <w:lang w:val="en-US" w:eastAsia="en-US" w:bidi="ar-SA"/>
        </w:rPr>
        <mc:AlternateContent>
          <mc:Choice Requires="wps">
            <w:drawing>
              <wp:anchor distT="0" distB="0" distL="114935" distR="114935" simplePos="0" relativeHeight="251734528" behindDoc="0" locked="0" layoutInCell="1" allowOverlap="1">
                <wp:simplePos x="0" y="0"/>
                <wp:positionH relativeFrom="column">
                  <wp:posOffset>1028700</wp:posOffset>
                </wp:positionH>
                <wp:positionV relativeFrom="paragraph">
                  <wp:posOffset>129540</wp:posOffset>
                </wp:positionV>
                <wp:extent cx="342265" cy="227965"/>
                <wp:effectExtent l="2540" t="7620" r="7620" b="2540"/>
                <wp:wrapNone/>
                <wp:docPr id="62" name="Text Box 2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0" o:spid="_x0000_s1386" type="#_x0000_t202" style="position:absolute;left:0;text-align:left;margin-left:81pt;margin-top:10.2pt;width:26.95pt;height:17.95pt;z-index:2517345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" stroked="f">
                <v:fill opacity="0"/>
                <v:textbox inset="0,0,0,0">
                  <w:txbxContent>
                    <w:p w:rsidR="0018384F" w:rsidRDefault="0018384F">
                      <w:pPr>
                        <w:jc w:val="center"/>
                      </w:pPr>
                      <w:r>
                        <w:t>5</w:t>
                      </w:r>
                    </w:p>
                  </w:txbxContent>
                </v:textbox>
              </v:shape>
            </w:pict>
          </mc:Fallback>
        </mc:AlternateContent>
      </w:r>
      <w:r>
        <w:rPr>
          <w:noProof/>
          <w:lang w:val="en-US" w:eastAsia="en-US" w:bidi="ar-SA"/>
        </w:rPr>
        <mc:AlternateContent>
          <mc:Choice Requires="wps">
            <w:drawing>
              <wp:anchor distT="0" distB="0" distL="114300" distR="114300" simplePos="0" relativeHeight="251783680" behindDoc="0" locked="0" layoutInCell="1" allowOverlap="1">
                <wp:simplePos x="0" y="0"/>
                <wp:positionH relativeFrom="column">
                  <wp:posOffset>4000500</wp:posOffset>
                </wp:positionH>
                <wp:positionV relativeFrom="paragraph">
                  <wp:posOffset>15240</wp:posOffset>
                </wp:positionV>
                <wp:extent cx="914400" cy="228600"/>
                <wp:effectExtent l="12065" t="7620" r="6985" b="11430"/>
                <wp:wrapNone/>
                <wp:docPr id="61" name="AutoShape 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28600"/>
                        </a:xfrm>
                        <a:prstGeom prst="roundRect">
                          <a:avLst>
                            <a:gd name="adj" fmla="val 50000"/>
                          </a:avLst>
                        </a:prstGeom>
                        <a:noFill/>
                        <a:ln w="936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pPr>
                              <w:jc w:val="center"/>
                            </w:pPr>
                            <w:r>
                              <w:t>Stop</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roundrect id="AutoShape 288" o:spid="_x0000_s1387" style="position:absolute;left:0;text-align:left;margin-left:315pt;margin-top:1.2pt;width:1in;height:18pt;z-index:25178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" filled="f" strokeweight=".26mm">
                <v:stroke joinstyle="miter" endcap="square"/>
                <v:textbox inset="0,0,0,0">
                  <w:txbxContent>
                    <w:p w:rsidR="0018384F" w:rsidRDefault="0018384F">
                      <w:pPr>
                        <w:jc w:val="center"/>
                      </w:pPr>
                      <w:r>
                        <w:t>Stop</w:t>
                      </w:r>
                    </w:p>
                  </w:txbxContent>
                </v:textbox>
              </v:roundrect>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935" distR="114935" simplePos="0" relativeHeight="251727360" behindDoc="0" locked="0" layoutInCell="1" allowOverlap="1">
                <wp:simplePos x="0" y="0"/>
                <wp:positionH relativeFrom="column">
                  <wp:posOffset>1250950</wp:posOffset>
                </wp:positionH>
                <wp:positionV relativeFrom="paragraph">
                  <wp:posOffset>62230</wp:posOffset>
                </wp:positionV>
                <wp:extent cx="926465" cy="240665"/>
                <wp:effectExtent l="5715" t="10160" r="10795" b="6350"/>
                <wp:wrapNone/>
                <wp:docPr id="60" name="Text 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6465" cy="240665"/>
                        </a:xfrm>
                        <a:prstGeom prst="rect">
                          <a:avLst/>
                        </a:prstGeom>
                        <a:solidFill>
                          <a:srgbClr val="FFFFFF"/>
                        </a:solidFill>
                        <a:ln w="6350">
                          <a:solidFill>
                            <a:srgbClr val="000000"/>
                          </a:solidFill>
                          <a:miter lim="800000"/>
                          <a:headEnd/>
                          <a:tailEnd/>
                        </a:ln>
                      </wps:spPr>
                      <wps:txbx>
                        <w:txbxContent>
                          <w:p w:rsidR="0018384F" w:rsidRDefault="0018384F">
                            <w:pPr>
                              <w:jc w:val="center"/>
                            </w:pPr>
                            <w:r>
                              <w:t>i=1</w:t>
                            </w:r>
                          </w:p>
                        </w:txbxContent>
                      </wps:txbx>
                      <wps:bodyPr rot="0" vert="horz" wrap="square" lIns="3175" tIns="3175" rIns="3175" bIns="317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3" o:spid="_x0000_s1388" type="#_x0000_t202" style="position:absolute;left:0;text-align:left;margin-left:98.5pt;margin-top:4.9pt;width:72.95pt;height:18.95pt;z-index:2517273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" strokeweight=".5pt">
                <v:textbox inset=".25pt,.25pt,.25pt,.25pt">
                  <w:txbxContent>
                    <w:p w:rsidR="0018384F" w:rsidRDefault="0018384F">
                      <w:pPr>
                        <w:jc w:val="center"/>
                      </w:pPr>
                      <w:r>
                        <w:t>i=1</w:t>
                      </w:r>
                    </w:p>
                  </w:txbxContent>
                </v:textbox>
              </v:shap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728384" behindDoc="0" locked="0" layoutInCell="1" allowOverlap="1">
                <wp:simplePos x="0" y="0"/>
                <wp:positionH relativeFrom="column">
                  <wp:posOffset>1714500</wp:posOffset>
                </wp:positionH>
                <wp:positionV relativeFrom="paragraph">
                  <wp:posOffset>121920</wp:posOffset>
                </wp:positionV>
                <wp:extent cx="0" cy="114300"/>
                <wp:effectExtent l="12065" t="6350" r="6985" b="12700"/>
                <wp:wrapNone/>
                <wp:docPr id="59"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C96A396" id="Line 234" o:spid="_x0000_s1026" style="position:absolute;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9.6pt" to="13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" strokeweight=".26mm">
                <v:stroke joinstyle="miter" endcap="square"/>
              </v:line>
            </w:pict>
          </mc:Fallback>
        </mc:AlternateContent>
      </w:r>
      <w:r>
        <w:rPr>
          <w:noProof/>
          <w:lang w:val="en-US" w:eastAsia="en-US" w:bidi="ar-SA"/>
        </w:rPr>
        <mc:AlternateContent>
          <mc:Choice Requires="wps">
            <w:drawing>
              <wp:anchor distT="0" distB="0" distL="114935" distR="114935" simplePos="0" relativeHeight="251735552" behindDoc="0" locked="0" layoutInCell="1" allowOverlap="1">
                <wp:simplePos x="0" y="0"/>
                <wp:positionH relativeFrom="column">
                  <wp:posOffset>1028700</wp:posOffset>
                </wp:positionH>
                <wp:positionV relativeFrom="paragraph">
                  <wp:posOffset>121920</wp:posOffset>
                </wp:positionV>
                <wp:extent cx="342265" cy="227965"/>
                <wp:effectExtent l="2540" t="6350" r="7620" b="3810"/>
                <wp:wrapNone/>
                <wp:docPr id="58" name="Text 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1" o:spid="_x0000_s1389" type="#_x0000_t202" style="position:absolute;left:0;text-align:left;margin-left:81pt;margin-top:9.6pt;width:26.95pt;height:17.95pt;z-index:2517355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" stroked="f">
                <v:fill opacity="0"/>
                <v:textbox inset="0,0,0,0">
                  <w:txbxContent>
                    <w:p w:rsidR="0018384F" w:rsidRDefault="0018384F">
                      <w:pPr>
                        <w:jc w:val="center"/>
                      </w:pPr>
                      <w:r>
                        <w:t>6</w:t>
                      </w:r>
                    </w:p>
                  </w:txbxContent>
                </v:textbox>
              </v:shap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935" distR="114935" simplePos="0" relativeHeight="251729408" behindDoc="0" locked="0" layoutInCell="1" allowOverlap="1">
                <wp:simplePos x="0" y="0"/>
                <wp:positionH relativeFrom="column">
                  <wp:posOffset>1250950</wp:posOffset>
                </wp:positionH>
                <wp:positionV relativeFrom="paragraph">
                  <wp:posOffset>54610</wp:posOffset>
                </wp:positionV>
                <wp:extent cx="926465" cy="240665"/>
                <wp:effectExtent l="5715" t="8890" r="10795" b="7620"/>
                <wp:wrapNone/>
                <wp:docPr id="57" name="Text Box 2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6465" cy="240665"/>
                        </a:xfrm>
                        <a:prstGeom prst="rect">
                          <a:avLst/>
                        </a:prstGeom>
                        <a:solidFill>
                          <a:srgbClr val="FFFFFF"/>
                        </a:solidFill>
                        <a:ln w="6350">
                          <a:solidFill>
                            <a:srgbClr val="000000"/>
                          </a:solidFill>
                          <a:miter lim="800000"/>
                          <a:headEnd/>
                          <a:tailEnd/>
                        </a:ln>
                      </wps:spPr>
                      <wps:txbx>
                        <w:txbxContent>
                          <w:p w:rsidR="0018384F" w:rsidRDefault="0018384F">
                            <w:pPr>
                              <w:jc w:val="center"/>
                            </w:pPr>
                            <w:r>
                              <w:t>j=i+1</w:t>
                            </w:r>
                          </w:p>
                        </w:txbxContent>
                      </wps:txbx>
                      <wps:bodyPr rot="0" vert="horz" wrap="square" lIns="3175" tIns="3175" rIns="3175" bIns="317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5" o:spid="_x0000_s1390" type="#_x0000_t202" style="position:absolute;left:0;text-align:left;margin-left:98.5pt;margin-top:4.3pt;width:72.95pt;height:18.95pt;z-index:2517294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" strokeweight=".5pt">
                <v:textbox inset=".25pt,.25pt,.25pt,.25pt">
                  <w:txbxContent>
                    <w:p w:rsidR="0018384F" w:rsidRDefault="0018384F">
                      <w:pPr>
                        <w:jc w:val="center"/>
                      </w:pPr>
                      <w:r>
                        <w:t>j=i+1</w:t>
                      </w:r>
                    </w:p>
                  </w:txbxContent>
                </v:textbox>
              </v:shap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731456" behindDoc="0" locked="0" layoutInCell="1" allowOverlap="1">
                <wp:simplePos x="0" y="0"/>
                <wp:positionH relativeFrom="column">
                  <wp:posOffset>1714500</wp:posOffset>
                </wp:positionH>
                <wp:positionV relativeFrom="paragraph">
                  <wp:posOffset>114300</wp:posOffset>
                </wp:positionV>
                <wp:extent cx="0" cy="114300"/>
                <wp:effectExtent l="12065" t="5080" r="6985" b="13970"/>
                <wp:wrapNone/>
                <wp:docPr id="56" name="Line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E39EC87" id="Line 237" o:spid="_x0000_s1026" style="position:absolute;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9pt" to="13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" strokeweight=".26mm">
                <v:stroke joinstyle="miter" endcap="square"/>
              </v:line>
            </w:pict>
          </mc:Fallback>
        </mc:AlternateContent>
      </w:r>
      <w:r>
        <w:rPr>
          <w:noProof/>
          <w:lang w:val="en-US" w:eastAsia="en-US" w:bidi="ar-SA"/>
        </w:rPr>
        <mc:AlternateContent>
          <mc:Choice Requires="wps">
            <w:drawing>
              <wp:anchor distT="0" distB="0" distL="114935" distR="114935" simplePos="0" relativeHeight="251736576" behindDoc="0" locked="0" layoutInCell="1" allowOverlap="1">
                <wp:simplePos x="0" y="0"/>
                <wp:positionH relativeFrom="column">
                  <wp:posOffset>1028700</wp:posOffset>
                </wp:positionH>
                <wp:positionV relativeFrom="paragraph">
                  <wp:posOffset>114300</wp:posOffset>
                </wp:positionV>
                <wp:extent cx="342265" cy="227965"/>
                <wp:effectExtent l="2540" t="5080" r="7620" b="5080"/>
                <wp:wrapNone/>
                <wp:docPr id="55" name="Text 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2" o:spid="_x0000_s1391" type="#_x0000_t202" style="position:absolute;left:0;text-align:left;margin-left:81pt;margin-top:9pt;width:26.95pt;height:17.95pt;z-index:25173657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" stroked="f">
                <v:fill opacity="0"/>
                <v:textbox inset="0,0,0,0">
                  <w:txbxContent>
                    <w:p w:rsidR="0018384F" w:rsidRDefault="0018384F">
                      <w:pPr>
                        <w:jc w:val="center"/>
                      </w:pPr>
                      <w:r>
                        <w:t>7</w:t>
                      </w:r>
                    </w:p>
                  </w:txbxContent>
                </v:textbox>
              </v:shap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935" distR="114935" simplePos="0" relativeHeight="251730432" behindDoc="0" locked="0" layoutInCell="1" allowOverlap="1">
                <wp:simplePos x="0" y="0"/>
                <wp:positionH relativeFrom="column">
                  <wp:posOffset>1250950</wp:posOffset>
                </wp:positionH>
                <wp:positionV relativeFrom="paragraph">
                  <wp:posOffset>46990</wp:posOffset>
                </wp:positionV>
                <wp:extent cx="926465" cy="240665"/>
                <wp:effectExtent l="5715" t="7620" r="10795" b="8890"/>
                <wp:wrapNone/>
                <wp:docPr id="54"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6465" cy="240665"/>
                        </a:xfrm>
                        <a:prstGeom prst="rect">
                          <a:avLst/>
                        </a:prstGeom>
                        <a:solidFill>
                          <a:srgbClr val="FFFFFF"/>
                        </a:solidFill>
                        <a:ln w="6350">
                          <a:solidFill>
                            <a:srgbClr val="000000"/>
                          </a:solidFill>
                          <a:miter lim="800000"/>
                          <a:headEnd/>
                          <a:tailEnd/>
                        </a:ln>
                      </wps:spPr>
                      <wps:txbx>
                        <w:txbxContent>
                          <w:p w:rsidR="0018384F" w:rsidRDefault="0018384F">
                            <w:pPr>
                              <w:jc w:val="center"/>
                            </w:pPr>
                            <w:r>
                              <w:t>k=j+1</w:t>
                            </w:r>
                          </w:p>
                        </w:txbxContent>
                      </wps:txbx>
                      <wps:bodyPr rot="0" vert="horz" wrap="square" lIns="3175" tIns="3175" rIns="3175" bIns="317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6" o:spid="_x0000_s1392" type="#_x0000_t202" style="position:absolute;left:0;text-align:left;margin-left:98.5pt;margin-top:3.7pt;width:72.95pt;height:18.95pt;z-index:2517304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" strokeweight=".5pt">
                <v:textbox inset=".25pt,.25pt,.25pt,.25pt">
                  <w:txbxContent>
                    <w:p w:rsidR="0018384F" w:rsidRDefault="0018384F">
                      <w:pPr>
                        <w:jc w:val="center"/>
                      </w:pPr>
                      <w:r>
                        <w:t>k=j+1</w:t>
                      </w:r>
                    </w:p>
                  </w:txbxContent>
                </v:textbox>
              </v:shap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732480" behindDoc="0" locked="0" layoutInCell="1" allowOverlap="1">
                <wp:simplePos x="0" y="0"/>
                <wp:positionH relativeFrom="column">
                  <wp:posOffset>1714500</wp:posOffset>
                </wp:positionH>
                <wp:positionV relativeFrom="paragraph">
                  <wp:posOffset>106680</wp:posOffset>
                </wp:positionV>
                <wp:extent cx="0" cy="114300"/>
                <wp:effectExtent l="12065" t="13335" r="6985" b="5715"/>
                <wp:wrapNone/>
                <wp:docPr id="53" name="Line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40CA119" id="Line 238" o:spid="_x0000_s1026" style="position:absolute;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8.4pt" to="13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" strokeweight=".26mm">
                <v:stroke joinstyle="miter" endcap="square"/>
              </v:lin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733504" behindDoc="0" locked="0" layoutInCell="1" allowOverlap="1">
                <wp:simplePos x="0" y="0"/>
                <wp:positionH relativeFrom="column">
                  <wp:posOffset>1143000</wp:posOffset>
                </wp:positionH>
                <wp:positionV relativeFrom="paragraph">
                  <wp:posOffset>45720</wp:posOffset>
                </wp:positionV>
                <wp:extent cx="1143000" cy="457200"/>
                <wp:effectExtent l="21590" t="12700" r="26035" b="15875"/>
                <wp:wrapNone/>
                <wp:docPr id="52" name="AutoShap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457200"/>
                        </a:xfrm>
                        <a:prstGeom prst="diamond">
                          <a:avLst/>
                        </a:prstGeom>
                        <a:noFill/>
                        <a:ln w="936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pPr>
                              <w:jc w:val="center"/>
                              <w:rPr>
                                <w:vertAlign w:val="superscript"/>
                              </w:rPr>
                            </w:pPr>
                            <w:r>
                              <w:t>i</w:t>
                            </w:r>
                            <w:r>
                              <w:rPr>
                                <w:vertAlign w:val="superscript"/>
                              </w:rPr>
                              <w:t>n</w:t>
                            </w:r>
                            <w:r>
                              <w:t>+j</w:t>
                            </w:r>
                            <w:r>
                              <w:rPr>
                                <w:vertAlign w:val="superscript"/>
                              </w:rPr>
                              <w:t>n</w:t>
                            </w:r>
                            <w:r>
                              <w:t>=k</w:t>
                            </w:r>
                            <w:r>
                              <w:rPr>
                                <w:vertAlign w:val="superscript"/>
                              </w:rPr>
                              <w:t>n</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id="AutoShape 239" o:spid="_x0000_s1393" type="#_x0000_t4" style="position:absolute;left:0;text-align:left;margin-left:90pt;margin-top:3.6pt;width:90pt;height:36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" filled="f" strokeweight=".26mm">
                <v:stroke endcap="square"/>
                <v:textbox inset="0,0,0,0">
                  <w:txbxContent>
                    <w:p w:rsidR="0018384F" w:rsidRDefault="0018384F">
                      <w:pPr>
                        <w:jc w:val="center"/>
                        <w:rPr>
                          <w:vertAlign w:val="superscript"/>
                        </w:rPr>
                      </w:pPr>
                      <w:r>
                        <w:t>i</w:t>
                      </w:r>
                      <w:r>
                        <w:rPr>
                          <w:vertAlign w:val="superscript"/>
                        </w:rPr>
                        <w:t>n</w:t>
                      </w:r>
                      <w:r>
                        <w:t>+j</w:t>
                      </w:r>
                      <w:r>
                        <w:rPr>
                          <w:vertAlign w:val="superscript"/>
                        </w:rPr>
                        <w:t>n</w:t>
                      </w:r>
                      <w:r>
                        <w:t>=k</w:t>
                      </w:r>
                      <w:r>
                        <w:rPr>
                          <w:vertAlign w:val="superscript"/>
                        </w:rPr>
                        <w:t>n</w:t>
                      </w:r>
                    </w:p>
                  </w:txbxContent>
                </v:textbox>
              </v:shape>
            </w:pict>
          </mc:Fallback>
        </mc:AlternateContent>
      </w:r>
      <w:r>
        <w:rPr>
          <w:noProof/>
          <w:lang w:val="en-US" w:eastAsia="en-US" w:bidi="ar-SA"/>
        </w:rPr>
        <mc:AlternateContent>
          <mc:Choice Requires="wps">
            <w:drawing>
              <wp:anchor distT="0" distB="0" distL="114935" distR="114935" simplePos="0" relativeHeight="251737600" behindDoc="0" locked="0" layoutInCell="1" allowOverlap="1">
                <wp:simplePos x="0" y="0"/>
                <wp:positionH relativeFrom="column">
                  <wp:posOffset>1143000</wp:posOffset>
                </wp:positionH>
                <wp:positionV relativeFrom="paragraph">
                  <wp:posOffset>45720</wp:posOffset>
                </wp:positionV>
                <wp:extent cx="342265" cy="227965"/>
                <wp:effectExtent l="2540" t="3175" r="7620" b="6985"/>
                <wp:wrapNone/>
                <wp:docPr id="51" name="Text 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3" o:spid="_x0000_s1394" type="#_x0000_t202" style="position:absolute;left:0;text-align:left;margin-left:90pt;margin-top:3.6pt;width:26.95pt;height:17.95pt;z-index:25173760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" stroked="f">
                <v:fill opacity="0"/>
                <v:textbox inset="0,0,0,0">
                  <w:txbxContent>
                    <w:p w:rsidR="0018384F" w:rsidRDefault="0018384F">
                      <w:pPr>
                        <w:jc w:val="center"/>
                      </w:pPr>
                      <w:r>
                        <w:t>8</w:t>
                      </w:r>
                    </w:p>
                  </w:txbxContent>
                </v:textbox>
              </v:shape>
            </w:pict>
          </mc:Fallback>
        </mc:AlternateContent>
      </w:r>
      <w:r>
        <w:rPr>
          <w:noProof/>
          <w:lang w:val="en-US" w:eastAsia="en-US" w:bidi="ar-SA"/>
        </w:rPr>
        <mc:AlternateContent>
          <mc:Choice Requires="wps">
            <w:drawing>
              <wp:anchor distT="0" distB="0" distL="114935" distR="114935" simplePos="0" relativeHeight="251745792" behindDoc="0" locked="0" layoutInCell="1" allowOverlap="1">
                <wp:simplePos x="0" y="0"/>
                <wp:positionH relativeFrom="column">
                  <wp:posOffset>800100</wp:posOffset>
                </wp:positionH>
                <wp:positionV relativeFrom="paragraph">
                  <wp:posOffset>45720</wp:posOffset>
                </wp:positionV>
                <wp:extent cx="342265" cy="227965"/>
                <wp:effectExtent l="2540" t="3175" r="7620" b="6985"/>
                <wp:wrapNone/>
                <wp:docPr id="50" name="Text Box 2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t>nu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1" o:spid="_x0000_s1395" type="#_x0000_t202" style="position:absolute;left:0;text-align:left;margin-left:63pt;margin-top:3.6pt;width:26.95pt;height:17.95pt;z-index:25174579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" stroked="f">
                <v:fill opacity="0"/>
                <v:textbox inset="0,0,0,0">
                  <w:txbxContent>
                    <w:p w:rsidR="0018384F" w:rsidRDefault="0018384F">
                      <w:pPr>
                        <w:jc w:val="center"/>
                      </w:pPr>
                      <w:r>
                        <w:t>nu</w:t>
                      </w:r>
                    </w:p>
                  </w:txbxContent>
                </v:textbox>
              </v:shap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742720" behindDoc="0" locked="0" layoutInCell="1" allowOverlap="1">
                <wp:simplePos x="0" y="0"/>
                <wp:positionH relativeFrom="column">
                  <wp:posOffset>800100</wp:posOffset>
                </wp:positionH>
                <wp:positionV relativeFrom="paragraph">
                  <wp:posOffset>99060</wp:posOffset>
                </wp:positionV>
                <wp:extent cx="342900" cy="0"/>
                <wp:effectExtent l="12065" t="12065" r="6985" b="6985"/>
                <wp:wrapNone/>
                <wp:docPr id="49" name="Lin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05B7B41" id="Line 248" o:spid="_x0000_s1026" style="position:absolute;flip:x;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7.8pt" to="90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" strokeweight=".26mm">
                <v:stroke joinstyle="miter" endcap="square"/>
              </v:line>
            </w:pict>
          </mc:Fallback>
        </mc:AlternateContent>
      </w:r>
      <w:r>
        <w:rPr>
          <w:noProof/>
          <w:lang w:val="en-US" w:eastAsia="en-US" w:bidi="ar-SA"/>
        </w:rPr>
        <mc:AlternateContent>
          <mc:Choice Requires="wps">
            <w:drawing>
              <wp:anchor distT="0" distB="0" distL="114300" distR="114300" simplePos="0" relativeHeight="251743744" behindDoc="0" locked="0" layoutInCell="1" allowOverlap="1">
                <wp:simplePos x="0" y="0"/>
                <wp:positionH relativeFrom="column">
                  <wp:posOffset>800100</wp:posOffset>
                </wp:positionH>
                <wp:positionV relativeFrom="paragraph">
                  <wp:posOffset>99060</wp:posOffset>
                </wp:positionV>
                <wp:extent cx="0" cy="914400"/>
                <wp:effectExtent l="12065" t="12065" r="6985" b="6985"/>
                <wp:wrapNone/>
                <wp:docPr id="48" name="Line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B4773A2" id="Line 249" o:spid="_x0000_s1026" style="position:absolute;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7.8pt" to="63pt,7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" strokeweight=".26mm">
                <v:stroke joinstyle="miter" endcap="square"/>
              </v:lin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738624" behindDoc="0" locked="0" layoutInCell="1" allowOverlap="1">
                <wp:simplePos x="0" y="0"/>
                <wp:positionH relativeFrom="column">
                  <wp:posOffset>1714500</wp:posOffset>
                </wp:positionH>
                <wp:positionV relativeFrom="paragraph">
                  <wp:posOffset>152400</wp:posOffset>
                </wp:positionV>
                <wp:extent cx="0" cy="114300"/>
                <wp:effectExtent l="12065" t="11430" r="6985" b="7620"/>
                <wp:wrapNone/>
                <wp:docPr id="47" name="Lin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73FCB8" id="Line 244" o:spid="_x0000_s1026" style="position:absolute;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2pt" to="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" strokeweight=".26mm">
                <v:stroke joinstyle="miter" endcap="square"/>
              </v:line>
            </w:pict>
          </mc:Fallback>
        </mc:AlternateContent>
      </w:r>
      <w:r>
        <w:rPr>
          <w:noProof/>
          <w:lang w:val="en-US" w:eastAsia="en-US" w:bidi="ar-SA"/>
        </w:rPr>
        <mc:AlternateContent>
          <mc:Choice Requires="wps">
            <w:drawing>
              <wp:anchor distT="0" distB="0" distL="114935" distR="114935" simplePos="0" relativeHeight="251740672" behindDoc="0" locked="0" layoutInCell="1" allowOverlap="1">
                <wp:simplePos x="0" y="0"/>
                <wp:positionH relativeFrom="column">
                  <wp:posOffset>1257300</wp:posOffset>
                </wp:positionH>
                <wp:positionV relativeFrom="paragraph">
                  <wp:posOffset>38100</wp:posOffset>
                </wp:positionV>
                <wp:extent cx="342265" cy="227965"/>
                <wp:effectExtent l="2540" t="1905" r="7620" b="8255"/>
                <wp:wrapNone/>
                <wp:docPr id="46"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t>da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6" o:spid="_x0000_s1396" type="#_x0000_t202" style="position:absolute;left:0;text-align:left;margin-left:99pt;margin-top:3pt;width:26.95pt;height:17.95pt;z-index:25174067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" stroked="f">
                <v:fill opacity="0"/>
                <v:textbox inset="0,0,0,0">
                  <w:txbxContent>
                    <w:p w:rsidR="0018384F" w:rsidRDefault="0018384F">
                      <w:pPr>
                        <w:jc w:val="center"/>
                      </w:pPr>
                      <w:r>
                        <w:t>da</w:t>
                      </w:r>
                    </w:p>
                  </w:txbxContent>
                </v:textbox>
              </v:shape>
            </w:pict>
          </mc:Fallback>
        </mc:AlternateContent>
      </w:r>
      <w:r>
        <w:rPr>
          <w:noProof/>
          <w:lang w:val="en-US" w:eastAsia="en-US" w:bidi="ar-SA"/>
        </w:rPr>
        <mc:AlternateContent>
          <mc:Choice Requires="wps">
            <w:drawing>
              <wp:anchor distT="0" distB="0" distL="114935" distR="114935" simplePos="0" relativeHeight="251746816" behindDoc="0" locked="0" layoutInCell="1" allowOverlap="1">
                <wp:simplePos x="0" y="0"/>
                <wp:positionH relativeFrom="column">
                  <wp:posOffset>1143000</wp:posOffset>
                </wp:positionH>
                <wp:positionV relativeFrom="paragraph">
                  <wp:posOffset>152400</wp:posOffset>
                </wp:positionV>
                <wp:extent cx="342265" cy="227965"/>
                <wp:effectExtent l="2540" t="1905" r="7620" b="8255"/>
                <wp:wrapNone/>
                <wp:docPr id="45" name="Text Box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2" o:spid="_x0000_s1397" type="#_x0000_t202" style="position:absolute;left:0;text-align:left;margin-left:90pt;margin-top:12pt;width:26.95pt;height:17.95pt;z-index:25174681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" stroked="f">
                <v:fill opacity="0"/>
                <v:textbox inset="0,0,0,0">
                  <w:txbxContent>
                    <w:p w:rsidR="0018384F" w:rsidRDefault="0018384F">
                      <w:pPr>
                        <w:jc w:val="center"/>
                      </w:pPr>
                      <w:r>
                        <w:t>9</w:t>
                      </w:r>
                    </w:p>
                  </w:txbxContent>
                </v:textbox>
              </v:shap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739648" behindDoc="0" locked="0" layoutInCell="1" allowOverlap="1">
                <wp:simplePos x="0" y="0"/>
                <wp:positionH relativeFrom="column">
                  <wp:posOffset>1257300</wp:posOffset>
                </wp:positionH>
                <wp:positionV relativeFrom="paragraph">
                  <wp:posOffset>91440</wp:posOffset>
                </wp:positionV>
                <wp:extent cx="914400" cy="457200"/>
                <wp:effectExtent l="12065" t="10795" r="16510" b="8255"/>
                <wp:wrapNone/>
                <wp:docPr id="44" name="AutoShape 2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parallelogram">
                          <a:avLst>
                            <a:gd name="adj" fmla="val 14130"/>
                          </a:avLst>
                        </a:prstGeom>
                        <a:noFill/>
                        <a:ln w="936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Pr="003015FA" w:rsidRDefault="0018384F">
                            <w:pPr>
                              <w:jc w:val="center"/>
                              <w:rPr>
                                <w:lang w:val="en-US"/>
                              </w:rPr>
                            </w:pPr>
                            <w:r w:rsidRPr="003015FA">
                              <w:rPr>
                                <w:lang w:val="en-US"/>
                              </w:rPr>
                              <w:t>Tipărire</w:t>
                            </w:r>
                          </w:p>
                          <w:p w:rsidR="0018384F" w:rsidRPr="003015FA" w:rsidRDefault="0018384F">
                            <w:pPr>
                              <w:jc w:val="center"/>
                              <w:rPr>
                                <w:lang w:val="en-US"/>
                              </w:rPr>
                            </w:pPr>
                            <w:r w:rsidRPr="003015FA">
                              <w:rPr>
                                <w:lang w:val="en-US"/>
                              </w:rPr>
                              <w:t>(i, j, k) şi n</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id="AutoShape 245" o:spid="_x0000_s1398" type="#_x0000_t7" style="position:absolute;left:0;text-align:left;margin-left:99pt;margin-top:7.2pt;width:1in;height:36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" adj="1526" filled="f" strokeweight=".26mm">
                <v:stroke endcap="square"/>
                <v:textbox inset="0,0,0,0">
                  <w:txbxContent>
                    <w:p w:rsidR="0018384F" w:rsidRPr="003015FA" w:rsidRDefault="0018384F">
                      <w:pPr>
                        <w:jc w:val="center"/>
                        <w:rPr>
                          <w:lang w:val="en-US"/>
                        </w:rPr>
                      </w:pPr>
                      <w:r w:rsidRPr="003015FA">
                        <w:rPr>
                          <w:lang w:val="en-US"/>
                        </w:rPr>
                        <w:t>Tipărire</w:t>
                      </w:r>
                    </w:p>
                    <w:p w:rsidR="0018384F" w:rsidRPr="003015FA" w:rsidRDefault="0018384F">
                      <w:pPr>
                        <w:jc w:val="center"/>
                        <w:rPr>
                          <w:lang w:val="en-US"/>
                        </w:rPr>
                      </w:pPr>
                      <w:r w:rsidRPr="003015FA">
                        <w:rPr>
                          <w:lang w:val="en-US"/>
                        </w:rPr>
                        <w:t>(i, j, k) şi n</w:t>
                      </w:r>
                    </w:p>
                  </w:txbxContent>
                </v:textbox>
              </v:shape>
            </w:pict>
          </mc:Fallback>
        </mc:AlternateContent>
      </w:r>
    </w:p>
    <w:p w:rsidR="0018384F" w:rsidRDefault="0018384F">
      <w:pPr>
        <w:ind w:firstLine="720"/>
        <w:jc w:val="both"/>
        <w:rPr>
          <w:lang w:val="ro-RO"/>
        </w:rPr>
      </w:pPr>
    </w:p>
    <w:p w:rsidR="0018384F" w:rsidRDefault="0018384F">
      <w:pPr>
        <w:ind w:firstLine="720"/>
        <w:jc w:val="both"/>
        <w:rPr>
          <w:lang w:val="ro-RO"/>
        </w:rPr>
      </w:pP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741696" behindDoc="0" locked="0" layoutInCell="1" allowOverlap="1">
                <wp:simplePos x="0" y="0"/>
                <wp:positionH relativeFrom="column">
                  <wp:posOffset>1714500</wp:posOffset>
                </wp:positionH>
                <wp:positionV relativeFrom="paragraph">
                  <wp:posOffset>23495</wp:posOffset>
                </wp:positionV>
                <wp:extent cx="0" cy="228600"/>
                <wp:effectExtent l="12065" t="9525" r="6985" b="9525"/>
                <wp:wrapNone/>
                <wp:docPr id="43" name="Lin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0AEA099" id="Line 247" o:spid="_x0000_s1026" style="position:absolute;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85pt" to="13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" strokeweight=".26mm">
                <v:stroke joinstyle="miter" endcap="square"/>
              </v:line>
            </w:pict>
          </mc:Fallback>
        </mc:AlternateContent>
      </w:r>
      <w:r>
        <w:rPr>
          <w:noProof/>
          <w:lang w:val="en-US" w:eastAsia="en-US" w:bidi="ar-SA"/>
        </w:rPr>
        <mc:AlternateContent>
          <mc:Choice Requires="wps">
            <w:drawing>
              <wp:anchor distT="0" distB="0" distL="114300" distR="114300" simplePos="0" relativeHeight="251744768" behindDoc="0" locked="0" layoutInCell="1" allowOverlap="1">
                <wp:simplePos x="0" y="0"/>
                <wp:positionH relativeFrom="column">
                  <wp:posOffset>800100</wp:posOffset>
                </wp:positionH>
                <wp:positionV relativeFrom="paragraph">
                  <wp:posOffset>137795</wp:posOffset>
                </wp:positionV>
                <wp:extent cx="914400" cy="0"/>
                <wp:effectExtent l="12065" t="57150" r="16510" b="57150"/>
                <wp:wrapNone/>
                <wp:docPr id="42" name="Line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B138289" id="Line 250" o:spid="_x0000_s1026" style="position:absolute;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10.85pt" to="13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" strokeweight=".26mm">
                <v:stroke endarrow="block" joinstyle="miter" endcap="square"/>
              </v:line>
            </w:pict>
          </mc:Fallback>
        </mc:AlternateContent>
      </w:r>
      <w:r>
        <w:rPr>
          <w:noProof/>
          <w:lang w:val="en-US" w:eastAsia="en-US" w:bidi="ar-SA"/>
        </w:rPr>
        <mc:AlternateContent>
          <mc:Choice Requires="wps">
            <w:drawing>
              <wp:anchor distT="0" distB="0" distL="114935" distR="114935" simplePos="0" relativeHeight="251753984" behindDoc="0" locked="0" layoutInCell="1" allowOverlap="1">
                <wp:simplePos x="0" y="0"/>
                <wp:positionH relativeFrom="column">
                  <wp:posOffset>1028700</wp:posOffset>
                </wp:positionH>
                <wp:positionV relativeFrom="paragraph">
                  <wp:posOffset>137795</wp:posOffset>
                </wp:positionV>
                <wp:extent cx="342265" cy="227965"/>
                <wp:effectExtent l="2540" t="0" r="7620" b="635"/>
                <wp:wrapNone/>
                <wp:docPr id="41" name="Text Box 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rPr>
                                <w:lang w:val="en-US"/>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9" o:spid="_x0000_s1399" type="#_x0000_t202" style="position:absolute;left:0;text-align:left;margin-left:81pt;margin-top:10.85pt;width:26.95pt;height:17.95pt;z-index:25175398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" stroked="f">
                <v:fill opacity="0"/>
                <v:textbox inset="0,0,0,0">
                  <w:txbxContent>
                    <w:p w:rsidR="0018384F" w:rsidRDefault="0018384F">
                      <w:pPr>
                        <w:jc w:val="center"/>
                      </w:pPr>
                      <w:r>
                        <w:rPr>
                          <w:lang w:val="en-US"/>
                        </w:rPr>
                        <w:t>10</w:t>
                      </w:r>
                    </w:p>
                  </w:txbxContent>
                </v:textbox>
              </v:shap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935" distR="114935" simplePos="0" relativeHeight="251747840" behindDoc="0" locked="0" layoutInCell="1" allowOverlap="1">
                <wp:simplePos x="0" y="0"/>
                <wp:positionH relativeFrom="column">
                  <wp:posOffset>1250950</wp:posOffset>
                </wp:positionH>
                <wp:positionV relativeFrom="paragraph">
                  <wp:posOffset>70485</wp:posOffset>
                </wp:positionV>
                <wp:extent cx="926465" cy="240665"/>
                <wp:effectExtent l="5715" t="12065" r="10795" b="13970"/>
                <wp:wrapNone/>
                <wp:docPr id="40" name="Text Box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6465" cy="240665"/>
                        </a:xfrm>
                        <a:prstGeom prst="rect">
                          <a:avLst/>
                        </a:prstGeom>
                        <a:solidFill>
                          <a:srgbClr val="FFFFFF"/>
                        </a:solidFill>
                        <a:ln w="6350">
                          <a:solidFill>
                            <a:srgbClr val="000000"/>
                          </a:solidFill>
                          <a:miter lim="800000"/>
                          <a:headEnd/>
                          <a:tailEnd/>
                        </a:ln>
                      </wps:spPr>
                      <wps:txbx>
                        <w:txbxContent>
                          <w:p w:rsidR="0018384F" w:rsidRDefault="0018384F">
                            <w:pPr>
                              <w:jc w:val="center"/>
                            </w:pPr>
                            <w:r>
                              <w:t>k=k+1</w:t>
                            </w:r>
                          </w:p>
                        </w:txbxContent>
                      </wps:txbx>
                      <wps:bodyPr rot="0" vert="horz" wrap="square" lIns="3175" tIns="3175" rIns="3175" bIns="317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3" o:spid="_x0000_s1400" type="#_x0000_t202" style="position:absolute;left:0;text-align:left;margin-left:98.5pt;margin-top:5.55pt;width:72.95pt;height:18.95pt;z-index:2517478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" strokeweight=".5pt">
                <v:textbox inset=".25pt,.25pt,.25pt,.25pt">
                  <w:txbxContent>
                    <w:p w:rsidR="0018384F" w:rsidRDefault="0018384F">
                      <w:pPr>
                        <w:jc w:val="center"/>
                      </w:pPr>
                      <w:r>
                        <w:t>k=k+1</w:t>
                      </w:r>
                    </w:p>
                  </w:txbxContent>
                </v:textbox>
              </v:shap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749888" behindDoc="0" locked="0" layoutInCell="1" allowOverlap="1">
                <wp:simplePos x="0" y="0"/>
                <wp:positionH relativeFrom="column">
                  <wp:posOffset>1714500</wp:posOffset>
                </wp:positionH>
                <wp:positionV relativeFrom="paragraph">
                  <wp:posOffset>130175</wp:posOffset>
                </wp:positionV>
                <wp:extent cx="0" cy="114300"/>
                <wp:effectExtent l="12065" t="8255" r="6985" b="10795"/>
                <wp:wrapNone/>
                <wp:docPr id="39" name="Line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5142673" id="Line 255" o:spid="_x0000_s1026" style="position:absolute;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0.25pt" to="13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" strokeweight=".26mm">
                <v:stroke joinstyle="miter" endcap="square"/>
              </v:line>
            </w:pict>
          </mc:Fallback>
        </mc:AlternateContent>
      </w:r>
      <w:r>
        <w:rPr>
          <w:noProof/>
          <w:lang w:val="en-US" w:eastAsia="en-US" w:bidi="ar-SA"/>
        </w:rPr>
        <mc:AlternateContent>
          <mc:Choice Requires="wps">
            <w:drawing>
              <wp:anchor distT="0" distB="0" distL="114935" distR="114935" simplePos="0" relativeHeight="251755008" behindDoc="0" locked="0" layoutInCell="1" allowOverlap="1">
                <wp:simplePos x="0" y="0"/>
                <wp:positionH relativeFrom="column">
                  <wp:posOffset>1257300</wp:posOffset>
                </wp:positionH>
                <wp:positionV relativeFrom="paragraph">
                  <wp:posOffset>130175</wp:posOffset>
                </wp:positionV>
                <wp:extent cx="342265" cy="227965"/>
                <wp:effectExtent l="2540" t="8255" r="7620" b="1905"/>
                <wp:wrapNone/>
                <wp:docPr id="38" name="Text 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rPr>
                                <w:lang w:val="en-US"/>
                              </w:rP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0" o:spid="_x0000_s1401" type="#_x0000_t202" style="position:absolute;left:0;text-align:left;margin-left:99pt;margin-top:10.25pt;width:26.95pt;height:17.95pt;z-index:2517550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" stroked="f">
                <v:fill opacity="0"/>
                <v:textbox inset="0,0,0,0">
                  <w:txbxContent>
                    <w:p w:rsidR="0018384F" w:rsidRDefault="0018384F">
                      <w:pPr>
                        <w:jc w:val="center"/>
                      </w:pPr>
                      <w:r>
                        <w:rPr>
                          <w:lang w:val="en-US"/>
                        </w:rPr>
                        <w:t>11</w:t>
                      </w:r>
                    </w:p>
                  </w:txbxContent>
                </v:textbox>
              </v:shap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748864" behindDoc="0" locked="0" layoutInCell="1" allowOverlap="1">
                <wp:simplePos x="0" y="0"/>
                <wp:positionH relativeFrom="column">
                  <wp:posOffset>1143000</wp:posOffset>
                </wp:positionH>
                <wp:positionV relativeFrom="paragraph">
                  <wp:posOffset>69215</wp:posOffset>
                </wp:positionV>
                <wp:extent cx="1143000" cy="457200"/>
                <wp:effectExtent l="21590" t="16510" r="26035" b="12065"/>
                <wp:wrapNone/>
                <wp:docPr id="37" name="AutoShape 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457200"/>
                        </a:xfrm>
                        <a:prstGeom prst="diamond">
                          <a:avLst/>
                        </a:prstGeom>
                        <a:noFill/>
                        <a:ln w="936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pPr>
                              <w:jc w:val="center"/>
                              <w:rPr>
                                <w:lang w:val="en-US"/>
                              </w:rPr>
                            </w:pPr>
                            <w:r>
                              <w:t>k</w:t>
                            </w:r>
                            <w:r>
                              <w:rPr>
                                <w:lang w:val="en-US"/>
                              </w:rPr>
                              <w:t>&lt;M</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id="AutoShape 254" o:spid="_x0000_s1402" type="#_x0000_t4" style="position:absolute;left:0;text-align:left;margin-left:90pt;margin-top:5.45pt;width:90pt;height:36p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" filled="f" strokeweight=".26mm">
                <v:stroke endcap="square"/>
                <v:textbox inset="0,0,0,0">
                  <w:txbxContent>
                    <w:p w:rsidR="0018384F" w:rsidRDefault="0018384F">
                      <w:pPr>
                        <w:jc w:val="center"/>
                        <w:rPr>
                          <w:lang w:val="en-US"/>
                        </w:rPr>
                      </w:pPr>
                      <w:r>
                        <w:t>k</w:t>
                      </w:r>
                      <w:r>
                        <w:rPr>
                          <w:lang w:val="en-US"/>
                        </w:rPr>
                        <w:t>&lt;M</w:t>
                      </w:r>
                    </w:p>
                  </w:txbxContent>
                </v:textbox>
              </v:shape>
            </w:pict>
          </mc:Fallback>
        </mc:AlternateContent>
      </w:r>
      <w:r>
        <w:rPr>
          <w:noProof/>
          <w:lang w:val="en-US" w:eastAsia="en-US" w:bidi="ar-SA"/>
        </w:rPr>
        <mc:AlternateContent>
          <mc:Choice Requires="wps">
            <w:drawing>
              <wp:anchor distT="0" distB="0" distL="114935" distR="114935" simplePos="0" relativeHeight="251750912" behindDoc="0" locked="0" layoutInCell="1" allowOverlap="1">
                <wp:simplePos x="0" y="0"/>
                <wp:positionH relativeFrom="column">
                  <wp:posOffset>914400</wp:posOffset>
                </wp:positionH>
                <wp:positionV relativeFrom="paragraph">
                  <wp:posOffset>69215</wp:posOffset>
                </wp:positionV>
                <wp:extent cx="342265" cy="227965"/>
                <wp:effectExtent l="2540" t="6985" r="7620" b="3175"/>
                <wp:wrapNone/>
                <wp:docPr id="36" name="Text Box 2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rPr>
                                <w:lang w:val="en-US"/>
                              </w:rPr>
                              <w:t>da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6" o:spid="_x0000_s1403" type="#_x0000_t202" style="position:absolute;left:0;text-align:left;margin-left:1in;margin-top:5.45pt;width:26.95pt;height:17.95pt;z-index:2517509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" stroked="f">
                <v:fill opacity="0"/>
                <v:textbox inset="0,0,0,0">
                  <w:txbxContent>
                    <w:p w:rsidR="0018384F" w:rsidRDefault="0018384F">
                      <w:pPr>
                        <w:jc w:val="center"/>
                      </w:pPr>
                      <w:r>
                        <w:rPr>
                          <w:lang w:val="en-US"/>
                        </w:rPr>
                        <w:t>da</w:t>
                      </w:r>
                    </w:p>
                  </w:txbxContent>
                </v:textbox>
              </v:shap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751936" behindDoc="0" locked="0" layoutInCell="1" allowOverlap="1">
                <wp:simplePos x="0" y="0"/>
                <wp:positionH relativeFrom="column">
                  <wp:posOffset>685800</wp:posOffset>
                </wp:positionH>
                <wp:positionV relativeFrom="paragraph">
                  <wp:posOffset>122555</wp:posOffset>
                </wp:positionV>
                <wp:extent cx="457200" cy="0"/>
                <wp:effectExtent l="21590" t="53975" r="6985" b="60325"/>
                <wp:wrapNone/>
                <wp:docPr id="35" name="Line 2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B7E360D" id="Line 257" o:spid="_x0000_s1026" style="position:absolute;flip:x;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9.65pt" to="90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" strokeweight=".26mm">
                <v:stroke endarrow="block" joinstyle="miter" endcap="square"/>
              </v:line>
            </w:pict>
          </mc:Fallback>
        </mc:AlternateContent>
      </w:r>
      <w:r>
        <w:rPr>
          <w:noProof/>
          <w:lang w:val="en-US" w:eastAsia="en-US" w:bidi="ar-SA"/>
        </w:rPr>
        <mc:AlternateContent>
          <mc:Choice Requires="wps">
            <w:drawing>
              <wp:anchor distT="0" distB="0" distL="114300" distR="114300" simplePos="0" relativeHeight="251752960" behindDoc="0" locked="0" layoutInCell="1" allowOverlap="1">
                <wp:simplePos x="0" y="0"/>
                <wp:positionH relativeFrom="column">
                  <wp:posOffset>342900</wp:posOffset>
                </wp:positionH>
                <wp:positionV relativeFrom="paragraph">
                  <wp:posOffset>8255</wp:posOffset>
                </wp:positionV>
                <wp:extent cx="342900" cy="228600"/>
                <wp:effectExtent l="12065" t="6350" r="6985" b="12700"/>
                <wp:wrapNone/>
                <wp:docPr id="34" name="Oval 2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ellipse">
                          <a:avLst/>
                        </a:prstGeom>
                        <a:noFill/>
                        <a:ln w="936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pPr>
                              <w:jc w:val="center"/>
                              <w:rPr>
                                <w:lang w:val="en-US"/>
                              </w:rPr>
                            </w:pPr>
                            <w:r>
                              <w:rPr>
                                <w:lang w:val="en-US"/>
                              </w:rPr>
                              <w:t>8</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oval id="Oval 258" o:spid="_x0000_s1404" style="position:absolute;left:0;text-align:left;margin-left:27pt;margin-top:.65pt;width:27pt;height:18pt;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" filled="f" strokeweight=".26mm">
                <v:stroke joinstyle="miter" endcap="square"/>
                <v:textbox inset="0,0,0,0">
                  <w:txbxContent>
                    <w:p w:rsidR="0018384F" w:rsidRDefault="0018384F">
                      <w:pPr>
                        <w:jc w:val="center"/>
                        <w:rPr>
                          <w:lang w:val="en-US"/>
                        </w:rPr>
                      </w:pPr>
                      <w:r>
                        <w:rPr>
                          <w:lang w:val="en-US"/>
                        </w:rPr>
                        <w:t>8</w:t>
                      </w:r>
                    </w:p>
                  </w:txbxContent>
                </v:textbox>
              </v:oval>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935" distR="114935" simplePos="0" relativeHeight="251764224" behindDoc="0" locked="0" layoutInCell="1" allowOverlap="1">
                <wp:simplePos x="0" y="0"/>
                <wp:positionH relativeFrom="column">
                  <wp:posOffset>1828800</wp:posOffset>
                </wp:positionH>
                <wp:positionV relativeFrom="paragraph">
                  <wp:posOffset>61595</wp:posOffset>
                </wp:positionV>
                <wp:extent cx="342265" cy="227965"/>
                <wp:effectExtent l="2540" t="5715" r="7620" b="4445"/>
                <wp:wrapNone/>
                <wp:docPr id="33" name="Text Box 2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t>nu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9" o:spid="_x0000_s1405" type="#_x0000_t202" style="position:absolute;left:0;text-align:left;margin-left:2in;margin-top:4.85pt;width:26.95pt;height:17.95pt;z-index:25176422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" stroked="f">
                <v:fill opacity="0"/>
                <v:textbox inset="0,0,0,0">
                  <w:txbxContent>
                    <w:p w:rsidR="0018384F" w:rsidRDefault="0018384F">
                      <w:pPr>
                        <w:jc w:val="center"/>
                      </w:pPr>
                      <w:r>
                        <w:t>nu</w:t>
                      </w:r>
                    </w:p>
                  </w:txbxContent>
                </v:textbox>
              </v:shap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756032" behindDoc="0" locked="0" layoutInCell="1" allowOverlap="1">
                <wp:simplePos x="0" y="0"/>
                <wp:positionH relativeFrom="column">
                  <wp:posOffset>1714500</wp:posOffset>
                </wp:positionH>
                <wp:positionV relativeFrom="paragraph">
                  <wp:posOffset>635</wp:posOffset>
                </wp:positionV>
                <wp:extent cx="0" cy="114300"/>
                <wp:effectExtent l="12065" t="5080" r="6985" b="13970"/>
                <wp:wrapNone/>
                <wp:docPr id="32" name="Line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41F0E53" id="Line 261" o:spid="_x0000_s1026" style="position:absolute;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05pt" to="13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" strokeweight=".26mm">
                <v:stroke joinstyle="miter" endcap="square"/>
              </v:line>
            </w:pict>
          </mc:Fallback>
        </mc:AlternateContent>
      </w:r>
      <w:r>
        <w:rPr>
          <w:noProof/>
          <w:lang w:val="en-US" w:eastAsia="en-US" w:bidi="ar-SA"/>
        </w:rPr>
        <mc:AlternateContent>
          <mc:Choice Requires="wps">
            <w:drawing>
              <wp:anchor distT="0" distB="0" distL="114935" distR="114935" simplePos="0" relativeHeight="251757056" behindDoc="0" locked="0" layoutInCell="1" allowOverlap="1">
                <wp:simplePos x="0" y="0"/>
                <wp:positionH relativeFrom="column">
                  <wp:posOffset>1250950</wp:posOffset>
                </wp:positionH>
                <wp:positionV relativeFrom="paragraph">
                  <wp:posOffset>108585</wp:posOffset>
                </wp:positionV>
                <wp:extent cx="926465" cy="240665"/>
                <wp:effectExtent l="5715" t="8255" r="10795" b="8255"/>
                <wp:wrapNone/>
                <wp:docPr id="31" name="Text Box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6465" cy="240665"/>
                        </a:xfrm>
                        <a:prstGeom prst="rect">
                          <a:avLst/>
                        </a:prstGeom>
                        <a:solidFill>
                          <a:srgbClr val="FFFFFF"/>
                        </a:solidFill>
                        <a:ln w="6350">
                          <a:solidFill>
                            <a:srgbClr val="000000"/>
                          </a:solidFill>
                          <a:miter lim="800000"/>
                          <a:headEnd/>
                          <a:tailEnd/>
                        </a:ln>
                      </wps:spPr>
                      <wps:txbx>
                        <w:txbxContent>
                          <w:p w:rsidR="0018384F" w:rsidRDefault="0018384F">
                            <w:pPr>
                              <w:jc w:val="center"/>
                            </w:pPr>
                            <w:r>
                              <w:t>j=j+1</w:t>
                            </w:r>
                          </w:p>
                        </w:txbxContent>
                      </wps:txbx>
                      <wps:bodyPr rot="0" vert="horz" wrap="square" lIns="3175" tIns="3175" rIns="3175" bIns="317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2" o:spid="_x0000_s1406" type="#_x0000_t202" style="position:absolute;left:0;text-align:left;margin-left:98.5pt;margin-top:8.55pt;width:72.95pt;height:18.95pt;z-index:2517570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" strokeweight=".5pt">
                <v:textbox inset=".25pt,.25pt,.25pt,.25pt">
                  <w:txbxContent>
                    <w:p w:rsidR="0018384F" w:rsidRDefault="0018384F">
                      <w:pPr>
                        <w:jc w:val="center"/>
                      </w:pPr>
                      <w:r>
                        <w:t>j=j+1</w:t>
                      </w:r>
                    </w:p>
                  </w:txbxContent>
                </v:textbox>
              </v:shape>
            </w:pict>
          </mc:Fallback>
        </mc:AlternateContent>
      </w:r>
      <w:r>
        <w:rPr>
          <w:noProof/>
          <w:lang w:val="en-US" w:eastAsia="en-US" w:bidi="ar-SA"/>
        </w:rPr>
        <mc:AlternateContent>
          <mc:Choice Requires="wps">
            <w:drawing>
              <wp:anchor distT="0" distB="0" distL="114935" distR="114935" simplePos="0" relativeHeight="251758080" behindDoc="0" locked="0" layoutInCell="1" allowOverlap="1">
                <wp:simplePos x="0" y="0"/>
                <wp:positionH relativeFrom="column">
                  <wp:posOffset>1143000</wp:posOffset>
                </wp:positionH>
                <wp:positionV relativeFrom="paragraph">
                  <wp:posOffset>635</wp:posOffset>
                </wp:positionV>
                <wp:extent cx="342265" cy="227965"/>
                <wp:effectExtent l="2540" t="5080" r="7620" b="5080"/>
                <wp:wrapNone/>
                <wp:docPr id="30" name="Text Box 2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rPr>
                                <w:lang w:val="en-US"/>
                              </w:rPr>
                              <w:t>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3" o:spid="_x0000_s1407" type="#_x0000_t202" style="position:absolute;left:0;text-align:left;margin-left:90pt;margin-top:.05pt;width:26.95pt;height:17.95pt;z-index:2517580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" stroked="f">
                <v:fill opacity="0"/>
                <v:textbox inset="0,0,0,0">
                  <w:txbxContent>
                    <w:p w:rsidR="0018384F" w:rsidRDefault="0018384F">
                      <w:pPr>
                        <w:jc w:val="center"/>
                      </w:pPr>
                      <w:r>
                        <w:rPr>
                          <w:lang w:val="en-US"/>
                        </w:rPr>
                        <w:t>12</w:t>
                      </w:r>
                    </w:p>
                  </w:txbxContent>
                </v:textbox>
              </v:shape>
            </w:pict>
          </mc:Fallback>
        </mc:AlternateContent>
      </w:r>
    </w:p>
    <w:p w:rsidR="0018384F" w:rsidRDefault="0018384F">
      <w:pPr>
        <w:ind w:firstLine="720"/>
        <w:jc w:val="both"/>
        <w:rPr>
          <w:lang w:val="ro-RO"/>
        </w:rPr>
      </w:pP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760128" behindDoc="0" locked="0" layoutInCell="1" allowOverlap="1">
                <wp:simplePos x="0" y="0"/>
                <wp:positionH relativeFrom="column">
                  <wp:posOffset>1143000</wp:posOffset>
                </wp:positionH>
                <wp:positionV relativeFrom="paragraph">
                  <wp:posOffset>107315</wp:posOffset>
                </wp:positionV>
                <wp:extent cx="1143000" cy="457200"/>
                <wp:effectExtent l="21590" t="13335" r="26035" b="15240"/>
                <wp:wrapNone/>
                <wp:docPr id="29" name="AutoShape 2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457200"/>
                        </a:xfrm>
                        <a:prstGeom prst="diamond">
                          <a:avLst/>
                        </a:prstGeom>
                        <a:noFill/>
                        <a:ln w="936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pPr>
                              <w:jc w:val="center"/>
                              <w:rPr>
                                <w:lang w:val="en-US"/>
                              </w:rPr>
                            </w:pPr>
                            <w:r>
                              <w:t>j</w:t>
                            </w:r>
                            <w:r>
                              <w:rPr>
                                <w:lang w:val="en-US"/>
                              </w:rPr>
                              <w:t>&lt;M-1</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id="AutoShape 265" o:spid="_x0000_s1408" type="#_x0000_t4" style="position:absolute;left:0;text-align:left;margin-left:90pt;margin-top:8.45pt;width:90pt;height:36pt;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" filled="f" strokeweight=".26mm">
                <v:stroke endcap="square"/>
                <v:textbox inset="0,0,0,0">
                  <w:txbxContent>
                    <w:p w:rsidR="0018384F" w:rsidRDefault="0018384F">
                      <w:pPr>
                        <w:jc w:val="center"/>
                        <w:rPr>
                          <w:lang w:val="en-US"/>
                        </w:rPr>
                      </w:pPr>
                      <w:r>
                        <w:t>j</w:t>
                      </w:r>
                      <w:r>
                        <w:rPr>
                          <w:lang w:val="en-US"/>
                        </w:rPr>
                        <w:t>&lt;M-1</w:t>
                      </w:r>
                    </w:p>
                  </w:txbxContent>
                </v:textbox>
              </v:shape>
            </w:pict>
          </mc:Fallback>
        </mc:AlternateContent>
      </w:r>
      <w:r>
        <w:rPr>
          <w:noProof/>
          <w:lang w:val="en-US" w:eastAsia="en-US" w:bidi="ar-SA"/>
        </w:rPr>
        <mc:AlternateContent>
          <mc:Choice Requires="wps">
            <w:drawing>
              <wp:anchor distT="0" distB="0" distL="114300" distR="114300" simplePos="0" relativeHeight="251762176" behindDoc="0" locked="0" layoutInCell="1" allowOverlap="1">
                <wp:simplePos x="0" y="0"/>
                <wp:positionH relativeFrom="column">
                  <wp:posOffset>1714500</wp:posOffset>
                </wp:positionH>
                <wp:positionV relativeFrom="paragraph">
                  <wp:posOffset>-6985</wp:posOffset>
                </wp:positionV>
                <wp:extent cx="0" cy="114300"/>
                <wp:effectExtent l="12065" t="13335" r="6985" b="5715"/>
                <wp:wrapNone/>
                <wp:docPr id="28" name="Line 2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D4CAD77" id="Line 267" o:spid="_x0000_s1026" style="position:absolute;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5pt" to="13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" strokeweight=".26mm">
                <v:stroke joinstyle="miter" endcap="square"/>
              </v:line>
            </w:pict>
          </mc:Fallback>
        </mc:AlternateContent>
      </w:r>
      <w:r>
        <w:rPr>
          <w:noProof/>
          <w:lang w:val="en-US" w:eastAsia="en-US" w:bidi="ar-SA"/>
        </w:rPr>
        <mc:AlternateContent>
          <mc:Choice Requires="wps">
            <w:drawing>
              <wp:anchor distT="0" distB="0" distL="114935" distR="114935" simplePos="0" relativeHeight="251763200" behindDoc="0" locked="0" layoutInCell="1" allowOverlap="1">
                <wp:simplePos x="0" y="0"/>
                <wp:positionH relativeFrom="column">
                  <wp:posOffset>1028700</wp:posOffset>
                </wp:positionH>
                <wp:positionV relativeFrom="paragraph">
                  <wp:posOffset>107315</wp:posOffset>
                </wp:positionV>
                <wp:extent cx="342265" cy="227965"/>
                <wp:effectExtent l="2540" t="3810" r="7620" b="6350"/>
                <wp:wrapNone/>
                <wp:docPr id="27" name="Text Box 2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rPr>
                                <w:lang w:val="en-US"/>
                              </w:rPr>
                              <w:t>da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8" o:spid="_x0000_s1409" type="#_x0000_t202" style="position:absolute;left:0;text-align:left;margin-left:81pt;margin-top:8.45pt;width:26.95pt;height:17.95pt;z-index:25176320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" stroked="f">
                <v:fill opacity="0"/>
                <v:textbox inset="0,0,0,0">
                  <w:txbxContent>
                    <w:p w:rsidR="0018384F" w:rsidRDefault="0018384F">
                      <w:pPr>
                        <w:jc w:val="center"/>
                      </w:pPr>
                      <w:r>
                        <w:rPr>
                          <w:lang w:val="en-US"/>
                        </w:rPr>
                        <w:t>da</w:t>
                      </w:r>
                    </w:p>
                  </w:txbxContent>
                </v:textbox>
              </v:shape>
            </w:pict>
          </mc:Fallback>
        </mc:AlternateContent>
      </w:r>
      <w:r>
        <w:rPr>
          <w:noProof/>
          <w:lang w:val="en-US" w:eastAsia="en-US" w:bidi="ar-SA"/>
        </w:rPr>
        <mc:AlternateContent>
          <mc:Choice Requires="wps">
            <w:drawing>
              <wp:anchor distT="0" distB="0" distL="114935" distR="114935" simplePos="0" relativeHeight="251765248" behindDoc="0" locked="0" layoutInCell="1" allowOverlap="1">
                <wp:simplePos x="0" y="0"/>
                <wp:positionH relativeFrom="column">
                  <wp:posOffset>1828800</wp:posOffset>
                </wp:positionH>
                <wp:positionV relativeFrom="paragraph">
                  <wp:posOffset>-6985</wp:posOffset>
                </wp:positionV>
                <wp:extent cx="342265" cy="227965"/>
                <wp:effectExtent l="2540" t="3810" r="7620" b="6350"/>
                <wp:wrapNone/>
                <wp:docPr id="26" name="Text Box 2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t>nu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0" o:spid="_x0000_s1410" type="#_x0000_t202" style="position:absolute;left:0;text-align:left;margin-left:2in;margin-top:-.55pt;width:26.95pt;height:17.95pt;z-index:25176524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" stroked="f">
                <v:fill opacity="0"/>
                <v:textbox inset="0,0,0,0">
                  <w:txbxContent>
                    <w:p w:rsidR="0018384F" w:rsidRDefault="0018384F">
                      <w:pPr>
                        <w:jc w:val="center"/>
                      </w:pPr>
                      <w:r>
                        <w:t>nu</w:t>
                      </w:r>
                    </w:p>
                  </w:txbxContent>
                </v:textbox>
              </v:shape>
            </w:pict>
          </mc:Fallback>
        </mc:AlternateContent>
      </w:r>
      <w:r>
        <w:rPr>
          <w:noProof/>
          <w:lang w:val="en-US" w:eastAsia="en-US" w:bidi="ar-SA"/>
        </w:rPr>
        <mc:AlternateContent>
          <mc:Choice Requires="wps">
            <w:drawing>
              <wp:anchor distT="0" distB="0" distL="114935" distR="114935" simplePos="0" relativeHeight="251784704" behindDoc="0" locked="0" layoutInCell="1" allowOverlap="1">
                <wp:simplePos x="0" y="0"/>
                <wp:positionH relativeFrom="column">
                  <wp:posOffset>1257300</wp:posOffset>
                </wp:positionH>
                <wp:positionV relativeFrom="paragraph">
                  <wp:posOffset>-6985</wp:posOffset>
                </wp:positionV>
                <wp:extent cx="342265" cy="227965"/>
                <wp:effectExtent l="2540" t="3810" r="7620" b="6350"/>
                <wp:wrapNone/>
                <wp:docPr id="25" name="Text Box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rPr>
                                <w:lang w:val="en-US"/>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9" o:spid="_x0000_s1411" type="#_x0000_t202" style="position:absolute;left:0;text-align:left;margin-left:99pt;margin-top:-.55pt;width:26.95pt;height:17.95pt;z-index:2517847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" stroked="f">
                <v:fill opacity="0"/>
                <v:textbox inset="0,0,0,0">
                  <w:txbxContent>
                    <w:p w:rsidR="0018384F" w:rsidRDefault="0018384F">
                      <w:pPr>
                        <w:jc w:val="center"/>
                      </w:pPr>
                      <w:r>
                        <w:rPr>
                          <w:lang w:val="en-US"/>
                        </w:rPr>
                        <w:t>13</w:t>
                      </w:r>
                    </w:p>
                  </w:txbxContent>
                </v:textbox>
              </v:shap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759104" behindDoc="0" locked="0" layoutInCell="1" allowOverlap="1">
                <wp:simplePos x="0" y="0"/>
                <wp:positionH relativeFrom="column">
                  <wp:posOffset>685800</wp:posOffset>
                </wp:positionH>
                <wp:positionV relativeFrom="paragraph">
                  <wp:posOffset>160655</wp:posOffset>
                </wp:positionV>
                <wp:extent cx="457200" cy="0"/>
                <wp:effectExtent l="21590" t="60325" r="6985" b="53975"/>
                <wp:wrapNone/>
                <wp:docPr id="24" name="Line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22C4A5F" id="Line 264" o:spid="_x0000_s1026" style="position:absolute;flip:x;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2.65pt" to="90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" strokeweight=".26mm">
                <v:stroke endarrow="block" joinstyle="miter" endcap="square"/>
              </v:line>
            </w:pict>
          </mc:Fallback>
        </mc:AlternateContent>
      </w:r>
      <w:r>
        <w:rPr>
          <w:noProof/>
          <w:lang w:val="en-US" w:eastAsia="en-US" w:bidi="ar-SA"/>
        </w:rPr>
        <mc:AlternateContent>
          <mc:Choice Requires="wps">
            <w:drawing>
              <wp:anchor distT="0" distB="0" distL="114300" distR="114300" simplePos="0" relativeHeight="251761152" behindDoc="0" locked="0" layoutInCell="1" allowOverlap="1">
                <wp:simplePos x="0" y="0"/>
                <wp:positionH relativeFrom="column">
                  <wp:posOffset>342900</wp:posOffset>
                </wp:positionH>
                <wp:positionV relativeFrom="paragraph">
                  <wp:posOffset>46355</wp:posOffset>
                </wp:positionV>
                <wp:extent cx="342900" cy="228600"/>
                <wp:effectExtent l="12065" t="12700" r="6985" b="6350"/>
                <wp:wrapNone/>
                <wp:docPr id="23" name="Oval 2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ellipse">
                          <a:avLst/>
                        </a:prstGeom>
                        <a:noFill/>
                        <a:ln w="936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pPr>
                              <w:jc w:val="center"/>
                              <w:rPr>
                                <w:lang w:val="en-US"/>
                              </w:rPr>
                            </w:pPr>
                            <w:r>
                              <w:rPr>
                                <w:lang w:val="en-US"/>
                              </w:rPr>
                              <w:t>7</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oval id="Oval 266" o:spid="_x0000_s1412" style="position:absolute;left:0;text-align:left;margin-left:27pt;margin-top:3.65pt;width:27pt;height:18pt;z-index:25176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" filled="f" strokeweight=".26mm">
                <v:stroke joinstyle="miter" endcap="square"/>
                <v:textbox inset="0,0,0,0">
                  <w:txbxContent>
                    <w:p w:rsidR="0018384F" w:rsidRDefault="0018384F">
                      <w:pPr>
                        <w:jc w:val="center"/>
                        <w:rPr>
                          <w:lang w:val="en-US"/>
                        </w:rPr>
                      </w:pPr>
                      <w:r>
                        <w:rPr>
                          <w:lang w:val="en-US"/>
                        </w:rPr>
                        <w:t>7</w:t>
                      </w:r>
                    </w:p>
                  </w:txbxContent>
                </v:textbox>
              </v:oval>
            </w:pict>
          </mc:Fallback>
        </mc:AlternateContent>
      </w:r>
    </w:p>
    <w:p w:rsidR="0018384F" w:rsidRDefault="0018384F">
      <w:pPr>
        <w:ind w:firstLine="720"/>
        <w:jc w:val="both"/>
        <w:rPr>
          <w:lang w:val="ro-RO"/>
        </w:rPr>
      </w:pP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766272" behindDoc="0" locked="0" layoutInCell="1" allowOverlap="1">
                <wp:simplePos x="0" y="0"/>
                <wp:positionH relativeFrom="column">
                  <wp:posOffset>1714500</wp:posOffset>
                </wp:positionH>
                <wp:positionV relativeFrom="paragraph">
                  <wp:posOffset>38735</wp:posOffset>
                </wp:positionV>
                <wp:extent cx="0" cy="114300"/>
                <wp:effectExtent l="12065" t="11430" r="6985" b="7620"/>
                <wp:wrapNone/>
                <wp:docPr id="22" name="Line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367E2BF" id="Line 271" o:spid="_x0000_s1026" style="position:absolute;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05pt" to="13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" strokeweight=".26mm">
                <v:stroke joinstyle="miter" endcap="square"/>
              </v:line>
            </w:pict>
          </mc:Fallback>
        </mc:AlternateContent>
      </w:r>
      <w:r>
        <w:rPr>
          <w:noProof/>
          <w:lang w:val="en-US" w:eastAsia="en-US" w:bidi="ar-SA"/>
        </w:rPr>
        <mc:AlternateContent>
          <mc:Choice Requires="wps">
            <w:drawing>
              <wp:anchor distT="0" distB="0" distL="114935" distR="114935" simplePos="0" relativeHeight="251767296" behindDoc="0" locked="0" layoutInCell="1" allowOverlap="1">
                <wp:simplePos x="0" y="0"/>
                <wp:positionH relativeFrom="column">
                  <wp:posOffset>1250950</wp:posOffset>
                </wp:positionH>
                <wp:positionV relativeFrom="paragraph">
                  <wp:posOffset>146685</wp:posOffset>
                </wp:positionV>
                <wp:extent cx="926465" cy="240665"/>
                <wp:effectExtent l="5715" t="5080" r="10795" b="11430"/>
                <wp:wrapNone/>
                <wp:docPr id="20" name="Text Box 2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6465" cy="240665"/>
                        </a:xfrm>
                        <a:prstGeom prst="rect">
                          <a:avLst/>
                        </a:prstGeom>
                        <a:solidFill>
                          <a:srgbClr val="FFFFFF"/>
                        </a:solidFill>
                        <a:ln w="6350">
                          <a:solidFill>
                            <a:srgbClr val="000000"/>
                          </a:solidFill>
                          <a:miter lim="800000"/>
                          <a:headEnd/>
                          <a:tailEnd/>
                        </a:ln>
                      </wps:spPr>
                      <wps:txbx>
                        <w:txbxContent>
                          <w:p w:rsidR="0018384F" w:rsidRDefault="0018384F">
                            <w:pPr>
                              <w:jc w:val="center"/>
                            </w:pPr>
                            <w:r>
                              <w:t>i=i+1</w:t>
                            </w:r>
                          </w:p>
                        </w:txbxContent>
                      </wps:txbx>
                      <wps:bodyPr rot="0" vert="horz" wrap="square" lIns="3175" tIns="3175" rIns="3175" bIns="317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2" o:spid="_x0000_s1413" type="#_x0000_t202" style="position:absolute;left:0;text-align:left;margin-left:98.5pt;margin-top:11.55pt;width:72.95pt;height:18.95pt;z-index:25176729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" strokeweight=".5pt">
                <v:textbox inset=".25pt,.25pt,.25pt,.25pt">
                  <w:txbxContent>
                    <w:p w:rsidR="0018384F" w:rsidRDefault="0018384F">
                      <w:pPr>
                        <w:jc w:val="center"/>
                      </w:pPr>
                      <w:r>
                        <w:t>i=i+1</w:t>
                      </w:r>
                    </w:p>
                  </w:txbxContent>
                </v:textbox>
              </v:shape>
            </w:pict>
          </mc:Fallback>
        </mc:AlternateContent>
      </w:r>
      <w:r>
        <w:rPr>
          <w:noProof/>
          <w:lang w:val="en-US" w:eastAsia="en-US" w:bidi="ar-SA"/>
        </w:rPr>
        <mc:AlternateContent>
          <mc:Choice Requires="wps">
            <w:drawing>
              <wp:anchor distT="0" distB="0" distL="114935" distR="114935" simplePos="0" relativeHeight="251785728" behindDoc="0" locked="0" layoutInCell="1" allowOverlap="1">
                <wp:simplePos x="0" y="0"/>
                <wp:positionH relativeFrom="column">
                  <wp:posOffset>1028700</wp:posOffset>
                </wp:positionH>
                <wp:positionV relativeFrom="paragraph">
                  <wp:posOffset>38735</wp:posOffset>
                </wp:positionV>
                <wp:extent cx="342265" cy="227965"/>
                <wp:effectExtent l="2540" t="1905" r="7620" b="8255"/>
                <wp:wrapNone/>
                <wp:docPr id="19" name="Text Box 2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rPr>
                                <w:lang w:val="en-US"/>
                              </w:rPr>
                              <w:t>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0" o:spid="_x0000_s1414" type="#_x0000_t202" style="position:absolute;left:0;text-align:left;margin-left:81pt;margin-top:3.05pt;width:26.95pt;height:17.95pt;z-index:2517857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" stroked="f">
                <v:fill opacity="0"/>
                <v:textbox inset="0,0,0,0">
                  <w:txbxContent>
                    <w:p w:rsidR="0018384F" w:rsidRDefault="0018384F">
                      <w:pPr>
                        <w:jc w:val="center"/>
                      </w:pPr>
                      <w:r>
                        <w:rPr>
                          <w:lang w:val="en-US"/>
                        </w:rPr>
                        <w:t>14</w:t>
                      </w:r>
                    </w:p>
                  </w:txbxContent>
                </v:textbox>
              </v:shape>
            </w:pict>
          </mc:Fallback>
        </mc:AlternateContent>
      </w:r>
    </w:p>
    <w:p w:rsidR="0018384F" w:rsidRDefault="0018384F">
      <w:pPr>
        <w:ind w:firstLine="720"/>
        <w:jc w:val="both"/>
        <w:rPr>
          <w:lang w:val="ro-RO"/>
        </w:rPr>
      </w:pP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768320" behindDoc="0" locked="0" layoutInCell="1" allowOverlap="1">
                <wp:simplePos x="0" y="0"/>
                <wp:positionH relativeFrom="column">
                  <wp:posOffset>1714500</wp:posOffset>
                </wp:positionH>
                <wp:positionV relativeFrom="paragraph">
                  <wp:posOffset>31115</wp:posOffset>
                </wp:positionV>
                <wp:extent cx="0" cy="114300"/>
                <wp:effectExtent l="12065" t="10160" r="6985" b="8890"/>
                <wp:wrapNone/>
                <wp:docPr id="18" name="Line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343C9A9" id="Line 273" o:spid="_x0000_s1026" style="position:absolute;z-index:2517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45pt" to="13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" strokeweight=".26mm">
                <v:stroke joinstyle="miter" endcap="square"/>
              </v:line>
            </w:pict>
          </mc:Fallback>
        </mc:AlternateContent>
      </w:r>
      <w:r>
        <w:rPr>
          <w:noProof/>
          <w:lang w:val="en-US" w:eastAsia="en-US" w:bidi="ar-SA"/>
        </w:rPr>
        <mc:AlternateContent>
          <mc:Choice Requires="wps">
            <w:drawing>
              <wp:anchor distT="0" distB="0" distL="114300" distR="114300" simplePos="0" relativeHeight="251769344" behindDoc="0" locked="0" layoutInCell="1" allowOverlap="1">
                <wp:simplePos x="0" y="0"/>
                <wp:positionH relativeFrom="column">
                  <wp:posOffset>1143000</wp:posOffset>
                </wp:positionH>
                <wp:positionV relativeFrom="paragraph">
                  <wp:posOffset>145415</wp:posOffset>
                </wp:positionV>
                <wp:extent cx="1143000" cy="457200"/>
                <wp:effectExtent l="21590" t="10160" r="26035" b="18415"/>
                <wp:wrapNone/>
                <wp:docPr id="17" name="AutoShape 2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457200"/>
                        </a:xfrm>
                        <a:prstGeom prst="diamond">
                          <a:avLst/>
                        </a:prstGeom>
                        <a:noFill/>
                        <a:ln w="936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pPr>
                              <w:jc w:val="center"/>
                              <w:rPr>
                                <w:lang w:val="en-US"/>
                              </w:rPr>
                            </w:pPr>
                            <w:r>
                              <w:rPr>
                                <w:lang w:val="en-US"/>
                              </w:rPr>
                              <w:t>i&lt;M-2</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id="AutoShape 274" o:spid="_x0000_s1415" type="#_x0000_t4" style="position:absolute;left:0;text-align:left;margin-left:90pt;margin-top:11.45pt;width:90pt;height:36pt;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" filled="f" strokeweight=".26mm">
                <v:stroke endcap="square"/>
                <v:textbox inset="0,0,0,0">
                  <w:txbxContent>
                    <w:p w:rsidR="0018384F" w:rsidRDefault="0018384F">
                      <w:pPr>
                        <w:jc w:val="center"/>
                        <w:rPr>
                          <w:lang w:val="en-US"/>
                        </w:rPr>
                      </w:pPr>
                      <w:r>
                        <w:rPr>
                          <w:lang w:val="en-US"/>
                        </w:rPr>
                        <w:t>i&lt;M-2</w:t>
                      </w:r>
                    </w:p>
                  </w:txbxContent>
                </v:textbox>
              </v:shape>
            </w:pict>
          </mc:Fallback>
        </mc:AlternateContent>
      </w:r>
      <w:r>
        <w:rPr>
          <w:noProof/>
          <w:lang w:val="en-US" w:eastAsia="en-US" w:bidi="ar-SA"/>
        </w:rPr>
        <mc:AlternateContent>
          <mc:Choice Requires="wps">
            <w:drawing>
              <wp:anchor distT="0" distB="0" distL="114935" distR="114935" simplePos="0" relativeHeight="251772416" behindDoc="0" locked="0" layoutInCell="1" allowOverlap="1">
                <wp:simplePos x="0" y="0"/>
                <wp:positionH relativeFrom="column">
                  <wp:posOffset>914400</wp:posOffset>
                </wp:positionH>
                <wp:positionV relativeFrom="paragraph">
                  <wp:posOffset>31115</wp:posOffset>
                </wp:positionV>
                <wp:extent cx="342265" cy="227965"/>
                <wp:effectExtent l="2540" t="635" r="7620" b="0"/>
                <wp:wrapNone/>
                <wp:docPr id="16" name="Text Box 2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rPr>
                                <w:lang w:val="en-US"/>
                              </w:rPr>
                              <w:t>da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7" o:spid="_x0000_s1416" type="#_x0000_t202" style="position:absolute;left:0;text-align:left;margin-left:1in;margin-top:2.45pt;width:26.95pt;height:17.95pt;z-index:25177241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" stroked="f">
                <v:fill opacity="0"/>
                <v:textbox inset="0,0,0,0">
                  <w:txbxContent>
                    <w:p w:rsidR="0018384F" w:rsidRDefault="0018384F">
                      <w:pPr>
                        <w:jc w:val="center"/>
                      </w:pPr>
                      <w:r>
                        <w:rPr>
                          <w:lang w:val="en-US"/>
                        </w:rPr>
                        <w:t>da</w:t>
                      </w:r>
                    </w:p>
                  </w:txbxContent>
                </v:textbox>
              </v:shape>
            </w:pict>
          </mc:Fallback>
        </mc:AlternateContent>
      </w:r>
      <w:r>
        <w:rPr>
          <w:noProof/>
          <w:lang w:val="en-US" w:eastAsia="en-US" w:bidi="ar-SA"/>
        </w:rPr>
        <mc:AlternateContent>
          <mc:Choice Requires="wps">
            <w:drawing>
              <wp:anchor distT="0" distB="0" distL="114935" distR="114935" simplePos="0" relativeHeight="251787776" behindDoc="0" locked="0" layoutInCell="1" allowOverlap="1">
                <wp:simplePos x="0" y="0"/>
                <wp:positionH relativeFrom="column">
                  <wp:posOffset>1257300</wp:posOffset>
                </wp:positionH>
                <wp:positionV relativeFrom="paragraph">
                  <wp:posOffset>31115</wp:posOffset>
                </wp:positionV>
                <wp:extent cx="342265" cy="227965"/>
                <wp:effectExtent l="2540" t="635" r="7620" b="0"/>
                <wp:wrapNone/>
                <wp:docPr id="15"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rPr>
                                <w:lang w:val="en-US"/>
                              </w:rPr>
                              <w:t>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2" o:spid="_x0000_s1417" type="#_x0000_t202" style="position:absolute;left:0;text-align:left;margin-left:99pt;margin-top:2.45pt;width:26.95pt;height:17.95pt;z-index:25178777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" stroked="f">
                <v:fill opacity="0"/>
                <v:textbox inset="0,0,0,0">
                  <w:txbxContent>
                    <w:p w:rsidR="0018384F" w:rsidRDefault="0018384F">
                      <w:pPr>
                        <w:jc w:val="center"/>
                      </w:pPr>
                      <w:r>
                        <w:rPr>
                          <w:lang w:val="en-US"/>
                        </w:rPr>
                        <w:t>15</w:t>
                      </w:r>
                    </w:p>
                  </w:txbxContent>
                </v:textbox>
              </v:shap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771392" behindDoc="0" locked="0" layoutInCell="1" allowOverlap="1">
                <wp:simplePos x="0" y="0"/>
                <wp:positionH relativeFrom="column">
                  <wp:posOffset>342900</wp:posOffset>
                </wp:positionH>
                <wp:positionV relativeFrom="paragraph">
                  <wp:posOffset>84455</wp:posOffset>
                </wp:positionV>
                <wp:extent cx="342900" cy="228600"/>
                <wp:effectExtent l="12065" t="9525" r="6985" b="9525"/>
                <wp:wrapNone/>
                <wp:docPr id="14" name="Oval 2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ellipse">
                          <a:avLst/>
                        </a:prstGeom>
                        <a:noFill/>
                        <a:ln w="936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84F" w:rsidRDefault="0018384F">
                            <w:pPr>
                              <w:jc w:val="center"/>
                              <w:rPr>
                                <w:lang w:val="en-US"/>
                              </w:rPr>
                            </w:pPr>
                            <w:r>
                              <w:rPr>
                                <w:lang w:val="en-US"/>
                              </w:rPr>
                              <w:t>6</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oval id="Oval 276" o:spid="_x0000_s1418" style="position:absolute;left:0;text-align:left;margin-left:27pt;margin-top:6.65pt;width:27pt;height:18pt;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" filled="f" strokeweight=".26mm">
                <v:stroke joinstyle="miter" endcap="square"/>
                <v:textbox inset="0,0,0,0">
                  <w:txbxContent>
                    <w:p w:rsidR="0018384F" w:rsidRDefault="0018384F">
                      <w:pPr>
                        <w:jc w:val="center"/>
                        <w:rPr>
                          <w:lang w:val="en-US"/>
                        </w:rPr>
                      </w:pPr>
                      <w:r>
                        <w:rPr>
                          <w:lang w:val="en-US"/>
                        </w:rPr>
                        <w:t>6</w:t>
                      </w:r>
                    </w:p>
                  </w:txbxContent>
                </v:textbox>
              </v:oval>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770368" behindDoc="0" locked="0" layoutInCell="1" allowOverlap="1">
                <wp:simplePos x="0" y="0"/>
                <wp:positionH relativeFrom="column">
                  <wp:posOffset>685800</wp:posOffset>
                </wp:positionH>
                <wp:positionV relativeFrom="paragraph">
                  <wp:posOffset>23495</wp:posOffset>
                </wp:positionV>
                <wp:extent cx="457200" cy="0"/>
                <wp:effectExtent l="21590" t="56515" r="6985" b="57785"/>
                <wp:wrapNone/>
                <wp:docPr id="13" name="Line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56DABD" id="Line 275" o:spid="_x0000_s1026" style="position:absolute;flip:x;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85pt" to="90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" strokeweight=".26mm">
                <v:stroke endarrow="block" joinstyle="miter" endcap="square"/>
              </v:line>
            </w:pict>
          </mc:Fallback>
        </mc:AlternateContent>
      </w:r>
      <w:r>
        <w:rPr>
          <w:noProof/>
          <w:lang w:val="en-US" w:eastAsia="en-US" w:bidi="ar-SA"/>
        </w:rPr>
        <mc:AlternateContent>
          <mc:Choice Requires="wps">
            <w:drawing>
              <wp:anchor distT="0" distB="0" distL="114935" distR="114935" simplePos="0" relativeHeight="251773440" behindDoc="0" locked="0" layoutInCell="1" allowOverlap="1">
                <wp:simplePos x="0" y="0"/>
                <wp:positionH relativeFrom="column">
                  <wp:posOffset>1828800</wp:posOffset>
                </wp:positionH>
                <wp:positionV relativeFrom="paragraph">
                  <wp:posOffset>137795</wp:posOffset>
                </wp:positionV>
                <wp:extent cx="342265" cy="227965"/>
                <wp:effectExtent l="2540" t="8890" r="7620" b="1270"/>
                <wp:wrapNone/>
                <wp:docPr id="12" name="Text Box 2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t>nu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8" o:spid="_x0000_s1419" type="#_x0000_t202" style="position:absolute;left:0;text-align:left;margin-left:2in;margin-top:10.85pt;width:26.95pt;height:17.95pt;z-index:2517734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" stroked="f">
                <v:fill opacity="0"/>
                <v:textbox inset="0,0,0,0">
                  <w:txbxContent>
                    <w:p w:rsidR="0018384F" w:rsidRDefault="0018384F">
                      <w:pPr>
                        <w:jc w:val="center"/>
                      </w:pPr>
                      <w:r>
                        <w:t>nu</w:t>
                      </w:r>
                    </w:p>
                  </w:txbxContent>
                </v:textbox>
              </v:shap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774464" behindDoc="0" locked="0" layoutInCell="1" allowOverlap="1">
                <wp:simplePos x="0" y="0"/>
                <wp:positionH relativeFrom="column">
                  <wp:posOffset>1714500</wp:posOffset>
                </wp:positionH>
                <wp:positionV relativeFrom="paragraph">
                  <wp:posOffset>76835</wp:posOffset>
                </wp:positionV>
                <wp:extent cx="0" cy="114300"/>
                <wp:effectExtent l="12065" t="8255" r="6985" b="10795"/>
                <wp:wrapNone/>
                <wp:docPr id="11" name="Line 2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E526B28" id="Line 279" o:spid="_x0000_s1026" style="position:absolute;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6.05pt" to="13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" strokeweight=".26mm">
                <v:stroke joinstyle="miter" endcap="square"/>
              </v:line>
            </w:pict>
          </mc:Fallback>
        </mc:AlternateContent>
      </w:r>
      <w:r>
        <w:rPr>
          <w:noProof/>
          <w:lang w:val="en-US" w:eastAsia="en-US" w:bidi="ar-SA"/>
        </w:rPr>
        <mc:AlternateContent>
          <mc:Choice Requires="wps">
            <w:drawing>
              <wp:anchor distT="0" distB="0" distL="114935" distR="114935" simplePos="0" relativeHeight="251786752" behindDoc="0" locked="0" layoutInCell="1" allowOverlap="1">
                <wp:simplePos x="0" y="0"/>
                <wp:positionH relativeFrom="column">
                  <wp:posOffset>1143000</wp:posOffset>
                </wp:positionH>
                <wp:positionV relativeFrom="paragraph">
                  <wp:posOffset>76835</wp:posOffset>
                </wp:positionV>
                <wp:extent cx="342265" cy="227965"/>
                <wp:effectExtent l="2540" t="8255" r="7620" b="1905"/>
                <wp:wrapNone/>
                <wp:docPr id="10" name="Text 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F" w:rsidRDefault="0018384F">
                            <w:pPr>
                              <w:jc w:val="center"/>
                            </w:pPr>
                            <w:r>
                              <w:rPr>
                                <w:lang w:val="en-US"/>
                              </w:rPr>
                              <w:t>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1" o:spid="_x0000_s1420" type="#_x0000_t202" style="position:absolute;left:0;text-align:left;margin-left:90pt;margin-top:6.05pt;width:26.95pt;height:17.95pt;z-index:251786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" stroked="f">
                <v:fill opacity="0"/>
                <v:textbox inset="0,0,0,0">
                  <w:txbxContent>
                    <w:p w:rsidR="0018384F" w:rsidRDefault="0018384F">
                      <w:pPr>
                        <w:jc w:val="center"/>
                      </w:pPr>
                      <w:r>
                        <w:rPr>
                          <w:lang w:val="en-US"/>
                        </w:rPr>
                        <w:t>16</w:t>
                      </w:r>
                    </w:p>
                  </w:txbxContent>
                </v:textbox>
              </v:shap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935" distR="114935" simplePos="0" relativeHeight="251775488" behindDoc="0" locked="0" layoutInCell="1" allowOverlap="1">
                <wp:simplePos x="0" y="0"/>
                <wp:positionH relativeFrom="column">
                  <wp:posOffset>1250950</wp:posOffset>
                </wp:positionH>
                <wp:positionV relativeFrom="paragraph">
                  <wp:posOffset>9525</wp:posOffset>
                </wp:positionV>
                <wp:extent cx="926465" cy="240665"/>
                <wp:effectExtent l="5715" t="10795" r="10795" b="5715"/>
                <wp:wrapNone/>
                <wp:docPr id="8" name="Text Box 2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6465" cy="240665"/>
                        </a:xfrm>
                        <a:prstGeom prst="rect">
                          <a:avLst/>
                        </a:prstGeom>
                        <a:solidFill>
                          <a:srgbClr val="FFFFFF"/>
                        </a:solidFill>
                        <a:ln w="6350">
                          <a:solidFill>
                            <a:srgbClr val="000000"/>
                          </a:solidFill>
                          <a:miter lim="800000"/>
                          <a:headEnd/>
                          <a:tailEnd/>
                        </a:ln>
                      </wps:spPr>
                      <wps:txbx>
                        <w:txbxContent>
                          <w:p w:rsidR="0018384F" w:rsidRDefault="0018384F">
                            <w:pPr>
                              <w:jc w:val="center"/>
                            </w:pPr>
                            <w:r>
                              <w:t>n=n+1</w:t>
                            </w:r>
                          </w:p>
                        </w:txbxContent>
                      </wps:txbx>
                      <wps:bodyPr rot="0" vert="horz" wrap="square" lIns="3175" tIns="3175" rIns="3175" bIns="317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0" o:spid="_x0000_s1421" type="#_x0000_t202" style="position:absolute;left:0;text-align:left;margin-left:98.5pt;margin-top:.75pt;width:72.95pt;height:18.95pt;z-index:2517754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" strokeweight=".5pt">
                <v:textbox inset=".25pt,.25pt,.25pt,.25pt">
                  <w:txbxContent>
                    <w:p w:rsidR="0018384F" w:rsidRDefault="0018384F">
                      <w:pPr>
                        <w:jc w:val="center"/>
                      </w:pPr>
                      <w:r>
                        <w:t>n=n+1</w:t>
                      </w:r>
                    </w:p>
                  </w:txbxContent>
                </v:textbox>
              </v:shap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776512" behindDoc="0" locked="0" layoutInCell="1" allowOverlap="1">
                <wp:simplePos x="0" y="0"/>
                <wp:positionH relativeFrom="column">
                  <wp:posOffset>1714500</wp:posOffset>
                </wp:positionH>
                <wp:positionV relativeFrom="paragraph">
                  <wp:posOffset>69215</wp:posOffset>
                </wp:positionV>
                <wp:extent cx="0" cy="228600"/>
                <wp:effectExtent l="12065" t="6985" r="6985" b="12065"/>
                <wp:wrapNone/>
                <wp:docPr id="7" name="Line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E1469E5" id="Line 281" o:spid="_x0000_s1026" style="position:absolute;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45pt" to="13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" strokeweight=".26mm">
                <v:stroke joinstyle="miter" endcap="square"/>
              </v:line>
            </w:pict>
          </mc:Fallback>
        </mc:AlternateContent>
      </w:r>
    </w:p>
    <w:p w:rsidR="0018384F" w:rsidRDefault="00433808">
      <w:pPr>
        <w:ind w:firstLine="720"/>
        <w:jc w:val="both"/>
        <w:rPr>
          <w:lang w:val="ro-RO"/>
        </w:rPr>
      </w:pPr>
      <w:r>
        <w:rPr>
          <w:noProof/>
          <w:lang w:val="en-US" w:eastAsia="en-US" w:bidi="ar-SA"/>
        </w:rPr>
        <mc:AlternateContent>
          <mc:Choice Requires="wps">
            <w:drawing>
              <wp:anchor distT="0" distB="0" distL="114300" distR="114300" simplePos="0" relativeHeight="251777536" behindDoc="0" locked="0" layoutInCell="1" allowOverlap="1">
                <wp:simplePos x="0" y="0"/>
                <wp:positionH relativeFrom="column">
                  <wp:posOffset>0</wp:posOffset>
                </wp:positionH>
                <wp:positionV relativeFrom="paragraph">
                  <wp:posOffset>122555</wp:posOffset>
                </wp:positionV>
                <wp:extent cx="1714500" cy="0"/>
                <wp:effectExtent l="12065" t="6350" r="6985" b="12700"/>
                <wp:wrapNone/>
                <wp:docPr id="6" name="Line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145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66EC748" id="Line 282" o:spid="_x0000_s1026" style="position:absolute;flip:x;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65pt" to="13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" strokeweight=".26mm">
                <v:stroke joinstyle="miter" endcap="square"/>
              </v:line>
            </w:pict>
          </mc:Fallback>
        </mc:AlternateContent>
      </w:r>
    </w:p>
    <w:p w:rsidR="0018384F" w:rsidRPr="003015FA" w:rsidRDefault="0018384F">
      <w:pPr>
        <w:jc w:val="both"/>
        <w:rPr>
          <w:b/>
          <w:sz w:val="24"/>
          <w:lang w:val="en-US"/>
        </w:rPr>
      </w:pPr>
      <w:r>
        <w:rPr>
          <w:b/>
          <w:sz w:val="22"/>
          <w:lang w:val="ro-RO"/>
        </w:rPr>
        <w:t xml:space="preserve"> </w:t>
      </w:r>
      <w:r>
        <w:rPr>
          <w:b/>
          <w:sz w:val="22"/>
          <w:lang w:val="ro-RO"/>
        </w:rPr>
        <w:tab/>
        <w:t xml:space="preserve">Notă:     </w:t>
      </w:r>
      <w:r w:rsidRPr="003015FA">
        <w:rPr>
          <w:b/>
          <w:sz w:val="22"/>
          <w:lang w:val="en-US"/>
        </w:rPr>
        <w:t>Rafinare în paşi succesivi</w:t>
      </w:r>
      <w:r>
        <w:rPr>
          <w:sz w:val="22"/>
          <w:lang w:val="ro-RO"/>
        </w:rPr>
        <w:tab/>
        <w:t>Adeseori algoritmul de rezolvare a unei probleme este rezultatul unui proces complex, în care se iau mai multe decizii şi se precizează tot ceea ce iniţial era neclar. Observaţia este adevărată mai ales în cazul problemelor complicate, dar şi pentru probleme mai simple în procesul de învăţământ. Este vorba de un proces de detaliere pas cu pas a specificaţiei problemei, proces denumit şi proiectare descendentă, sau rafinare în paşi succesivi. Algoritmul apare în mai multe versiuni succesive, fiecare versiune  fiind o detaliere a versiunii precedente. În versiunile iniţiale apar propoziţii nestandard, clare pentru cititor, dar neprecizate prin propoziţii standard. Urmează ca în versiunile următoare să se revină asupra lor. Algoritmul apare astfel în versiuni succesive, tot mai complet de la o versiune la alta.</w:t>
      </w:r>
    </w:p>
    <w:p w:rsidR="0018384F" w:rsidRDefault="0018384F">
      <w:pPr>
        <w:pStyle w:val="Heading1"/>
        <w:ind w:left="1440" w:firstLine="720"/>
        <w:rPr>
          <w:sz w:val="22"/>
        </w:rPr>
      </w:pPr>
      <w:r>
        <w:rPr>
          <w:b/>
          <w:sz w:val="24"/>
        </w:rPr>
        <w:t xml:space="preserve">     Întrebările de autocontrol</w:t>
      </w:r>
    </w:p>
    <w:p w:rsidR="0018384F" w:rsidRDefault="0018384F">
      <w:pPr>
        <w:numPr>
          <w:ilvl w:val="0"/>
          <w:numId w:val="4"/>
        </w:numPr>
        <w:jc w:val="both"/>
        <w:rPr>
          <w:sz w:val="22"/>
          <w:lang w:val="ro-RO"/>
        </w:rPr>
      </w:pPr>
      <w:r>
        <w:rPr>
          <w:sz w:val="22"/>
          <w:lang w:val="ro-RO"/>
        </w:rPr>
        <w:t>Enumăraţi principalele caracteristici ale lui Windows 9x-200x şi principiul gestiunii ferestrelor.</w:t>
      </w:r>
    </w:p>
    <w:p w:rsidR="0018384F" w:rsidRDefault="0018384F">
      <w:pPr>
        <w:numPr>
          <w:ilvl w:val="0"/>
          <w:numId w:val="6"/>
        </w:numPr>
        <w:jc w:val="both"/>
        <w:rPr>
          <w:sz w:val="22"/>
          <w:lang w:val="ro-RO"/>
        </w:rPr>
      </w:pPr>
      <w:r>
        <w:rPr>
          <w:sz w:val="22"/>
          <w:lang w:val="ro-RO"/>
        </w:rPr>
        <w:t>Descrieţi lansarea  programului Word for Windows, Crearea, Editarea şi Salvarea unui document nou.</w:t>
      </w:r>
    </w:p>
    <w:p w:rsidR="0018384F" w:rsidRDefault="0018384F">
      <w:pPr>
        <w:numPr>
          <w:ilvl w:val="0"/>
          <w:numId w:val="6"/>
        </w:numPr>
        <w:jc w:val="both"/>
        <w:rPr>
          <w:sz w:val="22"/>
          <w:lang w:val="ro-RO"/>
        </w:rPr>
      </w:pPr>
      <w:r>
        <w:rPr>
          <w:sz w:val="22"/>
          <w:lang w:val="ro-RO"/>
        </w:rPr>
        <w:t>Caracterizaţi Mediul de programare TURBO PASCAL: Sistemul de meniuri.şi  meniul principal. Rîndul de jos şi  Fereastra Edit.</w:t>
      </w:r>
    </w:p>
    <w:p w:rsidR="0018384F" w:rsidRDefault="0018384F">
      <w:pPr>
        <w:numPr>
          <w:ilvl w:val="0"/>
          <w:numId w:val="6"/>
        </w:numPr>
        <w:jc w:val="both"/>
        <w:rPr>
          <w:sz w:val="22"/>
          <w:lang w:val="ro-RO"/>
        </w:rPr>
      </w:pPr>
      <w:r>
        <w:rPr>
          <w:sz w:val="22"/>
          <w:lang w:val="ro-RO"/>
        </w:rPr>
        <w:t>Definiţi structura algoritmului şi notaţia în schemele-bloc.</w:t>
      </w:r>
    </w:p>
    <w:p w:rsidR="0018384F" w:rsidRDefault="0018384F">
      <w:pPr>
        <w:numPr>
          <w:ilvl w:val="0"/>
          <w:numId w:val="6"/>
        </w:numPr>
        <w:jc w:val="both"/>
        <w:rPr>
          <w:sz w:val="22"/>
          <w:lang w:val="ro-RO"/>
        </w:rPr>
      </w:pPr>
      <w:r>
        <w:rPr>
          <w:sz w:val="22"/>
          <w:lang w:val="ro-RO"/>
        </w:rPr>
        <w:t>Definiţi structura programului TP şi sintaxa expresiilor în limbajul TP.</w:t>
      </w:r>
    </w:p>
    <w:p w:rsidR="0018384F" w:rsidRDefault="0018384F">
      <w:pPr>
        <w:numPr>
          <w:ilvl w:val="0"/>
          <w:numId w:val="6"/>
        </w:numPr>
        <w:jc w:val="both"/>
        <w:rPr>
          <w:sz w:val="22"/>
          <w:lang w:val="ro-RO"/>
        </w:rPr>
      </w:pPr>
      <w:r>
        <w:rPr>
          <w:sz w:val="22"/>
          <w:lang w:val="ro-RO"/>
        </w:rPr>
        <w:lastRenderedPageBreak/>
        <w:t>Cum se definesc tipurile de date şi variabile în TP?</w:t>
      </w:r>
    </w:p>
    <w:p w:rsidR="0018384F" w:rsidRDefault="0018384F">
      <w:pPr>
        <w:numPr>
          <w:ilvl w:val="0"/>
          <w:numId w:val="6"/>
        </w:numPr>
        <w:jc w:val="both"/>
        <w:rPr>
          <w:sz w:val="22"/>
          <w:lang w:val="ro-RO"/>
        </w:rPr>
      </w:pPr>
      <w:r>
        <w:rPr>
          <w:sz w:val="22"/>
          <w:lang w:val="ro-RO"/>
        </w:rPr>
        <w:t>Ce reprezintă funcţiile predefinite în TP.</w:t>
      </w:r>
    </w:p>
    <w:p w:rsidR="0018384F" w:rsidRDefault="0018384F">
      <w:pPr>
        <w:numPr>
          <w:ilvl w:val="0"/>
          <w:numId w:val="6"/>
        </w:numPr>
        <w:jc w:val="both"/>
        <w:rPr>
          <w:sz w:val="22"/>
          <w:lang w:val="ro-RO"/>
        </w:rPr>
      </w:pPr>
      <w:r>
        <w:rPr>
          <w:sz w:val="22"/>
          <w:lang w:val="ro-RO"/>
        </w:rPr>
        <w:t>Ce tipuri de date predefinite cunoaşteţi în TP.</w:t>
      </w:r>
    </w:p>
    <w:p w:rsidR="0018384F" w:rsidRDefault="0018384F">
      <w:pPr>
        <w:numPr>
          <w:ilvl w:val="0"/>
          <w:numId w:val="6"/>
        </w:numPr>
        <w:jc w:val="both"/>
        <w:rPr>
          <w:sz w:val="22"/>
          <w:lang w:val="ro-RO"/>
        </w:rPr>
      </w:pPr>
      <w:r>
        <w:rPr>
          <w:sz w:val="22"/>
          <w:lang w:val="ro-RO"/>
        </w:rPr>
        <w:t>Verificaţi ce rezultate se vor obţine pentru următoarele secvenţe de program:</w:t>
      </w:r>
    </w:p>
    <w:p w:rsidR="0018384F" w:rsidRDefault="0018384F">
      <w:pPr>
        <w:numPr>
          <w:ilvl w:val="0"/>
          <w:numId w:val="7"/>
        </w:numPr>
        <w:rPr>
          <w:sz w:val="22"/>
          <w:lang w:val="ro-RO"/>
        </w:rPr>
      </w:pPr>
      <w:r>
        <w:rPr>
          <w:sz w:val="22"/>
          <w:lang w:val="ro-RO"/>
        </w:rPr>
        <w:t xml:space="preserve">Begin  {pentru x=1, a=-1 şi  x=1, a=1}         </w:t>
      </w:r>
    </w:p>
    <w:p w:rsidR="0018384F" w:rsidRDefault="0018384F">
      <w:pPr>
        <w:ind w:left="285"/>
        <w:rPr>
          <w:sz w:val="22"/>
          <w:lang w:val="ro-RO"/>
        </w:rPr>
      </w:pPr>
      <w:r>
        <w:rPr>
          <w:sz w:val="22"/>
          <w:lang w:val="ro-RO"/>
        </w:rPr>
        <w:t xml:space="preserve">                           f=2*a*x+abs(a-1);       fx=exp(sqr(x))/sqrt(sqr(a));write(‘f=’,f,’fx=’,fx)End;</w:t>
      </w:r>
    </w:p>
    <w:p w:rsidR="0018384F" w:rsidRDefault="0018384F">
      <w:pPr>
        <w:numPr>
          <w:ilvl w:val="0"/>
          <w:numId w:val="7"/>
        </w:numPr>
        <w:rPr>
          <w:sz w:val="22"/>
          <w:lang w:val="ro-RO"/>
        </w:rPr>
      </w:pPr>
      <w:r>
        <w:rPr>
          <w:sz w:val="22"/>
          <w:lang w:val="ro-RO"/>
        </w:rPr>
        <w:t>Begin           z:= 3*7 div 2 mod 7/3 – trunc(sin(1)); writeln(‘z=’, z)  end;</w:t>
      </w:r>
    </w:p>
    <w:p w:rsidR="0018384F" w:rsidRPr="003015FA" w:rsidRDefault="0018384F">
      <w:pPr>
        <w:numPr>
          <w:ilvl w:val="0"/>
          <w:numId w:val="7"/>
        </w:numPr>
        <w:rPr>
          <w:sz w:val="22"/>
          <w:lang w:val="en-US"/>
        </w:rPr>
      </w:pPr>
      <w:r>
        <w:rPr>
          <w:sz w:val="22"/>
          <w:lang w:val="ro-RO"/>
        </w:rPr>
        <w:t xml:space="preserve"> Begin           v:= succ(round(5/2) – pred(3));   writeln(‘v=’, v:4) end;</w:t>
      </w:r>
    </w:p>
    <w:p w:rsidR="0018384F" w:rsidRDefault="0018384F">
      <w:pPr>
        <w:pStyle w:val="BodyText"/>
        <w:rPr>
          <w:rFonts w:ascii="Times New Roman" w:hAnsi="Times New Roman" w:cs="Times New Roman"/>
          <w:sz w:val="22"/>
        </w:rPr>
      </w:pPr>
    </w:p>
    <w:p w:rsidR="0018384F" w:rsidRDefault="0018384F">
      <w:pPr>
        <w:pStyle w:val="BodyText"/>
        <w:rPr>
          <w:rFonts w:ascii="Times New Roman" w:hAnsi="Times New Roman" w:cs="Times New Roman"/>
          <w:sz w:val="22"/>
        </w:rPr>
      </w:pPr>
      <w:r>
        <w:rPr>
          <w:rFonts w:ascii="Times New Roman" w:hAnsi="Times New Roman" w:cs="Times New Roman"/>
          <w:sz w:val="22"/>
        </w:rPr>
        <w:t>9*.</w:t>
      </w:r>
      <w:r>
        <w:rPr>
          <w:rFonts w:ascii="Times New Roman" w:hAnsi="Times New Roman" w:cs="Times New Roman"/>
          <w:sz w:val="22"/>
        </w:rPr>
        <w:tab/>
        <w:t xml:space="preserve"> Cum trebuie scrisă în TP instrucţiunea de atribuire, fără a utiliza cicluri, pentru calcularea valorii E prin următoarea formulă:</w:t>
      </w:r>
    </w:p>
    <w:p w:rsidR="0018384F" w:rsidRDefault="0018384F">
      <w:pPr>
        <w:pStyle w:val="a0"/>
        <w:rPr>
          <w:rFonts w:ascii="Times New Roman" w:hAnsi="Times New Roman" w:cs="Times New Roman"/>
          <w:sz w:val="22"/>
          <w:lang w:val="ro-RO"/>
        </w:rPr>
      </w:pPr>
      <w:r>
        <w:rPr>
          <w:rFonts w:ascii="Times New Roman" w:hAnsi="Times New Roman" w:cs="Times New Roman"/>
          <w:sz w:val="22"/>
          <w:lang w:val="ro-RO"/>
        </w:rPr>
        <w:t xml:space="preserve">                                             x</w:t>
      </w:r>
      <w:r>
        <w:rPr>
          <w:rFonts w:ascii="Times New Roman" w:hAnsi="Times New Roman" w:cs="Times New Roman"/>
          <w:color w:val="000000"/>
          <w:spacing w:val="-4"/>
          <w:w w:val="104"/>
          <w:sz w:val="22"/>
          <w:vertAlign w:val="superscript"/>
          <w:lang w:val="ro-RO"/>
        </w:rPr>
        <w:t xml:space="preserve">2                </w:t>
      </w:r>
      <w:r>
        <w:rPr>
          <w:rFonts w:ascii="Times New Roman" w:hAnsi="Times New Roman" w:cs="Times New Roman"/>
          <w:sz w:val="22"/>
          <w:lang w:val="ro-RO"/>
        </w:rPr>
        <w:t>x</w:t>
      </w:r>
      <w:r>
        <w:rPr>
          <w:rFonts w:ascii="Times New Roman" w:hAnsi="Times New Roman" w:cs="Times New Roman"/>
          <w:color w:val="000000"/>
          <w:spacing w:val="-4"/>
          <w:w w:val="104"/>
          <w:sz w:val="22"/>
          <w:vertAlign w:val="superscript"/>
          <w:lang w:val="ro-RO"/>
        </w:rPr>
        <w:t xml:space="preserve">3            </w:t>
      </w:r>
      <w:r>
        <w:rPr>
          <w:rFonts w:ascii="Times New Roman" w:hAnsi="Times New Roman" w:cs="Times New Roman"/>
          <w:sz w:val="22"/>
          <w:lang w:val="ro-RO"/>
        </w:rPr>
        <w:t>x</w:t>
      </w:r>
      <w:r>
        <w:rPr>
          <w:rFonts w:ascii="Times New Roman" w:hAnsi="Times New Roman" w:cs="Times New Roman"/>
          <w:color w:val="000000"/>
          <w:spacing w:val="-4"/>
          <w:w w:val="104"/>
          <w:sz w:val="22"/>
          <w:vertAlign w:val="superscript"/>
          <w:lang w:val="ro-RO"/>
        </w:rPr>
        <w:t xml:space="preserve">4 </w:t>
      </w:r>
    </w:p>
    <w:p w:rsidR="0018384F" w:rsidRDefault="0018384F">
      <w:pPr>
        <w:pStyle w:val="a0"/>
        <w:rPr>
          <w:rFonts w:ascii="Times New Roman" w:hAnsi="Times New Roman" w:cs="Times New Roman"/>
          <w:sz w:val="22"/>
          <w:lang w:val="ro-RO"/>
        </w:rPr>
      </w:pPr>
      <w:r>
        <w:rPr>
          <w:rFonts w:ascii="Times New Roman" w:hAnsi="Times New Roman" w:cs="Times New Roman"/>
          <w:sz w:val="22"/>
          <w:lang w:val="ro-RO"/>
        </w:rPr>
        <w:t xml:space="preserve">                            E=1+ x+  —  +  ──  + ──      ?</w:t>
      </w:r>
    </w:p>
    <w:p w:rsidR="0018384F" w:rsidRPr="003015FA" w:rsidRDefault="0018384F">
      <w:pPr>
        <w:pStyle w:val="a0"/>
        <w:rPr>
          <w:rFonts w:ascii="Times New Roman" w:hAnsi="Times New Roman" w:cs="Times New Roman"/>
          <w:sz w:val="22"/>
          <w:lang w:val="en-US"/>
        </w:rPr>
      </w:pPr>
      <w:r>
        <w:rPr>
          <w:rFonts w:ascii="Times New Roman" w:hAnsi="Times New Roman" w:cs="Times New Roman"/>
          <w:sz w:val="22"/>
          <w:lang w:val="ro-RO"/>
        </w:rPr>
        <w:t xml:space="preserve">                                             2!        3!        4!</w:t>
      </w:r>
    </w:p>
    <w:p w:rsidR="0018384F" w:rsidRDefault="0018384F">
      <w:pPr>
        <w:pStyle w:val="BodyText"/>
        <w:rPr>
          <w:sz w:val="22"/>
        </w:rPr>
      </w:pPr>
      <w:r>
        <w:rPr>
          <w:rFonts w:ascii="Times New Roman" w:hAnsi="Times New Roman" w:cs="Times New Roman"/>
          <w:sz w:val="22"/>
        </w:rPr>
        <w:t>10*.Câte operaţii în TP se vor efectua în timpul calcului următoarei expresii:  (x + 1/2)*(y + 7/10)–3/4?</w:t>
      </w:r>
    </w:p>
    <w:p w:rsidR="0018384F" w:rsidRDefault="0018384F">
      <w:pPr>
        <w:jc w:val="both"/>
        <w:rPr>
          <w:sz w:val="22"/>
          <w:lang w:val="ro-RO"/>
        </w:rPr>
      </w:pPr>
      <w:r>
        <w:rPr>
          <w:sz w:val="22"/>
          <w:lang w:val="ro-RO"/>
        </w:rPr>
        <w:t>11*. Sunt date punctele pe plan ca valori reale a,b,c,d,s,t,u. Se cunoaşte că punctele (a,b) şi (c,d) nu se află pe dreapta  exprimată prin egalitatea  s*x+t*y+u=0. Să se determine dacă punctele (a,b) şi (c,d) aparţin diferitor semiplane.</w:t>
      </w:r>
    </w:p>
    <w:p w:rsidR="0018384F" w:rsidRDefault="0018384F">
      <w:pPr>
        <w:jc w:val="both"/>
        <w:rPr>
          <w:sz w:val="22"/>
          <w:lang w:val="ro-RO"/>
        </w:rPr>
      </w:pPr>
      <w:r>
        <w:rPr>
          <w:sz w:val="22"/>
          <w:lang w:val="ro-RO"/>
        </w:rPr>
        <w:t xml:space="preserve">12. Descrieţi modalităţile de soluţionarea ale problemelor asistate de PC. </w:t>
      </w:r>
    </w:p>
    <w:p w:rsidR="0018384F" w:rsidRDefault="0018384F">
      <w:pPr>
        <w:jc w:val="both"/>
        <w:rPr>
          <w:sz w:val="22"/>
          <w:lang w:val="ro-RO"/>
        </w:rPr>
      </w:pPr>
    </w:p>
    <w:p w:rsidR="0018384F" w:rsidRDefault="0018384F">
      <w:pPr>
        <w:pStyle w:val="20"/>
        <w:rPr>
          <w:rFonts w:ascii="Courier New" w:hAnsi="Courier New" w:cs="Courier New"/>
          <w:lang w:val="ro-RO"/>
        </w:rPr>
      </w:pPr>
      <w:r>
        <w:rPr>
          <w:rFonts w:ascii="Courier New" w:hAnsi="Courier New" w:cs="Courier New"/>
          <w:lang w:val="ro-RO"/>
        </w:rPr>
        <w:t xml:space="preserve">    </w:t>
      </w:r>
      <w:r>
        <w:rPr>
          <w:rFonts w:ascii="Courier New" w:hAnsi="Courier New" w:cs="Courier New"/>
          <w:lang w:val="ro-RO"/>
        </w:rPr>
        <w:tab/>
      </w:r>
      <w:r>
        <w:rPr>
          <w:rFonts w:ascii="Courier New" w:hAnsi="Courier New" w:cs="Courier New"/>
          <w:lang w:val="ro-RO"/>
        </w:rPr>
        <w:tab/>
        <w:t xml:space="preserve">Anexa </w:t>
      </w:r>
      <w:r>
        <w:rPr>
          <w:rFonts w:ascii="Courier New" w:hAnsi="Courier New" w:cs="Courier New"/>
          <w:b/>
          <w:sz w:val="22"/>
          <w:lang w:val="ro-RO"/>
        </w:rPr>
        <w:tab/>
        <w:t>Varintele problemelor Ll.nr.1</w:t>
      </w:r>
    </w:p>
    <w:p w:rsidR="0018384F" w:rsidRDefault="0018384F">
      <w:pPr>
        <w:pStyle w:val="20"/>
        <w:rPr>
          <w:rFonts w:ascii="Courier New" w:hAnsi="Courier New" w:cs="Courier New"/>
          <w:lang w:val="ro-RO"/>
        </w:rPr>
      </w:pPr>
    </w:p>
    <w:tbl>
      <w:tblPr>
        <w:tblW w:w="0" w:type="auto"/>
        <w:tblInd w:w="-5" w:type="dxa"/>
        <w:tblLayout w:type="fixed"/>
        <w:tblLook w:val="0000" w:firstRow="0" w:lastRow="0" w:firstColumn="0" w:lastColumn="0" w:noHBand="0" w:noVBand="0"/>
      </w:tblPr>
      <w:tblGrid>
        <w:gridCol w:w="751"/>
        <w:gridCol w:w="4886"/>
        <w:gridCol w:w="3695"/>
      </w:tblGrid>
      <w:tr w:rsidR="0018384F">
        <w:tc>
          <w:tcPr>
            <w:tcW w:w="751" w:type="dxa"/>
            <w:tcBorders>
              <w:top w:val="single" w:sz="4" w:space="0" w:color="000000"/>
              <w:left w:val="single" w:sz="4" w:space="0" w:color="000000"/>
              <w:bottom w:val="single" w:sz="4" w:space="0" w:color="000000"/>
            </w:tcBorders>
            <w:shd w:val="clear" w:color="auto" w:fill="auto"/>
            <w:vAlign w:val="center"/>
          </w:tcPr>
          <w:p w:rsidR="0018384F" w:rsidRDefault="0018384F">
            <w:pPr>
              <w:jc w:val="center"/>
              <w:rPr>
                <w:b/>
                <w:sz w:val="24"/>
                <w:lang w:val="ro-RO"/>
              </w:rPr>
            </w:pPr>
            <w:r>
              <w:rPr>
                <w:b/>
                <w:sz w:val="24"/>
                <w:lang w:val="ro-RO"/>
              </w:rPr>
              <w:t>Nr. Var.</w:t>
            </w:r>
          </w:p>
        </w:tc>
        <w:tc>
          <w:tcPr>
            <w:tcW w:w="4886" w:type="dxa"/>
            <w:tcBorders>
              <w:top w:val="single" w:sz="4" w:space="0" w:color="000000"/>
              <w:left w:val="single" w:sz="4" w:space="0" w:color="000000"/>
              <w:bottom w:val="single" w:sz="4" w:space="0" w:color="000000"/>
            </w:tcBorders>
            <w:shd w:val="clear" w:color="auto" w:fill="auto"/>
            <w:vAlign w:val="center"/>
          </w:tcPr>
          <w:p w:rsidR="0018384F" w:rsidRDefault="0018384F">
            <w:pPr>
              <w:rPr>
                <w:b/>
                <w:sz w:val="24"/>
                <w:lang w:val="ro-RO"/>
              </w:rPr>
            </w:pPr>
            <w:r>
              <w:rPr>
                <w:b/>
                <w:sz w:val="24"/>
                <w:lang w:val="ro-RO"/>
              </w:rPr>
              <w:t xml:space="preserve">             Formulele pentru calcul</w:t>
            </w:r>
          </w:p>
        </w:tc>
        <w:tc>
          <w:tcPr>
            <w:tcW w:w="3695" w:type="dxa"/>
            <w:tcBorders>
              <w:top w:val="single" w:sz="4" w:space="0" w:color="000000"/>
              <w:left w:val="single" w:sz="4" w:space="0" w:color="000000"/>
              <w:bottom w:val="single" w:sz="4" w:space="0" w:color="000000"/>
              <w:right w:val="single" w:sz="4" w:space="0" w:color="000000"/>
            </w:tcBorders>
            <w:shd w:val="clear" w:color="auto" w:fill="auto"/>
          </w:tcPr>
          <w:p w:rsidR="0018384F" w:rsidRDefault="0018384F">
            <w:pPr>
              <w:jc w:val="center"/>
            </w:pPr>
            <w:r>
              <w:rPr>
                <w:b/>
                <w:sz w:val="24"/>
                <w:lang w:val="ro-RO"/>
              </w:rPr>
              <w:t>Valorile  daatelor iniţiale</w:t>
            </w:r>
          </w:p>
        </w:tc>
      </w:tr>
      <w:tr w:rsidR="0018384F" w:rsidRPr="003015FA">
        <w:tc>
          <w:tcPr>
            <w:tcW w:w="751" w:type="dxa"/>
            <w:tcBorders>
              <w:top w:val="single" w:sz="4" w:space="0" w:color="000000"/>
              <w:left w:val="single" w:sz="4" w:space="0" w:color="000000"/>
              <w:bottom w:val="single" w:sz="4" w:space="0" w:color="000000"/>
            </w:tcBorders>
            <w:shd w:val="clear" w:color="auto" w:fill="auto"/>
          </w:tcPr>
          <w:p w:rsidR="0018384F" w:rsidRDefault="00433808">
            <w:pPr>
              <w:jc w:val="center"/>
              <w:rPr>
                <w:sz w:val="24"/>
                <w:lang w:val="ro-RO"/>
              </w:rPr>
            </w:pPr>
            <w:r>
              <w:rPr>
                <w:noProof/>
                <w:lang w:val="en-US" w:eastAsia="en-US" w:bidi="ar-SA"/>
              </w:rPr>
              <mc:AlternateContent>
                <mc:Choice Requires="wps">
                  <w:drawing>
                    <wp:anchor distT="0" distB="0" distL="114300" distR="114300" simplePos="0" relativeHeight="251512320" behindDoc="0" locked="0" layoutInCell="1" allowOverlap="1">
                      <wp:simplePos x="0" y="0"/>
                      <wp:positionH relativeFrom="margin">
                        <wp:posOffset>647065</wp:posOffset>
                      </wp:positionH>
                      <wp:positionV relativeFrom="paragraph">
                        <wp:posOffset>13970</wp:posOffset>
                      </wp:positionV>
                      <wp:extent cx="91440" cy="548640"/>
                      <wp:effectExtent l="8255" t="9525" r="5080" b="13335"/>
                      <wp:wrapNone/>
                      <wp:docPr id="5"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548640"/>
                              </a:xfrm>
                              <a:prstGeom prst="leftBrace">
                                <a:avLst>
                                  <a:gd name="adj1" fmla="val 50000"/>
                                  <a:gd name="adj2" fmla="val 50000"/>
                                </a:avLst>
                              </a:prstGeom>
                              <a:noFill/>
                              <a:ln w="936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1FDA57C1"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3" o:spid="_x0000_s1026" type="#_x0000_t87" style="position:absolute;margin-left:50.95pt;margin-top:1.1pt;width:7.2pt;height:43.2pt;z-index:251512320;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" strokeweight=".26mm">
                      <v:stroke joinstyle="miter" endcap="square"/>
                      <w10:wrap anchorx="margin"/>
                    </v:shape>
                  </w:pict>
                </mc:Fallback>
              </mc:AlternateContent>
            </w:r>
            <w:r>
              <w:rPr>
                <w:noProof/>
                <w:lang w:val="en-US" w:eastAsia="en-US" w:bidi="ar-SA"/>
              </w:rPr>
              <mc:AlternateContent>
                <mc:Choice Requires="wps">
                  <w:drawing>
                    <wp:anchor distT="0" distB="0" distL="114300" distR="114300" simplePos="0" relativeHeight="251513344" behindDoc="0" locked="0" layoutInCell="1" allowOverlap="1">
                      <wp:simplePos x="0" y="0"/>
                      <wp:positionH relativeFrom="margin">
                        <wp:posOffset>2475865</wp:posOffset>
                      </wp:positionH>
                      <wp:positionV relativeFrom="paragraph">
                        <wp:posOffset>13970</wp:posOffset>
                      </wp:positionV>
                      <wp:extent cx="91440" cy="548640"/>
                      <wp:effectExtent l="8255" t="9525" r="5080" b="13335"/>
                      <wp:wrapNone/>
                      <wp:docPr id="4"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548640"/>
                              </a:xfrm>
                              <a:prstGeom prst="leftBrace">
                                <a:avLst>
                                  <a:gd name="adj1" fmla="val 50000"/>
                                  <a:gd name="adj2" fmla="val 50000"/>
                                </a:avLst>
                              </a:prstGeom>
                              <a:noFill/>
                              <a:ln w="936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5CC0899" id="AutoShape 24" o:spid="_x0000_s1026" type="#_x0000_t87" style="position:absolute;margin-left:194.95pt;margin-top:1.1pt;width:7.2pt;height:43.2pt;z-index:25151334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" strokeweight=".26mm">
                      <v:stroke joinstyle="miter" endcap="square"/>
                      <w10:wrap anchorx="margin"/>
                    </v:shape>
                  </w:pict>
                </mc:Fallback>
              </mc:AlternateContent>
            </w:r>
            <w:r w:rsidR="0018384F">
              <w:rPr>
                <w:sz w:val="24"/>
                <w:lang w:val="ro-RO"/>
              </w:rPr>
              <w:t>1</w:t>
            </w:r>
          </w:p>
        </w:tc>
        <w:tc>
          <w:tcPr>
            <w:tcW w:w="4886" w:type="dxa"/>
            <w:tcBorders>
              <w:top w:val="single" w:sz="4" w:space="0" w:color="000000"/>
              <w:left w:val="single" w:sz="4" w:space="0" w:color="000000"/>
              <w:bottom w:val="single" w:sz="4" w:space="0" w:color="000000"/>
            </w:tcBorders>
            <w:shd w:val="clear" w:color="auto" w:fill="auto"/>
          </w:tcPr>
          <w:p w:rsidR="0018384F" w:rsidRDefault="0018384F">
            <w:pPr>
              <w:rPr>
                <w:sz w:val="24"/>
                <w:lang w:val="ro-RO"/>
              </w:rPr>
            </w:pPr>
            <w:r>
              <w:rPr>
                <w:sz w:val="24"/>
                <w:lang w:val="ro-RO"/>
              </w:rPr>
              <w:t xml:space="preserve">      (c sin</w:t>
            </w:r>
            <w:r>
              <w:rPr>
                <w:b/>
                <w:sz w:val="24"/>
                <w:vertAlign w:val="superscript"/>
                <w:lang w:val="ro-RO"/>
              </w:rPr>
              <w:t>4</w:t>
            </w:r>
            <w:r>
              <w:rPr>
                <w:sz w:val="24"/>
                <w:lang w:val="ro-RO"/>
              </w:rPr>
              <w:t>(x-</w:t>
            </w:r>
            <w:r>
              <w:rPr>
                <w:rFonts w:ascii="Symbol" w:hAnsi="Symbol"/>
                <w:sz w:val="24"/>
                <w:lang w:val="ro-RO"/>
              </w:rPr>
              <w:t></w:t>
            </w:r>
            <w:r>
              <w:rPr>
                <w:sz w:val="24"/>
                <w:lang w:val="ro-RO"/>
              </w:rPr>
              <w:t>/3))                          c+z</w:t>
            </w:r>
            <w:r>
              <w:rPr>
                <w:b/>
                <w:sz w:val="24"/>
                <w:vertAlign w:val="superscript"/>
                <w:lang w:val="ro-RO"/>
              </w:rPr>
              <w:t>2</w:t>
            </w:r>
          </w:p>
          <w:p w:rsidR="0018384F" w:rsidRDefault="0018384F">
            <w:pPr>
              <w:rPr>
                <w:sz w:val="24"/>
                <w:lang w:val="ro-RO"/>
              </w:rPr>
            </w:pPr>
            <w:r>
              <w:rPr>
                <w:sz w:val="24"/>
                <w:lang w:val="ro-RO"/>
              </w:rPr>
              <w:t>Z=─────────;                v= ─────</w:t>
            </w:r>
          </w:p>
          <w:p w:rsidR="0018384F" w:rsidRDefault="0018384F">
            <w:pPr>
              <w:rPr>
                <w:sz w:val="24"/>
                <w:lang w:val="ro-RO"/>
              </w:rPr>
            </w:pPr>
            <w:r>
              <w:rPr>
                <w:sz w:val="24"/>
                <w:lang w:val="ro-RO"/>
              </w:rPr>
              <w:t xml:space="preserve">        (1/7+ln</w:t>
            </w:r>
            <w:r>
              <w:rPr>
                <w:b/>
                <w:sz w:val="24"/>
                <w:vertAlign w:val="superscript"/>
                <w:lang w:val="ro-RO"/>
              </w:rPr>
              <w:t>2</w:t>
            </w:r>
            <w:r>
              <w:rPr>
                <w:sz w:val="24"/>
                <w:lang w:val="ro-RO"/>
              </w:rPr>
              <w:t>y);                            (3+z</w:t>
            </w:r>
            <w:r>
              <w:rPr>
                <w:b/>
                <w:sz w:val="24"/>
                <w:vertAlign w:val="superscript"/>
                <w:lang w:val="ro-RO"/>
              </w:rPr>
              <w:t>3</w:t>
            </w:r>
            <w:r>
              <w:rPr>
                <w:sz w:val="24"/>
                <w:lang w:val="ro-RO"/>
              </w:rPr>
              <w:t>/5)</w:t>
            </w:r>
          </w:p>
        </w:tc>
        <w:tc>
          <w:tcPr>
            <w:tcW w:w="3695" w:type="dxa"/>
            <w:tcBorders>
              <w:top w:val="single" w:sz="4" w:space="0" w:color="000000"/>
              <w:left w:val="single" w:sz="4" w:space="0" w:color="000000"/>
              <w:bottom w:val="single" w:sz="4" w:space="0" w:color="000000"/>
              <w:right w:val="single" w:sz="4" w:space="0" w:color="000000"/>
            </w:tcBorders>
            <w:shd w:val="clear" w:color="auto" w:fill="auto"/>
          </w:tcPr>
          <w:p w:rsidR="0018384F" w:rsidRDefault="0018384F">
            <w:pPr>
              <w:rPr>
                <w:sz w:val="24"/>
                <w:lang w:val="ro-RO"/>
              </w:rPr>
            </w:pPr>
            <w:r>
              <w:rPr>
                <w:sz w:val="24"/>
                <w:lang w:val="ro-RO"/>
              </w:rPr>
              <w:t>x=0,345…7,45; cu pasul 0,1</w:t>
            </w:r>
          </w:p>
          <w:p w:rsidR="0018384F" w:rsidRDefault="0018384F">
            <w:pPr>
              <w:rPr>
                <w:sz w:val="24"/>
                <w:lang w:val="ro-RO"/>
              </w:rPr>
            </w:pPr>
            <w:r>
              <w:rPr>
                <w:sz w:val="24"/>
                <w:lang w:val="ro-RO"/>
              </w:rPr>
              <w:t>y= -0,570</w:t>
            </w:r>
          </w:p>
          <w:p w:rsidR="0018384F" w:rsidRPr="003015FA" w:rsidRDefault="0018384F">
            <w:pPr>
              <w:rPr>
                <w:lang w:val="en-US"/>
              </w:rPr>
            </w:pPr>
            <w:r>
              <w:rPr>
                <w:sz w:val="24"/>
                <w:lang w:val="ro-RO"/>
              </w:rPr>
              <w:t>c=1,8</w:t>
            </w:r>
          </w:p>
        </w:tc>
      </w:tr>
      <w:tr w:rsidR="0018384F" w:rsidRPr="003015FA">
        <w:tc>
          <w:tcPr>
            <w:tcW w:w="751" w:type="dxa"/>
            <w:tcBorders>
              <w:top w:val="single" w:sz="4" w:space="0" w:color="000000"/>
              <w:left w:val="single" w:sz="4" w:space="0" w:color="000000"/>
              <w:bottom w:val="single" w:sz="4" w:space="0" w:color="000000"/>
            </w:tcBorders>
            <w:shd w:val="clear" w:color="auto" w:fill="auto"/>
          </w:tcPr>
          <w:p w:rsidR="0018384F" w:rsidRDefault="00433808">
            <w:pPr>
              <w:jc w:val="center"/>
              <w:rPr>
                <w:sz w:val="24"/>
                <w:lang w:val="ro-RO"/>
              </w:rPr>
            </w:pPr>
            <w:r>
              <w:rPr>
                <w:noProof/>
                <w:lang w:val="en-US" w:eastAsia="en-US" w:bidi="ar-SA"/>
              </w:rPr>
              <mc:AlternateContent>
                <mc:Choice Requires="wps">
                  <w:drawing>
                    <wp:anchor distT="0" distB="0" distL="114300" distR="114300" simplePos="0" relativeHeight="251514368" behindDoc="0" locked="0" layoutInCell="1" allowOverlap="1">
                      <wp:simplePos x="0" y="0"/>
                      <wp:positionH relativeFrom="margin">
                        <wp:posOffset>1835785</wp:posOffset>
                      </wp:positionH>
                      <wp:positionV relativeFrom="paragraph">
                        <wp:posOffset>-72390</wp:posOffset>
                      </wp:positionV>
                      <wp:extent cx="91440" cy="548640"/>
                      <wp:effectExtent l="6350" t="9525" r="6985" b="13335"/>
                      <wp:wrapNone/>
                      <wp:docPr id="3"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548640"/>
                              </a:xfrm>
                              <a:prstGeom prst="leftBrace">
                                <a:avLst>
                                  <a:gd name="adj1" fmla="val 50000"/>
                                  <a:gd name="adj2" fmla="val 50000"/>
                                </a:avLst>
                              </a:prstGeom>
                              <a:noFill/>
                              <a:ln w="936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C367071" id="AutoShape 25" o:spid="_x0000_s1026" type="#_x0000_t87" style="position:absolute;margin-left:144.55pt;margin-top:-5.7pt;width:7.2pt;height:43.2pt;z-index:251514368;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" strokeweight=".26mm">
                      <v:stroke joinstyle="miter" endcap="square"/>
                      <w10:wrap anchorx="margin"/>
                    </v:shape>
                  </w:pict>
                </mc:Fallback>
              </mc:AlternateContent>
            </w:r>
            <w:r w:rsidR="0018384F">
              <w:rPr>
                <w:sz w:val="24"/>
                <w:lang w:val="ro-RO"/>
              </w:rPr>
              <w:t>2</w:t>
            </w:r>
          </w:p>
        </w:tc>
        <w:tc>
          <w:tcPr>
            <w:tcW w:w="4886" w:type="dxa"/>
            <w:tcBorders>
              <w:top w:val="single" w:sz="4" w:space="0" w:color="000000"/>
              <w:left w:val="single" w:sz="4" w:space="0" w:color="000000"/>
              <w:bottom w:val="single" w:sz="4" w:space="0" w:color="000000"/>
            </w:tcBorders>
            <w:shd w:val="clear" w:color="auto" w:fill="auto"/>
          </w:tcPr>
          <w:p w:rsidR="0018384F" w:rsidRDefault="0018384F">
            <w:pPr>
              <w:rPr>
                <w:sz w:val="24"/>
                <w:lang w:val="ro-RO"/>
              </w:rPr>
            </w:pPr>
            <w:r>
              <w:rPr>
                <w:sz w:val="24"/>
                <w:lang w:val="ro-RO"/>
              </w:rPr>
              <w:t>y=|c</w:t>
            </w:r>
            <w:r>
              <w:rPr>
                <w:b/>
                <w:sz w:val="24"/>
                <w:vertAlign w:val="superscript"/>
                <w:lang w:val="ro-RO"/>
              </w:rPr>
              <w:t>vv/a a</w:t>
            </w:r>
            <w:r>
              <w:rPr>
                <w:sz w:val="24"/>
                <w:lang w:val="ro-RO"/>
              </w:rPr>
              <w:t>-</w:t>
            </w:r>
            <w:r>
              <w:rPr>
                <w:b/>
                <w:sz w:val="24"/>
                <w:vertAlign w:val="superscript"/>
                <w:lang w:val="ro-RO"/>
              </w:rPr>
              <w:t>3</w:t>
            </w:r>
            <w:r>
              <w:rPr>
                <w:rFonts w:ascii="Symbol" w:hAnsi="Symbol"/>
                <w:b/>
                <w:sz w:val="24"/>
                <w:lang w:val="ro-RO"/>
              </w:rPr>
              <w:t></w:t>
            </w:r>
            <w:r>
              <w:rPr>
                <w:b/>
                <w:sz w:val="24"/>
                <w:lang w:val="ro-RO"/>
              </w:rPr>
              <w:t>a</w:t>
            </w:r>
            <w:r>
              <w:rPr>
                <w:sz w:val="24"/>
                <w:lang w:val="ro-RO"/>
              </w:rPr>
              <w:t>/c |;               y+ sin</w:t>
            </w:r>
            <w:r>
              <w:rPr>
                <w:b/>
                <w:sz w:val="24"/>
                <w:vertAlign w:val="superscript"/>
                <w:lang w:val="ro-RO"/>
              </w:rPr>
              <w:t xml:space="preserve">2 </w:t>
            </w:r>
            <w:r>
              <w:rPr>
                <w:sz w:val="24"/>
                <w:lang w:val="ro-RO"/>
              </w:rPr>
              <w:t>vv-a</w:t>
            </w:r>
          </w:p>
          <w:p w:rsidR="0018384F" w:rsidRDefault="0018384F">
            <w:pPr>
              <w:rPr>
                <w:sz w:val="24"/>
                <w:lang w:val="ro-RO"/>
              </w:rPr>
            </w:pPr>
            <w:r>
              <w:rPr>
                <w:sz w:val="24"/>
                <w:lang w:val="ro-RO"/>
              </w:rPr>
              <w:t xml:space="preserve">                                w=  ─────────.</w:t>
            </w:r>
          </w:p>
          <w:p w:rsidR="0018384F" w:rsidRDefault="0018384F">
            <w:pPr>
              <w:rPr>
                <w:sz w:val="24"/>
                <w:lang w:val="ro-RO"/>
              </w:rPr>
            </w:pPr>
            <w:r>
              <w:rPr>
                <w:sz w:val="24"/>
                <w:lang w:val="ro-RO"/>
              </w:rPr>
              <w:t xml:space="preserve">                                      5,0001+(y-vv)</w:t>
            </w:r>
            <w:r>
              <w:rPr>
                <w:b/>
                <w:sz w:val="24"/>
                <w:vertAlign w:val="superscript"/>
                <w:lang w:val="ro-RO"/>
              </w:rPr>
              <w:t>3</w:t>
            </w:r>
          </w:p>
        </w:tc>
        <w:tc>
          <w:tcPr>
            <w:tcW w:w="3695" w:type="dxa"/>
            <w:tcBorders>
              <w:top w:val="single" w:sz="4" w:space="0" w:color="000000"/>
              <w:left w:val="single" w:sz="4" w:space="0" w:color="000000"/>
              <w:bottom w:val="single" w:sz="4" w:space="0" w:color="000000"/>
              <w:right w:val="single" w:sz="4" w:space="0" w:color="000000"/>
            </w:tcBorders>
            <w:shd w:val="clear" w:color="auto" w:fill="auto"/>
          </w:tcPr>
          <w:p w:rsidR="0018384F" w:rsidRDefault="0018384F">
            <w:pPr>
              <w:rPr>
                <w:sz w:val="24"/>
                <w:lang w:val="ro-RO"/>
              </w:rPr>
            </w:pPr>
            <w:r>
              <w:rPr>
                <w:sz w:val="24"/>
                <w:lang w:val="ro-RO"/>
              </w:rPr>
              <w:t>c=1,037</w:t>
            </w:r>
          </w:p>
          <w:p w:rsidR="0018384F" w:rsidRDefault="0018384F">
            <w:pPr>
              <w:rPr>
                <w:sz w:val="24"/>
                <w:lang w:val="ro-RO"/>
              </w:rPr>
            </w:pPr>
            <w:r>
              <w:rPr>
                <w:sz w:val="24"/>
                <w:lang w:val="ro-RO"/>
              </w:rPr>
              <w:t>a=0,15…1,25; cu pasul 0,1</w:t>
            </w:r>
          </w:p>
          <w:p w:rsidR="0018384F" w:rsidRPr="003015FA" w:rsidRDefault="0018384F">
            <w:pPr>
              <w:rPr>
                <w:lang w:val="en-US"/>
              </w:rPr>
            </w:pPr>
            <w:r>
              <w:rPr>
                <w:sz w:val="24"/>
                <w:lang w:val="ro-RO"/>
              </w:rPr>
              <w:t>vv=5,978</w:t>
            </w:r>
          </w:p>
        </w:tc>
      </w:tr>
      <w:tr w:rsidR="0018384F" w:rsidRPr="003015FA">
        <w:tc>
          <w:tcPr>
            <w:tcW w:w="751" w:type="dxa"/>
            <w:tcBorders>
              <w:top w:val="single" w:sz="4" w:space="0" w:color="000000"/>
              <w:left w:val="single" w:sz="4" w:space="0" w:color="000000"/>
              <w:bottom w:val="single" w:sz="4" w:space="0" w:color="000000"/>
            </w:tcBorders>
            <w:shd w:val="clear" w:color="auto" w:fill="auto"/>
          </w:tcPr>
          <w:p w:rsidR="0018384F" w:rsidRDefault="0018384F">
            <w:pPr>
              <w:jc w:val="center"/>
              <w:rPr>
                <w:sz w:val="24"/>
                <w:lang w:val="ro-RO"/>
              </w:rPr>
            </w:pPr>
            <w:r>
              <w:rPr>
                <w:sz w:val="24"/>
                <w:lang w:val="ro-RO"/>
              </w:rPr>
              <w:t>3</w:t>
            </w:r>
          </w:p>
        </w:tc>
        <w:tc>
          <w:tcPr>
            <w:tcW w:w="4886" w:type="dxa"/>
            <w:tcBorders>
              <w:top w:val="single" w:sz="4" w:space="0" w:color="000000"/>
              <w:left w:val="single" w:sz="4" w:space="0" w:color="000000"/>
              <w:bottom w:val="single" w:sz="4" w:space="0" w:color="000000"/>
            </w:tcBorders>
            <w:shd w:val="clear" w:color="auto" w:fill="auto"/>
          </w:tcPr>
          <w:p w:rsidR="0018384F" w:rsidRDefault="0018384F">
            <w:pPr>
              <w:rPr>
                <w:sz w:val="24"/>
                <w:lang w:val="ro-RO"/>
              </w:rPr>
            </w:pPr>
            <w:r>
              <w:rPr>
                <w:sz w:val="24"/>
                <w:lang w:val="ro-RO"/>
              </w:rPr>
              <w:t xml:space="preserve">                              ____</w:t>
            </w:r>
          </w:p>
          <w:p w:rsidR="0018384F" w:rsidRDefault="0018384F">
            <w:pPr>
              <w:rPr>
                <w:sz w:val="24"/>
                <w:lang w:val="ro-RO"/>
              </w:rPr>
            </w:pPr>
            <w:r>
              <w:rPr>
                <w:sz w:val="24"/>
                <w:lang w:val="ro-RO"/>
              </w:rPr>
              <w:t>a=e</w:t>
            </w:r>
            <w:r>
              <w:rPr>
                <w:b/>
                <w:sz w:val="24"/>
                <w:vertAlign w:val="superscript"/>
                <w:lang w:val="ro-RO"/>
              </w:rPr>
              <w:t>-h j</w:t>
            </w:r>
            <w:r>
              <w:rPr>
                <w:sz w:val="24"/>
                <w:lang w:val="ro-RO"/>
              </w:rPr>
              <w:t>cos(h k-j)+</w:t>
            </w:r>
            <w:r>
              <w:rPr>
                <w:rFonts w:ascii="Symbol" w:hAnsi="Symbol"/>
                <w:b/>
                <w:sz w:val="24"/>
                <w:lang w:val="ro-RO"/>
              </w:rPr>
              <w:t></w:t>
            </w:r>
            <w:r>
              <w:rPr>
                <w:b/>
                <w:sz w:val="24"/>
                <w:lang w:val="ro-RO"/>
              </w:rPr>
              <w:t xml:space="preserve"> </w:t>
            </w:r>
            <w:r>
              <w:rPr>
                <w:sz w:val="24"/>
                <w:lang w:val="ro-RO"/>
              </w:rPr>
              <w:t>|j-k| ;  b=a ln(a j</w:t>
            </w:r>
            <w:r>
              <w:rPr>
                <w:b/>
                <w:sz w:val="24"/>
                <w:vertAlign w:val="superscript"/>
                <w:lang w:val="ro-RO"/>
              </w:rPr>
              <w:t>4</w:t>
            </w:r>
            <w:r>
              <w:rPr>
                <w:sz w:val="24"/>
                <w:lang w:val="ro-RO"/>
              </w:rPr>
              <w:t>-sin2h)-k.</w:t>
            </w:r>
          </w:p>
          <w:p w:rsidR="0018384F" w:rsidRDefault="0018384F">
            <w:pPr>
              <w:rPr>
                <w:sz w:val="24"/>
                <w:lang w:val="ro-RO"/>
              </w:rPr>
            </w:pPr>
          </w:p>
        </w:tc>
        <w:tc>
          <w:tcPr>
            <w:tcW w:w="3695" w:type="dxa"/>
            <w:tcBorders>
              <w:top w:val="single" w:sz="4" w:space="0" w:color="000000"/>
              <w:left w:val="single" w:sz="4" w:space="0" w:color="000000"/>
              <w:bottom w:val="single" w:sz="4" w:space="0" w:color="000000"/>
              <w:right w:val="single" w:sz="4" w:space="0" w:color="000000"/>
            </w:tcBorders>
            <w:shd w:val="clear" w:color="auto" w:fill="auto"/>
          </w:tcPr>
          <w:p w:rsidR="0018384F" w:rsidRDefault="0018384F">
            <w:pPr>
              <w:rPr>
                <w:sz w:val="24"/>
                <w:lang w:val="ro-RO"/>
              </w:rPr>
            </w:pPr>
            <w:r>
              <w:rPr>
                <w:sz w:val="24"/>
                <w:lang w:val="ro-RO"/>
              </w:rPr>
              <w:t>j= 0,1…1,0; cu pasul 0,1</w:t>
            </w:r>
          </w:p>
          <w:p w:rsidR="0018384F" w:rsidRDefault="0018384F">
            <w:pPr>
              <w:rPr>
                <w:sz w:val="24"/>
                <w:lang w:val="ro-RO"/>
              </w:rPr>
            </w:pPr>
            <w:r>
              <w:rPr>
                <w:sz w:val="24"/>
                <w:lang w:val="ro-RO"/>
              </w:rPr>
              <w:t>k=2,7</w:t>
            </w:r>
          </w:p>
          <w:p w:rsidR="0018384F" w:rsidRPr="003015FA" w:rsidRDefault="0018384F">
            <w:pPr>
              <w:rPr>
                <w:lang w:val="en-US"/>
              </w:rPr>
            </w:pPr>
            <w:r>
              <w:rPr>
                <w:sz w:val="24"/>
                <w:lang w:val="ro-RO"/>
              </w:rPr>
              <w:t>h=0,94</w:t>
            </w:r>
          </w:p>
        </w:tc>
      </w:tr>
      <w:tr w:rsidR="0018384F" w:rsidRPr="003015FA">
        <w:tc>
          <w:tcPr>
            <w:tcW w:w="751" w:type="dxa"/>
            <w:tcBorders>
              <w:top w:val="single" w:sz="4" w:space="0" w:color="000000"/>
              <w:left w:val="single" w:sz="4" w:space="0" w:color="000000"/>
              <w:bottom w:val="single" w:sz="4" w:space="0" w:color="000000"/>
            </w:tcBorders>
            <w:shd w:val="clear" w:color="auto" w:fill="auto"/>
          </w:tcPr>
          <w:p w:rsidR="0018384F" w:rsidRDefault="0018384F">
            <w:pPr>
              <w:jc w:val="center"/>
              <w:rPr>
                <w:sz w:val="24"/>
                <w:lang w:val="ro-RO"/>
              </w:rPr>
            </w:pPr>
            <w:r>
              <w:rPr>
                <w:sz w:val="24"/>
                <w:lang w:val="ro-RO"/>
              </w:rPr>
              <w:t>4</w:t>
            </w:r>
          </w:p>
        </w:tc>
        <w:tc>
          <w:tcPr>
            <w:tcW w:w="4886" w:type="dxa"/>
            <w:tcBorders>
              <w:top w:val="single" w:sz="4" w:space="0" w:color="000000"/>
              <w:left w:val="single" w:sz="4" w:space="0" w:color="000000"/>
              <w:bottom w:val="single" w:sz="4" w:space="0" w:color="000000"/>
            </w:tcBorders>
            <w:shd w:val="clear" w:color="auto" w:fill="auto"/>
          </w:tcPr>
          <w:p w:rsidR="0018384F" w:rsidRDefault="0018384F">
            <w:pPr>
              <w:rPr>
                <w:sz w:val="24"/>
                <w:lang w:val="ro-RO"/>
              </w:rPr>
            </w:pPr>
            <w:r>
              <w:rPr>
                <w:sz w:val="24"/>
                <w:lang w:val="ro-RO"/>
              </w:rPr>
              <w:t xml:space="preserve">         ____                                                   ____</w:t>
            </w:r>
          </w:p>
          <w:p w:rsidR="0018384F" w:rsidRDefault="0018384F">
            <w:pPr>
              <w:rPr>
                <w:sz w:val="24"/>
                <w:lang w:val="ro-RO"/>
              </w:rPr>
            </w:pPr>
            <w:r>
              <w:rPr>
                <w:sz w:val="24"/>
                <w:lang w:val="ro-RO"/>
              </w:rPr>
              <w:t>q=│</w:t>
            </w:r>
            <w:r>
              <w:rPr>
                <w:rFonts w:ascii="Symbol" w:hAnsi="Symbol"/>
                <w:b/>
                <w:sz w:val="24"/>
                <w:lang w:val="ro-RO"/>
              </w:rPr>
              <w:t></w:t>
            </w:r>
            <w:r>
              <w:rPr>
                <w:b/>
                <w:sz w:val="24"/>
                <w:lang w:val="ro-RO"/>
              </w:rPr>
              <w:t>d</w:t>
            </w:r>
            <w:r>
              <w:rPr>
                <w:b/>
                <w:sz w:val="24"/>
                <w:vertAlign w:val="superscript"/>
                <w:lang w:val="ro-RO"/>
              </w:rPr>
              <w:t>2</w:t>
            </w:r>
            <w:r>
              <w:rPr>
                <w:sz w:val="24"/>
                <w:lang w:val="ro-RO"/>
              </w:rPr>
              <w:t>+f – f</w:t>
            </w:r>
            <w:r>
              <w:rPr>
                <w:b/>
                <w:sz w:val="24"/>
                <w:vertAlign w:val="superscript"/>
                <w:lang w:val="ro-RO"/>
              </w:rPr>
              <w:t>2</w:t>
            </w:r>
            <w:r>
              <w:rPr>
                <w:sz w:val="24"/>
                <w:lang w:val="ro-RO"/>
              </w:rPr>
              <w:t>ln</w:t>
            </w:r>
            <w:r>
              <w:rPr>
                <w:b/>
                <w:sz w:val="24"/>
                <w:vertAlign w:val="superscript"/>
                <w:lang w:val="ro-RO"/>
              </w:rPr>
              <w:t>3</w:t>
            </w:r>
            <w:r>
              <w:rPr>
                <w:sz w:val="24"/>
                <w:lang w:val="ro-RO"/>
              </w:rPr>
              <w:t>(d+x)/d│;  y=cos</w:t>
            </w:r>
            <w:r>
              <w:rPr>
                <w:b/>
                <w:sz w:val="24"/>
                <w:vertAlign w:val="superscript"/>
                <w:lang w:val="ro-RO"/>
              </w:rPr>
              <w:t>3</w:t>
            </w:r>
            <w:r>
              <w:rPr>
                <w:sz w:val="24"/>
                <w:lang w:val="ro-RO"/>
              </w:rPr>
              <w:t>q</w:t>
            </w:r>
            <w:r>
              <w:rPr>
                <w:b/>
                <w:sz w:val="24"/>
                <w:vertAlign w:val="superscript"/>
                <w:lang w:val="ro-RO"/>
              </w:rPr>
              <w:t>4</w:t>
            </w:r>
            <w:r>
              <w:rPr>
                <w:sz w:val="24"/>
                <w:vertAlign w:val="superscript"/>
                <w:lang w:val="ro-RO"/>
              </w:rPr>
              <w:t xml:space="preserve"> </w:t>
            </w:r>
            <w:r>
              <w:rPr>
                <w:sz w:val="24"/>
                <w:lang w:val="ro-RO"/>
              </w:rPr>
              <w:t>– q/</w:t>
            </w:r>
            <w:r>
              <w:rPr>
                <w:rFonts w:ascii="Symbol" w:hAnsi="Symbol"/>
                <w:b/>
                <w:sz w:val="24"/>
                <w:lang w:val="ro-RO"/>
              </w:rPr>
              <w:t></w:t>
            </w:r>
            <w:r>
              <w:rPr>
                <w:b/>
                <w:sz w:val="24"/>
                <w:lang w:val="ro-RO"/>
              </w:rPr>
              <w:t>f</w:t>
            </w:r>
            <w:r>
              <w:rPr>
                <w:b/>
                <w:sz w:val="24"/>
                <w:vertAlign w:val="superscript"/>
                <w:lang w:val="ro-RO"/>
              </w:rPr>
              <w:t>2</w:t>
            </w:r>
            <w:r>
              <w:rPr>
                <w:sz w:val="24"/>
                <w:lang w:val="ro-RO"/>
              </w:rPr>
              <w:t>+d</w:t>
            </w:r>
            <w:r>
              <w:rPr>
                <w:b/>
                <w:sz w:val="24"/>
                <w:vertAlign w:val="superscript"/>
                <w:lang w:val="ro-RO"/>
              </w:rPr>
              <w:t>2</w:t>
            </w:r>
          </w:p>
        </w:tc>
        <w:tc>
          <w:tcPr>
            <w:tcW w:w="3695" w:type="dxa"/>
            <w:tcBorders>
              <w:top w:val="single" w:sz="4" w:space="0" w:color="000000"/>
              <w:left w:val="single" w:sz="4" w:space="0" w:color="000000"/>
              <w:bottom w:val="single" w:sz="4" w:space="0" w:color="000000"/>
              <w:right w:val="single" w:sz="4" w:space="0" w:color="000000"/>
            </w:tcBorders>
            <w:shd w:val="clear" w:color="auto" w:fill="auto"/>
          </w:tcPr>
          <w:p w:rsidR="0018384F" w:rsidRDefault="0018384F">
            <w:pPr>
              <w:rPr>
                <w:sz w:val="24"/>
                <w:lang w:val="ro-RO"/>
              </w:rPr>
            </w:pPr>
            <w:r>
              <w:rPr>
                <w:sz w:val="24"/>
                <w:lang w:val="ro-RO"/>
              </w:rPr>
              <w:t>d=2,359</w:t>
            </w:r>
          </w:p>
          <w:p w:rsidR="0018384F" w:rsidRDefault="0018384F">
            <w:pPr>
              <w:rPr>
                <w:sz w:val="24"/>
                <w:lang w:val="ro-RO"/>
              </w:rPr>
            </w:pPr>
            <w:r>
              <w:rPr>
                <w:sz w:val="24"/>
                <w:lang w:val="ro-RO"/>
              </w:rPr>
              <w:t>f=15,5</w:t>
            </w:r>
          </w:p>
          <w:p w:rsidR="0018384F" w:rsidRPr="003015FA" w:rsidRDefault="0018384F">
            <w:pPr>
              <w:rPr>
                <w:lang w:val="en-US"/>
              </w:rPr>
            </w:pPr>
            <w:r>
              <w:rPr>
                <w:sz w:val="24"/>
                <w:lang w:val="ro-RO"/>
              </w:rPr>
              <w:t>x=-0,1…2,9; cu pasul 0,1</w:t>
            </w:r>
          </w:p>
        </w:tc>
      </w:tr>
      <w:tr w:rsidR="0018384F" w:rsidRPr="003015FA">
        <w:tc>
          <w:tcPr>
            <w:tcW w:w="751" w:type="dxa"/>
            <w:tcBorders>
              <w:top w:val="single" w:sz="4" w:space="0" w:color="000000"/>
              <w:left w:val="single" w:sz="4" w:space="0" w:color="000000"/>
              <w:bottom w:val="single" w:sz="4" w:space="0" w:color="000000"/>
            </w:tcBorders>
            <w:shd w:val="clear" w:color="auto" w:fill="auto"/>
          </w:tcPr>
          <w:p w:rsidR="0018384F" w:rsidRDefault="0018384F">
            <w:pPr>
              <w:jc w:val="center"/>
              <w:rPr>
                <w:sz w:val="24"/>
                <w:lang w:val="ro-RO"/>
              </w:rPr>
            </w:pPr>
            <w:r>
              <w:rPr>
                <w:sz w:val="24"/>
                <w:lang w:val="ro-RO"/>
              </w:rPr>
              <w:t>5</w:t>
            </w:r>
          </w:p>
        </w:tc>
        <w:tc>
          <w:tcPr>
            <w:tcW w:w="4886" w:type="dxa"/>
            <w:tcBorders>
              <w:top w:val="single" w:sz="4" w:space="0" w:color="000000"/>
              <w:left w:val="single" w:sz="4" w:space="0" w:color="000000"/>
              <w:bottom w:val="single" w:sz="4" w:space="0" w:color="000000"/>
            </w:tcBorders>
            <w:shd w:val="clear" w:color="auto" w:fill="auto"/>
          </w:tcPr>
          <w:p w:rsidR="0018384F" w:rsidRDefault="0018384F">
            <w:pPr>
              <w:rPr>
                <w:sz w:val="24"/>
                <w:lang w:val="ro-RO"/>
              </w:rPr>
            </w:pPr>
            <w:r>
              <w:rPr>
                <w:sz w:val="24"/>
                <w:lang w:val="ro-RO"/>
              </w:rPr>
              <w:t xml:space="preserve">                                ___</w:t>
            </w:r>
          </w:p>
          <w:p w:rsidR="0018384F" w:rsidRDefault="0018384F">
            <w:pPr>
              <w:rPr>
                <w:sz w:val="24"/>
                <w:lang w:val="ro-RO"/>
              </w:rPr>
            </w:pPr>
            <w:r>
              <w:rPr>
                <w:sz w:val="24"/>
                <w:lang w:val="ro-RO"/>
              </w:rPr>
              <w:t>a=g</w:t>
            </w:r>
            <w:r>
              <w:rPr>
                <w:b/>
                <w:sz w:val="24"/>
                <w:vertAlign w:val="superscript"/>
                <w:lang w:val="ro-RO"/>
              </w:rPr>
              <w:t>5</w:t>
            </w:r>
            <w:r>
              <w:rPr>
                <w:sz w:val="24"/>
                <w:lang w:val="ro-RO"/>
              </w:rPr>
              <w:t>lg</w:t>
            </w:r>
            <w:r>
              <w:rPr>
                <w:b/>
                <w:sz w:val="24"/>
                <w:vertAlign w:val="superscript"/>
                <w:lang w:val="ro-RO"/>
              </w:rPr>
              <w:t>2</w:t>
            </w:r>
            <w:r>
              <w:rPr>
                <w:sz w:val="24"/>
                <w:lang w:val="ro-RO"/>
              </w:rPr>
              <w:t>(n+m)</w:t>
            </w:r>
            <w:r>
              <w:rPr>
                <w:sz w:val="24"/>
                <w:vertAlign w:val="superscript"/>
                <w:lang w:val="ro-RO"/>
              </w:rPr>
              <w:t xml:space="preserve"> </w:t>
            </w:r>
            <w:r>
              <w:rPr>
                <w:b/>
                <w:sz w:val="24"/>
                <w:vertAlign w:val="superscript"/>
                <w:lang w:val="ro-RO"/>
              </w:rPr>
              <w:t>2</w:t>
            </w:r>
            <w:r>
              <w:rPr>
                <w:sz w:val="24"/>
                <w:lang w:val="ro-RO"/>
              </w:rPr>
              <w:t>+m/</w:t>
            </w:r>
            <w:r>
              <w:rPr>
                <w:rFonts w:ascii="Symbol" w:hAnsi="Symbol"/>
                <w:b/>
                <w:sz w:val="24"/>
                <w:lang w:val="ro-RO"/>
              </w:rPr>
              <w:t></w:t>
            </w:r>
            <w:r>
              <w:rPr>
                <w:b/>
                <w:sz w:val="24"/>
                <w:lang w:val="ro-RO"/>
              </w:rPr>
              <w:t>g</w:t>
            </w:r>
            <w:r>
              <w:rPr>
                <w:sz w:val="24"/>
                <w:lang w:val="ro-RO"/>
              </w:rPr>
              <w:t>+n ;  b=(ng</w:t>
            </w:r>
            <w:r>
              <w:rPr>
                <w:b/>
                <w:sz w:val="24"/>
                <w:vertAlign w:val="superscript"/>
                <w:lang w:val="ro-RO"/>
              </w:rPr>
              <w:t>3</w:t>
            </w:r>
            <w:r>
              <w:rPr>
                <w:sz w:val="24"/>
                <w:lang w:val="ro-RO"/>
              </w:rPr>
              <w:t>-a)/(e</w:t>
            </w:r>
            <w:r>
              <w:rPr>
                <w:b/>
                <w:sz w:val="24"/>
                <w:vertAlign w:val="superscript"/>
                <w:lang w:val="ro-RO"/>
              </w:rPr>
              <w:t>ax</w:t>
            </w:r>
            <w:r>
              <w:rPr>
                <w:sz w:val="24"/>
                <w:lang w:val="ro-RO"/>
              </w:rPr>
              <w:t>-7)</w:t>
            </w:r>
          </w:p>
        </w:tc>
        <w:tc>
          <w:tcPr>
            <w:tcW w:w="3695" w:type="dxa"/>
            <w:tcBorders>
              <w:top w:val="single" w:sz="4" w:space="0" w:color="000000"/>
              <w:left w:val="single" w:sz="4" w:space="0" w:color="000000"/>
              <w:bottom w:val="single" w:sz="4" w:space="0" w:color="000000"/>
              <w:right w:val="single" w:sz="4" w:space="0" w:color="000000"/>
            </w:tcBorders>
            <w:shd w:val="clear" w:color="auto" w:fill="auto"/>
          </w:tcPr>
          <w:p w:rsidR="0018384F" w:rsidRDefault="0018384F">
            <w:pPr>
              <w:rPr>
                <w:sz w:val="24"/>
                <w:lang w:val="ro-RO"/>
              </w:rPr>
            </w:pPr>
            <w:r>
              <w:rPr>
                <w:sz w:val="24"/>
                <w:lang w:val="ro-RO"/>
              </w:rPr>
              <w:t>g=1,0…1,64; cu pasul 0,1</w:t>
            </w:r>
          </w:p>
          <w:p w:rsidR="0018384F" w:rsidRDefault="0018384F">
            <w:pPr>
              <w:rPr>
                <w:sz w:val="24"/>
                <w:lang w:val="ro-RO"/>
              </w:rPr>
            </w:pPr>
            <w:r>
              <w:rPr>
                <w:sz w:val="24"/>
                <w:lang w:val="ro-RO"/>
              </w:rPr>
              <w:t>m=2,14</w:t>
            </w:r>
          </w:p>
          <w:p w:rsidR="0018384F" w:rsidRPr="003015FA" w:rsidRDefault="0018384F">
            <w:pPr>
              <w:rPr>
                <w:lang w:val="en-US"/>
              </w:rPr>
            </w:pPr>
            <w:r>
              <w:rPr>
                <w:sz w:val="24"/>
                <w:lang w:val="ro-RO"/>
              </w:rPr>
              <w:t>n=1,34</w:t>
            </w:r>
          </w:p>
        </w:tc>
      </w:tr>
      <w:tr w:rsidR="0018384F" w:rsidRPr="003015FA">
        <w:tc>
          <w:tcPr>
            <w:tcW w:w="751" w:type="dxa"/>
            <w:tcBorders>
              <w:top w:val="single" w:sz="4" w:space="0" w:color="000000"/>
              <w:left w:val="single" w:sz="4" w:space="0" w:color="000000"/>
              <w:bottom w:val="single" w:sz="4" w:space="0" w:color="000000"/>
            </w:tcBorders>
            <w:shd w:val="clear" w:color="auto" w:fill="auto"/>
          </w:tcPr>
          <w:p w:rsidR="0018384F" w:rsidRDefault="0018384F">
            <w:pPr>
              <w:jc w:val="center"/>
              <w:rPr>
                <w:sz w:val="24"/>
                <w:lang w:val="ro-RO"/>
              </w:rPr>
            </w:pPr>
            <w:r>
              <w:rPr>
                <w:sz w:val="24"/>
                <w:lang w:val="ro-RO"/>
              </w:rPr>
              <w:t>6</w:t>
            </w:r>
          </w:p>
        </w:tc>
        <w:tc>
          <w:tcPr>
            <w:tcW w:w="4886" w:type="dxa"/>
            <w:tcBorders>
              <w:top w:val="single" w:sz="4" w:space="0" w:color="000000"/>
              <w:left w:val="single" w:sz="4" w:space="0" w:color="000000"/>
              <w:bottom w:val="single" w:sz="4" w:space="0" w:color="000000"/>
            </w:tcBorders>
            <w:shd w:val="clear" w:color="auto" w:fill="auto"/>
          </w:tcPr>
          <w:p w:rsidR="0018384F" w:rsidRDefault="0018384F">
            <w:pPr>
              <w:rPr>
                <w:sz w:val="24"/>
                <w:lang w:val="ro-RO"/>
              </w:rPr>
            </w:pPr>
            <w:r>
              <w:rPr>
                <w:sz w:val="24"/>
                <w:lang w:val="ro-RO"/>
              </w:rPr>
              <w:t xml:space="preserve">                                              ___</w:t>
            </w:r>
          </w:p>
          <w:p w:rsidR="0018384F" w:rsidRDefault="0018384F">
            <w:pPr>
              <w:rPr>
                <w:sz w:val="24"/>
                <w:lang w:val="ro-RO"/>
              </w:rPr>
            </w:pPr>
            <w:r>
              <w:rPr>
                <w:sz w:val="24"/>
                <w:lang w:val="ro-RO"/>
              </w:rPr>
              <w:t>u=sin</w:t>
            </w:r>
            <w:r>
              <w:rPr>
                <w:b/>
                <w:sz w:val="24"/>
                <w:vertAlign w:val="superscript"/>
                <w:lang w:val="ro-RO"/>
              </w:rPr>
              <w:t>3</w:t>
            </w:r>
            <w:r>
              <w:rPr>
                <w:sz w:val="24"/>
                <w:lang w:val="ro-RO"/>
              </w:rPr>
              <w:t>(s-1)/p-tg</w:t>
            </w:r>
            <w:r>
              <w:rPr>
                <w:b/>
                <w:sz w:val="24"/>
                <w:vertAlign w:val="superscript"/>
                <w:lang w:val="ro-RO"/>
              </w:rPr>
              <w:t>3</w:t>
            </w:r>
            <w:r>
              <w:rPr>
                <w:sz w:val="24"/>
                <w:lang w:val="ro-RO"/>
              </w:rPr>
              <w:t>(s-st) ;  o=</w:t>
            </w:r>
            <w:r>
              <w:rPr>
                <w:rFonts w:ascii="Symbol" w:hAnsi="Symbol"/>
                <w:b/>
                <w:sz w:val="24"/>
                <w:lang w:val="ro-RO"/>
              </w:rPr>
              <w:t></w:t>
            </w:r>
            <w:r>
              <w:rPr>
                <w:b/>
                <w:sz w:val="24"/>
                <w:lang w:val="ro-RO"/>
              </w:rPr>
              <w:t>u</w:t>
            </w:r>
            <w:r>
              <w:rPr>
                <w:sz w:val="24"/>
                <w:lang w:val="ro-RO"/>
              </w:rPr>
              <w:t>/s+sin</w:t>
            </w:r>
            <w:r>
              <w:rPr>
                <w:b/>
                <w:sz w:val="24"/>
                <w:vertAlign w:val="superscript"/>
                <w:lang w:val="ro-RO"/>
              </w:rPr>
              <w:t>4</w:t>
            </w:r>
            <w:r>
              <w:rPr>
                <w:sz w:val="24"/>
                <w:lang w:val="ro-RO"/>
              </w:rPr>
              <w:t>(s-p)</w:t>
            </w:r>
            <w:r>
              <w:rPr>
                <w:sz w:val="24"/>
                <w:vertAlign w:val="superscript"/>
                <w:lang w:val="ro-RO"/>
              </w:rPr>
              <w:t xml:space="preserve"> </w:t>
            </w:r>
          </w:p>
        </w:tc>
        <w:tc>
          <w:tcPr>
            <w:tcW w:w="3695" w:type="dxa"/>
            <w:tcBorders>
              <w:top w:val="single" w:sz="4" w:space="0" w:color="000000"/>
              <w:left w:val="single" w:sz="4" w:space="0" w:color="000000"/>
              <w:bottom w:val="single" w:sz="4" w:space="0" w:color="000000"/>
              <w:right w:val="single" w:sz="4" w:space="0" w:color="000000"/>
            </w:tcBorders>
            <w:shd w:val="clear" w:color="auto" w:fill="auto"/>
          </w:tcPr>
          <w:p w:rsidR="0018384F" w:rsidRDefault="0018384F">
            <w:pPr>
              <w:rPr>
                <w:sz w:val="24"/>
                <w:lang w:val="ro-RO"/>
              </w:rPr>
            </w:pPr>
            <w:r>
              <w:rPr>
                <w:sz w:val="24"/>
                <w:lang w:val="ro-RO"/>
              </w:rPr>
              <w:t>P=0,7</w:t>
            </w:r>
          </w:p>
          <w:p w:rsidR="0018384F" w:rsidRDefault="0018384F">
            <w:pPr>
              <w:rPr>
                <w:sz w:val="24"/>
                <w:lang w:val="ro-RO"/>
              </w:rPr>
            </w:pPr>
            <w:r>
              <w:rPr>
                <w:sz w:val="24"/>
                <w:lang w:val="ro-RO"/>
              </w:rPr>
              <w:t>S=1,605</w:t>
            </w:r>
          </w:p>
          <w:p w:rsidR="0018384F" w:rsidRPr="003015FA" w:rsidRDefault="0018384F">
            <w:pPr>
              <w:rPr>
                <w:lang w:val="en-US"/>
              </w:rPr>
            </w:pPr>
            <w:r>
              <w:rPr>
                <w:sz w:val="24"/>
                <w:lang w:val="ro-RO"/>
              </w:rPr>
              <w:t>t=0,5…1,0; cu pasul 0,1</w:t>
            </w:r>
          </w:p>
        </w:tc>
      </w:tr>
      <w:tr w:rsidR="0018384F" w:rsidRPr="003015FA">
        <w:tc>
          <w:tcPr>
            <w:tcW w:w="751" w:type="dxa"/>
            <w:tcBorders>
              <w:top w:val="single" w:sz="4" w:space="0" w:color="000000"/>
              <w:left w:val="single" w:sz="4" w:space="0" w:color="000000"/>
              <w:bottom w:val="single" w:sz="4" w:space="0" w:color="000000"/>
            </w:tcBorders>
            <w:shd w:val="clear" w:color="auto" w:fill="auto"/>
          </w:tcPr>
          <w:p w:rsidR="0018384F" w:rsidRDefault="0018384F">
            <w:pPr>
              <w:jc w:val="center"/>
              <w:rPr>
                <w:sz w:val="24"/>
                <w:lang w:val="ro-RO"/>
              </w:rPr>
            </w:pPr>
            <w:r>
              <w:rPr>
                <w:sz w:val="24"/>
                <w:lang w:val="ro-RO"/>
              </w:rPr>
              <w:t>7</w:t>
            </w:r>
          </w:p>
        </w:tc>
        <w:tc>
          <w:tcPr>
            <w:tcW w:w="4886" w:type="dxa"/>
            <w:tcBorders>
              <w:top w:val="single" w:sz="4" w:space="0" w:color="000000"/>
              <w:left w:val="single" w:sz="4" w:space="0" w:color="000000"/>
              <w:bottom w:val="single" w:sz="4" w:space="0" w:color="000000"/>
            </w:tcBorders>
            <w:shd w:val="clear" w:color="auto" w:fill="auto"/>
          </w:tcPr>
          <w:p w:rsidR="0018384F" w:rsidRDefault="0018384F">
            <w:pPr>
              <w:rPr>
                <w:sz w:val="24"/>
                <w:lang w:val="ro-RO"/>
              </w:rPr>
            </w:pPr>
            <w:r>
              <w:rPr>
                <w:sz w:val="24"/>
                <w:lang w:val="ro-RO"/>
              </w:rPr>
              <w:t xml:space="preserve">                        __</w:t>
            </w:r>
          </w:p>
          <w:p w:rsidR="0018384F" w:rsidRDefault="0018384F">
            <w:pPr>
              <w:rPr>
                <w:sz w:val="24"/>
                <w:lang w:val="ro-RO"/>
              </w:rPr>
            </w:pPr>
            <w:r>
              <w:rPr>
                <w:sz w:val="24"/>
                <w:lang w:val="ro-RO"/>
              </w:rPr>
              <w:t>a=3tg</w:t>
            </w:r>
            <w:r>
              <w:rPr>
                <w:b/>
                <w:sz w:val="24"/>
                <w:vertAlign w:val="superscript"/>
                <w:lang w:val="ro-RO"/>
              </w:rPr>
              <w:t>5</w:t>
            </w:r>
            <w:r>
              <w:rPr>
                <w:sz w:val="24"/>
                <w:lang w:val="ro-RO"/>
              </w:rPr>
              <w:t>(e-w</w:t>
            </w:r>
            <w:r>
              <w:rPr>
                <w:b/>
                <w:sz w:val="24"/>
                <w:vertAlign w:val="superscript"/>
                <w:lang w:val="ro-RO"/>
              </w:rPr>
              <w:t>2</w:t>
            </w:r>
            <w:r>
              <w:rPr>
                <w:sz w:val="24"/>
                <w:lang w:val="ro-RO"/>
              </w:rPr>
              <w:t>)-</w:t>
            </w:r>
            <w:r>
              <w:rPr>
                <w:rFonts w:ascii="Symbol" w:hAnsi="Symbol"/>
                <w:b/>
                <w:sz w:val="24"/>
                <w:lang w:val="ro-RO"/>
              </w:rPr>
              <w:t></w:t>
            </w:r>
            <w:r>
              <w:rPr>
                <w:b/>
                <w:sz w:val="24"/>
                <w:lang w:val="ro-RO"/>
              </w:rPr>
              <w:t>q</w:t>
            </w:r>
            <w:r>
              <w:rPr>
                <w:sz w:val="24"/>
                <w:lang w:val="ro-RO"/>
              </w:rPr>
              <w:t>/w ;          b=a</w:t>
            </w:r>
            <w:r>
              <w:rPr>
                <w:b/>
                <w:sz w:val="24"/>
                <w:vertAlign w:val="superscript"/>
                <w:lang w:val="ro-RO"/>
              </w:rPr>
              <w:t>3</w:t>
            </w:r>
            <w:r>
              <w:rPr>
                <w:sz w:val="24"/>
                <w:lang w:val="ro-RO"/>
              </w:rPr>
              <w:t>/q-sin</w:t>
            </w:r>
            <w:r>
              <w:rPr>
                <w:b/>
                <w:sz w:val="24"/>
                <w:vertAlign w:val="superscript"/>
                <w:lang w:val="ro-RO"/>
              </w:rPr>
              <w:t>3</w:t>
            </w:r>
            <w:r>
              <w:rPr>
                <w:sz w:val="24"/>
                <w:vertAlign w:val="superscript"/>
                <w:lang w:val="ro-RO"/>
              </w:rPr>
              <w:t xml:space="preserve"> </w:t>
            </w:r>
            <w:r>
              <w:rPr>
                <w:sz w:val="24"/>
                <w:lang w:val="ro-RO"/>
              </w:rPr>
              <w:t>(a-qq)</w:t>
            </w:r>
          </w:p>
        </w:tc>
        <w:tc>
          <w:tcPr>
            <w:tcW w:w="3695" w:type="dxa"/>
            <w:tcBorders>
              <w:top w:val="single" w:sz="4" w:space="0" w:color="000000"/>
              <w:left w:val="single" w:sz="4" w:space="0" w:color="000000"/>
              <w:bottom w:val="single" w:sz="4" w:space="0" w:color="000000"/>
              <w:right w:val="single" w:sz="4" w:space="0" w:color="000000"/>
            </w:tcBorders>
            <w:shd w:val="clear" w:color="auto" w:fill="auto"/>
          </w:tcPr>
          <w:p w:rsidR="0018384F" w:rsidRDefault="0018384F">
            <w:pPr>
              <w:rPr>
                <w:sz w:val="24"/>
                <w:lang w:val="ro-RO"/>
              </w:rPr>
            </w:pPr>
            <w:r>
              <w:rPr>
                <w:sz w:val="24"/>
                <w:lang w:val="ro-RO"/>
              </w:rPr>
              <w:t>q=0,5…3,1; cu pasul 0,1</w:t>
            </w:r>
          </w:p>
          <w:p w:rsidR="0018384F" w:rsidRDefault="0018384F">
            <w:pPr>
              <w:rPr>
                <w:sz w:val="24"/>
                <w:lang w:val="ro-RO"/>
              </w:rPr>
            </w:pPr>
            <w:r>
              <w:rPr>
                <w:sz w:val="24"/>
                <w:lang w:val="ro-RO"/>
              </w:rPr>
              <w:t>w=1,23</w:t>
            </w:r>
          </w:p>
          <w:p w:rsidR="0018384F" w:rsidRPr="003015FA" w:rsidRDefault="0018384F">
            <w:pPr>
              <w:rPr>
                <w:lang w:val="en-US"/>
              </w:rPr>
            </w:pPr>
            <w:r>
              <w:rPr>
                <w:sz w:val="24"/>
                <w:lang w:val="ro-RO"/>
              </w:rPr>
              <w:t>e=5,11</w:t>
            </w:r>
          </w:p>
        </w:tc>
      </w:tr>
      <w:tr w:rsidR="0018384F">
        <w:tc>
          <w:tcPr>
            <w:tcW w:w="751" w:type="dxa"/>
            <w:tcBorders>
              <w:top w:val="single" w:sz="4" w:space="0" w:color="000000"/>
              <w:left w:val="single" w:sz="4" w:space="0" w:color="000000"/>
              <w:bottom w:val="single" w:sz="4" w:space="0" w:color="000000"/>
            </w:tcBorders>
            <w:shd w:val="clear" w:color="auto" w:fill="auto"/>
          </w:tcPr>
          <w:p w:rsidR="0018384F" w:rsidRDefault="0018384F">
            <w:pPr>
              <w:jc w:val="center"/>
              <w:rPr>
                <w:sz w:val="24"/>
                <w:lang w:val="ro-RO"/>
              </w:rPr>
            </w:pPr>
            <w:r>
              <w:rPr>
                <w:sz w:val="24"/>
                <w:lang w:val="ro-RO"/>
              </w:rPr>
              <w:t>8</w:t>
            </w:r>
          </w:p>
        </w:tc>
        <w:tc>
          <w:tcPr>
            <w:tcW w:w="4886" w:type="dxa"/>
            <w:tcBorders>
              <w:top w:val="single" w:sz="4" w:space="0" w:color="000000"/>
              <w:left w:val="single" w:sz="4" w:space="0" w:color="000000"/>
              <w:bottom w:val="single" w:sz="4" w:space="0" w:color="000000"/>
            </w:tcBorders>
            <w:shd w:val="clear" w:color="auto" w:fill="auto"/>
          </w:tcPr>
          <w:p w:rsidR="0018384F" w:rsidRDefault="0018384F">
            <w:pPr>
              <w:rPr>
                <w:sz w:val="24"/>
                <w:lang w:val="ro-RO"/>
              </w:rPr>
            </w:pPr>
            <w:r>
              <w:rPr>
                <w:sz w:val="24"/>
                <w:lang w:val="ro-RO"/>
              </w:rPr>
              <w:t xml:space="preserve">                            _____</w:t>
            </w:r>
          </w:p>
          <w:p w:rsidR="0018384F" w:rsidRDefault="0018384F">
            <w:pPr>
              <w:rPr>
                <w:sz w:val="24"/>
                <w:lang w:val="ro-RO"/>
              </w:rPr>
            </w:pPr>
            <w:r>
              <w:rPr>
                <w:sz w:val="24"/>
                <w:lang w:val="ro-RO"/>
              </w:rPr>
              <w:t>at=arcsin d-w</w:t>
            </w:r>
            <w:r>
              <w:rPr>
                <w:b/>
                <w:sz w:val="24"/>
                <w:vertAlign w:val="superscript"/>
                <w:lang w:val="ro-RO"/>
              </w:rPr>
              <w:t>2</w:t>
            </w:r>
            <w:r>
              <w:rPr>
                <w:sz w:val="24"/>
                <w:lang w:val="ro-RO"/>
              </w:rPr>
              <w:t>+</w:t>
            </w:r>
            <w:r>
              <w:rPr>
                <w:rFonts w:ascii="Symbol" w:hAnsi="Symbol"/>
                <w:b/>
                <w:sz w:val="24"/>
                <w:lang w:val="ro-RO"/>
              </w:rPr>
              <w:t></w:t>
            </w:r>
            <w:r>
              <w:rPr>
                <w:sz w:val="24"/>
                <w:lang w:val="ro-RO"/>
              </w:rPr>
              <w:t>| e-w</w:t>
            </w:r>
            <w:r>
              <w:rPr>
                <w:b/>
                <w:sz w:val="24"/>
                <w:vertAlign w:val="superscript"/>
                <w:lang w:val="ro-RO"/>
              </w:rPr>
              <w:t>4</w:t>
            </w:r>
            <w:r>
              <w:rPr>
                <w:sz w:val="24"/>
                <w:lang w:val="ro-RO"/>
              </w:rPr>
              <w:t>| ;  as=at ln(t)+log</w:t>
            </w:r>
            <w:r>
              <w:rPr>
                <w:b/>
                <w:i/>
                <w:color w:val="000000"/>
                <w:spacing w:val="-4"/>
                <w:sz w:val="28"/>
                <w:vertAlign w:val="subscript"/>
                <w:lang w:val="ro-RO"/>
              </w:rPr>
              <w:t>2</w:t>
            </w:r>
            <w:r>
              <w:rPr>
                <w:lang w:val="ro-RO"/>
              </w:rPr>
              <w:t xml:space="preserve"> </w:t>
            </w:r>
            <w:r>
              <w:rPr>
                <w:sz w:val="24"/>
                <w:lang w:val="ro-RO"/>
              </w:rPr>
              <w:t>at</w:t>
            </w:r>
          </w:p>
        </w:tc>
        <w:tc>
          <w:tcPr>
            <w:tcW w:w="3695" w:type="dxa"/>
            <w:tcBorders>
              <w:top w:val="single" w:sz="4" w:space="0" w:color="000000"/>
              <w:left w:val="single" w:sz="4" w:space="0" w:color="000000"/>
              <w:bottom w:val="single" w:sz="4" w:space="0" w:color="000000"/>
              <w:right w:val="single" w:sz="4" w:space="0" w:color="000000"/>
            </w:tcBorders>
            <w:shd w:val="clear" w:color="auto" w:fill="auto"/>
          </w:tcPr>
          <w:p w:rsidR="0018384F" w:rsidRDefault="0018384F">
            <w:pPr>
              <w:rPr>
                <w:sz w:val="24"/>
                <w:lang w:val="ro-RO"/>
              </w:rPr>
            </w:pPr>
            <w:r>
              <w:rPr>
                <w:sz w:val="24"/>
                <w:lang w:val="ro-RO"/>
              </w:rPr>
              <w:t>d=1,711</w:t>
            </w:r>
          </w:p>
          <w:p w:rsidR="0018384F" w:rsidRDefault="0018384F">
            <w:pPr>
              <w:rPr>
                <w:sz w:val="24"/>
                <w:lang w:val="ro-RO"/>
              </w:rPr>
            </w:pPr>
            <w:r>
              <w:rPr>
                <w:sz w:val="24"/>
                <w:lang w:val="ro-RO"/>
              </w:rPr>
              <w:t>t,e=1,0…1,</w:t>
            </w:r>
          </w:p>
          <w:p w:rsidR="0018384F" w:rsidRDefault="0018384F">
            <w:r>
              <w:rPr>
                <w:sz w:val="24"/>
                <w:lang w:val="ro-RO"/>
              </w:rPr>
              <w:t>w=2,1101</w:t>
            </w:r>
          </w:p>
        </w:tc>
      </w:tr>
      <w:tr w:rsidR="0018384F" w:rsidRPr="003015FA">
        <w:tc>
          <w:tcPr>
            <w:tcW w:w="751" w:type="dxa"/>
            <w:tcBorders>
              <w:top w:val="single" w:sz="4" w:space="0" w:color="000000"/>
              <w:left w:val="single" w:sz="4" w:space="0" w:color="000000"/>
              <w:bottom w:val="single" w:sz="4" w:space="0" w:color="000000"/>
            </w:tcBorders>
            <w:shd w:val="clear" w:color="auto" w:fill="auto"/>
          </w:tcPr>
          <w:p w:rsidR="0018384F" w:rsidRDefault="0018384F">
            <w:pPr>
              <w:jc w:val="center"/>
              <w:rPr>
                <w:sz w:val="24"/>
                <w:lang w:val="ro-RO"/>
              </w:rPr>
            </w:pPr>
            <w:r>
              <w:rPr>
                <w:sz w:val="24"/>
                <w:lang w:val="ro-RO"/>
              </w:rPr>
              <w:t>9</w:t>
            </w:r>
          </w:p>
        </w:tc>
        <w:tc>
          <w:tcPr>
            <w:tcW w:w="4886" w:type="dxa"/>
            <w:tcBorders>
              <w:top w:val="single" w:sz="4" w:space="0" w:color="000000"/>
              <w:left w:val="single" w:sz="4" w:space="0" w:color="000000"/>
              <w:bottom w:val="single" w:sz="4" w:space="0" w:color="000000"/>
            </w:tcBorders>
            <w:shd w:val="clear" w:color="auto" w:fill="auto"/>
          </w:tcPr>
          <w:p w:rsidR="0018384F" w:rsidRDefault="0018384F">
            <w:pPr>
              <w:rPr>
                <w:sz w:val="24"/>
                <w:lang w:val="ro-RO"/>
              </w:rPr>
            </w:pPr>
            <w:r>
              <w:rPr>
                <w:sz w:val="24"/>
                <w:lang w:val="ro-RO"/>
              </w:rPr>
              <w:t>af=</w:t>
            </w:r>
            <w:r>
              <w:rPr>
                <w:lang w:val="ro-RO"/>
              </w:rPr>
              <w:t xml:space="preserve"> e</w:t>
            </w:r>
            <w:r>
              <w:rPr>
                <w:color w:val="000000"/>
                <w:spacing w:val="-4"/>
                <w:w w:val="104"/>
                <w:sz w:val="28"/>
                <w:vertAlign w:val="superscript"/>
                <w:lang w:val="ro-RO"/>
              </w:rPr>
              <w:t>4z-d</w:t>
            </w:r>
            <w:r>
              <w:rPr>
                <w:sz w:val="24"/>
                <w:lang w:val="ro-RO"/>
              </w:rPr>
              <w:t>g</w:t>
            </w:r>
            <w:r>
              <w:rPr>
                <w:b/>
                <w:sz w:val="24"/>
                <w:vertAlign w:val="superscript"/>
                <w:lang w:val="ro-RO"/>
              </w:rPr>
              <w:t>3</w:t>
            </w:r>
            <w:r>
              <w:rPr>
                <w:sz w:val="24"/>
                <w:lang w:val="ro-RO"/>
              </w:rPr>
              <w:t>-d z/g;               aa=af arctg(z-d/g)</w:t>
            </w:r>
            <w:r>
              <w:rPr>
                <w:color w:val="000000"/>
                <w:spacing w:val="-4"/>
                <w:w w:val="104"/>
                <w:sz w:val="28"/>
                <w:vertAlign w:val="superscript"/>
                <w:lang w:val="ro-RO"/>
              </w:rPr>
              <w:t>4</w:t>
            </w:r>
          </w:p>
        </w:tc>
        <w:tc>
          <w:tcPr>
            <w:tcW w:w="3695" w:type="dxa"/>
            <w:tcBorders>
              <w:top w:val="single" w:sz="4" w:space="0" w:color="000000"/>
              <w:left w:val="single" w:sz="4" w:space="0" w:color="000000"/>
              <w:bottom w:val="single" w:sz="4" w:space="0" w:color="000000"/>
              <w:right w:val="single" w:sz="4" w:space="0" w:color="000000"/>
            </w:tcBorders>
            <w:shd w:val="clear" w:color="auto" w:fill="auto"/>
          </w:tcPr>
          <w:p w:rsidR="0018384F" w:rsidRDefault="0018384F">
            <w:pPr>
              <w:rPr>
                <w:sz w:val="24"/>
                <w:lang w:val="ro-RO"/>
              </w:rPr>
            </w:pPr>
            <w:r>
              <w:rPr>
                <w:sz w:val="24"/>
                <w:lang w:val="ro-RO"/>
              </w:rPr>
              <w:t>d,z=4,101</w:t>
            </w:r>
          </w:p>
          <w:p w:rsidR="0018384F" w:rsidRPr="003015FA" w:rsidRDefault="0018384F">
            <w:pPr>
              <w:rPr>
                <w:lang w:val="en-US"/>
              </w:rPr>
            </w:pPr>
            <w:r>
              <w:rPr>
                <w:sz w:val="24"/>
                <w:lang w:val="ro-RO"/>
              </w:rPr>
              <w:t>g=1,…2,0; cu pasul 0,1</w:t>
            </w:r>
          </w:p>
        </w:tc>
      </w:tr>
      <w:tr w:rsidR="0018384F" w:rsidRPr="003015FA">
        <w:tc>
          <w:tcPr>
            <w:tcW w:w="751" w:type="dxa"/>
            <w:tcBorders>
              <w:top w:val="single" w:sz="4" w:space="0" w:color="000000"/>
              <w:left w:val="single" w:sz="4" w:space="0" w:color="000000"/>
              <w:bottom w:val="single" w:sz="4" w:space="0" w:color="000000"/>
            </w:tcBorders>
            <w:shd w:val="clear" w:color="auto" w:fill="auto"/>
          </w:tcPr>
          <w:p w:rsidR="0018384F" w:rsidRDefault="0018384F">
            <w:pPr>
              <w:jc w:val="center"/>
              <w:rPr>
                <w:sz w:val="24"/>
                <w:lang w:val="ro-RO"/>
              </w:rPr>
            </w:pPr>
            <w:r>
              <w:rPr>
                <w:sz w:val="24"/>
                <w:lang w:val="ro-RO"/>
              </w:rPr>
              <w:t>10</w:t>
            </w:r>
          </w:p>
        </w:tc>
        <w:tc>
          <w:tcPr>
            <w:tcW w:w="4886" w:type="dxa"/>
            <w:tcBorders>
              <w:top w:val="single" w:sz="4" w:space="0" w:color="000000"/>
              <w:left w:val="single" w:sz="4" w:space="0" w:color="000000"/>
              <w:bottom w:val="single" w:sz="4" w:space="0" w:color="000000"/>
            </w:tcBorders>
            <w:shd w:val="clear" w:color="auto" w:fill="auto"/>
          </w:tcPr>
          <w:p w:rsidR="0018384F" w:rsidRDefault="0018384F">
            <w:pPr>
              <w:rPr>
                <w:sz w:val="24"/>
                <w:lang w:val="ro-RO"/>
              </w:rPr>
            </w:pPr>
            <w:r>
              <w:rPr>
                <w:sz w:val="24"/>
                <w:lang w:val="ro-RO"/>
              </w:rPr>
              <w:t xml:space="preserve">                                                       ___       </w:t>
            </w:r>
          </w:p>
          <w:p w:rsidR="0018384F" w:rsidRDefault="0018384F">
            <w:pPr>
              <w:rPr>
                <w:sz w:val="24"/>
                <w:lang w:val="ro-RO"/>
              </w:rPr>
            </w:pPr>
            <w:r>
              <w:rPr>
                <w:sz w:val="24"/>
                <w:lang w:val="ro-RO"/>
              </w:rPr>
              <w:t>w=(s-sin r</w:t>
            </w:r>
            <w:r>
              <w:rPr>
                <w:b/>
                <w:sz w:val="24"/>
                <w:vertAlign w:val="superscript"/>
                <w:lang w:val="ro-RO"/>
              </w:rPr>
              <w:t>2</w:t>
            </w:r>
            <w:r>
              <w:rPr>
                <w:sz w:val="24"/>
                <w:lang w:val="ro-RO"/>
              </w:rPr>
              <w:t>)+ln</w:t>
            </w:r>
            <w:r>
              <w:rPr>
                <w:b/>
                <w:sz w:val="24"/>
                <w:vertAlign w:val="superscript"/>
                <w:lang w:val="ro-RO"/>
              </w:rPr>
              <w:t>3</w:t>
            </w:r>
            <w:r>
              <w:rPr>
                <w:sz w:val="24"/>
                <w:lang w:val="ro-RO"/>
              </w:rPr>
              <w:t>(r/q);         ff=e</w:t>
            </w:r>
            <w:r>
              <w:rPr>
                <w:b/>
                <w:sz w:val="24"/>
                <w:vertAlign w:val="superscript"/>
                <w:lang w:val="ro-RO"/>
              </w:rPr>
              <w:t>-w</w:t>
            </w:r>
            <w:r>
              <w:rPr>
                <w:rFonts w:ascii="Symbol" w:hAnsi="Symbol"/>
                <w:b/>
                <w:sz w:val="24"/>
                <w:lang w:val="ro-RO"/>
              </w:rPr>
              <w:t></w:t>
            </w:r>
            <w:r>
              <w:rPr>
                <w:sz w:val="24"/>
                <w:lang w:val="ro-RO"/>
              </w:rPr>
              <w:t>|r-w|  /ss;</w:t>
            </w:r>
          </w:p>
        </w:tc>
        <w:tc>
          <w:tcPr>
            <w:tcW w:w="3695" w:type="dxa"/>
            <w:tcBorders>
              <w:top w:val="single" w:sz="4" w:space="0" w:color="000000"/>
              <w:left w:val="single" w:sz="4" w:space="0" w:color="000000"/>
              <w:bottom w:val="single" w:sz="4" w:space="0" w:color="000000"/>
              <w:right w:val="single" w:sz="4" w:space="0" w:color="000000"/>
            </w:tcBorders>
            <w:shd w:val="clear" w:color="auto" w:fill="auto"/>
          </w:tcPr>
          <w:p w:rsidR="0018384F" w:rsidRDefault="0018384F">
            <w:pPr>
              <w:rPr>
                <w:sz w:val="24"/>
                <w:lang w:val="ro-RO"/>
              </w:rPr>
            </w:pPr>
            <w:r>
              <w:rPr>
                <w:sz w:val="24"/>
                <w:lang w:val="ro-RO"/>
              </w:rPr>
              <w:t>q=1,01</w:t>
            </w:r>
          </w:p>
          <w:p w:rsidR="0018384F" w:rsidRDefault="0018384F">
            <w:pPr>
              <w:rPr>
                <w:sz w:val="24"/>
                <w:lang w:val="ro-RO"/>
              </w:rPr>
            </w:pPr>
            <w:r>
              <w:rPr>
                <w:sz w:val="24"/>
                <w:lang w:val="ro-RO"/>
              </w:rPr>
              <w:t>r=0,2…1,0; cu pasul 0,1</w:t>
            </w:r>
          </w:p>
          <w:p w:rsidR="0018384F" w:rsidRPr="003015FA" w:rsidRDefault="0018384F">
            <w:pPr>
              <w:rPr>
                <w:lang w:val="en-US"/>
              </w:rPr>
            </w:pPr>
            <w:r>
              <w:rPr>
                <w:sz w:val="24"/>
                <w:lang w:val="ro-RO"/>
              </w:rPr>
              <w:t xml:space="preserve">s=1,3; </w:t>
            </w:r>
          </w:p>
        </w:tc>
      </w:tr>
      <w:tr w:rsidR="0018384F" w:rsidRPr="003015FA">
        <w:tc>
          <w:tcPr>
            <w:tcW w:w="751" w:type="dxa"/>
            <w:tcBorders>
              <w:top w:val="single" w:sz="4" w:space="0" w:color="000000"/>
              <w:left w:val="single" w:sz="4" w:space="0" w:color="000000"/>
              <w:bottom w:val="single" w:sz="4" w:space="0" w:color="000000"/>
            </w:tcBorders>
            <w:shd w:val="clear" w:color="auto" w:fill="auto"/>
          </w:tcPr>
          <w:p w:rsidR="0018384F" w:rsidRDefault="0018384F">
            <w:pPr>
              <w:jc w:val="center"/>
              <w:rPr>
                <w:sz w:val="24"/>
                <w:lang w:val="ro-RO"/>
              </w:rPr>
            </w:pPr>
            <w:r>
              <w:rPr>
                <w:sz w:val="24"/>
                <w:lang w:val="ro-RO"/>
              </w:rPr>
              <w:t>11</w:t>
            </w:r>
          </w:p>
        </w:tc>
        <w:tc>
          <w:tcPr>
            <w:tcW w:w="4886" w:type="dxa"/>
            <w:tcBorders>
              <w:top w:val="single" w:sz="4" w:space="0" w:color="000000"/>
              <w:left w:val="single" w:sz="4" w:space="0" w:color="000000"/>
              <w:bottom w:val="single" w:sz="4" w:space="0" w:color="000000"/>
            </w:tcBorders>
            <w:shd w:val="clear" w:color="auto" w:fill="auto"/>
          </w:tcPr>
          <w:p w:rsidR="0018384F" w:rsidRDefault="0018384F">
            <w:pPr>
              <w:snapToGrid w:val="0"/>
              <w:rPr>
                <w:sz w:val="24"/>
                <w:lang w:val="ro-RO"/>
              </w:rPr>
            </w:pPr>
          </w:p>
          <w:p w:rsidR="0018384F" w:rsidRDefault="0018384F">
            <w:pPr>
              <w:rPr>
                <w:sz w:val="24"/>
                <w:lang w:val="ro-RO"/>
              </w:rPr>
            </w:pPr>
            <w:r>
              <w:rPr>
                <w:sz w:val="24"/>
                <w:lang w:val="ro-RO"/>
              </w:rPr>
              <w:t>dd=ln(d-v</w:t>
            </w:r>
            <w:r>
              <w:rPr>
                <w:b/>
                <w:sz w:val="24"/>
                <w:vertAlign w:val="superscript"/>
                <w:lang w:val="ro-RO"/>
              </w:rPr>
              <w:t>2r</w:t>
            </w:r>
            <w:r>
              <w:rPr>
                <w:sz w:val="24"/>
                <w:lang w:val="ro-RO"/>
              </w:rPr>
              <w:t>+r)/(r-1);   dr=dd</w:t>
            </w:r>
            <w:r>
              <w:rPr>
                <w:b/>
                <w:sz w:val="24"/>
                <w:vertAlign w:val="superscript"/>
                <w:lang w:val="ro-RO"/>
              </w:rPr>
              <w:t>3</w:t>
            </w:r>
            <w:r>
              <w:rPr>
                <w:sz w:val="24"/>
                <w:lang w:val="ro-RO"/>
              </w:rPr>
              <w:t>-d arcsin</w:t>
            </w:r>
            <w:r>
              <w:rPr>
                <w:b/>
                <w:sz w:val="24"/>
                <w:vertAlign w:val="superscript"/>
                <w:lang w:val="ro-RO"/>
              </w:rPr>
              <w:t>4</w:t>
            </w:r>
            <w:r>
              <w:rPr>
                <w:sz w:val="24"/>
                <w:lang w:val="ro-RO"/>
              </w:rPr>
              <w:t>(r+v)/r</w:t>
            </w:r>
          </w:p>
          <w:p w:rsidR="0018384F" w:rsidRDefault="0018384F">
            <w:pPr>
              <w:rPr>
                <w:sz w:val="24"/>
                <w:lang w:val="ro-RO"/>
              </w:rPr>
            </w:pPr>
          </w:p>
        </w:tc>
        <w:tc>
          <w:tcPr>
            <w:tcW w:w="3695" w:type="dxa"/>
            <w:tcBorders>
              <w:top w:val="single" w:sz="4" w:space="0" w:color="000000"/>
              <w:left w:val="single" w:sz="4" w:space="0" w:color="000000"/>
              <w:bottom w:val="single" w:sz="4" w:space="0" w:color="000000"/>
              <w:right w:val="single" w:sz="4" w:space="0" w:color="000000"/>
            </w:tcBorders>
            <w:shd w:val="clear" w:color="auto" w:fill="auto"/>
          </w:tcPr>
          <w:p w:rsidR="0018384F" w:rsidRDefault="0018384F">
            <w:pPr>
              <w:rPr>
                <w:sz w:val="24"/>
                <w:lang w:val="ro-RO"/>
              </w:rPr>
            </w:pPr>
            <w:r>
              <w:rPr>
                <w:sz w:val="24"/>
                <w:lang w:val="ro-RO"/>
              </w:rPr>
              <w:t>v=2,001</w:t>
            </w:r>
          </w:p>
          <w:p w:rsidR="0018384F" w:rsidRDefault="0018384F">
            <w:pPr>
              <w:rPr>
                <w:sz w:val="24"/>
                <w:lang w:val="ro-RO"/>
              </w:rPr>
            </w:pPr>
            <w:r>
              <w:rPr>
                <w:sz w:val="24"/>
                <w:lang w:val="ro-RO"/>
              </w:rPr>
              <w:t>d=0,004…1,07; cu pasul 0,1</w:t>
            </w:r>
          </w:p>
          <w:p w:rsidR="0018384F" w:rsidRPr="003015FA" w:rsidRDefault="0018384F">
            <w:pPr>
              <w:rPr>
                <w:lang w:val="en-US"/>
              </w:rPr>
            </w:pPr>
            <w:r>
              <w:rPr>
                <w:sz w:val="24"/>
                <w:lang w:val="ro-RO"/>
              </w:rPr>
              <w:t>r=1,43</w:t>
            </w:r>
          </w:p>
        </w:tc>
      </w:tr>
      <w:tr w:rsidR="003015FA" w:rsidRPr="003015FA">
        <w:tc>
          <w:tcPr>
            <w:tcW w:w="751" w:type="dxa"/>
            <w:tcBorders>
              <w:top w:val="single" w:sz="4" w:space="0" w:color="000000"/>
              <w:left w:val="single" w:sz="4" w:space="0" w:color="000000"/>
              <w:bottom w:val="single" w:sz="4" w:space="0" w:color="000000"/>
            </w:tcBorders>
            <w:shd w:val="clear" w:color="auto" w:fill="auto"/>
          </w:tcPr>
          <w:p w:rsidR="003015FA" w:rsidRDefault="003015FA">
            <w:pPr>
              <w:jc w:val="center"/>
              <w:rPr>
                <w:sz w:val="24"/>
                <w:lang w:val="ro-RO"/>
              </w:rPr>
            </w:pPr>
          </w:p>
        </w:tc>
        <w:tc>
          <w:tcPr>
            <w:tcW w:w="4886" w:type="dxa"/>
            <w:tcBorders>
              <w:top w:val="single" w:sz="4" w:space="0" w:color="000000"/>
              <w:left w:val="single" w:sz="4" w:space="0" w:color="000000"/>
              <w:bottom w:val="single" w:sz="4" w:space="0" w:color="000000"/>
            </w:tcBorders>
            <w:shd w:val="clear" w:color="auto" w:fill="auto"/>
          </w:tcPr>
          <w:p w:rsidR="003015FA" w:rsidRDefault="003015FA">
            <w:pPr>
              <w:snapToGrid w:val="0"/>
              <w:rPr>
                <w:sz w:val="24"/>
                <w:lang w:val="ro-RO"/>
              </w:rPr>
            </w:pPr>
          </w:p>
        </w:tc>
        <w:tc>
          <w:tcPr>
            <w:tcW w:w="3695" w:type="dxa"/>
            <w:tcBorders>
              <w:top w:val="single" w:sz="4" w:space="0" w:color="000000"/>
              <w:left w:val="single" w:sz="4" w:space="0" w:color="000000"/>
              <w:bottom w:val="single" w:sz="4" w:space="0" w:color="000000"/>
              <w:right w:val="single" w:sz="4" w:space="0" w:color="000000"/>
            </w:tcBorders>
            <w:shd w:val="clear" w:color="auto" w:fill="auto"/>
          </w:tcPr>
          <w:p w:rsidR="003015FA" w:rsidRDefault="003015FA">
            <w:pPr>
              <w:rPr>
                <w:sz w:val="24"/>
                <w:lang w:val="ro-RO"/>
              </w:rPr>
            </w:pPr>
          </w:p>
        </w:tc>
      </w:tr>
      <w:tr w:rsidR="0018384F">
        <w:tc>
          <w:tcPr>
            <w:tcW w:w="751" w:type="dxa"/>
            <w:tcBorders>
              <w:top w:val="single" w:sz="4" w:space="0" w:color="000000"/>
              <w:left w:val="single" w:sz="4" w:space="0" w:color="000000"/>
              <w:bottom w:val="single" w:sz="4" w:space="0" w:color="000000"/>
            </w:tcBorders>
            <w:shd w:val="clear" w:color="auto" w:fill="auto"/>
          </w:tcPr>
          <w:p w:rsidR="0018384F" w:rsidRDefault="0018384F">
            <w:pPr>
              <w:jc w:val="center"/>
              <w:rPr>
                <w:sz w:val="24"/>
                <w:lang w:val="ro-RO"/>
              </w:rPr>
            </w:pPr>
            <w:r>
              <w:rPr>
                <w:sz w:val="24"/>
                <w:lang w:val="ro-RO"/>
              </w:rPr>
              <w:lastRenderedPageBreak/>
              <w:t>12</w:t>
            </w:r>
          </w:p>
        </w:tc>
        <w:tc>
          <w:tcPr>
            <w:tcW w:w="4886" w:type="dxa"/>
            <w:tcBorders>
              <w:top w:val="single" w:sz="4" w:space="0" w:color="000000"/>
              <w:left w:val="single" w:sz="4" w:space="0" w:color="000000"/>
              <w:bottom w:val="single" w:sz="4" w:space="0" w:color="000000"/>
            </w:tcBorders>
            <w:shd w:val="clear" w:color="auto" w:fill="auto"/>
          </w:tcPr>
          <w:p w:rsidR="0018384F" w:rsidRDefault="0018384F">
            <w:pPr>
              <w:rPr>
                <w:sz w:val="24"/>
                <w:lang w:val="ro-RO"/>
              </w:rPr>
            </w:pPr>
            <w:r>
              <w:rPr>
                <w:sz w:val="24"/>
                <w:lang w:val="ro-RO"/>
              </w:rPr>
              <w:t xml:space="preserve">                    _________                     _____ </w:t>
            </w:r>
          </w:p>
          <w:p w:rsidR="0018384F" w:rsidRDefault="0018384F">
            <w:pPr>
              <w:rPr>
                <w:sz w:val="24"/>
                <w:lang w:val="ro-RO"/>
              </w:rPr>
            </w:pPr>
            <w:r>
              <w:rPr>
                <w:sz w:val="24"/>
                <w:lang w:val="ro-RO"/>
              </w:rPr>
              <w:t>ee= e</w:t>
            </w:r>
            <w:r>
              <w:rPr>
                <w:b/>
                <w:sz w:val="24"/>
                <w:vertAlign w:val="superscript"/>
                <w:lang w:val="ro-RO"/>
              </w:rPr>
              <w:t>-2r</w:t>
            </w:r>
            <w:r>
              <w:rPr>
                <w:sz w:val="24"/>
                <w:lang w:val="ro-RO"/>
              </w:rPr>
              <w:t>+h</w:t>
            </w:r>
            <w:r>
              <w:rPr>
                <w:b/>
                <w:sz w:val="24"/>
                <w:lang w:val="ro-RO"/>
              </w:rPr>
              <w:t xml:space="preserve"> </w:t>
            </w:r>
            <w:r>
              <w:rPr>
                <w:rFonts w:ascii="Symbol" w:hAnsi="Symbol"/>
                <w:b/>
                <w:sz w:val="24"/>
                <w:lang w:val="ro-RO"/>
              </w:rPr>
              <w:t></w:t>
            </w:r>
            <w:r>
              <w:rPr>
                <w:sz w:val="24"/>
                <w:lang w:val="ro-RO"/>
              </w:rPr>
              <w:t>│d-w</w:t>
            </w:r>
            <w:r>
              <w:rPr>
                <w:b/>
                <w:sz w:val="24"/>
                <w:vertAlign w:val="superscript"/>
                <w:lang w:val="ro-RO"/>
              </w:rPr>
              <w:t>2</w:t>
            </w:r>
            <w:r>
              <w:rPr>
                <w:sz w:val="24"/>
                <w:lang w:val="ro-RO"/>
              </w:rPr>
              <w:t>v ln2r│;  k=r</w:t>
            </w:r>
            <w:r>
              <w:rPr>
                <w:b/>
                <w:sz w:val="24"/>
                <w:vertAlign w:val="superscript"/>
                <w:lang w:val="ro-RO"/>
              </w:rPr>
              <w:t>3</w:t>
            </w:r>
            <w:r>
              <w:rPr>
                <w:sz w:val="24"/>
                <w:lang w:val="ro-RO"/>
              </w:rPr>
              <w:t>-tg</w:t>
            </w:r>
            <w:r>
              <w:rPr>
                <w:rFonts w:ascii="Symbol" w:hAnsi="Symbol"/>
                <w:b/>
                <w:sz w:val="24"/>
                <w:lang w:val="ro-RO"/>
              </w:rPr>
              <w:t></w:t>
            </w:r>
            <w:r>
              <w:rPr>
                <w:sz w:val="24"/>
                <w:lang w:val="ro-RO"/>
              </w:rPr>
              <w:t>v</w:t>
            </w:r>
            <w:r>
              <w:rPr>
                <w:b/>
                <w:sz w:val="24"/>
                <w:vertAlign w:val="superscript"/>
                <w:lang w:val="ro-RO"/>
              </w:rPr>
              <w:t>2</w:t>
            </w:r>
            <w:r>
              <w:rPr>
                <w:sz w:val="24"/>
                <w:lang w:val="ro-RO"/>
              </w:rPr>
              <w:t>+ee</w:t>
            </w:r>
            <w:r>
              <w:rPr>
                <w:b/>
                <w:sz w:val="24"/>
                <w:vertAlign w:val="superscript"/>
                <w:lang w:val="ro-RO"/>
              </w:rPr>
              <w:t>2</w:t>
            </w:r>
          </w:p>
        </w:tc>
        <w:tc>
          <w:tcPr>
            <w:tcW w:w="3695" w:type="dxa"/>
            <w:tcBorders>
              <w:top w:val="single" w:sz="4" w:space="0" w:color="000000"/>
              <w:left w:val="single" w:sz="4" w:space="0" w:color="000000"/>
              <w:bottom w:val="single" w:sz="4" w:space="0" w:color="000000"/>
              <w:right w:val="single" w:sz="4" w:space="0" w:color="000000"/>
            </w:tcBorders>
            <w:shd w:val="clear" w:color="auto" w:fill="auto"/>
          </w:tcPr>
          <w:p w:rsidR="0018384F" w:rsidRDefault="0018384F">
            <w:pPr>
              <w:rPr>
                <w:sz w:val="24"/>
                <w:lang w:val="ro-RO"/>
              </w:rPr>
            </w:pPr>
            <w:r>
              <w:rPr>
                <w:sz w:val="24"/>
                <w:lang w:val="ro-RO"/>
              </w:rPr>
              <w:t>v=0,3…5,1; cu pasul 0,1</w:t>
            </w:r>
          </w:p>
          <w:p w:rsidR="0018384F" w:rsidRDefault="0018384F">
            <w:pPr>
              <w:rPr>
                <w:sz w:val="24"/>
                <w:lang w:val="ro-RO"/>
              </w:rPr>
            </w:pPr>
            <w:r>
              <w:rPr>
                <w:sz w:val="24"/>
                <w:lang w:val="ro-RO"/>
              </w:rPr>
              <w:t>h=2,04;  r=0,101; d=1,711</w:t>
            </w:r>
          </w:p>
          <w:p w:rsidR="0018384F" w:rsidRDefault="0018384F">
            <w:r>
              <w:rPr>
                <w:sz w:val="24"/>
                <w:lang w:val="ro-RO"/>
              </w:rPr>
              <w:t>w=0,1201</w:t>
            </w:r>
          </w:p>
        </w:tc>
      </w:tr>
      <w:tr w:rsidR="0018384F" w:rsidRPr="003015FA">
        <w:tc>
          <w:tcPr>
            <w:tcW w:w="751" w:type="dxa"/>
            <w:tcBorders>
              <w:top w:val="single" w:sz="4" w:space="0" w:color="000000"/>
              <w:left w:val="single" w:sz="4" w:space="0" w:color="000000"/>
              <w:bottom w:val="single" w:sz="4" w:space="0" w:color="000000"/>
            </w:tcBorders>
            <w:shd w:val="clear" w:color="auto" w:fill="auto"/>
          </w:tcPr>
          <w:p w:rsidR="0018384F" w:rsidRDefault="0018384F">
            <w:pPr>
              <w:jc w:val="center"/>
              <w:rPr>
                <w:sz w:val="24"/>
                <w:lang w:val="ro-RO"/>
              </w:rPr>
            </w:pPr>
            <w:r>
              <w:rPr>
                <w:sz w:val="24"/>
                <w:lang w:val="ro-RO"/>
              </w:rPr>
              <w:t>13</w:t>
            </w:r>
          </w:p>
        </w:tc>
        <w:tc>
          <w:tcPr>
            <w:tcW w:w="4886" w:type="dxa"/>
            <w:tcBorders>
              <w:top w:val="single" w:sz="4" w:space="0" w:color="000000"/>
              <w:left w:val="single" w:sz="4" w:space="0" w:color="000000"/>
              <w:bottom w:val="single" w:sz="4" w:space="0" w:color="000000"/>
            </w:tcBorders>
            <w:shd w:val="clear" w:color="auto" w:fill="auto"/>
          </w:tcPr>
          <w:p w:rsidR="0018384F" w:rsidRDefault="0018384F">
            <w:pPr>
              <w:rPr>
                <w:sz w:val="24"/>
                <w:lang w:val="ro-RO"/>
              </w:rPr>
            </w:pPr>
            <w:r>
              <w:rPr>
                <w:sz w:val="24"/>
                <w:lang w:val="ro-RO"/>
              </w:rPr>
              <w:t>gg=v e</w:t>
            </w:r>
            <w:r>
              <w:rPr>
                <w:b/>
                <w:sz w:val="24"/>
                <w:vertAlign w:val="superscript"/>
                <w:lang w:val="ro-RO"/>
              </w:rPr>
              <w:t>-r</w:t>
            </w:r>
            <w:r>
              <w:rPr>
                <w:sz w:val="24"/>
                <w:lang w:val="ro-RO"/>
              </w:rPr>
              <w:t xml:space="preserve"> log</w:t>
            </w:r>
            <w:r>
              <w:rPr>
                <w:b/>
                <w:i/>
                <w:color w:val="000000"/>
                <w:spacing w:val="-4"/>
                <w:sz w:val="28"/>
                <w:vertAlign w:val="subscript"/>
                <w:lang w:val="ro-RO"/>
              </w:rPr>
              <w:t>2</w:t>
            </w:r>
            <w:r>
              <w:rPr>
                <w:lang w:val="ro-RO"/>
              </w:rPr>
              <w:t xml:space="preserve"> </w:t>
            </w:r>
            <w:r>
              <w:rPr>
                <w:sz w:val="24"/>
                <w:lang w:val="ro-RO"/>
              </w:rPr>
              <w:t>rm /(mv-1);  g=sin</w:t>
            </w:r>
            <w:r>
              <w:rPr>
                <w:b/>
                <w:sz w:val="24"/>
                <w:vertAlign w:val="superscript"/>
                <w:lang w:val="ro-RO"/>
              </w:rPr>
              <w:t>r</w:t>
            </w:r>
            <w:r>
              <w:rPr>
                <w:sz w:val="24"/>
                <w:lang w:val="ro-RO"/>
              </w:rPr>
              <w:t>(gg-m</w:t>
            </w:r>
            <w:r>
              <w:rPr>
                <w:b/>
                <w:sz w:val="24"/>
                <w:vertAlign w:val="superscript"/>
                <w:lang w:val="ro-RO"/>
              </w:rPr>
              <w:t>2r</w:t>
            </w:r>
            <w:r>
              <w:rPr>
                <w:sz w:val="24"/>
                <w:lang w:val="ro-RO"/>
              </w:rPr>
              <w:t>-r)</w:t>
            </w:r>
          </w:p>
        </w:tc>
        <w:tc>
          <w:tcPr>
            <w:tcW w:w="3695" w:type="dxa"/>
            <w:tcBorders>
              <w:top w:val="single" w:sz="4" w:space="0" w:color="000000"/>
              <w:left w:val="single" w:sz="4" w:space="0" w:color="000000"/>
              <w:bottom w:val="single" w:sz="4" w:space="0" w:color="000000"/>
              <w:right w:val="single" w:sz="4" w:space="0" w:color="000000"/>
            </w:tcBorders>
            <w:shd w:val="clear" w:color="auto" w:fill="auto"/>
          </w:tcPr>
          <w:p w:rsidR="0018384F" w:rsidRDefault="0018384F">
            <w:pPr>
              <w:rPr>
                <w:sz w:val="24"/>
                <w:lang w:val="ro-RO"/>
              </w:rPr>
            </w:pPr>
            <w:r>
              <w:rPr>
                <w:sz w:val="24"/>
                <w:lang w:val="ro-RO"/>
              </w:rPr>
              <w:t>v=1,3…7,0; cu pasul 0,1</w:t>
            </w:r>
          </w:p>
          <w:p w:rsidR="0018384F" w:rsidRPr="003015FA" w:rsidRDefault="0018384F">
            <w:pPr>
              <w:rPr>
                <w:lang w:val="en-US"/>
              </w:rPr>
            </w:pPr>
            <w:r>
              <w:rPr>
                <w:sz w:val="24"/>
                <w:lang w:val="ro-RO"/>
              </w:rPr>
              <w:t>m,r=0,87</w:t>
            </w:r>
          </w:p>
        </w:tc>
      </w:tr>
      <w:tr w:rsidR="0018384F" w:rsidRPr="003015FA">
        <w:tc>
          <w:tcPr>
            <w:tcW w:w="751" w:type="dxa"/>
            <w:tcBorders>
              <w:top w:val="single" w:sz="4" w:space="0" w:color="000000"/>
              <w:left w:val="single" w:sz="4" w:space="0" w:color="000000"/>
              <w:bottom w:val="single" w:sz="4" w:space="0" w:color="000000"/>
            </w:tcBorders>
            <w:shd w:val="clear" w:color="auto" w:fill="auto"/>
          </w:tcPr>
          <w:p w:rsidR="0018384F" w:rsidRDefault="0018384F">
            <w:pPr>
              <w:jc w:val="center"/>
              <w:rPr>
                <w:sz w:val="24"/>
                <w:lang w:val="ro-RO"/>
              </w:rPr>
            </w:pPr>
            <w:r>
              <w:rPr>
                <w:sz w:val="24"/>
                <w:lang w:val="ro-RO"/>
              </w:rPr>
              <w:t>14</w:t>
            </w:r>
          </w:p>
        </w:tc>
        <w:tc>
          <w:tcPr>
            <w:tcW w:w="4886" w:type="dxa"/>
            <w:tcBorders>
              <w:top w:val="single" w:sz="4" w:space="0" w:color="000000"/>
              <w:left w:val="single" w:sz="4" w:space="0" w:color="000000"/>
              <w:bottom w:val="single" w:sz="4" w:space="0" w:color="000000"/>
            </w:tcBorders>
            <w:shd w:val="clear" w:color="auto" w:fill="auto"/>
          </w:tcPr>
          <w:p w:rsidR="0018384F" w:rsidRDefault="0018384F">
            <w:pPr>
              <w:rPr>
                <w:sz w:val="24"/>
                <w:lang w:val="ro-RO"/>
              </w:rPr>
            </w:pPr>
            <w:r>
              <w:rPr>
                <w:sz w:val="24"/>
                <w:lang w:val="ro-RO"/>
              </w:rPr>
              <w:t xml:space="preserve">       c</w:t>
            </w:r>
            <w:r>
              <w:rPr>
                <w:rFonts w:ascii="Symbol" w:hAnsi="Symbol"/>
                <w:b/>
                <w:sz w:val="24"/>
                <w:lang w:val="ro-RO"/>
              </w:rPr>
              <w:t></w:t>
            </w:r>
            <w:r>
              <w:rPr>
                <w:sz w:val="24"/>
                <w:lang w:val="ro-RO"/>
              </w:rPr>
              <w:t>│x-y</w:t>
            </w:r>
            <w:r>
              <w:rPr>
                <w:b/>
                <w:sz w:val="24"/>
                <w:vertAlign w:val="superscript"/>
                <w:lang w:val="ro-RO"/>
              </w:rPr>
              <w:t>2</w:t>
            </w:r>
            <w:r>
              <w:rPr>
                <w:sz w:val="24"/>
                <w:lang w:val="ro-RO"/>
              </w:rPr>
              <w:t xml:space="preserve"> ln2c│                        y</w:t>
            </w:r>
            <w:r>
              <w:rPr>
                <w:b/>
                <w:sz w:val="24"/>
                <w:vertAlign w:val="superscript"/>
                <w:lang w:val="ro-RO"/>
              </w:rPr>
              <w:t>4</w:t>
            </w:r>
            <w:r>
              <w:rPr>
                <w:sz w:val="24"/>
                <w:lang w:val="ro-RO"/>
              </w:rPr>
              <w:t>(x-zz)</w:t>
            </w:r>
            <w:r>
              <w:rPr>
                <w:b/>
                <w:sz w:val="24"/>
                <w:vertAlign w:val="superscript"/>
                <w:lang w:val="ro-RO"/>
              </w:rPr>
              <w:t>2</w:t>
            </w:r>
          </w:p>
          <w:p w:rsidR="0018384F" w:rsidRDefault="0018384F">
            <w:pPr>
              <w:rPr>
                <w:sz w:val="24"/>
                <w:lang w:val="ro-RO"/>
              </w:rPr>
            </w:pPr>
            <w:r>
              <w:rPr>
                <w:sz w:val="24"/>
                <w:lang w:val="ro-RO"/>
              </w:rPr>
              <w:t>ZZ=─────────;                v= ─────</w:t>
            </w:r>
          </w:p>
          <w:p w:rsidR="0018384F" w:rsidRDefault="0018384F">
            <w:pPr>
              <w:rPr>
                <w:sz w:val="24"/>
                <w:lang w:val="ro-RO"/>
              </w:rPr>
            </w:pPr>
            <w:r>
              <w:rPr>
                <w:sz w:val="24"/>
                <w:lang w:val="ro-RO"/>
              </w:rPr>
              <w:t xml:space="preserve">        (1/7+ln</w:t>
            </w:r>
            <w:r>
              <w:rPr>
                <w:b/>
                <w:sz w:val="24"/>
                <w:vertAlign w:val="superscript"/>
                <w:lang w:val="ro-RO"/>
              </w:rPr>
              <w:t>2</w:t>
            </w:r>
            <w:r>
              <w:rPr>
                <w:sz w:val="24"/>
                <w:lang w:val="ro-RO"/>
              </w:rPr>
              <w:t>y);                             (3+zz</w:t>
            </w:r>
            <w:r>
              <w:rPr>
                <w:b/>
                <w:sz w:val="24"/>
                <w:vertAlign w:val="superscript"/>
                <w:lang w:val="ro-RO"/>
              </w:rPr>
              <w:t>3</w:t>
            </w:r>
            <w:r>
              <w:rPr>
                <w:sz w:val="24"/>
                <w:lang w:val="ro-RO"/>
              </w:rPr>
              <w:t>/5)</w:t>
            </w:r>
          </w:p>
        </w:tc>
        <w:tc>
          <w:tcPr>
            <w:tcW w:w="3695" w:type="dxa"/>
            <w:tcBorders>
              <w:top w:val="single" w:sz="4" w:space="0" w:color="000000"/>
              <w:left w:val="single" w:sz="4" w:space="0" w:color="000000"/>
              <w:bottom w:val="single" w:sz="4" w:space="0" w:color="000000"/>
              <w:right w:val="single" w:sz="4" w:space="0" w:color="000000"/>
            </w:tcBorders>
            <w:shd w:val="clear" w:color="auto" w:fill="auto"/>
          </w:tcPr>
          <w:p w:rsidR="0018384F" w:rsidRDefault="0018384F">
            <w:pPr>
              <w:rPr>
                <w:sz w:val="24"/>
                <w:lang w:val="ro-RO"/>
              </w:rPr>
            </w:pPr>
            <w:r>
              <w:rPr>
                <w:sz w:val="24"/>
                <w:lang w:val="ro-RO"/>
              </w:rPr>
              <w:t>x=0,3…4,5; cu pasul 0,1</w:t>
            </w:r>
          </w:p>
          <w:p w:rsidR="0018384F" w:rsidRDefault="0018384F">
            <w:pPr>
              <w:rPr>
                <w:sz w:val="24"/>
                <w:lang w:val="ro-RO"/>
              </w:rPr>
            </w:pPr>
            <w:r>
              <w:rPr>
                <w:sz w:val="24"/>
                <w:lang w:val="ro-RO"/>
              </w:rPr>
              <w:t>y= -0,570</w:t>
            </w:r>
          </w:p>
          <w:p w:rsidR="0018384F" w:rsidRPr="003015FA" w:rsidRDefault="0018384F">
            <w:pPr>
              <w:rPr>
                <w:lang w:val="en-US"/>
              </w:rPr>
            </w:pPr>
            <w:r>
              <w:rPr>
                <w:sz w:val="24"/>
                <w:lang w:val="ro-RO"/>
              </w:rPr>
              <w:t>c=1,8</w:t>
            </w:r>
          </w:p>
        </w:tc>
      </w:tr>
      <w:tr w:rsidR="0018384F" w:rsidRPr="003015FA">
        <w:tc>
          <w:tcPr>
            <w:tcW w:w="751" w:type="dxa"/>
            <w:tcBorders>
              <w:top w:val="single" w:sz="4" w:space="0" w:color="000000"/>
              <w:left w:val="single" w:sz="4" w:space="0" w:color="000000"/>
              <w:bottom w:val="single" w:sz="4" w:space="0" w:color="000000"/>
            </w:tcBorders>
            <w:shd w:val="clear" w:color="auto" w:fill="auto"/>
          </w:tcPr>
          <w:p w:rsidR="0018384F" w:rsidRDefault="0018384F">
            <w:pPr>
              <w:jc w:val="center"/>
              <w:rPr>
                <w:sz w:val="24"/>
                <w:lang w:val="ro-RO"/>
              </w:rPr>
            </w:pPr>
            <w:r>
              <w:rPr>
                <w:sz w:val="24"/>
                <w:lang w:val="ro-RO"/>
              </w:rPr>
              <w:t>15</w:t>
            </w:r>
          </w:p>
        </w:tc>
        <w:tc>
          <w:tcPr>
            <w:tcW w:w="4886" w:type="dxa"/>
            <w:tcBorders>
              <w:top w:val="single" w:sz="4" w:space="0" w:color="000000"/>
              <w:left w:val="single" w:sz="4" w:space="0" w:color="000000"/>
              <w:bottom w:val="single" w:sz="4" w:space="0" w:color="000000"/>
            </w:tcBorders>
            <w:shd w:val="clear" w:color="auto" w:fill="auto"/>
          </w:tcPr>
          <w:p w:rsidR="0018384F" w:rsidRDefault="0018384F">
            <w:pPr>
              <w:rPr>
                <w:sz w:val="24"/>
                <w:lang w:val="ro-RO"/>
              </w:rPr>
            </w:pPr>
            <w:r>
              <w:rPr>
                <w:sz w:val="24"/>
                <w:lang w:val="ro-RO"/>
              </w:rPr>
              <w:t xml:space="preserve">                                                 ___</w:t>
            </w:r>
          </w:p>
          <w:p w:rsidR="0018384F" w:rsidRDefault="0018384F">
            <w:pPr>
              <w:rPr>
                <w:sz w:val="24"/>
                <w:lang w:val="ro-RO"/>
              </w:rPr>
            </w:pPr>
            <w:r>
              <w:rPr>
                <w:sz w:val="24"/>
                <w:lang w:val="ro-RO"/>
              </w:rPr>
              <w:t>l= log</w:t>
            </w:r>
            <w:r>
              <w:rPr>
                <w:b/>
                <w:i/>
                <w:color w:val="000000"/>
                <w:spacing w:val="-4"/>
                <w:sz w:val="28"/>
                <w:vertAlign w:val="subscript"/>
                <w:lang w:val="ro-RO"/>
              </w:rPr>
              <w:t>2</w:t>
            </w:r>
            <w:r>
              <w:rPr>
                <w:lang w:val="ro-RO"/>
              </w:rPr>
              <w:t xml:space="preserve"> </w:t>
            </w:r>
            <w:r>
              <w:rPr>
                <w:sz w:val="24"/>
                <w:lang w:val="ro-RO"/>
              </w:rPr>
              <w:t>v r+m</w:t>
            </w:r>
            <w:r>
              <w:rPr>
                <w:b/>
                <w:sz w:val="24"/>
                <w:vertAlign w:val="superscript"/>
                <w:lang w:val="ro-RO"/>
              </w:rPr>
              <w:t>5</w:t>
            </w:r>
            <w:r>
              <w:rPr>
                <w:sz w:val="24"/>
                <w:lang w:val="ro-RO"/>
              </w:rPr>
              <w:t>arcsin</w:t>
            </w:r>
            <w:r>
              <w:rPr>
                <w:b/>
                <w:sz w:val="24"/>
                <w:vertAlign w:val="superscript"/>
                <w:lang w:val="ro-RO"/>
              </w:rPr>
              <w:t>2</w:t>
            </w:r>
            <w:r>
              <w:rPr>
                <w:sz w:val="24"/>
                <w:lang w:val="ro-RO"/>
              </w:rPr>
              <w:t xml:space="preserve">(m); ll= </w:t>
            </w:r>
            <w:r>
              <w:rPr>
                <w:rFonts w:ascii="Symbol" w:hAnsi="Symbol"/>
                <w:b/>
                <w:sz w:val="24"/>
                <w:lang w:val="ro-RO"/>
              </w:rPr>
              <w:t></w:t>
            </w:r>
            <w:r>
              <w:rPr>
                <w:b/>
                <w:sz w:val="24"/>
                <w:lang w:val="ro-RO"/>
              </w:rPr>
              <w:t>l</w:t>
            </w:r>
            <w:r>
              <w:rPr>
                <w:sz w:val="24"/>
                <w:lang w:val="ro-RO"/>
              </w:rPr>
              <w:t>+1   -e</w:t>
            </w:r>
            <w:r>
              <w:rPr>
                <w:b/>
                <w:sz w:val="24"/>
                <w:vertAlign w:val="superscript"/>
                <w:lang w:val="ro-RO"/>
              </w:rPr>
              <w:t>-m r</w:t>
            </w:r>
          </w:p>
        </w:tc>
        <w:tc>
          <w:tcPr>
            <w:tcW w:w="3695" w:type="dxa"/>
            <w:tcBorders>
              <w:top w:val="single" w:sz="4" w:space="0" w:color="000000"/>
              <w:left w:val="single" w:sz="4" w:space="0" w:color="000000"/>
              <w:bottom w:val="single" w:sz="4" w:space="0" w:color="000000"/>
              <w:right w:val="single" w:sz="4" w:space="0" w:color="000000"/>
            </w:tcBorders>
            <w:shd w:val="clear" w:color="auto" w:fill="auto"/>
          </w:tcPr>
          <w:p w:rsidR="0018384F" w:rsidRDefault="0018384F">
            <w:pPr>
              <w:rPr>
                <w:sz w:val="24"/>
                <w:lang w:val="ro-RO"/>
              </w:rPr>
            </w:pPr>
            <w:r>
              <w:rPr>
                <w:sz w:val="24"/>
                <w:lang w:val="ro-RO"/>
              </w:rPr>
              <w:t>m=0,4…0,5; cu pasul 0,1</w:t>
            </w:r>
          </w:p>
          <w:p w:rsidR="0018384F" w:rsidRPr="003015FA" w:rsidRDefault="0018384F">
            <w:pPr>
              <w:rPr>
                <w:lang w:val="en-US"/>
              </w:rPr>
            </w:pPr>
            <w:r>
              <w:rPr>
                <w:sz w:val="24"/>
                <w:lang w:val="ro-RO"/>
              </w:rPr>
              <w:t>r,v=1,8</w:t>
            </w:r>
          </w:p>
        </w:tc>
      </w:tr>
    </w:tbl>
    <w:p w:rsidR="0018384F" w:rsidRPr="003015FA" w:rsidRDefault="0018384F">
      <w:pPr>
        <w:rPr>
          <w:lang w:val="en-US"/>
        </w:rPr>
      </w:pPr>
    </w:p>
    <w:p w:rsidR="0018384F" w:rsidRDefault="0018384F">
      <w:pPr>
        <w:jc w:val="both"/>
        <w:rPr>
          <w:sz w:val="22"/>
          <w:lang w:val="ro-RO"/>
        </w:rPr>
      </w:pPr>
      <w:r>
        <w:rPr>
          <w:sz w:val="22"/>
          <w:lang w:val="ro-RO"/>
        </w:rPr>
        <w:t xml:space="preserve">16*. De alcătuit algoritmul pentru: Se dă un număr natural N şi numerele A1,...,AN.  De precăutat subşirurile numerelor formate din: </w:t>
      </w:r>
    </w:p>
    <w:p w:rsidR="0018384F" w:rsidRDefault="0018384F">
      <w:pPr>
        <w:ind w:firstLine="720"/>
        <w:jc w:val="both"/>
        <w:rPr>
          <w:sz w:val="22"/>
          <w:lang w:val="ro-RO"/>
        </w:rPr>
      </w:pPr>
      <w:r>
        <w:rPr>
          <w:sz w:val="22"/>
          <w:lang w:val="ro-RO"/>
        </w:rPr>
        <w:t xml:space="preserve">    a)  pătrate întregi;    b)  puterile cinciului;   c)  numere simple.</w:t>
      </w:r>
    </w:p>
    <w:p w:rsidR="0018384F" w:rsidRDefault="0018384F">
      <w:pPr>
        <w:jc w:val="both"/>
        <w:rPr>
          <w:sz w:val="22"/>
          <w:lang w:val="ro-RO"/>
        </w:rPr>
      </w:pPr>
      <w:r>
        <w:rPr>
          <w:sz w:val="22"/>
          <w:lang w:val="ro-RO"/>
        </w:rPr>
        <w:t xml:space="preserve">  Pentru fiecare caz de obţinut cea mai mare lungime a subşirului  precăutat. Este de dorit, p</w:t>
      </w:r>
      <w:r>
        <w:rPr>
          <w:i/>
          <w:sz w:val="22"/>
          <w:lang w:val="ro-RO"/>
        </w:rPr>
        <w:t>entru cei avansaţi în programare,  să  încerce să utilizeze</w:t>
      </w:r>
      <w:r>
        <w:rPr>
          <w:sz w:val="22"/>
          <w:lang w:val="ro-RO"/>
        </w:rPr>
        <w:t xml:space="preserve"> subprograme care ar găsi patratele  întregi, puterile numerelor prime, numere multiple şi alte situaţii de prelucrare a şirurilor de numere prin diverşi algoritmi.</w:t>
      </w:r>
    </w:p>
    <w:p w:rsidR="0018384F" w:rsidRDefault="0018384F">
      <w:pPr>
        <w:jc w:val="both"/>
        <w:rPr>
          <w:sz w:val="22"/>
          <w:lang w:val="ro-RO"/>
        </w:rPr>
      </w:pPr>
      <w:r>
        <w:rPr>
          <w:sz w:val="22"/>
          <w:lang w:val="ro-RO"/>
        </w:rPr>
        <w:t xml:space="preserve">17. </w:t>
      </w:r>
      <w:r>
        <w:rPr>
          <w:sz w:val="16"/>
          <w:lang w:val="ro-RO"/>
        </w:rPr>
        <w:t>Problema OJ71</w:t>
      </w:r>
      <w:r>
        <w:rPr>
          <w:sz w:val="22"/>
          <w:lang w:val="ro-RO"/>
        </w:rPr>
        <w:t xml:space="preserve"> Se ştie că un număr natural este deosebit dacă există un număr natural m astfel încît n=m+S(m) unde S(m) este suma cifrelor lui m.  Se cere un program care verifică dacă un număr natural x este deosebit. Metoda folosita: daca x are a cifre atunci şi m va avea m sau a-1 cifre şi ele pot să aibă sumă minimă dacă toate cifrele lui m sînt „1” şi S(m)=a-1 şi suma cifrelor n este maximă dacă toate sînt „9” şi atunci S(m)=a*9. Deci m poate să varieze de la n-a*9 pînă la n-a+1</w:t>
      </w:r>
    </w:p>
    <w:p w:rsidR="0018384F" w:rsidRDefault="0018384F">
      <w:pPr>
        <w:rPr>
          <w:sz w:val="22"/>
          <w:lang w:val="ro-RO"/>
        </w:rPr>
      </w:pPr>
      <w:r>
        <w:rPr>
          <w:sz w:val="22"/>
          <w:lang w:val="ro-RO"/>
        </w:rPr>
        <w:t>18. De alcătuit algoritmul pentru programul TP(pr1032;) de mai jos.</w:t>
      </w:r>
    </w:p>
    <w:p w:rsidR="0018384F" w:rsidRDefault="0018384F">
      <w:pPr>
        <w:rPr>
          <w:sz w:val="22"/>
          <w:lang w:val="ro-RO"/>
        </w:rPr>
      </w:pPr>
      <w:r>
        <w:rPr>
          <w:sz w:val="22"/>
          <w:lang w:val="ro-RO"/>
        </w:rPr>
        <w:t xml:space="preserve">{           De obţinut toate combinaţiile din 10 elemente (1,...,10), câte </w:t>
      </w:r>
      <w:r>
        <w:rPr>
          <w:lang w:val="ro-RO"/>
        </w:rPr>
        <w:t xml:space="preserve">  </w:t>
      </w:r>
      <w:r>
        <w:rPr>
          <w:sz w:val="22"/>
          <w:lang w:val="ro-RO"/>
        </w:rPr>
        <w:t xml:space="preserve">4 elemente in fiecare </w:t>
      </w:r>
      <w:r>
        <w:rPr>
          <w:lang w:val="ro-RO"/>
        </w:rPr>
        <w:t xml:space="preserve">                  }</w:t>
      </w:r>
    </w:p>
    <w:p w:rsidR="0018384F" w:rsidRDefault="0018384F">
      <w:pPr>
        <w:rPr>
          <w:lang w:val="ro-RO"/>
        </w:rPr>
      </w:pPr>
      <w:r>
        <w:rPr>
          <w:sz w:val="22"/>
          <w:lang w:val="ro-RO"/>
        </w:rPr>
        <w:t>program 1032;</w:t>
      </w:r>
    </w:p>
    <w:p w:rsidR="0018384F" w:rsidRDefault="0018384F">
      <w:pPr>
        <w:rPr>
          <w:lang w:val="ro-RO"/>
        </w:rPr>
      </w:pPr>
      <w:r>
        <w:rPr>
          <w:lang w:val="ro-RO"/>
        </w:rPr>
        <w:t>const  n=10;       num=4;</w:t>
      </w:r>
    </w:p>
    <w:p w:rsidR="0018384F" w:rsidRDefault="0018384F">
      <w:pPr>
        <w:rPr>
          <w:lang w:val="ro-RO"/>
        </w:rPr>
      </w:pPr>
      <w:r>
        <w:rPr>
          <w:lang w:val="ro-RO"/>
        </w:rPr>
        <w:t>var      i:integer;</w:t>
      </w:r>
    </w:p>
    <w:p w:rsidR="0018384F" w:rsidRDefault="0018384F">
      <w:pPr>
        <w:ind w:left="720"/>
        <w:rPr>
          <w:lang w:val="ro-RO"/>
        </w:rPr>
      </w:pPr>
      <w:r>
        <w:rPr>
          <w:lang w:val="ro-RO"/>
        </w:rPr>
        <w:t xml:space="preserve"> a:array[1..n] of 1..n;</w:t>
      </w:r>
    </w:p>
    <w:p w:rsidR="0018384F" w:rsidRDefault="0018384F">
      <w:pPr>
        <w:ind w:left="1440"/>
        <w:rPr>
          <w:lang w:val="ro-RO"/>
        </w:rPr>
      </w:pPr>
      <w:r>
        <w:rPr>
          <w:lang w:val="ro-RO"/>
        </w:rPr>
        <w:t xml:space="preserve"> procedure tipareste;</w:t>
      </w:r>
    </w:p>
    <w:p w:rsidR="0018384F" w:rsidRDefault="0018384F">
      <w:pPr>
        <w:ind w:left="1440"/>
        <w:rPr>
          <w:lang w:val="ro-RO"/>
        </w:rPr>
      </w:pPr>
      <w:r>
        <w:rPr>
          <w:lang w:val="ro-RO"/>
        </w:rPr>
        <w:t xml:space="preserve">  var i:integer;</w:t>
      </w:r>
    </w:p>
    <w:p w:rsidR="0018384F" w:rsidRDefault="0018384F">
      <w:pPr>
        <w:ind w:left="1440"/>
        <w:rPr>
          <w:lang w:val="ro-RO"/>
        </w:rPr>
      </w:pPr>
      <w:r>
        <w:rPr>
          <w:lang w:val="ro-RO"/>
        </w:rPr>
        <w:t xml:space="preserve">  begin</w:t>
      </w:r>
    </w:p>
    <w:p w:rsidR="0018384F" w:rsidRDefault="0018384F">
      <w:pPr>
        <w:ind w:left="1440"/>
        <w:rPr>
          <w:lang w:val="ro-RO"/>
        </w:rPr>
      </w:pPr>
      <w:r>
        <w:rPr>
          <w:lang w:val="ro-RO"/>
        </w:rPr>
        <w:t xml:space="preserve">   for i:=1 to num do write(a[i],' ');</w:t>
      </w:r>
    </w:p>
    <w:p w:rsidR="0018384F" w:rsidRDefault="0018384F">
      <w:pPr>
        <w:ind w:left="1440"/>
        <w:rPr>
          <w:lang w:val="ro-RO"/>
        </w:rPr>
      </w:pPr>
      <w:r>
        <w:rPr>
          <w:lang w:val="ro-RO"/>
        </w:rPr>
        <w:t xml:space="preserve">   writeln;</w:t>
      </w:r>
    </w:p>
    <w:p w:rsidR="0018384F" w:rsidRDefault="0018384F">
      <w:pPr>
        <w:ind w:left="1440"/>
        <w:rPr>
          <w:lang w:val="ro-RO"/>
        </w:rPr>
      </w:pPr>
      <w:r>
        <w:rPr>
          <w:lang w:val="ro-RO"/>
        </w:rPr>
        <w:t xml:space="preserve">  end;</w:t>
      </w:r>
    </w:p>
    <w:p w:rsidR="0018384F" w:rsidRDefault="0018384F">
      <w:pPr>
        <w:ind w:left="720"/>
        <w:rPr>
          <w:lang w:val="ro-RO"/>
        </w:rPr>
      </w:pPr>
      <w:r>
        <w:rPr>
          <w:lang w:val="ro-RO"/>
        </w:rPr>
        <w:t xml:space="preserve"> procedure permuta(k:integer);</w:t>
      </w:r>
    </w:p>
    <w:p w:rsidR="0018384F" w:rsidRDefault="0018384F">
      <w:pPr>
        <w:ind w:left="720"/>
        <w:rPr>
          <w:lang w:val="ro-RO"/>
        </w:rPr>
      </w:pPr>
      <w:r>
        <w:rPr>
          <w:lang w:val="ro-RO"/>
        </w:rPr>
        <w:t xml:space="preserve"> var   i,x:integer;</w:t>
      </w:r>
    </w:p>
    <w:p w:rsidR="0018384F" w:rsidRDefault="0018384F">
      <w:pPr>
        <w:ind w:left="720"/>
        <w:rPr>
          <w:lang w:val="ro-RO"/>
        </w:rPr>
      </w:pPr>
      <w:r>
        <w:rPr>
          <w:lang w:val="ro-RO"/>
        </w:rPr>
        <w:t xml:space="preserve">  begin</w:t>
      </w:r>
    </w:p>
    <w:p w:rsidR="0018384F" w:rsidRDefault="0018384F">
      <w:pPr>
        <w:ind w:left="720"/>
        <w:rPr>
          <w:lang w:val="ro-RO"/>
        </w:rPr>
      </w:pPr>
      <w:r>
        <w:rPr>
          <w:lang w:val="ro-RO"/>
        </w:rPr>
        <w:t xml:space="preserve">  if k=1 then tipareste else begin</w:t>
      </w:r>
    </w:p>
    <w:p w:rsidR="0018384F" w:rsidRDefault="0018384F">
      <w:pPr>
        <w:ind w:left="720"/>
        <w:rPr>
          <w:lang w:val="ro-RO"/>
        </w:rPr>
      </w:pPr>
      <w:r>
        <w:rPr>
          <w:lang w:val="ro-RO"/>
        </w:rPr>
        <w:t xml:space="preserve">   for i:=1 to k do begin</w:t>
      </w:r>
    </w:p>
    <w:p w:rsidR="0018384F" w:rsidRDefault="0018384F">
      <w:pPr>
        <w:ind w:left="720"/>
        <w:rPr>
          <w:lang w:val="ro-RO"/>
        </w:rPr>
      </w:pPr>
      <w:r>
        <w:rPr>
          <w:lang w:val="ro-RO"/>
        </w:rPr>
        <w:t xml:space="preserve">    x:=a[i];a[i]:=a[k];a[k]:=x;</w:t>
      </w:r>
    </w:p>
    <w:p w:rsidR="0018384F" w:rsidRDefault="0018384F">
      <w:pPr>
        <w:ind w:left="720"/>
        <w:rPr>
          <w:lang w:val="ro-RO"/>
        </w:rPr>
      </w:pPr>
      <w:r>
        <w:rPr>
          <w:lang w:val="ro-RO"/>
        </w:rPr>
        <w:t xml:space="preserve">    permuta(k-1);</w:t>
      </w:r>
    </w:p>
    <w:p w:rsidR="0018384F" w:rsidRDefault="0018384F">
      <w:pPr>
        <w:ind w:left="720"/>
        <w:rPr>
          <w:lang w:val="ro-RO"/>
        </w:rPr>
      </w:pPr>
      <w:r>
        <w:rPr>
          <w:lang w:val="ro-RO"/>
        </w:rPr>
        <w:t xml:space="preserve">    x:=a[i];a[i]:=a[k];a[k]:=x;</w:t>
      </w:r>
    </w:p>
    <w:p w:rsidR="0018384F" w:rsidRDefault="0018384F">
      <w:pPr>
        <w:ind w:left="720"/>
        <w:rPr>
          <w:lang w:val="ro-RO"/>
        </w:rPr>
      </w:pPr>
      <w:r>
        <w:rPr>
          <w:lang w:val="ro-RO"/>
        </w:rPr>
        <w:t xml:space="preserve">  end;</w:t>
      </w:r>
    </w:p>
    <w:p w:rsidR="0018384F" w:rsidRDefault="0018384F">
      <w:pPr>
        <w:ind w:left="720"/>
        <w:rPr>
          <w:lang w:val="ro-RO"/>
        </w:rPr>
      </w:pPr>
      <w:r>
        <w:rPr>
          <w:lang w:val="ro-RO"/>
        </w:rPr>
        <w:t xml:space="preserve"> end;</w:t>
      </w:r>
    </w:p>
    <w:p w:rsidR="0018384F" w:rsidRDefault="0018384F">
      <w:pPr>
        <w:ind w:left="720"/>
        <w:rPr>
          <w:lang w:val="ro-RO"/>
        </w:rPr>
      </w:pPr>
      <w:r>
        <w:rPr>
          <w:lang w:val="ro-RO"/>
        </w:rPr>
        <w:t>end;</w:t>
      </w:r>
    </w:p>
    <w:p w:rsidR="0018384F" w:rsidRDefault="0018384F">
      <w:pPr>
        <w:rPr>
          <w:lang w:val="ro-RO"/>
        </w:rPr>
      </w:pPr>
      <w:r>
        <w:rPr>
          <w:lang w:val="ro-RO"/>
        </w:rPr>
        <w:t>begin</w:t>
      </w:r>
    </w:p>
    <w:p w:rsidR="0018384F" w:rsidRDefault="0018384F">
      <w:pPr>
        <w:rPr>
          <w:lang w:val="ro-RO"/>
        </w:rPr>
      </w:pPr>
      <w:r>
        <w:rPr>
          <w:lang w:val="ro-RO"/>
        </w:rPr>
        <w:t xml:space="preserve"> for i:=1 to n do a[i]:=i;</w:t>
      </w:r>
    </w:p>
    <w:p w:rsidR="0018384F" w:rsidRDefault="0018384F">
      <w:pPr>
        <w:rPr>
          <w:lang w:val="ro-RO"/>
        </w:rPr>
      </w:pPr>
      <w:r>
        <w:rPr>
          <w:lang w:val="ro-RO"/>
        </w:rPr>
        <w:t xml:space="preserve"> writeln;</w:t>
      </w:r>
    </w:p>
    <w:p w:rsidR="0018384F" w:rsidRDefault="0018384F">
      <w:pPr>
        <w:rPr>
          <w:lang w:val="ro-RO"/>
        </w:rPr>
      </w:pPr>
      <w:r>
        <w:rPr>
          <w:lang w:val="ro-RO"/>
        </w:rPr>
        <w:t xml:space="preserve"> permuta(n);</w:t>
      </w:r>
    </w:p>
    <w:p w:rsidR="0018384F" w:rsidRDefault="0018384F">
      <w:pPr>
        <w:rPr>
          <w:lang w:val="ro-RO"/>
        </w:rPr>
      </w:pPr>
      <w:r>
        <w:rPr>
          <w:lang w:val="ro-RO"/>
        </w:rPr>
        <w:t>end.</w:t>
      </w:r>
    </w:p>
    <w:p w:rsidR="0018384F" w:rsidRDefault="0018384F">
      <w:pPr>
        <w:rPr>
          <w:lang w:val="ro-RO"/>
        </w:rPr>
      </w:pPr>
      <w:r>
        <w:rPr>
          <w:lang w:val="ro-RO"/>
        </w:rPr>
        <w:t>========================================================================= }</w:t>
      </w:r>
    </w:p>
    <w:p w:rsidR="0018384F" w:rsidRDefault="0018384F">
      <w:pPr>
        <w:rPr>
          <w:lang w:val="ro-RO"/>
        </w:rPr>
      </w:pPr>
    </w:p>
    <w:p w:rsidR="0018384F" w:rsidRDefault="0018384F">
      <w:pPr>
        <w:rPr>
          <w:lang w:val="ro-RO"/>
        </w:rPr>
      </w:pPr>
      <w:r>
        <w:rPr>
          <w:lang w:val="ro-RO"/>
        </w:rPr>
        <w:t xml:space="preserve">19. </w:t>
      </w:r>
      <w:r>
        <w:rPr>
          <w:sz w:val="22"/>
          <w:lang w:val="ro-RO"/>
        </w:rPr>
        <w:t xml:space="preserve">De alcătuit algoritmul pentru programul TP de mai jos şi de determinat ce efectuează. </w:t>
      </w:r>
    </w:p>
    <w:p w:rsidR="0018384F" w:rsidRDefault="0018384F">
      <w:pPr>
        <w:rPr>
          <w:lang w:val="ro-RO"/>
        </w:rPr>
      </w:pPr>
      <w:r>
        <w:rPr>
          <w:lang w:val="ro-RO"/>
        </w:rPr>
        <w:t>uses crt;</w:t>
      </w:r>
    </w:p>
    <w:p w:rsidR="0018384F" w:rsidRDefault="0018384F">
      <w:pPr>
        <w:rPr>
          <w:lang w:val="ro-RO"/>
        </w:rPr>
      </w:pPr>
      <w:r>
        <w:rPr>
          <w:lang w:val="ro-RO"/>
        </w:rPr>
        <w:t>const n=12;</w:t>
      </w:r>
    </w:p>
    <w:p w:rsidR="0018384F" w:rsidRDefault="0018384F">
      <w:pPr>
        <w:rPr>
          <w:lang w:val="ro-RO"/>
        </w:rPr>
      </w:pPr>
      <w:r>
        <w:rPr>
          <w:lang w:val="ro-RO"/>
        </w:rPr>
        <w:t xml:space="preserve">    a:array[1..n] of integer=(0,0,-2,0,-2,20,-2,-4,-4,4,-9,5);</w:t>
      </w:r>
    </w:p>
    <w:p w:rsidR="0018384F" w:rsidRDefault="0018384F">
      <w:pPr>
        <w:rPr>
          <w:lang w:val="ro-RO"/>
        </w:rPr>
      </w:pPr>
      <w:r>
        <w:rPr>
          <w:lang w:val="ro-RO"/>
        </w:rPr>
        <w:t>var i,j,k,q:byte;</w:t>
      </w:r>
    </w:p>
    <w:p w:rsidR="0018384F" w:rsidRDefault="0018384F">
      <w:pPr>
        <w:rPr>
          <w:lang w:val="ro-RO"/>
        </w:rPr>
      </w:pPr>
      <w:r>
        <w:rPr>
          <w:lang w:val="ro-RO"/>
        </w:rPr>
        <w:t xml:space="preserve">    z,w:integer;</w:t>
      </w:r>
    </w:p>
    <w:p w:rsidR="0018384F" w:rsidRDefault="0018384F">
      <w:pPr>
        <w:pStyle w:val="Header"/>
        <w:tabs>
          <w:tab w:val="clear" w:pos="4153"/>
          <w:tab w:val="clear" w:pos="8306"/>
        </w:tabs>
        <w:rPr>
          <w:lang w:val="ro-RO"/>
        </w:rPr>
      </w:pPr>
      <w:r>
        <w:rPr>
          <w:lang w:val="ro-RO"/>
        </w:rPr>
        <w:t>begin</w:t>
      </w:r>
    </w:p>
    <w:p w:rsidR="0018384F" w:rsidRDefault="0018384F">
      <w:pPr>
        <w:rPr>
          <w:lang w:val="ro-RO"/>
        </w:rPr>
      </w:pPr>
      <w:r>
        <w:rPr>
          <w:lang w:val="ro-RO"/>
        </w:rPr>
        <w:t>clrscr;</w:t>
      </w:r>
    </w:p>
    <w:p w:rsidR="0018384F" w:rsidRDefault="0018384F">
      <w:pPr>
        <w:ind w:left="720"/>
        <w:rPr>
          <w:lang w:val="ro-RO"/>
        </w:rPr>
      </w:pPr>
      <w:r>
        <w:rPr>
          <w:lang w:val="ro-RO"/>
        </w:rPr>
        <w:t>for i:=1 to n do begin</w:t>
      </w:r>
    </w:p>
    <w:p w:rsidR="0018384F" w:rsidRDefault="0018384F">
      <w:pPr>
        <w:ind w:left="720"/>
        <w:rPr>
          <w:lang w:val="ro-RO"/>
        </w:rPr>
      </w:pPr>
      <w:r>
        <w:rPr>
          <w:lang w:val="ro-RO"/>
        </w:rPr>
        <w:t xml:space="preserve">                        write(a[i],'  ');</w:t>
      </w:r>
    </w:p>
    <w:p w:rsidR="0018384F" w:rsidRDefault="0018384F">
      <w:pPr>
        <w:ind w:left="720"/>
        <w:rPr>
          <w:lang w:val="ro-RO"/>
        </w:rPr>
      </w:pPr>
      <w:r>
        <w:rPr>
          <w:lang w:val="ro-RO"/>
        </w:rPr>
        <w:t xml:space="preserve">                 end;</w:t>
      </w:r>
    </w:p>
    <w:p w:rsidR="0018384F" w:rsidRDefault="0018384F">
      <w:pPr>
        <w:rPr>
          <w:lang w:val="ro-RO"/>
        </w:rPr>
      </w:pPr>
      <w:r>
        <w:rPr>
          <w:lang w:val="ro-RO"/>
        </w:rPr>
        <w:t>writeln;writeln;</w:t>
      </w:r>
    </w:p>
    <w:p w:rsidR="0018384F" w:rsidRDefault="0018384F">
      <w:pPr>
        <w:ind w:left="720"/>
        <w:rPr>
          <w:lang w:val="ro-RO"/>
        </w:rPr>
      </w:pPr>
      <w:r>
        <w:rPr>
          <w:lang w:val="ro-RO"/>
        </w:rPr>
        <w:lastRenderedPageBreak/>
        <w:t>for i:=1 to n do begin</w:t>
      </w:r>
    </w:p>
    <w:p w:rsidR="0018384F" w:rsidRDefault="0018384F">
      <w:pPr>
        <w:ind w:left="720"/>
        <w:rPr>
          <w:lang w:val="ro-RO"/>
        </w:rPr>
      </w:pPr>
      <w:r>
        <w:rPr>
          <w:lang w:val="ro-RO"/>
        </w:rPr>
        <w:t>if a[i]&gt;0 then inc(k);end;</w:t>
      </w:r>
    </w:p>
    <w:p w:rsidR="0018384F" w:rsidRDefault="0018384F">
      <w:pPr>
        <w:ind w:left="720"/>
        <w:rPr>
          <w:lang w:val="ro-RO"/>
        </w:rPr>
      </w:pPr>
      <w:r>
        <w:rPr>
          <w:lang w:val="ro-RO"/>
        </w:rPr>
        <w:t>i:=n;</w:t>
      </w:r>
    </w:p>
    <w:p w:rsidR="0018384F" w:rsidRDefault="0018384F">
      <w:pPr>
        <w:pStyle w:val="Header"/>
        <w:tabs>
          <w:tab w:val="clear" w:pos="4153"/>
          <w:tab w:val="clear" w:pos="8306"/>
        </w:tabs>
        <w:rPr>
          <w:lang w:val="ro-RO"/>
        </w:rPr>
      </w:pPr>
      <w:r>
        <w:rPr>
          <w:lang w:val="ro-RO"/>
        </w:rPr>
        <w:t>repeat</w:t>
      </w:r>
    </w:p>
    <w:p w:rsidR="0018384F" w:rsidRDefault="0018384F">
      <w:pPr>
        <w:rPr>
          <w:lang w:val="ro-RO"/>
        </w:rPr>
      </w:pPr>
      <w:r>
        <w:rPr>
          <w:lang w:val="ro-RO"/>
        </w:rPr>
        <w:t>if a[i]&gt;0 then  begin</w:t>
      </w:r>
    </w:p>
    <w:p w:rsidR="0018384F" w:rsidRDefault="0018384F">
      <w:pPr>
        <w:rPr>
          <w:lang w:val="ro-RO"/>
        </w:rPr>
      </w:pPr>
      <w:r>
        <w:rPr>
          <w:lang w:val="ro-RO"/>
        </w:rPr>
        <w:t xml:space="preserve">                      z:=a[i];</w:t>
      </w:r>
    </w:p>
    <w:p w:rsidR="0018384F" w:rsidRDefault="0018384F">
      <w:pPr>
        <w:pStyle w:val="Header"/>
        <w:tabs>
          <w:tab w:val="clear" w:pos="4153"/>
          <w:tab w:val="clear" w:pos="8306"/>
        </w:tabs>
        <w:rPr>
          <w:lang w:val="ro-RO"/>
        </w:rPr>
      </w:pPr>
      <w:r>
        <w:rPr>
          <w:lang w:val="ro-RO"/>
        </w:rPr>
        <w:t xml:space="preserve">                      for j:=i downto 2  do begin a[j]:=a[j-1];end;</w:t>
      </w:r>
    </w:p>
    <w:p w:rsidR="0018384F" w:rsidRDefault="0018384F">
      <w:pPr>
        <w:rPr>
          <w:lang w:val="ro-RO"/>
        </w:rPr>
      </w:pPr>
      <w:r>
        <w:rPr>
          <w:lang w:val="ro-RO"/>
        </w:rPr>
        <w:t xml:space="preserve">                      a[1]:=z;</w:t>
      </w:r>
    </w:p>
    <w:p w:rsidR="0018384F" w:rsidRDefault="0018384F">
      <w:pPr>
        <w:rPr>
          <w:lang w:val="ro-RO"/>
        </w:rPr>
      </w:pPr>
      <w:r>
        <w:rPr>
          <w:lang w:val="ro-RO"/>
        </w:rPr>
        <w:t xml:space="preserve">                end</w:t>
      </w:r>
    </w:p>
    <w:p w:rsidR="0018384F" w:rsidRDefault="0018384F">
      <w:pPr>
        <w:rPr>
          <w:lang w:val="ro-RO"/>
        </w:rPr>
      </w:pPr>
      <w:r>
        <w:rPr>
          <w:lang w:val="ro-RO"/>
        </w:rPr>
        <w:t xml:space="preserve">          else dec(i);</w:t>
      </w:r>
    </w:p>
    <w:p w:rsidR="0018384F" w:rsidRDefault="0018384F">
      <w:pPr>
        <w:ind w:left="720"/>
        <w:rPr>
          <w:lang w:val="ro-RO"/>
        </w:rPr>
      </w:pPr>
      <w:r>
        <w:rPr>
          <w:lang w:val="ro-RO"/>
        </w:rPr>
        <w:t>if a[i] &lt; 0 then  begin</w:t>
      </w:r>
    </w:p>
    <w:p w:rsidR="0018384F" w:rsidRDefault="0018384F">
      <w:pPr>
        <w:ind w:left="720"/>
        <w:rPr>
          <w:lang w:val="ro-RO"/>
        </w:rPr>
      </w:pPr>
      <w:r>
        <w:rPr>
          <w:lang w:val="ro-RO"/>
        </w:rPr>
        <w:t xml:space="preserve">                        inc(q); w:=a[i];</w:t>
      </w:r>
    </w:p>
    <w:p w:rsidR="0018384F" w:rsidRDefault="0018384F">
      <w:pPr>
        <w:ind w:left="720"/>
        <w:rPr>
          <w:lang w:val="ro-RO"/>
        </w:rPr>
      </w:pPr>
      <w:r>
        <w:rPr>
          <w:lang w:val="ro-RO"/>
        </w:rPr>
        <w:t xml:space="preserve">                        for j:=i to n-q do begin a[j]:=a[j+1];end;</w:t>
      </w:r>
    </w:p>
    <w:p w:rsidR="0018384F" w:rsidRDefault="0018384F">
      <w:pPr>
        <w:ind w:left="720"/>
        <w:rPr>
          <w:lang w:val="ro-RO"/>
        </w:rPr>
      </w:pPr>
      <w:r>
        <w:rPr>
          <w:lang w:val="ro-RO"/>
        </w:rPr>
        <w:t xml:space="preserve">                        a[n-q+1]:=w;</w:t>
      </w:r>
    </w:p>
    <w:p w:rsidR="0018384F" w:rsidRDefault="0018384F">
      <w:pPr>
        <w:ind w:left="720"/>
        <w:rPr>
          <w:lang w:val="ro-RO"/>
        </w:rPr>
      </w:pPr>
      <w:r>
        <w:rPr>
          <w:lang w:val="ro-RO"/>
        </w:rPr>
        <w:t xml:space="preserve">                  end;</w:t>
      </w:r>
    </w:p>
    <w:p w:rsidR="0018384F" w:rsidRDefault="0018384F">
      <w:pPr>
        <w:rPr>
          <w:lang w:val="ro-RO"/>
        </w:rPr>
      </w:pPr>
      <w:r>
        <w:rPr>
          <w:lang w:val="ro-RO"/>
        </w:rPr>
        <w:t>until i=k;</w:t>
      </w:r>
    </w:p>
    <w:p w:rsidR="0018384F" w:rsidRDefault="0018384F">
      <w:pPr>
        <w:ind w:left="720"/>
        <w:rPr>
          <w:lang w:val="ro-RO"/>
        </w:rPr>
      </w:pPr>
      <w:r>
        <w:rPr>
          <w:lang w:val="ro-RO"/>
        </w:rPr>
        <w:t>for i:=1 to n do begin</w:t>
      </w:r>
    </w:p>
    <w:p w:rsidR="0018384F" w:rsidRDefault="0018384F">
      <w:pPr>
        <w:ind w:left="720"/>
        <w:rPr>
          <w:lang w:val="ro-RO"/>
        </w:rPr>
      </w:pPr>
      <w:r>
        <w:rPr>
          <w:lang w:val="ro-RO"/>
        </w:rPr>
        <w:t>write(a[i],'  ');end; readkey;</w:t>
      </w:r>
    </w:p>
    <w:p w:rsidR="0018384F" w:rsidRDefault="0018384F">
      <w:pPr>
        <w:ind w:left="720"/>
        <w:rPr>
          <w:sz w:val="22"/>
          <w:lang w:val="ro-RO"/>
        </w:rPr>
      </w:pPr>
      <w:r>
        <w:rPr>
          <w:lang w:val="ro-RO"/>
        </w:rPr>
        <w:t>end.</w:t>
      </w:r>
    </w:p>
    <w:p w:rsidR="0018384F" w:rsidRDefault="0018384F">
      <w:pPr>
        <w:ind w:firstLine="284"/>
        <w:jc w:val="both"/>
        <w:rPr>
          <w:sz w:val="22"/>
          <w:lang w:val="ro-RO"/>
        </w:rPr>
      </w:pPr>
      <w:r>
        <w:rPr>
          <w:sz w:val="22"/>
          <w:lang w:val="ro-RO"/>
        </w:rPr>
        <w:t xml:space="preserve">20. </w:t>
      </w:r>
      <w:r w:rsidRPr="003015FA">
        <w:rPr>
          <w:lang w:val="en-US"/>
        </w:rPr>
        <w:t>Problema</w:t>
      </w:r>
      <w:r>
        <w:rPr>
          <w:sz w:val="22"/>
          <w:lang w:val="ro-RO"/>
        </w:rPr>
        <w:t>. De alcătuit algoritmul şi programul pentru următoare condiţie: Avionul poate efectua o cursa din Chişinău in una din localitatile L1, L2, ...Ln.  Costul unui bilet la cursa  "Chişinău - localitatea Li" este de Ai lei.  Grupul de pasageri include M1 persoane care pleaca in localitatea L1, M2 persoane care pleaca in localitatea L2  s. a. m. d.  Din localitatea Li  (i=1,2,...,n) in localitatea Lj  (j=1,2,...,n) se circula cu trenul, costul unui bilet fiind de Tij lei.  Se considera, ca costul unui bilet direct  "Li  - Lj" este mai mic decât costul unui bilet cu transportari "Li  - Lk   - Lj",  adica Tij &lt;Tik +Tkj.        Elaboraţi un program care determina localitatea unde va ateriza avionul, garantând minimizarea costului total al  biletelor procurate de pasageri.}</w:t>
      </w:r>
    </w:p>
    <w:p w:rsidR="0018384F" w:rsidRDefault="0018384F">
      <w:pPr>
        <w:ind w:firstLine="284"/>
        <w:jc w:val="both"/>
        <w:rPr>
          <w:sz w:val="22"/>
          <w:lang w:val="ro-RO"/>
        </w:rPr>
      </w:pPr>
      <w:r>
        <w:rPr>
          <w:sz w:val="22"/>
          <w:lang w:val="ro-RO"/>
        </w:rPr>
        <w:t>21. Problema OJ78. De alcătuit algoritmul şi programul pentru următoare condiţie:  Fie V o multime ce contine elementele 1 si 0.X=X1,X2...Xn cu n mai mare ca 1 (n este dat)si Xi apartine lui V.Se mai dau:K si s apartin multimii numerelor naturale mai mari ca 1.Sa se genereze toate cuvintele Y=Y1Y2...Yk, unde Y1+Y2+...+Yk=S. Sa se determine pentru fiecare dun cuvintele generate de cite ori apar ca subcuvinte ale lui X.}</w:t>
      </w:r>
    </w:p>
    <w:p w:rsidR="0018384F" w:rsidRDefault="0018384F">
      <w:pPr>
        <w:ind w:firstLine="284"/>
        <w:jc w:val="both"/>
        <w:rPr>
          <w:sz w:val="22"/>
          <w:lang w:val="ro-RO"/>
        </w:rPr>
      </w:pPr>
      <w:r>
        <w:rPr>
          <w:sz w:val="22"/>
          <w:lang w:val="ro-RO"/>
        </w:rPr>
        <w:t>22. Problema. De alcătuit algoritmul şi programul pentru următoare condiţie:  Fie P o permutare a elementelor [1,2....k] Spunem ca P este un  ciclu de lungime l daca o submultime [i1,i2....il] a multimii  [1,2...k] este astfel incât urmatoarele relatii sa fie indeplinite:</w:t>
      </w:r>
    </w:p>
    <w:p w:rsidR="0018384F" w:rsidRDefault="0018384F">
      <w:pPr>
        <w:numPr>
          <w:ilvl w:val="0"/>
          <w:numId w:val="13"/>
        </w:numPr>
        <w:jc w:val="both"/>
        <w:rPr>
          <w:sz w:val="22"/>
          <w:lang w:val="ro-RO"/>
        </w:rPr>
      </w:pPr>
      <w:r>
        <w:rPr>
          <w:sz w:val="22"/>
          <w:lang w:val="ro-RO"/>
        </w:rPr>
        <w:t>1.P(i1)=i2,....,P(l-1)=P(l), P(il)=i1</w:t>
      </w:r>
    </w:p>
    <w:p w:rsidR="0018384F" w:rsidRDefault="0018384F">
      <w:pPr>
        <w:numPr>
          <w:ilvl w:val="0"/>
          <w:numId w:val="13"/>
        </w:numPr>
        <w:jc w:val="both"/>
        <w:rPr>
          <w:sz w:val="22"/>
          <w:lang w:val="ro-RO"/>
        </w:rPr>
      </w:pPr>
      <w:r>
        <w:rPr>
          <w:sz w:val="22"/>
          <w:lang w:val="ro-RO"/>
        </w:rPr>
        <w:t>2.P(x)=x p-u oricare x din [1,2..k]\[i1,i2,...il]</w:t>
      </w:r>
    </w:p>
    <w:p w:rsidR="0018384F" w:rsidRDefault="0018384F">
      <w:pPr>
        <w:ind w:firstLine="284"/>
        <w:jc w:val="both"/>
        <w:rPr>
          <w:sz w:val="22"/>
          <w:lang w:val="ro-RO"/>
        </w:rPr>
      </w:pPr>
      <w:r>
        <w:rPr>
          <w:sz w:val="22"/>
          <w:lang w:val="ro-RO"/>
        </w:rPr>
        <w:t>23. Problema OJ72 De alcătuit algoritmul şi programul pentru următoare condiţie:    Fie un vector V cu p componente, ocupat partial cu elemente din  multimea A=(a,b,c,d,e,f,g). Componentele lui V se considera ocupate  incepind in ordine cu I componenta, fara sa existe locuri libere  intre componentele ocupate. Fiind date un element y, se cere:</w:t>
      </w:r>
    </w:p>
    <w:p w:rsidR="0018384F" w:rsidRPr="003015FA" w:rsidRDefault="0018384F">
      <w:pPr>
        <w:ind w:firstLine="284"/>
        <w:jc w:val="both"/>
        <w:rPr>
          <w:lang w:val="en-US"/>
        </w:rPr>
      </w:pPr>
      <w:r>
        <w:rPr>
          <w:sz w:val="22"/>
          <w:lang w:val="ro-RO"/>
        </w:rPr>
        <w:t xml:space="preserve">  a) Sa se verifice daca y in A si daca se gaseste printre elementele ocupate in vector</w:t>
      </w:r>
    </w:p>
    <w:p w:rsidR="0018384F" w:rsidRDefault="0018384F">
      <w:pPr>
        <w:pStyle w:val="30"/>
        <w:ind w:firstLine="284"/>
      </w:pPr>
      <w:r>
        <w:t xml:space="preserve">  b) In cazul in care y nu se gaseste in vector, sa se ordoneze crescator componentele aflate in vector si apoi sa se introduca y pe locul care i se cuvine in ordine crescatoare(lexicografic)</w:t>
      </w:r>
    </w:p>
    <w:p w:rsidR="0018384F" w:rsidRDefault="0018384F">
      <w:pPr>
        <w:ind w:firstLine="284"/>
        <w:jc w:val="both"/>
        <w:rPr>
          <w:sz w:val="22"/>
          <w:lang w:val="ro-RO"/>
        </w:rPr>
      </w:pPr>
      <w:r>
        <w:rPr>
          <w:sz w:val="22"/>
          <w:lang w:val="ro-RO"/>
        </w:rPr>
        <w:t xml:space="preserve">  c) Daca y se gaseste in vector, sa se scoata si sa se comprime  locurile ocupate astfel incit locurile libere sa ramina ultimele.}</w:t>
      </w:r>
    </w:p>
    <w:p w:rsidR="0018384F" w:rsidRDefault="0018384F">
      <w:pPr>
        <w:ind w:firstLine="284"/>
        <w:rPr>
          <w:sz w:val="22"/>
          <w:lang w:val="ro-RO"/>
        </w:rPr>
      </w:pPr>
      <w:r>
        <w:rPr>
          <w:sz w:val="22"/>
          <w:lang w:val="ro-RO"/>
        </w:rPr>
        <w:t>24. Problema De alcătuit algoritmul şi programul pentru următoare condiţie: Se dă o matrice A patratica formata din elementele 0 şi1.   Se cere:De gasit sirul B cu proprietatile:</w:t>
      </w:r>
    </w:p>
    <w:p w:rsidR="0018384F" w:rsidRDefault="0018384F">
      <w:pPr>
        <w:rPr>
          <w:sz w:val="22"/>
          <w:lang w:val="ro-RO"/>
        </w:rPr>
      </w:pPr>
      <w:r>
        <w:rPr>
          <w:sz w:val="22"/>
          <w:lang w:val="ro-RO"/>
        </w:rPr>
        <w:t xml:space="preserve">          1.Elementele sirului sint distincte doua cite doua.</w:t>
      </w:r>
    </w:p>
    <w:p w:rsidR="0018384F" w:rsidRDefault="0018384F">
      <w:pPr>
        <w:rPr>
          <w:sz w:val="22"/>
          <w:lang w:val="ro-RO"/>
        </w:rPr>
      </w:pPr>
      <w:r>
        <w:rPr>
          <w:sz w:val="22"/>
          <w:lang w:val="ro-RO"/>
        </w:rPr>
        <w:t xml:space="preserve">          2.Pentru orice doua elemente l si m consecutive ale sale ,A[l,m]=1.</w:t>
      </w:r>
    </w:p>
    <w:p w:rsidR="0018384F" w:rsidRDefault="0018384F">
      <w:pPr>
        <w:rPr>
          <w:sz w:val="22"/>
          <w:lang w:val="ro-RO"/>
        </w:rPr>
      </w:pPr>
      <w:r>
        <w:rPr>
          <w:sz w:val="22"/>
          <w:lang w:val="ro-RO"/>
        </w:rPr>
        <w:t xml:space="preserve">          3.Considerind elementul Bi, succesorul Bi+1 este cel mai mic indice cu proprietatile cerute.</w:t>
      </w:r>
    </w:p>
    <w:p w:rsidR="0018384F" w:rsidRPr="003015FA" w:rsidRDefault="0018384F">
      <w:pPr>
        <w:rPr>
          <w:lang w:val="en-US"/>
        </w:rPr>
      </w:pPr>
      <w:r>
        <w:rPr>
          <w:sz w:val="22"/>
          <w:lang w:val="ro-RO"/>
        </w:rPr>
        <w:t xml:space="preserve"> EXEMPLU:</w:t>
      </w:r>
    </w:p>
    <w:p w:rsidR="0018384F" w:rsidRDefault="00433808">
      <w:pPr>
        <w:rPr>
          <w:sz w:val="22"/>
          <w:lang w:val="ro-RO"/>
        </w:rPr>
      </w:pPr>
      <w:r>
        <w:rPr>
          <w:noProof/>
          <w:lang w:val="en-US" w:eastAsia="en-US" w:bidi="ar-SA"/>
        </w:rPr>
        <mc:AlternateContent>
          <mc:Choice Requires="wps">
            <w:drawing>
              <wp:anchor distT="0" distB="0" distL="114300" distR="114300" simplePos="0" relativeHeight="251788800" behindDoc="0" locked="0" layoutInCell="1" allowOverlap="1">
                <wp:simplePos x="0" y="0"/>
                <wp:positionH relativeFrom="column">
                  <wp:posOffset>464185</wp:posOffset>
                </wp:positionH>
                <wp:positionV relativeFrom="paragraph">
                  <wp:posOffset>57150</wp:posOffset>
                </wp:positionV>
                <wp:extent cx="0" cy="548640"/>
                <wp:effectExtent l="9525" t="8255" r="9525" b="5080"/>
                <wp:wrapNone/>
                <wp:docPr id="2" name="Line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864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1139C39" id="Line 293" o:spid="_x0000_s1026" style="position:absolute;z-index:25178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55pt,4.5pt" to="36.55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" strokeweight=".26mm">
                <v:stroke joinstyle="miter" endcap="square"/>
              </v:line>
            </w:pict>
          </mc:Fallback>
        </mc:AlternateContent>
      </w:r>
      <w:r>
        <w:rPr>
          <w:noProof/>
          <w:lang w:val="en-US" w:eastAsia="en-US" w:bidi="ar-SA"/>
        </w:rPr>
        <mc:AlternateContent>
          <mc:Choice Requires="wps">
            <w:drawing>
              <wp:anchor distT="0" distB="0" distL="114300" distR="114300" simplePos="0" relativeHeight="251789824" behindDoc="0" locked="0" layoutInCell="1" allowOverlap="1">
                <wp:simplePos x="0" y="0"/>
                <wp:positionH relativeFrom="column">
                  <wp:posOffset>921385</wp:posOffset>
                </wp:positionH>
                <wp:positionV relativeFrom="paragraph">
                  <wp:posOffset>57150</wp:posOffset>
                </wp:positionV>
                <wp:extent cx="0" cy="548640"/>
                <wp:effectExtent l="9525" t="8255" r="9525" b="5080"/>
                <wp:wrapNone/>
                <wp:docPr id="1" name="Line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864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CAE3EB8" id="Line 294" o:spid="_x0000_s1026" style="position:absolute;z-index:25178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55pt,4.5pt" to="72.55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" strokeweight=".26mm">
                <v:stroke joinstyle="miter" endcap="square"/>
              </v:line>
            </w:pict>
          </mc:Fallback>
        </mc:AlternateContent>
      </w:r>
      <w:r w:rsidR="0018384F">
        <w:rPr>
          <w:sz w:val="22"/>
          <w:lang w:val="ro-RO"/>
        </w:rPr>
        <w:t xml:space="preserve">      </w:t>
      </w:r>
      <w:r w:rsidR="0018384F">
        <w:rPr>
          <w:sz w:val="22"/>
          <w:lang w:val="ro-RO"/>
        </w:rPr>
        <w:tab/>
        <w:t xml:space="preserve"> 0 1 1 1  </w:t>
      </w:r>
    </w:p>
    <w:p w:rsidR="0018384F" w:rsidRDefault="0018384F">
      <w:pPr>
        <w:rPr>
          <w:sz w:val="22"/>
          <w:lang w:val="ro-RO"/>
        </w:rPr>
      </w:pPr>
      <w:r>
        <w:rPr>
          <w:sz w:val="22"/>
          <w:lang w:val="ro-RO"/>
        </w:rPr>
        <w:t xml:space="preserve">   A= </w:t>
      </w:r>
      <w:r>
        <w:rPr>
          <w:sz w:val="22"/>
          <w:lang w:val="ro-RO"/>
        </w:rPr>
        <w:tab/>
        <w:t xml:space="preserve"> 1 0 1 0    </w:t>
      </w:r>
    </w:p>
    <w:p w:rsidR="0018384F" w:rsidRDefault="0018384F">
      <w:pPr>
        <w:rPr>
          <w:sz w:val="22"/>
          <w:lang w:val="ro-RO"/>
        </w:rPr>
      </w:pPr>
      <w:r>
        <w:rPr>
          <w:sz w:val="22"/>
          <w:lang w:val="ro-RO"/>
        </w:rPr>
        <w:t xml:space="preserve">      </w:t>
      </w:r>
      <w:r>
        <w:rPr>
          <w:sz w:val="22"/>
          <w:lang w:val="ro-RO"/>
        </w:rPr>
        <w:tab/>
        <w:t xml:space="preserve"> 1 0 1 1  </w:t>
      </w:r>
    </w:p>
    <w:p w:rsidR="0018384F" w:rsidRDefault="0018384F">
      <w:pPr>
        <w:rPr>
          <w:sz w:val="22"/>
          <w:lang w:val="ro-RO"/>
        </w:rPr>
      </w:pPr>
      <w:r>
        <w:rPr>
          <w:sz w:val="22"/>
          <w:lang w:val="ro-RO"/>
        </w:rPr>
        <w:t xml:space="preserve">      </w:t>
      </w:r>
      <w:r>
        <w:rPr>
          <w:sz w:val="22"/>
          <w:lang w:val="ro-RO"/>
        </w:rPr>
        <w:tab/>
        <w:t xml:space="preserve"> 1 0 0 0  </w:t>
      </w:r>
      <w:r>
        <w:rPr>
          <w:sz w:val="22"/>
          <w:lang w:val="ro-RO"/>
        </w:rPr>
        <w:tab/>
      </w:r>
      <w:r>
        <w:rPr>
          <w:sz w:val="22"/>
          <w:lang w:val="ro-RO"/>
        </w:rPr>
        <w:tab/>
        <w:t>,unde B=(1,2,3,4)</w:t>
      </w:r>
    </w:p>
    <w:p w:rsidR="0018384F" w:rsidRDefault="0018384F">
      <w:pPr>
        <w:rPr>
          <w:sz w:val="22"/>
          <w:lang w:val="ro-RO"/>
        </w:rPr>
      </w:pPr>
      <w:r>
        <w:rPr>
          <w:sz w:val="22"/>
          <w:lang w:val="ro-RO"/>
        </w:rPr>
        <w:t xml:space="preserve"> Precautam de la inceput primul element al matricei =1,apoi se precauta  pe rindul i=j alt element al matricei =1 .Daca nu s-a gasit trecem la  succesorul primului element al matricei =1,etc.</w:t>
      </w:r>
    </w:p>
    <w:p w:rsidR="0018384F" w:rsidRDefault="0018384F">
      <w:pPr>
        <w:pStyle w:val="Header"/>
        <w:tabs>
          <w:tab w:val="clear" w:pos="4153"/>
          <w:tab w:val="clear" w:pos="8306"/>
        </w:tabs>
        <w:ind w:firstLine="720"/>
        <w:jc w:val="both"/>
        <w:rPr>
          <w:sz w:val="22"/>
          <w:lang w:val="ro-RO"/>
        </w:rPr>
      </w:pPr>
      <w:r>
        <w:rPr>
          <w:sz w:val="22"/>
          <w:lang w:val="ro-RO"/>
        </w:rPr>
        <w:t>25. Problema OJ129 De alcătuit algoritmul şi de derulat programul pentru următoare condiţie: Se dau mulţimile V=[a,b,c,d] si S=[A,B]. Numim cuvânt    format cu elementele lui VUS o succesiune formata conform regulilor:</w:t>
      </w:r>
    </w:p>
    <w:p w:rsidR="0018384F" w:rsidRDefault="0018384F">
      <w:pPr>
        <w:jc w:val="both"/>
        <w:rPr>
          <w:sz w:val="22"/>
          <w:lang w:val="ro-RO"/>
        </w:rPr>
      </w:pPr>
      <w:r>
        <w:rPr>
          <w:sz w:val="22"/>
          <w:lang w:val="ro-RO"/>
        </w:rPr>
        <w:t xml:space="preserve">      1)orice x din V-[a,d] este un cuvânt.</w:t>
      </w:r>
    </w:p>
    <w:p w:rsidR="0018384F" w:rsidRDefault="0018384F">
      <w:pPr>
        <w:jc w:val="both"/>
        <w:rPr>
          <w:sz w:val="22"/>
          <w:lang w:val="ro-RO"/>
        </w:rPr>
      </w:pPr>
      <w:r>
        <w:rPr>
          <w:sz w:val="22"/>
          <w:lang w:val="ro-RO"/>
        </w:rPr>
        <w:t xml:space="preserve">      2)daca x este cuvânt atunci axd este cuvânt.</w:t>
      </w:r>
    </w:p>
    <w:p w:rsidR="0018384F" w:rsidRDefault="0018384F">
      <w:pPr>
        <w:jc w:val="both"/>
        <w:rPr>
          <w:sz w:val="22"/>
          <w:lang w:val="ro-RO"/>
        </w:rPr>
      </w:pPr>
      <w:r>
        <w:rPr>
          <w:sz w:val="22"/>
          <w:lang w:val="ro-RO"/>
        </w:rPr>
        <w:t xml:space="preserve">      3)daca x,y sunt cuvinte atunci xAy, aBy sunt cuvinte.</w:t>
      </w:r>
    </w:p>
    <w:p w:rsidR="0018384F" w:rsidRDefault="0018384F">
      <w:pPr>
        <w:jc w:val="both"/>
        <w:rPr>
          <w:sz w:val="22"/>
          <w:lang w:val="ro-RO"/>
        </w:rPr>
      </w:pPr>
      <w:r>
        <w:rPr>
          <w:sz w:val="22"/>
          <w:lang w:val="ro-RO"/>
        </w:rPr>
        <w:t xml:space="preserve"> dându-se succesiune x=x1,x2,...,xn cu elemente VUS, sa se determine daca   x este cuvânt.</w:t>
      </w:r>
    </w:p>
    <w:p w:rsidR="0018384F" w:rsidRDefault="0018384F">
      <w:pPr>
        <w:jc w:val="both"/>
        <w:rPr>
          <w:sz w:val="22"/>
          <w:lang w:val="ro-RO"/>
        </w:rPr>
      </w:pPr>
    </w:p>
    <w:p w:rsidR="0018384F" w:rsidRDefault="0018384F">
      <w:pPr>
        <w:tabs>
          <w:tab w:val="right" w:pos="7938"/>
        </w:tabs>
        <w:jc w:val="both"/>
        <w:rPr>
          <w:spacing w:val="-2"/>
          <w:lang w:val="ro-RO"/>
        </w:rPr>
      </w:pPr>
      <w:r>
        <w:rPr>
          <w:spacing w:val="-2"/>
          <w:lang w:val="ro-RO"/>
        </w:rPr>
        <w:t>PROGRAM RADICAL;</w:t>
      </w:r>
      <w:r>
        <w:rPr>
          <w:spacing w:val="-2"/>
          <w:lang w:val="ro-RO"/>
        </w:rPr>
        <w:tab/>
        <w:t>{Programul 25. Calculează radical din x}</w:t>
      </w:r>
    </w:p>
    <w:p w:rsidR="0018384F" w:rsidRDefault="0018384F">
      <w:pPr>
        <w:tabs>
          <w:tab w:val="right" w:pos="7938"/>
        </w:tabs>
        <w:jc w:val="both"/>
        <w:rPr>
          <w:spacing w:val="-2"/>
          <w:lang w:val="ro-RO"/>
        </w:rPr>
      </w:pPr>
      <w:r>
        <w:rPr>
          <w:spacing w:val="-2"/>
          <w:lang w:val="ro-RO"/>
        </w:rPr>
        <w:t xml:space="preserve">VAR eps, </w:t>
      </w:r>
      <w:r>
        <w:rPr>
          <w:spacing w:val="-2"/>
          <w:lang w:val="ro-RO"/>
        </w:rPr>
        <w:tab/>
        <w:t>{eps= precizia cu care se calculează}</w:t>
      </w:r>
    </w:p>
    <w:p w:rsidR="0018384F" w:rsidRDefault="0018384F">
      <w:pPr>
        <w:tabs>
          <w:tab w:val="right" w:pos="7938"/>
        </w:tabs>
        <w:jc w:val="both"/>
        <w:rPr>
          <w:spacing w:val="-2"/>
          <w:lang w:val="ro-RO"/>
        </w:rPr>
      </w:pPr>
      <w:r>
        <w:rPr>
          <w:spacing w:val="-2"/>
          <w:lang w:val="ro-RO"/>
        </w:rPr>
        <w:t xml:space="preserve">    x,</w:t>
      </w:r>
      <w:r>
        <w:rPr>
          <w:spacing w:val="-2"/>
          <w:lang w:val="ro-RO"/>
        </w:rPr>
        <w:tab/>
        <w:t>{radical din x, eps&gt;0 si x&gt;=0}</w:t>
      </w:r>
    </w:p>
    <w:p w:rsidR="0018384F" w:rsidRDefault="0018384F">
      <w:pPr>
        <w:tabs>
          <w:tab w:val="right" w:pos="7938"/>
        </w:tabs>
        <w:jc w:val="both"/>
        <w:rPr>
          <w:spacing w:val="-2"/>
          <w:lang w:val="ro-RO"/>
        </w:rPr>
      </w:pPr>
      <w:r>
        <w:rPr>
          <w:spacing w:val="-2"/>
          <w:lang w:val="ro-RO"/>
        </w:rPr>
        <w:t xml:space="preserve">    r,</w:t>
      </w:r>
      <w:r>
        <w:rPr>
          <w:spacing w:val="-2"/>
          <w:lang w:val="ro-RO"/>
        </w:rPr>
        <w:tab/>
        <w:t>{valoarea radicalului x}</w:t>
      </w:r>
    </w:p>
    <w:p w:rsidR="0018384F" w:rsidRDefault="0018384F">
      <w:pPr>
        <w:tabs>
          <w:tab w:val="left" w:pos="1440"/>
          <w:tab w:val="right" w:pos="7938"/>
        </w:tabs>
        <w:jc w:val="both"/>
        <w:rPr>
          <w:spacing w:val="-2"/>
          <w:lang w:val="ro-RO"/>
        </w:rPr>
      </w:pPr>
      <w:r>
        <w:rPr>
          <w:spacing w:val="-2"/>
          <w:lang w:val="ro-RO"/>
        </w:rPr>
        <w:t xml:space="preserve">    a,b,</w:t>
      </w:r>
      <w:r>
        <w:rPr>
          <w:spacing w:val="-2"/>
          <w:lang w:val="ro-RO"/>
        </w:rPr>
        <w:tab/>
      </w:r>
      <w:r>
        <w:rPr>
          <w:spacing w:val="-2"/>
          <w:lang w:val="ro-RO"/>
        </w:rPr>
        <w:tab/>
        <w:t>{capetele intervalului ce conţine pe r}</w:t>
      </w:r>
    </w:p>
    <w:p w:rsidR="0018384F" w:rsidRDefault="0018384F">
      <w:pPr>
        <w:tabs>
          <w:tab w:val="right" w:pos="7938"/>
        </w:tabs>
        <w:jc w:val="both"/>
        <w:rPr>
          <w:spacing w:val="-2"/>
          <w:lang w:val="ro-RO"/>
        </w:rPr>
      </w:pPr>
      <w:r>
        <w:rPr>
          <w:spacing w:val="-2"/>
          <w:lang w:val="ro-RO"/>
        </w:rPr>
        <w:t xml:space="preserve">    m : REAL;</w:t>
      </w:r>
      <w:r>
        <w:rPr>
          <w:spacing w:val="-2"/>
          <w:lang w:val="ro-RO"/>
        </w:rPr>
        <w:tab/>
        <w:t>{mijlocul intervalului [a,b]}</w:t>
      </w:r>
    </w:p>
    <w:p w:rsidR="0018384F" w:rsidRDefault="0018384F">
      <w:pPr>
        <w:tabs>
          <w:tab w:val="left" w:pos="-720"/>
        </w:tabs>
        <w:jc w:val="both"/>
        <w:rPr>
          <w:spacing w:val="-2"/>
          <w:lang w:val="ro-RO"/>
        </w:rPr>
      </w:pPr>
      <w:r>
        <w:rPr>
          <w:spacing w:val="-2"/>
          <w:lang w:val="ro-RO"/>
        </w:rPr>
        <w:t>BEGIN</w:t>
      </w:r>
    </w:p>
    <w:p w:rsidR="0018384F" w:rsidRDefault="0018384F">
      <w:pPr>
        <w:tabs>
          <w:tab w:val="left" w:pos="-720"/>
        </w:tabs>
        <w:jc w:val="both"/>
        <w:rPr>
          <w:spacing w:val="-2"/>
          <w:lang w:val="ro-RO"/>
        </w:rPr>
      </w:pPr>
      <w:r>
        <w:rPr>
          <w:spacing w:val="-2"/>
          <w:lang w:val="ro-RO"/>
        </w:rPr>
        <w:t xml:space="preserve">   WRITELN('Se calculează radical din x cu precizia eps:');</w:t>
      </w:r>
    </w:p>
    <w:p w:rsidR="0018384F" w:rsidRDefault="0018384F">
      <w:pPr>
        <w:tabs>
          <w:tab w:val="left" w:pos="-720"/>
        </w:tabs>
        <w:jc w:val="both"/>
        <w:rPr>
          <w:spacing w:val="-2"/>
          <w:lang w:val="ro-RO"/>
        </w:rPr>
      </w:pPr>
      <w:r>
        <w:rPr>
          <w:spacing w:val="-2"/>
          <w:lang w:val="ro-RO"/>
        </w:rPr>
        <w:t xml:space="preserve">   WRITE('eps=');   READLN(eps);</w:t>
      </w:r>
    </w:p>
    <w:p w:rsidR="0018384F" w:rsidRDefault="0018384F">
      <w:pPr>
        <w:tabs>
          <w:tab w:val="left" w:pos="-720"/>
        </w:tabs>
        <w:jc w:val="both"/>
        <w:rPr>
          <w:spacing w:val="-2"/>
          <w:lang w:val="ro-RO"/>
        </w:rPr>
      </w:pPr>
      <w:r>
        <w:rPr>
          <w:spacing w:val="-2"/>
          <w:lang w:val="ro-RO"/>
        </w:rPr>
        <w:t xml:space="preserve">   WRITE(' x =');   READLN(x);</w:t>
      </w:r>
    </w:p>
    <w:p w:rsidR="0018384F" w:rsidRDefault="0018384F">
      <w:pPr>
        <w:tabs>
          <w:tab w:val="right" w:pos="7938"/>
        </w:tabs>
        <w:jc w:val="both"/>
        <w:rPr>
          <w:spacing w:val="-2"/>
          <w:lang w:val="ro-RO"/>
        </w:rPr>
      </w:pPr>
      <w:r>
        <w:rPr>
          <w:spacing w:val="-2"/>
          <w:lang w:val="ro-RO"/>
        </w:rPr>
        <w:t xml:space="preserve">   IF x&lt;1 THEN BEGIN a:=x;  b:=1 END  </w:t>
      </w:r>
      <w:r>
        <w:rPr>
          <w:spacing w:val="-2"/>
          <w:lang w:val="ro-RO"/>
        </w:rPr>
        <w:tab/>
        <w:t>{Iniţializează pe a si b}</w:t>
      </w:r>
    </w:p>
    <w:p w:rsidR="0018384F" w:rsidRDefault="0018384F">
      <w:pPr>
        <w:tabs>
          <w:tab w:val="left" w:pos="-720"/>
        </w:tabs>
        <w:jc w:val="both"/>
        <w:rPr>
          <w:spacing w:val="-2"/>
          <w:lang w:val="ro-RO"/>
        </w:rPr>
      </w:pPr>
      <w:r>
        <w:rPr>
          <w:spacing w:val="-2"/>
          <w:lang w:val="ro-RO"/>
        </w:rPr>
        <w:t xml:space="preserve">          ELSE BEGIN a:=1;  b:=x END;       </w:t>
      </w:r>
    </w:p>
    <w:p w:rsidR="0018384F" w:rsidRDefault="0018384F">
      <w:pPr>
        <w:tabs>
          <w:tab w:val="left" w:pos="-720"/>
        </w:tabs>
        <w:jc w:val="both"/>
        <w:rPr>
          <w:spacing w:val="-2"/>
          <w:lang w:val="ro-RO"/>
        </w:rPr>
      </w:pPr>
      <w:r>
        <w:rPr>
          <w:spacing w:val="-2"/>
          <w:lang w:val="ro-RO"/>
        </w:rPr>
        <w:t xml:space="preserve">   REPEAT</w:t>
      </w:r>
    </w:p>
    <w:p w:rsidR="0018384F" w:rsidRDefault="0018384F">
      <w:pPr>
        <w:tabs>
          <w:tab w:val="left" w:pos="-720"/>
        </w:tabs>
        <w:jc w:val="both"/>
        <w:rPr>
          <w:spacing w:val="-2"/>
          <w:lang w:val="ro-RO"/>
        </w:rPr>
      </w:pPr>
      <w:r>
        <w:rPr>
          <w:spacing w:val="-2"/>
          <w:lang w:val="ro-RO"/>
        </w:rPr>
        <w:t xml:space="preserve">     m:=(a+b)/2;</w:t>
      </w:r>
    </w:p>
    <w:p w:rsidR="0018384F" w:rsidRDefault="0018384F">
      <w:pPr>
        <w:tabs>
          <w:tab w:val="left" w:pos="-720"/>
        </w:tabs>
        <w:jc w:val="both"/>
        <w:rPr>
          <w:spacing w:val="-2"/>
          <w:lang w:val="ro-RO"/>
        </w:rPr>
      </w:pPr>
      <w:r>
        <w:rPr>
          <w:spacing w:val="-2"/>
          <w:lang w:val="ro-RO"/>
        </w:rPr>
        <w:t xml:space="preserve">     IF (a*a</w:t>
      </w:r>
      <w:r>
        <w:rPr>
          <w:spacing w:val="-2"/>
          <w:lang w:val="ro-RO"/>
        </w:rPr>
        <w:noBreakHyphen/>
        <w:t>x)*(m*m</w:t>
      </w:r>
      <w:r>
        <w:rPr>
          <w:spacing w:val="-2"/>
          <w:lang w:val="ro-RO"/>
        </w:rPr>
        <w:noBreakHyphen/>
        <w:t xml:space="preserve">x)&lt;0 </w:t>
      </w:r>
    </w:p>
    <w:p w:rsidR="0018384F" w:rsidRDefault="0018384F">
      <w:pPr>
        <w:tabs>
          <w:tab w:val="left" w:pos="720"/>
          <w:tab w:val="right" w:pos="7938"/>
        </w:tabs>
        <w:jc w:val="both"/>
        <w:rPr>
          <w:spacing w:val="-2"/>
          <w:lang w:val="ro-RO"/>
        </w:rPr>
      </w:pPr>
      <w:r>
        <w:rPr>
          <w:spacing w:val="-2"/>
          <w:lang w:val="ro-RO"/>
        </w:rPr>
        <w:tab/>
        <w:t>THEN b:=m</w:t>
      </w:r>
      <w:r>
        <w:rPr>
          <w:spacing w:val="-2"/>
          <w:lang w:val="ro-RO"/>
        </w:rPr>
        <w:tab/>
        <w:t>{rădăcina în stânga}</w:t>
      </w:r>
    </w:p>
    <w:p w:rsidR="0018384F" w:rsidRDefault="0018384F">
      <w:pPr>
        <w:tabs>
          <w:tab w:val="left" w:pos="720"/>
          <w:tab w:val="right" w:pos="7938"/>
        </w:tabs>
        <w:jc w:val="both"/>
        <w:rPr>
          <w:spacing w:val="-2"/>
          <w:lang w:val="ro-RO"/>
        </w:rPr>
      </w:pPr>
      <w:r>
        <w:rPr>
          <w:spacing w:val="-2"/>
          <w:lang w:val="ro-RO"/>
        </w:rPr>
        <w:tab/>
        <w:t>ELSE a:=m;</w:t>
      </w:r>
      <w:r>
        <w:rPr>
          <w:spacing w:val="-2"/>
          <w:lang w:val="ro-RO"/>
        </w:rPr>
        <w:tab/>
        <w:t>{rădăcina in dreapta}</w:t>
      </w:r>
    </w:p>
    <w:p w:rsidR="0018384F" w:rsidRDefault="0018384F">
      <w:pPr>
        <w:tabs>
          <w:tab w:val="left" w:pos="-720"/>
        </w:tabs>
        <w:jc w:val="both"/>
        <w:rPr>
          <w:spacing w:val="-2"/>
          <w:lang w:val="ro-RO"/>
        </w:rPr>
      </w:pPr>
      <w:r>
        <w:rPr>
          <w:spacing w:val="-2"/>
          <w:lang w:val="ro-RO"/>
        </w:rPr>
        <w:t xml:space="preserve">   UNTIL b</w:t>
      </w:r>
      <w:r>
        <w:rPr>
          <w:spacing w:val="-2"/>
          <w:lang w:val="ro-RO"/>
        </w:rPr>
        <w:noBreakHyphen/>
        <w:t>a&lt;eps;</w:t>
      </w:r>
    </w:p>
    <w:p w:rsidR="0018384F" w:rsidRDefault="0018384F">
      <w:pPr>
        <w:tabs>
          <w:tab w:val="left" w:pos="-720"/>
        </w:tabs>
        <w:jc w:val="both"/>
        <w:rPr>
          <w:spacing w:val="-2"/>
          <w:lang w:val="ro-RO"/>
        </w:rPr>
      </w:pPr>
      <w:r>
        <w:rPr>
          <w:spacing w:val="-2"/>
          <w:lang w:val="ro-RO"/>
        </w:rPr>
        <w:t xml:space="preserve">   r:=(a+b)/2;</w:t>
      </w:r>
    </w:p>
    <w:p w:rsidR="0018384F" w:rsidRDefault="0018384F">
      <w:pPr>
        <w:tabs>
          <w:tab w:val="left" w:pos="-720"/>
        </w:tabs>
        <w:jc w:val="both"/>
        <w:rPr>
          <w:spacing w:val="-2"/>
          <w:lang w:val="ro-RO"/>
        </w:rPr>
      </w:pPr>
      <w:r>
        <w:rPr>
          <w:spacing w:val="-2"/>
          <w:lang w:val="ro-RO"/>
        </w:rPr>
        <w:t xml:space="preserve">   WRITELN;  WRITELN;</w:t>
      </w:r>
    </w:p>
    <w:p w:rsidR="0018384F" w:rsidRDefault="0018384F">
      <w:pPr>
        <w:tabs>
          <w:tab w:val="right" w:pos="7938"/>
        </w:tabs>
        <w:jc w:val="both"/>
        <w:rPr>
          <w:spacing w:val="-2"/>
          <w:lang w:val="ro-RO"/>
        </w:rPr>
      </w:pPr>
      <w:r>
        <w:rPr>
          <w:spacing w:val="-2"/>
          <w:lang w:val="ro-RO"/>
        </w:rPr>
        <w:t xml:space="preserve">   WRITELN('Radical(',x:6:1,') = ',r:6:3); </w:t>
      </w:r>
      <w:r>
        <w:rPr>
          <w:spacing w:val="-2"/>
          <w:lang w:val="ro-RO"/>
        </w:rPr>
        <w:tab/>
        <w:t>{</w:t>
      </w:r>
      <w:r>
        <w:rPr>
          <w:spacing w:val="-2"/>
          <w:lang w:val="ro-RO"/>
        </w:rPr>
        <w:t>r</w:t>
      </w:r>
      <w:r>
        <w:rPr>
          <w:spacing w:val="-2"/>
          <w:lang w:val="ro-RO"/>
        </w:rPr>
        <w:noBreakHyphen/>
        <w:t>rad(x)</w:t>
      </w:r>
      <w:r>
        <w:rPr>
          <w:spacing w:val="-2"/>
          <w:lang w:val="ro-RO"/>
        </w:rPr>
        <w:t>&lt;eps}</w:t>
      </w:r>
    </w:p>
    <w:p w:rsidR="0018384F" w:rsidRDefault="0018384F">
      <w:pPr>
        <w:tabs>
          <w:tab w:val="left" w:pos="-720"/>
        </w:tabs>
        <w:jc w:val="both"/>
        <w:rPr>
          <w:spacing w:val="-2"/>
          <w:lang w:val="ro-RO"/>
        </w:rPr>
      </w:pPr>
      <w:r>
        <w:rPr>
          <w:spacing w:val="-2"/>
          <w:lang w:val="ro-RO"/>
        </w:rPr>
        <w:t xml:space="preserve">   READLN</w:t>
      </w:r>
    </w:p>
    <w:p w:rsidR="0018384F" w:rsidRDefault="0018384F">
      <w:pPr>
        <w:tabs>
          <w:tab w:val="left" w:pos="-720"/>
        </w:tabs>
        <w:jc w:val="both"/>
        <w:rPr>
          <w:spacing w:val="-2"/>
          <w:lang w:val="ro-RO"/>
        </w:rPr>
      </w:pPr>
      <w:r>
        <w:rPr>
          <w:spacing w:val="-2"/>
          <w:lang w:val="ro-RO"/>
        </w:rPr>
        <w:t>END.</w:t>
      </w:r>
    </w:p>
    <w:p w:rsidR="0018384F" w:rsidRDefault="0018384F">
      <w:pPr>
        <w:tabs>
          <w:tab w:val="left" w:pos="-720"/>
        </w:tabs>
        <w:jc w:val="both"/>
        <w:rPr>
          <w:spacing w:val="-2"/>
          <w:lang w:val="ro-RO"/>
        </w:rPr>
      </w:pPr>
    </w:p>
    <w:p w:rsidR="0018384F" w:rsidRDefault="0018384F">
      <w:pPr>
        <w:tabs>
          <w:tab w:val="left" w:pos="-720"/>
        </w:tabs>
        <w:ind w:firstLine="284"/>
        <w:jc w:val="both"/>
        <w:rPr>
          <w:spacing w:val="-2"/>
          <w:lang w:val="ro-RO"/>
        </w:rPr>
      </w:pPr>
      <w:r>
        <w:rPr>
          <w:i/>
          <w:spacing w:val="-2"/>
          <w:lang w:val="ro-RO"/>
        </w:rPr>
        <w:tab/>
        <w:t xml:space="preserve">26. </w:t>
      </w:r>
      <w:r>
        <w:rPr>
          <w:sz w:val="22"/>
          <w:lang w:val="ro-RO"/>
        </w:rPr>
        <w:t xml:space="preserve">De alcătuit algoritmul şi de derulat programul pentru următoare condiţie:  </w:t>
      </w:r>
      <w:r>
        <w:rPr>
          <w:i/>
          <w:spacing w:val="-2"/>
          <w:lang w:val="ro-RO"/>
        </w:rPr>
        <w:t>NUMERE PITAGORICE</w:t>
      </w:r>
      <w:r>
        <w:rPr>
          <w:spacing w:val="-2"/>
          <w:lang w:val="ro-RO"/>
        </w:rPr>
        <w:t xml:space="preserve">.  </w:t>
      </w:r>
      <w:r>
        <w:rPr>
          <w:spacing w:val="-2"/>
          <w:lang w:val="ro-RO"/>
        </w:rPr>
        <w:tab/>
        <w:t xml:space="preserve">Numerele </w:t>
      </w:r>
      <w:r>
        <w:rPr>
          <w:i/>
          <w:spacing w:val="-2"/>
          <w:lang w:val="ro-RO"/>
        </w:rPr>
        <w:t>a,b,c</w:t>
      </w:r>
      <w:r>
        <w:rPr>
          <w:spacing w:val="-2"/>
          <w:lang w:val="ro-RO"/>
        </w:rPr>
        <w:t xml:space="preserve">, se numesc pitagorice dacă </w:t>
      </w:r>
      <w:r>
        <w:rPr>
          <w:position w:val="-6"/>
        </w:rPr>
        <w:object w:dxaOrig="1140" w:dyaOrig="320">
          <v:shape id="_x0000_i1036" type="#_x0000_t75" style="width:57pt;height:15.75pt" o:ole="" filled="t">
            <v:fill color2="black"/>
            <v:imagedata r:id="rId26" o:title=""/>
          </v:shape>
          <o:OLEObject Type="Embed" ProgID="Equation.2" ShapeID="_x0000_i1036" DrawAspect="Content" ObjectID="_1571821507" r:id="rId27"/>
        </w:object>
      </w:r>
      <w:r>
        <w:rPr>
          <w:spacing w:val="-2"/>
          <w:lang w:val="ro-RO"/>
        </w:rPr>
        <w:fldChar w:fldCharType="begin"/>
      </w:r>
      <w:r>
        <w:rPr>
          <w:spacing w:val="-2"/>
          <w:lang w:val="ro-RO"/>
        </w:rPr>
        <w:instrText xml:space="preserve"> SEQ "Equation" \*Arabic </w:instrText>
      </w:r>
      <w:r>
        <w:rPr>
          <w:spacing w:val="-2"/>
          <w:lang w:val="ro-RO"/>
        </w:rPr>
        <w:fldChar w:fldCharType="separate"/>
      </w:r>
      <w:r>
        <w:rPr>
          <w:spacing w:val="-2"/>
          <w:lang w:val="ro-RO"/>
        </w:rPr>
        <w:t>1</w:t>
      </w:r>
      <w:r>
        <w:rPr>
          <w:spacing w:val="-2"/>
          <w:lang w:val="ro-RO"/>
        </w:rPr>
        <w:fldChar w:fldCharType="end"/>
      </w:r>
      <w:r>
        <w:rPr>
          <w:spacing w:val="-2"/>
          <w:lang w:val="ro-RO"/>
        </w:rPr>
        <w:t>. Să se tipărească toate tripletele (</w:t>
      </w:r>
      <w:r>
        <w:rPr>
          <w:i/>
          <w:spacing w:val="-2"/>
          <w:lang w:val="ro-RO"/>
        </w:rPr>
        <w:t>a,b,c</w:t>
      </w:r>
      <w:r>
        <w:rPr>
          <w:spacing w:val="-2"/>
          <w:lang w:val="ro-RO"/>
        </w:rPr>
        <w:t>) de numere pitagorice, cu 0&lt;</w:t>
      </w:r>
      <w:r>
        <w:rPr>
          <w:i/>
          <w:spacing w:val="-2"/>
          <w:lang w:val="ro-RO"/>
        </w:rPr>
        <w:t>a&lt;b&lt;c</w:t>
      </w:r>
      <w:r>
        <w:rPr>
          <w:spacing w:val="-2"/>
          <w:lang w:val="ro-RO"/>
        </w:rPr>
        <w:t xml:space="preserve"> şi </w:t>
      </w:r>
      <w:r>
        <w:rPr>
          <w:i/>
          <w:spacing w:val="-2"/>
          <w:lang w:val="ro-RO"/>
        </w:rPr>
        <w:t>a+b+c</w:t>
      </w:r>
      <w:r>
        <w:rPr>
          <w:spacing w:val="-2"/>
          <w:lang w:val="ro-RO"/>
        </w:rPr>
        <w:t></w:t>
      </w:r>
      <w:r>
        <w:rPr>
          <w:i/>
          <w:spacing w:val="-2"/>
          <w:lang w:val="ro-RO"/>
        </w:rPr>
        <w:t>n</w:t>
      </w:r>
      <w:r>
        <w:rPr>
          <w:spacing w:val="-2"/>
          <w:lang w:val="ro-RO"/>
        </w:rPr>
        <w:t xml:space="preserve"> ordonate după suma </w:t>
      </w:r>
      <w:r>
        <w:rPr>
          <w:i/>
          <w:spacing w:val="-2"/>
          <w:lang w:val="ro-RO"/>
        </w:rPr>
        <w:t>a+b+c</w:t>
      </w:r>
      <w:r>
        <w:rPr>
          <w:spacing w:val="-2"/>
          <w:lang w:val="ro-RO"/>
        </w:rPr>
        <w:t xml:space="preserve">. </w:t>
      </w:r>
    </w:p>
    <w:p w:rsidR="0018384F" w:rsidRDefault="0018384F">
      <w:pPr>
        <w:tabs>
          <w:tab w:val="left" w:pos="-720"/>
        </w:tabs>
        <w:ind w:firstLine="284"/>
        <w:jc w:val="both"/>
        <w:rPr>
          <w:i/>
          <w:spacing w:val="-2"/>
          <w:lang w:val="ro-RO"/>
        </w:rPr>
      </w:pPr>
      <w:r>
        <w:rPr>
          <w:spacing w:val="-2"/>
          <w:lang w:val="ro-RO"/>
        </w:rPr>
        <w:tab/>
        <w:t xml:space="preserve">Specificarea problemei este: </w:t>
      </w:r>
    </w:p>
    <w:p w:rsidR="0018384F" w:rsidRDefault="0018384F">
      <w:pPr>
        <w:tabs>
          <w:tab w:val="left" w:pos="720"/>
          <w:tab w:val="right" w:pos="7938"/>
        </w:tabs>
        <w:ind w:firstLine="284"/>
        <w:jc w:val="both"/>
        <w:rPr>
          <w:i/>
          <w:spacing w:val="-2"/>
          <w:lang w:val="ro-RO"/>
        </w:rPr>
      </w:pPr>
      <w:r>
        <w:rPr>
          <w:i/>
          <w:spacing w:val="-2"/>
          <w:lang w:val="ro-RO"/>
        </w:rPr>
        <w:tab/>
        <w:t>DATE n;</w:t>
      </w:r>
      <w:r>
        <w:rPr>
          <w:i/>
          <w:spacing w:val="-2"/>
          <w:lang w:val="ro-RO"/>
        </w:rPr>
        <w:tab/>
        <w:t>{n</w:t>
      </w:r>
      <w:r>
        <w:rPr>
          <w:i/>
          <w:spacing w:val="-2"/>
          <w:lang w:val="ro-RO"/>
        </w:rPr>
        <w:t>N; pentru n&lt;12 nu există triplete}</w:t>
      </w:r>
    </w:p>
    <w:p w:rsidR="0018384F" w:rsidRDefault="0018384F">
      <w:pPr>
        <w:tabs>
          <w:tab w:val="left" w:pos="-720"/>
        </w:tabs>
        <w:ind w:firstLine="284"/>
        <w:jc w:val="both"/>
        <w:rPr>
          <w:i/>
          <w:spacing w:val="-2"/>
          <w:lang w:val="ro-RO"/>
        </w:rPr>
      </w:pPr>
      <w:r>
        <w:rPr>
          <w:i/>
          <w:spacing w:val="-2"/>
          <w:lang w:val="ro-RO"/>
        </w:rPr>
        <w:tab/>
        <w:t>REZULTATE toate tripletele de numere pitagorice (a,b,c) cu proprietatea</w:t>
      </w:r>
    </w:p>
    <w:p w:rsidR="0018384F" w:rsidRDefault="0018384F">
      <w:pPr>
        <w:tabs>
          <w:tab w:val="left" w:pos="-720"/>
        </w:tabs>
        <w:ind w:firstLine="284"/>
        <w:jc w:val="both"/>
        <w:rPr>
          <w:spacing w:val="-2"/>
          <w:lang w:val="ro-RO"/>
        </w:rPr>
      </w:pPr>
      <w:r>
        <w:rPr>
          <w:i/>
          <w:spacing w:val="-2"/>
          <w:lang w:val="ro-RO"/>
        </w:rPr>
        <w:tab/>
      </w:r>
      <w:r>
        <w:rPr>
          <w:i/>
          <w:spacing w:val="-2"/>
          <w:lang w:val="ro-RO"/>
        </w:rPr>
        <w:tab/>
      </w:r>
      <w:r>
        <w:rPr>
          <w:i/>
          <w:spacing w:val="-2"/>
          <w:lang w:val="ro-RO"/>
        </w:rPr>
        <w:tab/>
        <w:t>0&lt;a&lt;b&lt;c şi a+b+c</w:t>
      </w:r>
      <w:r>
        <w:rPr>
          <w:i/>
          <w:spacing w:val="-2"/>
          <w:lang w:val="ro-RO"/>
        </w:rPr>
        <w:t>n.</w:t>
      </w:r>
    </w:p>
    <w:p w:rsidR="0018384F" w:rsidRDefault="0018384F">
      <w:pPr>
        <w:tabs>
          <w:tab w:val="left" w:pos="-720"/>
        </w:tabs>
        <w:ind w:firstLine="284"/>
        <w:jc w:val="both"/>
        <w:rPr>
          <w:spacing w:val="-2"/>
          <w:lang w:val="ro-RO"/>
        </w:rPr>
      </w:pPr>
    </w:p>
    <w:p w:rsidR="0018384F" w:rsidRDefault="0018384F">
      <w:pPr>
        <w:tabs>
          <w:tab w:val="left" w:pos="-720"/>
        </w:tabs>
        <w:jc w:val="both"/>
        <w:rPr>
          <w:i/>
          <w:spacing w:val="-2"/>
          <w:lang w:val="ro-RO"/>
        </w:rPr>
      </w:pPr>
      <w:r>
        <w:rPr>
          <w:spacing w:val="-2"/>
          <w:lang w:val="ro-RO"/>
        </w:rPr>
        <w:tab/>
        <w:t xml:space="preserve">27 </w:t>
      </w:r>
      <w:r>
        <w:rPr>
          <w:sz w:val="22"/>
          <w:lang w:val="ro-RO"/>
        </w:rPr>
        <w:t xml:space="preserve">De alcătuit algoritmul şi de derulat programul pentru următoare condiţie: </w:t>
      </w:r>
      <w:r>
        <w:rPr>
          <w:spacing w:val="-2"/>
          <w:lang w:val="ro-RO"/>
        </w:rPr>
        <w:t xml:space="preserve">Vom nota prin </w:t>
      </w:r>
      <w:r>
        <w:rPr>
          <w:i/>
          <w:spacing w:val="-2"/>
          <w:lang w:val="ro-RO"/>
        </w:rPr>
        <w:t>S</w:t>
      </w:r>
      <w:r>
        <w:rPr>
          <w:spacing w:val="-2"/>
          <w:lang w:val="ro-RO"/>
        </w:rPr>
        <w:t xml:space="preserve"> suma </w:t>
      </w:r>
      <w:r>
        <w:rPr>
          <w:i/>
          <w:spacing w:val="-2"/>
          <w:lang w:val="ro-RO"/>
        </w:rPr>
        <w:t>a+b+c</w:t>
      </w:r>
      <w:r>
        <w:rPr>
          <w:spacing w:val="-2"/>
          <w:lang w:val="ro-RO"/>
        </w:rPr>
        <w:t xml:space="preserve">. Se ştie că (3,4,5) este primul triplet de numere pitagorice. În acest caz </w:t>
      </w:r>
      <w:r>
        <w:rPr>
          <w:i/>
          <w:spacing w:val="-2"/>
          <w:lang w:val="ro-RO"/>
        </w:rPr>
        <w:t>S</w:t>
      </w:r>
      <w:r>
        <w:rPr>
          <w:spacing w:val="-2"/>
          <w:lang w:val="ro-RO"/>
        </w:rPr>
        <w:t xml:space="preserve"> ia valori de la 12 la </w:t>
      </w:r>
      <w:r>
        <w:rPr>
          <w:i/>
          <w:spacing w:val="-2"/>
          <w:lang w:val="ro-RO"/>
        </w:rPr>
        <w:t>n</w:t>
      </w:r>
      <w:r>
        <w:rPr>
          <w:spacing w:val="-2"/>
          <w:lang w:val="ro-RO"/>
        </w:rPr>
        <w:t xml:space="preserve">. Întrucât  </w:t>
      </w:r>
      <w:r>
        <w:rPr>
          <w:i/>
          <w:spacing w:val="-2"/>
          <w:lang w:val="ro-RO"/>
        </w:rPr>
        <w:t>3a&lt;S</w:t>
      </w:r>
      <w:r>
        <w:rPr>
          <w:spacing w:val="-2"/>
          <w:lang w:val="ro-RO"/>
        </w:rPr>
        <w:t xml:space="preserve">  variabila </w:t>
      </w:r>
      <w:r>
        <w:rPr>
          <w:i/>
          <w:spacing w:val="-2"/>
          <w:lang w:val="ro-RO"/>
        </w:rPr>
        <w:t>a</w:t>
      </w:r>
      <w:r>
        <w:rPr>
          <w:spacing w:val="-2"/>
          <w:lang w:val="ro-RO"/>
        </w:rPr>
        <w:t xml:space="preserve"> ia valori de la 3 la </w:t>
      </w:r>
      <w:r>
        <w:rPr>
          <w:i/>
          <w:spacing w:val="-2"/>
          <w:lang w:val="ro-RO"/>
        </w:rPr>
        <w:t>S</w:t>
      </w:r>
      <w:r>
        <w:rPr>
          <w:spacing w:val="-2"/>
          <w:lang w:val="ro-RO"/>
        </w:rPr>
        <w:t>/3. Apoi 2</w:t>
      </w:r>
      <w:r>
        <w:rPr>
          <w:i/>
          <w:spacing w:val="-2"/>
          <w:lang w:val="ro-RO"/>
        </w:rPr>
        <w:t>b</w:t>
      </w:r>
      <w:r>
        <w:rPr>
          <w:spacing w:val="-2"/>
          <w:lang w:val="ro-RO"/>
        </w:rPr>
        <w:t>&lt;</w:t>
      </w:r>
      <w:r>
        <w:rPr>
          <w:i/>
          <w:spacing w:val="-2"/>
          <w:lang w:val="ro-RO"/>
        </w:rPr>
        <w:t>S-a</w:t>
      </w:r>
      <w:r>
        <w:rPr>
          <w:spacing w:val="-2"/>
          <w:lang w:val="ro-RO"/>
        </w:rPr>
        <w:t xml:space="preserve"> deci </w:t>
      </w:r>
      <w:r>
        <w:rPr>
          <w:i/>
          <w:spacing w:val="-2"/>
          <w:lang w:val="ro-RO"/>
        </w:rPr>
        <w:t>b</w:t>
      </w:r>
      <w:r>
        <w:rPr>
          <w:spacing w:val="-2"/>
          <w:lang w:val="ro-RO"/>
        </w:rPr>
        <w:t xml:space="preserve"> va lua valori de la </w:t>
      </w:r>
      <w:r>
        <w:rPr>
          <w:i/>
          <w:spacing w:val="-2"/>
          <w:lang w:val="ro-RO"/>
        </w:rPr>
        <w:t>a+1</w:t>
      </w:r>
      <w:r>
        <w:rPr>
          <w:spacing w:val="-2"/>
          <w:lang w:val="ro-RO"/>
        </w:rPr>
        <w:t xml:space="preserve"> la (</w:t>
      </w:r>
      <w:r>
        <w:rPr>
          <w:i/>
          <w:spacing w:val="-2"/>
          <w:lang w:val="ro-RO"/>
        </w:rPr>
        <w:t>S-a</w:t>
      </w:r>
      <w:r>
        <w:rPr>
          <w:spacing w:val="-2"/>
          <w:lang w:val="ro-RO"/>
        </w:rPr>
        <w:t>)/2. Algoritmul pentru rezolvarea problemei este dat în continuare :</w:t>
      </w:r>
    </w:p>
    <w:p w:rsidR="0018384F" w:rsidRDefault="0018384F">
      <w:pPr>
        <w:tabs>
          <w:tab w:val="left" w:pos="-720"/>
        </w:tabs>
        <w:jc w:val="both"/>
        <w:rPr>
          <w:i/>
          <w:spacing w:val="-2"/>
          <w:lang w:val="ro-RO"/>
        </w:rPr>
      </w:pPr>
      <w:r>
        <w:rPr>
          <w:i/>
          <w:spacing w:val="-2"/>
          <w:lang w:val="ro-RO"/>
        </w:rPr>
        <w:t>Algoritmul NRPITAGORICE este :</w:t>
      </w:r>
    </w:p>
    <w:p w:rsidR="0018384F" w:rsidRDefault="0018384F">
      <w:pPr>
        <w:tabs>
          <w:tab w:val="right" w:pos="7938"/>
        </w:tabs>
        <w:jc w:val="both"/>
        <w:rPr>
          <w:i/>
          <w:spacing w:val="-2"/>
          <w:lang w:val="ro-RO"/>
        </w:rPr>
      </w:pPr>
      <w:r>
        <w:rPr>
          <w:i/>
          <w:spacing w:val="-2"/>
          <w:lang w:val="ro-RO"/>
        </w:rPr>
        <w:t xml:space="preserve"> Date n;</w:t>
      </w:r>
      <w:r>
        <w:rPr>
          <w:i/>
          <w:spacing w:val="-2"/>
          <w:lang w:val="ro-RO"/>
        </w:rPr>
        <w:tab/>
        <w:t>{n</w:t>
      </w:r>
      <w:r>
        <w:rPr>
          <w:i/>
          <w:spacing w:val="-2"/>
          <w:lang w:val="ro-RO"/>
        </w:rPr>
        <w:t>N; pentru n&lt;12 nu există triplete}</w:t>
      </w:r>
    </w:p>
    <w:p w:rsidR="0018384F" w:rsidRDefault="0018384F">
      <w:pPr>
        <w:tabs>
          <w:tab w:val="left" w:pos="-720"/>
        </w:tabs>
        <w:jc w:val="both"/>
        <w:rPr>
          <w:i/>
          <w:spacing w:val="-2"/>
          <w:lang w:val="ro-RO"/>
        </w:rPr>
      </w:pPr>
      <w:r>
        <w:rPr>
          <w:i/>
          <w:spacing w:val="-2"/>
          <w:lang w:val="ro-RO"/>
        </w:rPr>
        <w:t xml:space="preserve"> Dacă n&lt;12</w:t>
      </w:r>
    </w:p>
    <w:p w:rsidR="0018384F" w:rsidRDefault="0018384F">
      <w:pPr>
        <w:tabs>
          <w:tab w:val="left" w:pos="-720"/>
        </w:tabs>
        <w:jc w:val="both"/>
        <w:rPr>
          <w:i/>
          <w:spacing w:val="-2"/>
          <w:lang w:val="ro-RO"/>
        </w:rPr>
      </w:pPr>
      <w:r>
        <w:rPr>
          <w:i/>
          <w:spacing w:val="-2"/>
          <w:lang w:val="ro-RO"/>
        </w:rPr>
        <w:t xml:space="preserve">   atunci Tipăreşte "Nu există numerele cerute"</w:t>
      </w:r>
    </w:p>
    <w:p w:rsidR="0018384F" w:rsidRDefault="0018384F">
      <w:pPr>
        <w:tabs>
          <w:tab w:val="left" w:pos="-720"/>
        </w:tabs>
        <w:jc w:val="both"/>
        <w:rPr>
          <w:i/>
          <w:spacing w:val="-2"/>
          <w:lang w:val="ro-RO"/>
        </w:rPr>
      </w:pPr>
      <w:r>
        <w:rPr>
          <w:i/>
          <w:spacing w:val="-2"/>
          <w:lang w:val="ro-RO"/>
        </w:rPr>
        <w:t xml:space="preserve">   altfel Pentru S=12,n execută</w:t>
      </w:r>
    </w:p>
    <w:p w:rsidR="0018384F" w:rsidRDefault="0018384F">
      <w:pPr>
        <w:tabs>
          <w:tab w:val="left" w:pos="-720"/>
        </w:tabs>
        <w:jc w:val="both"/>
        <w:rPr>
          <w:i/>
          <w:spacing w:val="-2"/>
          <w:lang w:val="ro-RO"/>
        </w:rPr>
      </w:pPr>
      <w:r>
        <w:rPr>
          <w:i/>
          <w:spacing w:val="-2"/>
          <w:lang w:val="ro-RO"/>
        </w:rPr>
        <w:t xml:space="preserve">            Pentru a=3,S/3 execută</w:t>
      </w:r>
    </w:p>
    <w:p w:rsidR="0018384F" w:rsidRDefault="0018384F">
      <w:pPr>
        <w:tabs>
          <w:tab w:val="left" w:pos="-720"/>
        </w:tabs>
        <w:jc w:val="both"/>
        <w:rPr>
          <w:i/>
          <w:spacing w:val="-2"/>
          <w:lang w:val="ro-RO"/>
        </w:rPr>
      </w:pPr>
      <w:r>
        <w:rPr>
          <w:i/>
          <w:spacing w:val="-2"/>
          <w:lang w:val="ro-RO"/>
        </w:rPr>
        <w:t xml:space="preserve">              Pentru b=a+1,(S-a)/2 execută</w:t>
      </w:r>
    </w:p>
    <w:p w:rsidR="0018384F" w:rsidRDefault="0018384F">
      <w:pPr>
        <w:tabs>
          <w:tab w:val="left" w:pos="-720"/>
        </w:tabs>
        <w:jc w:val="both"/>
        <w:rPr>
          <w:i/>
          <w:spacing w:val="-2"/>
          <w:lang w:val="ro-RO"/>
        </w:rPr>
      </w:pPr>
      <w:r>
        <w:rPr>
          <w:i/>
          <w:spacing w:val="-2"/>
          <w:lang w:val="ro-RO"/>
        </w:rPr>
        <w:t xml:space="preserve">                Fie c:=S-a-b;</w:t>
      </w:r>
    </w:p>
    <w:p w:rsidR="0018384F" w:rsidRDefault="0018384F">
      <w:pPr>
        <w:tabs>
          <w:tab w:val="left" w:pos="-720"/>
        </w:tabs>
        <w:jc w:val="both"/>
        <w:rPr>
          <w:i/>
          <w:spacing w:val="-2"/>
          <w:lang w:val="ro-RO"/>
        </w:rPr>
      </w:pPr>
      <w:r>
        <w:rPr>
          <w:i/>
          <w:spacing w:val="-2"/>
          <w:lang w:val="ro-RO"/>
        </w:rPr>
        <w:t xml:space="preserve">                Dacă c</w:t>
      </w:r>
      <w:r>
        <w:rPr>
          <w:i/>
          <w:spacing w:val="-2"/>
          <w:lang w:val="ro-RO"/>
        </w:rPr>
        <w:t>=a</w:t>
      </w:r>
      <w:r>
        <w:rPr>
          <w:i/>
          <w:spacing w:val="-2"/>
          <w:lang w:val="ro-RO"/>
        </w:rPr>
        <w:t>+b</w:t>
      </w:r>
      <w:r>
        <w:rPr>
          <w:i/>
          <w:spacing w:val="-2"/>
          <w:lang w:val="ro-RO"/>
        </w:rPr>
        <w:t> atunci Tipăreşte(a,b,c) Sf-dacă</w:t>
      </w:r>
    </w:p>
    <w:p w:rsidR="0018384F" w:rsidRDefault="0018384F">
      <w:pPr>
        <w:tabs>
          <w:tab w:val="left" w:pos="-720"/>
        </w:tabs>
        <w:jc w:val="both"/>
        <w:rPr>
          <w:i/>
          <w:spacing w:val="-2"/>
          <w:lang w:val="ro-RO"/>
        </w:rPr>
      </w:pPr>
      <w:r>
        <w:rPr>
          <w:i/>
          <w:spacing w:val="-2"/>
          <w:lang w:val="ro-RO"/>
        </w:rPr>
        <w:t xml:space="preserve">              Sf-pentru</w:t>
      </w:r>
    </w:p>
    <w:p w:rsidR="0018384F" w:rsidRDefault="0018384F">
      <w:pPr>
        <w:tabs>
          <w:tab w:val="left" w:pos="-720"/>
        </w:tabs>
        <w:jc w:val="both"/>
        <w:rPr>
          <w:i/>
          <w:spacing w:val="-2"/>
          <w:lang w:val="ro-RO"/>
        </w:rPr>
      </w:pPr>
      <w:r>
        <w:rPr>
          <w:i/>
          <w:spacing w:val="-2"/>
          <w:lang w:val="ro-RO"/>
        </w:rPr>
        <w:t xml:space="preserve">           Sf-pentru</w:t>
      </w:r>
    </w:p>
    <w:p w:rsidR="0018384F" w:rsidRDefault="0018384F">
      <w:pPr>
        <w:tabs>
          <w:tab w:val="left" w:pos="-720"/>
        </w:tabs>
        <w:jc w:val="both"/>
        <w:rPr>
          <w:i/>
          <w:spacing w:val="-2"/>
          <w:lang w:val="ro-RO"/>
        </w:rPr>
      </w:pPr>
      <w:r>
        <w:rPr>
          <w:i/>
          <w:spacing w:val="-2"/>
          <w:lang w:val="ro-RO"/>
        </w:rPr>
        <w:t xml:space="preserve">          Sf-pentru </w:t>
      </w:r>
      <w:r>
        <w:rPr>
          <w:i/>
          <w:spacing w:val="-2"/>
          <w:lang w:val="ro-RO"/>
        </w:rPr>
        <w:tab/>
      </w:r>
    </w:p>
    <w:p w:rsidR="0018384F" w:rsidRDefault="0018384F">
      <w:pPr>
        <w:tabs>
          <w:tab w:val="left" w:pos="-720"/>
        </w:tabs>
        <w:jc w:val="both"/>
        <w:rPr>
          <w:i/>
          <w:spacing w:val="-2"/>
          <w:lang w:val="ro-RO"/>
        </w:rPr>
      </w:pPr>
      <w:r>
        <w:rPr>
          <w:i/>
          <w:spacing w:val="-2"/>
          <w:lang w:val="ro-RO"/>
        </w:rPr>
        <w:t xml:space="preserve"> Sf-dacă</w:t>
      </w:r>
    </w:p>
    <w:p w:rsidR="0018384F" w:rsidRDefault="0018384F">
      <w:pPr>
        <w:tabs>
          <w:tab w:val="left" w:pos="-720"/>
        </w:tabs>
        <w:jc w:val="both"/>
        <w:rPr>
          <w:spacing w:val="-2"/>
          <w:lang w:val="ro-RO"/>
        </w:rPr>
      </w:pPr>
      <w:r>
        <w:rPr>
          <w:i/>
          <w:spacing w:val="-2"/>
          <w:lang w:val="ro-RO"/>
        </w:rPr>
        <w:t>Sf-algoritm.</w:t>
      </w:r>
    </w:p>
    <w:p w:rsidR="0018384F" w:rsidRDefault="0018384F">
      <w:pPr>
        <w:tabs>
          <w:tab w:val="left" w:pos="-720"/>
        </w:tabs>
        <w:jc w:val="both"/>
        <w:rPr>
          <w:spacing w:val="-2"/>
          <w:lang w:val="ro-RO"/>
        </w:rPr>
      </w:pPr>
    </w:p>
    <w:p w:rsidR="0018384F" w:rsidRDefault="0018384F">
      <w:pPr>
        <w:tabs>
          <w:tab w:val="left" w:pos="-720"/>
        </w:tabs>
        <w:jc w:val="both"/>
        <w:rPr>
          <w:spacing w:val="-2"/>
          <w:lang w:val="ro-RO"/>
        </w:rPr>
      </w:pPr>
      <w:r>
        <w:rPr>
          <w:spacing w:val="-2"/>
          <w:lang w:val="ro-RO"/>
        </w:rPr>
        <w:tab/>
        <w:t>Programul Pascal corespunzător este dat în continuare.</w:t>
      </w:r>
    </w:p>
    <w:p w:rsidR="0018384F" w:rsidRDefault="0018384F">
      <w:pPr>
        <w:tabs>
          <w:tab w:val="right" w:pos="7938"/>
        </w:tabs>
        <w:jc w:val="both"/>
        <w:rPr>
          <w:spacing w:val="-2"/>
          <w:lang w:val="ro-RO"/>
        </w:rPr>
      </w:pPr>
      <w:r>
        <w:rPr>
          <w:spacing w:val="-2"/>
          <w:lang w:val="ro-RO"/>
        </w:rPr>
        <w:t>PROGRAM  NRPITAGORICE;</w:t>
      </w:r>
      <w:r>
        <w:rPr>
          <w:spacing w:val="-2"/>
          <w:lang w:val="ro-RO"/>
        </w:rPr>
        <w:tab/>
        <w:t>{Programul 1.1.2. Numere pitagorice}</w:t>
      </w:r>
    </w:p>
    <w:p w:rsidR="0018384F" w:rsidRDefault="0018384F">
      <w:pPr>
        <w:tabs>
          <w:tab w:val="right" w:pos="7938"/>
        </w:tabs>
        <w:jc w:val="both"/>
        <w:rPr>
          <w:spacing w:val="-2"/>
          <w:lang w:val="ro-RO"/>
        </w:rPr>
      </w:pPr>
      <w:r>
        <w:rPr>
          <w:spacing w:val="-2"/>
          <w:lang w:val="ro-RO"/>
        </w:rPr>
        <w:t xml:space="preserve">VAR n, </w:t>
      </w:r>
      <w:r>
        <w:rPr>
          <w:spacing w:val="-2"/>
          <w:lang w:val="ro-RO"/>
        </w:rPr>
        <w:tab/>
        <w:t>{    n</w:t>
      </w:r>
      <w:r>
        <w:rPr>
          <w:spacing w:val="-2"/>
          <w:lang w:val="ro-RO"/>
        </w:rPr>
        <w:t>N;  a+b+c</w:t>
      </w:r>
      <w:r>
        <w:rPr>
          <w:spacing w:val="-2"/>
          <w:lang w:val="ro-RO"/>
        </w:rPr>
        <w:t>n        }</w:t>
      </w:r>
    </w:p>
    <w:p w:rsidR="0018384F" w:rsidRDefault="0018384F">
      <w:pPr>
        <w:tabs>
          <w:tab w:val="right" w:pos="7938"/>
        </w:tabs>
        <w:jc w:val="both"/>
        <w:rPr>
          <w:spacing w:val="-2"/>
          <w:lang w:val="ro-RO"/>
        </w:rPr>
      </w:pPr>
      <w:r>
        <w:rPr>
          <w:spacing w:val="-2"/>
          <w:lang w:val="ro-RO"/>
        </w:rPr>
        <w:t xml:space="preserve">    S, </w:t>
      </w:r>
      <w:r>
        <w:rPr>
          <w:spacing w:val="-2"/>
          <w:lang w:val="ro-RO"/>
        </w:rPr>
        <w:tab/>
        <w:t>{    S  =  a+b+c          }</w:t>
      </w:r>
    </w:p>
    <w:p w:rsidR="0018384F" w:rsidRDefault="0018384F">
      <w:pPr>
        <w:tabs>
          <w:tab w:val="right" w:pos="7938"/>
        </w:tabs>
        <w:jc w:val="both"/>
        <w:rPr>
          <w:spacing w:val="-2"/>
          <w:lang w:val="ro-RO"/>
        </w:rPr>
      </w:pPr>
      <w:r>
        <w:rPr>
          <w:spacing w:val="-2"/>
          <w:lang w:val="ro-RO"/>
        </w:rPr>
        <w:t xml:space="preserve">    a,b,c, </w:t>
      </w:r>
      <w:r>
        <w:rPr>
          <w:spacing w:val="-2"/>
          <w:lang w:val="ro-RO"/>
        </w:rPr>
        <w:tab/>
        <w:t>{(a,b,c) triplet de numere pitagorice}</w:t>
      </w:r>
    </w:p>
    <w:p w:rsidR="0018384F" w:rsidRDefault="0018384F">
      <w:pPr>
        <w:tabs>
          <w:tab w:val="right" w:pos="7938"/>
        </w:tabs>
        <w:jc w:val="both"/>
        <w:rPr>
          <w:spacing w:val="-2"/>
          <w:lang w:val="ro-RO"/>
        </w:rPr>
      </w:pPr>
      <w:r>
        <w:rPr>
          <w:spacing w:val="-2"/>
          <w:lang w:val="ro-RO"/>
        </w:rPr>
        <w:tab/>
        <w:t>{  0 &lt; a &lt; b &lt; c          }</w:t>
      </w:r>
    </w:p>
    <w:p w:rsidR="0018384F" w:rsidRDefault="0018384F">
      <w:pPr>
        <w:tabs>
          <w:tab w:val="right" w:pos="7938"/>
        </w:tabs>
        <w:jc w:val="both"/>
        <w:rPr>
          <w:spacing w:val="-2"/>
          <w:lang w:val="ro-RO"/>
        </w:rPr>
      </w:pPr>
      <w:r>
        <w:rPr>
          <w:spacing w:val="-2"/>
          <w:lang w:val="ro-RO"/>
        </w:rPr>
        <w:t xml:space="preserve">    k     : integer; </w:t>
      </w:r>
      <w:r>
        <w:rPr>
          <w:spacing w:val="-2"/>
          <w:lang w:val="ro-RO"/>
        </w:rPr>
        <w:tab/>
        <w:t>{ contor }</w:t>
      </w:r>
    </w:p>
    <w:p w:rsidR="0018384F" w:rsidRDefault="0018384F">
      <w:pPr>
        <w:tabs>
          <w:tab w:val="left" w:pos="-720"/>
        </w:tabs>
        <w:jc w:val="both"/>
        <w:rPr>
          <w:spacing w:val="-2"/>
          <w:lang w:val="ro-RO"/>
        </w:rPr>
      </w:pPr>
      <w:r>
        <w:rPr>
          <w:spacing w:val="-2"/>
          <w:lang w:val="ro-RO"/>
        </w:rPr>
        <w:t>BEGIN</w:t>
      </w:r>
    </w:p>
    <w:p w:rsidR="0018384F" w:rsidRDefault="0018384F">
      <w:pPr>
        <w:tabs>
          <w:tab w:val="left" w:pos="-720"/>
        </w:tabs>
        <w:jc w:val="both"/>
        <w:rPr>
          <w:spacing w:val="-2"/>
          <w:lang w:val="ro-RO"/>
        </w:rPr>
      </w:pPr>
      <w:r>
        <w:rPr>
          <w:spacing w:val="-2"/>
          <w:lang w:val="ro-RO"/>
        </w:rPr>
        <w:t xml:space="preserve"> WRITELN('Se tipăresc tripletele(a,b,c) de numere pitagorice');</w:t>
      </w:r>
    </w:p>
    <w:p w:rsidR="0018384F" w:rsidRDefault="0018384F">
      <w:pPr>
        <w:tabs>
          <w:tab w:val="left" w:pos="-720"/>
        </w:tabs>
        <w:jc w:val="both"/>
        <w:rPr>
          <w:spacing w:val="-2"/>
          <w:lang w:val="ro-RO"/>
        </w:rPr>
      </w:pPr>
      <w:r>
        <w:rPr>
          <w:spacing w:val="-2"/>
          <w:lang w:val="ro-RO"/>
        </w:rPr>
        <w:t xml:space="preserve"> WRITELN('cu proprietatea: a+b+c&lt;=n, pentru n dat');</w:t>
      </w:r>
    </w:p>
    <w:p w:rsidR="0018384F" w:rsidRDefault="0018384F">
      <w:pPr>
        <w:tabs>
          <w:tab w:val="left" w:pos="-720"/>
        </w:tabs>
        <w:jc w:val="both"/>
        <w:rPr>
          <w:spacing w:val="-2"/>
          <w:lang w:val="ro-RO"/>
        </w:rPr>
      </w:pPr>
      <w:r>
        <w:rPr>
          <w:spacing w:val="-2"/>
          <w:lang w:val="ro-RO"/>
        </w:rPr>
        <w:t xml:space="preserve"> WRITE('Daţi valoarea lui n:'); READLN(n);</w:t>
      </w:r>
    </w:p>
    <w:p w:rsidR="0018384F" w:rsidRDefault="0018384F">
      <w:pPr>
        <w:tabs>
          <w:tab w:val="left" w:pos="-720"/>
        </w:tabs>
        <w:jc w:val="both"/>
        <w:rPr>
          <w:spacing w:val="-2"/>
          <w:lang w:val="ro-RO"/>
        </w:rPr>
      </w:pPr>
      <w:r>
        <w:rPr>
          <w:spacing w:val="-2"/>
          <w:lang w:val="ro-RO"/>
        </w:rPr>
        <w:t xml:space="preserve"> For k:=1 to 4 do writeln;</w:t>
      </w:r>
    </w:p>
    <w:p w:rsidR="0018384F" w:rsidRDefault="0018384F">
      <w:pPr>
        <w:tabs>
          <w:tab w:val="left" w:pos="-720"/>
        </w:tabs>
        <w:jc w:val="both"/>
        <w:rPr>
          <w:spacing w:val="-2"/>
          <w:lang w:val="ro-RO"/>
        </w:rPr>
      </w:pPr>
      <w:r>
        <w:rPr>
          <w:spacing w:val="-2"/>
          <w:lang w:val="ro-RO"/>
        </w:rPr>
        <w:t xml:space="preserve"> k:=0;</w:t>
      </w:r>
    </w:p>
    <w:p w:rsidR="0018384F" w:rsidRDefault="0018384F">
      <w:pPr>
        <w:tabs>
          <w:tab w:val="left" w:pos="-720"/>
        </w:tabs>
        <w:jc w:val="both"/>
        <w:rPr>
          <w:spacing w:val="-2"/>
          <w:lang w:val="ro-RO"/>
        </w:rPr>
      </w:pPr>
      <w:r>
        <w:rPr>
          <w:spacing w:val="-2"/>
          <w:lang w:val="ro-RO"/>
        </w:rPr>
        <w:t xml:space="preserve"> IF n&lt;12</w:t>
      </w:r>
    </w:p>
    <w:p w:rsidR="0018384F" w:rsidRDefault="0018384F">
      <w:pPr>
        <w:tabs>
          <w:tab w:val="left" w:pos="-720"/>
        </w:tabs>
        <w:jc w:val="both"/>
        <w:rPr>
          <w:spacing w:val="-2"/>
          <w:lang w:val="ro-RO"/>
        </w:rPr>
      </w:pPr>
      <w:r>
        <w:rPr>
          <w:spacing w:val="-2"/>
          <w:lang w:val="ro-RO"/>
        </w:rPr>
        <w:t xml:space="preserve">   THEN WRITELN('Nu exista numerele cerute')</w:t>
      </w:r>
    </w:p>
    <w:p w:rsidR="0018384F" w:rsidRDefault="0018384F">
      <w:pPr>
        <w:tabs>
          <w:tab w:val="left" w:pos="-720"/>
        </w:tabs>
        <w:jc w:val="both"/>
        <w:rPr>
          <w:spacing w:val="-2"/>
          <w:lang w:val="ro-RO"/>
        </w:rPr>
      </w:pPr>
      <w:r>
        <w:rPr>
          <w:spacing w:val="-2"/>
          <w:lang w:val="ro-RO"/>
        </w:rPr>
        <w:lastRenderedPageBreak/>
        <w:t xml:space="preserve">   ELSE FOR S:=12 TO n DO</w:t>
      </w:r>
    </w:p>
    <w:p w:rsidR="0018384F" w:rsidRDefault="0018384F">
      <w:pPr>
        <w:tabs>
          <w:tab w:val="left" w:pos="-720"/>
        </w:tabs>
        <w:jc w:val="both"/>
        <w:rPr>
          <w:spacing w:val="-2"/>
          <w:lang w:val="ro-RO"/>
        </w:rPr>
      </w:pPr>
      <w:r>
        <w:rPr>
          <w:spacing w:val="-2"/>
          <w:lang w:val="ro-RO"/>
        </w:rPr>
        <w:t xml:space="preserve">         FOR a:=3 TO S DIV 3 DO</w:t>
      </w:r>
    </w:p>
    <w:p w:rsidR="0018384F" w:rsidRDefault="0018384F">
      <w:pPr>
        <w:tabs>
          <w:tab w:val="left" w:pos="-720"/>
        </w:tabs>
        <w:jc w:val="both"/>
        <w:rPr>
          <w:spacing w:val="-2"/>
          <w:lang w:val="ro-RO"/>
        </w:rPr>
      </w:pPr>
      <w:r>
        <w:rPr>
          <w:spacing w:val="-2"/>
          <w:lang w:val="ro-RO"/>
        </w:rPr>
        <w:t xml:space="preserve">          FOR b:=a+1 TO (S</w:t>
      </w:r>
      <w:r>
        <w:rPr>
          <w:spacing w:val="-2"/>
          <w:lang w:val="ro-RO"/>
        </w:rPr>
        <w:noBreakHyphen/>
        <w:t>a) DIV 2 DO</w:t>
      </w:r>
    </w:p>
    <w:p w:rsidR="0018384F" w:rsidRDefault="0018384F">
      <w:pPr>
        <w:tabs>
          <w:tab w:val="left" w:pos="-720"/>
        </w:tabs>
        <w:jc w:val="both"/>
        <w:rPr>
          <w:spacing w:val="-2"/>
          <w:lang w:val="ro-RO"/>
        </w:rPr>
      </w:pPr>
      <w:r>
        <w:rPr>
          <w:spacing w:val="-2"/>
          <w:lang w:val="ro-RO"/>
        </w:rPr>
        <w:t xml:space="preserve">            BEGIN</w:t>
      </w:r>
    </w:p>
    <w:p w:rsidR="0018384F" w:rsidRDefault="0018384F">
      <w:pPr>
        <w:tabs>
          <w:tab w:val="left" w:pos="-720"/>
        </w:tabs>
        <w:jc w:val="both"/>
        <w:rPr>
          <w:spacing w:val="-2"/>
          <w:lang w:val="ro-RO"/>
        </w:rPr>
      </w:pPr>
      <w:r>
        <w:rPr>
          <w:spacing w:val="-2"/>
          <w:lang w:val="ro-RO"/>
        </w:rPr>
        <w:t xml:space="preserve">              c:=S</w:t>
      </w:r>
      <w:r>
        <w:rPr>
          <w:spacing w:val="-2"/>
          <w:lang w:val="ro-RO"/>
        </w:rPr>
        <w:noBreakHyphen/>
        <w:t>a</w:t>
      </w:r>
      <w:r>
        <w:rPr>
          <w:spacing w:val="-2"/>
          <w:lang w:val="ro-RO"/>
        </w:rPr>
        <w:noBreakHyphen/>
        <w:t>b;</w:t>
      </w:r>
    </w:p>
    <w:p w:rsidR="0018384F" w:rsidRDefault="0018384F">
      <w:pPr>
        <w:tabs>
          <w:tab w:val="left" w:pos="-720"/>
        </w:tabs>
        <w:jc w:val="both"/>
        <w:rPr>
          <w:spacing w:val="-2"/>
          <w:lang w:val="ro-RO"/>
        </w:rPr>
      </w:pPr>
      <w:r>
        <w:rPr>
          <w:spacing w:val="-2"/>
          <w:lang w:val="ro-RO"/>
        </w:rPr>
        <w:t xml:space="preserve">              IF c*c=a*a+b*b THEN BEGIN</w:t>
      </w:r>
    </w:p>
    <w:p w:rsidR="0018384F" w:rsidRDefault="0018384F">
      <w:pPr>
        <w:tabs>
          <w:tab w:val="left" w:pos="-720"/>
        </w:tabs>
        <w:jc w:val="both"/>
        <w:rPr>
          <w:spacing w:val="-2"/>
          <w:lang w:val="ro-RO"/>
        </w:rPr>
      </w:pPr>
      <w:r>
        <w:rPr>
          <w:spacing w:val="-2"/>
          <w:lang w:val="ro-RO"/>
        </w:rPr>
        <w:t xml:space="preserve">                k:=k+1;</w:t>
      </w:r>
    </w:p>
    <w:p w:rsidR="0018384F" w:rsidRDefault="0018384F">
      <w:pPr>
        <w:tabs>
          <w:tab w:val="left" w:pos="-720"/>
        </w:tabs>
        <w:jc w:val="both"/>
        <w:rPr>
          <w:spacing w:val="-2"/>
          <w:lang w:val="ro-RO"/>
        </w:rPr>
      </w:pPr>
      <w:r>
        <w:rPr>
          <w:spacing w:val="-2"/>
          <w:lang w:val="ro-RO"/>
        </w:rPr>
        <w:t xml:space="preserve">                WRITELN('Tripletul (a,b,c)',k:3,'= ',a:3, b:3,c:3);</w:t>
      </w:r>
    </w:p>
    <w:p w:rsidR="0018384F" w:rsidRDefault="0018384F">
      <w:pPr>
        <w:tabs>
          <w:tab w:val="left" w:pos="-720"/>
        </w:tabs>
        <w:jc w:val="both"/>
        <w:rPr>
          <w:spacing w:val="-2"/>
          <w:lang w:val="ro-RO"/>
        </w:rPr>
      </w:pPr>
      <w:r>
        <w:rPr>
          <w:spacing w:val="-2"/>
          <w:lang w:val="ro-RO"/>
        </w:rPr>
        <w:t xml:space="preserve">              END {IF}</w:t>
      </w:r>
    </w:p>
    <w:p w:rsidR="0018384F" w:rsidRDefault="0018384F">
      <w:pPr>
        <w:tabs>
          <w:tab w:val="left" w:pos="-720"/>
        </w:tabs>
        <w:jc w:val="both"/>
        <w:rPr>
          <w:spacing w:val="-2"/>
          <w:lang w:val="ro-RO"/>
        </w:rPr>
      </w:pPr>
      <w:r>
        <w:rPr>
          <w:spacing w:val="-2"/>
          <w:lang w:val="ro-RO"/>
        </w:rPr>
        <w:t xml:space="preserve">            END;</w:t>
      </w:r>
    </w:p>
    <w:p w:rsidR="0018384F" w:rsidRDefault="0018384F">
      <w:pPr>
        <w:tabs>
          <w:tab w:val="left" w:pos="-720"/>
        </w:tabs>
        <w:jc w:val="both"/>
        <w:rPr>
          <w:spacing w:val="-2"/>
          <w:lang w:val="ro-RO"/>
        </w:rPr>
      </w:pPr>
      <w:r>
        <w:rPr>
          <w:spacing w:val="-2"/>
          <w:lang w:val="ro-RO"/>
        </w:rPr>
        <w:t xml:space="preserve"> READLN;</w:t>
      </w:r>
    </w:p>
    <w:p w:rsidR="0018384F" w:rsidRDefault="0018384F">
      <w:pPr>
        <w:tabs>
          <w:tab w:val="left" w:pos="-720"/>
        </w:tabs>
        <w:jc w:val="both"/>
        <w:rPr>
          <w:spacing w:val="-2"/>
          <w:lang w:val="ro-RO"/>
        </w:rPr>
      </w:pPr>
      <w:r>
        <w:rPr>
          <w:spacing w:val="-2"/>
          <w:lang w:val="ro-RO"/>
        </w:rPr>
        <w:t>END.</w:t>
      </w:r>
    </w:p>
    <w:p w:rsidR="0018384F" w:rsidRDefault="0018384F">
      <w:pPr>
        <w:tabs>
          <w:tab w:val="left" w:pos="-720"/>
        </w:tabs>
        <w:jc w:val="both"/>
        <w:rPr>
          <w:spacing w:val="-2"/>
          <w:lang w:val="ro-RO"/>
        </w:rPr>
      </w:pPr>
    </w:p>
    <w:p w:rsidR="0018384F" w:rsidRDefault="0018384F">
      <w:pPr>
        <w:tabs>
          <w:tab w:val="left" w:pos="-720"/>
        </w:tabs>
        <w:jc w:val="both"/>
        <w:rPr>
          <w:spacing w:val="-2"/>
          <w:lang w:val="ro-RO"/>
        </w:rPr>
      </w:pPr>
    </w:p>
    <w:p w:rsidR="0018384F" w:rsidRDefault="0018384F">
      <w:pPr>
        <w:tabs>
          <w:tab w:val="left" w:pos="-720"/>
        </w:tabs>
        <w:jc w:val="both"/>
        <w:rPr>
          <w:i/>
          <w:spacing w:val="-2"/>
          <w:lang w:val="ro-RO"/>
        </w:rPr>
      </w:pPr>
      <w:r>
        <w:rPr>
          <w:i/>
          <w:spacing w:val="-2"/>
          <w:lang w:val="ro-RO"/>
        </w:rPr>
        <w:tab/>
        <w:t xml:space="preserve">28. PROBLEME PROPUSE </w:t>
      </w:r>
    </w:p>
    <w:p w:rsidR="0018384F" w:rsidRDefault="0018384F">
      <w:pPr>
        <w:tabs>
          <w:tab w:val="left" w:pos="-720"/>
        </w:tabs>
        <w:jc w:val="both"/>
        <w:rPr>
          <w:spacing w:val="-2"/>
          <w:lang w:val="ro-RO"/>
        </w:rPr>
      </w:pPr>
      <w:r>
        <w:rPr>
          <w:i/>
          <w:spacing w:val="-2"/>
          <w:lang w:val="ro-RO"/>
        </w:rPr>
        <w:tab/>
        <w:t xml:space="preserve">28.1. </w:t>
      </w:r>
      <w:r>
        <w:rPr>
          <w:spacing w:val="-2"/>
          <w:lang w:val="ro-RO"/>
        </w:rPr>
        <w:t xml:space="preserve">Fie </w:t>
      </w:r>
      <w:r>
        <w:rPr>
          <w:i/>
          <w:spacing w:val="-2"/>
          <w:lang w:val="ro-RO"/>
        </w:rPr>
        <w:t>i,j,k</w:t>
      </w:r>
      <w:r>
        <w:rPr>
          <w:i/>
          <w:spacing w:val="-2"/>
          <w:lang w:val="ro-RO"/>
        </w:rPr>
        <w:t xml:space="preserve">.  </w:t>
      </w:r>
      <w:r>
        <w:rPr>
          <w:spacing w:val="-2"/>
          <w:lang w:val="ro-RO"/>
        </w:rPr>
        <w:t xml:space="preserve"> Să se scrie un algoritm pentru  ca să  se determine restul împărţirii numărului natural </w:t>
      </w:r>
      <w:r>
        <w:rPr>
          <w:i/>
          <w:spacing w:val="-2"/>
          <w:lang w:val="ro-RO"/>
        </w:rPr>
        <w:t>i</w:t>
      </w:r>
      <w:r>
        <w:rPr>
          <w:i/>
          <w:spacing w:val="-2"/>
          <w:vertAlign w:val="superscript"/>
          <w:lang w:val="ro-RO"/>
        </w:rPr>
        <w:t>j</w:t>
      </w:r>
      <w:r>
        <w:rPr>
          <w:spacing w:val="-2"/>
          <w:lang w:val="ro-RO"/>
        </w:rPr>
        <w:t xml:space="preserve"> la </w:t>
      </w:r>
      <w:r>
        <w:rPr>
          <w:i/>
          <w:spacing w:val="-2"/>
          <w:lang w:val="ro-RO"/>
        </w:rPr>
        <w:t>k</w:t>
      </w:r>
      <w:r>
        <w:rPr>
          <w:spacing w:val="-2"/>
          <w:lang w:val="ro-RO"/>
        </w:rPr>
        <w:t>.</w:t>
      </w:r>
    </w:p>
    <w:p w:rsidR="0018384F" w:rsidRDefault="0018384F">
      <w:pPr>
        <w:tabs>
          <w:tab w:val="left" w:pos="-720"/>
        </w:tabs>
        <w:jc w:val="both"/>
        <w:rPr>
          <w:spacing w:val="-2"/>
          <w:lang w:val="ro-RO"/>
        </w:rPr>
      </w:pPr>
    </w:p>
    <w:p w:rsidR="0018384F" w:rsidRDefault="0018384F">
      <w:pPr>
        <w:tabs>
          <w:tab w:val="left" w:pos="-720"/>
        </w:tabs>
        <w:jc w:val="both"/>
        <w:rPr>
          <w:i/>
          <w:spacing w:val="-2"/>
          <w:lang w:val="ro-RO"/>
        </w:rPr>
      </w:pPr>
      <w:r>
        <w:rPr>
          <w:i/>
          <w:spacing w:val="-2"/>
          <w:lang w:val="ro-RO"/>
        </w:rPr>
        <w:tab/>
        <w:t xml:space="preserve">28.2. </w:t>
      </w:r>
      <w:r>
        <w:rPr>
          <w:spacing w:val="-2"/>
          <w:lang w:val="ro-RO"/>
        </w:rPr>
        <w:t xml:space="preserve">Să se scrie un algoritm pentru  ca să se tipărească toate tripletele </w:t>
      </w:r>
      <w:r>
        <w:rPr>
          <w:i/>
          <w:spacing w:val="-2"/>
          <w:lang w:val="ro-RO"/>
        </w:rPr>
        <w:t>(i,j,k)</w:t>
      </w:r>
      <w:r>
        <w:rPr>
          <w:spacing w:val="-2"/>
          <w:lang w:val="ro-RO"/>
        </w:rPr>
        <w:t xml:space="preserve"> de numere naturale care verifică condiţiile</w:t>
      </w:r>
    </w:p>
    <w:p w:rsidR="0018384F" w:rsidRDefault="0018384F">
      <w:pPr>
        <w:tabs>
          <w:tab w:val="center" w:pos="3968"/>
        </w:tabs>
        <w:jc w:val="both"/>
        <w:rPr>
          <w:i/>
          <w:spacing w:val="-2"/>
          <w:lang w:val="ro-RO"/>
        </w:rPr>
      </w:pPr>
      <w:r>
        <w:rPr>
          <w:i/>
          <w:spacing w:val="-2"/>
          <w:lang w:val="ro-RO"/>
        </w:rPr>
        <w:tab/>
        <w:t>i</w:t>
      </w:r>
      <w:r>
        <w:rPr>
          <w:i/>
          <w:spacing w:val="-2"/>
          <w:vertAlign w:val="superscript"/>
          <w:lang w:val="ro-RO"/>
        </w:rPr>
        <w:t>2</w:t>
      </w:r>
      <w:r>
        <w:rPr>
          <w:i/>
          <w:spacing w:val="-2"/>
          <w:lang w:val="ro-RO"/>
        </w:rPr>
        <w:t xml:space="preserve"> + j</w:t>
      </w:r>
      <w:r>
        <w:rPr>
          <w:i/>
          <w:spacing w:val="-2"/>
          <w:vertAlign w:val="superscript"/>
          <w:lang w:val="ro-RO"/>
        </w:rPr>
        <w:t>2</w:t>
      </w:r>
      <w:r>
        <w:rPr>
          <w:i/>
          <w:spacing w:val="-2"/>
          <w:lang w:val="ro-RO"/>
        </w:rPr>
        <w:t xml:space="preserve"> = k</w:t>
      </w:r>
      <w:r>
        <w:rPr>
          <w:i/>
          <w:spacing w:val="-2"/>
          <w:vertAlign w:val="superscript"/>
          <w:lang w:val="ro-RO"/>
        </w:rPr>
        <w:t>2</w:t>
      </w:r>
    </w:p>
    <w:p w:rsidR="0018384F" w:rsidRDefault="0018384F">
      <w:pPr>
        <w:tabs>
          <w:tab w:val="center" w:pos="3968"/>
        </w:tabs>
        <w:jc w:val="both"/>
        <w:rPr>
          <w:spacing w:val="-2"/>
          <w:lang w:val="ro-RO"/>
        </w:rPr>
      </w:pPr>
      <w:r>
        <w:rPr>
          <w:i/>
          <w:spacing w:val="-2"/>
          <w:lang w:val="ro-RO"/>
        </w:rPr>
        <w:tab/>
        <w:t xml:space="preserve">1 &lt; i &lt; j &lt; k </w:t>
      </w:r>
      <w:r>
        <w:rPr>
          <w:i/>
          <w:spacing w:val="-2"/>
          <w:lang w:val="ro-RO"/>
        </w:rPr>
        <w:t> n</w:t>
      </w:r>
    </w:p>
    <w:p w:rsidR="0018384F" w:rsidRDefault="0018384F">
      <w:pPr>
        <w:tabs>
          <w:tab w:val="left" w:pos="-720"/>
        </w:tabs>
        <w:jc w:val="both"/>
        <w:rPr>
          <w:i/>
          <w:spacing w:val="-2"/>
          <w:lang w:val="ro-RO"/>
        </w:rPr>
      </w:pPr>
      <w:r>
        <w:rPr>
          <w:spacing w:val="-2"/>
          <w:lang w:val="ro-RO"/>
        </w:rPr>
        <w:t xml:space="preserve">                                      </w:t>
      </w:r>
    </w:p>
    <w:p w:rsidR="0018384F" w:rsidRDefault="0018384F">
      <w:pPr>
        <w:tabs>
          <w:tab w:val="left" w:pos="-720"/>
        </w:tabs>
        <w:jc w:val="both"/>
        <w:rPr>
          <w:spacing w:val="-2"/>
          <w:lang w:val="ro-RO"/>
        </w:rPr>
      </w:pPr>
      <w:r>
        <w:rPr>
          <w:i/>
          <w:spacing w:val="-2"/>
          <w:lang w:val="ro-RO"/>
        </w:rPr>
        <w:tab/>
        <w:t>28.3.</w:t>
      </w:r>
      <w:r>
        <w:rPr>
          <w:spacing w:val="-2"/>
          <w:lang w:val="ro-RO"/>
        </w:rPr>
        <w:t xml:space="preserve"> Să se scrie un algoritm pentru  ca să se verifice dacă numărul </w:t>
      </w:r>
      <w:r>
        <w:rPr>
          <w:i/>
          <w:spacing w:val="-2"/>
          <w:lang w:val="ro-RO"/>
        </w:rPr>
        <w:t>n</w:t>
      </w:r>
      <w:r>
        <w:rPr>
          <w:i/>
          <w:spacing w:val="-2"/>
          <w:lang w:val="ro-RO"/>
        </w:rPr>
        <w:t></w:t>
      </w:r>
      <w:r>
        <w:rPr>
          <w:i/>
          <w:spacing w:val="-2"/>
          <w:lang w:val="ro-RO"/>
        </w:rPr>
        <w:t></w:t>
      </w:r>
      <w:r>
        <w:rPr>
          <w:spacing w:val="-2"/>
          <w:lang w:val="ro-RO"/>
        </w:rPr>
        <w:t xml:space="preserve"> este perfect. (Un număr</w:t>
      </w:r>
      <w:r>
        <w:rPr>
          <w:i/>
          <w:spacing w:val="-2"/>
          <w:lang w:val="ro-RO"/>
        </w:rPr>
        <w:t xml:space="preserve"> n </w:t>
      </w:r>
      <w:r>
        <w:rPr>
          <w:spacing w:val="-2"/>
          <w:lang w:val="ro-RO"/>
        </w:rPr>
        <w:t xml:space="preserve">este perfect dacă este egal cu suma divizorilor lui diferiţi de </w:t>
      </w:r>
      <w:r>
        <w:rPr>
          <w:i/>
          <w:spacing w:val="-2"/>
          <w:lang w:val="ro-RO"/>
        </w:rPr>
        <w:t>n</w:t>
      </w:r>
      <w:r>
        <w:rPr>
          <w:spacing w:val="-2"/>
          <w:lang w:val="ro-RO"/>
        </w:rPr>
        <w:t>; exemplu: 6=1+2+3).</w:t>
      </w:r>
    </w:p>
    <w:p w:rsidR="0018384F" w:rsidRDefault="0018384F">
      <w:pPr>
        <w:tabs>
          <w:tab w:val="left" w:pos="-720"/>
        </w:tabs>
        <w:jc w:val="both"/>
        <w:rPr>
          <w:spacing w:val="-2"/>
          <w:lang w:val="ro-RO"/>
        </w:rPr>
      </w:pPr>
    </w:p>
    <w:p w:rsidR="0018384F" w:rsidRDefault="0018384F">
      <w:pPr>
        <w:tabs>
          <w:tab w:val="left" w:pos="-720"/>
        </w:tabs>
        <w:jc w:val="both"/>
        <w:rPr>
          <w:spacing w:val="-2"/>
          <w:lang w:val="ro-RO"/>
        </w:rPr>
      </w:pPr>
      <w:r>
        <w:rPr>
          <w:i/>
          <w:spacing w:val="-2"/>
          <w:lang w:val="ro-RO"/>
        </w:rPr>
        <w:tab/>
        <w:t>28.4.</w:t>
      </w:r>
      <w:r>
        <w:rPr>
          <w:spacing w:val="-2"/>
          <w:lang w:val="ro-RO"/>
        </w:rPr>
        <w:t xml:space="preserve"> Să se scrie un algoritm pentru determinarea numerelor perfecte din intervalul [</w:t>
      </w:r>
      <w:r>
        <w:rPr>
          <w:i/>
          <w:spacing w:val="-2"/>
          <w:lang w:val="ro-RO"/>
        </w:rPr>
        <w:t>a,b</w:t>
      </w:r>
      <w:r>
        <w:rPr>
          <w:spacing w:val="-2"/>
          <w:lang w:val="ro-RO"/>
        </w:rPr>
        <w:t xml:space="preserve">], pentru </w:t>
      </w:r>
      <w:r>
        <w:rPr>
          <w:i/>
          <w:spacing w:val="-2"/>
          <w:lang w:val="ro-RO"/>
        </w:rPr>
        <w:t>a,b</w:t>
      </w:r>
      <w:r>
        <w:rPr>
          <w:spacing w:val="-2"/>
          <w:lang w:val="ro-RO"/>
        </w:rPr>
        <w:t xml:space="preserve"> date.</w:t>
      </w:r>
    </w:p>
    <w:p w:rsidR="0018384F" w:rsidRDefault="0018384F">
      <w:pPr>
        <w:tabs>
          <w:tab w:val="left" w:pos="-720"/>
        </w:tabs>
        <w:jc w:val="both"/>
        <w:rPr>
          <w:spacing w:val="-2"/>
          <w:lang w:val="ro-RO"/>
        </w:rPr>
      </w:pPr>
    </w:p>
    <w:p w:rsidR="0018384F" w:rsidRDefault="0018384F">
      <w:pPr>
        <w:tabs>
          <w:tab w:val="left" w:pos="-720"/>
        </w:tabs>
        <w:jc w:val="both"/>
        <w:rPr>
          <w:spacing w:val="-2"/>
          <w:lang w:val="ro-RO"/>
        </w:rPr>
      </w:pPr>
      <w:r>
        <w:rPr>
          <w:i/>
          <w:spacing w:val="-2"/>
          <w:lang w:val="ro-RO"/>
        </w:rPr>
        <w:tab/>
        <w:t xml:space="preserve">28.5. </w:t>
      </w:r>
      <w:r>
        <w:rPr>
          <w:spacing w:val="-2"/>
          <w:lang w:val="ro-RO"/>
        </w:rPr>
        <w:t xml:space="preserve">Două numere întregi </w:t>
      </w:r>
      <w:r>
        <w:rPr>
          <w:i/>
          <w:spacing w:val="-2"/>
          <w:lang w:val="ro-RO"/>
        </w:rPr>
        <w:t>x</w:t>
      </w:r>
      <w:r>
        <w:rPr>
          <w:spacing w:val="-2"/>
          <w:lang w:val="ro-RO"/>
        </w:rPr>
        <w:t xml:space="preserve"> şi </w:t>
      </w:r>
      <w:r>
        <w:rPr>
          <w:i/>
          <w:spacing w:val="-2"/>
          <w:lang w:val="ro-RO"/>
        </w:rPr>
        <w:t>y</w:t>
      </w:r>
      <w:r>
        <w:rPr>
          <w:spacing w:val="-2"/>
          <w:lang w:val="ro-RO"/>
        </w:rPr>
        <w:t xml:space="preserve"> sunt "prietene" dacă suma divizorilor numărului </w:t>
      </w:r>
      <w:r>
        <w:rPr>
          <w:i/>
          <w:spacing w:val="-2"/>
          <w:lang w:val="ro-RO"/>
        </w:rPr>
        <w:t>x</w:t>
      </w:r>
      <w:r>
        <w:rPr>
          <w:spacing w:val="-2"/>
          <w:lang w:val="ro-RO"/>
        </w:rPr>
        <w:t xml:space="preserve">  este egală cu suma divizorilor numărului </w:t>
      </w:r>
      <w:r>
        <w:rPr>
          <w:i/>
          <w:spacing w:val="-2"/>
          <w:lang w:val="ro-RO"/>
        </w:rPr>
        <w:t>y</w:t>
      </w:r>
      <w:r>
        <w:rPr>
          <w:spacing w:val="-2"/>
          <w:lang w:val="ro-RO"/>
        </w:rPr>
        <w:t>. Să se scrie un algoritm pentru ca să se găsească numerele "prietene" din intervalul [</w:t>
      </w:r>
      <w:r>
        <w:rPr>
          <w:i/>
          <w:spacing w:val="-2"/>
          <w:lang w:val="ro-RO"/>
        </w:rPr>
        <w:t>a,b</w:t>
      </w:r>
      <w:r>
        <w:rPr>
          <w:spacing w:val="-2"/>
          <w:lang w:val="ro-RO"/>
        </w:rPr>
        <w:t xml:space="preserve">]. </w:t>
      </w:r>
    </w:p>
    <w:p w:rsidR="0018384F" w:rsidRDefault="0018384F">
      <w:pPr>
        <w:tabs>
          <w:tab w:val="left" w:pos="-720"/>
        </w:tabs>
        <w:jc w:val="both"/>
        <w:rPr>
          <w:spacing w:val="-2"/>
          <w:lang w:val="ro-RO"/>
        </w:rPr>
      </w:pPr>
    </w:p>
    <w:p w:rsidR="0018384F" w:rsidRDefault="0018384F">
      <w:pPr>
        <w:tabs>
          <w:tab w:val="left" w:pos="-720"/>
        </w:tabs>
        <w:jc w:val="both"/>
        <w:rPr>
          <w:spacing w:val="-2"/>
          <w:lang w:val="ro-RO"/>
        </w:rPr>
      </w:pPr>
      <w:r>
        <w:rPr>
          <w:i/>
          <w:spacing w:val="-2"/>
          <w:lang w:val="ro-RO"/>
        </w:rPr>
        <w:tab/>
        <w:t xml:space="preserve">28.6. </w:t>
      </w:r>
      <w:r>
        <w:rPr>
          <w:spacing w:val="-2"/>
          <w:lang w:val="ro-RO"/>
        </w:rPr>
        <w:t>Să se scrie un algoritm pentru calcul  şi să se tipărească primii</w:t>
      </w:r>
      <w:r>
        <w:rPr>
          <w:i/>
          <w:spacing w:val="-2"/>
          <w:lang w:val="ro-RO"/>
        </w:rPr>
        <w:t xml:space="preserve"> n </w:t>
      </w:r>
      <w:r>
        <w:rPr>
          <w:spacing w:val="-2"/>
          <w:lang w:val="ro-RO"/>
        </w:rPr>
        <w:t>termeni din şirul Fibonacci, şir definit de relaţia de recurenţă</w:t>
      </w:r>
    </w:p>
    <w:p w:rsidR="0018384F" w:rsidRDefault="0018384F">
      <w:pPr>
        <w:tabs>
          <w:tab w:val="center" w:pos="3968"/>
        </w:tabs>
        <w:jc w:val="both"/>
        <w:rPr>
          <w:spacing w:val="-2"/>
          <w:lang w:val="ro-RO"/>
        </w:rPr>
      </w:pPr>
      <w:r>
        <w:rPr>
          <w:spacing w:val="-2"/>
          <w:lang w:val="ro-RO"/>
        </w:rPr>
        <w:tab/>
      </w:r>
      <w:r>
        <w:rPr>
          <w:position w:val="-5"/>
        </w:rPr>
        <w:object w:dxaOrig="1600" w:dyaOrig="300">
          <v:shape id="_x0000_i1037" type="#_x0000_t75" style="width:80.25pt;height:15pt" o:ole="" filled="t">
            <v:fill color2="black"/>
            <v:imagedata r:id="rId28" o:title=""/>
          </v:shape>
          <o:OLEObject Type="Embed" ProgID="Equation.2" ShapeID="_x0000_i1037" DrawAspect="Content" ObjectID="_1571821508" r:id="rId29"/>
        </w:object>
      </w:r>
      <w:r>
        <w:rPr>
          <w:spacing w:val="-2"/>
          <w:lang w:val="ro-RO"/>
        </w:rPr>
        <w:fldChar w:fldCharType="begin"/>
      </w:r>
      <w:r>
        <w:rPr>
          <w:spacing w:val="-2"/>
          <w:lang w:val="ro-RO"/>
        </w:rPr>
        <w:instrText xml:space="preserve"> SEQ "Equation" \*Arabic </w:instrText>
      </w:r>
      <w:r>
        <w:rPr>
          <w:spacing w:val="-2"/>
          <w:lang w:val="ro-RO"/>
        </w:rPr>
        <w:fldChar w:fldCharType="separate"/>
      </w:r>
      <w:r>
        <w:rPr>
          <w:spacing w:val="-2"/>
          <w:lang w:val="ro-RO"/>
        </w:rPr>
        <w:t>2</w:t>
      </w:r>
      <w:r>
        <w:rPr>
          <w:spacing w:val="-2"/>
          <w:lang w:val="ro-RO"/>
        </w:rPr>
        <w:fldChar w:fldCharType="end"/>
      </w:r>
      <w:r>
        <w:rPr>
          <w:spacing w:val="-2"/>
          <w:lang w:val="ro-RO"/>
        </w:rPr>
        <w:t xml:space="preserve">, </w:t>
      </w:r>
      <w:r>
        <w:rPr>
          <w:i/>
          <w:spacing w:val="-2"/>
          <w:lang w:val="ro-RO"/>
        </w:rPr>
        <w:t>i</w:t>
      </w:r>
      <w:r>
        <w:rPr>
          <w:spacing w:val="-2"/>
          <w:lang w:val="ro-RO"/>
        </w:rPr>
        <w:t>=1,2,...</w:t>
      </w:r>
    </w:p>
    <w:p w:rsidR="0018384F" w:rsidRDefault="0018384F">
      <w:pPr>
        <w:tabs>
          <w:tab w:val="left" w:pos="-720"/>
        </w:tabs>
        <w:jc w:val="both"/>
        <w:rPr>
          <w:spacing w:val="-2"/>
          <w:lang w:val="ro-RO"/>
        </w:rPr>
      </w:pPr>
      <w:r>
        <w:rPr>
          <w:spacing w:val="-2"/>
          <w:lang w:val="ro-RO"/>
        </w:rPr>
        <w:t xml:space="preserve">având </w:t>
      </w:r>
      <w:r>
        <w:rPr>
          <w:position w:val="-5"/>
        </w:rPr>
        <w:object w:dxaOrig="960" w:dyaOrig="300">
          <v:shape id="_x0000_i1038" type="#_x0000_t75" style="width:48pt;height:15pt" o:ole="" filled="t">
            <v:fill color2="black"/>
            <v:imagedata r:id="rId30" o:title=""/>
          </v:shape>
          <o:OLEObject Type="Embed" ProgID="Equation.2" ShapeID="_x0000_i1038" DrawAspect="Content" ObjectID="_1571821509" r:id="rId31"/>
        </w:object>
      </w:r>
      <w:r>
        <w:rPr>
          <w:spacing w:val="-2"/>
          <w:lang w:val="ro-RO"/>
        </w:rPr>
        <w:fldChar w:fldCharType="begin"/>
      </w:r>
      <w:r>
        <w:rPr>
          <w:spacing w:val="-2"/>
          <w:lang w:val="ro-RO"/>
        </w:rPr>
        <w:instrText xml:space="preserve"> SEQ "Equation" \*Arabic </w:instrText>
      </w:r>
      <w:r>
        <w:rPr>
          <w:spacing w:val="-2"/>
          <w:lang w:val="ro-RO"/>
        </w:rPr>
        <w:fldChar w:fldCharType="separate"/>
      </w:r>
      <w:r>
        <w:rPr>
          <w:spacing w:val="-2"/>
          <w:lang w:val="ro-RO"/>
        </w:rPr>
        <w:t>3</w:t>
      </w:r>
      <w:r>
        <w:rPr>
          <w:spacing w:val="-2"/>
          <w:lang w:val="ro-RO"/>
        </w:rPr>
        <w:fldChar w:fldCharType="end"/>
      </w:r>
      <w:r>
        <w:rPr>
          <w:spacing w:val="-2"/>
          <w:lang w:val="ro-RO"/>
        </w:rPr>
        <w:t>.</w:t>
      </w:r>
    </w:p>
    <w:p w:rsidR="0018384F" w:rsidRDefault="0018384F">
      <w:pPr>
        <w:tabs>
          <w:tab w:val="left" w:pos="-720"/>
        </w:tabs>
        <w:jc w:val="both"/>
        <w:rPr>
          <w:spacing w:val="-2"/>
          <w:lang w:val="ro-RO"/>
        </w:rPr>
      </w:pPr>
    </w:p>
    <w:p w:rsidR="0018384F" w:rsidRDefault="0018384F">
      <w:pPr>
        <w:tabs>
          <w:tab w:val="left" w:pos="-720"/>
        </w:tabs>
        <w:jc w:val="both"/>
        <w:rPr>
          <w:spacing w:val="-2"/>
          <w:lang w:val="ro-RO"/>
        </w:rPr>
      </w:pPr>
      <w:r>
        <w:rPr>
          <w:i/>
          <w:spacing w:val="-2"/>
          <w:lang w:val="ro-RO"/>
        </w:rPr>
        <w:tab/>
        <w:t xml:space="preserve">28.7. </w:t>
      </w:r>
      <w:r>
        <w:rPr>
          <w:spacing w:val="-2"/>
          <w:lang w:val="ro-RO"/>
        </w:rPr>
        <w:t xml:space="preserve">Fie </w:t>
      </w:r>
      <w:r>
        <w:rPr>
          <w:i/>
          <w:spacing w:val="-2"/>
          <w:lang w:val="ro-RO"/>
        </w:rPr>
        <w:t xml:space="preserve">n,k </w:t>
      </w:r>
      <w:r>
        <w:rPr>
          <w:i/>
          <w:spacing w:val="-2"/>
          <w:lang w:val="ro-RO"/>
        </w:rPr>
        <w:t> Z</w:t>
      </w:r>
      <w:r>
        <w:rPr>
          <w:i/>
          <w:spacing w:val="-2"/>
          <w:vertAlign w:val="subscript"/>
          <w:lang w:val="ro-RO"/>
        </w:rPr>
        <w:t>+</w:t>
      </w:r>
      <w:r>
        <w:rPr>
          <w:spacing w:val="-2"/>
          <w:lang w:val="ro-RO"/>
        </w:rPr>
        <w:t xml:space="preserve"> , </w:t>
      </w:r>
      <w:r>
        <w:rPr>
          <w:i/>
          <w:spacing w:val="-2"/>
          <w:lang w:val="ro-RO"/>
        </w:rPr>
        <w:t>n</w:t>
      </w:r>
      <w:r>
        <w:rPr>
          <w:i/>
          <w:spacing w:val="-2"/>
          <w:lang w:val="ro-RO"/>
        </w:rPr>
        <w:t>k</w:t>
      </w:r>
      <w:r>
        <w:rPr>
          <w:spacing w:val="-2"/>
          <w:lang w:val="ro-RO"/>
        </w:rPr>
        <w:t>. Să se scrie un algoritm pentru calculul numărului combinărilor de</w:t>
      </w:r>
      <w:r>
        <w:rPr>
          <w:i/>
          <w:spacing w:val="-2"/>
          <w:lang w:val="ro-RO"/>
        </w:rPr>
        <w:t xml:space="preserve"> n </w:t>
      </w:r>
      <w:r>
        <w:rPr>
          <w:spacing w:val="-2"/>
          <w:lang w:val="ro-RO"/>
        </w:rPr>
        <w:t xml:space="preserve">elemente luate câte </w:t>
      </w:r>
      <w:r>
        <w:rPr>
          <w:i/>
          <w:spacing w:val="-2"/>
          <w:lang w:val="ro-RO"/>
        </w:rPr>
        <w:t>k</w:t>
      </w:r>
      <w:r>
        <w:rPr>
          <w:spacing w:val="-2"/>
          <w:lang w:val="ro-RO"/>
        </w:rPr>
        <w:t>.</w:t>
      </w:r>
    </w:p>
    <w:p w:rsidR="0018384F" w:rsidRDefault="0018384F">
      <w:pPr>
        <w:tabs>
          <w:tab w:val="left" w:pos="-720"/>
        </w:tabs>
        <w:jc w:val="both"/>
        <w:rPr>
          <w:spacing w:val="-2"/>
          <w:lang w:val="ro-RO"/>
        </w:rPr>
      </w:pPr>
    </w:p>
    <w:p w:rsidR="0018384F" w:rsidRDefault="0018384F">
      <w:pPr>
        <w:tabs>
          <w:tab w:val="left" w:pos="-720"/>
        </w:tabs>
        <w:jc w:val="both"/>
        <w:rPr>
          <w:spacing w:val="-2"/>
          <w:lang w:val="ro-RO"/>
        </w:rPr>
      </w:pPr>
      <w:r>
        <w:rPr>
          <w:i/>
          <w:spacing w:val="-2"/>
          <w:lang w:val="ro-RO"/>
        </w:rPr>
        <w:tab/>
        <w:t xml:space="preserve">28.8. </w:t>
      </w:r>
      <w:r>
        <w:rPr>
          <w:spacing w:val="-2"/>
          <w:lang w:val="ro-RO"/>
        </w:rPr>
        <w:t xml:space="preserve">Fie </w:t>
      </w:r>
      <w:r>
        <w:rPr>
          <w:i/>
          <w:spacing w:val="-2"/>
          <w:lang w:val="ro-RO"/>
        </w:rPr>
        <w:t xml:space="preserve">a </w:t>
      </w:r>
      <w:r>
        <w:rPr>
          <w:i/>
          <w:spacing w:val="-2"/>
          <w:lang w:val="ro-RO"/>
        </w:rPr>
        <w:t> N</w:t>
      </w:r>
      <w:r>
        <w:rPr>
          <w:spacing w:val="-2"/>
          <w:lang w:val="ro-RO"/>
        </w:rPr>
        <w:t xml:space="preserve">. Să se scrie un algoritm pentru calculul mediei aritmetice, geometrice şi armonice a tuturor divizorilor lui </w:t>
      </w:r>
      <w:r>
        <w:rPr>
          <w:i/>
          <w:spacing w:val="-2"/>
          <w:lang w:val="ro-RO"/>
        </w:rPr>
        <w:t>a</w:t>
      </w:r>
      <w:r>
        <w:rPr>
          <w:spacing w:val="-2"/>
          <w:lang w:val="ro-RO"/>
        </w:rPr>
        <w:t>.</w:t>
      </w:r>
    </w:p>
    <w:p w:rsidR="0018384F" w:rsidRDefault="0018384F">
      <w:pPr>
        <w:tabs>
          <w:tab w:val="left" w:pos="-720"/>
        </w:tabs>
        <w:jc w:val="both"/>
        <w:rPr>
          <w:spacing w:val="-2"/>
          <w:lang w:val="ro-RO"/>
        </w:rPr>
      </w:pPr>
    </w:p>
    <w:p w:rsidR="0018384F" w:rsidRDefault="0018384F">
      <w:pPr>
        <w:tabs>
          <w:tab w:val="left" w:pos="-720"/>
        </w:tabs>
        <w:jc w:val="both"/>
        <w:rPr>
          <w:spacing w:val="-2"/>
          <w:lang w:val="ro-RO"/>
        </w:rPr>
      </w:pPr>
      <w:r>
        <w:rPr>
          <w:i/>
          <w:spacing w:val="-2"/>
          <w:lang w:val="ro-RO"/>
        </w:rPr>
        <w:tab/>
        <w:t xml:space="preserve">28.9. </w:t>
      </w:r>
      <w:r>
        <w:rPr>
          <w:spacing w:val="-2"/>
          <w:lang w:val="ro-RO"/>
        </w:rPr>
        <w:t xml:space="preserve">Să se scrie un algoritm care să determine toate numerele întregi de trei cifre </w:t>
      </w:r>
      <w:r>
        <w:rPr>
          <w:position w:val="-6"/>
        </w:rPr>
        <w:object w:dxaOrig="420" w:dyaOrig="320">
          <v:shape id="_x0000_i1039" type="#_x0000_t75" style="width:21pt;height:15.75pt" o:ole="" filled="t">
            <v:fill color2="black"/>
            <v:imagedata r:id="rId32" o:title=""/>
          </v:shape>
          <o:OLEObject Type="Embed" ProgID="Equation.2" ShapeID="_x0000_i1039" DrawAspect="Content" ObjectID="_1571821510" r:id="rId33"/>
        </w:object>
      </w:r>
      <w:r>
        <w:rPr>
          <w:spacing w:val="-2"/>
          <w:lang w:val="ro-RO"/>
        </w:rPr>
        <w:fldChar w:fldCharType="begin"/>
      </w:r>
      <w:r>
        <w:rPr>
          <w:spacing w:val="-2"/>
          <w:lang w:val="ro-RO"/>
        </w:rPr>
        <w:instrText xml:space="preserve"> SEQ "Equation" \*Arabic </w:instrText>
      </w:r>
      <w:r>
        <w:rPr>
          <w:spacing w:val="-2"/>
          <w:lang w:val="ro-RO"/>
        </w:rPr>
        <w:fldChar w:fldCharType="separate"/>
      </w:r>
      <w:r>
        <w:rPr>
          <w:spacing w:val="-2"/>
          <w:lang w:val="ro-RO"/>
        </w:rPr>
        <w:t>4</w:t>
      </w:r>
      <w:r>
        <w:rPr>
          <w:spacing w:val="-2"/>
          <w:lang w:val="ro-RO"/>
        </w:rPr>
        <w:fldChar w:fldCharType="end"/>
      </w:r>
      <w:r>
        <w:rPr>
          <w:spacing w:val="-2"/>
          <w:lang w:val="ro-RO"/>
        </w:rPr>
        <w:t xml:space="preserve"> cu proprietatea</w:t>
      </w:r>
    </w:p>
    <w:p w:rsidR="0018384F" w:rsidRDefault="0018384F">
      <w:pPr>
        <w:tabs>
          <w:tab w:val="center" w:pos="3968"/>
        </w:tabs>
        <w:jc w:val="both"/>
        <w:rPr>
          <w:spacing w:val="-2"/>
          <w:lang w:val="ro-RO"/>
        </w:rPr>
      </w:pPr>
      <w:r>
        <w:rPr>
          <w:spacing w:val="-2"/>
          <w:lang w:val="ro-RO"/>
        </w:rPr>
        <w:tab/>
      </w:r>
      <w:r>
        <w:rPr>
          <w:position w:val="-7"/>
        </w:rPr>
        <w:object w:dxaOrig="2280" w:dyaOrig="340">
          <v:shape id="_x0000_i1040" type="#_x0000_t75" style="width:114pt;height:17.25pt" o:ole="" filled="t">
            <v:fill color2="black"/>
            <v:imagedata r:id="rId34" o:title=""/>
          </v:shape>
          <o:OLEObject Type="Embed" ProgID="Equation.2" ShapeID="_x0000_i1040" DrawAspect="Content" ObjectID="_1571821511" r:id="rId35"/>
        </w:object>
      </w:r>
      <w:r>
        <w:rPr>
          <w:spacing w:val="-2"/>
          <w:lang w:val="ro-RO"/>
        </w:rPr>
        <w:fldChar w:fldCharType="begin"/>
      </w:r>
      <w:r>
        <w:rPr>
          <w:spacing w:val="-2"/>
          <w:lang w:val="ro-RO"/>
        </w:rPr>
        <w:instrText xml:space="preserve"> SEQ "Equation" \*Arabic </w:instrText>
      </w:r>
      <w:r>
        <w:rPr>
          <w:spacing w:val="-2"/>
          <w:lang w:val="ro-RO"/>
        </w:rPr>
        <w:fldChar w:fldCharType="separate"/>
      </w:r>
      <w:r>
        <w:rPr>
          <w:spacing w:val="-2"/>
          <w:lang w:val="ro-RO"/>
        </w:rPr>
        <w:t>5</w:t>
      </w:r>
      <w:r>
        <w:rPr>
          <w:spacing w:val="-2"/>
          <w:lang w:val="ro-RO"/>
        </w:rPr>
        <w:fldChar w:fldCharType="end"/>
      </w:r>
      <w:r>
        <w:rPr>
          <w:spacing w:val="-2"/>
          <w:lang w:val="ro-RO"/>
        </w:rPr>
        <w:t>.</w:t>
      </w:r>
    </w:p>
    <w:p w:rsidR="0018384F" w:rsidRDefault="0018384F">
      <w:pPr>
        <w:tabs>
          <w:tab w:val="left" w:pos="-720"/>
        </w:tabs>
        <w:jc w:val="both"/>
        <w:rPr>
          <w:spacing w:val="-2"/>
          <w:lang w:val="ro-RO"/>
        </w:rPr>
      </w:pPr>
    </w:p>
    <w:p w:rsidR="0018384F" w:rsidRDefault="0018384F">
      <w:pPr>
        <w:tabs>
          <w:tab w:val="left" w:pos="-720"/>
        </w:tabs>
        <w:jc w:val="both"/>
        <w:rPr>
          <w:spacing w:val="-2"/>
          <w:lang w:val="ro-RO"/>
        </w:rPr>
      </w:pPr>
      <w:r>
        <w:rPr>
          <w:i/>
          <w:spacing w:val="-2"/>
          <w:lang w:val="ro-RO"/>
        </w:rPr>
        <w:tab/>
        <w:t xml:space="preserve">28.10. </w:t>
      </w:r>
      <w:r>
        <w:rPr>
          <w:spacing w:val="-2"/>
          <w:lang w:val="ro-RO"/>
        </w:rPr>
        <w:t>Să se scrie un algoritm pentru  formula de generare a unui şir de numere (</w:t>
      </w:r>
      <w:r>
        <w:rPr>
          <w:i/>
          <w:spacing w:val="-2"/>
          <w:lang w:val="ro-RO"/>
        </w:rPr>
        <w:t>y</w:t>
      </w:r>
      <w:r>
        <w:rPr>
          <w:i/>
          <w:spacing w:val="-2"/>
          <w:vertAlign w:val="subscript"/>
          <w:lang w:val="ro-RO"/>
        </w:rPr>
        <w:t>i</w:t>
      </w:r>
      <w:r>
        <w:rPr>
          <w:spacing w:val="-2"/>
          <w:lang w:val="ro-RO"/>
        </w:rPr>
        <w:t>) este</w:t>
      </w:r>
    </w:p>
    <w:p w:rsidR="0018384F" w:rsidRDefault="0018384F">
      <w:pPr>
        <w:tabs>
          <w:tab w:val="center" w:pos="3968"/>
        </w:tabs>
        <w:jc w:val="both"/>
        <w:rPr>
          <w:i/>
          <w:spacing w:val="-2"/>
          <w:lang w:val="ro-RO"/>
        </w:rPr>
      </w:pPr>
      <w:r>
        <w:rPr>
          <w:spacing w:val="-2"/>
          <w:lang w:val="ro-RO"/>
        </w:rPr>
        <w:tab/>
      </w:r>
      <w:r>
        <w:rPr>
          <w:position w:val="-8"/>
        </w:rPr>
        <w:object w:dxaOrig="2480" w:dyaOrig="360">
          <v:shape id="_x0000_i1041" type="#_x0000_t75" style="width:123.75pt;height:18pt" o:ole="" filled="t">
            <v:fill color2="black"/>
            <v:imagedata r:id="rId36" o:title=""/>
          </v:shape>
          <o:OLEObject Type="Embed" ProgID="Equation.2" ShapeID="_x0000_i1041" DrawAspect="Content" ObjectID="_1571821512" r:id="rId37"/>
        </w:object>
      </w:r>
      <w:r>
        <w:rPr>
          <w:spacing w:val="-2"/>
          <w:lang w:val="ro-RO"/>
        </w:rPr>
        <w:fldChar w:fldCharType="begin"/>
      </w:r>
      <w:r>
        <w:rPr>
          <w:spacing w:val="-2"/>
          <w:lang w:val="ro-RO"/>
        </w:rPr>
        <w:instrText xml:space="preserve"> SEQ "Equation" \*Arabic </w:instrText>
      </w:r>
      <w:r>
        <w:rPr>
          <w:spacing w:val="-2"/>
          <w:lang w:val="ro-RO"/>
        </w:rPr>
        <w:fldChar w:fldCharType="separate"/>
      </w:r>
      <w:r>
        <w:rPr>
          <w:spacing w:val="-2"/>
          <w:lang w:val="ro-RO"/>
        </w:rPr>
        <w:t>6</w:t>
      </w:r>
      <w:r>
        <w:rPr>
          <w:spacing w:val="-2"/>
          <w:lang w:val="ro-RO"/>
        </w:rPr>
        <w:fldChar w:fldCharType="end"/>
      </w:r>
      <w:r>
        <w:rPr>
          <w:spacing w:val="-2"/>
          <w:lang w:val="ro-RO"/>
        </w:rPr>
        <w:t>.</w:t>
      </w:r>
    </w:p>
    <w:p w:rsidR="0018384F" w:rsidRDefault="0018384F">
      <w:pPr>
        <w:tabs>
          <w:tab w:val="left" w:pos="-720"/>
        </w:tabs>
        <w:jc w:val="both"/>
        <w:rPr>
          <w:i/>
          <w:spacing w:val="-2"/>
          <w:lang w:val="ro-RO"/>
        </w:rPr>
      </w:pPr>
      <w:r>
        <w:rPr>
          <w:i/>
          <w:spacing w:val="-2"/>
          <w:lang w:val="ro-RO"/>
        </w:rPr>
        <w:tab/>
        <w:t xml:space="preserve">28.11. </w:t>
      </w:r>
      <w:r>
        <w:rPr>
          <w:spacing w:val="-2"/>
          <w:lang w:val="ro-RO"/>
        </w:rPr>
        <w:t xml:space="preserve">Să se scrie un algoritm care să exprime orice sumă de lei </w:t>
      </w:r>
      <w:r>
        <w:rPr>
          <w:i/>
          <w:spacing w:val="-2"/>
          <w:lang w:val="ro-RO"/>
        </w:rPr>
        <w:t>S</w:t>
      </w:r>
      <w:r>
        <w:rPr>
          <w:spacing w:val="-2"/>
          <w:lang w:val="ro-RO"/>
        </w:rPr>
        <w:t>, în minimum de monede de 1 leu, 3 lei, 5 lei, 10 lei , 20 lei, 50 lei şi 100 lei.</w:t>
      </w:r>
    </w:p>
    <w:p w:rsidR="0018384F" w:rsidRDefault="0018384F">
      <w:pPr>
        <w:tabs>
          <w:tab w:val="left" w:pos="-720"/>
        </w:tabs>
        <w:jc w:val="both"/>
        <w:rPr>
          <w:i/>
          <w:spacing w:val="-2"/>
          <w:lang w:val="ro-RO"/>
        </w:rPr>
      </w:pPr>
      <w:r>
        <w:rPr>
          <w:i/>
          <w:spacing w:val="-2"/>
          <w:lang w:val="ro-RO"/>
        </w:rPr>
        <w:tab/>
        <w:t xml:space="preserve">28.12. </w:t>
      </w:r>
      <w:r>
        <w:rPr>
          <w:spacing w:val="-2"/>
          <w:lang w:val="ro-RO"/>
        </w:rPr>
        <w:t xml:space="preserve">Să se scrie un algoritm pentru  ca să se găsească soluţiile întregi şi pozitive ale ecuaţiei </w:t>
      </w:r>
      <w:r>
        <w:rPr>
          <w:i/>
          <w:spacing w:val="-2"/>
          <w:lang w:val="ro-RO"/>
        </w:rPr>
        <w:t>ax + by = c</w:t>
      </w:r>
      <w:r>
        <w:rPr>
          <w:spacing w:val="-2"/>
          <w:lang w:val="ro-RO"/>
        </w:rPr>
        <w:t xml:space="preserve">, cu proprietatea </w:t>
      </w:r>
      <w:r>
        <w:rPr>
          <w:i/>
          <w:spacing w:val="-2"/>
          <w:lang w:val="ro-RO"/>
        </w:rPr>
        <w:t>x+y&lt;n</w:t>
      </w:r>
      <w:r>
        <w:rPr>
          <w:spacing w:val="-2"/>
          <w:lang w:val="ro-RO"/>
        </w:rPr>
        <w:t xml:space="preserve">, pentru </w:t>
      </w:r>
      <w:r>
        <w:rPr>
          <w:i/>
          <w:spacing w:val="-2"/>
          <w:lang w:val="ro-RO"/>
        </w:rPr>
        <w:t>a,b,c aparţine lui Z</w:t>
      </w:r>
      <w:r>
        <w:rPr>
          <w:spacing w:val="-2"/>
          <w:lang w:val="ro-RO"/>
        </w:rPr>
        <w:t xml:space="preserve"> </w:t>
      </w:r>
      <w:r>
        <w:rPr>
          <w:spacing w:val="-2"/>
          <w:lang w:val="ro-RO"/>
        </w:rPr>
        <w:t xml:space="preserve">şi </w:t>
      </w:r>
      <w:r>
        <w:rPr>
          <w:i/>
          <w:spacing w:val="-2"/>
          <w:lang w:val="ro-RO"/>
        </w:rPr>
        <w:t>n</w:t>
      </w:r>
      <w:r>
        <w:rPr>
          <w:spacing w:val="-2"/>
          <w:lang w:val="ro-RO"/>
        </w:rPr>
        <w:t>&gt;0.</w:t>
      </w:r>
    </w:p>
    <w:p w:rsidR="0018384F" w:rsidRDefault="0018384F">
      <w:pPr>
        <w:tabs>
          <w:tab w:val="left" w:pos="-720"/>
        </w:tabs>
        <w:jc w:val="both"/>
        <w:rPr>
          <w:spacing w:val="-2"/>
          <w:lang w:val="ro-RO"/>
        </w:rPr>
      </w:pPr>
      <w:r>
        <w:rPr>
          <w:i/>
          <w:spacing w:val="-2"/>
          <w:lang w:val="ro-RO"/>
        </w:rPr>
        <w:tab/>
        <w:t xml:space="preserve">28.13. </w:t>
      </w:r>
      <w:r>
        <w:rPr>
          <w:spacing w:val="-2"/>
          <w:lang w:val="ro-RO"/>
        </w:rPr>
        <w:t xml:space="preserve">Se dă </w:t>
      </w:r>
      <w:r>
        <w:rPr>
          <w:i/>
          <w:spacing w:val="-2"/>
          <w:lang w:val="ro-RO"/>
        </w:rPr>
        <w:t xml:space="preserve">n </w:t>
      </w:r>
      <w:r>
        <w:rPr>
          <w:i/>
          <w:spacing w:val="-2"/>
          <w:lang w:val="ro-RO"/>
        </w:rPr>
        <w:t xml:space="preserve"> </w:t>
      </w:r>
      <w:r>
        <w:rPr>
          <w:i/>
          <w:spacing w:val="-2"/>
          <w:lang w:val="ro-RO"/>
        </w:rPr>
        <w:t>.</w:t>
      </w:r>
      <w:r>
        <w:rPr>
          <w:spacing w:val="-2"/>
          <w:lang w:val="ro-RO"/>
        </w:rPr>
        <w:t xml:space="preserve"> Să se  scrie un algoritm pentru calcularea</w:t>
      </w:r>
    </w:p>
    <w:p w:rsidR="0018384F" w:rsidRDefault="0018384F">
      <w:pPr>
        <w:tabs>
          <w:tab w:val="center" w:pos="3968"/>
        </w:tabs>
        <w:jc w:val="both"/>
        <w:rPr>
          <w:i/>
          <w:spacing w:val="-2"/>
          <w:lang w:val="ro-RO"/>
        </w:rPr>
      </w:pPr>
      <w:r>
        <w:rPr>
          <w:spacing w:val="-2"/>
          <w:lang w:val="ro-RO"/>
        </w:rPr>
        <w:tab/>
      </w:r>
      <w:r>
        <w:rPr>
          <w:position w:val="-25"/>
        </w:rPr>
        <w:object w:dxaOrig="2060" w:dyaOrig="700">
          <v:shape id="_x0000_i1042" type="#_x0000_t75" style="width:102.75pt;height:35.25pt" o:ole="" filled="t">
            <v:fill color2="black"/>
            <v:imagedata r:id="rId38" o:title=""/>
          </v:shape>
          <o:OLEObject Type="Embed" ProgID="Equation.2" ShapeID="_x0000_i1042" DrawAspect="Content" ObjectID="_1571821513" r:id="rId39"/>
        </w:object>
      </w:r>
      <w:r>
        <w:rPr>
          <w:spacing w:val="-2"/>
          <w:lang w:val="ro-RO"/>
        </w:rPr>
        <w:fldChar w:fldCharType="begin"/>
      </w:r>
      <w:r>
        <w:rPr>
          <w:spacing w:val="-2"/>
          <w:lang w:val="ro-RO"/>
        </w:rPr>
        <w:instrText xml:space="preserve"> SEQ "Equation" \*Arabic </w:instrText>
      </w:r>
      <w:r>
        <w:rPr>
          <w:spacing w:val="-2"/>
          <w:lang w:val="ro-RO"/>
        </w:rPr>
        <w:fldChar w:fldCharType="separate"/>
      </w:r>
      <w:r>
        <w:rPr>
          <w:spacing w:val="-2"/>
          <w:lang w:val="ro-RO"/>
        </w:rPr>
        <w:t>7</w:t>
      </w:r>
      <w:r>
        <w:rPr>
          <w:spacing w:val="-2"/>
          <w:lang w:val="ro-RO"/>
        </w:rPr>
        <w:fldChar w:fldCharType="end"/>
      </w:r>
    </w:p>
    <w:p w:rsidR="0018384F" w:rsidRDefault="0018384F">
      <w:pPr>
        <w:tabs>
          <w:tab w:val="left" w:pos="-720"/>
        </w:tabs>
        <w:jc w:val="both"/>
        <w:rPr>
          <w:spacing w:val="-2"/>
          <w:lang w:val="ro-RO"/>
        </w:rPr>
      </w:pPr>
      <w:r>
        <w:rPr>
          <w:i/>
          <w:spacing w:val="-2"/>
          <w:lang w:val="ro-RO"/>
        </w:rPr>
        <w:tab/>
        <w:t xml:space="preserve">28.14. </w:t>
      </w:r>
      <w:r>
        <w:rPr>
          <w:spacing w:val="-2"/>
          <w:lang w:val="ro-RO"/>
        </w:rPr>
        <w:t xml:space="preserve">Fie </w:t>
      </w:r>
      <w:r>
        <w:rPr>
          <w:i/>
          <w:spacing w:val="-2"/>
          <w:lang w:val="ro-RO"/>
        </w:rPr>
        <w:t>a,b</w:t>
      </w:r>
      <w:r>
        <w:rPr>
          <w:spacing w:val="-2"/>
          <w:lang w:val="ro-RO"/>
        </w:rPr>
        <w:t>,</w:t>
      </w:r>
      <w:r>
        <w:rPr>
          <w:i/>
          <w:spacing w:val="-2"/>
          <w:lang w:val="ro-RO"/>
        </w:rPr>
        <w:t xml:space="preserve">c </w:t>
      </w:r>
      <w:r>
        <w:rPr>
          <w:i/>
          <w:spacing w:val="-2"/>
          <w:lang w:val="ro-RO"/>
        </w:rPr>
        <w:t xml:space="preserve"> </w:t>
      </w:r>
      <w:r>
        <w:rPr>
          <w:i/>
          <w:spacing w:val="-2"/>
          <w:lang w:val="ro-RO"/>
        </w:rPr>
        <w:t></w:t>
      </w:r>
      <w:r>
        <w:rPr>
          <w:i/>
          <w:spacing w:val="-2"/>
          <w:vertAlign w:val="subscript"/>
          <w:lang w:val="ro-RO"/>
        </w:rPr>
        <w:t>+</w:t>
      </w:r>
      <w:r>
        <w:rPr>
          <w:i/>
          <w:spacing w:val="-2"/>
          <w:lang w:val="ro-RO"/>
        </w:rPr>
        <w:t>.</w:t>
      </w:r>
      <w:r>
        <w:rPr>
          <w:spacing w:val="-2"/>
          <w:lang w:val="ro-RO"/>
        </w:rPr>
        <w:t xml:space="preserve"> Să se scrie un algoritm pentru rezolvarea ecuaţiei</w:t>
      </w:r>
    </w:p>
    <w:p w:rsidR="0018384F" w:rsidRDefault="0018384F">
      <w:pPr>
        <w:tabs>
          <w:tab w:val="center" w:pos="3968"/>
        </w:tabs>
        <w:jc w:val="both"/>
        <w:rPr>
          <w:spacing w:val="-2"/>
          <w:lang w:val="ro-RO"/>
        </w:rPr>
      </w:pPr>
      <w:r>
        <w:rPr>
          <w:spacing w:val="-2"/>
          <w:lang w:val="ro-RO"/>
        </w:rPr>
        <w:tab/>
      </w:r>
      <w:r>
        <w:rPr>
          <w:position w:val="-8"/>
        </w:rPr>
        <w:object w:dxaOrig="1480" w:dyaOrig="360">
          <v:shape id="_x0000_i1043" type="#_x0000_t75" style="width:74.25pt;height:18pt" o:ole="" filled="t">
            <v:fill color2="black"/>
            <v:imagedata r:id="rId40" o:title=""/>
          </v:shape>
          <o:OLEObject Type="Embed" ProgID="Equation.2" ShapeID="_x0000_i1043" DrawAspect="Content" ObjectID="_1571821514" r:id="rId41"/>
        </w:object>
      </w:r>
    </w:p>
    <w:p w:rsidR="0018384F" w:rsidRDefault="0018384F">
      <w:pPr>
        <w:tabs>
          <w:tab w:val="left" w:pos="-720"/>
        </w:tabs>
        <w:jc w:val="both"/>
        <w:rPr>
          <w:spacing w:val="-2"/>
          <w:lang w:val="ro-RO"/>
        </w:rPr>
      </w:pPr>
      <w:r>
        <w:rPr>
          <w:spacing w:val="-2"/>
          <w:lang w:val="ro-RO"/>
        </w:rPr>
        <w:t xml:space="preserve">unde </w:t>
      </w:r>
      <w:r>
        <w:rPr>
          <w:i/>
          <w:spacing w:val="-2"/>
          <w:lang w:val="ro-RO"/>
        </w:rPr>
        <w:t xml:space="preserve">d = </w:t>
      </w:r>
      <w:r>
        <w:rPr>
          <w:spacing w:val="-2"/>
          <w:lang w:val="ro-RO"/>
        </w:rPr>
        <w:t>(</w:t>
      </w:r>
      <w:r>
        <w:rPr>
          <w:i/>
          <w:spacing w:val="-2"/>
          <w:lang w:val="ro-RO"/>
        </w:rPr>
        <w:t>a,b</w:t>
      </w:r>
      <w:r>
        <w:rPr>
          <w:spacing w:val="-2"/>
          <w:lang w:val="ro-RO"/>
        </w:rPr>
        <w:t xml:space="preserve">) este cel mai mare divizor comun al numerelor </w:t>
      </w:r>
      <w:r>
        <w:rPr>
          <w:i/>
          <w:spacing w:val="-2"/>
          <w:lang w:val="ro-RO"/>
        </w:rPr>
        <w:t>a</w:t>
      </w:r>
      <w:r>
        <w:rPr>
          <w:spacing w:val="-2"/>
          <w:lang w:val="ro-RO"/>
        </w:rPr>
        <w:t xml:space="preserve"> şi </w:t>
      </w:r>
      <w:r>
        <w:rPr>
          <w:i/>
          <w:spacing w:val="-2"/>
          <w:lang w:val="ro-RO"/>
        </w:rPr>
        <w:t>b</w:t>
      </w:r>
      <w:r>
        <w:rPr>
          <w:spacing w:val="-2"/>
          <w:lang w:val="ro-RO"/>
        </w:rPr>
        <w:t xml:space="preserve">, iar </w:t>
      </w:r>
      <w:r>
        <w:rPr>
          <w:i/>
          <w:spacing w:val="-2"/>
          <w:lang w:val="ro-RO"/>
        </w:rPr>
        <w:t>p</w:t>
      </w:r>
      <w:r>
        <w:rPr>
          <w:spacing w:val="-2"/>
          <w:lang w:val="ro-RO"/>
        </w:rPr>
        <w:t xml:space="preserve"> este probabilitatea ca un număr </w:t>
      </w:r>
      <w:r>
        <w:rPr>
          <w:i/>
          <w:spacing w:val="-2"/>
          <w:lang w:val="ro-RO"/>
        </w:rPr>
        <w:t xml:space="preserve">n </w:t>
      </w:r>
      <w:r>
        <w:rPr>
          <w:i/>
          <w:spacing w:val="-2"/>
          <w:lang w:val="ro-RO"/>
        </w:rPr>
        <w:t xml:space="preserve"> </w:t>
      </w:r>
      <w:r>
        <w:rPr>
          <w:i/>
          <w:spacing w:val="-2"/>
          <w:lang w:val="ro-RO"/>
        </w:rPr>
        <w:t></w:t>
      </w:r>
      <w:r>
        <w:rPr>
          <w:spacing w:val="-2"/>
          <w:lang w:val="ro-RO"/>
        </w:rPr>
        <w:t xml:space="preserve"> ce verifică condiţia </w:t>
      </w:r>
      <w:r>
        <w:rPr>
          <w:i/>
          <w:spacing w:val="-2"/>
          <w:lang w:val="ro-RO"/>
        </w:rPr>
        <w:t>n</w:t>
      </w:r>
      <w:r>
        <w:rPr>
          <w:i/>
          <w:spacing w:val="-2"/>
          <w:lang w:val="ro-RO"/>
        </w:rPr>
        <w:t>c</w:t>
      </w:r>
      <w:r>
        <w:rPr>
          <w:spacing w:val="-2"/>
          <w:lang w:val="ro-RO"/>
        </w:rPr>
        <w:t>, luat la întâmplare, să fie prim.</w:t>
      </w:r>
    </w:p>
    <w:p w:rsidR="0018384F" w:rsidRDefault="0018384F">
      <w:pPr>
        <w:tabs>
          <w:tab w:val="left" w:pos="-720"/>
        </w:tabs>
        <w:jc w:val="both"/>
        <w:rPr>
          <w:spacing w:val="-2"/>
          <w:lang w:val="ro-RO"/>
        </w:rPr>
      </w:pPr>
    </w:p>
    <w:p w:rsidR="0018384F" w:rsidRDefault="0018384F">
      <w:pPr>
        <w:tabs>
          <w:tab w:val="left" w:pos="-720"/>
        </w:tabs>
        <w:jc w:val="both"/>
        <w:rPr>
          <w:i/>
          <w:lang w:val="ro-RO"/>
        </w:rPr>
      </w:pPr>
      <w:r>
        <w:rPr>
          <w:i/>
          <w:spacing w:val="-2"/>
          <w:lang w:val="ro-RO"/>
        </w:rPr>
        <w:tab/>
        <w:t xml:space="preserve">28.15. </w:t>
      </w:r>
      <w:r>
        <w:rPr>
          <w:spacing w:val="-2"/>
          <w:lang w:val="ro-RO"/>
        </w:rPr>
        <w:t xml:space="preserve">Se cere un algoritm pentru determinarea numerelor impare succesive a căror sumă este egală cu </w:t>
      </w:r>
      <w:r>
        <w:rPr>
          <w:i/>
          <w:spacing w:val="-2"/>
          <w:lang w:val="ro-RO"/>
        </w:rPr>
        <w:t>n</w:t>
      </w:r>
      <w:r>
        <w:rPr>
          <w:spacing w:val="-2"/>
          <w:vertAlign w:val="superscript"/>
          <w:lang w:val="ro-RO"/>
        </w:rPr>
        <w:t>3</w:t>
      </w:r>
      <w:r>
        <w:rPr>
          <w:spacing w:val="-2"/>
          <w:lang w:val="ro-RO"/>
        </w:rPr>
        <w:t xml:space="preserve">, pentru </w:t>
      </w:r>
      <w:r>
        <w:rPr>
          <w:i/>
          <w:spacing w:val="-2"/>
          <w:lang w:val="ro-RO"/>
        </w:rPr>
        <w:t>n</w:t>
      </w:r>
      <w:r>
        <w:rPr>
          <w:spacing w:val="-2"/>
          <w:lang w:val="ro-RO"/>
        </w:rPr>
        <w:t xml:space="preserve">=1,...,20. (Ex. </w:t>
      </w:r>
      <w:r>
        <w:rPr>
          <w:position w:val="-7"/>
        </w:rPr>
        <w:object w:dxaOrig="3200" w:dyaOrig="340">
          <v:shape id="_x0000_i1044" type="#_x0000_t75" style="width:159.75pt;height:17.25pt" o:ole="" filled="t">
            <v:fill color2="black"/>
            <v:imagedata r:id="rId42" o:title=""/>
          </v:shape>
          <o:OLEObject Type="Embed" ProgID="Equation.2" ShapeID="_x0000_i1044" DrawAspect="Content" ObjectID="_1571821515" r:id="rId43"/>
        </w:object>
      </w:r>
      <w:r>
        <w:rPr>
          <w:spacing w:val="-2"/>
          <w:lang w:val="ro-RO"/>
        </w:rPr>
        <w:fldChar w:fldCharType="begin"/>
      </w:r>
      <w:r>
        <w:rPr>
          <w:spacing w:val="-2"/>
          <w:lang w:val="ro-RO"/>
        </w:rPr>
        <w:instrText xml:space="preserve"> SEQ "Equation" \*Arabic </w:instrText>
      </w:r>
      <w:r>
        <w:rPr>
          <w:spacing w:val="-2"/>
          <w:lang w:val="ro-RO"/>
        </w:rPr>
        <w:fldChar w:fldCharType="separate"/>
      </w:r>
      <w:r>
        <w:rPr>
          <w:spacing w:val="-2"/>
          <w:lang w:val="ro-RO"/>
        </w:rPr>
        <w:t>8</w:t>
      </w:r>
      <w:r>
        <w:rPr>
          <w:spacing w:val="-2"/>
          <w:lang w:val="ro-RO"/>
        </w:rPr>
        <w:fldChar w:fldCharType="end"/>
      </w:r>
      <w:r>
        <w:rPr>
          <w:spacing w:val="-2"/>
          <w:lang w:val="ro-RO"/>
        </w:rPr>
        <w:t>, etc).</w:t>
      </w:r>
    </w:p>
    <w:p w:rsidR="0018384F" w:rsidRDefault="0018384F">
      <w:pPr>
        <w:ind w:firstLine="720"/>
        <w:jc w:val="both"/>
        <w:rPr>
          <w:lang w:val="ro-RO"/>
        </w:rPr>
      </w:pPr>
      <w:r>
        <w:rPr>
          <w:i/>
          <w:lang w:val="ro-RO"/>
        </w:rPr>
        <w:t xml:space="preserve">28.16.  Analizaţi </w:t>
      </w:r>
      <w:r>
        <w:rPr>
          <w:i/>
          <w:spacing w:val="-2"/>
          <w:lang w:val="ro-RO"/>
        </w:rPr>
        <w:t xml:space="preserve">algoritmul </w:t>
      </w:r>
      <w:r>
        <w:rPr>
          <w:i/>
          <w:lang w:val="ro-RO"/>
        </w:rPr>
        <w:t>şi scriţi codul sursă pentru soluţionarea  ecuaţiei de grad doi aX</w:t>
      </w:r>
      <w:r>
        <w:rPr>
          <w:i/>
          <w:vertAlign w:val="superscript"/>
          <w:lang w:val="ro-RO"/>
        </w:rPr>
        <w:t>2</w:t>
      </w:r>
      <w:r>
        <w:rPr>
          <w:i/>
          <w:lang w:val="ro-RO"/>
        </w:rPr>
        <w:t>+bX+c=0 (a,b,c</w:t>
      </w:r>
      <w:r>
        <w:rPr>
          <w:rFonts w:ascii="Symbol" w:hAnsi="Symbol"/>
          <w:i/>
          <w:lang w:val="ro-RO"/>
        </w:rPr>
        <w:t></w:t>
      </w:r>
      <w:r>
        <w:rPr>
          <w:i/>
          <w:lang w:val="ro-RO"/>
        </w:rPr>
        <w:t>R _i a</w:t>
      </w:r>
      <w:r>
        <w:rPr>
          <w:rFonts w:ascii="Symbol" w:hAnsi="Symbol"/>
          <w:i/>
          <w:lang w:val="ro-RO"/>
        </w:rPr>
        <w:t></w:t>
      </w:r>
      <w:r>
        <w:rPr>
          <w:i/>
          <w:lang w:val="ro-RO"/>
        </w:rPr>
        <w:t>0).</w:t>
      </w:r>
    </w:p>
    <w:p w:rsidR="0018384F" w:rsidRDefault="0018384F">
      <w:pPr>
        <w:jc w:val="both"/>
        <w:rPr>
          <w:lang w:val="ro-RO"/>
        </w:rPr>
      </w:pPr>
      <w:r>
        <w:rPr>
          <w:lang w:val="ro-RO"/>
        </w:rPr>
        <w:t>Metoda de rezolvare a ecuaţiei de gradul doi este cunoscută. Ecuaţia poate avea rădăcini reale, respectiv complexe, situaţie recunoscută după semnul discriminantului d = b</w:t>
      </w:r>
      <w:r>
        <w:rPr>
          <w:vertAlign w:val="superscript"/>
          <w:lang w:val="ro-RO"/>
        </w:rPr>
        <w:t>2</w:t>
      </w:r>
      <w:r>
        <w:rPr>
          <w:lang w:val="ro-RO"/>
        </w:rPr>
        <w:t xml:space="preserve"> - 4ac.</w:t>
      </w:r>
    </w:p>
    <w:p w:rsidR="0018384F" w:rsidRDefault="0018384F">
      <w:pPr>
        <w:ind w:right="49" w:firstLine="360"/>
        <w:jc w:val="both"/>
        <w:rPr>
          <w:lang w:val="en-US"/>
        </w:rPr>
      </w:pPr>
      <w:r>
        <w:rPr>
          <w:lang w:val="ro-RO"/>
        </w:rPr>
        <w:lastRenderedPageBreak/>
        <w:tab/>
      </w:r>
      <w:r>
        <w:rPr>
          <w:i/>
          <w:lang w:val="ro-RO"/>
        </w:rPr>
        <w:t xml:space="preserve">28.17. Analizaţi </w:t>
      </w:r>
      <w:r>
        <w:rPr>
          <w:i/>
          <w:spacing w:val="-2"/>
          <w:lang w:val="ro-RO"/>
        </w:rPr>
        <w:t xml:space="preserve">algoritmul </w:t>
      </w:r>
      <w:r>
        <w:rPr>
          <w:i/>
          <w:lang w:val="ro-RO"/>
        </w:rPr>
        <w:t xml:space="preserve">şi scriţi codul sursă pentru soluţionarea următoarelor probleme. </w:t>
      </w:r>
      <w:r>
        <w:object w:dxaOrig="7096" w:dyaOrig="4154">
          <v:shape id="_x0000_s1552" type="#_x0000_t75" style="position:absolute;left:0;text-align:left;margin-left:91.7pt;margin-top:61.4pt;width:109.45pt;height:31.9pt;z-index:251808256;mso-wrap-distance-left:9.05pt;mso-wrap-distance-right:9.05pt;mso-position-horizontal-relative:text;mso-position-vertical-relative:text" filled="t">
            <v:fill color2="black"/>
            <v:imagedata r:id="rId44" o:title=""/>
            <w10:wrap type="topAndBottom"/>
          </v:shape>
          <o:OLEObject Type="Embed" ProgID="Equation.3" ShapeID="_x0000_s1552" DrawAspect="Content" ObjectID="_1571821516" r:id="rId45"/>
        </w:object>
      </w:r>
      <w:r>
        <w:rPr>
          <w:lang w:val="en-US"/>
        </w:rPr>
        <w:t>Ca model matematic vom folosi formula:</w:t>
      </w:r>
    </w:p>
    <w:p w:rsidR="0018384F" w:rsidRDefault="0018384F">
      <w:pPr>
        <w:ind w:right="49" w:firstLine="360"/>
        <w:jc w:val="both"/>
        <w:rPr>
          <w:lang w:val="en-US"/>
        </w:rPr>
      </w:pPr>
      <w:r>
        <w:rPr>
          <w:lang w:val="en-US"/>
        </w:rPr>
        <w:t>Formula nu este întotdeauna aplicabilă. Vom distinge următoarele situaţii:</w:t>
      </w:r>
    </w:p>
    <w:p w:rsidR="0018384F" w:rsidRDefault="0018384F">
      <w:pPr>
        <w:ind w:right="49" w:firstLine="360"/>
        <w:jc w:val="both"/>
        <w:rPr>
          <w:lang w:val="en-US"/>
        </w:rPr>
      </w:pPr>
      <w:r>
        <w:rPr>
          <w:lang w:val="en-US"/>
        </w:rPr>
        <w:t>1. a=0, caz în care nu avem de a face cu o ecuaţie de gradul 2, ci</w:t>
      </w:r>
    </w:p>
    <w:p w:rsidR="0018384F" w:rsidRDefault="0018384F">
      <w:pPr>
        <w:ind w:right="49" w:firstLine="360"/>
        <w:jc w:val="both"/>
        <w:rPr>
          <w:lang w:val="en-US"/>
        </w:rPr>
      </w:pPr>
      <w:r>
        <w:rPr>
          <w:lang w:val="en-US"/>
        </w:rPr>
        <w:t>1.1.</w:t>
      </w:r>
      <w:r>
        <w:rPr>
          <w:lang w:val="en-US"/>
        </w:rPr>
        <w:tab/>
        <w:t xml:space="preserve">este posibil să avem ecuaţia de gradul 1: bx+c=0, cu soluţia </w:t>
      </w:r>
    </w:p>
    <w:p w:rsidR="0018384F" w:rsidRDefault="0018384F">
      <w:pPr>
        <w:ind w:right="49" w:firstLine="360"/>
        <w:jc w:val="both"/>
        <w:rPr>
          <w:lang w:val="en-US"/>
        </w:rPr>
      </w:pPr>
      <w:r>
        <w:rPr>
          <w:lang w:val="en-US"/>
        </w:rPr>
        <w:t xml:space="preserve">       </w:t>
      </w:r>
      <w:r>
        <w:rPr>
          <w:lang w:val="en-US"/>
        </w:rPr>
        <w:tab/>
        <w:t xml:space="preserve">x= - c/b , dacă b </w:t>
      </w:r>
      <w:r>
        <w:rPr>
          <w:rFonts w:ascii="Symbol" w:hAnsi="Symbol"/>
        </w:rPr>
        <w:t></w:t>
      </w:r>
      <w:r>
        <w:rPr>
          <w:lang w:val="en-US"/>
        </w:rPr>
        <w:t xml:space="preserve"> 0. </w:t>
      </w:r>
    </w:p>
    <w:p w:rsidR="0018384F" w:rsidRDefault="0018384F">
      <w:pPr>
        <w:ind w:right="49" w:firstLine="360"/>
        <w:jc w:val="both"/>
        <w:rPr>
          <w:lang w:val="en-US"/>
        </w:rPr>
      </w:pPr>
      <w:r>
        <w:rPr>
          <w:lang w:val="en-US"/>
        </w:rPr>
        <w:t>1.2.</w:t>
      </w:r>
      <w:r>
        <w:rPr>
          <w:lang w:val="en-US"/>
        </w:rPr>
        <w:tab/>
        <w:t xml:space="preserve">dacă şi b=0, atunci </w:t>
      </w:r>
    </w:p>
    <w:p w:rsidR="0018384F" w:rsidRDefault="0018384F">
      <w:pPr>
        <w:numPr>
          <w:ilvl w:val="2"/>
          <w:numId w:val="22"/>
        </w:numPr>
        <w:ind w:left="0" w:right="49" w:firstLine="360"/>
        <w:jc w:val="both"/>
        <w:rPr>
          <w:lang w:val="en-US"/>
        </w:rPr>
      </w:pPr>
      <w:r>
        <w:rPr>
          <w:lang w:val="en-US"/>
        </w:rPr>
        <w:t>dacă c</w:t>
      </w:r>
      <w:r>
        <w:rPr>
          <w:rFonts w:ascii="Symbol" w:hAnsi="Symbol"/>
        </w:rPr>
        <w:t></w:t>
      </w:r>
      <w:r>
        <w:rPr>
          <w:lang w:val="en-US"/>
        </w:rPr>
        <w:t xml:space="preserve">0, atunci nu avem nici o soluţie, în timp ce </w:t>
      </w:r>
    </w:p>
    <w:p w:rsidR="0018384F" w:rsidRDefault="0018384F">
      <w:pPr>
        <w:numPr>
          <w:ilvl w:val="2"/>
          <w:numId w:val="22"/>
        </w:numPr>
        <w:ind w:left="0" w:right="49" w:firstLine="360"/>
        <w:jc w:val="both"/>
        <w:rPr>
          <w:lang w:val="en-US"/>
        </w:rPr>
      </w:pPr>
      <w:r>
        <w:rPr>
          <w:lang w:val="en-US"/>
        </w:rPr>
        <w:t>dacă şi c=0, atunci avem o infinitate de soluţii.</w:t>
      </w:r>
    </w:p>
    <w:p w:rsidR="0018384F" w:rsidRDefault="0018384F">
      <w:pPr>
        <w:ind w:right="49" w:firstLine="360"/>
        <w:jc w:val="both"/>
        <w:rPr>
          <w:lang w:val="en-US"/>
        </w:rPr>
      </w:pPr>
      <w:r>
        <w:rPr>
          <w:lang w:val="en-US"/>
        </w:rPr>
        <w:t>2. a</w:t>
      </w:r>
      <w:r>
        <w:rPr>
          <w:rFonts w:ascii="Symbol" w:hAnsi="Symbol"/>
        </w:rPr>
        <w:t></w:t>
      </w:r>
      <w:r>
        <w:rPr>
          <w:lang w:val="en-US"/>
        </w:rPr>
        <w:t xml:space="preserve">0 corespunde ecuaţiei de gradul 2. In acest caz avem alte două situaţii: </w:t>
      </w:r>
    </w:p>
    <w:p w:rsidR="0018384F" w:rsidRDefault="0018384F">
      <w:pPr>
        <w:numPr>
          <w:ilvl w:val="1"/>
          <w:numId w:val="9"/>
        </w:numPr>
        <w:ind w:left="0" w:right="49" w:firstLine="360"/>
        <w:jc w:val="both"/>
        <w:rPr>
          <w:lang w:val="en-US"/>
        </w:rPr>
      </w:pPr>
      <w:r>
        <w:rPr>
          <w:lang w:val="en-US"/>
        </w:rPr>
        <w:t>Formula este aplicabilă pentru rădăcini reale (discriminant pozitiv)</w:t>
      </w:r>
    </w:p>
    <w:p w:rsidR="0018384F" w:rsidRDefault="0018384F">
      <w:pPr>
        <w:numPr>
          <w:ilvl w:val="1"/>
          <w:numId w:val="9"/>
        </w:numPr>
        <w:ind w:left="0" w:right="49" w:firstLine="360"/>
        <w:jc w:val="both"/>
        <w:rPr>
          <w:i/>
          <w:lang w:val="ro-RO"/>
        </w:rPr>
      </w:pPr>
      <w:r>
        <w:rPr>
          <w:lang w:val="en-US"/>
        </w:rPr>
        <w:t>Pentru discriminant negativ, întrucât nu dispunem de aritmetică complexă, va trebui să efectuăm separat calculele pentru partea reală şi cea imaginară.</w:t>
      </w:r>
    </w:p>
    <w:p w:rsidR="0018384F" w:rsidRPr="003015FA" w:rsidRDefault="0018384F">
      <w:pPr>
        <w:jc w:val="both"/>
        <w:rPr>
          <w:lang w:val="en-US"/>
        </w:rPr>
      </w:pPr>
      <w:r>
        <w:rPr>
          <w:i/>
          <w:lang w:val="ro-RO"/>
        </w:rPr>
        <w:t xml:space="preserve"> </w:t>
      </w:r>
    </w:p>
    <w:p w:rsidR="0018384F" w:rsidRDefault="00433808">
      <w:pPr>
        <w:jc w:val="both"/>
        <w:rPr>
          <w:lang w:val="ro-RO"/>
        </w:rPr>
      </w:pPr>
      <w:r>
        <w:rPr>
          <w:noProof/>
          <w:sz w:val="22"/>
          <w:lang w:val="en-US" w:eastAsia="en-US" w:bidi="ar-SA"/>
        </w:rPr>
        <w:drawing>
          <wp:inline distT="0" distB="0" distL="0" distR="0">
            <wp:extent cx="5486400" cy="3695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86400" cy="3695700"/>
                    </a:xfrm>
                    <a:prstGeom prst="rect">
                      <a:avLst/>
                    </a:prstGeom>
                    <a:solidFill>
                      <a:srgbClr val="FFFFFF"/>
                    </a:solidFill>
                    <a:ln>
                      <a:noFill/>
                    </a:ln>
                  </pic:spPr>
                </pic:pic>
              </a:graphicData>
            </a:graphic>
          </wp:inline>
        </w:drawing>
      </w:r>
    </w:p>
    <w:p w:rsidR="0018384F" w:rsidRDefault="0018384F">
      <w:pPr>
        <w:jc w:val="both"/>
        <w:rPr>
          <w:lang w:val="ro-RO"/>
        </w:rPr>
      </w:pPr>
      <w:r>
        <w:rPr>
          <w:lang w:val="ro-RO"/>
        </w:rPr>
        <w:t>Fig.28.a. Algoritm pentru rezolvarea ecuaţiei de gradul doi                   Fig.28.b. Algoritm pentru calculul sumei vaorilor</w:t>
      </w:r>
    </w:p>
    <w:p w:rsidR="0018384F" w:rsidRDefault="0018384F">
      <w:pPr>
        <w:ind w:left="5760" w:firstLine="720"/>
        <w:jc w:val="both"/>
        <w:rPr>
          <w:lang w:val="ro-RO"/>
        </w:rPr>
      </w:pPr>
      <w:r>
        <w:rPr>
          <w:lang w:val="ro-RO"/>
        </w:rPr>
        <w:t xml:space="preserve"> pozitive a unui tablou unidimensional</w:t>
      </w:r>
    </w:p>
    <w:p w:rsidR="0018384F" w:rsidRDefault="0018384F">
      <w:pPr>
        <w:ind w:firstLine="720"/>
        <w:jc w:val="both"/>
        <w:rPr>
          <w:i/>
          <w:lang w:val="ro-RO"/>
        </w:rPr>
      </w:pPr>
      <w:r>
        <w:rPr>
          <w:lang w:val="ro-RO"/>
        </w:rPr>
        <w:t xml:space="preserve">Algoritmul de rezolvare a problemei va citi mai întâi datele problemei, marcate prin variabilele </w:t>
      </w:r>
      <w:r>
        <w:rPr>
          <w:i/>
          <w:lang w:val="ro-RO"/>
        </w:rPr>
        <w:t>a, b</w:t>
      </w:r>
      <w:r>
        <w:rPr>
          <w:lang w:val="ro-RO"/>
        </w:rPr>
        <w:t xml:space="preserve"> şi </w:t>
      </w:r>
      <w:r>
        <w:rPr>
          <w:i/>
          <w:lang w:val="ro-RO"/>
        </w:rPr>
        <w:t>c</w:t>
      </w:r>
      <w:r>
        <w:rPr>
          <w:lang w:val="ro-RO"/>
        </w:rPr>
        <w:t xml:space="preserve">. Va calcula apoi discriminantul </w:t>
      </w:r>
      <w:r>
        <w:rPr>
          <w:i/>
          <w:lang w:val="ro-RO"/>
        </w:rPr>
        <w:t>d</w:t>
      </w:r>
      <w:r>
        <w:rPr>
          <w:lang w:val="ro-RO"/>
        </w:rPr>
        <w:t xml:space="preserve"> şi va continua în funcţie de valoarea lui </w:t>
      </w:r>
      <w:r>
        <w:rPr>
          <w:i/>
          <w:lang w:val="ro-RO"/>
        </w:rPr>
        <w:t>d</w:t>
      </w:r>
      <w:r>
        <w:rPr>
          <w:lang w:val="ro-RO"/>
        </w:rPr>
        <w:t>, aşa cum se poate vedea în fig.28.a.</w:t>
      </w:r>
    </w:p>
    <w:p w:rsidR="0018384F" w:rsidRDefault="0018384F">
      <w:pPr>
        <w:ind w:firstLine="720"/>
        <w:jc w:val="both"/>
        <w:rPr>
          <w:lang w:val="ro-RO"/>
        </w:rPr>
      </w:pPr>
      <w:r>
        <w:rPr>
          <w:i/>
          <w:lang w:val="ro-RO"/>
        </w:rPr>
        <w:t>1.27b. Analizaţi şi scriţi codul sursă pentru calcularea sumei elementelor pozitive ale unui şir de numere reale dat.</w:t>
      </w:r>
    </w:p>
    <w:p w:rsidR="0018384F" w:rsidRDefault="0018384F">
      <w:pPr>
        <w:jc w:val="both"/>
        <w:rPr>
          <w:sz w:val="22"/>
          <w:lang w:val="ro-RO"/>
        </w:rPr>
      </w:pPr>
      <w:r>
        <w:rPr>
          <w:lang w:val="ro-RO"/>
        </w:rPr>
        <w:tab/>
        <w:t xml:space="preserve">Schema logică (dată în Fig.28.b) va conţine imediat după blocul START un bloc de citire, care precizează datele cunoscute în problemă, apoi o parte care calculează suma cerută şi un bloc de tipărire a sumei găsite, înaintea blocului STOP. Partea care calculează suma </w:t>
      </w:r>
      <w:r>
        <w:rPr>
          <w:i/>
          <w:lang w:val="ro-RO"/>
        </w:rPr>
        <w:t>S</w:t>
      </w:r>
      <w:r>
        <w:rPr>
          <w:lang w:val="ro-RO"/>
        </w:rPr>
        <w:t xml:space="preserve"> cerută are un bloc pentru iniţializarea cu 0 a acestei sume, apoi blocuri pentru parcurgerea numerelor: x</w:t>
      </w:r>
      <w:r>
        <w:rPr>
          <w:vertAlign w:val="subscript"/>
          <w:lang w:val="ro-RO"/>
        </w:rPr>
        <w:t>1</w:t>
      </w:r>
      <w:r>
        <w:rPr>
          <w:lang w:val="ro-RO"/>
        </w:rPr>
        <w:t>, x</w:t>
      </w:r>
      <w:r>
        <w:rPr>
          <w:vertAlign w:val="subscript"/>
          <w:lang w:val="ro-RO"/>
        </w:rPr>
        <w:t>2…</w:t>
      </w:r>
      <w:r>
        <w:rPr>
          <w:lang w:val="ro-RO"/>
        </w:rPr>
        <w:t>x</w:t>
      </w:r>
      <w:r>
        <w:rPr>
          <w:vertAlign w:val="subscript"/>
          <w:lang w:val="ro-RO"/>
        </w:rPr>
        <w:t xml:space="preserve">n </w:t>
      </w:r>
      <w:r>
        <w:rPr>
          <w:lang w:val="ro-RO"/>
        </w:rPr>
        <w:t xml:space="preserve">şi adunarea celor pozitive la suma </w:t>
      </w:r>
      <w:r>
        <w:rPr>
          <w:i/>
          <w:lang w:val="ro-RO"/>
        </w:rPr>
        <w:t>S</w:t>
      </w:r>
      <w:r>
        <w:rPr>
          <w:lang w:val="ro-RO"/>
        </w:rPr>
        <w:t xml:space="preserve">. Pentru această parcurgere se foloseşte o variabilă contor </w:t>
      </w:r>
      <w:r>
        <w:rPr>
          <w:i/>
          <w:lang w:val="ro-RO"/>
        </w:rPr>
        <w:t>i</w:t>
      </w:r>
      <w:r>
        <w:rPr>
          <w:lang w:val="ro-RO"/>
        </w:rPr>
        <w:t xml:space="preserve">, care este iniţializată cu 1 şi creşte mereu cu 1 pentru a atinge valoarea </w:t>
      </w:r>
      <w:r>
        <w:rPr>
          <w:i/>
          <w:lang w:val="ro-RO"/>
        </w:rPr>
        <w:t>n</w:t>
      </w:r>
      <w:r>
        <w:rPr>
          <w:lang w:val="ro-RO"/>
        </w:rPr>
        <w:t>, indicele ultimului număr dat.</w:t>
      </w:r>
    </w:p>
    <w:p w:rsidR="0018384F" w:rsidRDefault="0018384F">
      <w:pPr>
        <w:jc w:val="both"/>
        <w:rPr>
          <w:sz w:val="22"/>
          <w:lang w:val="ro-RO"/>
        </w:rPr>
      </w:pPr>
    </w:p>
    <w:p w:rsidR="0018384F" w:rsidRDefault="0018384F">
      <w:pPr>
        <w:ind w:left="360" w:firstLine="360"/>
        <w:rPr>
          <w:b/>
          <w:sz w:val="22"/>
          <w:u w:val="single"/>
          <w:lang w:val="ro-RO"/>
        </w:rPr>
      </w:pPr>
      <w:r>
        <w:rPr>
          <w:b/>
          <w:sz w:val="22"/>
          <w:u w:val="single"/>
          <w:lang w:val="ro-RO"/>
        </w:rPr>
        <w:t>Bibliografie:</w:t>
      </w:r>
    </w:p>
    <w:p w:rsidR="0018384F" w:rsidRDefault="0018384F">
      <w:pPr>
        <w:ind w:left="360" w:firstLine="360"/>
        <w:rPr>
          <w:b/>
          <w:sz w:val="22"/>
          <w:u w:val="single"/>
          <w:lang w:val="ro-RO"/>
        </w:rPr>
      </w:pPr>
    </w:p>
    <w:p w:rsidR="0018384F" w:rsidRDefault="0018384F">
      <w:pPr>
        <w:numPr>
          <w:ilvl w:val="0"/>
          <w:numId w:val="4"/>
        </w:numPr>
        <w:jc w:val="both"/>
      </w:pPr>
      <w:r w:rsidRPr="003015FA">
        <w:rPr>
          <w:lang w:val="en-US"/>
        </w:rPr>
        <w:t xml:space="preserve">Cristea Valentin, Tehnici de programare. </w:t>
      </w:r>
      <w:r>
        <w:t>Ed.: Bucur., Teora,</w:t>
      </w:r>
      <w:r>
        <w:rPr>
          <w:lang w:val="ro-RO"/>
        </w:rPr>
        <w:t xml:space="preserve"> </w:t>
      </w:r>
      <w:r>
        <w:t>1993. /681.3; T29/</w:t>
      </w:r>
    </w:p>
    <w:p w:rsidR="0018384F" w:rsidRDefault="0018384F">
      <w:pPr>
        <w:numPr>
          <w:ilvl w:val="0"/>
          <w:numId w:val="4"/>
        </w:numPr>
        <w:jc w:val="both"/>
      </w:pPr>
      <w:r w:rsidRPr="003015FA">
        <w:rPr>
          <w:lang w:val="en-US"/>
        </w:rPr>
        <w:t>M</w:t>
      </w:r>
      <w:r>
        <w:rPr>
          <w:lang w:val="ro-RO"/>
        </w:rPr>
        <w:t>a</w:t>
      </w:r>
      <w:r w:rsidRPr="003015FA">
        <w:rPr>
          <w:lang w:val="en-US"/>
        </w:rPr>
        <w:t>rşanu Radu. MS_DOS şi UNIX. Sisteme de operare. Utilizare</w:t>
      </w:r>
      <w:r>
        <w:rPr>
          <w:lang w:val="ro-RO"/>
        </w:rPr>
        <w:t xml:space="preserve"> </w:t>
      </w:r>
      <w:r w:rsidRPr="003015FA">
        <w:rPr>
          <w:lang w:val="en-US"/>
        </w:rPr>
        <w:t xml:space="preserve">Windows, Lotus, WordPerfect. </w:t>
      </w:r>
      <w:r>
        <w:t>Bucur., Ed.Tehnicщ, 1995. /691.3;</w:t>
      </w:r>
      <w:r>
        <w:rPr>
          <w:lang w:val="ro-RO"/>
        </w:rPr>
        <w:t xml:space="preserve"> </w:t>
      </w:r>
      <w:r>
        <w:t>M32/</w:t>
      </w:r>
    </w:p>
    <w:p w:rsidR="0018384F" w:rsidRDefault="0018384F">
      <w:pPr>
        <w:numPr>
          <w:ilvl w:val="0"/>
          <w:numId w:val="4"/>
        </w:numPr>
        <w:jc w:val="both"/>
      </w:pPr>
      <w:r w:rsidRPr="003015FA">
        <w:rPr>
          <w:lang w:val="en-US"/>
        </w:rPr>
        <w:t xml:space="preserve">T. Bălănescu  </w:t>
      </w:r>
      <w:r>
        <w:t>ш</w:t>
      </w:r>
      <w:r w:rsidRPr="003015FA">
        <w:rPr>
          <w:lang w:val="en-US"/>
        </w:rPr>
        <w:t xml:space="preserve">.a.  PASCAL  </w:t>
      </w:r>
      <w:r>
        <w:rPr>
          <w:lang w:val="ro-RO"/>
        </w:rPr>
        <w:t>ş</w:t>
      </w:r>
      <w:r w:rsidRPr="003015FA">
        <w:rPr>
          <w:lang w:val="en-US"/>
        </w:rPr>
        <w:t xml:space="preserve">i TurboPascal. v.1,2. </w:t>
      </w:r>
      <w:r>
        <w:t>Bucur., Ed.:       Tehnica,1992.</w:t>
      </w:r>
    </w:p>
    <w:p w:rsidR="0018384F" w:rsidRDefault="0018384F">
      <w:pPr>
        <w:numPr>
          <w:ilvl w:val="0"/>
          <w:numId w:val="4"/>
        </w:numPr>
        <w:jc w:val="both"/>
      </w:pPr>
      <w:r w:rsidRPr="003015FA">
        <w:rPr>
          <w:lang w:val="en-US"/>
        </w:rPr>
        <w:t xml:space="preserve">13. Vasiu L., Grama R., Aldica A. Turbo Pascal 6.0. Programe-Cl.-Napoca:   Micro Informatica ,1994.-399 p. -(Ser.PC). </w:t>
      </w:r>
      <w:r>
        <w:t>ISBN 973-96274-2-0</w:t>
      </w:r>
      <w:r>
        <w:rPr>
          <w:lang w:val="ro-RO"/>
        </w:rPr>
        <w:t xml:space="preserve">  </w:t>
      </w:r>
      <w:r>
        <w:t xml:space="preserve">        CZU 681.3 V-35</w:t>
      </w:r>
    </w:p>
    <w:p w:rsidR="0018384F" w:rsidRDefault="0018384F">
      <w:pPr>
        <w:numPr>
          <w:ilvl w:val="0"/>
          <w:numId w:val="4"/>
        </w:numPr>
        <w:jc w:val="both"/>
        <w:rPr>
          <w:lang w:val="fr-FR"/>
        </w:rPr>
      </w:pPr>
      <w:r w:rsidRPr="003015FA">
        <w:rPr>
          <w:lang w:val="en-US"/>
        </w:rPr>
        <w:t>Odagescu Ioan, Copos Cristina s.a. Metode si Tehnici de programare.</w:t>
      </w:r>
      <w:r>
        <w:rPr>
          <w:lang w:val="ro-RO"/>
        </w:rPr>
        <w:t xml:space="preserve"> </w:t>
      </w:r>
      <w:r w:rsidRPr="003015FA">
        <w:rPr>
          <w:lang w:val="en-US"/>
        </w:rPr>
        <w:t>/enunturi, solutii, probleme propuse/ Ed.:Bucur.: INTACT, 1994/681.3; O23/</w:t>
      </w:r>
    </w:p>
    <w:p w:rsidR="0018384F" w:rsidRDefault="0018384F">
      <w:pPr>
        <w:numPr>
          <w:ilvl w:val="0"/>
          <w:numId w:val="4"/>
        </w:numPr>
        <w:jc w:val="both"/>
        <w:rPr>
          <w:lang w:val="en-US"/>
        </w:rPr>
      </w:pPr>
      <w:r>
        <w:rPr>
          <w:lang w:val="fr-FR"/>
        </w:rPr>
        <w:t>Dr. Kris Jamsa si Lars Klander ’’Totul despre C si C++’’, traducere de Eugen Dumitrescu</w:t>
      </w:r>
    </w:p>
    <w:p w:rsidR="0018384F" w:rsidRDefault="0018384F">
      <w:pPr>
        <w:numPr>
          <w:ilvl w:val="0"/>
          <w:numId w:val="4"/>
        </w:numPr>
        <w:jc w:val="both"/>
        <w:rPr>
          <w:lang w:val="en-US"/>
        </w:rPr>
      </w:pPr>
      <w:r w:rsidRPr="003015FA">
        <w:t xml:space="preserve">Аммерал Л. Машинная графика на языке  Си.(4 кн.) </w:t>
      </w:r>
      <w:r>
        <w:rPr>
          <w:lang w:val="en-US"/>
        </w:rPr>
        <w:t>М.: СолСистем. 1993</w:t>
      </w:r>
    </w:p>
    <w:p w:rsidR="0018384F" w:rsidRDefault="0018384F">
      <w:pPr>
        <w:numPr>
          <w:ilvl w:val="0"/>
          <w:numId w:val="4"/>
        </w:numPr>
        <w:jc w:val="both"/>
        <w:rPr>
          <w:lang w:val="en-US"/>
        </w:rPr>
      </w:pPr>
      <w:r w:rsidRPr="003015FA">
        <w:t xml:space="preserve">Джехани Н.  Программирование на языке Си. М.: Радио и св.. </w:t>
      </w:r>
      <w:r>
        <w:rPr>
          <w:lang w:val="en-US"/>
        </w:rPr>
        <w:t>1988. /681.3; Д409/</w:t>
      </w:r>
    </w:p>
    <w:p w:rsidR="0018384F" w:rsidRDefault="0018384F">
      <w:pPr>
        <w:numPr>
          <w:ilvl w:val="0"/>
          <w:numId w:val="4"/>
        </w:numPr>
        <w:jc w:val="both"/>
        <w:rPr>
          <w:lang w:val="en-US"/>
        </w:rPr>
      </w:pPr>
      <w:r w:rsidRPr="003015FA">
        <w:t xml:space="preserve">Уэйтм Н. И др.  Язык Си. М.: Радио и св.. </w:t>
      </w:r>
      <w:r>
        <w:rPr>
          <w:lang w:val="en-US"/>
        </w:rPr>
        <w:t>1988./681.3; У97/</w:t>
      </w:r>
    </w:p>
    <w:p w:rsidR="0018384F" w:rsidRDefault="0018384F">
      <w:pPr>
        <w:numPr>
          <w:ilvl w:val="0"/>
          <w:numId w:val="4"/>
        </w:numPr>
        <w:jc w:val="both"/>
      </w:pPr>
      <w:r w:rsidRPr="003015FA">
        <w:lastRenderedPageBreak/>
        <w:t>Берри Р., Микинз Б. Язык Си. Вв. для программистов. М.: Финансы и ст. 1988./681.3; Б518/</w:t>
      </w:r>
    </w:p>
    <w:p w:rsidR="0018384F" w:rsidRDefault="0018384F">
      <w:pPr>
        <w:numPr>
          <w:ilvl w:val="0"/>
          <w:numId w:val="4"/>
        </w:numPr>
        <w:jc w:val="both"/>
        <w:rPr>
          <w:sz w:val="22"/>
          <w:lang w:val="ro-RO"/>
        </w:rPr>
      </w:pPr>
      <w:r w:rsidRPr="003015FA">
        <w:rPr>
          <w:lang w:val="en-US"/>
        </w:rPr>
        <w:t>Programare calculatoarelor. Indrumar de laborator./A.Popescu, S. Marin</w:t>
      </w:r>
      <w:r>
        <w:rPr>
          <w:lang w:val="ro-RO"/>
        </w:rPr>
        <w:t xml:space="preserve"> </w:t>
      </w:r>
      <w:r w:rsidRPr="003015FA">
        <w:rPr>
          <w:lang w:val="en-US"/>
        </w:rPr>
        <w:t>s.a./- Chi</w:t>
      </w:r>
      <w:r>
        <w:rPr>
          <w:lang w:val="ro-RO"/>
        </w:rPr>
        <w:t>ş</w:t>
      </w:r>
      <w:r w:rsidRPr="003015FA">
        <w:rPr>
          <w:lang w:val="en-US"/>
        </w:rPr>
        <w:t>inău.: UTM, 1996.</w:t>
      </w:r>
    </w:p>
    <w:p w:rsidR="0018384F" w:rsidRPr="003015FA" w:rsidRDefault="0018384F">
      <w:pPr>
        <w:jc w:val="both"/>
        <w:rPr>
          <w:lang w:val="en-US"/>
        </w:rPr>
      </w:pPr>
    </w:p>
    <w:sectPr w:rsidR="0018384F" w:rsidRPr="003015FA">
      <w:pgSz w:w="11906" w:h="16838"/>
      <w:pgMar w:top="568" w:right="1274" w:bottom="568" w:left="709" w:header="720" w:footer="720" w:gutter="0"/>
      <w:cols w:space="720"/>
      <w:docGrid w:linePitch="600" w:charSpace="409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Brooklyn-Rom">
    <w:altName w:val="Times New Roman"/>
    <w:charset w:val="00"/>
    <w:family w:val="auto"/>
    <w:pitch w:val="variable"/>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Cambria Math"/>
    <w:panose1 w:val="02040503050203030202"/>
    <w:charset w:val="01"/>
    <w:family w:val="roman"/>
    <w:pitch w:val="variable"/>
    <w:sig w:usb0="00002000" w:usb1="00000000" w:usb2="00000000" w:usb3="00000000" w:csb0="00000000" w:csb1="00000000"/>
  </w:font>
  <w:font w:name="MS Mincho">
    <w:altName w:val="Yu Gothic UI"/>
    <w:panose1 w:val="02020609040205080304"/>
    <w:charset w:val="80"/>
    <w:family w:val="roman"/>
    <w:pitch w:val="fixed"/>
    <w:sig w:usb0="00000001" w:usb1="08070000" w:usb2="00000010" w:usb3="00000000" w:csb0="00020000" w:csb1="00000000"/>
  </w:font>
  <w:font w:name="Arial Unicode MS">
    <w:panose1 w:val="020B0604020202020204"/>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1"/>
    <w:lvl w:ilvl="0">
      <w:start w:val="1"/>
      <w:numFmt w:val="bullet"/>
      <w:lvlText w:val=""/>
      <w:lvlJc w:val="left"/>
      <w:pPr>
        <w:tabs>
          <w:tab w:val="num" w:pos="360"/>
        </w:tabs>
        <w:ind w:left="360" w:hanging="360"/>
      </w:pPr>
      <w:rPr>
        <w:rFonts w:ascii="Symbol" w:hAnsi="Symbol" w:cs="Symbol" w:hint="default"/>
        <w:sz w:val="28"/>
      </w:rPr>
    </w:lvl>
  </w:abstractNum>
  <w:abstractNum w:abstractNumId="2" w15:restartNumberingAfterBreak="0">
    <w:nsid w:val="00000003"/>
    <w:multiLevelType w:val="multilevel"/>
    <w:tmpl w:val="00000003"/>
    <w:name w:val="WW8Num32"/>
    <w:lvl w:ilvl="0">
      <w:start w:val="4"/>
      <w:numFmt w:val="decimal"/>
      <w:lvlText w:val="%1."/>
      <w:lvlJc w:val="left"/>
      <w:pPr>
        <w:tabs>
          <w:tab w:val="num" w:pos="644"/>
        </w:tabs>
        <w:ind w:left="644" w:hanging="360"/>
      </w:pPr>
      <w:rPr>
        <w:rFonts w:hint="default"/>
        <w:sz w:val="22"/>
        <w:lang w:val="it-IT"/>
      </w:rPr>
    </w:lvl>
    <w:lvl w:ilvl="1">
      <w:start w:val="7"/>
      <w:numFmt w:val="decimal"/>
      <w:lvlText w:val="%1.%2."/>
      <w:lvlJc w:val="left"/>
      <w:pPr>
        <w:tabs>
          <w:tab w:val="num" w:pos="360"/>
        </w:tabs>
        <w:ind w:left="360" w:hanging="360"/>
      </w:pPr>
      <w:rPr>
        <w:rFonts w:hint="default"/>
        <w:sz w:val="22"/>
        <w:lang w:val="it-IT"/>
      </w:rPr>
    </w:lvl>
    <w:lvl w:ilvl="2">
      <w:start w:val="1"/>
      <w:numFmt w:val="decimal"/>
      <w:lvlText w:val="%1.%2.%3."/>
      <w:lvlJc w:val="left"/>
      <w:pPr>
        <w:tabs>
          <w:tab w:val="num" w:pos="720"/>
        </w:tabs>
        <w:ind w:left="720" w:hanging="720"/>
      </w:pPr>
      <w:rPr>
        <w:rFonts w:hint="default"/>
        <w:sz w:val="22"/>
        <w:lang w:val="it-IT"/>
      </w:rPr>
    </w:lvl>
    <w:lvl w:ilvl="3">
      <w:start w:val="1"/>
      <w:numFmt w:val="decimal"/>
      <w:lvlText w:val="%1.%2.%3.%4."/>
      <w:lvlJc w:val="left"/>
      <w:pPr>
        <w:tabs>
          <w:tab w:val="num" w:pos="720"/>
        </w:tabs>
        <w:ind w:left="720" w:hanging="720"/>
      </w:pPr>
      <w:rPr>
        <w:rFonts w:hint="default"/>
        <w:sz w:val="22"/>
        <w:lang w:val="it-IT"/>
      </w:rPr>
    </w:lvl>
    <w:lvl w:ilvl="4">
      <w:start w:val="1"/>
      <w:numFmt w:val="decimal"/>
      <w:lvlText w:val="%1.%2.%3.%4.%5."/>
      <w:lvlJc w:val="left"/>
      <w:pPr>
        <w:tabs>
          <w:tab w:val="num" w:pos="1080"/>
        </w:tabs>
        <w:ind w:left="1080" w:hanging="1080"/>
      </w:pPr>
      <w:rPr>
        <w:rFonts w:hint="default"/>
        <w:sz w:val="22"/>
        <w:lang w:val="it-IT"/>
      </w:rPr>
    </w:lvl>
    <w:lvl w:ilvl="5">
      <w:start w:val="1"/>
      <w:numFmt w:val="decimal"/>
      <w:lvlText w:val="%1.%2.%3.%4.%5.%6."/>
      <w:lvlJc w:val="left"/>
      <w:pPr>
        <w:tabs>
          <w:tab w:val="num" w:pos="1080"/>
        </w:tabs>
        <w:ind w:left="1080" w:hanging="1080"/>
      </w:pPr>
      <w:rPr>
        <w:rFonts w:hint="default"/>
        <w:sz w:val="22"/>
        <w:lang w:val="it-IT"/>
      </w:rPr>
    </w:lvl>
    <w:lvl w:ilvl="6">
      <w:start w:val="1"/>
      <w:numFmt w:val="decimal"/>
      <w:lvlText w:val="%1.%2.%3.%4.%5.%6.%7."/>
      <w:lvlJc w:val="left"/>
      <w:pPr>
        <w:tabs>
          <w:tab w:val="num" w:pos="1080"/>
        </w:tabs>
        <w:ind w:left="1080" w:hanging="1080"/>
      </w:pPr>
      <w:rPr>
        <w:rFonts w:hint="default"/>
        <w:sz w:val="22"/>
        <w:lang w:val="it-IT"/>
      </w:rPr>
    </w:lvl>
    <w:lvl w:ilvl="7">
      <w:start w:val="1"/>
      <w:numFmt w:val="decimal"/>
      <w:lvlText w:val="%1.%2.%3.%4.%5.%6.%7.%8."/>
      <w:lvlJc w:val="left"/>
      <w:pPr>
        <w:tabs>
          <w:tab w:val="num" w:pos="1440"/>
        </w:tabs>
        <w:ind w:left="1440" w:hanging="1440"/>
      </w:pPr>
      <w:rPr>
        <w:rFonts w:hint="default"/>
        <w:sz w:val="22"/>
        <w:lang w:val="it-IT"/>
      </w:rPr>
    </w:lvl>
    <w:lvl w:ilvl="8">
      <w:start w:val="1"/>
      <w:numFmt w:val="decimal"/>
      <w:lvlText w:val="%1.%2.%3.%4.%5.%6.%7.%8.%9."/>
      <w:lvlJc w:val="left"/>
      <w:pPr>
        <w:tabs>
          <w:tab w:val="num" w:pos="1440"/>
        </w:tabs>
        <w:ind w:left="1440" w:hanging="1440"/>
      </w:pPr>
      <w:rPr>
        <w:rFonts w:hint="default"/>
        <w:sz w:val="22"/>
        <w:lang w:val="it-IT"/>
      </w:rPr>
    </w:lvl>
  </w:abstractNum>
  <w:abstractNum w:abstractNumId="3" w15:restartNumberingAfterBreak="0">
    <w:nsid w:val="00000004"/>
    <w:multiLevelType w:val="singleLevel"/>
    <w:tmpl w:val="00000004"/>
    <w:name w:val="WW8Num33"/>
    <w:lvl w:ilvl="0">
      <w:start w:val="1"/>
      <w:numFmt w:val="decimal"/>
      <w:lvlText w:val="%1."/>
      <w:lvlJc w:val="left"/>
      <w:pPr>
        <w:tabs>
          <w:tab w:val="num" w:pos="360"/>
        </w:tabs>
        <w:ind w:left="360" w:hanging="360"/>
      </w:pPr>
      <w:rPr>
        <w:lang w:val="ro-RO"/>
      </w:rPr>
    </w:lvl>
  </w:abstractNum>
  <w:abstractNum w:abstractNumId="4" w15:restartNumberingAfterBreak="0">
    <w:nsid w:val="00000005"/>
    <w:multiLevelType w:val="singleLevel"/>
    <w:tmpl w:val="00000005"/>
    <w:name w:val="WW8Num36"/>
    <w:lvl w:ilvl="0">
      <w:start w:val="1"/>
      <w:numFmt w:val="bullet"/>
      <w:lvlText w:val=""/>
      <w:lvlJc w:val="left"/>
      <w:pPr>
        <w:tabs>
          <w:tab w:val="num" w:pos="360"/>
        </w:tabs>
        <w:ind w:left="360" w:hanging="360"/>
      </w:pPr>
      <w:rPr>
        <w:rFonts w:ascii="Symbol" w:hAnsi="Symbol" w:cs="Symbol" w:hint="default"/>
        <w:sz w:val="22"/>
        <w:lang w:val="fr-FR"/>
      </w:rPr>
    </w:lvl>
  </w:abstractNum>
  <w:abstractNum w:abstractNumId="5" w15:restartNumberingAfterBreak="0">
    <w:nsid w:val="00000006"/>
    <w:multiLevelType w:val="multilevel"/>
    <w:tmpl w:val="00000006"/>
    <w:name w:val="WW8Num38"/>
    <w:lvl w:ilvl="0">
      <w:start w:val="1"/>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0000007"/>
    <w:multiLevelType w:val="singleLevel"/>
    <w:tmpl w:val="00000007"/>
    <w:name w:val="WW8Num43"/>
    <w:lvl w:ilvl="0">
      <w:start w:val="1"/>
      <w:numFmt w:val="lowerLetter"/>
      <w:lvlText w:val="%1)"/>
      <w:lvlJc w:val="left"/>
      <w:pPr>
        <w:tabs>
          <w:tab w:val="num" w:pos="690"/>
        </w:tabs>
        <w:ind w:left="690" w:hanging="405"/>
      </w:pPr>
      <w:rPr>
        <w:rFonts w:hint="default"/>
        <w:sz w:val="22"/>
        <w:lang w:val="ro-RO"/>
      </w:rPr>
    </w:lvl>
  </w:abstractNum>
  <w:abstractNum w:abstractNumId="7" w15:restartNumberingAfterBreak="0">
    <w:nsid w:val="00000008"/>
    <w:multiLevelType w:val="multilevel"/>
    <w:tmpl w:val="00000008"/>
    <w:name w:val="WW8Num55"/>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00000009"/>
    <w:multiLevelType w:val="multilevel"/>
    <w:tmpl w:val="00000009"/>
    <w:name w:val="WW8Num58"/>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9" w15:restartNumberingAfterBreak="0">
    <w:nsid w:val="0000000A"/>
    <w:multiLevelType w:val="singleLevel"/>
    <w:tmpl w:val="0000000A"/>
    <w:name w:val="WW8Num61"/>
    <w:lvl w:ilvl="0">
      <w:start w:val="1"/>
      <w:numFmt w:val="upperRoman"/>
      <w:lvlText w:val="%1."/>
      <w:lvlJc w:val="left"/>
      <w:pPr>
        <w:tabs>
          <w:tab w:val="num" w:pos="2160"/>
        </w:tabs>
        <w:ind w:left="2160" w:hanging="720"/>
      </w:pPr>
      <w:rPr>
        <w:rFonts w:hint="default"/>
      </w:rPr>
    </w:lvl>
  </w:abstractNum>
  <w:abstractNum w:abstractNumId="10" w15:restartNumberingAfterBreak="0">
    <w:nsid w:val="0000000B"/>
    <w:multiLevelType w:val="multilevel"/>
    <w:tmpl w:val="0000000B"/>
    <w:name w:val="WW8Num63"/>
    <w:lvl w:ilvl="0">
      <w:start w:val="1"/>
      <w:numFmt w:val="bullet"/>
      <w:lvlText w:val=""/>
      <w:lvlJc w:val="left"/>
      <w:pPr>
        <w:tabs>
          <w:tab w:val="num" w:pos="720"/>
        </w:tabs>
        <w:ind w:left="720" w:hanging="360"/>
      </w:pPr>
      <w:rPr>
        <w:rFonts w:ascii="Symbol" w:hAnsi="Symbol" w:cs="Symbol" w:hint="default"/>
        <w:sz w:val="20"/>
        <w:lang w:val="fr-F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15:restartNumberingAfterBreak="0">
    <w:nsid w:val="0000000C"/>
    <w:multiLevelType w:val="singleLevel"/>
    <w:tmpl w:val="0000000C"/>
    <w:name w:val="WW8Num66"/>
    <w:lvl w:ilvl="0">
      <w:start w:val="1"/>
      <w:numFmt w:val="bullet"/>
      <w:lvlText w:val=""/>
      <w:lvlJc w:val="left"/>
      <w:pPr>
        <w:tabs>
          <w:tab w:val="num" w:pos="360"/>
        </w:tabs>
        <w:ind w:left="360" w:hanging="360"/>
      </w:pPr>
      <w:rPr>
        <w:rFonts w:ascii="Symbol" w:hAnsi="Symbol" w:cs="Symbol" w:hint="default"/>
        <w:sz w:val="28"/>
      </w:rPr>
    </w:lvl>
  </w:abstractNum>
  <w:abstractNum w:abstractNumId="12" w15:restartNumberingAfterBreak="0">
    <w:nsid w:val="0000000D"/>
    <w:multiLevelType w:val="singleLevel"/>
    <w:tmpl w:val="0000000D"/>
    <w:name w:val="WW8Num69"/>
    <w:lvl w:ilvl="0">
      <w:start w:val="56"/>
      <w:numFmt w:val="bullet"/>
      <w:lvlText w:val="-"/>
      <w:lvlJc w:val="left"/>
      <w:pPr>
        <w:tabs>
          <w:tab w:val="num" w:pos="1080"/>
        </w:tabs>
        <w:ind w:left="1080" w:hanging="360"/>
      </w:pPr>
      <w:rPr>
        <w:rFonts w:ascii="Times New Roman" w:hAnsi="Times New Roman" w:hint="default"/>
      </w:rPr>
    </w:lvl>
  </w:abstractNum>
  <w:abstractNum w:abstractNumId="13" w15:restartNumberingAfterBreak="0">
    <w:nsid w:val="0000000E"/>
    <w:multiLevelType w:val="singleLevel"/>
    <w:tmpl w:val="0000000E"/>
    <w:name w:val="WW8Num71"/>
    <w:lvl w:ilvl="0">
      <w:start w:val="1"/>
      <w:numFmt w:val="bullet"/>
      <w:lvlText w:val=""/>
      <w:lvlJc w:val="left"/>
      <w:pPr>
        <w:tabs>
          <w:tab w:val="num" w:pos="360"/>
        </w:tabs>
        <w:ind w:left="360" w:hanging="360"/>
      </w:pPr>
      <w:rPr>
        <w:rFonts w:ascii="Symbol" w:hAnsi="Symbol" w:cs="Symbol" w:hint="default"/>
        <w:sz w:val="28"/>
      </w:rPr>
    </w:lvl>
  </w:abstractNum>
  <w:abstractNum w:abstractNumId="14" w15:restartNumberingAfterBreak="0">
    <w:nsid w:val="0000000F"/>
    <w:multiLevelType w:val="multilevel"/>
    <w:tmpl w:val="0000000F"/>
    <w:name w:val="WW8Num88"/>
    <w:lvl w:ilvl="0">
      <w:start w:val="1"/>
      <w:numFmt w:val="bullet"/>
      <w:lvlText w:val="•"/>
      <w:lvlJc w:val="left"/>
      <w:pPr>
        <w:tabs>
          <w:tab w:val="num" w:pos="720"/>
        </w:tabs>
        <w:ind w:left="720" w:hanging="360"/>
      </w:pPr>
      <w:rPr>
        <w:rFonts w:ascii="Verdana" w:hAnsi="Verdana" w:cs="Verdana" w:hint="default"/>
        <w:sz w:val="22"/>
        <w:lang w:val="en-US"/>
      </w:rPr>
    </w:lvl>
    <w:lvl w:ilvl="1">
      <w:start w:val="169"/>
      <w:numFmt w:val="bullet"/>
      <w:lvlText w:val="–"/>
      <w:lvlJc w:val="left"/>
      <w:pPr>
        <w:tabs>
          <w:tab w:val="num" w:pos="1440"/>
        </w:tabs>
        <w:ind w:left="1440" w:hanging="360"/>
      </w:pPr>
      <w:rPr>
        <w:rFonts w:ascii="Verdana" w:hAnsi="Verdana" w:cs="Verdana" w:hint="default"/>
        <w:sz w:val="22"/>
        <w:lang w:val="en-US"/>
      </w:rPr>
    </w:lvl>
    <w:lvl w:ilvl="2">
      <w:start w:val="1"/>
      <w:numFmt w:val="bullet"/>
      <w:lvlText w:val="•"/>
      <w:lvlJc w:val="left"/>
      <w:pPr>
        <w:tabs>
          <w:tab w:val="num" w:pos="2160"/>
        </w:tabs>
        <w:ind w:left="2160" w:hanging="360"/>
      </w:pPr>
      <w:rPr>
        <w:rFonts w:ascii="Verdana" w:hAnsi="Verdana" w:cs="Verdana" w:hint="default"/>
        <w:sz w:val="22"/>
        <w:lang w:val="en-US"/>
      </w:rPr>
    </w:lvl>
    <w:lvl w:ilvl="3">
      <w:start w:val="1"/>
      <w:numFmt w:val="bullet"/>
      <w:lvlText w:val="•"/>
      <w:lvlJc w:val="left"/>
      <w:pPr>
        <w:tabs>
          <w:tab w:val="num" w:pos="2880"/>
        </w:tabs>
        <w:ind w:left="2880" w:hanging="360"/>
      </w:pPr>
      <w:rPr>
        <w:rFonts w:ascii="Verdana" w:hAnsi="Verdana" w:cs="Verdana" w:hint="default"/>
        <w:sz w:val="22"/>
        <w:lang w:val="en-US"/>
      </w:rPr>
    </w:lvl>
    <w:lvl w:ilvl="4">
      <w:start w:val="1"/>
      <w:numFmt w:val="bullet"/>
      <w:lvlText w:val="•"/>
      <w:lvlJc w:val="left"/>
      <w:pPr>
        <w:tabs>
          <w:tab w:val="num" w:pos="3600"/>
        </w:tabs>
        <w:ind w:left="3600" w:hanging="360"/>
      </w:pPr>
      <w:rPr>
        <w:rFonts w:ascii="Verdana" w:hAnsi="Verdana" w:cs="Verdana" w:hint="default"/>
        <w:sz w:val="22"/>
        <w:lang w:val="en-US"/>
      </w:rPr>
    </w:lvl>
    <w:lvl w:ilvl="5">
      <w:start w:val="1"/>
      <w:numFmt w:val="bullet"/>
      <w:lvlText w:val="•"/>
      <w:lvlJc w:val="left"/>
      <w:pPr>
        <w:tabs>
          <w:tab w:val="num" w:pos="4320"/>
        </w:tabs>
        <w:ind w:left="4320" w:hanging="360"/>
      </w:pPr>
      <w:rPr>
        <w:rFonts w:ascii="Verdana" w:hAnsi="Verdana" w:cs="Verdana" w:hint="default"/>
        <w:sz w:val="22"/>
        <w:lang w:val="en-US"/>
      </w:rPr>
    </w:lvl>
    <w:lvl w:ilvl="6">
      <w:start w:val="1"/>
      <w:numFmt w:val="bullet"/>
      <w:lvlText w:val="•"/>
      <w:lvlJc w:val="left"/>
      <w:pPr>
        <w:tabs>
          <w:tab w:val="num" w:pos="5040"/>
        </w:tabs>
        <w:ind w:left="5040" w:hanging="360"/>
      </w:pPr>
      <w:rPr>
        <w:rFonts w:ascii="Verdana" w:hAnsi="Verdana" w:cs="Verdana" w:hint="default"/>
        <w:sz w:val="22"/>
        <w:lang w:val="en-US"/>
      </w:rPr>
    </w:lvl>
    <w:lvl w:ilvl="7">
      <w:start w:val="1"/>
      <w:numFmt w:val="bullet"/>
      <w:lvlText w:val="•"/>
      <w:lvlJc w:val="left"/>
      <w:pPr>
        <w:tabs>
          <w:tab w:val="num" w:pos="5760"/>
        </w:tabs>
        <w:ind w:left="5760" w:hanging="360"/>
      </w:pPr>
      <w:rPr>
        <w:rFonts w:ascii="Verdana" w:hAnsi="Verdana" w:cs="Verdana" w:hint="default"/>
        <w:sz w:val="22"/>
        <w:lang w:val="en-US"/>
      </w:rPr>
    </w:lvl>
    <w:lvl w:ilvl="8">
      <w:start w:val="1"/>
      <w:numFmt w:val="bullet"/>
      <w:lvlText w:val="•"/>
      <w:lvlJc w:val="left"/>
      <w:pPr>
        <w:tabs>
          <w:tab w:val="num" w:pos="6480"/>
        </w:tabs>
        <w:ind w:left="6480" w:hanging="360"/>
      </w:pPr>
      <w:rPr>
        <w:rFonts w:ascii="Verdana" w:hAnsi="Verdana" w:cs="Verdana" w:hint="default"/>
        <w:sz w:val="22"/>
        <w:lang w:val="en-US"/>
      </w:rPr>
    </w:lvl>
  </w:abstractNum>
  <w:abstractNum w:abstractNumId="15" w15:restartNumberingAfterBreak="0">
    <w:nsid w:val="00000010"/>
    <w:multiLevelType w:val="multilevel"/>
    <w:tmpl w:val="00000010"/>
    <w:name w:val="WW8Num100"/>
    <w:lvl w:ilvl="0">
      <w:start w:val="1"/>
      <w:numFmt w:val="decimal"/>
      <w:lvlText w:val="%1."/>
      <w:lvlJc w:val="left"/>
      <w:pPr>
        <w:tabs>
          <w:tab w:val="num" w:pos="360"/>
        </w:tabs>
        <w:ind w:left="360" w:hanging="360"/>
      </w:pPr>
      <w:rPr>
        <w:rFonts w:ascii="Times New Roman" w:hAnsi="Times New Roman" w:cs="Times New Roman" w:hint="default"/>
        <w:sz w:val="22"/>
        <w:lang w:val="ro-RO"/>
      </w:rPr>
    </w:lvl>
    <w:lvl w:ilvl="1">
      <w:start w:val="7"/>
      <w:numFmt w:val="decimal"/>
      <w:lvlText w:val="%1.%2."/>
      <w:lvlJc w:val="left"/>
      <w:pPr>
        <w:tabs>
          <w:tab w:val="num" w:pos="360"/>
        </w:tabs>
        <w:ind w:left="360" w:hanging="360"/>
      </w:pPr>
      <w:rPr>
        <w:rFonts w:ascii="Times New Roman" w:hAnsi="Times New Roman" w:cs="Times New Roman" w:hint="default"/>
        <w:sz w:val="22"/>
        <w:lang w:val="ro-RO"/>
      </w:rPr>
    </w:lvl>
    <w:lvl w:ilvl="2">
      <w:start w:val="1"/>
      <w:numFmt w:val="decimal"/>
      <w:lvlText w:val="%1.%2.%3."/>
      <w:lvlJc w:val="left"/>
      <w:pPr>
        <w:tabs>
          <w:tab w:val="num" w:pos="720"/>
        </w:tabs>
        <w:ind w:left="720" w:hanging="720"/>
      </w:pPr>
      <w:rPr>
        <w:rFonts w:ascii="Times New Roman" w:hAnsi="Times New Roman" w:cs="Times New Roman" w:hint="default"/>
        <w:sz w:val="22"/>
        <w:lang w:val="ro-RO"/>
      </w:rPr>
    </w:lvl>
    <w:lvl w:ilvl="3">
      <w:start w:val="1"/>
      <w:numFmt w:val="decimal"/>
      <w:lvlText w:val="%1.%2.%3.%4."/>
      <w:lvlJc w:val="left"/>
      <w:pPr>
        <w:tabs>
          <w:tab w:val="num" w:pos="720"/>
        </w:tabs>
        <w:ind w:left="720" w:hanging="720"/>
      </w:pPr>
      <w:rPr>
        <w:rFonts w:ascii="Times New Roman" w:hAnsi="Times New Roman" w:cs="Times New Roman" w:hint="default"/>
        <w:sz w:val="22"/>
        <w:lang w:val="ro-RO"/>
      </w:rPr>
    </w:lvl>
    <w:lvl w:ilvl="4">
      <w:start w:val="1"/>
      <w:numFmt w:val="decimal"/>
      <w:lvlText w:val="%1.%2.%3.%4.%5."/>
      <w:lvlJc w:val="left"/>
      <w:pPr>
        <w:tabs>
          <w:tab w:val="num" w:pos="1080"/>
        </w:tabs>
        <w:ind w:left="1080" w:hanging="1080"/>
      </w:pPr>
      <w:rPr>
        <w:rFonts w:ascii="Times New Roman" w:hAnsi="Times New Roman" w:cs="Times New Roman" w:hint="default"/>
        <w:sz w:val="22"/>
        <w:lang w:val="ro-RO"/>
      </w:rPr>
    </w:lvl>
    <w:lvl w:ilvl="5">
      <w:start w:val="1"/>
      <w:numFmt w:val="decimal"/>
      <w:lvlText w:val="%1.%2.%3.%4.%5.%6."/>
      <w:lvlJc w:val="left"/>
      <w:pPr>
        <w:tabs>
          <w:tab w:val="num" w:pos="1080"/>
        </w:tabs>
        <w:ind w:left="1080" w:hanging="1080"/>
      </w:pPr>
      <w:rPr>
        <w:rFonts w:ascii="Times New Roman" w:hAnsi="Times New Roman" w:cs="Times New Roman" w:hint="default"/>
        <w:sz w:val="22"/>
        <w:lang w:val="ro-RO"/>
      </w:rPr>
    </w:lvl>
    <w:lvl w:ilvl="6">
      <w:start w:val="1"/>
      <w:numFmt w:val="decimal"/>
      <w:lvlText w:val="%1.%2.%3.%4.%5.%6.%7."/>
      <w:lvlJc w:val="left"/>
      <w:pPr>
        <w:tabs>
          <w:tab w:val="num" w:pos="1080"/>
        </w:tabs>
        <w:ind w:left="1080" w:hanging="1080"/>
      </w:pPr>
      <w:rPr>
        <w:rFonts w:ascii="Times New Roman" w:hAnsi="Times New Roman" w:cs="Times New Roman" w:hint="default"/>
        <w:sz w:val="22"/>
        <w:lang w:val="ro-RO"/>
      </w:rPr>
    </w:lvl>
    <w:lvl w:ilvl="7">
      <w:start w:val="1"/>
      <w:numFmt w:val="decimal"/>
      <w:lvlText w:val="%1.%2.%3.%4.%5.%6.%7.%8."/>
      <w:lvlJc w:val="left"/>
      <w:pPr>
        <w:tabs>
          <w:tab w:val="num" w:pos="1440"/>
        </w:tabs>
        <w:ind w:left="1440" w:hanging="1440"/>
      </w:pPr>
      <w:rPr>
        <w:rFonts w:ascii="Times New Roman" w:hAnsi="Times New Roman" w:cs="Times New Roman" w:hint="default"/>
        <w:sz w:val="22"/>
        <w:lang w:val="ro-RO"/>
      </w:rPr>
    </w:lvl>
    <w:lvl w:ilvl="8">
      <w:start w:val="1"/>
      <w:numFmt w:val="decimal"/>
      <w:lvlText w:val="%1.%2.%3.%4.%5.%6.%7.%8.%9."/>
      <w:lvlJc w:val="left"/>
      <w:pPr>
        <w:tabs>
          <w:tab w:val="num" w:pos="1440"/>
        </w:tabs>
        <w:ind w:left="1440" w:hanging="1440"/>
      </w:pPr>
      <w:rPr>
        <w:rFonts w:ascii="Times New Roman" w:hAnsi="Times New Roman" w:cs="Times New Roman" w:hint="default"/>
        <w:sz w:val="22"/>
        <w:lang w:val="ro-RO"/>
      </w:rPr>
    </w:lvl>
  </w:abstractNum>
  <w:abstractNum w:abstractNumId="16" w15:restartNumberingAfterBreak="0">
    <w:nsid w:val="00000011"/>
    <w:multiLevelType w:val="singleLevel"/>
    <w:tmpl w:val="00000011"/>
    <w:name w:val="WW8Num101"/>
    <w:lvl w:ilvl="0">
      <w:start w:val="1"/>
      <w:numFmt w:val="bullet"/>
      <w:lvlText w:val=""/>
      <w:lvlJc w:val="left"/>
      <w:pPr>
        <w:tabs>
          <w:tab w:val="num" w:pos="360"/>
        </w:tabs>
        <w:ind w:left="360" w:hanging="360"/>
      </w:pPr>
      <w:rPr>
        <w:rFonts w:ascii="Wingdings" w:hAnsi="Wingdings" w:cs="Wingdings" w:hint="default"/>
        <w:sz w:val="22"/>
        <w:lang w:val="ro-RO"/>
      </w:rPr>
    </w:lvl>
  </w:abstractNum>
  <w:abstractNum w:abstractNumId="17" w15:restartNumberingAfterBreak="0">
    <w:nsid w:val="00000012"/>
    <w:multiLevelType w:val="multilevel"/>
    <w:tmpl w:val="00000012"/>
    <w:name w:val="WW8Num102"/>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00000013"/>
    <w:multiLevelType w:val="singleLevel"/>
    <w:tmpl w:val="00000013"/>
    <w:name w:val="WW8Num105"/>
    <w:lvl w:ilvl="0">
      <w:start w:val="1"/>
      <w:numFmt w:val="bullet"/>
      <w:lvlText w:val=""/>
      <w:lvlJc w:val="left"/>
      <w:pPr>
        <w:tabs>
          <w:tab w:val="num" w:pos="360"/>
        </w:tabs>
        <w:ind w:left="360" w:hanging="360"/>
      </w:pPr>
      <w:rPr>
        <w:rFonts w:ascii="Symbol" w:hAnsi="Symbol" w:cs="Symbol" w:hint="default"/>
        <w:sz w:val="28"/>
      </w:rPr>
    </w:lvl>
  </w:abstractNum>
  <w:abstractNum w:abstractNumId="19" w15:restartNumberingAfterBreak="0">
    <w:nsid w:val="00000014"/>
    <w:multiLevelType w:val="multilevel"/>
    <w:tmpl w:val="00000014"/>
    <w:name w:val="WW8Num106"/>
    <w:lvl w:ilvl="0">
      <w:start w:val="3"/>
      <w:numFmt w:val="bullet"/>
      <w:lvlText w:val="-"/>
      <w:lvlJc w:val="left"/>
      <w:pPr>
        <w:tabs>
          <w:tab w:val="num" w:pos="660"/>
        </w:tabs>
        <w:ind w:left="660" w:hanging="360"/>
      </w:pPr>
      <w:rPr>
        <w:rFonts w:ascii="Times New Roman" w:hAnsi="Times New Roman" w:hint="default"/>
      </w:rPr>
    </w:lvl>
    <w:lvl w:ilvl="1">
      <w:start w:val="1"/>
      <w:numFmt w:val="bullet"/>
      <w:lvlText w:val="o"/>
      <w:lvlJc w:val="left"/>
      <w:pPr>
        <w:tabs>
          <w:tab w:val="num" w:pos="1380"/>
        </w:tabs>
        <w:ind w:left="1380" w:hanging="360"/>
      </w:pPr>
      <w:rPr>
        <w:rFonts w:ascii="Courier New" w:hAnsi="Courier New" w:cs="Courier New" w:hint="default"/>
      </w:rPr>
    </w:lvl>
    <w:lvl w:ilvl="2">
      <w:start w:val="1"/>
      <w:numFmt w:val="bullet"/>
      <w:lvlText w:val=""/>
      <w:lvlJc w:val="left"/>
      <w:pPr>
        <w:tabs>
          <w:tab w:val="num" w:pos="2100"/>
        </w:tabs>
        <w:ind w:left="2100" w:hanging="360"/>
      </w:pPr>
      <w:rPr>
        <w:rFonts w:ascii="Wingdings" w:hAnsi="Wingdings" w:cs="Wingdings" w:hint="default"/>
      </w:rPr>
    </w:lvl>
    <w:lvl w:ilvl="3">
      <w:start w:val="1"/>
      <w:numFmt w:val="bullet"/>
      <w:lvlText w:val=""/>
      <w:lvlJc w:val="left"/>
      <w:pPr>
        <w:tabs>
          <w:tab w:val="num" w:pos="2820"/>
        </w:tabs>
        <w:ind w:left="2820" w:hanging="360"/>
      </w:pPr>
      <w:rPr>
        <w:rFonts w:ascii="Symbol" w:hAnsi="Symbol" w:cs="Symbol" w:hint="default"/>
      </w:rPr>
    </w:lvl>
    <w:lvl w:ilvl="4">
      <w:start w:val="1"/>
      <w:numFmt w:val="bullet"/>
      <w:lvlText w:val="o"/>
      <w:lvlJc w:val="left"/>
      <w:pPr>
        <w:tabs>
          <w:tab w:val="num" w:pos="3540"/>
        </w:tabs>
        <w:ind w:left="3540" w:hanging="360"/>
      </w:pPr>
      <w:rPr>
        <w:rFonts w:ascii="Courier New" w:hAnsi="Courier New" w:cs="Courier New" w:hint="default"/>
      </w:rPr>
    </w:lvl>
    <w:lvl w:ilvl="5">
      <w:start w:val="1"/>
      <w:numFmt w:val="bullet"/>
      <w:lvlText w:val=""/>
      <w:lvlJc w:val="left"/>
      <w:pPr>
        <w:tabs>
          <w:tab w:val="num" w:pos="4260"/>
        </w:tabs>
        <w:ind w:left="4260" w:hanging="360"/>
      </w:pPr>
      <w:rPr>
        <w:rFonts w:ascii="Wingdings" w:hAnsi="Wingdings" w:cs="Wingdings" w:hint="default"/>
      </w:rPr>
    </w:lvl>
    <w:lvl w:ilvl="6">
      <w:start w:val="1"/>
      <w:numFmt w:val="bullet"/>
      <w:lvlText w:val=""/>
      <w:lvlJc w:val="left"/>
      <w:pPr>
        <w:tabs>
          <w:tab w:val="num" w:pos="4980"/>
        </w:tabs>
        <w:ind w:left="4980" w:hanging="360"/>
      </w:pPr>
      <w:rPr>
        <w:rFonts w:ascii="Symbol" w:hAnsi="Symbol" w:cs="Symbol" w:hint="default"/>
      </w:rPr>
    </w:lvl>
    <w:lvl w:ilvl="7">
      <w:start w:val="1"/>
      <w:numFmt w:val="bullet"/>
      <w:lvlText w:val="o"/>
      <w:lvlJc w:val="left"/>
      <w:pPr>
        <w:tabs>
          <w:tab w:val="num" w:pos="5700"/>
        </w:tabs>
        <w:ind w:left="5700" w:hanging="360"/>
      </w:pPr>
      <w:rPr>
        <w:rFonts w:ascii="Courier New" w:hAnsi="Courier New" w:cs="Courier New" w:hint="default"/>
      </w:rPr>
    </w:lvl>
    <w:lvl w:ilvl="8">
      <w:start w:val="1"/>
      <w:numFmt w:val="bullet"/>
      <w:lvlText w:val=""/>
      <w:lvlJc w:val="left"/>
      <w:pPr>
        <w:tabs>
          <w:tab w:val="num" w:pos="6420"/>
        </w:tabs>
        <w:ind w:left="6420" w:hanging="360"/>
      </w:pPr>
      <w:rPr>
        <w:rFonts w:ascii="Wingdings" w:hAnsi="Wingdings" w:cs="Wingdings" w:hint="default"/>
      </w:rPr>
    </w:lvl>
  </w:abstractNum>
  <w:abstractNum w:abstractNumId="20" w15:restartNumberingAfterBreak="0">
    <w:nsid w:val="00000015"/>
    <w:multiLevelType w:val="singleLevel"/>
    <w:tmpl w:val="00000015"/>
    <w:name w:val="WW8Num112"/>
    <w:lvl w:ilvl="0">
      <w:start w:val="1"/>
      <w:numFmt w:val="bullet"/>
      <w:lvlText w:val=""/>
      <w:lvlJc w:val="left"/>
      <w:pPr>
        <w:tabs>
          <w:tab w:val="num" w:pos="360"/>
        </w:tabs>
        <w:ind w:left="360" w:hanging="360"/>
      </w:pPr>
      <w:rPr>
        <w:rFonts w:ascii="Symbol" w:hAnsi="Symbol" w:cs="Symbol" w:hint="default"/>
        <w:sz w:val="28"/>
      </w:rPr>
    </w:lvl>
  </w:abstractNum>
  <w:abstractNum w:abstractNumId="21" w15:restartNumberingAfterBreak="0">
    <w:nsid w:val="00000016"/>
    <w:multiLevelType w:val="multilevel"/>
    <w:tmpl w:val="00000016"/>
    <w:name w:val="WW8Num115"/>
    <w:lvl w:ilvl="0">
      <w:start w:val="1"/>
      <w:numFmt w:val="decimal"/>
      <w:lvlText w:val="%1."/>
      <w:lvlJc w:val="left"/>
      <w:pPr>
        <w:tabs>
          <w:tab w:val="num" w:pos="384"/>
        </w:tabs>
        <w:ind w:left="384" w:hanging="384"/>
      </w:pPr>
      <w:rPr>
        <w:rFonts w:hint="default"/>
        <w:lang w:val="en-US"/>
      </w:rPr>
    </w:lvl>
    <w:lvl w:ilvl="1">
      <w:start w:val="2"/>
      <w:numFmt w:val="decimal"/>
      <w:lvlText w:val="%1.%2."/>
      <w:lvlJc w:val="left"/>
      <w:pPr>
        <w:tabs>
          <w:tab w:val="num" w:pos="1713"/>
        </w:tabs>
        <w:ind w:left="1713" w:hanging="720"/>
      </w:pPr>
      <w:rPr>
        <w:rFonts w:ascii="Times New Roman" w:hAnsi="Times New Roman" w:cs="Times New Roman" w:hint="default"/>
      </w:rPr>
    </w:lvl>
    <w:lvl w:ilvl="2">
      <w:start w:val="1"/>
      <w:numFmt w:val="decimal"/>
      <w:lvlText w:val="%1.%2.%3."/>
      <w:lvlJc w:val="left"/>
      <w:pPr>
        <w:tabs>
          <w:tab w:val="num" w:pos="2160"/>
        </w:tabs>
        <w:ind w:left="2160" w:hanging="720"/>
      </w:pPr>
      <w:rPr>
        <w:rFonts w:hint="default"/>
        <w:lang w:val="en-US"/>
      </w:rPr>
    </w:lvl>
    <w:lvl w:ilvl="3">
      <w:start w:val="1"/>
      <w:numFmt w:val="decimal"/>
      <w:lvlText w:val="%1.%2.%3.%4."/>
      <w:lvlJc w:val="left"/>
      <w:pPr>
        <w:tabs>
          <w:tab w:val="num" w:pos="3240"/>
        </w:tabs>
        <w:ind w:left="3240" w:hanging="1080"/>
      </w:pPr>
      <w:rPr>
        <w:rFonts w:hint="default"/>
        <w:lang w:val="en-US"/>
      </w:rPr>
    </w:lvl>
    <w:lvl w:ilvl="4">
      <w:start w:val="1"/>
      <w:numFmt w:val="decimal"/>
      <w:lvlText w:val="%1.%2.%3.%4.%5."/>
      <w:lvlJc w:val="left"/>
      <w:pPr>
        <w:tabs>
          <w:tab w:val="num" w:pos="3960"/>
        </w:tabs>
        <w:ind w:left="3960" w:hanging="1080"/>
      </w:pPr>
      <w:rPr>
        <w:rFonts w:hint="default"/>
        <w:lang w:val="en-US"/>
      </w:rPr>
    </w:lvl>
    <w:lvl w:ilvl="5">
      <w:start w:val="1"/>
      <w:numFmt w:val="decimal"/>
      <w:lvlText w:val="%1.%2.%3.%4.%5.%6."/>
      <w:lvlJc w:val="left"/>
      <w:pPr>
        <w:tabs>
          <w:tab w:val="num" w:pos="5040"/>
        </w:tabs>
        <w:ind w:left="5040" w:hanging="1440"/>
      </w:pPr>
      <w:rPr>
        <w:rFonts w:hint="default"/>
        <w:lang w:val="en-US"/>
      </w:rPr>
    </w:lvl>
    <w:lvl w:ilvl="6">
      <w:start w:val="1"/>
      <w:numFmt w:val="decimal"/>
      <w:lvlText w:val="%1.%2.%3.%4.%5.%6.%7."/>
      <w:lvlJc w:val="left"/>
      <w:pPr>
        <w:tabs>
          <w:tab w:val="num" w:pos="5760"/>
        </w:tabs>
        <w:ind w:left="5760" w:hanging="1440"/>
      </w:pPr>
      <w:rPr>
        <w:rFonts w:hint="default"/>
        <w:lang w:val="en-US"/>
      </w:rPr>
    </w:lvl>
    <w:lvl w:ilvl="7">
      <w:start w:val="1"/>
      <w:numFmt w:val="decimal"/>
      <w:lvlText w:val="%1.%2.%3.%4.%5.%6.%7.%8."/>
      <w:lvlJc w:val="left"/>
      <w:pPr>
        <w:tabs>
          <w:tab w:val="num" w:pos="6840"/>
        </w:tabs>
        <w:ind w:left="6840" w:hanging="1800"/>
      </w:pPr>
      <w:rPr>
        <w:rFonts w:hint="default"/>
        <w:lang w:val="en-US"/>
      </w:rPr>
    </w:lvl>
    <w:lvl w:ilvl="8">
      <w:start w:val="1"/>
      <w:numFmt w:val="decimal"/>
      <w:lvlText w:val="%1.%2.%3.%4.%5.%6.%7.%8.%9."/>
      <w:lvlJc w:val="left"/>
      <w:pPr>
        <w:tabs>
          <w:tab w:val="num" w:pos="7920"/>
        </w:tabs>
        <w:ind w:left="7920" w:hanging="2160"/>
      </w:pPr>
      <w:rPr>
        <w:rFonts w:hint="default"/>
        <w:lang w:val="en-U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5FA"/>
    <w:rsid w:val="0018384F"/>
    <w:rsid w:val="003015FA"/>
    <w:rsid w:val="00433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374"/>
        <o:r id="V:Rule2" type="connector" idref="#_x0000_s1393"/>
        <o:r id="V:Rule3" type="connector" idref="#_x0000_s1394"/>
        <o:r id="V:Rule4" type="connector" idref="#_x0000_s1398"/>
        <o:r id="V:Rule5" type="connector" idref="#_x0000_s1399"/>
        <o:r id="V:Rule6" type="connector" idref="#_x0000_s1401"/>
        <o:r id="V:Rule7" type="connector" idref="#_x0000_s1402"/>
        <o:r id="V:Rule8" type="connector" idref="#_x0000_s1419"/>
        <o:r id="V:Rule9" type="connector" idref="#_x0000_s1420"/>
        <o:r id="V:Rule10" type="connector" idref="#_x0000_s1424"/>
        <o:r id="V:Rule11" type="connector" idref="#_x0000_s1425"/>
        <o:r id="V:Rule12" type="connector" idref="#_x0000_s1427"/>
        <o:r id="V:Rule13" type="connector" idref="#_x0000_s1428"/>
        <o:r id="V:Rule14" type="connector" idref="#_x0000_s1439"/>
        <o:r id="V:Rule15" type="connector" idref="#_x0000_s1442"/>
        <o:r id="V:Rule16" type="connector" idref="#_x0000_s1443"/>
        <o:r id="V:Rule17" type="connector" idref="#_x0000_s1444"/>
        <o:r id="V:Rule18" type="connector" idref="#_x0000_s1451"/>
        <o:r id="V:Rule19" type="connector" idref="#_x0000_s1452"/>
        <o:r id="V:Rule20" type="connector" idref="#_x0000_s1454"/>
        <o:r id="V:Rule21" type="connector" idref="#_x0000_s1457"/>
        <o:r id="V:Rule22" type="connector" idref="#_x0000_s1465"/>
        <o:r id="V:Rule23" type="connector" idref="#_x0000_s1468"/>
        <o:r id="V:Rule24" type="connector" idref="#_x0000_s1469"/>
        <o:r id="V:Rule25" type="connector" idref="#_x0000_s1476"/>
        <o:r id="V:Rule26" type="connector" idref="#_x0000_s1477"/>
        <o:r id="V:Rule27" type="connector" idref="#_x0000_s1479"/>
        <o:r id="V:Rule28" type="connector" idref="#_x0000_s1482"/>
        <o:r id="V:Rule29" type="connector" idref="#_x0000_s1485"/>
        <o:r id="V:Rule30" type="connector" idref="#_x0000_s1488"/>
        <o:r id="V:Rule31" type="connector" idref="#_x0000_s1489"/>
        <o:r id="V:Rule32" type="connector" idref="#_x0000_s1490"/>
        <o:r id="V:Rule33" type="connector" idref="#_x0000_s1491"/>
        <o:r id="V:Rule34" type="connector" idref="#_x0000_s1492"/>
        <o:r id="V:Rule35" type="connector" idref="#_x0000_s1507"/>
        <o:r id="V:Rule36" type="connector" idref="#_x0000_s1508"/>
        <o:r id="V:Rule37" type="connector" idref="#_x0000_s1512"/>
        <o:r id="V:Rule38" type="connector" idref="#_x0000_s1513"/>
        <o:r id="V:Rule39" type="connector" idref="#_x0000_s1515"/>
        <o:r id="V:Rule40" type="connector" idref="#_x0000_s1516"/>
        <o:r id="V:Rule41" type="connector" idref="#_x0000_s1535"/>
        <o:r id="V:Rule42" type="connector" idref="#_x0000_s1536"/>
        <o:r id="V:Rule43" type="connector" idref="#_x0000_s1540"/>
        <o:r id="V:Rule44" type="connector" idref="#_x0000_s1541"/>
        <o:r id="V:Rule45" type="connector" idref="#_x0000_s1543"/>
        <o:r id="V:Rule46" type="connector" idref="#_x0000_s1544"/>
      </o:rules>
    </o:shapelayout>
  </w:shapeDefaults>
  <w:doNotEmbedSmartTags/>
  <w:decimalSymbol w:val="."/>
  <w:listSeparator w:val=","/>
  <w15:chartTrackingRefBased/>
  <w15:docId w15:val="{72CCF457-A229-4FF3-802A-AC1F6D256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lang w:val="ru-RU" w:eastAsia="hi-IN" w:bidi="hi-IN"/>
    </w:rPr>
  </w:style>
  <w:style w:type="paragraph" w:styleId="Heading1">
    <w:name w:val="heading 1"/>
    <w:basedOn w:val="Normal"/>
    <w:next w:val="Normal"/>
    <w:qFormat/>
    <w:pPr>
      <w:keepNext/>
      <w:outlineLvl w:val="0"/>
    </w:pPr>
    <w:rPr>
      <w:i/>
      <w:lang w:val="ro-RO"/>
    </w:rPr>
  </w:style>
  <w:style w:type="paragraph" w:styleId="Heading2">
    <w:name w:val="heading 2"/>
    <w:basedOn w:val="Normal"/>
    <w:next w:val="Normal"/>
    <w:qFormat/>
    <w:pPr>
      <w:keepNext/>
      <w:ind w:left="2160" w:firstLine="720"/>
      <w:jc w:val="both"/>
      <w:outlineLvl w:val="1"/>
    </w:pPr>
    <w:rPr>
      <w:i/>
      <w:sz w:val="24"/>
      <w:lang w:val="ro-RO"/>
    </w:rPr>
  </w:style>
  <w:style w:type="paragraph" w:styleId="Heading3">
    <w:name w:val="heading 3"/>
    <w:basedOn w:val="Normal"/>
    <w:next w:val="Normal"/>
    <w:qFormat/>
    <w:pPr>
      <w:keepNext/>
      <w:ind w:left="1440" w:firstLine="720"/>
      <w:jc w:val="both"/>
      <w:outlineLvl w:val="2"/>
    </w:pPr>
    <w:rPr>
      <w:i/>
      <w:sz w:val="24"/>
      <w:lang w:val="ro-RO"/>
    </w:rPr>
  </w:style>
  <w:style w:type="paragraph" w:styleId="Heading4">
    <w:name w:val="heading 4"/>
    <w:basedOn w:val="Normal"/>
    <w:next w:val="Normal"/>
    <w:qFormat/>
    <w:pPr>
      <w:keepNext/>
      <w:ind w:firstLine="720"/>
      <w:outlineLvl w:val="3"/>
    </w:pPr>
    <w:rPr>
      <w:sz w:val="24"/>
      <w:lang w:val="ro-RO"/>
    </w:rPr>
  </w:style>
  <w:style w:type="paragraph" w:styleId="Heading7">
    <w:name w:val="heading 7"/>
    <w:basedOn w:val="Normal"/>
    <w:next w:val="Normal"/>
    <w:qFormat/>
    <w:pPr>
      <w:keepNext/>
      <w:numPr>
        <w:numId w:val="10"/>
      </w:numPr>
      <w:outlineLvl w:val="6"/>
    </w:pPr>
    <w:rPr>
      <w:b/>
      <w:i/>
      <w:sz w:val="22"/>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rPr>
      <w:rFonts w:hint="default"/>
      <w:b/>
      <w:u w:val="single"/>
    </w:rPr>
  </w:style>
  <w:style w:type="character" w:customStyle="1" w:styleId="WW8Num4z0">
    <w:name w:val="WW8Num4z0"/>
    <w:rPr>
      <w:rFonts w:hint="default"/>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hint="default"/>
    </w:rPr>
  </w:style>
  <w:style w:type="character" w:customStyle="1" w:styleId="WW8Num6z0">
    <w:name w:val="WW8Num6z0"/>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9z0">
    <w:name w:val="WW8Num9z0"/>
  </w:style>
  <w:style w:type="character" w:customStyle="1" w:styleId="WW8Num10z0">
    <w:name w:val="WW8Num10z0"/>
    <w:rPr>
      <w:rFonts w:hint="default"/>
    </w:rPr>
  </w:style>
  <w:style w:type="character" w:customStyle="1" w:styleId="WW8Num11z0">
    <w:name w:val="WW8Num11z0"/>
    <w:rPr>
      <w:rFonts w:hint="default"/>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hint="default"/>
    </w:rPr>
  </w:style>
  <w:style w:type="character" w:customStyle="1" w:styleId="WW8Num13z0">
    <w:name w:val="WW8Num13z0"/>
    <w:rPr>
      <w:rFonts w:hint="default"/>
    </w:rPr>
  </w:style>
  <w:style w:type="character" w:customStyle="1" w:styleId="WW8Num14z0">
    <w:name w:val="WW8Num14z0"/>
    <w:rPr>
      <w:rFonts w:hint="default"/>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hint="default"/>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hint="default"/>
    </w:rPr>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Brooklyn-Rom" w:hAnsi="Brooklyn-Rom" w:cs="Brooklyn-Rom" w:hint="default"/>
      <w:sz w:val="24"/>
    </w:rPr>
  </w:style>
  <w:style w:type="character" w:customStyle="1" w:styleId="WW8Num19z0">
    <w:name w:val="WW8Num19z0"/>
    <w:rPr>
      <w:rFonts w:hint="default"/>
    </w:rPr>
  </w:style>
  <w:style w:type="character" w:customStyle="1" w:styleId="WW8Num20z0">
    <w:name w:val="WW8Num20z0"/>
    <w:rPr>
      <w:rFonts w:hint="default"/>
    </w:rPr>
  </w:style>
  <w:style w:type="character" w:customStyle="1" w:styleId="WW8Num20z1">
    <w:name w:val="WW8Num20z1"/>
    <w:rPr>
      <w:rFonts w:ascii="Courier New" w:hAnsi="Courier New" w:cs="Courier New" w:hint="default"/>
    </w:rPr>
  </w:style>
  <w:style w:type="character" w:customStyle="1" w:styleId="WW8Num20z2">
    <w:name w:val="WW8Num20z2"/>
    <w:rPr>
      <w:rFonts w:ascii="Wingdings" w:hAnsi="Wingdings" w:cs="Wingdings" w:hint="default"/>
    </w:rPr>
  </w:style>
  <w:style w:type="character" w:customStyle="1" w:styleId="WW8Num20z3">
    <w:name w:val="WW8Num20z3"/>
    <w:rPr>
      <w:rFonts w:ascii="Symbol" w:hAnsi="Symbol" w:cs="Symbol" w:hint="default"/>
    </w:rPr>
  </w:style>
  <w:style w:type="character" w:customStyle="1" w:styleId="WW8Num21z0">
    <w:name w:val="WW8Num21z0"/>
    <w:rPr>
      <w:rFonts w:ascii="Symbol" w:hAnsi="Symbol" w:cs="Symbol" w:hint="default"/>
      <w:color w:val="auto"/>
      <w:sz w:val="28"/>
    </w:rPr>
  </w:style>
  <w:style w:type="character" w:customStyle="1" w:styleId="WW8Num22z0">
    <w:name w:val="WW8Num22z0"/>
    <w:rPr>
      <w:rFonts w:hint="default"/>
    </w:rPr>
  </w:style>
  <w:style w:type="character" w:customStyle="1" w:styleId="WW8Num23z0">
    <w:name w:val="WW8Num23z0"/>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rPr>
      <w:rFonts w:hint="default"/>
      <w:sz w:val="20"/>
    </w:rPr>
  </w:style>
  <w:style w:type="character" w:customStyle="1" w:styleId="WW8Num25z0">
    <w:name w:val="WW8Num25z0"/>
    <w:rPr>
      <w:rFonts w:hint="default"/>
    </w:rPr>
  </w:style>
  <w:style w:type="character" w:customStyle="1" w:styleId="WW8Num26z0">
    <w:name w:val="WW8Num26z0"/>
    <w:rPr>
      <w:rFonts w:ascii="Symbol" w:hAnsi="Symbol" w:cs="Symbol" w:hint="default"/>
    </w:rPr>
  </w:style>
  <w:style w:type="character" w:customStyle="1" w:styleId="WW8Num26z1">
    <w:name w:val="WW8Num26z1"/>
    <w:rPr>
      <w:rFonts w:ascii="Courier New" w:hAnsi="Courier New" w:cs="Courier New" w:hint="default"/>
    </w:rPr>
  </w:style>
  <w:style w:type="character" w:customStyle="1" w:styleId="WW8Num26z2">
    <w:name w:val="WW8Num26z2"/>
    <w:rPr>
      <w:rFonts w:ascii="Wingdings" w:hAnsi="Wingdings" w:cs="Wingdings" w:hint="default"/>
    </w:rPr>
  </w:style>
  <w:style w:type="character" w:customStyle="1" w:styleId="WW8Num27z0">
    <w:name w:val="WW8Num27z0"/>
    <w:rPr>
      <w:rFonts w:hint="default"/>
    </w:rPr>
  </w:style>
  <w:style w:type="character" w:customStyle="1" w:styleId="WW8Num28z0">
    <w:name w:val="WW8Num28z0"/>
    <w:rPr>
      <w:rFonts w:hint="default"/>
    </w:rPr>
  </w:style>
  <w:style w:type="character" w:customStyle="1" w:styleId="WW8Num29z0">
    <w:name w:val="WW8Num29z0"/>
    <w:rPr>
      <w:rFonts w:hint="default"/>
      <w:b/>
      <w:u w:val="single"/>
    </w:rPr>
  </w:style>
  <w:style w:type="character" w:customStyle="1" w:styleId="WW8Num30z0">
    <w:name w:val="WW8Num30z0"/>
    <w:rPr>
      <w:rFonts w:ascii="Symbol" w:hAnsi="Symbol" w:cs="Symbol" w:hint="default"/>
    </w:rPr>
  </w:style>
  <w:style w:type="character" w:customStyle="1" w:styleId="WW8Num30z1">
    <w:name w:val="WW8Num30z1"/>
    <w:rPr>
      <w:rFonts w:ascii="Courier New" w:hAnsi="Courier New" w:cs="Courier New" w:hint="default"/>
    </w:rPr>
  </w:style>
  <w:style w:type="character" w:customStyle="1" w:styleId="WW8Num30z2">
    <w:name w:val="WW8Num30z2"/>
    <w:rPr>
      <w:rFonts w:ascii="Wingdings" w:hAnsi="Wingdings" w:cs="Wingdings" w:hint="default"/>
    </w:rPr>
  </w:style>
  <w:style w:type="character" w:customStyle="1" w:styleId="WW8Num31z0">
    <w:name w:val="WW8Num31z0"/>
    <w:rPr>
      <w:rFonts w:hint="default"/>
    </w:rPr>
  </w:style>
  <w:style w:type="character" w:customStyle="1" w:styleId="WW8Num32z0">
    <w:name w:val="WW8Num32z0"/>
    <w:rPr>
      <w:rFonts w:hint="default"/>
      <w:sz w:val="22"/>
      <w:lang w:val="it-IT"/>
    </w:rPr>
  </w:style>
  <w:style w:type="character" w:customStyle="1" w:styleId="WW8Num33z0">
    <w:name w:val="WW8Num33z0"/>
    <w:rPr>
      <w:lang w:val="ro-RO"/>
    </w:rPr>
  </w:style>
  <w:style w:type="character" w:customStyle="1" w:styleId="WW8Num34z0">
    <w:name w:val="WW8Num34z0"/>
    <w:rPr>
      <w:rFonts w:hint="default"/>
    </w:rPr>
  </w:style>
  <w:style w:type="character" w:customStyle="1" w:styleId="WW8Num35z0">
    <w:name w:val="WW8Num35z0"/>
    <w:rPr>
      <w:rFonts w:ascii="Symbol" w:hAnsi="Symbol" w:cs="Symbol" w:hint="default"/>
    </w:rPr>
  </w:style>
  <w:style w:type="character" w:customStyle="1" w:styleId="WW8Num35z1">
    <w:name w:val="WW8Num35z1"/>
    <w:rPr>
      <w:rFonts w:ascii="Courier New" w:hAnsi="Courier New" w:cs="Courier New" w:hint="default"/>
    </w:rPr>
  </w:style>
  <w:style w:type="character" w:customStyle="1" w:styleId="WW8Num35z2">
    <w:name w:val="WW8Num35z2"/>
    <w:rPr>
      <w:rFonts w:ascii="Wingdings" w:hAnsi="Wingdings" w:cs="Wingdings" w:hint="default"/>
    </w:rPr>
  </w:style>
  <w:style w:type="character" w:customStyle="1" w:styleId="WW8Num36z0">
    <w:name w:val="WW8Num36z0"/>
    <w:rPr>
      <w:rFonts w:ascii="Symbol" w:hAnsi="Symbol" w:cs="Symbol" w:hint="default"/>
      <w:sz w:val="22"/>
      <w:lang w:val="fr-FR"/>
    </w:rPr>
  </w:style>
  <w:style w:type="character" w:customStyle="1" w:styleId="WW8Num37z0">
    <w:name w:val="WW8Num37z0"/>
    <w:rPr>
      <w:rFonts w:hint="default"/>
    </w:rPr>
  </w:style>
  <w:style w:type="character" w:customStyle="1" w:styleId="WW8Num38z0">
    <w:name w:val="WW8Num38z0"/>
    <w:rPr>
      <w:rFonts w:hint="default"/>
    </w:rPr>
  </w:style>
  <w:style w:type="character" w:customStyle="1" w:styleId="WW8Num39z0">
    <w:name w:val="WW8Num39z0"/>
    <w:rPr>
      <w:rFonts w:hint="default"/>
    </w:rPr>
  </w:style>
  <w:style w:type="character" w:customStyle="1" w:styleId="WW8Num40z0">
    <w:name w:val="WW8Num40z0"/>
    <w:rPr>
      <w:rFonts w:hint="default"/>
    </w:rPr>
  </w:style>
  <w:style w:type="character" w:customStyle="1" w:styleId="WW8Num41z0">
    <w:name w:val="WW8Num41z0"/>
    <w:rPr>
      <w:rFonts w:hint="default"/>
    </w:rPr>
  </w:style>
  <w:style w:type="character" w:customStyle="1" w:styleId="WW8Num42z0">
    <w:name w:val="WW8Num42z0"/>
    <w:rPr>
      <w:rFonts w:ascii="Brooklyn-Rom" w:hAnsi="Brooklyn-Rom" w:cs="Brooklyn-Rom" w:hint="default"/>
      <w:b w:val="0"/>
      <w:i w:val="0"/>
      <w:sz w:val="22"/>
    </w:rPr>
  </w:style>
  <w:style w:type="character" w:customStyle="1" w:styleId="WW8Num43z0">
    <w:name w:val="WW8Num43z0"/>
    <w:rPr>
      <w:rFonts w:hint="default"/>
      <w:sz w:val="22"/>
      <w:lang w:val="ro-RO"/>
    </w:rPr>
  </w:style>
  <w:style w:type="character" w:customStyle="1" w:styleId="WW8Num44z0">
    <w:name w:val="WW8Num44z0"/>
    <w:rPr>
      <w:rFonts w:hint="default"/>
    </w:rPr>
  </w:style>
  <w:style w:type="character" w:customStyle="1" w:styleId="WW8Num45z0">
    <w:name w:val="WW8Num45z0"/>
    <w:rPr>
      <w:rFonts w:hint="default"/>
    </w:rPr>
  </w:style>
  <w:style w:type="character" w:customStyle="1" w:styleId="WW8Num46z0">
    <w:name w:val="WW8Num46z0"/>
    <w:rPr>
      <w:rFonts w:hint="default"/>
    </w:rPr>
  </w:style>
  <w:style w:type="character" w:customStyle="1" w:styleId="WW8Num47z0">
    <w:name w:val="WW8Num47z0"/>
    <w:rPr>
      <w:rFonts w:hint="default"/>
      <w:sz w:val="36"/>
    </w:rPr>
  </w:style>
  <w:style w:type="character" w:customStyle="1" w:styleId="WW8Num48z0">
    <w:name w:val="WW8Num48z0"/>
    <w:rPr>
      <w:rFonts w:hint="default"/>
    </w:rPr>
  </w:style>
  <w:style w:type="character" w:customStyle="1" w:styleId="WW8Num49z0">
    <w:name w:val="WW8Num49z0"/>
    <w:rPr>
      <w:rFonts w:ascii="Symbol" w:hAnsi="Symbol" w:cs="Symbol" w:hint="default"/>
    </w:rPr>
  </w:style>
  <w:style w:type="character" w:customStyle="1" w:styleId="WW8Num49z1">
    <w:name w:val="WW8Num49z1"/>
    <w:rPr>
      <w:rFonts w:hint="default"/>
    </w:rPr>
  </w:style>
  <w:style w:type="character" w:customStyle="1" w:styleId="WW8Num49z2">
    <w:name w:val="WW8Num49z2"/>
  </w:style>
  <w:style w:type="character" w:customStyle="1" w:styleId="WW8Num49z4">
    <w:name w:val="WW8Num49z4"/>
    <w:rPr>
      <w:rFonts w:hint="default"/>
      <w:u w:val="none"/>
    </w:rPr>
  </w:style>
  <w:style w:type="character" w:customStyle="1" w:styleId="WW8Num49z5">
    <w:name w:val="WW8Num49z5"/>
    <w:rPr>
      <w:rFonts w:ascii="Wingdings" w:hAnsi="Wingdings" w:cs="Wingdings" w:hint="default"/>
    </w:rPr>
  </w:style>
  <w:style w:type="character" w:customStyle="1" w:styleId="WW8Num49z7">
    <w:name w:val="WW8Num49z7"/>
    <w:rPr>
      <w:rFonts w:ascii="Courier New" w:hAnsi="Courier New" w:cs="Courier New" w:hint="default"/>
    </w:rPr>
  </w:style>
  <w:style w:type="character" w:customStyle="1" w:styleId="WW8Num50z0">
    <w:name w:val="WW8Num50z0"/>
    <w:rPr>
      <w:rFonts w:hint="default"/>
    </w:rPr>
  </w:style>
  <w:style w:type="character" w:customStyle="1" w:styleId="WW8Num51z0">
    <w:name w:val="WW8Num51z0"/>
    <w:rPr>
      <w:rFonts w:ascii="Wingdings" w:hAnsi="Wingdings" w:cs="Wingdings" w:hint="default"/>
    </w:rPr>
  </w:style>
  <w:style w:type="character" w:customStyle="1" w:styleId="WW8Num51z1">
    <w:name w:val="WW8Num51z1"/>
  </w:style>
  <w:style w:type="character" w:customStyle="1" w:styleId="WW8Num51z2">
    <w:name w:val="WW8Num51z2"/>
  </w:style>
  <w:style w:type="character" w:customStyle="1" w:styleId="WW8Num51z3">
    <w:name w:val="WW8Num51z3"/>
  </w:style>
  <w:style w:type="character" w:customStyle="1" w:styleId="WW8Num51z4">
    <w:name w:val="WW8Num51z4"/>
  </w:style>
  <w:style w:type="character" w:customStyle="1" w:styleId="WW8Num51z5">
    <w:name w:val="WW8Num51z5"/>
  </w:style>
  <w:style w:type="character" w:customStyle="1" w:styleId="WW8Num51z6">
    <w:name w:val="WW8Num51z6"/>
  </w:style>
  <w:style w:type="character" w:customStyle="1" w:styleId="WW8Num51z7">
    <w:name w:val="WW8Num51z7"/>
  </w:style>
  <w:style w:type="character" w:customStyle="1" w:styleId="WW8Num51z8">
    <w:name w:val="WW8Num51z8"/>
  </w:style>
  <w:style w:type="character" w:customStyle="1" w:styleId="WW8Num52z0">
    <w:name w:val="WW8Num52z0"/>
    <w:rPr>
      <w:rFonts w:hint="default"/>
      <w:b/>
      <w:i w:val="0"/>
    </w:rPr>
  </w:style>
  <w:style w:type="character" w:customStyle="1" w:styleId="WW8Num52z1">
    <w:name w:val="WW8Num52z1"/>
  </w:style>
  <w:style w:type="character" w:customStyle="1" w:styleId="WW8Num52z2">
    <w:name w:val="WW8Num52z2"/>
  </w:style>
  <w:style w:type="character" w:customStyle="1" w:styleId="WW8Num52z3">
    <w:name w:val="WW8Num52z3"/>
  </w:style>
  <w:style w:type="character" w:customStyle="1" w:styleId="WW8Num52z4">
    <w:name w:val="WW8Num52z4"/>
  </w:style>
  <w:style w:type="character" w:customStyle="1" w:styleId="WW8Num52z5">
    <w:name w:val="WW8Num52z5"/>
  </w:style>
  <w:style w:type="character" w:customStyle="1" w:styleId="WW8Num52z6">
    <w:name w:val="WW8Num52z6"/>
  </w:style>
  <w:style w:type="character" w:customStyle="1" w:styleId="WW8Num52z7">
    <w:name w:val="WW8Num52z7"/>
  </w:style>
  <w:style w:type="character" w:customStyle="1" w:styleId="WW8Num52z8">
    <w:name w:val="WW8Num52z8"/>
  </w:style>
  <w:style w:type="character" w:customStyle="1" w:styleId="WW8Num53z0">
    <w:name w:val="WW8Num53z0"/>
    <w:rPr>
      <w:rFonts w:hint="default"/>
    </w:rPr>
  </w:style>
  <w:style w:type="character" w:customStyle="1" w:styleId="WW8Num54z0">
    <w:name w:val="WW8Num54z0"/>
    <w:rPr>
      <w:rFonts w:hint="default"/>
    </w:rPr>
  </w:style>
  <w:style w:type="character" w:customStyle="1" w:styleId="WW8Num55z0">
    <w:name w:val="WW8Num55z0"/>
    <w:rPr>
      <w:rFonts w:hint="default"/>
    </w:rPr>
  </w:style>
  <w:style w:type="character" w:customStyle="1" w:styleId="WW8Num56z0">
    <w:name w:val="WW8Num56z0"/>
    <w:rPr>
      <w:rFonts w:hint="default"/>
      <w:b/>
      <w:i w:val="0"/>
    </w:rPr>
  </w:style>
  <w:style w:type="character" w:customStyle="1" w:styleId="WW8Num56z1">
    <w:name w:val="WW8Num56z1"/>
    <w:rPr>
      <w:rFonts w:hint="default"/>
    </w:rPr>
  </w:style>
  <w:style w:type="character" w:customStyle="1" w:styleId="WW8Num56z2">
    <w:name w:val="WW8Num56z2"/>
    <w:rPr>
      <w:rFonts w:ascii="Symbol" w:hAnsi="Symbol" w:cs="Symbol" w:hint="default"/>
    </w:rPr>
  </w:style>
  <w:style w:type="character" w:customStyle="1" w:styleId="WW8Num56z3">
    <w:name w:val="WW8Num56z3"/>
  </w:style>
  <w:style w:type="character" w:customStyle="1" w:styleId="WW8Num56z4">
    <w:name w:val="WW8Num56z4"/>
  </w:style>
  <w:style w:type="character" w:customStyle="1" w:styleId="WW8Num56z5">
    <w:name w:val="WW8Num56z5"/>
  </w:style>
  <w:style w:type="character" w:customStyle="1" w:styleId="WW8Num56z6">
    <w:name w:val="WW8Num56z6"/>
  </w:style>
  <w:style w:type="character" w:customStyle="1" w:styleId="WW8Num56z7">
    <w:name w:val="WW8Num56z7"/>
  </w:style>
  <w:style w:type="character" w:customStyle="1" w:styleId="WW8Num56z8">
    <w:name w:val="WW8Num56z8"/>
  </w:style>
  <w:style w:type="character" w:customStyle="1" w:styleId="WW8Num57z0">
    <w:name w:val="WW8Num57z0"/>
    <w:rPr>
      <w:rFonts w:hint="default"/>
    </w:rPr>
  </w:style>
  <w:style w:type="character" w:customStyle="1" w:styleId="WW8Num58z0">
    <w:name w:val="WW8Num58z0"/>
    <w:rPr>
      <w:rFonts w:hint="default"/>
    </w:rPr>
  </w:style>
  <w:style w:type="character" w:customStyle="1" w:styleId="WW8Num59z0">
    <w:name w:val="WW8Num59z0"/>
    <w:rPr>
      <w:rFonts w:ascii="Symbol" w:hAnsi="Symbol" w:cs="Symbol" w:hint="default"/>
    </w:rPr>
  </w:style>
  <w:style w:type="character" w:customStyle="1" w:styleId="WW8Num59z1">
    <w:name w:val="WW8Num59z1"/>
    <w:rPr>
      <w:rFonts w:ascii="Courier New" w:hAnsi="Courier New" w:cs="Courier New" w:hint="default"/>
    </w:rPr>
  </w:style>
  <w:style w:type="character" w:customStyle="1" w:styleId="WW8Num59z2">
    <w:name w:val="WW8Num59z2"/>
    <w:rPr>
      <w:rFonts w:ascii="Wingdings" w:hAnsi="Wingdings" w:cs="Wingdings" w:hint="default"/>
    </w:rPr>
  </w:style>
  <w:style w:type="character" w:customStyle="1" w:styleId="WW8Num60z0">
    <w:name w:val="WW8Num60z0"/>
    <w:rPr>
      <w:rFonts w:hint="default"/>
    </w:rPr>
  </w:style>
  <w:style w:type="character" w:customStyle="1" w:styleId="WW8Num61z0">
    <w:name w:val="WW8Num61z0"/>
    <w:rPr>
      <w:rFonts w:hint="default"/>
    </w:rPr>
  </w:style>
  <w:style w:type="character" w:customStyle="1" w:styleId="WW8Num62z0">
    <w:name w:val="WW8Num62z0"/>
    <w:rPr>
      <w:rFonts w:hint="default"/>
    </w:rPr>
  </w:style>
  <w:style w:type="character" w:customStyle="1" w:styleId="WW8Num63z0">
    <w:name w:val="WW8Num63z0"/>
    <w:rPr>
      <w:rFonts w:ascii="Symbol" w:hAnsi="Symbol" w:cs="Symbol" w:hint="default"/>
      <w:sz w:val="20"/>
      <w:lang w:val="fr-FR"/>
    </w:rPr>
  </w:style>
  <w:style w:type="character" w:customStyle="1" w:styleId="WW8Num63z1">
    <w:name w:val="WW8Num63z1"/>
    <w:rPr>
      <w:rFonts w:ascii="Courier New" w:hAnsi="Courier New" w:cs="Courier New" w:hint="default"/>
      <w:sz w:val="20"/>
    </w:rPr>
  </w:style>
  <w:style w:type="character" w:customStyle="1" w:styleId="WW8Num63z2">
    <w:name w:val="WW8Num63z2"/>
    <w:rPr>
      <w:rFonts w:ascii="Wingdings" w:hAnsi="Wingdings" w:cs="Wingdings" w:hint="default"/>
      <w:sz w:val="20"/>
    </w:rPr>
  </w:style>
  <w:style w:type="character" w:customStyle="1" w:styleId="WW8Num64z0">
    <w:name w:val="WW8Num64z0"/>
    <w:rPr>
      <w:rFonts w:hint="default"/>
    </w:rPr>
  </w:style>
  <w:style w:type="character" w:customStyle="1" w:styleId="WW8Num65z0">
    <w:name w:val="WW8Num65z0"/>
    <w:rPr>
      <w:rFonts w:hint="default"/>
    </w:rPr>
  </w:style>
  <w:style w:type="character" w:customStyle="1" w:styleId="WW8Num65z1">
    <w:name w:val="WW8Num65z1"/>
  </w:style>
  <w:style w:type="character" w:customStyle="1" w:styleId="WW8Num65z2">
    <w:name w:val="WW8Num65z2"/>
  </w:style>
  <w:style w:type="character" w:customStyle="1" w:styleId="WW8Num65z3">
    <w:name w:val="WW8Num65z3"/>
  </w:style>
  <w:style w:type="character" w:customStyle="1" w:styleId="WW8Num65z4">
    <w:name w:val="WW8Num65z4"/>
  </w:style>
  <w:style w:type="character" w:customStyle="1" w:styleId="WW8Num65z5">
    <w:name w:val="WW8Num65z5"/>
  </w:style>
  <w:style w:type="character" w:customStyle="1" w:styleId="WW8Num65z6">
    <w:name w:val="WW8Num65z6"/>
  </w:style>
  <w:style w:type="character" w:customStyle="1" w:styleId="WW8Num65z7">
    <w:name w:val="WW8Num65z7"/>
  </w:style>
  <w:style w:type="character" w:customStyle="1" w:styleId="WW8Num65z8">
    <w:name w:val="WW8Num65z8"/>
  </w:style>
  <w:style w:type="character" w:customStyle="1" w:styleId="WW8Num66z0">
    <w:name w:val="WW8Num66z0"/>
    <w:rPr>
      <w:rFonts w:ascii="Symbol" w:hAnsi="Symbol" w:cs="Symbol" w:hint="default"/>
      <w:color w:val="auto"/>
      <w:sz w:val="28"/>
    </w:rPr>
  </w:style>
  <w:style w:type="character" w:customStyle="1" w:styleId="WW8Num67z0">
    <w:name w:val="WW8Num67z0"/>
    <w:rPr>
      <w:rFonts w:hint="default"/>
    </w:rPr>
  </w:style>
  <w:style w:type="character" w:customStyle="1" w:styleId="WW8Num68z0">
    <w:name w:val="WW8Num68z0"/>
    <w:rPr>
      <w:rFonts w:hint="default"/>
    </w:rPr>
  </w:style>
  <w:style w:type="character" w:customStyle="1" w:styleId="WW8Num69z0">
    <w:name w:val="WW8Num69z0"/>
    <w:rPr>
      <w:rFonts w:hint="default"/>
    </w:rPr>
  </w:style>
  <w:style w:type="character" w:customStyle="1" w:styleId="WW8Num70z0">
    <w:name w:val="WW8Num70z0"/>
    <w:rPr>
      <w:rFonts w:ascii="Symbol" w:hAnsi="Symbol" w:cs="Symbol" w:hint="default"/>
    </w:rPr>
  </w:style>
  <w:style w:type="character" w:customStyle="1" w:styleId="WW8Num71z0">
    <w:name w:val="WW8Num71z0"/>
    <w:rPr>
      <w:rFonts w:ascii="Symbol" w:hAnsi="Symbol" w:cs="Symbol" w:hint="default"/>
      <w:color w:val="auto"/>
      <w:sz w:val="28"/>
    </w:rPr>
  </w:style>
  <w:style w:type="character" w:customStyle="1" w:styleId="WW8Num72z0">
    <w:name w:val="WW8Num72z0"/>
    <w:rPr>
      <w:rFonts w:hint="default"/>
    </w:rPr>
  </w:style>
  <w:style w:type="character" w:customStyle="1" w:styleId="WW8Num73z0">
    <w:name w:val="WW8Num73z0"/>
    <w:rPr>
      <w:rFonts w:hint="default"/>
    </w:rPr>
  </w:style>
  <w:style w:type="character" w:customStyle="1" w:styleId="WW8Num74z0">
    <w:name w:val="WW8Num74z0"/>
    <w:rPr>
      <w:rFonts w:hint="default"/>
    </w:rPr>
  </w:style>
  <w:style w:type="character" w:customStyle="1" w:styleId="WW8Num75z0">
    <w:name w:val="WW8Num75z0"/>
    <w:rPr>
      <w:rFonts w:hint="default"/>
      <w:b/>
      <w:i w:val="0"/>
    </w:rPr>
  </w:style>
  <w:style w:type="character" w:customStyle="1" w:styleId="WW8Num75z1">
    <w:name w:val="WW8Num75z1"/>
    <w:rPr>
      <w:rFonts w:hint="default"/>
    </w:rPr>
  </w:style>
  <w:style w:type="character" w:customStyle="1" w:styleId="WW8Num75z3">
    <w:name w:val="WW8Num75z3"/>
  </w:style>
  <w:style w:type="character" w:customStyle="1" w:styleId="WW8Num75z4">
    <w:name w:val="WW8Num75z4"/>
  </w:style>
  <w:style w:type="character" w:customStyle="1" w:styleId="WW8Num75z5">
    <w:name w:val="WW8Num75z5"/>
  </w:style>
  <w:style w:type="character" w:customStyle="1" w:styleId="WW8Num75z6">
    <w:name w:val="WW8Num75z6"/>
  </w:style>
  <w:style w:type="character" w:customStyle="1" w:styleId="WW8Num75z7">
    <w:name w:val="WW8Num75z7"/>
  </w:style>
  <w:style w:type="character" w:customStyle="1" w:styleId="WW8Num75z8">
    <w:name w:val="WW8Num75z8"/>
  </w:style>
  <w:style w:type="character" w:customStyle="1" w:styleId="WW8Num76z0">
    <w:name w:val="WW8Num76z0"/>
    <w:rPr>
      <w:rFonts w:hint="default"/>
    </w:rPr>
  </w:style>
  <w:style w:type="character" w:customStyle="1" w:styleId="WW8Num76z1">
    <w:name w:val="WW8Num76z1"/>
    <w:rPr>
      <w:rFonts w:ascii="Courier New" w:hAnsi="Courier New" w:cs="Courier New" w:hint="default"/>
    </w:rPr>
  </w:style>
  <w:style w:type="character" w:customStyle="1" w:styleId="WW8Num76z2">
    <w:name w:val="WW8Num76z2"/>
    <w:rPr>
      <w:rFonts w:ascii="Wingdings" w:hAnsi="Wingdings" w:cs="Wingdings" w:hint="default"/>
    </w:rPr>
  </w:style>
  <w:style w:type="character" w:customStyle="1" w:styleId="WW8Num76z3">
    <w:name w:val="WW8Num76z3"/>
    <w:rPr>
      <w:rFonts w:ascii="Symbol" w:hAnsi="Symbol" w:cs="Symbol" w:hint="default"/>
    </w:rPr>
  </w:style>
  <w:style w:type="character" w:customStyle="1" w:styleId="WW8Num77z0">
    <w:name w:val="WW8Num77z0"/>
    <w:rPr>
      <w:rFonts w:hint="default"/>
    </w:rPr>
  </w:style>
  <w:style w:type="character" w:customStyle="1" w:styleId="WW8Num78z0">
    <w:name w:val="WW8Num78z0"/>
    <w:rPr>
      <w:rFonts w:ascii="Symbol" w:hAnsi="Symbol" w:cs="Symbol" w:hint="default"/>
    </w:rPr>
  </w:style>
  <w:style w:type="character" w:customStyle="1" w:styleId="WW8Num79z0">
    <w:name w:val="WW8Num79z0"/>
    <w:rPr>
      <w:rFonts w:ascii="Times New Roman" w:hAnsi="Times New Roman" w:cs="Times New Roman" w:hint="default"/>
    </w:rPr>
  </w:style>
  <w:style w:type="character" w:customStyle="1" w:styleId="WW8Num79z1">
    <w:name w:val="WW8Num79z1"/>
    <w:rPr>
      <w:rFonts w:hint="default"/>
    </w:rPr>
  </w:style>
  <w:style w:type="character" w:customStyle="1" w:styleId="WW8Num80z0">
    <w:name w:val="WW8Num80z0"/>
    <w:rPr>
      <w:rFonts w:ascii="Brooklyn-Rom" w:hAnsi="Brooklyn-Rom" w:cs="Brooklyn-Rom" w:hint="default"/>
      <w:b w:val="0"/>
      <w:i w:val="0"/>
      <w:sz w:val="22"/>
    </w:rPr>
  </w:style>
  <w:style w:type="character" w:customStyle="1" w:styleId="WW8Num81z0">
    <w:name w:val="WW8Num81z0"/>
  </w:style>
  <w:style w:type="character" w:customStyle="1" w:styleId="WW8Num81z1">
    <w:name w:val="WW8Num81z1"/>
  </w:style>
  <w:style w:type="character" w:customStyle="1" w:styleId="WW8Num81z2">
    <w:name w:val="WW8Num81z2"/>
  </w:style>
  <w:style w:type="character" w:customStyle="1" w:styleId="WW8Num81z3">
    <w:name w:val="WW8Num81z3"/>
  </w:style>
  <w:style w:type="character" w:customStyle="1" w:styleId="WW8Num81z4">
    <w:name w:val="WW8Num81z4"/>
  </w:style>
  <w:style w:type="character" w:customStyle="1" w:styleId="WW8Num81z5">
    <w:name w:val="WW8Num81z5"/>
  </w:style>
  <w:style w:type="character" w:customStyle="1" w:styleId="WW8Num81z6">
    <w:name w:val="WW8Num81z6"/>
  </w:style>
  <w:style w:type="character" w:customStyle="1" w:styleId="WW8Num81z7">
    <w:name w:val="WW8Num81z7"/>
  </w:style>
  <w:style w:type="character" w:customStyle="1" w:styleId="WW8Num81z8">
    <w:name w:val="WW8Num81z8"/>
  </w:style>
  <w:style w:type="character" w:customStyle="1" w:styleId="WW8Num82z0">
    <w:name w:val="WW8Num82z0"/>
    <w:rPr>
      <w:rFonts w:ascii="Symbol" w:hAnsi="Symbol" w:cs="Symbol" w:hint="default"/>
    </w:rPr>
  </w:style>
  <w:style w:type="character" w:customStyle="1" w:styleId="WW8Num82z1">
    <w:name w:val="WW8Num82z1"/>
    <w:rPr>
      <w:rFonts w:ascii="Courier New" w:hAnsi="Courier New" w:cs="Courier New" w:hint="default"/>
    </w:rPr>
  </w:style>
  <w:style w:type="character" w:customStyle="1" w:styleId="WW8Num82z2">
    <w:name w:val="WW8Num82z2"/>
    <w:rPr>
      <w:rFonts w:ascii="Wingdings" w:hAnsi="Wingdings" w:cs="Wingdings" w:hint="default"/>
    </w:rPr>
  </w:style>
  <w:style w:type="character" w:customStyle="1" w:styleId="WW8Num83z0">
    <w:name w:val="WW8Num83z0"/>
    <w:rPr>
      <w:rFonts w:hint="default"/>
    </w:rPr>
  </w:style>
  <w:style w:type="character" w:customStyle="1" w:styleId="WW8Num84z0">
    <w:name w:val="WW8Num84z0"/>
    <w:rPr>
      <w:rFonts w:hint="default"/>
    </w:rPr>
  </w:style>
  <w:style w:type="character" w:customStyle="1" w:styleId="WW8Num85z0">
    <w:name w:val="WW8Num85z0"/>
    <w:rPr>
      <w:rFonts w:ascii="Times New Roman" w:hAnsi="Times New Roman" w:cs="Times New Roman" w:hint="default"/>
    </w:rPr>
  </w:style>
  <w:style w:type="character" w:customStyle="1" w:styleId="WW8Num86z0">
    <w:name w:val="WW8Num86z0"/>
    <w:rPr>
      <w:rFonts w:hint="default"/>
    </w:rPr>
  </w:style>
  <w:style w:type="character" w:customStyle="1" w:styleId="WW8Num87z0">
    <w:name w:val="WW8Num87z0"/>
    <w:rPr>
      <w:rFonts w:hint="default"/>
    </w:rPr>
  </w:style>
  <w:style w:type="character" w:customStyle="1" w:styleId="WW8Num88z0">
    <w:name w:val="WW8Num88z0"/>
    <w:rPr>
      <w:rFonts w:ascii="Verdana" w:hAnsi="Verdana" w:cs="Verdana" w:hint="default"/>
      <w:sz w:val="22"/>
      <w:lang w:val="en-US"/>
    </w:rPr>
  </w:style>
  <w:style w:type="character" w:customStyle="1" w:styleId="WW8Num89z0">
    <w:name w:val="WW8Num89z0"/>
    <w:rPr>
      <w:rFonts w:hint="default"/>
    </w:rPr>
  </w:style>
  <w:style w:type="character" w:customStyle="1" w:styleId="WW8Num90z0">
    <w:name w:val="WW8Num90z0"/>
    <w:rPr>
      <w:rFonts w:hint="default"/>
    </w:rPr>
  </w:style>
  <w:style w:type="character" w:customStyle="1" w:styleId="WW8Num91z0">
    <w:name w:val="WW8Num91z0"/>
    <w:rPr>
      <w:rFonts w:hint="default"/>
    </w:rPr>
  </w:style>
  <w:style w:type="character" w:customStyle="1" w:styleId="WW8Num92z0">
    <w:name w:val="WW8Num92z0"/>
    <w:rPr>
      <w:rFonts w:hint="default"/>
    </w:rPr>
  </w:style>
  <w:style w:type="character" w:customStyle="1" w:styleId="WW8Num93z0">
    <w:name w:val="WW8Num93z0"/>
    <w:rPr>
      <w:rFonts w:hint="default"/>
    </w:rPr>
  </w:style>
  <w:style w:type="character" w:customStyle="1" w:styleId="WW8Num94z0">
    <w:name w:val="WW8Num94z0"/>
    <w:rPr>
      <w:rFonts w:ascii="Symbol" w:hAnsi="Symbol" w:cs="Symbol" w:hint="default"/>
    </w:rPr>
  </w:style>
  <w:style w:type="character" w:customStyle="1" w:styleId="WW8Num94z1">
    <w:name w:val="WW8Num94z1"/>
    <w:rPr>
      <w:rFonts w:ascii="Courier New" w:hAnsi="Courier New" w:cs="Courier New" w:hint="default"/>
    </w:rPr>
  </w:style>
  <w:style w:type="character" w:customStyle="1" w:styleId="WW8Num94z2">
    <w:name w:val="WW8Num94z2"/>
    <w:rPr>
      <w:rFonts w:ascii="Wingdings" w:hAnsi="Wingdings" w:cs="Wingdings" w:hint="default"/>
    </w:rPr>
  </w:style>
  <w:style w:type="character" w:customStyle="1" w:styleId="WW8Num95z0">
    <w:name w:val="WW8Num95z0"/>
    <w:rPr>
      <w:rFonts w:ascii="Symbol" w:hAnsi="Symbol" w:cs="Symbol" w:hint="default"/>
    </w:rPr>
  </w:style>
  <w:style w:type="character" w:customStyle="1" w:styleId="WW8Num95z1">
    <w:name w:val="WW8Num95z1"/>
    <w:rPr>
      <w:rFonts w:ascii="Courier New" w:hAnsi="Courier New" w:cs="Courier New" w:hint="default"/>
    </w:rPr>
  </w:style>
  <w:style w:type="character" w:customStyle="1" w:styleId="WW8Num95z2">
    <w:name w:val="WW8Num95z2"/>
    <w:rPr>
      <w:rFonts w:hint="default"/>
    </w:rPr>
  </w:style>
  <w:style w:type="character" w:customStyle="1" w:styleId="WW8Num95z5">
    <w:name w:val="WW8Num95z5"/>
    <w:rPr>
      <w:rFonts w:ascii="Wingdings" w:hAnsi="Wingdings" w:cs="Wingdings" w:hint="default"/>
    </w:rPr>
  </w:style>
  <w:style w:type="character" w:customStyle="1" w:styleId="WW8Num96z0">
    <w:name w:val="WW8Num96z0"/>
    <w:rPr>
      <w:rFonts w:hint="default"/>
      <w:b/>
      <w:i w:val="0"/>
    </w:rPr>
  </w:style>
  <w:style w:type="character" w:customStyle="1" w:styleId="WW8Num96z1">
    <w:name w:val="WW8Num96z1"/>
  </w:style>
  <w:style w:type="character" w:customStyle="1" w:styleId="WW8Num96z2">
    <w:name w:val="WW8Num96z2"/>
  </w:style>
  <w:style w:type="character" w:customStyle="1" w:styleId="WW8Num96z3">
    <w:name w:val="WW8Num96z3"/>
  </w:style>
  <w:style w:type="character" w:customStyle="1" w:styleId="WW8Num96z4">
    <w:name w:val="WW8Num96z4"/>
  </w:style>
  <w:style w:type="character" w:customStyle="1" w:styleId="WW8Num96z5">
    <w:name w:val="WW8Num96z5"/>
  </w:style>
  <w:style w:type="character" w:customStyle="1" w:styleId="WW8Num96z6">
    <w:name w:val="WW8Num96z6"/>
  </w:style>
  <w:style w:type="character" w:customStyle="1" w:styleId="WW8Num96z7">
    <w:name w:val="WW8Num96z7"/>
  </w:style>
  <w:style w:type="character" w:customStyle="1" w:styleId="WW8Num96z8">
    <w:name w:val="WW8Num96z8"/>
  </w:style>
  <w:style w:type="character" w:customStyle="1" w:styleId="WW8Num97z0">
    <w:name w:val="WW8Num97z0"/>
    <w:rPr>
      <w:rFonts w:hint="default"/>
    </w:rPr>
  </w:style>
  <w:style w:type="character" w:customStyle="1" w:styleId="WW8Num98z0">
    <w:name w:val="WW8Num98z0"/>
  </w:style>
  <w:style w:type="character" w:customStyle="1" w:styleId="WW8Num98z1">
    <w:name w:val="WW8Num98z1"/>
  </w:style>
  <w:style w:type="character" w:customStyle="1" w:styleId="WW8Num98z2">
    <w:name w:val="WW8Num98z2"/>
  </w:style>
  <w:style w:type="character" w:customStyle="1" w:styleId="WW8Num98z3">
    <w:name w:val="WW8Num98z3"/>
  </w:style>
  <w:style w:type="character" w:customStyle="1" w:styleId="WW8Num98z4">
    <w:name w:val="WW8Num98z4"/>
  </w:style>
  <w:style w:type="character" w:customStyle="1" w:styleId="WW8Num98z5">
    <w:name w:val="WW8Num98z5"/>
  </w:style>
  <w:style w:type="character" w:customStyle="1" w:styleId="WW8Num98z6">
    <w:name w:val="WW8Num98z6"/>
  </w:style>
  <w:style w:type="character" w:customStyle="1" w:styleId="WW8Num98z7">
    <w:name w:val="WW8Num98z7"/>
  </w:style>
  <w:style w:type="character" w:customStyle="1" w:styleId="WW8Num98z8">
    <w:name w:val="WW8Num98z8"/>
  </w:style>
  <w:style w:type="character" w:customStyle="1" w:styleId="WW8Num99z0">
    <w:name w:val="WW8Num99z0"/>
    <w:rPr>
      <w:rFonts w:hint="default"/>
    </w:rPr>
  </w:style>
  <w:style w:type="character" w:customStyle="1" w:styleId="WW8Num100z0">
    <w:name w:val="WW8Num100z0"/>
    <w:rPr>
      <w:rFonts w:ascii="Times New Roman" w:hAnsi="Times New Roman" w:cs="Times New Roman" w:hint="default"/>
      <w:sz w:val="22"/>
      <w:lang w:val="ro-RO"/>
    </w:rPr>
  </w:style>
  <w:style w:type="character" w:customStyle="1" w:styleId="WW8Num101z0">
    <w:name w:val="WW8Num101z0"/>
    <w:rPr>
      <w:rFonts w:ascii="Wingdings" w:hAnsi="Wingdings" w:cs="Wingdings" w:hint="default"/>
      <w:sz w:val="22"/>
      <w:lang w:val="ro-RO"/>
    </w:rPr>
  </w:style>
  <w:style w:type="character" w:customStyle="1" w:styleId="WW8Num102z0">
    <w:name w:val="WW8Num102z0"/>
    <w:rPr>
      <w:rFonts w:hint="default"/>
    </w:rPr>
  </w:style>
  <w:style w:type="character" w:customStyle="1" w:styleId="WW8Num103z0">
    <w:name w:val="WW8Num103z0"/>
    <w:rPr>
      <w:rFonts w:hint="default"/>
    </w:rPr>
  </w:style>
  <w:style w:type="character" w:customStyle="1" w:styleId="WW8Num104z0">
    <w:name w:val="WW8Num104z0"/>
    <w:rPr>
      <w:rFonts w:hint="default"/>
    </w:rPr>
  </w:style>
  <w:style w:type="character" w:customStyle="1" w:styleId="WW8Num104z1">
    <w:name w:val="WW8Num104z1"/>
    <w:rPr>
      <w:rFonts w:ascii="Courier New" w:hAnsi="Courier New" w:cs="Courier New" w:hint="default"/>
    </w:rPr>
  </w:style>
  <w:style w:type="character" w:customStyle="1" w:styleId="WW8Num104z2">
    <w:name w:val="WW8Num104z2"/>
    <w:rPr>
      <w:rFonts w:ascii="Wingdings" w:hAnsi="Wingdings" w:cs="Wingdings" w:hint="default"/>
    </w:rPr>
  </w:style>
  <w:style w:type="character" w:customStyle="1" w:styleId="WW8Num104z3">
    <w:name w:val="WW8Num104z3"/>
    <w:rPr>
      <w:rFonts w:ascii="Symbol" w:hAnsi="Symbol" w:cs="Symbol" w:hint="default"/>
    </w:rPr>
  </w:style>
  <w:style w:type="character" w:customStyle="1" w:styleId="WW8Num105z0">
    <w:name w:val="WW8Num105z0"/>
    <w:rPr>
      <w:rFonts w:ascii="Symbol" w:hAnsi="Symbol" w:cs="Symbol" w:hint="default"/>
      <w:color w:val="auto"/>
      <w:sz w:val="28"/>
    </w:rPr>
  </w:style>
  <w:style w:type="character" w:customStyle="1" w:styleId="WW8Num106z0">
    <w:name w:val="WW8Num106z0"/>
    <w:rPr>
      <w:rFonts w:hint="default"/>
    </w:rPr>
  </w:style>
  <w:style w:type="character" w:customStyle="1" w:styleId="WW8Num106z1">
    <w:name w:val="WW8Num106z1"/>
    <w:rPr>
      <w:rFonts w:ascii="Courier New" w:hAnsi="Courier New" w:cs="Courier New" w:hint="default"/>
    </w:rPr>
  </w:style>
  <w:style w:type="character" w:customStyle="1" w:styleId="WW8Num106z2">
    <w:name w:val="WW8Num106z2"/>
    <w:rPr>
      <w:rFonts w:ascii="Wingdings" w:hAnsi="Wingdings" w:cs="Wingdings" w:hint="default"/>
    </w:rPr>
  </w:style>
  <w:style w:type="character" w:customStyle="1" w:styleId="WW8Num106z3">
    <w:name w:val="WW8Num106z3"/>
    <w:rPr>
      <w:rFonts w:ascii="Symbol" w:hAnsi="Symbol" w:cs="Symbol" w:hint="default"/>
    </w:rPr>
  </w:style>
  <w:style w:type="character" w:customStyle="1" w:styleId="WW8Num107z0">
    <w:name w:val="WW8Num107z0"/>
    <w:rPr>
      <w:rFonts w:hint="default"/>
    </w:rPr>
  </w:style>
  <w:style w:type="character" w:customStyle="1" w:styleId="WW8Num108z0">
    <w:name w:val="WW8Num108z0"/>
    <w:rPr>
      <w:rFonts w:hint="default"/>
    </w:rPr>
  </w:style>
  <w:style w:type="character" w:customStyle="1" w:styleId="WW8Num109z0">
    <w:name w:val="WW8Num109z0"/>
  </w:style>
  <w:style w:type="character" w:customStyle="1" w:styleId="WW8Num109z1">
    <w:name w:val="WW8Num109z1"/>
  </w:style>
  <w:style w:type="character" w:customStyle="1" w:styleId="WW8Num109z2">
    <w:name w:val="WW8Num109z2"/>
  </w:style>
  <w:style w:type="character" w:customStyle="1" w:styleId="WW8Num109z3">
    <w:name w:val="WW8Num109z3"/>
  </w:style>
  <w:style w:type="character" w:customStyle="1" w:styleId="WW8Num109z4">
    <w:name w:val="WW8Num109z4"/>
  </w:style>
  <w:style w:type="character" w:customStyle="1" w:styleId="WW8Num109z5">
    <w:name w:val="WW8Num109z5"/>
  </w:style>
  <w:style w:type="character" w:customStyle="1" w:styleId="WW8Num109z6">
    <w:name w:val="WW8Num109z6"/>
  </w:style>
  <w:style w:type="character" w:customStyle="1" w:styleId="WW8Num109z7">
    <w:name w:val="WW8Num109z7"/>
  </w:style>
  <w:style w:type="character" w:customStyle="1" w:styleId="WW8Num109z8">
    <w:name w:val="WW8Num109z8"/>
  </w:style>
  <w:style w:type="character" w:customStyle="1" w:styleId="WW8Num110z0">
    <w:name w:val="WW8Num110z0"/>
    <w:rPr>
      <w:rFonts w:hint="default"/>
    </w:rPr>
  </w:style>
  <w:style w:type="character" w:customStyle="1" w:styleId="WW8Num111z0">
    <w:name w:val="WW8Num111z0"/>
    <w:rPr>
      <w:rFonts w:hint="default"/>
    </w:rPr>
  </w:style>
  <w:style w:type="character" w:customStyle="1" w:styleId="WW8Num112z0">
    <w:name w:val="WW8Num112z0"/>
    <w:rPr>
      <w:rFonts w:ascii="Symbol" w:hAnsi="Symbol" w:cs="Symbol" w:hint="default"/>
      <w:color w:val="auto"/>
      <w:sz w:val="28"/>
    </w:rPr>
  </w:style>
  <w:style w:type="character" w:customStyle="1" w:styleId="WW8Num113z0">
    <w:name w:val="WW8Num113z0"/>
    <w:rPr>
      <w:rFonts w:hint="default"/>
    </w:rPr>
  </w:style>
  <w:style w:type="character" w:customStyle="1" w:styleId="WW8Num114z0">
    <w:name w:val="WW8Num114z0"/>
    <w:rPr>
      <w:rFonts w:ascii="Symbol" w:hAnsi="Symbol" w:cs="Symbol" w:hint="default"/>
    </w:rPr>
  </w:style>
  <w:style w:type="character" w:customStyle="1" w:styleId="WW8Num115z0">
    <w:name w:val="WW8Num115z0"/>
    <w:rPr>
      <w:rFonts w:hint="default"/>
      <w:lang w:val="en-US"/>
    </w:rPr>
  </w:style>
  <w:style w:type="character" w:customStyle="1" w:styleId="WW8Num115z1">
    <w:name w:val="WW8Num115z1"/>
    <w:rPr>
      <w:rFonts w:ascii="Times New Roman" w:hAnsi="Times New Roman" w:cs="Times New Roman" w:hint="default"/>
    </w:rPr>
  </w:style>
  <w:style w:type="character" w:customStyle="1" w:styleId="WW8Num116z0">
    <w:name w:val="WW8Num116z0"/>
  </w:style>
  <w:style w:type="character" w:customStyle="1" w:styleId="WW8Num116z1">
    <w:name w:val="WW8Num116z1"/>
    <w:rPr>
      <w:rFonts w:hint="default"/>
    </w:rPr>
  </w:style>
  <w:style w:type="character" w:customStyle="1" w:styleId="WW8Num116z2">
    <w:name w:val="WW8Num116z2"/>
  </w:style>
  <w:style w:type="character" w:customStyle="1" w:styleId="WW8Num116z3">
    <w:name w:val="WW8Num116z3"/>
  </w:style>
  <w:style w:type="character" w:customStyle="1" w:styleId="WW8Num116z4">
    <w:name w:val="WW8Num116z4"/>
  </w:style>
  <w:style w:type="character" w:customStyle="1" w:styleId="WW8Num116z5">
    <w:name w:val="WW8Num116z5"/>
  </w:style>
  <w:style w:type="character" w:customStyle="1" w:styleId="WW8Num116z6">
    <w:name w:val="WW8Num116z6"/>
  </w:style>
  <w:style w:type="character" w:customStyle="1" w:styleId="WW8Num116z7">
    <w:name w:val="WW8Num116z7"/>
  </w:style>
  <w:style w:type="character" w:customStyle="1" w:styleId="WW8Num116z8">
    <w:name w:val="WW8Num116z8"/>
  </w:style>
  <w:style w:type="character" w:customStyle="1" w:styleId="WW8Num117z0">
    <w:name w:val="WW8Num117z0"/>
    <w:rPr>
      <w:rFonts w:hint="default"/>
    </w:rPr>
  </w:style>
  <w:style w:type="character" w:customStyle="1" w:styleId="WW8Num117z1">
    <w:name w:val="WW8Num117z1"/>
  </w:style>
  <w:style w:type="character" w:customStyle="1" w:styleId="WW8Num117z2">
    <w:name w:val="WW8Num117z2"/>
  </w:style>
  <w:style w:type="character" w:customStyle="1" w:styleId="WW8Num117z3">
    <w:name w:val="WW8Num117z3"/>
  </w:style>
  <w:style w:type="character" w:customStyle="1" w:styleId="WW8Num117z4">
    <w:name w:val="WW8Num117z4"/>
  </w:style>
  <w:style w:type="character" w:customStyle="1" w:styleId="WW8Num117z5">
    <w:name w:val="WW8Num117z5"/>
  </w:style>
  <w:style w:type="character" w:customStyle="1" w:styleId="WW8Num117z6">
    <w:name w:val="WW8Num117z6"/>
  </w:style>
  <w:style w:type="character" w:customStyle="1" w:styleId="WW8Num117z7">
    <w:name w:val="WW8Num117z7"/>
  </w:style>
  <w:style w:type="character" w:customStyle="1" w:styleId="WW8Num117z8">
    <w:name w:val="WW8Num117z8"/>
  </w:style>
  <w:style w:type="character" w:customStyle="1" w:styleId="WW8Num118z0">
    <w:name w:val="WW8Num118z0"/>
    <w:rPr>
      <w:rFonts w:hint="default"/>
    </w:rPr>
  </w:style>
  <w:style w:type="character" w:customStyle="1" w:styleId="WW8Num119z0">
    <w:name w:val="WW8Num119z0"/>
    <w:rPr>
      <w:rFonts w:hint="default"/>
    </w:rPr>
  </w:style>
  <w:style w:type="character" w:customStyle="1" w:styleId="WW8Num120z0">
    <w:name w:val="WW8Num120z0"/>
    <w:rPr>
      <w:rFonts w:ascii="Symbol" w:hAnsi="Symbol" w:cs="Symbol" w:hint="default"/>
    </w:rPr>
  </w:style>
  <w:style w:type="character" w:customStyle="1" w:styleId="WW8Num120z1">
    <w:name w:val="WW8Num120z1"/>
    <w:rPr>
      <w:rFonts w:ascii="Courier New" w:hAnsi="Courier New" w:cs="Courier New" w:hint="default"/>
    </w:rPr>
  </w:style>
  <w:style w:type="character" w:customStyle="1" w:styleId="WW8Num120z2">
    <w:name w:val="WW8Num120z2"/>
    <w:rPr>
      <w:rFonts w:ascii="Wingdings" w:hAnsi="Wingdings" w:cs="Wingdings" w:hint="default"/>
    </w:rPr>
  </w:style>
  <w:style w:type="character" w:customStyle="1" w:styleId="WW8Num121z0">
    <w:name w:val="WW8Num121z0"/>
    <w:rPr>
      <w:rFonts w:hint="default"/>
    </w:rPr>
  </w:style>
  <w:style w:type="character" w:customStyle="1" w:styleId="WW8Num122z0">
    <w:name w:val="WW8Num122z0"/>
    <w:rPr>
      <w:rFonts w:hint="default"/>
    </w:rPr>
  </w:style>
  <w:style w:type="character" w:customStyle="1" w:styleId="WW8Num123z0">
    <w:name w:val="WW8Num123z0"/>
  </w:style>
  <w:style w:type="character" w:customStyle="1" w:styleId="WW8Num123z1">
    <w:name w:val="WW8Num123z1"/>
  </w:style>
  <w:style w:type="character" w:customStyle="1" w:styleId="WW8Num123z2">
    <w:name w:val="WW8Num123z2"/>
  </w:style>
  <w:style w:type="character" w:customStyle="1" w:styleId="WW8Num123z3">
    <w:name w:val="WW8Num123z3"/>
  </w:style>
  <w:style w:type="character" w:customStyle="1" w:styleId="WW8Num123z4">
    <w:name w:val="WW8Num123z4"/>
  </w:style>
  <w:style w:type="character" w:customStyle="1" w:styleId="WW8Num123z5">
    <w:name w:val="WW8Num123z5"/>
  </w:style>
  <w:style w:type="character" w:customStyle="1" w:styleId="WW8Num123z6">
    <w:name w:val="WW8Num123z6"/>
  </w:style>
  <w:style w:type="character" w:customStyle="1" w:styleId="WW8Num123z7">
    <w:name w:val="WW8Num123z7"/>
  </w:style>
  <w:style w:type="character" w:customStyle="1" w:styleId="WW8Num123z8">
    <w:name w:val="WW8Num123z8"/>
  </w:style>
  <w:style w:type="character" w:customStyle="1" w:styleId="WW8Num124z0">
    <w:name w:val="WW8Num124z0"/>
    <w:rPr>
      <w:rFonts w:ascii="Century Schoolbook" w:hAnsi="Century Schoolbook" w:cs="Century Schoolbook" w:hint="default"/>
      <w:b w:val="0"/>
      <w:i/>
      <w:sz w:val="20"/>
      <w:u w:val="none"/>
    </w:rPr>
  </w:style>
  <w:style w:type="character" w:customStyle="1" w:styleId="WW8NumSt76z0">
    <w:name w:val="WW8NumSt76z0"/>
    <w:rPr>
      <w:rFonts w:ascii="Symbol" w:hAnsi="Symbol" w:cs="Symbol" w:hint="default"/>
    </w:rPr>
  </w:style>
  <w:style w:type="character" w:customStyle="1" w:styleId="WW8NumSt80z0">
    <w:name w:val="WW8NumSt80z0"/>
    <w:rPr>
      <w:rFonts w:ascii="Symbol" w:hAnsi="Symbol" w:cs="Symbol" w:hint="default"/>
    </w:rPr>
  </w:style>
  <w:style w:type="character" w:customStyle="1" w:styleId="WW8NumSt117z0">
    <w:name w:val="WW8NumSt117z0"/>
    <w:rPr>
      <w:rFonts w:ascii="Century Schoolbook" w:hAnsi="Century Schoolbook" w:cs="Century Schoolbook" w:hint="default"/>
      <w:b w:val="0"/>
      <w:i/>
      <w:sz w:val="20"/>
      <w:u w:val="none"/>
    </w:rPr>
  </w:style>
  <w:style w:type="character" w:customStyle="1" w:styleId="a">
    <w:name w:val="Основной шрифт абзаца"/>
  </w:style>
  <w:style w:type="character" w:customStyle="1" w:styleId="cod">
    <w:name w:val="cod"/>
    <w:basedOn w:val="a"/>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jc w:val="both"/>
    </w:pPr>
    <w:rPr>
      <w:rFonts w:ascii="Courier New" w:hAnsi="Courier New" w:cs="Courier New"/>
      <w:lang w:val="ro-RO"/>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2">
    <w:name w:val="Основной текст с отступом 2"/>
    <w:basedOn w:val="Normal"/>
    <w:pPr>
      <w:ind w:firstLine="142"/>
      <w:jc w:val="both"/>
    </w:pPr>
    <w:rPr>
      <w:sz w:val="22"/>
      <w:lang w:val="ro-RO"/>
    </w:rPr>
  </w:style>
  <w:style w:type="paragraph" w:customStyle="1" w:styleId="3">
    <w:name w:val="Основной текст с отступом 3"/>
    <w:basedOn w:val="Normal"/>
    <w:pPr>
      <w:ind w:firstLine="284"/>
      <w:jc w:val="both"/>
    </w:pPr>
    <w:rPr>
      <w:sz w:val="22"/>
      <w:lang w:val="ro-RO"/>
    </w:rPr>
  </w:style>
  <w:style w:type="paragraph" w:customStyle="1" w:styleId="30">
    <w:name w:val="Основной текст 3"/>
    <w:basedOn w:val="Normal"/>
    <w:pPr>
      <w:jc w:val="both"/>
    </w:pPr>
    <w:rPr>
      <w:sz w:val="22"/>
      <w:lang w:val="ro-RO"/>
    </w:rPr>
  </w:style>
  <w:style w:type="paragraph" w:customStyle="1" w:styleId="a0">
    <w:name w:val="Текст"/>
    <w:basedOn w:val="Normal"/>
    <w:rPr>
      <w:rFonts w:ascii="Courier New" w:hAnsi="Courier New" w:cs="Courier New"/>
    </w:rPr>
  </w:style>
  <w:style w:type="paragraph" w:styleId="Header">
    <w:name w:val="header"/>
    <w:basedOn w:val="Normal"/>
    <w:pPr>
      <w:tabs>
        <w:tab w:val="center" w:pos="4153"/>
        <w:tab w:val="right" w:pos="8306"/>
      </w:tabs>
    </w:pPr>
  </w:style>
  <w:style w:type="paragraph" w:styleId="BodyTextIndent">
    <w:name w:val="Body Text Indent"/>
    <w:basedOn w:val="Normal"/>
    <w:rPr>
      <w:b/>
      <w:sz w:val="24"/>
      <w:lang w:val="ro-RO"/>
    </w:rPr>
  </w:style>
  <w:style w:type="paragraph" w:customStyle="1" w:styleId="20">
    <w:name w:val="Основной текст 2"/>
    <w:basedOn w:val="Normal"/>
    <w:pPr>
      <w:jc w:val="both"/>
    </w:pPr>
    <w:rPr>
      <w:rFonts w:ascii="Arial" w:hAnsi="Arial" w:cs="Arial"/>
      <w:sz w:val="24"/>
    </w:rPr>
  </w:style>
  <w:style w:type="paragraph" w:styleId="Title">
    <w:name w:val="Title"/>
    <w:basedOn w:val="Normal"/>
    <w:next w:val="Subtitle"/>
    <w:qFormat/>
    <w:pPr>
      <w:jc w:val="center"/>
    </w:pPr>
    <w:rPr>
      <w:b/>
      <w:sz w:val="24"/>
      <w:lang w:val="ro-RO"/>
    </w:rPr>
  </w:style>
  <w:style w:type="paragraph" w:styleId="Subtitle">
    <w:name w:val="Subtitle"/>
    <w:basedOn w:val="Heading"/>
    <w:next w:val="BodyText"/>
    <w:qFormat/>
    <w:pPr>
      <w:jc w:val="center"/>
    </w:pPr>
    <w:rPr>
      <w:i/>
      <w:iCs/>
    </w:rPr>
  </w:style>
  <w:style w:type="paragraph" w:styleId="NormalWeb">
    <w:name w:val="Normal (Web)"/>
    <w:basedOn w:val="Normal"/>
    <w:pPr>
      <w:spacing w:before="100" w:after="100"/>
    </w:pPr>
    <w:rPr>
      <w:rFonts w:eastAsia="MS Mincho"/>
      <w:sz w:val="24"/>
      <w:lang w:val="en-US"/>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emf"/><Relationship Id="rId39" Type="http://schemas.openxmlformats.org/officeDocument/2006/relationships/oleObject" Target="embeddings/oleObject9.bin"/><Relationship Id="rId21" Type="http://schemas.openxmlformats.org/officeDocument/2006/relationships/image" Target="media/image16.png"/><Relationship Id="rId34" Type="http://schemas.openxmlformats.org/officeDocument/2006/relationships/image" Target="media/image24.emf"/><Relationship Id="rId42" Type="http://schemas.openxmlformats.org/officeDocument/2006/relationships/image" Target="media/image28.emf"/><Relationship Id="rId47" Type="http://schemas.openxmlformats.org/officeDocument/2006/relationships/fontTable" Target="fontTable.xml"/><Relationship Id="rId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oleObject" Target="embeddings/oleObject4.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oleObject" Target="embeddings/oleObject2.bin"/><Relationship Id="rId32" Type="http://schemas.openxmlformats.org/officeDocument/2006/relationships/image" Target="media/image23.emf"/><Relationship Id="rId37" Type="http://schemas.openxmlformats.org/officeDocument/2006/relationships/oleObject" Target="embeddings/oleObject8.bin"/><Relationship Id="rId40" Type="http://schemas.openxmlformats.org/officeDocument/2006/relationships/image" Target="media/image27.emf"/><Relationship Id="rId45" Type="http://schemas.openxmlformats.org/officeDocument/2006/relationships/oleObject" Target="embeddings/oleObject12.bin"/><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wmf"/><Relationship Id="rId28" Type="http://schemas.openxmlformats.org/officeDocument/2006/relationships/image" Target="media/image21.emf"/><Relationship Id="rId36" Type="http://schemas.openxmlformats.org/officeDocument/2006/relationships/image" Target="media/image25.emf"/><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oleObject" Target="embeddings/oleObject5.bin"/><Relationship Id="rId44" Type="http://schemas.openxmlformats.org/officeDocument/2006/relationships/image" Target="media/image29.wmf"/><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oleObject" Target="embeddings/oleObject3.bin"/><Relationship Id="rId30" Type="http://schemas.openxmlformats.org/officeDocument/2006/relationships/image" Target="media/image22.emf"/><Relationship Id="rId35" Type="http://schemas.openxmlformats.org/officeDocument/2006/relationships/oleObject" Target="embeddings/oleObject7.bin"/><Relationship Id="rId43" Type="http://schemas.openxmlformats.org/officeDocument/2006/relationships/oleObject" Target="embeddings/oleObject11.bin"/><Relationship Id="rId48"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wmf"/><Relationship Id="rId33" Type="http://schemas.openxmlformats.org/officeDocument/2006/relationships/oleObject" Target="embeddings/oleObject6.bin"/><Relationship Id="rId38" Type="http://schemas.openxmlformats.org/officeDocument/2006/relationships/image" Target="media/image26.emf"/><Relationship Id="rId46" Type="http://schemas.openxmlformats.org/officeDocument/2006/relationships/image" Target="media/image30.png"/><Relationship Id="rId20" Type="http://schemas.openxmlformats.org/officeDocument/2006/relationships/image" Target="media/image15.png"/><Relationship Id="rId41" Type="http://schemas.openxmlformats.org/officeDocument/2006/relationships/oleObject" Target="embeddings/oleObject1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8613</Words>
  <Characters>49098</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LUCRAREA  DE  LABORATOR nr</vt:lpstr>
    </vt:vector>
  </TitlesOfParts>
  <Company/>
  <LinksUpToDate>false</LinksUpToDate>
  <CharactersWithSpaces>57596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LUCRAREA  DE  LABORATOR nr</dc:title>
  <dc:subject/>
  <dc:creator>HOME</dc:creator>
  <cp:keywords/>
  <cp:lastModifiedBy>Windows User</cp:lastModifiedBy>
  <cp:revision>2</cp:revision>
  <cp:lastPrinted>1601-01-01T00:00:00Z</cp:lastPrinted>
  <dcterms:created xsi:type="dcterms:W3CDTF">2017-11-10T10:19:00Z</dcterms:created>
  <dcterms:modified xsi:type="dcterms:W3CDTF">2017-11-10T10:19:00Z</dcterms:modified>
</cp:coreProperties>
</file>