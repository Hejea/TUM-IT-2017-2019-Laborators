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37234F">
      <w:pPr>
        <w:pStyle w:val="a0"/>
        <w:ind w:left="2160" w:firstLine="720"/>
        <w:rPr>
          <w:rFonts w:ascii="Times New Roman" w:hAnsi="Times New Roman" w:cs="Times New Roman"/>
          <w:b/>
          <w:sz w:val="22"/>
          <w:lang w:val="ro-RO"/>
        </w:rPr>
      </w:pPr>
      <w:bookmarkStart w:id="0" w:name="_GoBack"/>
      <w:bookmarkEnd w:id="0"/>
      <w:r>
        <w:rPr>
          <w:rFonts w:ascii="Times New Roman" w:hAnsi="Times New Roman" w:cs="Times New Roman"/>
          <w:b/>
          <w:sz w:val="22"/>
          <w:lang w:val="ro-RO"/>
        </w:rPr>
        <w:t xml:space="preserve">LUCRAREA DE LABORATOR nr. 6                </w:t>
      </w:r>
    </w:p>
    <w:p w:rsidR="00000000" w:rsidRDefault="0037234F">
      <w:pPr>
        <w:pStyle w:val="a0"/>
        <w:ind w:left="2160" w:firstLine="720"/>
        <w:rPr>
          <w:rFonts w:ascii="Times New Roman" w:hAnsi="Times New Roman" w:cs="Times New Roman"/>
          <w:b/>
          <w:sz w:val="22"/>
          <w:lang w:val="ro-RO"/>
        </w:rPr>
      </w:pPr>
    </w:p>
    <w:p w:rsidR="00000000" w:rsidRDefault="0037234F">
      <w:pPr>
        <w:pStyle w:val="a0"/>
        <w:ind w:left="1440"/>
        <w:rPr>
          <w:rFonts w:ascii="Times New Roman" w:hAnsi="Times New Roman" w:cs="Times New Roman"/>
          <w:i/>
          <w:sz w:val="22"/>
          <w:lang w:val="ro-RO"/>
        </w:rPr>
      </w:pPr>
      <w:r>
        <w:rPr>
          <w:rFonts w:ascii="Times New Roman" w:hAnsi="Times New Roman" w:cs="Times New Roman"/>
          <w:b/>
          <w:sz w:val="22"/>
          <w:lang w:val="ro-RO"/>
        </w:rPr>
        <w:t xml:space="preserve">Prelucrarea </w:t>
      </w:r>
      <w:r>
        <w:rPr>
          <w:rFonts w:ascii="Times New Roman" w:hAnsi="Times New Roman" w:cs="Times New Roman"/>
          <w:b/>
          <w:sz w:val="22"/>
          <w:lang w:val="en-US"/>
        </w:rPr>
        <w:t>caracterelor şi</w:t>
      </w:r>
      <w:r>
        <w:rPr>
          <w:b/>
          <w:i/>
          <w:sz w:val="22"/>
          <w:lang w:val="en-US"/>
        </w:rPr>
        <w:t xml:space="preserve"> </w:t>
      </w:r>
      <w:r>
        <w:rPr>
          <w:rFonts w:ascii="Times New Roman" w:hAnsi="Times New Roman" w:cs="Times New Roman"/>
          <w:b/>
          <w:sz w:val="22"/>
          <w:lang w:val="ro-RO"/>
        </w:rPr>
        <w:t xml:space="preserve"> şirurilor caracteriale în C în baza propriilor subprograme</w:t>
      </w:r>
    </w:p>
    <w:p w:rsidR="00000000" w:rsidRDefault="0037234F">
      <w:pPr>
        <w:pStyle w:val="a0"/>
        <w:rPr>
          <w:rFonts w:ascii="Times New Roman" w:hAnsi="Times New Roman" w:cs="Times New Roman"/>
          <w:sz w:val="22"/>
          <w:lang w:val="ro-RO"/>
        </w:rPr>
      </w:pPr>
      <w:r>
        <w:rPr>
          <w:rFonts w:ascii="Times New Roman" w:hAnsi="Times New Roman" w:cs="Times New Roman"/>
          <w:i/>
          <w:sz w:val="22"/>
          <w:lang w:val="ro-RO"/>
        </w:rPr>
        <w:t>Obiectivele temei</w:t>
      </w:r>
    </w:p>
    <w:p w:rsidR="00000000" w:rsidRDefault="0037234F">
      <w:pPr>
        <w:pStyle w:val="a0"/>
        <w:numPr>
          <w:ilvl w:val="0"/>
          <w:numId w:val="12"/>
        </w:numPr>
        <w:jc w:val="both"/>
        <w:rPr>
          <w:rFonts w:ascii="Times New Roman" w:hAnsi="Times New Roman" w:cs="Times New Roman"/>
          <w:sz w:val="22"/>
          <w:lang w:val="ro-RO"/>
        </w:rPr>
      </w:pPr>
      <w:r>
        <w:rPr>
          <w:rFonts w:ascii="Times New Roman" w:hAnsi="Times New Roman" w:cs="Times New Roman"/>
          <w:sz w:val="22"/>
          <w:lang w:val="ro-RO"/>
        </w:rPr>
        <w:t>Aprofundarea cunoştinţelor în limbajul şi mediul TurboC şi perfecţionarea tehnicii de programare în prelu</w:t>
      </w:r>
      <w:r>
        <w:rPr>
          <w:rFonts w:ascii="Times New Roman" w:hAnsi="Times New Roman" w:cs="Times New Roman"/>
          <w:sz w:val="22"/>
          <w:lang w:val="ro-RO"/>
        </w:rPr>
        <w:t xml:space="preserve">crarea  </w:t>
      </w:r>
      <w:r>
        <w:rPr>
          <w:rFonts w:ascii="Times New Roman" w:hAnsi="Times New Roman" w:cs="Times New Roman"/>
          <w:sz w:val="22"/>
          <w:lang w:val="ro-RO"/>
        </w:rPr>
        <w:t>caracterelor</w:t>
      </w:r>
      <w:r>
        <w:rPr>
          <w:rFonts w:ascii="Times New Roman" w:hAnsi="Times New Roman" w:cs="Times New Roman"/>
          <w:sz w:val="22"/>
          <w:lang w:val="en-US"/>
        </w:rPr>
        <w:t xml:space="preserve"> </w:t>
      </w:r>
      <w:r>
        <w:rPr>
          <w:rFonts w:ascii="Times New Roman" w:hAnsi="Times New Roman" w:cs="Times New Roman"/>
          <w:sz w:val="22"/>
          <w:lang w:val="ro-RO"/>
        </w:rPr>
        <w:t>și</w:t>
      </w:r>
      <w:r>
        <w:rPr>
          <w:rFonts w:ascii="Times New Roman" w:hAnsi="Times New Roman" w:cs="Times New Roman"/>
          <w:sz w:val="22"/>
          <w:lang w:val="ro-RO"/>
        </w:rPr>
        <w:t xml:space="preserve"> </w:t>
      </w:r>
      <w:r>
        <w:rPr>
          <w:rFonts w:ascii="Times New Roman" w:hAnsi="Times New Roman" w:cs="Times New Roman"/>
          <w:sz w:val="22"/>
          <w:lang w:val="ro-RO"/>
        </w:rPr>
        <w:t xml:space="preserve"> şirurilor de caractere în C cu  </w:t>
      </w:r>
      <w:r>
        <w:rPr>
          <w:rFonts w:ascii="Times New Roman" w:hAnsi="Times New Roman" w:cs="Times New Roman"/>
          <w:sz w:val="22"/>
          <w:lang w:val="ro-RO"/>
        </w:rPr>
        <w:t>propriile subprograme</w:t>
      </w:r>
      <w:r>
        <w:rPr>
          <w:rFonts w:ascii="Times New Roman" w:hAnsi="Times New Roman" w:cs="Times New Roman"/>
          <w:sz w:val="22"/>
          <w:lang w:val="ro-RO"/>
        </w:rPr>
        <w:t>.</w:t>
      </w:r>
    </w:p>
    <w:p w:rsidR="00000000" w:rsidRDefault="0037234F">
      <w:pPr>
        <w:pStyle w:val="a0"/>
        <w:numPr>
          <w:ilvl w:val="0"/>
          <w:numId w:val="12"/>
        </w:numPr>
        <w:jc w:val="both"/>
        <w:rPr>
          <w:rFonts w:ascii="Times New Roman" w:hAnsi="Times New Roman" w:cs="Times New Roman"/>
          <w:sz w:val="22"/>
          <w:lang w:val="ro-RO"/>
        </w:rPr>
      </w:pPr>
      <w:r>
        <w:rPr>
          <w:rFonts w:ascii="Times New Roman" w:hAnsi="Times New Roman" w:cs="Times New Roman"/>
          <w:sz w:val="22"/>
          <w:lang w:val="ro-RO"/>
        </w:rPr>
        <w:t xml:space="preserve">Însuşirea procedeelor referitoare  la prelucrarea  </w:t>
      </w:r>
      <w:r>
        <w:rPr>
          <w:rFonts w:ascii="Times New Roman" w:hAnsi="Times New Roman" w:cs="Times New Roman"/>
          <w:sz w:val="22"/>
          <w:lang w:val="ro-RO"/>
        </w:rPr>
        <w:t>caracterelor</w:t>
      </w:r>
      <w:r>
        <w:rPr>
          <w:rFonts w:ascii="Times New Roman" w:hAnsi="Times New Roman" w:cs="Times New Roman"/>
          <w:sz w:val="22"/>
          <w:lang w:val="en-US"/>
        </w:rPr>
        <w:t xml:space="preserve"> </w:t>
      </w:r>
      <w:r>
        <w:rPr>
          <w:rFonts w:ascii="Times New Roman" w:hAnsi="Times New Roman" w:cs="Times New Roman"/>
          <w:sz w:val="22"/>
          <w:lang w:val="ro-RO"/>
        </w:rPr>
        <w:t>și</w:t>
      </w:r>
      <w:r>
        <w:rPr>
          <w:rFonts w:ascii="Times New Roman" w:hAnsi="Times New Roman" w:cs="Times New Roman"/>
          <w:sz w:val="22"/>
          <w:lang w:val="ro-RO"/>
        </w:rPr>
        <w:t xml:space="preserve"> şirurilor caracteriale numai cu funcțiile predefinite, incluse în indicații.</w:t>
      </w:r>
    </w:p>
    <w:p w:rsidR="00000000" w:rsidRDefault="0037234F">
      <w:pPr>
        <w:pStyle w:val="a0"/>
        <w:numPr>
          <w:ilvl w:val="0"/>
          <w:numId w:val="12"/>
        </w:numPr>
        <w:jc w:val="both"/>
        <w:rPr>
          <w:rFonts w:ascii="Times New Roman" w:hAnsi="Times New Roman" w:cs="Times New Roman"/>
          <w:sz w:val="22"/>
          <w:lang w:val="ro-RO"/>
        </w:rPr>
      </w:pPr>
      <w:r>
        <w:rPr>
          <w:rFonts w:ascii="Times New Roman" w:hAnsi="Times New Roman" w:cs="Times New Roman"/>
          <w:sz w:val="22"/>
          <w:lang w:val="ro-RO"/>
        </w:rPr>
        <w:t>Analiza specificului de algoritm</w:t>
      </w:r>
      <w:r>
        <w:rPr>
          <w:rFonts w:ascii="Times New Roman" w:hAnsi="Times New Roman" w:cs="Times New Roman"/>
          <w:sz w:val="22"/>
          <w:lang w:val="ro-RO"/>
        </w:rPr>
        <w:t xml:space="preserve">izare şi progamare a fragmentelor de texte prin comparaţia soluţiilor stereotipe şi celor eficiente de introducere, afişare şi diverse manipulări asupra textelor: parcurgeri, căutări, schimbări şi rearanjări etc. </w:t>
      </w:r>
    </w:p>
    <w:p w:rsidR="00000000" w:rsidRDefault="0037234F">
      <w:pPr>
        <w:pStyle w:val="a0"/>
        <w:ind w:left="120"/>
        <w:jc w:val="both"/>
        <w:rPr>
          <w:rFonts w:ascii="Times New Roman" w:hAnsi="Times New Roman" w:cs="Times New Roman"/>
          <w:sz w:val="22"/>
          <w:lang w:val="ro-RO"/>
        </w:rPr>
      </w:pPr>
    </w:p>
    <w:p w:rsidR="00000000" w:rsidRDefault="0037234F">
      <w:pPr>
        <w:pStyle w:val="a0"/>
        <w:rPr>
          <w:rFonts w:ascii="Times New Roman" w:hAnsi="Times New Roman" w:cs="Times New Roman"/>
          <w:sz w:val="22"/>
          <w:lang w:val="ro-RO"/>
        </w:rPr>
      </w:pPr>
      <w:r>
        <w:rPr>
          <w:rFonts w:ascii="Times New Roman" w:hAnsi="Times New Roman" w:cs="Times New Roman"/>
          <w:i/>
          <w:sz w:val="22"/>
          <w:lang w:val="ro-RO"/>
        </w:rPr>
        <w:tab/>
      </w:r>
      <w:r>
        <w:rPr>
          <w:rFonts w:ascii="Times New Roman" w:hAnsi="Times New Roman" w:cs="Times New Roman"/>
          <w:i/>
          <w:sz w:val="22"/>
          <w:lang w:val="ro-RO"/>
        </w:rPr>
        <w:tab/>
        <w:t>Subiectele temei şi ordinea executării</w:t>
      </w:r>
    </w:p>
    <w:p w:rsidR="00000000"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Studierea principiilor prelucrării (descrierii, declarării, formării, etc.) şirurilor caracteriale în C.</w:t>
      </w:r>
    </w:p>
    <w:p w:rsidR="00000000"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 xml:space="preserve">Studierea metodelor şi tehnicilor de bază de prelucrare a textelor ca şiruri caracteriale, analizând exemplele din indicaţii şi de reflectat în raport </w:t>
      </w:r>
      <w:r>
        <w:rPr>
          <w:rFonts w:ascii="Times New Roman" w:hAnsi="Times New Roman" w:cs="Times New Roman"/>
          <w:sz w:val="22"/>
          <w:lang w:val="ro-RO"/>
        </w:rPr>
        <w:t>cu comentariile de rigoare.</w:t>
      </w:r>
    </w:p>
    <w:p w:rsidR="00000000"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Elaborarea algoritmului şi programului de soluţionare a variantei respective (Anexa).</w:t>
      </w:r>
    </w:p>
    <w:p w:rsidR="00000000" w:rsidRDefault="0037234F">
      <w:pPr>
        <w:pStyle w:val="a0"/>
        <w:numPr>
          <w:ilvl w:val="0"/>
          <w:numId w:val="28"/>
        </w:numPr>
        <w:jc w:val="both"/>
        <w:rPr>
          <w:rFonts w:ascii="Times New Roman" w:hAnsi="Times New Roman" w:cs="Times New Roman"/>
          <w:sz w:val="22"/>
          <w:lang w:val="ro-RO"/>
        </w:rPr>
      </w:pPr>
      <w:r>
        <w:rPr>
          <w:rFonts w:ascii="Times New Roman" w:hAnsi="Times New Roman" w:cs="Times New Roman"/>
          <w:sz w:val="22"/>
          <w:lang w:val="ro-RO"/>
        </w:rPr>
        <w:t>Depanarea programului  şi  verificarea corectitudine   cu  ajutorul  testelor elaborate.</w:t>
      </w:r>
    </w:p>
    <w:p w:rsidR="00000000" w:rsidRDefault="0037234F">
      <w:pPr>
        <w:pStyle w:val="a0"/>
        <w:rPr>
          <w:rFonts w:ascii="Times New Roman" w:hAnsi="Times New Roman" w:cs="Times New Roman"/>
          <w:sz w:val="22"/>
          <w:lang w:val="ro-RO"/>
        </w:rPr>
      </w:pP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ab/>
      </w:r>
      <w:r>
        <w:rPr>
          <w:rFonts w:ascii="Times New Roman" w:hAnsi="Times New Roman" w:cs="Times New Roman"/>
          <w:sz w:val="22"/>
          <w:lang w:val="ro-RO"/>
        </w:rPr>
        <w:tab/>
      </w:r>
      <w:r>
        <w:rPr>
          <w:rFonts w:ascii="Times New Roman" w:hAnsi="Times New Roman" w:cs="Times New Roman"/>
          <w:i/>
          <w:sz w:val="22"/>
          <w:lang w:val="ro-RO"/>
        </w:rPr>
        <w:t>Conţinutul raportului (vezi lucr. de laborator nr.</w:t>
      </w:r>
      <w:r>
        <w:rPr>
          <w:rFonts w:ascii="Times New Roman" w:hAnsi="Times New Roman" w:cs="Times New Roman"/>
          <w:i/>
          <w:sz w:val="22"/>
          <w:lang w:val="ro-RO"/>
        </w:rPr>
        <w:t>1-6)</w:t>
      </w:r>
    </w:p>
    <w:p w:rsidR="00000000" w:rsidRDefault="0037234F">
      <w:pPr>
        <w:pStyle w:val="a0"/>
        <w:ind w:firstLine="720"/>
        <w:jc w:val="both"/>
        <w:rPr>
          <w:rFonts w:ascii="Times New Roman" w:hAnsi="Times New Roman" w:cs="Times New Roman"/>
          <w:sz w:val="22"/>
          <w:lang w:val="ro-RO"/>
        </w:rPr>
      </w:pPr>
      <w:r>
        <w:rPr>
          <w:rFonts w:ascii="Times New Roman" w:hAnsi="Times New Roman" w:cs="Times New Roman"/>
          <w:sz w:val="22"/>
          <w:lang w:val="ro-RO"/>
        </w:rPr>
        <w:t>Suplimentar: Evidenţierea specificului prelucrării şirurilor caracteriale în C şi analiza erorilor admise pe parcursul efectuării lucrării şi eficienţa algoritmilor elaboraţi.</w:t>
      </w:r>
    </w:p>
    <w:p w:rsidR="00000000" w:rsidRDefault="0037234F">
      <w:pPr>
        <w:pStyle w:val="a0"/>
        <w:ind w:firstLine="720"/>
        <w:jc w:val="both"/>
        <w:rPr>
          <w:rFonts w:ascii="Times New Roman" w:hAnsi="Times New Roman" w:cs="Times New Roman"/>
          <w:sz w:val="22"/>
          <w:lang w:val="ro-RO"/>
        </w:rPr>
      </w:pPr>
    </w:p>
    <w:p w:rsidR="00000000" w:rsidRDefault="0037234F">
      <w:pPr>
        <w:pStyle w:val="a0"/>
        <w:ind w:left="720" w:firstLine="720"/>
        <w:rPr>
          <w:b/>
          <w:i/>
          <w:sz w:val="22"/>
          <w:lang w:val="en-US"/>
        </w:rPr>
      </w:pPr>
      <w:r>
        <w:rPr>
          <w:rFonts w:ascii="Times New Roman" w:hAnsi="Times New Roman" w:cs="Times New Roman"/>
          <w:b/>
          <w:i/>
          <w:sz w:val="24"/>
          <w:lang w:val="ro-RO"/>
        </w:rPr>
        <w:tab/>
      </w:r>
      <w:r>
        <w:rPr>
          <w:rFonts w:ascii="Times New Roman" w:hAnsi="Times New Roman" w:cs="Times New Roman"/>
          <w:b/>
          <w:i/>
          <w:sz w:val="24"/>
          <w:lang w:val="ro-RO"/>
        </w:rPr>
        <w:tab/>
        <w:t>I. Noţiuni generale</w:t>
      </w:r>
    </w:p>
    <w:p w:rsidR="00000000" w:rsidRDefault="0037234F">
      <w:pPr>
        <w:ind w:left="720" w:firstLine="720"/>
        <w:rPr>
          <w:b/>
          <w:i/>
          <w:sz w:val="22"/>
          <w:lang w:val="en-US"/>
        </w:rPr>
      </w:pPr>
      <w:r>
        <w:rPr>
          <w:b/>
          <w:i/>
          <w:sz w:val="22"/>
          <w:lang w:val="en-US"/>
        </w:rPr>
        <w:t>1.1. Tipul char (tipul caracter)</w:t>
      </w:r>
    </w:p>
    <w:p w:rsidR="00000000" w:rsidRDefault="0037234F">
      <w:pPr>
        <w:ind w:firstLine="180"/>
        <w:jc w:val="both"/>
        <w:rPr>
          <w:sz w:val="22"/>
          <w:lang w:val="ro-RO"/>
        </w:rPr>
      </w:pPr>
      <w:r>
        <w:rPr>
          <w:b/>
          <w:i/>
          <w:sz w:val="22"/>
          <w:lang w:val="en-US"/>
        </w:rPr>
        <w:tab/>
      </w:r>
      <w:r>
        <w:rPr>
          <w:sz w:val="22"/>
          <w:lang w:val="ro-RO"/>
        </w:rPr>
        <w:t>O variabilă de tip</w:t>
      </w:r>
      <w:r>
        <w:rPr>
          <w:sz w:val="22"/>
          <w:lang w:val="ro-RO"/>
        </w:rPr>
        <w:t xml:space="preserve"> caracter se declară prin specificatorul de tip char. Zona de memorie alocată unei variabile de tip char este de un octet. Ea este suficient de mare pentru a putea memora orice caracter al setului de caractere implementate pe calculator.</w:t>
      </w:r>
    </w:p>
    <w:p w:rsidR="00000000" w:rsidRDefault="0037234F">
      <w:pPr>
        <w:pStyle w:val="BodyText"/>
        <w:spacing w:after="0"/>
        <w:ind w:firstLine="180"/>
        <w:jc w:val="both"/>
        <w:rPr>
          <w:sz w:val="22"/>
          <w:lang w:val="ro-RO"/>
        </w:rPr>
      </w:pPr>
      <w:r>
        <w:rPr>
          <w:sz w:val="22"/>
          <w:lang w:val="ro-RO"/>
        </w:rPr>
        <w:tab/>
        <w:t xml:space="preserve">Dacă un caracter </w:t>
      </w:r>
      <w:r>
        <w:rPr>
          <w:sz w:val="22"/>
          <w:lang w:val="ro-RO"/>
        </w:rPr>
        <w:t>din setul de caractere este memorat într-o variabilă de tip char, atunci valoarea sa este egală cu codul întreg al caracterului respectiv. Şi alte cantităţi pot fi memorate în variabile de tip char, dar implementarea este dependentă de sistemul de calcul.</w:t>
      </w:r>
    </w:p>
    <w:p w:rsidR="00000000" w:rsidRDefault="0037234F">
      <w:pPr>
        <w:pStyle w:val="BodyText"/>
        <w:spacing w:after="0"/>
        <w:ind w:firstLine="180"/>
        <w:jc w:val="both"/>
        <w:rPr>
          <w:sz w:val="22"/>
          <w:lang w:val="en-US"/>
        </w:rPr>
      </w:pPr>
      <w:r>
        <w:rPr>
          <w:sz w:val="22"/>
          <w:lang w:val="ro-RO"/>
        </w:rPr>
        <w:tab/>
        <w:t>Ordinul de mărime al variabilelor caracter este între -128 şi 127. Caracterele setului ASCII sunt toate pozitive, dar o constantă caracter specificată printr-o secvenţă de evitare poate fi şi negativă, de exemplu ‚\377’ are valoarea -1. Acest lucru se înt</w:t>
      </w:r>
      <w:r>
        <w:rPr>
          <w:sz w:val="22"/>
          <w:lang w:val="ro-RO"/>
        </w:rPr>
        <w:t>âmplă atunci când această constantă apare într-o expresie, moment în care se converteşte la tipul int prin extensia bitului cel mai din stânga din octet (datorită modului de funcţionare a instrucţiunilor calculatorului).</w:t>
      </w:r>
    </w:p>
    <w:p w:rsidR="00000000" w:rsidRDefault="0037234F">
      <w:pPr>
        <w:jc w:val="both"/>
        <w:rPr>
          <w:sz w:val="22"/>
          <w:lang w:val="en-US"/>
        </w:rPr>
      </w:pPr>
      <w:r>
        <w:rPr>
          <w:sz w:val="22"/>
          <w:lang w:val="en-US"/>
        </w:rPr>
        <w:t xml:space="preserve">    </w:t>
      </w:r>
      <w:r>
        <w:rPr>
          <w:sz w:val="22"/>
          <w:lang w:val="en-US"/>
        </w:rPr>
        <w:t>O valoare de tip CHAR este un e</w:t>
      </w:r>
      <w:r>
        <w:rPr>
          <w:sz w:val="22"/>
          <w:lang w:val="en-US"/>
        </w:rPr>
        <w:t>lement al mulţimii finite şi ordonate de caractere recunoscute de translatorul limbajului. Datele de tip caracter sunt stocate în memorie pe un octet, putînd avea 256 de valori distincte. Aceste valori sunt în mod</w:t>
      </w:r>
      <w:r>
        <w:rPr>
          <w:sz w:val="22"/>
          <w:lang w:val="ro-RO"/>
        </w:rPr>
        <w:t xml:space="preserve"> obiş</w:t>
      </w:r>
      <w:r>
        <w:rPr>
          <w:sz w:val="22"/>
          <w:lang w:val="en-US"/>
        </w:rPr>
        <w:t xml:space="preserve">nuit caracterele setului de caractere </w:t>
      </w:r>
      <w:r>
        <w:rPr>
          <w:sz w:val="22"/>
          <w:lang w:val="en-US"/>
        </w:rPr>
        <w:t>ASCII extins (setul de caractere al limbajului TurboPascal fiind un subset al acestuia din urmă).</w:t>
      </w:r>
    </w:p>
    <w:p w:rsidR="00000000" w:rsidRDefault="0037234F">
      <w:pPr>
        <w:jc w:val="both"/>
        <w:rPr>
          <w:sz w:val="22"/>
          <w:lang w:val="en-US"/>
        </w:rPr>
      </w:pPr>
      <w:r>
        <w:rPr>
          <w:sz w:val="22"/>
          <w:lang w:val="en-US"/>
        </w:rPr>
        <w:t xml:space="preserve">    </w:t>
      </w:r>
      <w:r>
        <w:rPr>
          <w:sz w:val="22"/>
          <w:lang w:val="en-US"/>
        </w:rPr>
        <w:t>Constantele literale de tip caracter pot fi scrise în mai multe moduri:</w:t>
      </w:r>
    </w:p>
    <w:p w:rsidR="00000000" w:rsidRDefault="0037234F">
      <w:pPr>
        <w:jc w:val="both"/>
        <w:rPr>
          <w:sz w:val="22"/>
          <w:lang w:val="en-US"/>
        </w:rPr>
      </w:pPr>
      <w:r>
        <w:rPr>
          <w:sz w:val="22"/>
          <w:lang w:val="en-US"/>
        </w:rPr>
        <w:t xml:space="preserve">     </w:t>
      </w:r>
      <w:r>
        <w:rPr>
          <w:sz w:val="22"/>
          <w:lang w:val="en-US"/>
        </w:rPr>
        <w:t>- un caracter imprirnabil intre apostrofuri: '*', '3', 'a'</w:t>
      </w:r>
      <w:r>
        <w:rPr>
          <w:sz w:val="22"/>
          <w:lang w:val="ro-RO"/>
        </w:rPr>
        <w:t>;</w:t>
      </w:r>
    </w:p>
    <w:p w:rsidR="00000000" w:rsidRDefault="0037234F">
      <w:pPr>
        <w:jc w:val="both"/>
        <w:rPr>
          <w:sz w:val="22"/>
          <w:lang w:val="en-US"/>
        </w:rPr>
      </w:pPr>
      <w:r>
        <w:rPr>
          <w:sz w:val="22"/>
          <w:lang w:val="en-US"/>
        </w:rPr>
        <w:t xml:space="preserve">     </w:t>
      </w:r>
      <w:r>
        <w:rPr>
          <w:sz w:val="22"/>
          <w:lang w:val="en-US"/>
        </w:rPr>
        <w:t>- un nurn</w:t>
      </w:r>
      <w:r>
        <w:rPr>
          <w:sz w:val="22"/>
          <w:lang w:val="ro-RO"/>
        </w:rPr>
        <w:t>ă</w:t>
      </w:r>
      <w:r>
        <w:rPr>
          <w:sz w:val="22"/>
          <w:lang w:val="en-US"/>
        </w:rPr>
        <w:t xml:space="preserve">r </w:t>
      </w:r>
      <w:r>
        <w:rPr>
          <w:sz w:val="22"/>
          <w:lang w:val="en-US"/>
        </w:rPr>
        <w:t>de la 0 la 255 precedat</w:t>
      </w:r>
      <w:r>
        <w:rPr>
          <w:sz w:val="22"/>
          <w:lang w:val="ro-RO"/>
        </w:rPr>
        <w:t xml:space="preserve"> </w:t>
      </w:r>
      <w:r>
        <w:rPr>
          <w:sz w:val="22"/>
          <w:lang w:val="en-US"/>
        </w:rPr>
        <w:t xml:space="preserve">de caracterul </w:t>
      </w:r>
      <w:r>
        <w:rPr>
          <w:sz w:val="22"/>
          <w:lang w:val="ro-RO"/>
        </w:rPr>
        <w:t xml:space="preserve"> </w:t>
      </w:r>
      <w:r>
        <w:rPr>
          <w:sz w:val="22"/>
          <w:lang w:val="en-US"/>
        </w:rPr>
        <w:t>#:</w:t>
      </w:r>
    </w:p>
    <w:p w:rsidR="00000000" w:rsidRDefault="0037234F">
      <w:pPr>
        <w:jc w:val="both"/>
        <w:rPr>
          <w:b/>
          <w:i/>
          <w:sz w:val="22"/>
          <w:lang w:val="ro-RO"/>
        </w:rPr>
      </w:pPr>
      <w:r>
        <w:rPr>
          <w:sz w:val="22"/>
          <w:lang w:val="en-US"/>
        </w:rPr>
        <w:t xml:space="preserve">       </w:t>
      </w:r>
      <w:r>
        <w:rPr>
          <w:sz w:val="22"/>
          <w:lang w:val="en-US"/>
        </w:rPr>
        <w:t xml:space="preserve">#27 (codul caracterului ESC), </w:t>
      </w:r>
      <w:r>
        <w:rPr>
          <w:sz w:val="22"/>
          <w:lang w:val="ro-RO"/>
        </w:rPr>
        <w:t xml:space="preserve"> </w:t>
      </w:r>
      <w:r>
        <w:rPr>
          <w:sz w:val="22"/>
          <w:lang w:val="en-US"/>
        </w:rPr>
        <w:t>#65 (codul caracterului A)</w:t>
      </w:r>
      <w:r>
        <w:rPr>
          <w:sz w:val="22"/>
          <w:lang w:val="ro-RO"/>
        </w:rPr>
        <w:t>; etc</w:t>
      </w:r>
      <w:r>
        <w:rPr>
          <w:sz w:val="22"/>
          <w:lang w:val="en-US"/>
        </w:rPr>
        <w:t>.</w:t>
      </w:r>
    </w:p>
    <w:p w:rsidR="00000000" w:rsidRDefault="0037234F">
      <w:pPr>
        <w:rPr>
          <w:b/>
          <w:i/>
          <w:sz w:val="22"/>
          <w:lang w:val="ro-RO"/>
        </w:rPr>
      </w:pPr>
    </w:p>
    <w:p w:rsidR="00000000" w:rsidRDefault="0037234F">
      <w:pPr>
        <w:ind w:left="1440"/>
        <w:rPr>
          <w:sz w:val="22"/>
          <w:lang w:val="ro-RO"/>
        </w:rPr>
      </w:pPr>
      <w:r>
        <w:rPr>
          <w:b/>
          <w:sz w:val="22"/>
          <w:lang w:val="ro-RO"/>
        </w:rPr>
        <w:t xml:space="preserve">1.2. </w:t>
      </w:r>
      <w:r>
        <w:rPr>
          <w:b/>
          <w:i/>
          <w:sz w:val="22"/>
          <w:lang w:val="ro-RO"/>
        </w:rPr>
        <w:t xml:space="preserve">Tipul şir de caractere </w:t>
      </w:r>
    </w:p>
    <w:p w:rsidR="00000000" w:rsidRDefault="0037234F">
      <w:pPr>
        <w:pStyle w:val="BodyText"/>
        <w:spacing w:after="0"/>
        <w:jc w:val="both"/>
        <w:rPr>
          <w:sz w:val="22"/>
          <w:lang w:val="ro-RO"/>
        </w:rPr>
      </w:pPr>
      <w:r>
        <w:rPr>
          <w:sz w:val="22"/>
          <w:lang w:val="ro-RO"/>
        </w:rPr>
        <w:tab/>
        <w:t>Limbajul C nu are incorporate facilităţi de prelucrare directă a şirurilor de caractere, mulţimilor, listelor, t</w:t>
      </w:r>
      <w:r>
        <w:rPr>
          <w:sz w:val="22"/>
          <w:lang w:val="ro-RO"/>
        </w:rPr>
        <w:t>ablourilor. Din acest motiv, nu exista definit un tip de date pentru tipurile de caractere, folosindu-se pentru şiruri tablouri de caractere (</w:t>
      </w:r>
      <w:r>
        <w:rPr>
          <w:b/>
          <w:sz w:val="22"/>
          <w:lang w:val="ro-RO"/>
        </w:rPr>
        <w:t>char[]</w:t>
      </w:r>
      <w:r>
        <w:rPr>
          <w:sz w:val="22"/>
          <w:lang w:val="ro-RO"/>
        </w:rPr>
        <w:t>) sau pointeri la caracter (</w:t>
      </w:r>
      <w:r>
        <w:rPr>
          <w:b/>
          <w:sz w:val="22"/>
          <w:lang w:val="ro-RO"/>
        </w:rPr>
        <w:t>char *</w:t>
      </w:r>
      <w:r>
        <w:rPr>
          <w:sz w:val="22"/>
          <w:lang w:val="ro-RO"/>
        </w:rPr>
        <w:t>). Pentru aceste operaţii, cea mai mare parte a implementărilor în C oferă</w:t>
      </w:r>
      <w:r>
        <w:rPr>
          <w:sz w:val="22"/>
          <w:lang w:val="ro-RO"/>
        </w:rPr>
        <w:t xml:space="preserve"> colecţii standard de funcţii de bibliotecă. Aceste funcţii oferă o varietate de opţiuni.</w:t>
      </w:r>
    </w:p>
    <w:p w:rsidR="00000000" w:rsidRDefault="0037234F">
      <w:pPr>
        <w:ind w:firstLine="284"/>
        <w:jc w:val="both"/>
        <w:rPr>
          <w:sz w:val="22"/>
          <w:lang w:val="ro-RO"/>
        </w:rPr>
      </w:pPr>
      <w:r>
        <w:rPr>
          <w:sz w:val="22"/>
          <w:lang w:val="ro-RO"/>
        </w:rPr>
        <w:t xml:space="preserve">În plus, fiecare programator îşi poate construi propria sa biblioteca de funcţii care să înlocuiască sau să extindă colecţia de funcţii standard ale limbajului. </w:t>
      </w:r>
    </w:p>
    <w:p w:rsidR="00000000" w:rsidRPr="0037234F" w:rsidRDefault="0037234F">
      <w:pPr>
        <w:ind w:firstLine="284"/>
        <w:jc w:val="both"/>
        <w:rPr>
          <w:lang w:val="en-US"/>
        </w:rPr>
      </w:pPr>
      <w:r>
        <w:rPr>
          <w:sz w:val="22"/>
          <w:lang w:val="ro-RO"/>
        </w:rPr>
        <w:t xml:space="preserve"> </w:t>
      </w:r>
      <w:r>
        <w:rPr>
          <w:sz w:val="22"/>
          <w:lang w:val="ro-RO"/>
        </w:rPr>
        <w:t>O v</w:t>
      </w:r>
      <w:r>
        <w:rPr>
          <w:sz w:val="22"/>
          <w:lang w:val="ro-RO"/>
        </w:rPr>
        <w:t xml:space="preserve">aloare de tip </w:t>
      </w:r>
      <w:r>
        <w:rPr>
          <w:b/>
          <w:sz w:val="22"/>
          <w:lang w:val="ro-RO"/>
        </w:rPr>
        <w:t>char</w:t>
      </w:r>
      <w:r>
        <w:rPr>
          <w:sz w:val="22"/>
          <w:lang w:val="ro-RO"/>
        </w:rPr>
        <w:t xml:space="preserve">  este un element al mulţimii finite şi ordonate de caractere recunoscute de translatorul limbajului. Datele de tip caracter sunt stocate în memorie pe un octet, putând avea 256 de valori distincte. Aceste valori sunt în mod obişnuit cara</w:t>
      </w:r>
      <w:r>
        <w:rPr>
          <w:sz w:val="22"/>
          <w:lang w:val="ro-RO"/>
        </w:rPr>
        <w:t>cterele setului de caractere ASCII extins (setul de caractere al limbajului C, fiind un subset al acestuia din urmă).</w:t>
      </w:r>
    </w:p>
    <w:p w:rsidR="00000000" w:rsidRDefault="0037234F">
      <w:pPr>
        <w:pStyle w:val="BodyTextIndent"/>
      </w:pPr>
      <w:r>
        <w:t xml:space="preserve">Un </w:t>
      </w:r>
      <w:r>
        <w:rPr>
          <w:b/>
        </w:rPr>
        <w:t>şir de caractere</w:t>
      </w:r>
      <w:r>
        <w:t xml:space="preserve"> este o </w:t>
      </w:r>
      <w:r>
        <w:rPr>
          <w:u w:val="single"/>
        </w:rPr>
        <w:t xml:space="preserve">succesiune de zero sau mai multe caractere ale setului de caractere ASCII extins, scrise pe o singură linie în </w:t>
      </w:r>
      <w:r>
        <w:rPr>
          <w:u w:val="single"/>
        </w:rPr>
        <w:t>program şi încadrate între apostrofuri. şirul fără nici un caracter între apostrofuri se numeşte şir nul --</w:t>
      </w:r>
      <w:r>
        <w:t xml:space="preserve"> vid. Două apostrofuri succesive intr-un string desemnează un singur apostrof. Relaţia de ordine dintre două şiruri de caractere rezultă din relaţia </w:t>
      </w:r>
      <w:r>
        <w:t>de ordine dintre valorile caracterelor din poziţiile corespunzatoare.</w:t>
      </w:r>
    </w:p>
    <w:p w:rsidR="00000000" w:rsidRDefault="0037234F">
      <w:pPr>
        <w:pStyle w:val="HTMLPreformatted"/>
        <w:ind w:firstLine="284"/>
        <w:jc w:val="both"/>
        <w:rPr>
          <w:rFonts w:ascii="Times New Roman" w:hAnsi="Times New Roman" w:cs="Times New Roman"/>
          <w:sz w:val="22"/>
          <w:lang w:val="ro-RO"/>
        </w:rPr>
      </w:pPr>
      <w:r>
        <w:rPr>
          <w:rFonts w:ascii="Times New Roman" w:hAnsi="Times New Roman" w:cs="Times New Roman"/>
          <w:sz w:val="22"/>
          <w:lang w:val="ro-RO"/>
        </w:rPr>
        <w:lastRenderedPageBreak/>
        <w:t>Un caracter dintr-un şir de caractere "a" poate fi accesat folosind indexul şirului (a[i], de exemplu) sau folosind pointeri la caracter.</w:t>
      </w:r>
    </w:p>
    <w:p w:rsidR="00000000" w:rsidRDefault="0037234F">
      <w:pPr>
        <w:pStyle w:val="HTMLPreformatted"/>
        <w:ind w:firstLine="284"/>
        <w:jc w:val="both"/>
        <w:rPr>
          <w:sz w:val="22"/>
          <w:lang w:val="ro-RO"/>
        </w:rPr>
      </w:pPr>
      <w:r>
        <w:rPr>
          <w:rFonts w:ascii="Times New Roman" w:hAnsi="Times New Roman" w:cs="Times New Roman"/>
          <w:sz w:val="22"/>
          <w:lang w:val="ro-RO"/>
        </w:rPr>
        <w:t xml:space="preserve">Marcatorul "sfârşit de şir de caractere" </w:t>
      </w:r>
      <w:r>
        <w:rPr>
          <w:rFonts w:ascii="Times New Roman" w:hAnsi="Times New Roman" w:cs="Times New Roman"/>
          <w:b/>
          <w:sz w:val="22"/>
          <w:lang w:val="ro-RO"/>
        </w:rPr>
        <w:t>\0.</w:t>
      </w:r>
      <w:r>
        <w:rPr>
          <w:rFonts w:ascii="Times New Roman" w:hAnsi="Times New Roman" w:cs="Times New Roman"/>
          <w:sz w:val="22"/>
          <w:lang w:val="ro-RO"/>
        </w:rPr>
        <w:t xml:space="preserve">  Pr</w:t>
      </w:r>
      <w:r>
        <w:rPr>
          <w:rFonts w:ascii="Times New Roman" w:hAnsi="Times New Roman" w:cs="Times New Roman"/>
          <w:sz w:val="22"/>
          <w:lang w:val="ro-RO"/>
        </w:rPr>
        <w:t xml:space="preserve">in convenţie, un şir de caractere se termină prin marcatorul (santinela, delimitator) </w:t>
      </w:r>
      <w:r>
        <w:rPr>
          <w:rFonts w:ascii="Times New Roman" w:hAnsi="Times New Roman" w:cs="Times New Roman"/>
          <w:b/>
          <w:sz w:val="22"/>
          <w:lang w:val="ro-RO"/>
        </w:rPr>
        <w:t>\0</w:t>
      </w:r>
      <w:r>
        <w:rPr>
          <w:rFonts w:ascii="Times New Roman" w:hAnsi="Times New Roman" w:cs="Times New Roman"/>
          <w:sz w:val="22"/>
          <w:lang w:val="ro-RO"/>
        </w:rPr>
        <w:t>, sau caracterul nul. De exemplu, şirul "abc" este memorat pe 4 caractere, ultimul fiind \0. Deci numărul de elemente al şirului este 3, iar dimensiunea 4. Constanta "a</w:t>
      </w:r>
      <w:r>
        <w:rPr>
          <w:rFonts w:ascii="Times New Roman" w:hAnsi="Times New Roman" w:cs="Times New Roman"/>
          <w:sz w:val="22"/>
          <w:lang w:val="ro-RO"/>
        </w:rPr>
        <w:t>bc" este memorată de către compilator şi în  acelaşi timp, aceasta este "un nume de şir".</w:t>
      </w:r>
    </w:p>
    <w:p w:rsidR="00000000" w:rsidRDefault="0037234F">
      <w:pPr>
        <w:pStyle w:val="BodyText"/>
        <w:spacing w:after="0"/>
        <w:ind w:firstLine="180"/>
        <w:jc w:val="both"/>
        <w:rPr>
          <w:sz w:val="22"/>
          <w:lang w:val="ro-RO"/>
        </w:rPr>
      </w:pPr>
      <w:r>
        <w:rPr>
          <w:sz w:val="22"/>
          <w:lang w:val="ro-RO"/>
        </w:rPr>
        <w:t xml:space="preserve">O constantă caracter constă dintr-un singur caracter scris între apostrofuri, de exemplu ‚x’. Valoarea unei constante caracter este valoarea numerică a caracterului, </w:t>
      </w:r>
      <w:r>
        <w:rPr>
          <w:sz w:val="22"/>
          <w:lang w:val="ro-RO"/>
        </w:rPr>
        <w:t>în setul de caractere al calculatorului. De exemplu în setul de caractere ASCII caracterul zero sau ‚0’ are valoarea 48 în zecimal, total diferită de valoarea numerică zero.</w:t>
      </w:r>
    </w:p>
    <w:p w:rsidR="00000000" w:rsidRDefault="0037234F">
      <w:pPr>
        <w:pStyle w:val="20"/>
        <w:ind w:left="0" w:firstLine="180"/>
        <w:jc w:val="both"/>
        <w:rPr>
          <w:sz w:val="22"/>
          <w:lang w:val="ro-RO"/>
        </w:rPr>
      </w:pPr>
      <w:r>
        <w:rPr>
          <w:sz w:val="22"/>
          <w:lang w:val="ro-RO"/>
        </w:rPr>
        <w:tab/>
        <w:t xml:space="preserve">a) </w:t>
      </w:r>
      <w:r>
        <w:rPr>
          <w:b/>
          <w:sz w:val="22"/>
          <w:lang w:val="ro-RO"/>
        </w:rPr>
        <w:t>Constantele caracter</w:t>
      </w:r>
      <w:r>
        <w:rPr>
          <w:sz w:val="22"/>
          <w:lang w:val="ro-RO"/>
        </w:rPr>
        <w:t xml:space="preserve"> participă la operaţiile aritmetice ca şi oricare alte num</w:t>
      </w:r>
      <w:r>
        <w:rPr>
          <w:sz w:val="22"/>
          <w:lang w:val="ro-RO"/>
        </w:rPr>
        <w:t>ere. De exemplu, dacă variabila c conţine valoarea ASCII a unei cifre, atunci prin instrucţiunea:</w:t>
      </w:r>
    </w:p>
    <w:p w:rsidR="00000000" w:rsidRDefault="0037234F">
      <w:pPr>
        <w:pStyle w:val="20"/>
        <w:ind w:left="0" w:firstLine="180"/>
        <w:jc w:val="both"/>
        <w:rPr>
          <w:sz w:val="22"/>
          <w:lang w:val="ro-RO"/>
        </w:rPr>
      </w:pPr>
      <w:r>
        <w:rPr>
          <w:sz w:val="22"/>
          <w:lang w:val="ro-RO"/>
        </w:rPr>
        <w:tab/>
      </w:r>
      <w:r>
        <w:rPr>
          <w:sz w:val="22"/>
          <w:lang w:val="ro-RO"/>
        </w:rPr>
        <w:tab/>
        <w:t xml:space="preserve">c = c – ‚0’ ;  </w:t>
      </w:r>
      <w:r>
        <w:rPr>
          <w:sz w:val="22"/>
          <w:lang w:val="ro-RO"/>
        </w:rPr>
        <w:tab/>
        <w:t>această valoare se transformă în valoarea efectivă a cifrei.</w:t>
      </w:r>
    </w:p>
    <w:p w:rsidR="00000000" w:rsidRDefault="0037234F">
      <w:pPr>
        <w:pStyle w:val="20"/>
        <w:ind w:left="0" w:firstLine="180"/>
        <w:jc w:val="both"/>
        <w:rPr>
          <w:sz w:val="22"/>
          <w:lang w:val="ro-RO"/>
        </w:rPr>
      </w:pPr>
      <w:r>
        <w:rPr>
          <w:sz w:val="22"/>
          <w:lang w:val="ro-RO"/>
        </w:rPr>
        <w:t>Deci un caracter poate apărea oriunde unde un întreg este admis. În toate cazur</w:t>
      </w:r>
      <w:r>
        <w:rPr>
          <w:sz w:val="22"/>
          <w:lang w:val="ro-RO"/>
        </w:rPr>
        <w:t xml:space="preserve">ile valoarea caracterului este convertită automat într-un întreg. Deci într-o expresie aritmetică tipul </w:t>
      </w:r>
      <w:r>
        <w:rPr>
          <w:sz w:val="22"/>
          <w:u w:val="single"/>
          <w:lang w:val="ro-RO"/>
        </w:rPr>
        <w:t>char</w:t>
      </w:r>
      <w:r>
        <w:rPr>
          <w:sz w:val="22"/>
          <w:lang w:val="ro-RO"/>
        </w:rPr>
        <w:t xml:space="preserve"> şi </w:t>
      </w:r>
      <w:r>
        <w:rPr>
          <w:sz w:val="22"/>
          <w:u w:val="single"/>
          <w:lang w:val="ro-RO"/>
        </w:rPr>
        <w:t>int</w:t>
      </w:r>
      <w:r>
        <w:rPr>
          <w:sz w:val="22"/>
          <w:lang w:val="ro-RO"/>
        </w:rPr>
        <w:t xml:space="preserve"> pot apărea împreună. Aceasta permite o flexibilitate considerabilă în anumite tipuri de transformări de caractere. Un astfel de exemplu este</w:t>
      </w:r>
      <w:r>
        <w:rPr>
          <w:sz w:val="22"/>
          <w:lang w:val="ro-RO"/>
        </w:rPr>
        <w:t xml:space="preserve"> funcţia </w:t>
      </w:r>
      <w:r>
        <w:rPr>
          <w:b/>
          <w:sz w:val="22"/>
          <w:lang w:val="ro-RO"/>
        </w:rPr>
        <w:t>atoi</w:t>
      </w:r>
      <w:r>
        <w:rPr>
          <w:sz w:val="22"/>
          <w:lang w:val="ro-RO"/>
        </w:rPr>
        <w:t xml:space="preserve"> descrisă în Help-ul C care converteşte un şir de cifre în echivalentul lor numeric.</w:t>
      </w:r>
    </w:p>
    <w:p w:rsidR="00000000" w:rsidRDefault="0037234F">
      <w:pPr>
        <w:pStyle w:val="BodyText"/>
        <w:spacing w:after="0"/>
        <w:ind w:firstLine="284"/>
        <w:jc w:val="both"/>
        <w:rPr>
          <w:sz w:val="22"/>
          <w:lang w:val="ro-RO"/>
        </w:rPr>
      </w:pPr>
      <w:r>
        <w:rPr>
          <w:sz w:val="22"/>
          <w:lang w:val="ro-RO"/>
        </w:rPr>
        <w:t xml:space="preserve">Atragem atenţia că atunci când o variabilă de tip </w:t>
      </w:r>
      <w:r>
        <w:rPr>
          <w:sz w:val="22"/>
          <w:u w:val="single"/>
          <w:lang w:val="ro-RO"/>
        </w:rPr>
        <w:t>char</w:t>
      </w:r>
      <w:r>
        <w:rPr>
          <w:sz w:val="22"/>
          <w:lang w:val="ro-RO"/>
        </w:rPr>
        <w:t xml:space="preserve"> este convertită la tipul </w:t>
      </w:r>
      <w:r>
        <w:rPr>
          <w:sz w:val="22"/>
          <w:u w:val="single"/>
          <w:lang w:val="ro-RO"/>
        </w:rPr>
        <w:t>int</w:t>
      </w:r>
      <w:r>
        <w:rPr>
          <w:sz w:val="22"/>
          <w:lang w:val="ro-RO"/>
        </w:rPr>
        <w:t>, se poate produce un întreg negativ, dacă bitul cel mai din stânga al octe</w:t>
      </w:r>
      <w:r>
        <w:rPr>
          <w:sz w:val="22"/>
          <w:lang w:val="ro-RO"/>
        </w:rPr>
        <w:t>tului conţine 1. Caracterele din setul de caractere ASCII nu devin niciodată negative, dar anumite configuraţii de biţi memorate în variabile de tip caracter pot apărea ca negative prin extensia la tipul int. Ordinul de mărime al variabilelor caracter este</w:t>
      </w:r>
      <w:r>
        <w:rPr>
          <w:sz w:val="22"/>
          <w:lang w:val="ro-RO"/>
        </w:rPr>
        <w:t xml:space="preserve"> între -128 şi 127. Caracterele setului ASCII sunt toate pozitive, dar o constantă caracter specificată printr-o secvenţă de evitare poate fi şi negativă, de exemplu '\377' are valoarea -1. Acest lucru se întâmplă atunci când această constantă apare într-o</w:t>
      </w:r>
      <w:r>
        <w:rPr>
          <w:sz w:val="22"/>
          <w:lang w:val="ro-RO"/>
        </w:rPr>
        <w:t xml:space="preserve"> expresie, moment în care se converteşte la tipul int prin extensia bitului cel mai din stânga din octet (datorită modului de funcţionare a instrucţiunilor calculatorului). </w:t>
      </w:r>
      <w:r>
        <w:rPr>
          <w:sz w:val="22"/>
          <w:lang w:val="ro-RO"/>
        </w:rPr>
        <w:tab/>
        <w:t>Conversia tipului int în char se face cu pierderea biţilor de ordin superior.</w:t>
      </w:r>
    </w:p>
    <w:p w:rsidR="00000000" w:rsidRDefault="0037234F">
      <w:pPr>
        <w:pStyle w:val="20"/>
        <w:ind w:left="0" w:firstLine="180"/>
        <w:jc w:val="both"/>
        <w:rPr>
          <w:sz w:val="22"/>
          <w:lang w:val="ro-RO"/>
        </w:rPr>
      </w:pPr>
      <w:r>
        <w:rPr>
          <w:sz w:val="22"/>
          <w:lang w:val="ro-RO"/>
        </w:rPr>
        <w:tab/>
        <w:t>Înt</w:t>
      </w:r>
      <w:r>
        <w:rPr>
          <w:sz w:val="22"/>
          <w:lang w:val="ro-RO"/>
        </w:rPr>
        <w:t>regii de tip short sînt convertiţi automat la int. Conversia întregilor se face cu extensie de semn; întregii sînt totdeauna cantităţi cu semn.</w:t>
      </w:r>
    </w:p>
    <w:p w:rsidR="00000000" w:rsidRDefault="0037234F">
      <w:pPr>
        <w:pStyle w:val="20"/>
        <w:ind w:left="0" w:firstLine="180"/>
        <w:jc w:val="both"/>
        <w:rPr>
          <w:sz w:val="22"/>
          <w:lang w:val="ro-RO"/>
        </w:rPr>
      </w:pPr>
      <w:r>
        <w:rPr>
          <w:sz w:val="22"/>
          <w:lang w:val="ro-RO"/>
        </w:rPr>
        <w:tab/>
        <w:t>Un întreg long este convertit la un întreg short sau char prin trunchiere la stânga; surplusul de biţi de ordin</w:t>
      </w:r>
      <w:r>
        <w:rPr>
          <w:sz w:val="22"/>
          <w:lang w:val="ro-RO"/>
        </w:rPr>
        <w:t xml:space="preserve"> superior se pierde.</w:t>
      </w:r>
    </w:p>
    <w:p w:rsidR="00000000" w:rsidRDefault="0037234F">
      <w:pPr>
        <w:ind w:firstLine="180"/>
        <w:jc w:val="both"/>
        <w:rPr>
          <w:sz w:val="22"/>
          <w:lang w:val="ro-RO"/>
        </w:rPr>
      </w:pPr>
      <w:r>
        <w:rPr>
          <w:sz w:val="22"/>
          <w:lang w:val="ro-RO"/>
        </w:rPr>
        <w:tab/>
        <w:t>Anumite caractere negrafice şi caractere grafice ‘ (apostrof) şi \ (backslash) pot fi reprezentate ca şi constante caracter cu ajutorul aşa numitor secvenţe de evitare. Secvenţele de evitare oferă de altfel şi un mecanism general pent</w:t>
      </w:r>
      <w:r>
        <w:rPr>
          <w:sz w:val="22"/>
          <w:lang w:val="ro-RO"/>
        </w:rPr>
        <w:t>ru reprezentarea caracterelor mai greu de introdus în calculator şi a oricăror configuraţii de biţi. Aceste secvenţe de evitare sunt:</w:t>
      </w:r>
    </w:p>
    <w:p w:rsidR="00000000" w:rsidRDefault="0037234F">
      <w:pPr>
        <w:ind w:firstLine="180"/>
        <w:jc w:val="both"/>
        <w:rPr>
          <w:sz w:val="22"/>
          <w:lang w:val="ro-RO"/>
        </w:rPr>
      </w:pPr>
      <w:r>
        <w:rPr>
          <w:sz w:val="22"/>
          <w:lang w:val="ro-RO"/>
        </w:rPr>
        <w:t>\n</w:t>
      </w:r>
      <w:r>
        <w:rPr>
          <w:sz w:val="22"/>
          <w:lang w:val="ro-RO"/>
        </w:rPr>
        <w:tab/>
        <w:t>new-line</w:t>
      </w:r>
      <w:r>
        <w:rPr>
          <w:sz w:val="22"/>
          <w:lang w:val="ro-RO"/>
        </w:rPr>
        <w:tab/>
      </w:r>
      <w:r>
        <w:rPr>
          <w:sz w:val="22"/>
          <w:lang w:val="ro-RO"/>
        </w:rPr>
        <w:tab/>
      </w:r>
      <w:r>
        <w:rPr>
          <w:sz w:val="22"/>
          <w:lang w:val="ro-RO"/>
        </w:rPr>
        <w:tab/>
        <w:t>\r</w:t>
      </w:r>
      <w:r>
        <w:rPr>
          <w:sz w:val="22"/>
          <w:lang w:val="ro-RO"/>
        </w:rPr>
        <w:tab/>
        <w:t>carriage return</w:t>
      </w:r>
      <w:r>
        <w:rPr>
          <w:sz w:val="22"/>
          <w:lang w:val="ro-RO"/>
        </w:rPr>
        <w:tab/>
      </w:r>
      <w:r>
        <w:rPr>
          <w:sz w:val="22"/>
          <w:lang w:val="ro-RO"/>
        </w:rPr>
        <w:tab/>
        <w:t>\\</w:t>
      </w:r>
      <w:r>
        <w:rPr>
          <w:sz w:val="22"/>
          <w:lang w:val="ro-RO"/>
        </w:rPr>
        <w:tab/>
        <w:t>backslash</w:t>
      </w:r>
    </w:p>
    <w:p w:rsidR="00000000" w:rsidRDefault="0037234F">
      <w:pPr>
        <w:ind w:firstLine="180"/>
        <w:jc w:val="both"/>
        <w:rPr>
          <w:sz w:val="22"/>
          <w:lang w:val="ro-RO"/>
        </w:rPr>
      </w:pPr>
      <w:r>
        <w:rPr>
          <w:sz w:val="22"/>
          <w:lang w:val="ro-RO"/>
        </w:rPr>
        <w:t>\t</w:t>
      </w:r>
      <w:r>
        <w:rPr>
          <w:sz w:val="22"/>
          <w:lang w:val="ro-RO"/>
        </w:rPr>
        <w:tab/>
        <w:t>tab orizontal</w:t>
      </w:r>
      <w:r>
        <w:rPr>
          <w:sz w:val="22"/>
          <w:lang w:val="ro-RO"/>
        </w:rPr>
        <w:tab/>
      </w:r>
      <w:r>
        <w:rPr>
          <w:sz w:val="22"/>
          <w:lang w:val="ro-RO"/>
        </w:rPr>
        <w:tab/>
      </w:r>
      <w:r>
        <w:rPr>
          <w:sz w:val="22"/>
          <w:lang w:val="ro-RO"/>
        </w:rPr>
        <w:tab/>
        <w:t>\f</w:t>
      </w:r>
      <w:r>
        <w:rPr>
          <w:sz w:val="22"/>
          <w:lang w:val="ro-RO"/>
        </w:rPr>
        <w:tab/>
        <w:t>form feed</w:t>
      </w:r>
      <w:r>
        <w:rPr>
          <w:sz w:val="22"/>
          <w:lang w:val="ro-RO"/>
        </w:rPr>
        <w:tab/>
      </w:r>
      <w:r>
        <w:rPr>
          <w:sz w:val="22"/>
          <w:lang w:val="ro-RO"/>
        </w:rPr>
        <w:tab/>
        <w:t>\’</w:t>
      </w:r>
      <w:r>
        <w:rPr>
          <w:sz w:val="22"/>
          <w:lang w:val="ro-RO"/>
        </w:rPr>
        <w:tab/>
        <w:t>apostrof</w:t>
      </w:r>
    </w:p>
    <w:p w:rsidR="00000000" w:rsidRDefault="0037234F">
      <w:pPr>
        <w:ind w:firstLine="180"/>
        <w:jc w:val="both"/>
        <w:rPr>
          <w:sz w:val="22"/>
          <w:lang w:val="ro-RO"/>
        </w:rPr>
      </w:pPr>
      <w:r>
        <w:rPr>
          <w:sz w:val="22"/>
          <w:lang w:val="ro-RO"/>
        </w:rPr>
        <w:t>\b</w:t>
      </w:r>
      <w:r>
        <w:rPr>
          <w:sz w:val="22"/>
          <w:lang w:val="ro-RO"/>
        </w:rPr>
        <w:tab/>
        <w:t>backspace</w:t>
      </w:r>
      <w:r>
        <w:rPr>
          <w:sz w:val="22"/>
          <w:lang w:val="ro-RO"/>
        </w:rPr>
        <w:tab/>
      </w:r>
      <w:r>
        <w:rPr>
          <w:sz w:val="22"/>
          <w:lang w:val="ro-RO"/>
        </w:rPr>
        <w:tab/>
      </w:r>
      <w:r>
        <w:rPr>
          <w:sz w:val="22"/>
          <w:lang w:val="ro-RO"/>
        </w:rPr>
        <w:tab/>
        <w:t>\a</w:t>
      </w:r>
      <w:r>
        <w:rPr>
          <w:sz w:val="22"/>
          <w:lang w:val="ro-RO"/>
        </w:rPr>
        <w:tab/>
        <w:t>semnal sonor</w:t>
      </w:r>
      <w:r>
        <w:rPr>
          <w:sz w:val="22"/>
          <w:lang w:val="ro-RO"/>
        </w:rPr>
        <w:tab/>
      </w:r>
      <w:r>
        <w:rPr>
          <w:sz w:val="22"/>
          <w:lang w:val="ro-RO"/>
        </w:rPr>
        <w:tab/>
        <w:t>\” ghilimele</w:t>
      </w:r>
    </w:p>
    <w:p w:rsidR="00000000" w:rsidRDefault="0037234F">
      <w:pPr>
        <w:ind w:firstLine="180"/>
        <w:jc w:val="both"/>
        <w:rPr>
          <w:sz w:val="22"/>
          <w:lang w:val="ro-RO"/>
        </w:rPr>
      </w:pPr>
      <w:r>
        <w:rPr>
          <w:sz w:val="22"/>
          <w:lang w:val="ro-RO"/>
        </w:rPr>
        <w:t>\ddd</w:t>
      </w:r>
      <w:r>
        <w:rPr>
          <w:sz w:val="22"/>
          <w:lang w:val="ro-RO"/>
        </w:rPr>
        <w:tab/>
        <w:t>configuraţie de biţi (</w:t>
      </w:r>
      <w:r>
        <w:rPr>
          <w:i/>
          <w:sz w:val="22"/>
          <w:lang w:val="ro-RO"/>
        </w:rPr>
        <w:t>ddd</w:t>
      </w:r>
      <w:r>
        <w:rPr>
          <w:sz w:val="22"/>
          <w:lang w:val="ro-RO"/>
        </w:rPr>
        <w:t>)</w:t>
      </w:r>
    </w:p>
    <w:p w:rsidR="00000000" w:rsidRDefault="0037234F">
      <w:pPr>
        <w:pStyle w:val="BodyText"/>
        <w:spacing w:after="0"/>
        <w:ind w:firstLine="180"/>
        <w:jc w:val="both"/>
        <w:rPr>
          <w:i/>
          <w:sz w:val="22"/>
          <w:lang w:val="ro-RO"/>
        </w:rPr>
      </w:pPr>
      <w:r>
        <w:rPr>
          <w:sz w:val="22"/>
          <w:lang w:val="ro-RO"/>
        </w:rPr>
        <w:tab/>
        <w:t>Aceste secvenţe, deşi sunt formate din mai multe caractere, ele reprezintă în realitate un singur caracter. Secvenţa ‚\ddd’ unde ddd este un şir de 1 până la 3 cifre octale, generează pe un octet valoarea car</w:t>
      </w:r>
      <w:r>
        <w:rPr>
          <w:sz w:val="22"/>
          <w:lang w:val="ro-RO"/>
        </w:rPr>
        <w:t xml:space="preserve">acterului dorit sau a configuraţiei de biţi dorite, date de şirul </w:t>
      </w:r>
      <w:r>
        <w:rPr>
          <w:i/>
          <w:sz w:val="22"/>
          <w:lang w:val="ro-RO"/>
        </w:rPr>
        <w:t>ddd</w:t>
      </w:r>
      <w:r>
        <w:rPr>
          <w:sz w:val="22"/>
          <w:lang w:val="ro-RO"/>
        </w:rPr>
        <w:t>.</w:t>
      </w:r>
    </w:p>
    <w:p w:rsidR="00000000" w:rsidRDefault="0037234F">
      <w:pPr>
        <w:pStyle w:val="20"/>
        <w:ind w:left="0" w:firstLine="180"/>
        <w:jc w:val="both"/>
        <w:rPr>
          <w:sz w:val="22"/>
          <w:lang w:val="ro-RO"/>
        </w:rPr>
      </w:pPr>
      <w:r>
        <w:rPr>
          <w:i/>
          <w:sz w:val="22"/>
          <w:lang w:val="ro-RO"/>
        </w:rPr>
        <w:tab/>
        <w:t>Exemplu</w:t>
      </w:r>
      <w:r>
        <w:rPr>
          <w:sz w:val="22"/>
          <w:lang w:val="ro-RO"/>
        </w:rPr>
        <w:t>: secvenţa ‚\040’ va genera caracterul spaţiu.</w:t>
      </w:r>
    </w:p>
    <w:p w:rsidR="00000000" w:rsidRDefault="0037234F">
      <w:pPr>
        <w:pStyle w:val="20"/>
        <w:ind w:left="0" w:firstLine="180"/>
        <w:jc w:val="both"/>
        <w:rPr>
          <w:sz w:val="22"/>
          <w:lang w:val="ro-RO"/>
        </w:rPr>
      </w:pPr>
      <w:r>
        <w:rPr>
          <w:sz w:val="22"/>
          <w:lang w:val="ro-RO"/>
        </w:rPr>
        <w:tab/>
        <w:t>Un caz special al acestei construcţii este secvenţa ‚\0’ care indică caracterul NULL, care este caracterul cu valoarea zero. ‚\0’</w:t>
      </w:r>
      <w:r>
        <w:rPr>
          <w:sz w:val="22"/>
          <w:lang w:val="ro-RO"/>
        </w:rPr>
        <w:t xml:space="preserve"> este scris deseori în locul lui 0 pentru a sublinia natura de caracter a unei anumite expresii.</w:t>
      </w:r>
    </w:p>
    <w:p w:rsidR="00000000" w:rsidRDefault="0037234F">
      <w:pPr>
        <w:pStyle w:val="20"/>
        <w:ind w:left="0" w:firstLine="180"/>
        <w:jc w:val="both"/>
        <w:rPr>
          <w:b/>
          <w:sz w:val="22"/>
          <w:lang w:val="ro-RO"/>
        </w:rPr>
      </w:pPr>
      <w:r>
        <w:rPr>
          <w:sz w:val="22"/>
          <w:lang w:val="ro-RO"/>
        </w:rPr>
        <w:tab/>
        <w:t>Când caracterul care urmează după un backslash nu este unul dintre cele specificate, backslash-ul este ignorat. Atragem atenţia că toate caracterele setului A</w:t>
      </w:r>
      <w:r>
        <w:rPr>
          <w:sz w:val="22"/>
          <w:lang w:val="ro-RO"/>
        </w:rPr>
        <w:t>SCII sunt pozitive, dar o constantă caracter specificată printr-o secvenţă de evitare poate fi şi negativă, de exemplu ‚\377’ are valoarea -1.</w:t>
      </w:r>
    </w:p>
    <w:p w:rsidR="00000000" w:rsidRDefault="0037234F">
      <w:pPr>
        <w:ind w:firstLine="180"/>
        <w:jc w:val="both"/>
        <w:rPr>
          <w:i/>
          <w:sz w:val="22"/>
          <w:lang w:val="ro-RO"/>
        </w:rPr>
      </w:pPr>
      <w:r>
        <w:rPr>
          <w:b/>
          <w:sz w:val="22"/>
          <w:lang w:val="ro-RO"/>
        </w:rPr>
        <w:tab/>
      </w:r>
      <w:r>
        <w:rPr>
          <w:sz w:val="22"/>
          <w:lang w:val="ro-RO"/>
        </w:rPr>
        <w:t xml:space="preserve">b) </w:t>
      </w:r>
      <w:r>
        <w:rPr>
          <w:b/>
          <w:sz w:val="22"/>
          <w:lang w:val="ro-RO"/>
        </w:rPr>
        <w:t xml:space="preserve">Constante simbolice. </w:t>
      </w:r>
      <w:r>
        <w:rPr>
          <w:sz w:val="22"/>
          <w:lang w:val="ro-RO"/>
        </w:rPr>
        <w:tab/>
        <w:t>O constantă simbolică este un identificator cu valoare de constantă. Valoarea constante</w:t>
      </w:r>
      <w:r>
        <w:rPr>
          <w:sz w:val="22"/>
          <w:lang w:val="ro-RO"/>
        </w:rPr>
        <w:t>i poate fi orice şir de caractere introdus prin construcţia #define.</w:t>
      </w:r>
    </w:p>
    <w:p w:rsidR="00000000" w:rsidRDefault="0037234F">
      <w:pPr>
        <w:pStyle w:val="20"/>
        <w:ind w:left="0" w:firstLine="180"/>
        <w:jc w:val="both"/>
        <w:rPr>
          <w:sz w:val="22"/>
          <w:lang w:val="ro-RO"/>
        </w:rPr>
      </w:pPr>
      <w:r>
        <w:rPr>
          <w:i/>
          <w:sz w:val="22"/>
          <w:lang w:val="ro-RO"/>
        </w:rPr>
        <w:tab/>
        <w:t>Exemplu</w:t>
      </w:r>
      <w:r>
        <w:rPr>
          <w:sz w:val="22"/>
          <w:lang w:val="ro-RO"/>
        </w:rPr>
        <w:t>:  #define MAX 1000</w:t>
      </w:r>
    </w:p>
    <w:p w:rsidR="00000000" w:rsidRDefault="0037234F">
      <w:pPr>
        <w:pStyle w:val="20"/>
        <w:ind w:left="0" w:firstLine="180"/>
        <w:jc w:val="both"/>
        <w:rPr>
          <w:sz w:val="22"/>
          <w:lang w:val="ro-RO"/>
        </w:rPr>
      </w:pPr>
      <w:r>
        <w:rPr>
          <w:sz w:val="22"/>
          <w:lang w:val="ro-RO"/>
        </w:rPr>
        <w:t>După întîlnirea acestei construcţii compilatorul va înlocui toate apariţiile constantei simbolice MAX cu valoarea 1000.</w:t>
      </w:r>
    </w:p>
    <w:p w:rsidR="00000000" w:rsidRDefault="0037234F">
      <w:pPr>
        <w:ind w:firstLine="180"/>
        <w:jc w:val="both"/>
        <w:rPr>
          <w:sz w:val="22"/>
          <w:lang w:val="ro-RO"/>
        </w:rPr>
      </w:pPr>
      <w:r>
        <w:rPr>
          <w:sz w:val="22"/>
          <w:lang w:val="ro-RO"/>
        </w:rPr>
        <w:tab/>
        <w:t>Numele constantelor simbolice se scriu</w:t>
      </w:r>
      <w:r>
        <w:rPr>
          <w:sz w:val="22"/>
          <w:lang w:val="ro-RO"/>
        </w:rPr>
        <w:t xml:space="preserve"> de obicei cu litere mari (fără a fi obligatoriu).</w:t>
      </w:r>
    </w:p>
    <w:p w:rsidR="00000000" w:rsidRDefault="0037234F">
      <w:pPr>
        <w:ind w:firstLine="720"/>
        <w:jc w:val="both"/>
        <w:rPr>
          <w:sz w:val="22"/>
          <w:lang w:val="ro-RO"/>
        </w:rPr>
      </w:pPr>
      <w:r>
        <w:rPr>
          <w:sz w:val="22"/>
          <w:lang w:val="ro-RO"/>
        </w:rPr>
        <w:t>Deci un şir este o succesiune de caractere scrise între ghilimele, de exemplu „ABCD”.</w:t>
      </w:r>
    </w:p>
    <w:p w:rsidR="00000000" w:rsidRDefault="0037234F">
      <w:pPr>
        <w:ind w:firstLine="180"/>
        <w:jc w:val="both"/>
        <w:rPr>
          <w:sz w:val="22"/>
          <w:lang w:val="ro-RO"/>
        </w:rPr>
      </w:pPr>
      <w:r>
        <w:rPr>
          <w:sz w:val="22"/>
          <w:lang w:val="ro-RO"/>
        </w:rPr>
        <w:tab/>
      </w:r>
      <w:r>
        <w:rPr>
          <w:i/>
          <w:sz w:val="22"/>
          <w:lang w:val="ro-RO"/>
        </w:rPr>
        <w:t>Ghilimelele</w:t>
      </w:r>
      <w:r>
        <w:rPr>
          <w:sz w:val="22"/>
          <w:lang w:val="ro-RO"/>
        </w:rPr>
        <w:t xml:space="preserve"> nu fac parte din şir; ele servesc numai pentru delimitarea şirului. Caracterul </w:t>
      </w:r>
      <w:r>
        <w:rPr>
          <w:b/>
          <w:sz w:val="22"/>
          <w:lang w:val="ro-RO"/>
        </w:rPr>
        <w:t>“</w:t>
      </w:r>
      <w:r>
        <w:rPr>
          <w:sz w:val="22"/>
          <w:lang w:val="ro-RO"/>
        </w:rPr>
        <w:t xml:space="preserve"> (ghilimele) poate apărea </w:t>
      </w:r>
      <w:r>
        <w:rPr>
          <w:sz w:val="22"/>
          <w:lang w:val="ro-RO"/>
        </w:rPr>
        <w:t>într-un şir dacă se utilizează secvenţa de evitare \”. În interiorul unui şir pot fi folosite şi alte secvenţe de evitare pentru constante caracter, de asemenea poate fi folosit caracterul \ (backslash) la sfârşitul unui rând pentru a da posibilitatea cont</w:t>
      </w:r>
      <w:r>
        <w:rPr>
          <w:sz w:val="22"/>
          <w:lang w:val="ro-RO"/>
        </w:rPr>
        <w:t>inuării unui şir pe mai multe linii, situaţie în care caracterul \ însuşi va fi ignorat.</w:t>
      </w:r>
    </w:p>
    <w:p w:rsidR="00000000" w:rsidRDefault="0037234F">
      <w:pPr>
        <w:ind w:firstLine="180"/>
        <w:jc w:val="both"/>
        <w:rPr>
          <w:sz w:val="22"/>
          <w:lang w:val="ro-RO"/>
        </w:rPr>
      </w:pPr>
      <w:r>
        <w:rPr>
          <w:sz w:val="22"/>
          <w:lang w:val="ro-RO"/>
        </w:rPr>
        <w:tab/>
        <w:t>Pentru şirul de caractere se mai foloseşte denumirea constantă şir sau constantă de tip şir.</w:t>
      </w:r>
    </w:p>
    <w:p w:rsidR="00000000" w:rsidRDefault="0037234F">
      <w:pPr>
        <w:pStyle w:val="BodyText"/>
        <w:spacing w:after="0"/>
        <w:ind w:firstLine="180"/>
        <w:jc w:val="both"/>
        <w:rPr>
          <w:sz w:val="22"/>
          <w:lang w:val="ro-RO"/>
        </w:rPr>
      </w:pPr>
      <w:r>
        <w:rPr>
          <w:sz w:val="22"/>
          <w:lang w:val="ro-RO"/>
        </w:rPr>
        <w:tab/>
        <w:t xml:space="preserve">Când un şir apare într-un program C, compilatorul creează </w:t>
      </w:r>
      <w:r>
        <w:rPr>
          <w:sz w:val="22"/>
          <w:u w:val="single"/>
          <w:lang w:val="ro-RO"/>
        </w:rPr>
        <w:t>un masiv de ca</w:t>
      </w:r>
      <w:r>
        <w:rPr>
          <w:sz w:val="22"/>
          <w:u w:val="single"/>
          <w:lang w:val="ro-RO"/>
        </w:rPr>
        <w:t>ractere care conţine caracterele şirului şi plasează automat caracterul NULL (‚\0’) la sfârşitul şirului</w:t>
      </w:r>
      <w:r>
        <w:rPr>
          <w:sz w:val="22"/>
          <w:lang w:val="ro-RO"/>
        </w:rPr>
        <w:t xml:space="preserve">, astfel ca programele care </w:t>
      </w:r>
      <w:r>
        <w:rPr>
          <w:sz w:val="22"/>
          <w:lang w:val="ro-RO"/>
        </w:rPr>
        <w:lastRenderedPageBreak/>
        <w:t>operează asupra şirurilor să poată detecta sfârşitul acestora. Această reprezentare înseamnă că, teoretic, nu există o limit</w:t>
      </w:r>
      <w:r>
        <w:rPr>
          <w:sz w:val="22"/>
          <w:lang w:val="ro-RO"/>
        </w:rPr>
        <w:t>ă a lungimii unui şir, iar programele trebuie să parcurgă şirul, analizându-l pentru a-i determina lungimea. Se admit şi şiruri de lungime zero.</w:t>
      </w:r>
    </w:p>
    <w:p w:rsidR="00000000" w:rsidRDefault="0037234F">
      <w:pPr>
        <w:pStyle w:val="BodyText"/>
        <w:spacing w:after="0"/>
        <w:ind w:firstLine="180"/>
        <w:jc w:val="both"/>
        <w:rPr>
          <w:sz w:val="22"/>
          <w:lang w:val="ro-RO"/>
        </w:rPr>
      </w:pPr>
      <w:r>
        <w:rPr>
          <w:sz w:val="22"/>
          <w:lang w:val="ro-RO"/>
        </w:rPr>
        <w:tab/>
        <w:t>Tehnic, un şir este un masiv ale cărui elemente sunt caractere. El are tipul masiv de caractere şi clasa de me</w:t>
      </w:r>
      <w:r>
        <w:rPr>
          <w:sz w:val="22"/>
          <w:lang w:val="ro-RO"/>
        </w:rPr>
        <w:t>morie static. Un şir este iniţializat cu caracterele date.</w:t>
      </w:r>
    </w:p>
    <w:p w:rsidR="00000000" w:rsidRPr="0037234F" w:rsidRDefault="0037234F">
      <w:pPr>
        <w:ind w:firstLine="180"/>
        <w:jc w:val="both"/>
        <w:rPr>
          <w:lang w:val="en-US"/>
        </w:rPr>
      </w:pPr>
      <w:r>
        <w:rPr>
          <w:sz w:val="22"/>
          <w:lang w:val="ro-RO"/>
        </w:rPr>
        <w:tab/>
        <w:t>La alocare, memoria fizică cerută este cu un octet mai mare decât numărul de caractere scrise între ghilimele, datorită adăugării automate a caracterului null la sfârşitul fiecărui şir.</w:t>
      </w:r>
    </w:p>
    <w:p w:rsidR="00000000" w:rsidRDefault="0037234F">
      <w:pPr>
        <w:pStyle w:val="3"/>
      </w:pPr>
      <w:r>
        <w:t xml:space="preserve">    </w:t>
      </w:r>
      <w:r>
        <w:rPr>
          <w:b/>
        </w:rPr>
        <w:t>Consta</w:t>
      </w:r>
      <w:r>
        <w:rPr>
          <w:b/>
        </w:rPr>
        <w:t>ntele literale de tip caracter</w:t>
      </w:r>
      <w:r>
        <w:t xml:space="preserve"> pot fi scrise în mai multe moduri:</w:t>
      </w:r>
    </w:p>
    <w:p w:rsidR="00000000" w:rsidRDefault="0037234F">
      <w:pPr>
        <w:numPr>
          <w:ilvl w:val="0"/>
          <w:numId w:val="6"/>
        </w:numPr>
        <w:tabs>
          <w:tab w:val="left" w:pos="1800"/>
        </w:tabs>
        <w:ind w:left="1800"/>
        <w:jc w:val="both"/>
        <w:rPr>
          <w:sz w:val="22"/>
          <w:lang w:val="ro-RO"/>
        </w:rPr>
      </w:pPr>
      <w:r>
        <w:rPr>
          <w:sz w:val="22"/>
          <w:lang w:val="ro-RO"/>
        </w:rPr>
        <w:t>un caracter imprimabil între apostrofuri: '*', '3', 'a';</w:t>
      </w:r>
    </w:p>
    <w:p w:rsidR="00000000" w:rsidRDefault="0037234F">
      <w:pPr>
        <w:numPr>
          <w:ilvl w:val="0"/>
          <w:numId w:val="6"/>
        </w:numPr>
        <w:tabs>
          <w:tab w:val="left" w:pos="1800"/>
        </w:tabs>
        <w:ind w:left="1800"/>
        <w:jc w:val="both"/>
        <w:rPr>
          <w:sz w:val="22"/>
          <w:lang w:val="ro-RO"/>
        </w:rPr>
      </w:pPr>
      <w:r>
        <w:rPr>
          <w:sz w:val="22"/>
          <w:lang w:val="ro-RO"/>
        </w:rPr>
        <w:t>un număr de la 0 la 255 precedat de caracterul  #:</w:t>
      </w:r>
    </w:p>
    <w:p w:rsidR="00000000" w:rsidRDefault="0037234F">
      <w:pPr>
        <w:numPr>
          <w:ilvl w:val="0"/>
          <w:numId w:val="18"/>
        </w:numPr>
        <w:tabs>
          <w:tab w:val="left" w:pos="1440"/>
        </w:tabs>
        <w:ind w:left="1440"/>
        <w:jc w:val="both"/>
        <w:rPr>
          <w:sz w:val="22"/>
          <w:lang w:val="ro-RO"/>
        </w:rPr>
      </w:pPr>
      <w:r>
        <w:rPr>
          <w:sz w:val="22"/>
          <w:lang w:val="ro-RO"/>
        </w:rPr>
        <w:t>#27 (codul caracterului ESC),  #65 (codul caracterului A); etc.</w:t>
      </w:r>
    </w:p>
    <w:p w:rsidR="00000000" w:rsidRDefault="0037234F">
      <w:pPr>
        <w:ind w:firstLine="390"/>
        <w:jc w:val="both"/>
        <w:rPr>
          <w:b/>
          <w:sz w:val="22"/>
          <w:lang w:val="ro-RO"/>
        </w:rPr>
      </w:pPr>
      <w:r>
        <w:rPr>
          <w:sz w:val="22"/>
          <w:lang w:val="ro-RO"/>
        </w:rPr>
        <w:t xml:space="preserve">  </w:t>
      </w:r>
      <w:r>
        <w:rPr>
          <w:sz w:val="22"/>
          <w:lang w:val="ro-RO"/>
        </w:rPr>
        <w:t>Constantele de t</w:t>
      </w:r>
      <w:r>
        <w:rPr>
          <w:sz w:val="22"/>
          <w:lang w:val="ro-RO"/>
        </w:rPr>
        <w:t xml:space="preserve">ip </w:t>
      </w:r>
      <w:r>
        <w:rPr>
          <w:b/>
          <w:sz w:val="22"/>
          <w:lang w:val="ro-RO"/>
        </w:rPr>
        <w:t>char</w:t>
      </w:r>
      <w:r>
        <w:rPr>
          <w:sz w:val="22"/>
          <w:lang w:val="ro-RO"/>
        </w:rPr>
        <w:t xml:space="preserve"> sunt descrise potrivit urmatoarei sintaxe:</w:t>
      </w:r>
    </w:p>
    <w:p w:rsidR="00000000" w:rsidRDefault="0037234F">
      <w:pPr>
        <w:ind w:left="390"/>
        <w:jc w:val="both"/>
        <w:rPr>
          <w:sz w:val="22"/>
          <w:lang w:val="ro-RO"/>
        </w:rPr>
      </w:pPr>
      <w:r>
        <w:rPr>
          <w:b/>
          <w:sz w:val="22"/>
          <w:lang w:val="ro-RO"/>
        </w:rPr>
        <w:t xml:space="preserve">#  define  </w:t>
      </w:r>
      <w:r>
        <w:rPr>
          <w:b/>
          <w:sz w:val="22"/>
          <w:u w:val="single"/>
          <w:lang w:val="ro-RO"/>
        </w:rPr>
        <w:t>nume constanta</w:t>
      </w:r>
      <w:r>
        <w:rPr>
          <w:b/>
          <w:sz w:val="22"/>
          <w:lang w:val="ro-RO"/>
        </w:rPr>
        <w:t xml:space="preserve">  </w:t>
      </w:r>
      <w:r>
        <w:rPr>
          <w:b/>
          <w:i/>
          <w:sz w:val="22"/>
          <w:lang w:val="ro-RO"/>
        </w:rPr>
        <w:t>constanta_caracter</w:t>
      </w:r>
      <w:r>
        <w:rPr>
          <w:b/>
          <w:sz w:val="22"/>
          <w:lang w:val="ro-RO"/>
        </w:rPr>
        <w:t>;</w:t>
      </w:r>
    </w:p>
    <w:p w:rsidR="00000000" w:rsidRPr="0037234F" w:rsidRDefault="0037234F">
      <w:pPr>
        <w:ind w:left="720" w:firstLine="720"/>
        <w:jc w:val="both"/>
        <w:rPr>
          <w:lang w:val="en-US"/>
        </w:rPr>
      </w:pPr>
      <w:r>
        <w:rPr>
          <w:sz w:val="22"/>
          <w:lang w:val="ro-RO"/>
        </w:rPr>
        <w:t xml:space="preserve"> </w:t>
      </w:r>
      <w:r>
        <w:rPr>
          <w:b/>
          <w:sz w:val="22"/>
          <w:lang w:val="ro-RO"/>
        </w:rPr>
        <w:t>char</w:t>
      </w:r>
      <w:r>
        <w:rPr>
          <w:sz w:val="22"/>
          <w:lang w:val="ro-RO"/>
        </w:rPr>
        <w:t xml:space="preserve"> nume_ variabila = </w:t>
      </w:r>
      <w:r>
        <w:rPr>
          <w:i/>
          <w:sz w:val="22"/>
          <w:lang w:val="ro-RO"/>
        </w:rPr>
        <w:t>constanta caracter</w:t>
      </w:r>
      <w:r>
        <w:rPr>
          <w:sz w:val="22"/>
          <w:lang w:val="ro-RO"/>
        </w:rPr>
        <w:t>;</w:t>
      </w:r>
    </w:p>
    <w:p w:rsidR="00000000" w:rsidRDefault="0037234F">
      <w:pPr>
        <w:pStyle w:val="3"/>
      </w:pPr>
      <w:r>
        <w:t>unde constanta_caracter este o constantă literală de tip caracter, iar nume_variabila reprezintă identificatorul u</w:t>
      </w:r>
      <w:r>
        <w:t>nei variabile iniţializate (constantă cu tip).</w:t>
      </w:r>
    </w:p>
    <w:p w:rsidR="00000000" w:rsidRDefault="0037234F">
      <w:pPr>
        <w:pStyle w:val="3"/>
      </w:pPr>
      <w:r>
        <w:t xml:space="preserve">Limbajul C nu defineste, într-un mod evident ca string in Pascal, tipul de data </w:t>
      </w:r>
      <w:r>
        <w:rPr>
          <w:i/>
          <w:color w:val="FF0000"/>
        </w:rPr>
        <w:t>şir</w:t>
      </w:r>
      <w:r>
        <w:t xml:space="preserve">, dar exista </w:t>
      </w:r>
      <w:r>
        <w:rPr>
          <w:i/>
          <w:color w:val="FF0000"/>
        </w:rPr>
        <w:t xml:space="preserve">doua </w:t>
      </w:r>
      <w:r>
        <w:t>posibilitati de definire a şirurilor:</w:t>
      </w:r>
    </w:p>
    <w:p w:rsidR="00000000" w:rsidRDefault="0037234F">
      <w:pPr>
        <w:pStyle w:val="3"/>
        <w:ind w:left="720"/>
      </w:pPr>
      <w:r>
        <w:t xml:space="preserve">Un </w:t>
      </w:r>
      <w:r>
        <w:rPr>
          <w:b/>
        </w:rPr>
        <w:t>şir de caractere</w:t>
      </w:r>
      <w:r>
        <w:t xml:space="preserve"> este un tablou de caractere, al cărui ultim elemen</w:t>
      </w:r>
      <w:r>
        <w:t>t este caracterul NULL (“”).</w:t>
      </w:r>
    </w:p>
    <w:p w:rsidR="00000000" w:rsidRDefault="0037234F">
      <w:pPr>
        <w:pStyle w:val="3"/>
        <w:rPr>
          <w:b/>
        </w:rPr>
      </w:pPr>
      <w:r>
        <w:t xml:space="preserve"> Sintaxa declarării variabilelor de tip caracter este următoarea:</w:t>
      </w:r>
    </w:p>
    <w:p w:rsidR="00000000" w:rsidRDefault="0037234F">
      <w:pPr>
        <w:ind w:left="1440" w:firstLine="540"/>
        <w:jc w:val="both"/>
        <w:rPr>
          <w:sz w:val="22"/>
          <w:lang w:val="ro-RO"/>
        </w:rPr>
      </w:pPr>
      <w:r>
        <w:rPr>
          <w:b/>
          <w:sz w:val="22"/>
          <w:lang w:val="ro-RO"/>
        </w:rPr>
        <w:t>tip_de_date nume_şir[dimensiune];</w:t>
      </w:r>
    </w:p>
    <w:p w:rsidR="00000000" w:rsidRDefault="0037234F">
      <w:pPr>
        <w:ind w:firstLine="540"/>
        <w:jc w:val="both"/>
        <w:rPr>
          <w:sz w:val="22"/>
          <w:lang w:val="ro-RO"/>
        </w:rPr>
      </w:pPr>
      <w:r>
        <w:rPr>
          <w:sz w:val="22"/>
          <w:lang w:val="ro-RO"/>
        </w:rPr>
        <w:t>unde:</w:t>
      </w:r>
    </w:p>
    <w:p w:rsidR="00000000" w:rsidRDefault="0037234F">
      <w:pPr>
        <w:numPr>
          <w:ilvl w:val="0"/>
          <w:numId w:val="3"/>
        </w:numPr>
        <w:tabs>
          <w:tab w:val="left" w:pos="2160"/>
        </w:tabs>
        <w:ind w:left="2160"/>
        <w:jc w:val="both"/>
        <w:rPr>
          <w:sz w:val="22"/>
          <w:lang w:val="ro-RO"/>
        </w:rPr>
      </w:pPr>
      <w:r>
        <w:rPr>
          <w:sz w:val="22"/>
          <w:lang w:val="ro-RO"/>
        </w:rPr>
        <w:t>-tip_de_date: este tipul datei (obligatoriu char) ;</w:t>
      </w:r>
    </w:p>
    <w:p w:rsidR="00000000" w:rsidRDefault="0037234F">
      <w:pPr>
        <w:numPr>
          <w:ilvl w:val="0"/>
          <w:numId w:val="3"/>
        </w:numPr>
        <w:tabs>
          <w:tab w:val="left" w:pos="2160"/>
        </w:tabs>
        <w:ind w:left="2160"/>
        <w:jc w:val="both"/>
        <w:rPr>
          <w:sz w:val="22"/>
          <w:lang w:val="ro-RO"/>
        </w:rPr>
      </w:pPr>
      <w:r>
        <w:rPr>
          <w:sz w:val="22"/>
          <w:lang w:val="ro-RO"/>
        </w:rPr>
        <w:t>-nume şir: este numele pe care îl dăm şirului ;</w:t>
      </w:r>
    </w:p>
    <w:p w:rsidR="00000000" w:rsidRDefault="0037234F">
      <w:pPr>
        <w:numPr>
          <w:ilvl w:val="0"/>
          <w:numId w:val="3"/>
        </w:numPr>
        <w:tabs>
          <w:tab w:val="left" w:pos="2160"/>
        </w:tabs>
        <w:ind w:left="2160"/>
        <w:jc w:val="both"/>
        <w:rPr>
          <w:sz w:val="22"/>
          <w:lang w:val="ro-RO"/>
        </w:rPr>
      </w:pPr>
      <w:r>
        <w:rPr>
          <w:sz w:val="22"/>
          <w:lang w:val="ro-RO"/>
        </w:rPr>
        <w:t>-dimensiune: reprezin</w:t>
      </w:r>
      <w:r>
        <w:rPr>
          <w:sz w:val="22"/>
          <w:lang w:val="ro-RO"/>
        </w:rPr>
        <w:t>tă numărul de caractere pe care îl conţine şirul .</w:t>
      </w:r>
    </w:p>
    <w:p w:rsidR="00000000" w:rsidRDefault="0037234F">
      <w:pPr>
        <w:ind w:firstLine="720"/>
        <w:jc w:val="both"/>
        <w:rPr>
          <w:sz w:val="22"/>
          <w:lang w:val="ro-RO"/>
        </w:rPr>
      </w:pPr>
      <w:r>
        <w:rPr>
          <w:sz w:val="22"/>
          <w:lang w:val="ro-RO"/>
        </w:rPr>
        <w:t xml:space="preserve">Exemple: </w:t>
      </w:r>
    </w:p>
    <w:p w:rsidR="00000000" w:rsidRDefault="0037234F">
      <w:pPr>
        <w:pStyle w:val="HTMLPreformatted"/>
        <w:numPr>
          <w:ilvl w:val="0"/>
          <w:numId w:val="25"/>
        </w:numPr>
        <w:jc w:val="both"/>
        <w:rPr>
          <w:sz w:val="22"/>
          <w:lang w:val="ro-RO"/>
        </w:rPr>
      </w:pPr>
      <w:r>
        <w:rPr>
          <w:sz w:val="22"/>
          <w:lang w:val="ro-RO"/>
        </w:rPr>
        <w:t xml:space="preserve">ca </w:t>
      </w:r>
      <w:r>
        <w:rPr>
          <w:color w:val="FF0000"/>
          <w:sz w:val="22"/>
          <w:lang w:val="ro-RO"/>
        </w:rPr>
        <w:t>tablou de caractere</w:t>
      </w:r>
      <w:r>
        <w:rPr>
          <w:sz w:val="22"/>
          <w:lang w:val="ro-RO"/>
        </w:rPr>
        <w:t xml:space="preserve">; </w:t>
      </w:r>
      <w:r>
        <w:rPr>
          <w:i/>
          <w:sz w:val="22"/>
          <w:lang w:val="ro-RO"/>
        </w:rPr>
        <w:t>exemple:</w:t>
      </w:r>
    </w:p>
    <w:p w:rsidR="00000000" w:rsidRDefault="0037234F">
      <w:pPr>
        <w:pStyle w:val="HTMLPreformatted"/>
        <w:jc w:val="both"/>
        <w:rPr>
          <w:rFonts w:ascii="TimesNewRomanPS-ItalicMT" w:hAnsi="TimesNewRomanPS-ItalicMT" w:cs="TimesNewRomanPS-ItalicMT"/>
          <w:i/>
          <w:sz w:val="22"/>
          <w:lang w:val="ro-RO"/>
        </w:rPr>
      </w:pPr>
      <w:r>
        <w:rPr>
          <w:sz w:val="22"/>
          <w:lang w:val="ro-RO"/>
        </w:rPr>
        <w:t xml:space="preserve"> </w:t>
      </w:r>
      <w:r>
        <w:rPr>
          <w:rFonts w:ascii="Times New Roman" w:hAnsi="Times New Roman" w:cs="Times New Roman"/>
          <w:sz w:val="22"/>
          <w:lang w:val="ro-RO"/>
        </w:rPr>
        <w:t>#define  MAXCUVINT 100</w:t>
      </w:r>
    </w:p>
    <w:p w:rsidR="00000000" w:rsidRDefault="0037234F">
      <w:pPr>
        <w:ind w:left="540" w:firstLine="720"/>
        <w:jc w:val="both"/>
        <w:rPr>
          <w:sz w:val="22"/>
          <w:lang w:val="ro-RO"/>
        </w:rPr>
      </w:pPr>
      <w:r>
        <w:rPr>
          <w:rFonts w:ascii="TimesNewRomanPS-ItalicMT" w:hAnsi="TimesNewRomanPS-ItalicMT" w:cs="TimesNewRomanPS-ItalicMT"/>
          <w:i/>
          <w:sz w:val="22"/>
          <w:lang w:val="ro-RO"/>
        </w:rPr>
        <w:t xml:space="preserve">char name [15];    </w:t>
      </w:r>
      <w:r>
        <w:rPr>
          <w:sz w:val="22"/>
          <w:lang w:val="ro-RO"/>
        </w:rPr>
        <w:t xml:space="preserve">char w[MAXCUVINT]; </w:t>
      </w:r>
      <w:r>
        <w:rPr>
          <w:sz w:val="22"/>
          <w:lang w:val="ro-RO"/>
        </w:rPr>
        <w:tab/>
        <w:t>char sir1[30];    char sir2[10]="exemplu";</w:t>
      </w:r>
    </w:p>
    <w:p w:rsidR="00000000" w:rsidRDefault="0037234F">
      <w:pPr>
        <w:numPr>
          <w:ilvl w:val="0"/>
          <w:numId w:val="19"/>
        </w:numPr>
        <w:tabs>
          <w:tab w:val="left" w:pos="900"/>
        </w:tabs>
        <w:ind w:left="900"/>
        <w:jc w:val="both"/>
        <w:rPr>
          <w:b/>
          <w:sz w:val="22"/>
          <w:lang w:val="ro-RO"/>
        </w:rPr>
      </w:pPr>
      <w:r>
        <w:rPr>
          <w:sz w:val="22"/>
          <w:lang w:val="ro-RO"/>
        </w:rPr>
        <w:t>ca pointer la caractere; </w:t>
      </w:r>
      <w:r>
        <w:rPr>
          <w:i/>
          <w:sz w:val="22"/>
          <w:lang w:val="ro-RO"/>
        </w:rPr>
        <w:t>exemple</w:t>
      </w:r>
      <w:r>
        <w:rPr>
          <w:sz w:val="22"/>
          <w:lang w:val="ro-RO"/>
        </w:rPr>
        <w:t>:</w:t>
      </w:r>
    </w:p>
    <w:p w:rsidR="00000000" w:rsidRDefault="0037234F">
      <w:pPr>
        <w:ind w:left="720" w:firstLine="540"/>
        <w:jc w:val="both"/>
        <w:rPr>
          <w:sz w:val="22"/>
          <w:lang w:val="ro-RO"/>
        </w:rPr>
      </w:pPr>
      <w:r>
        <w:rPr>
          <w:b/>
          <w:sz w:val="22"/>
          <w:lang w:val="ro-RO"/>
        </w:rPr>
        <w:t xml:space="preserve">char *sir3;  </w:t>
      </w:r>
      <w:r>
        <w:rPr>
          <w:b/>
          <w:sz w:val="22"/>
          <w:lang w:val="ro-RO"/>
        </w:rPr>
        <w:tab/>
      </w:r>
      <w:r>
        <w:rPr>
          <w:i/>
          <w:sz w:val="22"/>
          <w:lang w:val="ro-RO"/>
        </w:rPr>
        <w:t xml:space="preserve">// şir3 </w:t>
      </w:r>
      <w:r>
        <w:rPr>
          <w:i/>
          <w:sz w:val="22"/>
          <w:lang w:val="ro-RO"/>
        </w:rPr>
        <w:t>trebuie initializat cu adresa unui  şir sau a unui spatiu alocat pe heap</w:t>
      </w:r>
    </w:p>
    <w:p w:rsidR="00000000" w:rsidRDefault="0037234F">
      <w:pPr>
        <w:ind w:left="720" w:firstLine="540"/>
        <w:jc w:val="both"/>
        <w:rPr>
          <w:i/>
          <w:sz w:val="22"/>
          <w:lang w:val="ro-RO"/>
        </w:rPr>
      </w:pPr>
      <w:r>
        <w:rPr>
          <w:sz w:val="22"/>
          <w:lang w:val="ro-RO"/>
        </w:rPr>
        <w:t xml:space="preserve">sir3=sir1;    </w:t>
      </w:r>
      <w:r>
        <w:rPr>
          <w:sz w:val="22"/>
          <w:lang w:val="ro-RO"/>
        </w:rPr>
        <w:tab/>
        <w:t xml:space="preserve"> </w:t>
      </w:r>
      <w:r>
        <w:rPr>
          <w:i/>
          <w:sz w:val="22"/>
          <w:lang w:val="ro-RO"/>
        </w:rPr>
        <w:t>// sir3 ia adresa unui sir static</w:t>
      </w:r>
    </w:p>
    <w:p w:rsidR="00000000" w:rsidRDefault="0037234F">
      <w:pPr>
        <w:ind w:left="720" w:firstLine="540"/>
        <w:jc w:val="both"/>
        <w:rPr>
          <w:b/>
          <w:sz w:val="22"/>
          <w:lang w:val="ro-RO"/>
        </w:rPr>
      </w:pPr>
      <w:r>
        <w:rPr>
          <w:i/>
          <w:sz w:val="22"/>
          <w:lang w:val="ro-RO"/>
        </w:rPr>
        <w:t xml:space="preserve">       </w:t>
      </w:r>
      <w:r>
        <w:rPr>
          <w:i/>
          <w:sz w:val="22"/>
          <w:lang w:val="ro-RO"/>
        </w:rPr>
        <w:t>// sir3=&amp;sir1; sir3=&amp;sir1[0]; sunt echivalente cu instr de atribuire de mai sus</w:t>
      </w:r>
    </w:p>
    <w:p w:rsidR="00000000" w:rsidRDefault="0037234F">
      <w:pPr>
        <w:ind w:left="720" w:firstLine="540"/>
        <w:jc w:val="both"/>
        <w:rPr>
          <w:b/>
          <w:sz w:val="22"/>
          <w:lang w:val="ro-RO"/>
        </w:rPr>
      </w:pPr>
      <w:r>
        <w:rPr>
          <w:b/>
          <w:sz w:val="22"/>
          <w:lang w:val="ro-RO"/>
        </w:rPr>
        <w:t>sir3=(char *)malloc(100);</w:t>
      </w:r>
      <w:r>
        <w:rPr>
          <w:i/>
          <w:sz w:val="22"/>
          <w:lang w:val="ro-RO"/>
        </w:rPr>
        <w:t xml:space="preserve">        // se aloca d</w:t>
      </w:r>
      <w:r>
        <w:rPr>
          <w:i/>
          <w:sz w:val="22"/>
          <w:lang w:val="ro-RO"/>
        </w:rPr>
        <w:t>inamic un spatiu pe heap.</w:t>
      </w:r>
    </w:p>
    <w:p w:rsidR="00000000" w:rsidRDefault="0037234F">
      <w:pPr>
        <w:ind w:left="720" w:firstLine="540"/>
        <w:jc w:val="both"/>
        <w:rPr>
          <w:b/>
          <w:sz w:val="22"/>
          <w:lang w:val="ro-RO"/>
        </w:rPr>
      </w:pPr>
      <w:r>
        <w:rPr>
          <w:b/>
          <w:sz w:val="22"/>
          <w:lang w:val="ro-RO"/>
        </w:rPr>
        <w:t>char *sir4="test";</w:t>
      </w:r>
      <w:r>
        <w:rPr>
          <w:sz w:val="22"/>
          <w:lang w:val="ro-RO"/>
        </w:rPr>
        <w:t xml:space="preserve">                      </w:t>
      </w:r>
      <w:r>
        <w:rPr>
          <w:i/>
          <w:sz w:val="22"/>
          <w:lang w:val="ro-RO"/>
        </w:rPr>
        <w:t>// sir4 este initializat cu adresa sirului constant</w:t>
      </w:r>
    </w:p>
    <w:p w:rsidR="00000000" w:rsidRDefault="0037234F">
      <w:pPr>
        <w:ind w:firstLine="540"/>
        <w:jc w:val="both"/>
        <w:rPr>
          <w:sz w:val="22"/>
          <w:lang w:val="ro-RO"/>
        </w:rPr>
      </w:pPr>
      <w:r>
        <w:rPr>
          <w:b/>
          <w:sz w:val="22"/>
          <w:lang w:val="ro-RO"/>
        </w:rPr>
        <w:t xml:space="preserve">char s[10];  </w:t>
      </w:r>
      <w:r>
        <w:rPr>
          <w:sz w:val="22"/>
          <w:lang w:val="ro-RO"/>
        </w:rPr>
        <w:t xml:space="preserve">vom avea tabloul </w:t>
      </w:r>
      <w:r>
        <w:rPr>
          <w:b/>
          <w:sz w:val="22"/>
          <w:lang w:val="ro-RO"/>
        </w:rPr>
        <w:t>s</w:t>
      </w:r>
      <w:r>
        <w:rPr>
          <w:sz w:val="22"/>
          <w:lang w:val="ro-RO"/>
        </w:rPr>
        <w:t>, cu elemente de tip char, având 10 elemente.</w:t>
      </w:r>
    </w:p>
    <w:p w:rsidR="00000000" w:rsidRDefault="0037234F">
      <w:pPr>
        <w:ind w:firstLine="426"/>
        <w:jc w:val="both"/>
        <w:rPr>
          <w:b/>
          <w:sz w:val="22"/>
          <w:u w:val="single"/>
          <w:lang w:val="ro-RO"/>
        </w:rPr>
      </w:pPr>
      <w:r>
        <w:rPr>
          <w:sz w:val="22"/>
          <w:lang w:val="ro-RO"/>
        </w:rPr>
        <w:t>Î</w:t>
      </w:r>
      <w:r w:rsidRPr="0037234F">
        <w:rPr>
          <w:sz w:val="22"/>
          <w:lang w:val="en-US"/>
        </w:rPr>
        <w:t>n C nu exista instructiuni dedicate pentru citire / scriere,</w:t>
      </w:r>
      <w:r w:rsidRPr="0037234F">
        <w:rPr>
          <w:sz w:val="22"/>
          <w:lang w:val="en-US"/>
        </w:rPr>
        <w:t xml:space="preserve"> ci functii care se preiau din biblioteca limbajului. Pentru a utiliza aceste functii trebuie incluse fisierele &lt;stdio.h&gt; (StanDard Input/Output Header) sau &lt;conio.h&gt; (CONsole Input/Output); </w:t>
      </w:r>
    </w:p>
    <w:p w:rsidR="00000000" w:rsidRDefault="0037234F">
      <w:pPr>
        <w:numPr>
          <w:ilvl w:val="1"/>
          <w:numId w:val="13"/>
        </w:numPr>
        <w:spacing w:before="100" w:after="100"/>
        <w:rPr>
          <w:b/>
          <w:color w:val="808080"/>
          <w:sz w:val="22"/>
          <w:lang w:val="ro-RO"/>
        </w:rPr>
      </w:pPr>
      <w:r>
        <w:rPr>
          <w:b/>
          <w:sz w:val="22"/>
          <w:u w:val="single"/>
          <w:lang w:val="ro-RO"/>
        </w:rPr>
        <w:t xml:space="preserve">Functii predefinite de prelucrare a </w:t>
      </w:r>
      <w:r>
        <w:rPr>
          <w:b/>
          <w:bCs/>
          <w:sz w:val="22"/>
          <w:u w:val="single"/>
          <w:lang w:val="ro-RO"/>
        </w:rPr>
        <w:t>caracterelor</w:t>
      </w:r>
      <w:r>
        <w:rPr>
          <w:b/>
          <w:bCs/>
          <w:sz w:val="22"/>
          <w:u w:val="single"/>
          <w:lang w:val="en-US"/>
        </w:rPr>
        <w:t xml:space="preserve"> </w:t>
      </w:r>
      <w:r>
        <w:rPr>
          <w:b/>
          <w:bCs/>
          <w:sz w:val="22"/>
          <w:u w:val="single"/>
          <w:lang w:val="ro-RO"/>
        </w:rPr>
        <w:t>și</w:t>
      </w:r>
      <w:r>
        <w:rPr>
          <w:sz w:val="22"/>
          <w:u w:val="single"/>
          <w:lang w:val="ro-RO"/>
        </w:rPr>
        <w:t xml:space="preserve">  </w:t>
      </w:r>
      <w:r>
        <w:rPr>
          <w:b/>
          <w:sz w:val="22"/>
          <w:u w:val="single"/>
          <w:lang w:val="ro-RO"/>
        </w:rPr>
        <w:t>şirurilor</w:t>
      </w:r>
      <w:r>
        <w:rPr>
          <w:sz w:val="22"/>
          <w:lang w:val="ro-RO"/>
        </w:rPr>
        <w:t>,</w:t>
      </w:r>
      <w:r>
        <w:rPr>
          <w:color w:val="FF0000"/>
          <w:lang w:val="ro-RO"/>
        </w:rPr>
        <w:t xml:space="preserve"> </w:t>
      </w:r>
      <w:r>
        <w:rPr>
          <w:color w:val="FF0000"/>
          <w:lang w:val="ro-RO"/>
        </w:rPr>
        <w:t>(</w:t>
      </w:r>
      <w:r>
        <w:rPr>
          <w:color w:val="FF0000"/>
          <w:sz w:val="22"/>
          <w:lang w:val="ro-RO"/>
        </w:rPr>
        <w:t>declarate in stdio.h</w:t>
      </w:r>
      <w:r>
        <w:rPr>
          <w:color w:val="000080"/>
          <w:sz w:val="22"/>
          <w:lang w:val="ro-RO"/>
        </w:rPr>
        <w:t xml:space="preserve"> )</w:t>
      </w:r>
    </w:p>
    <w:p w:rsidR="00000000" w:rsidRDefault="0037234F">
      <w:pPr>
        <w:numPr>
          <w:ilvl w:val="0"/>
          <w:numId w:val="17"/>
        </w:numPr>
        <w:tabs>
          <w:tab w:val="left" w:pos="0"/>
        </w:tabs>
        <w:ind w:left="0" w:firstLine="426"/>
        <w:jc w:val="both"/>
        <w:rPr>
          <w:b/>
          <w:color w:val="808080"/>
          <w:sz w:val="22"/>
          <w:lang w:val="ro-RO"/>
        </w:rPr>
      </w:pPr>
      <w:r>
        <w:rPr>
          <w:b/>
          <w:color w:val="808080"/>
          <w:sz w:val="22"/>
          <w:lang w:val="ro-RO"/>
        </w:rPr>
        <w:t>char * gets(char * s);</w:t>
      </w:r>
      <w:r>
        <w:rPr>
          <w:sz w:val="22"/>
          <w:lang w:val="ro-RO"/>
        </w:rPr>
        <w:t xml:space="preserve"> citeste caracterele din intrare pina la intalnirea caracterului Enter, care nu se adauga la şirul s; plaseaza '\0' la sfarsitul lui s; returneaza adresa primului caracter din şir; daca se tasteaza CTRL/Z retur</w:t>
      </w:r>
      <w:r>
        <w:rPr>
          <w:sz w:val="22"/>
          <w:lang w:val="ro-RO"/>
        </w:rPr>
        <w:t xml:space="preserve">neaza NULL; codul lui Enter e </w:t>
      </w:r>
      <w:r>
        <w:rPr>
          <w:i/>
          <w:sz w:val="22"/>
          <w:lang w:val="ro-RO"/>
        </w:rPr>
        <w:t>scos</w:t>
      </w:r>
      <w:r>
        <w:rPr>
          <w:sz w:val="22"/>
          <w:lang w:val="ro-RO"/>
        </w:rPr>
        <w:t xml:space="preserve"> din buffer-ul de intrare </w:t>
      </w:r>
    </w:p>
    <w:p w:rsidR="00000000" w:rsidRDefault="0037234F">
      <w:pPr>
        <w:numPr>
          <w:ilvl w:val="0"/>
          <w:numId w:val="17"/>
        </w:numPr>
        <w:tabs>
          <w:tab w:val="left" w:pos="0"/>
        </w:tabs>
        <w:ind w:left="0" w:firstLine="426"/>
        <w:jc w:val="both"/>
        <w:rPr>
          <w:b/>
          <w:color w:val="808080"/>
          <w:sz w:val="22"/>
          <w:lang w:val="ro-RO"/>
        </w:rPr>
      </w:pPr>
      <w:r>
        <w:rPr>
          <w:b/>
          <w:color w:val="808080"/>
          <w:sz w:val="22"/>
          <w:lang w:val="ro-RO"/>
        </w:rPr>
        <w:t>int puts(char * s);</w:t>
      </w:r>
      <w:r>
        <w:rPr>
          <w:sz w:val="22"/>
          <w:lang w:val="ro-RO"/>
        </w:rPr>
        <w:t xml:space="preserve"> tipareste şirul s, trece apoi la rand nou </w:t>
      </w:r>
    </w:p>
    <w:p w:rsidR="00000000" w:rsidRPr="0037234F" w:rsidRDefault="0037234F">
      <w:pPr>
        <w:numPr>
          <w:ilvl w:val="0"/>
          <w:numId w:val="17"/>
        </w:numPr>
        <w:tabs>
          <w:tab w:val="left" w:pos="0"/>
        </w:tabs>
        <w:ind w:left="0" w:firstLine="426"/>
        <w:jc w:val="both"/>
        <w:rPr>
          <w:sz w:val="22"/>
          <w:lang w:val="en-US"/>
        </w:rPr>
      </w:pPr>
      <w:r>
        <w:rPr>
          <w:b/>
          <w:color w:val="808080"/>
          <w:sz w:val="22"/>
          <w:lang w:val="ro-RO"/>
        </w:rPr>
        <w:t>scanf("%s",s);</w:t>
      </w:r>
      <w:r>
        <w:rPr>
          <w:sz w:val="22"/>
          <w:lang w:val="ro-RO"/>
        </w:rPr>
        <w:t xml:space="preserve"> citeste caracterele din intrare pina la intalnirea primului blanc sau Enter, care nu se adauga la şirul s; plaseaza '</w:t>
      </w:r>
      <w:r>
        <w:rPr>
          <w:sz w:val="22"/>
          <w:lang w:val="ro-RO"/>
        </w:rPr>
        <w:t>\0' la sfarsitul lui s; daca se tasteaza CTRL/Z returneaza EOF; codul lui blanc sau Enter</w:t>
      </w:r>
      <w:r>
        <w:rPr>
          <w:i/>
          <w:sz w:val="22"/>
          <w:lang w:val="ro-RO"/>
        </w:rPr>
        <w:t xml:space="preserve"> raman</w:t>
      </w:r>
      <w:r>
        <w:rPr>
          <w:sz w:val="22"/>
          <w:lang w:val="ro-RO"/>
        </w:rPr>
        <w:t xml:space="preserve"> in buffer-ul de intrare </w:t>
      </w:r>
    </w:p>
    <w:p w:rsidR="00000000" w:rsidRPr="0037234F" w:rsidRDefault="0037234F">
      <w:pPr>
        <w:tabs>
          <w:tab w:val="left" w:pos="0"/>
        </w:tabs>
        <w:ind w:firstLine="426"/>
        <w:jc w:val="both"/>
        <w:rPr>
          <w:sz w:val="22"/>
          <w:lang w:val="en-US"/>
        </w:rPr>
      </w:pPr>
      <w:r w:rsidRPr="0037234F">
        <w:rPr>
          <w:sz w:val="22"/>
          <w:lang w:val="en-US"/>
        </w:rPr>
        <w:t xml:space="preserve"> </w:t>
      </w:r>
      <w:r w:rsidRPr="0037234F">
        <w:rPr>
          <w:b/>
          <w:sz w:val="22"/>
          <w:lang w:val="en-US"/>
        </w:rPr>
        <w:t>getch( )</w:t>
      </w:r>
      <w:r w:rsidRPr="0037234F">
        <w:rPr>
          <w:sz w:val="22"/>
          <w:lang w:val="en-US"/>
        </w:rPr>
        <w:t xml:space="preserve"> Citeste de la tastatura codul ASCII al caracterului tastat. Daca tastei nu-i corespunde un caracter ASCII getch( ) va trebui </w:t>
      </w:r>
      <w:r w:rsidRPr="0037234F">
        <w:rPr>
          <w:sz w:val="22"/>
          <w:lang w:val="en-US"/>
        </w:rPr>
        <w:t xml:space="preserve">apelata de doua ori. </w:t>
      </w:r>
    </w:p>
    <w:p w:rsidR="00000000" w:rsidRPr="0037234F" w:rsidRDefault="0037234F">
      <w:pPr>
        <w:tabs>
          <w:tab w:val="left" w:pos="0"/>
        </w:tabs>
        <w:ind w:firstLine="426"/>
        <w:jc w:val="both"/>
        <w:rPr>
          <w:lang w:val="en-US"/>
        </w:rPr>
      </w:pPr>
      <w:r w:rsidRPr="0037234F">
        <w:rPr>
          <w:sz w:val="22"/>
          <w:lang w:val="en-US"/>
        </w:rPr>
        <w:t xml:space="preserve"> </w:t>
      </w:r>
      <w:r w:rsidRPr="0037234F">
        <w:rPr>
          <w:b/>
          <w:sz w:val="22"/>
          <w:lang w:val="en-US"/>
        </w:rPr>
        <w:t xml:space="preserve">getche( ) </w:t>
      </w:r>
      <w:r w:rsidRPr="0037234F">
        <w:rPr>
          <w:sz w:val="22"/>
          <w:lang w:val="en-US"/>
        </w:rPr>
        <w:t xml:space="preserve">Citeste de la tastatura codul ASCII al caracterului si-l afiseaza pe ecran. </w:t>
      </w:r>
    </w:p>
    <w:p w:rsidR="00000000" w:rsidRDefault="0037234F">
      <w:pPr>
        <w:pStyle w:val="BodyTextIndent"/>
        <w:tabs>
          <w:tab w:val="left" w:pos="0"/>
        </w:tabs>
        <w:ind w:firstLine="426"/>
      </w:pPr>
      <w:r w:rsidRPr="0037234F">
        <w:rPr>
          <w:lang w:val="en-US"/>
        </w:rPr>
        <w:t xml:space="preserve"> </w:t>
      </w:r>
      <w:r w:rsidRPr="0037234F">
        <w:rPr>
          <w:b/>
          <w:lang w:val="en-US"/>
        </w:rPr>
        <w:t>putch</w:t>
      </w:r>
      <w:r>
        <w:rPr>
          <w:b/>
        </w:rPr>
        <w:t xml:space="preserve">( ) </w:t>
      </w:r>
      <w:r w:rsidRPr="0037234F">
        <w:rPr>
          <w:lang w:val="en-US"/>
        </w:rPr>
        <w:t xml:space="preserve"> - afiseaza un caracter pe ecran. </w:t>
      </w:r>
    </w:p>
    <w:p w:rsidR="00000000" w:rsidRPr="0037234F" w:rsidRDefault="0037234F">
      <w:pPr>
        <w:ind w:left="720" w:firstLine="567"/>
        <w:jc w:val="both"/>
        <w:rPr>
          <w:sz w:val="22"/>
          <w:lang w:val="en-US"/>
        </w:rPr>
      </w:pPr>
      <w:r w:rsidRPr="0037234F">
        <w:rPr>
          <w:sz w:val="22"/>
          <w:lang w:val="en-US"/>
        </w:rPr>
        <w:t xml:space="preserve">// program care afiseaza un caracter ce se citeste  de la tastatura </w:t>
      </w:r>
    </w:p>
    <w:p w:rsidR="00000000" w:rsidRPr="0037234F" w:rsidRDefault="0037234F">
      <w:pPr>
        <w:ind w:left="720" w:firstLine="567"/>
        <w:jc w:val="both"/>
        <w:rPr>
          <w:sz w:val="22"/>
          <w:lang w:val="en-US"/>
        </w:rPr>
      </w:pPr>
      <w:r w:rsidRPr="0037234F">
        <w:rPr>
          <w:sz w:val="22"/>
          <w:lang w:val="en-US"/>
        </w:rPr>
        <w:t>#include&lt;conio.h&gt; /* pentru ca s</w:t>
      </w:r>
      <w:r w:rsidRPr="0037234F">
        <w:rPr>
          <w:sz w:val="22"/>
          <w:lang w:val="en-US"/>
        </w:rPr>
        <w:t xml:space="preserve">e utilizeaza functii de citire */ </w:t>
      </w:r>
    </w:p>
    <w:p w:rsidR="00000000" w:rsidRPr="0037234F" w:rsidRDefault="0037234F">
      <w:pPr>
        <w:ind w:left="1288" w:firstLine="284"/>
        <w:jc w:val="both"/>
        <w:rPr>
          <w:b/>
          <w:sz w:val="22"/>
          <w:lang w:val="en-US"/>
        </w:rPr>
      </w:pPr>
      <w:r w:rsidRPr="0037234F">
        <w:rPr>
          <w:sz w:val="22"/>
          <w:lang w:val="en-US"/>
        </w:rPr>
        <w:t xml:space="preserve">void main(void) </w:t>
      </w:r>
    </w:p>
    <w:p w:rsidR="00000000" w:rsidRPr="0037234F" w:rsidRDefault="0037234F">
      <w:pPr>
        <w:ind w:left="1288" w:firstLine="284"/>
        <w:jc w:val="both"/>
        <w:rPr>
          <w:b/>
          <w:sz w:val="22"/>
          <w:lang w:val="en-US"/>
        </w:rPr>
      </w:pPr>
      <w:r w:rsidRPr="0037234F">
        <w:rPr>
          <w:b/>
          <w:sz w:val="22"/>
          <w:lang w:val="en-US"/>
        </w:rPr>
        <w:t>putch(getch());</w:t>
      </w:r>
      <w:r w:rsidRPr="0037234F">
        <w:rPr>
          <w:sz w:val="22"/>
          <w:lang w:val="en-US"/>
        </w:rPr>
        <w:t xml:space="preserve"> /* afiseaza ceea ce se citeste */ </w:t>
      </w:r>
    </w:p>
    <w:p w:rsidR="00000000" w:rsidRPr="0037234F" w:rsidRDefault="0037234F">
      <w:pPr>
        <w:ind w:left="1288" w:firstLine="284"/>
        <w:jc w:val="both"/>
        <w:rPr>
          <w:b/>
          <w:sz w:val="22"/>
          <w:lang w:val="en-US"/>
        </w:rPr>
      </w:pPr>
      <w:r w:rsidRPr="0037234F">
        <w:rPr>
          <w:b/>
          <w:sz w:val="22"/>
          <w:lang w:val="en-US"/>
        </w:rPr>
        <w:t>putch('in');</w:t>
      </w:r>
      <w:r w:rsidRPr="0037234F">
        <w:rPr>
          <w:sz w:val="22"/>
          <w:lang w:val="en-US"/>
        </w:rPr>
        <w:t xml:space="preserve"> /* afiseaza un rand nou */ </w:t>
      </w:r>
    </w:p>
    <w:p w:rsidR="00000000" w:rsidRPr="0037234F" w:rsidRDefault="0037234F">
      <w:pPr>
        <w:ind w:left="1288" w:firstLine="284"/>
        <w:jc w:val="both"/>
        <w:rPr>
          <w:sz w:val="22"/>
          <w:lang w:val="en-US"/>
        </w:rPr>
      </w:pPr>
      <w:r w:rsidRPr="0037234F">
        <w:rPr>
          <w:b/>
          <w:sz w:val="22"/>
          <w:lang w:val="en-US"/>
        </w:rPr>
        <w:t>getch();</w:t>
      </w:r>
      <w:r w:rsidRPr="0037234F">
        <w:rPr>
          <w:sz w:val="22"/>
          <w:lang w:val="en-US"/>
        </w:rPr>
        <w:t xml:space="preserve"> /* asteapta pana la apasarea unei taste */ </w:t>
      </w:r>
    </w:p>
    <w:p w:rsidR="00000000" w:rsidRPr="0037234F" w:rsidRDefault="0037234F">
      <w:pPr>
        <w:ind w:firstLine="284"/>
        <w:jc w:val="both"/>
        <w:rPr>
          <w:sz w:val="22"/>
          <w:lang w:val="en-US"/>
        </w:rPr>
      </w:pPr>
      <w:r w:rsidRPr="0037234F">
        <w:rPr>
          <w:sz w:val="22"/>
          <w:lang w:val="en-US"/>
        </w:rPr>
        <w:t xml:space="preserve"> </w:t>
      </w:r>
      <w:r w:rsidRPr="0037234F">
        <w:rPr>
          <w:b/>
          <w:sz w:val="22"/>
          <w:lang w:val="en-US"/>
        </w:rPr>
        <w:t>getchar( )</w:t>
      </w:r>
      <w:r w:rsidRPr="0037234F">
        <w:rPr>
          <w:sz w:val="22"/>
          <w:lang w:val="en-US"/>
        </w:rPr>
        <w:t xml:space="preserve"> Citeste codul ASCII al caracterului introdus de</w:t>
      </w:r>
      <w:r w:rsidRPr="0037234F">
        <w:rPr>
          <w:sz w:val="22"/>
          <w:lang w:val="en-US"/>
        </w:rPr>
        <w:t xml:space="preserve"> la tastatura. Citirea nu se face direct de la tastatura, ci dintr-o zona de memorie atasata tastaturii de catre sistemul de operare. In aceasta zona se memoreaza toate caracterele tastate pana la &lt;Enter&gt; si apoi se pot prelua cu getchar. Citirea caractere</w:t>
      </w:r>
      <w:r w:rsidRPr="0037234F">
        <w:rPr>
          <w:sz w:val="22"/>
          <w:lang w:val="en-US"/>
        </w:rPr>
        <w:t xml:space="preserve">lor prin </w:t>
      </w:r>
      <w:r w:rsidRPr="0037234F">
        <w:rPr>
          <w:sz w:val="22"/>
          <w:lang w:val="en-US"/>
        </w:rPr>
        <w:lastRenderedPageBreak/>
        <w:t xml:space="preserve">intermediul zonei de memorie tampon a tastaturii permite corectarea erorilor de tastare (inainte de a tasta &lt;Enter&gt;). </w:t>
      </w:r>
    </w:p>
    <w:p w:rsidR="00000000" w:rsidRPr="0037234F" w:rsidRDefault="0037234F">
      <w:pPr>
        <w:ind w:firstLine="284"/>
        <w:jc w:val="both"/>
        <w:rPr>
          <w:sz w:val="22"/>
          <w:lang w:val="en-US"/>
        </w:rPr>
      </w:pPr>
      <w:r w:rsidRPr="0037234F">
        <w:rPr>
          <w:sz w:val="22"/>
          <w:lang w:val="en-US"/>
        </w:rPr>
        <w:t xml:space="preserve"> </w:t>
      </w:r>
      <w:r w:rsidRPr="0037234F">
        <w:rPr>
          <w:b/>
          <w:sz w:val="22"/>
          <w:lang w:val="en-US"/>
        </w:rPr>
        <w:t>putchar (expresie)</w:t>
      </w:r>
      <w:r w:rsidRPr="0037234F">
        <w:rPr>
          <w:sz w:val="22"/>
          <w:lang w:val="en-US"/>
        </w:rPr>
        <w:t xml:space="preserve"> -afiseaza un caracter corespunzator codului ASCII transmis. </w:t>
      </w:r>
    </w:p>
    <w:p w:rsidR="00000000" w:rsidRPr="0037234F" w:rsidRDefault="0037234F">
      <w:pPr>
        <w:ind w:left="1440" w:firstLine="284"/>
        <w:jc w:val="both"/>
        <w:rPr>
          <w:sz w:val="22"/>
          <w:lang w:val="en-US"/>
        </w:rPr>
      </w:pPr>
      <w:r w:rsidRPr="0037234F">
        <w:rPr>
          <w:sz w:val="22"/>
          <w:lang w:val="en-US"/>
        </w:rPr>
        <w:t xml:space="preserve">/* Program care citeste doua caractere si apoi </w:t>
      </w:r>
      <w:r w:rsidRPr="0037234F">
        <w:rPr>
          <w:sz w:val="22"/>
          <w:lang w:val="en-US"/>
        </w:rPr>
        <w:t xml:space="preserve">asteapta o tasta */ </w:t>
      </w:r>
    </w:p>
    <w:p w:rsidR="00000000" w:rsidRPr="0037234F" w:rsidRDefault="0037234F">
      <w:pPr>
        <w:ind w:left="1440" w:firstLine="284"/>
        <w:jc w:val="both"/>
        <w:rPr>
          <w:sz w:val="22"/>
          <w:lang w:val="en-US"/>
        </w:rPr>
      </w:pPr>
      <w:r w:rsidRPr="0037234F">
        <w:rPr>
          <w:sz w:val="22"/>
          <w:lang w:val="en-US"/>
        </w:rPr>
        <w:t xml:space="preserve">#include &lt;stdio.h&gt; </w:t>
      </w:r>
    </w:p>
    <w:p w:rsidR="00000000" w:rsidRPr="0037234F" w:rsidRDefault="0037234F">
      <w:pPr>
        <w:ind w:left="1440" w:firstLine="284"/>
        <w:jc w:val="both"/>
        <w:rPr>
          <w:lang w:val="en-US"/>
        </w:rPr>
      </w:pPr>
      <w:r w:rsidRPr="0037234F">
        <w:rPr>
          <w:sz w:val="22"/>
          <w:lang w:val="en-US"/>
        </w:rPr>
        <w:t xml:space="preserve">#include &lt;conio.h&gt; </w:t>
      </w:r>
    </w:p>
    <w:p w:rsidR="00000000" w:rsidRDefault="0037234F">
      <w:pPr>
        <w:pStyle w:val="BodyTextIndent"/>
        <w:ind w:left="2008"/>
        <w:rPr>
          <w:lang w:val="en-US"/>
        </w:rPr>
      </w:pPr>
      <w:r w:rsidRPr="0037234F">
        <w:rPr>
          <w:lang w:val="en-US"/>
        </w:rPr>
        <w:t xml:space="preserve">void main(void) </w:t>
      </w:r>
    </w:p>
    <w:p w:rsidR="00000000" w:rsidRPr="0037234F" w:rsidRDefault="0037234F">
      <w:pPr>
        <w:ind w:left="2008" w:firstLine="284"/>
        <w:jc w:val="both"/>
        <w:rPr>
          <w:sz w:val="22"/>
          <w:lang w:val="en-US"/>
        </w:rPr>
      </w:pPr>
      <w:r>
        <w:rPr>
          <w:sz w:val="22"/>
          <w:lang w:val="en-US"/>
        </w:rPr>
        <w:t>{</w:t>
      </w:r>
      <w:r w:rsidRPr="0037234F">
        <w:rPr>
          <w:b/>
          <w:sz w:val="22"/>
          <w:lang w:val="en-US"/>
        </w:rPr>
        <w:t>putchar(getchar());</w:t>
      </w:r>
      <w:r w:rsidRPr="0037234F">
        <w:rPr>
          <w:sz w:val="22"/>
          <w:lang w:val="en-US"/>
        </w:rPr>
        <w:t xml:space="preserve"> /* afiseaza caracterul citit */ </w:t>
      </w:r>
    </w:p>
    <w:p w:rsidR="00000000" w:rsidRPr="0037234F" w:rsidRDefault="0037234F">
      <w:pPr>
        <w:ind w:left="2008" w:firstLine="284"/>
        <w:jc w:val="both"/>
        <w:rPr>
          <w:sz w:val="22"/>
          <w:lang w:val="en-US"/>
        </w:rPr>
      </w:pPr>
      <w:r w:rsidRPr="0037234F">
        <w:rPr>
          <w:sz w:val="22"/>
          <w:lang w:val="en-US"/>
        </w:rPr>
        <w:t xml:space="preserve">putchar(getchar()); </w:t>
      </w:r>
    </w:p>
    <w:p w:rsidR="00000000" w:rsidRPr="0037234F" w:rsidRDefault="0037234F">
      <w:pPr>
        <w:ind w:left="2008" w:firstLine="284"/>
        <w:jc w:val="both"/>
        <w:rPr>
          <w:sz w:val="22"/>
          <w:lang w:val="en-US"/>
        </w:rPr>
      </w:pPr>
      <w:r w:rsidRPr="0037234F">
        <w:rPr>
          <w:sz w:val="22"/>
          <w:lang w:val="en-US"/>
        </w:rPr>
        <w:t xml:space="preserve">putchar('in'); </w:t>
      </w:r>
    </w:p>
    <w:p w:rsidR="00000000" w:rsidRPr="0037234F" w:rsidRDefault="0037234F">
      <w:pPr>
        <w:ind w:left="2008" w:firstLine="284"/>
        <w:jc w:val="both"/>
        <w:rPr>
          <w:sz w:val="22"/>
          <w:lang w:val="en-US"/>
        </w:rPr>
      </w:pPr>
      <w:r w:rsidRPr="0037234F">
        <w:rPr>
          <w:sz w:val="22"/>
          <w:lang w:val="en-US"/>
        </w:rPr>
        <w:t xml:space="preserve">getch(); /* asteapta o tasta */ </w:t>
      </w:r>
      <w:r>
        <w:rPr>
          <w:sz w:val="22"/>
          <w:lang w:val="en-US"/>
        </w:rPr>
        <w:t>}</w:t>
      </w:r>
    </w:p>
    <w:p w:rsidR="00000000" w:rsidRPr="0037234F" w:rsidRDefault="0037234F">
      <w:pPr>
        <w:ind w:left="568" w:firstLine="284"/>
        <w:jc w:val="both"/>
        <w:rPr>
          <w:sz w:val="22"/>
          <w:lang w:val="en-US"/>
        </w:rPr>
      </w:pPr>
      <w:r w:rsidRPr="0037234F">
        <w:rPr>
          <w:sz w:val="22"/>
          <w:lang w:val="en-US"/>
        </w:rPr>
        <w:t>/* Program care afiseaza tot ce se tasteaza pana la a</w:t>
      </w:r>
      <w:r w:rsidRPr="0037234F">
        <w:rPr>
          <w:sz w:val="22"/>
          <w:lang w:val="en-US"/>
        </w:rPr>
        <w:t xml:space="preserve">pasarea lui Ctrl z */ </w:t>
      </w:r>
    </w:p>
    <w:p w:rsidR="00000000" w:rsidRPr="0037234F" w:rsidRDefault="0037234F">
      <w:pPr>
        <w:ind w:left="568" w:firstLine="284"/>
        <w:jc w:val="both"/>
        <w:rPr>
          <w:sz w:val="22"/>
          <w:lang w:val="en-US"/>
        </w:rPr>
      </w:pPr>
      <w:r w:rsidRPr="0037234F">
        <w:rPr>
          <w:sz w:val="22"/>
          <w:lang w:val="en-US"/>
        </w:rPr>
        <w:t xml:space="preserve">#include&lt;stdio.h&gt; </w:t>
      </w:r>
    </w:p>
    <w:p w:rsidR="00000000" w:rsidRDefault="0037234F">
      <w:pPr>
        <w:ind w:left="568" w:firstLine="284"/>
        <w:jc w:val="both"/>
        <w:rPr>
          <w:sz w:val="22"/>
          <w:lang w:val="en-US"/>
        </w:rPr>
      </w:pPr>
      <w:r w:rsidRPr="0037234F">
        <w:rPr>
          <w:sz w:val="22"/>
          <w:lang w:val="en-US"/>
        </w:rPr>
        <w:t xml:space="preserve">void main(void) </w:t>
      </w:r>
    </w:p>
    <w:p w:rsidR="00000000" w:rsidRPr="0037234F" w:rsidRDefault="0037234F">
      <w:pPr>
        <w:ind w:left="852" w:firstLine="284"/>
        <w:jc w:val="both"/>
        <w:rPr>
          <w:sz w:val="22"/>
          <w:lang w:val="en-US"/>
        </w:rPr>
      </w:pPr>
      <w:r>
        <w:rPr>
          <w:sz w:val="22"/>
          <w:lang w:val="en-US"/>
        </w:rPr>
        <w:t>{</w:t>
      </w:r>
      <w:r w:rsidRPr="0037234F">
        <w:rPr>
          <w:sz w:val="22"/>
          <w:lang w:val="en-US"/>
        </w:rPr>
        <w:t xml:space="preserve">int c; cagetchar(); </w:t>
      </w:r>
    </w:p>
    <w:p w:rsidR="00000000" w:rsidRPr="0037234F" w:rsidRDefault="0037234F">
      <w:pPr>
        <w:ind w:left="852" w:firstLine="284"/>
        <w:jc w:val="both"/>
        <w:rPr>
          <w:sz w:val="22"/>
          <w:lang w:val="en-US"/>
        </w:rPr>
      </w:pPr>
      <w:r w:rsidRPr="0037234F">
        <w:rPr>
          <w:sz w:val="22"/>
          <w:lang w:val="en-US"/>
        </w:rPr>
        <w:t>while (c!aEOF)</w:t>
      </w:r>
      <w:r>
        <w:rPr>
          <w:sz w:val="22"/>
          <w:lang w:val="en-US"/>
        </w:rPr>
        <w:t>{</w:t>
      </w:r>
      <w:r w:rsidRPr="0037234F">
        <w:rPr>
          <w:sz w:val="22"/>
          <w:lang w:val="en-US"/>
        </w:rPr>
        <w:t xml:space="preserve"> /* c</w:t>
      </w:r>
      <w:r>
        <w:rPr>
          <w:sz w:val="22"/>
          <w:lang w:val="ro-RO"/>
        </w:rPr>
        <w:t>â</w:t>
      </w:r>
      <w:r w:rsidRPr="0037234F">
        <w:rPr>
          <w:sz w:val="22"/>
          <w:lang w:val="en-US"/>
        </w:rPr>
        <w:t>t</w:t>
      </w:r>
      <w:r>
        <w:rPr>
          <w:sz w:val="22"/>
          <w:lang w:val="ro-RO"/>
        </w:rPr>
        <w:t>ă</w:t>
      </w:r>
      <w:r w:rsidRPr="0037234F">
        <w:rPr>
          <w:sz w:val="22"/>
          <w:lang w:val="en-US"/>
        </w:rPr>
        <w:t xml:space="preserve"> vreme c nu este Ctrl z (EOF, End Of File): */ </w:t>
      </w:r>
    </w:p>
    <w:p w:rsidR="00000000" w:rsidRPr="0037234F" w:rsidRDefault="0037234F">
      <w:pPr>
        <w:ind w:left="1136" w:firstLine="284"/>
        <w:jc w:val="both"/>
        <w:rPr>
          <w:sz w:val="22"/>
          <w:lang w:val="en-US"/>
        </w:rPr>
      </w:pPr>
      <w:r w:rsidRPr="0037234F">
        <w:rPr>
          <w:sz w:val="22"/>
          <w:lang w:val="en-US"/>
        </w:rPr>
        <w:t xml:space="preserve">putchar(c); /* afiseaza */ </w:t>
      </w:r>
    </w:p>
    <w:p w:rsidR="00000000" w:rsidRPr="0037234F" w:rsidRDefault="0037234F">
      <w:pPr>
        <w:ind w:left="1136" w:firstLine="284"/>
        <w:jc w:val="both"/>
        <w:rPr>
          <w:sz w:val="22"/>
          <w:lang w:val="en-US"/>
        </w:rPr>
      </w:pPr>
      <w:r w:rsidRPr="0037234F">
        <w:rPr>
          <w:sz w:val="22"/>
          <w:lang w:val="en-US"/>
        </w:rPr>
        <w:t xml:space="preserve">cagetchar(); /* citeste */ </w:t>
      </w:r>
      <w:r>
        <w:rPr>
          <w:sz w:val="22"/>
          <w:lang w:val="en-US"/>
        </w:rPr>
        <w:t>}</w:t>
      </w:r>
    </w:p>
    <w:p w:rsidR="00000000" w:rsidRPr="0037234F" w:rsidRDefault="0037234F">
      <w:pPr>
        <w:ind w:left="284" w:firstLine="284"/>
        <w:jc w:val="both"/>
        <w:rPr>
          <w:sz w:val="22"/>
          <w:lang w:val="en-US"/>
        </w:rPr>
      </w:pPr>
      <w:r w:rsidRPr="0037234F">
        <w:rPr>
          <w:sz w:val="22"/>
          <w:lang w:val="en-US"/>
        </w:rPr>
        <w:t xml:space="preserve">sau o alta varianta a programului de mai sus: </w:t>
      </w:r>
    </w:p>
    <w:p w:rsidR="00000000" w:rsidRPr="0037234F" w:rsidRDefault="0037234F">
      <w:pPr>
        <w:ind w:left="1724" w:firstLine="284"/>
        <w:jc w:val="both"/>
        <w:rPr>
          <w:sz w:val="22"/>
          <w:lang w:val="en-US"/>
        </w:rPr>
      </w:pPr>
      <w:r w:rsidRPr="0037234F">
        <w:rPr>
          <w:sz w:val="22"/>
          <w:lang w:val="en-US"/>
        </w:rPr>
        <w:t xml:space="preserve">#include&lt;stdio.h&gt; </w:t>
      </w:r>
    </w:p>
    <w:p w:rsidR="00000000" w:rsidRDefault="0037234F">
      <w:pPr>
        <w:ind w:left="1724" w:firstLine="284"/>
        <w:jc w:val="both"/>
        <w:rPr>
          <w:sz w:val="22"/>
          <w:lang w:val="en-US"/>
        </w:rPr>
      </w:pPr>
      <w:r w:rsidRPr="0037234F">
        <w:rPr>
          <w:sz w:val="22"/>
          <w:lang w:val="en-US"/>
        </w:rPr>
        <w:t xml:space="preserve">void main(void) </w:t>
      </w:r>
    </w:p>
    <w:p w:rsidR="00000000" w:rsidRPr="0037234F" w:rsidRDefault="0037234F">
      <w:pPr>
        <w:ind w:left="1724" w:firstLine="284"/>
        <w:jc w:val="both"/>
        <w:rPr>
          <w:sz w:val="22"/>
          <w:lang w:val="en-US"/>
        </w:rPr>
      </w:pPr>
      <w:r>
        <w:rPr>
          <w:sz w:val="22"/>
          <w:lang w:val="en-US"/>
        </w:rPr>
        <w:t>{</w:t>
      </w:r>
      <w:r w:rsidRPr="0037234F">
        <w:rPr>
          <w:sz w:val="22"/>
          <w:lang w:val="en-US"/>
        </w:rPr>
        <w:t xml:space="preserve">int c; </w:t>
      </w:r>
    </w:p>
    <w:p w:rsidR="00000000" w:rsidRPr="0037234F" w:rsidRDefault="0037234F">
      <w:pPr>
        <w:ind w:left="1724" w:firstLine="284"/>
        <w:jc w:val="both"/>
        <w:rPr>
          <w:sz w:val="22"/>
          <w:lang w:val="en-US"/>
        </w:rPr>
      </w:pPr>
      <w:r w:rsidRPr="0037234F">
        <w:rPr>
          <w:sz w:val="22"/>
          <w:lang w:val="en-US"/>
        </w:rPr>
        <w:t xml:space="preserve">while((cagetchar()!aEOF) putchar(c); </w:t>
      </w:r>
      <w:r>
        <w:rPr>
          <w:sz w:val="22"/>
          <w:lang w:val="en-US"/>
        </w:rPr>
        <w:t>}</w:t>
      </w:r>
    </w:p>
    <w:p w:rsidR="00000000" w:rsidRPr="0037234F" w:rsidRDefault="0037234F">
      <w:pPr>
        <w:ind w:firstLine="284"/>
        <w:rPr>
          <w:sz w:val="22"/>
          <w:lang w:val="en-US"/>
        </w:rPr>
      </w:pPr>
      <w:r w:rsidRPr="0037234F">
        <w:rPr>
          <w:sz w:val="22"/>
          <w:lang w:val="en-US"/>
        </w:rPr>
        <w:t xml:space="preserve"> </w:t>
      </w:r>
      <w:r w:rsidRPr="0037234F">
        <w:rPr>
          <w:b/>
          <w:sz w:val="22"/>
          <w:lang w:val="en-US"/>
        </w:rPr>
        <w:t>gets</w:t>
      </w:r>
      <w:r w:rsidRPr="0037234F">
        <w:rPr>
          <w:sz w:val="22"/>
          <w:lang w:val="en-US"/>
        </w:rPr>
        <w:t xml:space="preserve"> </w:t>
      </w:r>
      <w:r w:rsidRPr="0037234F">
        <w:rPr>
          <w:b/>
          <w:sz w:val="22"/>
          <w:lang w:val="en-US"/>
        </w:rPr>
        <w:t>( )</w:t>
      </w:r>
      <w:r>
        <w:rPr>
          <w:b/>
          <w:sz w:val="22"/>
          <w:lang w:val="en-US"/>
        </w:rPr>
        <w:t xml:space="preserve"> </w:t>
      </w:r>
      <w:r w:rsidRPr="0037234F">
        <w:rPr>
          <w:sz w:val="22"/>
          <w:lang w:val="en-US"/>
        </w:rPr>
        <w:t xml:space="preserve">Citirea cu ecou a unui sir de caractere. Parametrul functiei este adresa de inceput a sirului, declarat ca un tablou de caractere </w:t>
      </w:r>
    </w:p>
    <w:p w:rsidR="00000000" w:rsidRPr="0037234F" w:rsidRDefault="0037234F">
      <w:pPr>
        <w:ind w:left="568" w:firstLine="284"/>
        <w:rPr>
          <w:sz w:val="22"/>
          <w:lang w:val="en-US"/>
        </w:rPr>
      </w:pPr>
      <w:r w:rsidRPr="0037234F">
        <w:rPr>
          <w:sz w:val="22"/>
          <w:lang w:val="en-US"/>
        </w:rPr>
        <w:t xml:space="preserve">char numes20t; </w:t>
      </w:r>
    </w:p>
    <w:p w:rsidR="00000000" w:rsidRPr="0037234F" w:rsidRDefault="0037234F">
      <w:pPr>
        <w:ind w:left="568" w:firstLine="284"/>
        <w:rPr>
          <w:b/>
          <w:sz w:val="22"/>
          <w:lang w:val="en-US"/>
        </w:rPr>
      </w:pPr>
      <w:r w:rsidRPr="0037234F">
        <w:rPr>
          <w:sz w:val="22"/>
          <w:lang w:val="en-US"/>
        </w:rPr>
        <w:t xml:space="preserve">gets(nume); </w:t>
      </w:r>
    </w:p>
    <w:p w:rsidR="00000000" w:rsidRPr="0037234F" w:rsidRDefault="0037234F">
      <w:pPr>
        <w:ind w:firstLine="284"/>
        <w:rPr>
          <w:sz w:val="22"/>
          <w:lang w:val="en-US"/>
        </w:rPr>
      </w:pPr>
      <w:r w:rsidRPr="0037234F">
        <w:rPr>
          <w:b/>
          <w:sz w:val="22"/>
          <w:lang w:val="en-US"/>
        </w:rPr>
        <w:t xml:space="preserve"> </w:t>
      </w:r>
      <w:r w:rsidRPr="0037234F">
        <w:rPr>
          <w:b/>
          <w:sz w:val="22"/>
          <w:lang w:val="en-US"/>
        </w:rPr>
        <w:t>p</w:t>
      </w:r>
      <w:r w:rsidRPr="0037234F">
        <w:rPr>
          <w:b/>
          <w:sz w:val="22"/>
          <w:lang w:val="en-US"/>
        </w:rPr>
        <w:t>uts ( )</w:t>
      </w:r>
      <w:r>
        <w:rPr>
          <w:b/>
          <w:sz w:val="22"/>
          <w:lang w:val="en-US"/>
        </w:rPr>
        <w:t xml:space="preserve"> </w:t>
      </w:r>
      <w:r w:rsidRPr="0037234F">
        <w:rPr>
          <w:sz w:val="22"/>
          <w:lang w:val="en-US"/>
        </w:rPr>
        <w:t xml:space="preserve">Afiseaza un sir a carui adresa de inceput este specificata ca parametru. Sirul se termina cu caracterul NULL, care nu se afiseaza </w:t>
      </w:r>
    </w:p>
    <w:p w:rsidR="00000000" w:rsidRPr="0037234F" w:rsidRDefault="0037234F">
      <w:pPr>
        <w:ind w:left="284" w:firstLine="284"/>
        <w:rPr>
          <w:sz w:val="22"/>
          <w:lang w:val="en-US"/>
        </w:rPr>
      </w:pPr>
      <w:r w:rsidRPr="0037234F">
        <w:rPr>
          <w:sz w:val="22"/>
          <w:lang w:val="en-US"/>
        </w:rPr>
        <w:t>char prenume</w:t>
      </w:r>
      <w:r>
        <w:rPr>
          <w:sz w:val="22"/>
          <w:lang w:val="en-US"/>
        </w:rPr>
        <w:t>[]=</w:t>
      </w:r>
      <w:r w:rsidRPr="0037234F">
        <w:rPr>
          <w:sz w:val="22"/>
          <w:lang w:val="en-US"/>
        </w:rPr>
        <w:t xml:space="preserve">"Maria"; </w:t>
      </w:r>
    </w:p>
    <w:p w:rsidR="00000000" w:rsidRPr="0037234F" w:rsidRDefault="0037234F">
      <w:pPr>
        <w:ind w:left="284" w:firstLine="284"/>
        <w:rPr>
          <w:sz w:val="22"/>
          <w:lang w:val="en-US"/>
        </w:rPr>
      </w:pPr>
      <w:r w:rsidRPr="0037234F">
        <w:rPr>
          <w:sz w:val="22"/>
          <w:lang w:val="en-US"/>
        </w:rPr>
        <w:t xml:space="preserve">puts(prenume); </w:t>
      </w:r>
    </w:p>
    <w:p w:rsidR="00000000" w:rsidRPr="0037234F" w:rsidRDefault="0037234F">
      <w:pPr>
        <w:ind w:left="1004" w:firstLine="284"/>
        <w:rPr>
          <w:sz w:val="22"/>
          <w:lang w:val="en-US"/>
        </w:rPr>
      </w:pPr>
      <w:r w:rsidRPr="0037234F">
        <w:rPr>
          <w:sz w:val="22"/>
          <w:lang w:val="en-US"/>
        </w:rPr>
        <w:t xml:space="preserve">/* </w:t>
      </w:r>
      <w:r w:rsidRPr="0037234F">
        <w:rPr>
          <w:i/>
          <w:sz w:val="22"/>
          <w:lang w:val="en-US"/>
        </w:rPr>
        <w:t xml:space="preserve">program care citeste numele si prenumele, iar apoi le afiseaza in ordine </w:t>
      </w:r>
      <w:r w:rsidRPr="0037234F">
        <w:rPr>
          <w:i/>
          <w:sz w:val="22"/>
          <w:lang w:val="en-US"/>
        </w:rPr>
        <w:t>inversa</w:t>
      </w:r>
      <w:r w:rsidRPr="0037234F">
        <w:rPr>
          <w:sz w:val="22"/>
          <w:lang w:val="en-US"/>
        </w:rPr>
        <w:t xml:space="preserve"> </w:t>
      </w:r>
    </w:p>
    <w:p w:rsidR="00000000" w:rsidRPr="0037234F" w:rsidRDefault="0037234F">
      <w:pPr>
        <w:ind w:left="1004" w:firstLine="284"/>
        <w:rPr>
          <w:sz w:val="22"/>
          <w:lang w:val="en-US"/>
        </w:rPr>
      </w:pPr>
      <w:r w:rsidRPr="0037234F">
        <w:rPr>
          <w:sz w:val="22"/>
          <w:lang w:val="en-US"/>
        </w:rPr>
        <w:t xml:space="preserve">#include&lt;stdio.h&gt; </w:t>
      </w:r>
    </w:p>
    <w:p w:rsidR="00000000" w:rsidRPr="0037234F" w:rsidRDefault="0037234F">
      <w:pPr>
        <w:ind w:left="1004" w:firstLine="284"/>
        <w:rPr>
          <w:sz w:val="22"/>
          <w:lang w:val="en-US"/>
        </w:rPr>
      </w:pPr>
      <w:r w:rsidRPr="0037234F">
        <w:rPr>
          <w:sz w:val="22"/>
          <w:lang w:val="en-US"/>
        </w:rPr>
        <w:t xml:space="preserve">#include&lt;conio.h&gt; </w:t>
      </w:r>
    </w:p>
    <w:p w:rsidR="00000000" w:rsidRPr="0037234F" w:rsidRDefault="0037234F">
      <w:pPr>
        <w:ind w:left="1004" w:firstLine="284"/>
        <w:rPr>
          <w:sz w:val="22"/>
          <w:lang w:val="en-US"/>
        </w:rPr>
      </w:pPr>
      <w:r w:rsidRPr="0037234F">
        <w:rPr>
          <w:sz w:val="22"/>
          <w:lang w:val="en-US"/>
        </w:rPr>
        <w:t xml:space="preserve">void main(void) </w:t>
      </w:r>
    </w:p>
    <w:p w:rsidR="00000000" w:rsidRPr="0037234F" w:rsidRDefault="0037234F">
      <w:pPr>
        <w:ind w:left="1724" w:firstLine="284"/>
        <w:rPr>
          <w:sz w:val="22"/>
          <w:lang w:val="en-US"/>
        </w:rPr>
      </w:pPr>
      <w:r w:rsidRPr="0037234F">
        <w:rPr>
          <w:sz w:val="22"/>
          <w:lang w:val="en-US"/>
        </w:rPr>
        <w:t>{ char nume</w:t>
      </w:r>
      <w:r>
        <w:rPr>
          <w:sz w:val="22"/>
          <w:lang w:val="en-US"/>
        </w:rPr>
        <w:t>[</w:t>
      </w:r>
      <w:r w:rsidRPr="0037234F">
        <w:rPr>
          <w:sz w:val="22"/>
          <w:lang w:val="en-US"/>
        </w:rPr>
        <w:t>20],</w:t>
      </w:r>
      <w:r>
        <w:rPr>
          <w:sz w:val="22"/>
          <w:lang w:val="en-US"/>
        </w:rPr>
        <w:t xml:space="preserve"> </w:t>
      </w:r>
      <w:r w:rsidRPr="0037234F">
        <w:rPr>
          <w:sz w:val="22"/>
          <w:lang w:val="en-US"/>
        </w:rPr>
        <w:t>prenume</w:t>
      </w:r>
      <w:r>
        <w:rPr>
          <w:sz w:val="22"/>
          <w:lang w:val="en-US"/>
        </w:rPr>
        <w:t>[</w:t>
      </w:r>
      <w:r w:rsidRPr="0037234F">
        <w:rPr>
          <w:sz w:val="22"/>
          <w:lang w:val="en-US"/>
        </w:rPr>
        <w:t>15</w:t>
      </w:r>
      <w:r>
        <w:rPr>
          <w:sz w:val="22"/>
          <w:lang w:val="en-US"/>
        </w:rPr>
        <w:t>]</w:t>
      </w:r>
      <w:r w:rsidRPr="0037234F">
        <w:rPr>
          <w:sz w:val="22"/>
          <w:lang w:val="en-US"/>
        </w:rPr>
        <w:t xml:space="preserve">; </w:t>
      </w:r>
    </w:p>
    <w:p w:rsidR="00000000" w:rsidRPr="0037234F" w:rsidRDefault="0037234F">
      <w:pPr>
        <w:ind w:left="1724" w:firstLine="284"/>
        <w:rPr>
          <w:sz w:val="22"/>
          <w:lang w:val="en-US"/>
        </w:rPr>
      </w:pPr>
      <w:r w:rsidRPr="0037234F">
        <w:rPr>
          <w:sz w:val="22"/>
          <w:lang w:val="en-US"/>
        </w:rPr>
        <w:t xml:space="preserve">puts("in Introduceti numele: "); gets(nume); </w:t>
      </w:r>
    </w:p>
    <w:p w:rsidR="00000000" w:rsidRPr="0037234F" w:rsidRDefault="0037234F">
      <w:pPr>
        <w:ind w:left="1724" w:firstLine="284"/>
        <w:rPr>
          <w:sz w:val="22"/>
          <w:lang w:val="en-US"/>
        </w:rPr>
      </w:pPr>
      <w:r w:rsidRPr="0037234F">
        <w:rPr>
          <w:sz w:val="22"/>
          <w:lang w:val="en-US"/>
        </w:rPr>
        <w:t xml:space="preserve">puts("in Introduceti prenumele: "); gets(prenume); </w:t>
      </w:r>
    </w:p>
    <w:p w:rsidR="00000000" w:rsidRPr="0037234F" w:rsidRDefault="0037234F">
      <w:pPr>
        <w:ind w:left="1724" w:firstLine="284"/>
        <w:rPr>
          <w:sz w:val="22"/>
          <w:lang w:val="en-US"/>
        </w:rPr>
      </w:pPr>
      <w:r w:rsidRPr="0037234F">
        <w:rPr>
          <w:sz w:val="22"/>
          <w:lang w:val="en-US"/>
        </w:rPr>
        <w:t xml:space="preserve">puts("in"); puts(prenume); putchar(' '); </w:t>
      </w:r>
    </w:p>
    <w:p w:rsidR="00000000" w:rsidRDefault="0037234F">
      <w:pPr>
        <w:ind w:left="1724" w:firstLine="284"/>
        <w:rPr>
          <w:sz w:val="22"/>
          <w:u w:val="single"/>
          <w:lang w:val="en-US"/>
        </w:rPr>
      </w:pPr>
      <w:r w:rsidRPr="0037234F">
        <w:rPr>
          <w:sz w:val="22"/>
          <w:lang w:val="en-US"/>
        </w:rPr>
        <w:t>putchar(nume[0</w:t>
      </w:r>
      <w:r>
        <w:rPr>
          <w:sz w:val="22"/>
          <w:lang w:val="en-US"/>
        </w:rPr>
        <w:t>]</w:t>
      </w:r>
      <w:r w:rsidRPr="0037234F">
        <w:rPr>
          <w:sz w:val="22"/>
          <w:lang w:val="en-US"/>
        </w:rPr>
        <w:t>); put</w:t>
      </w:r>
      <w:r w:rsidRPr="0037234F">
        <w:rPr>
          <w:sz w:val="22"/>
          <w:lang w:val="en-US"/>
        </w:rPr>
        <w:t>char ('.'); getch(); }</w:t>
      </w:r>
    </w:p>
    <w:p w:rsidR="00000000" w:rsidRPr="0037234F" w:rsidRDefault="0037234F">
      <w:pPr>
        <w:ind w:firstLine="284"/>
        <w:rPr>
          <w:sz w:val="22"/>
          <w:lang w:val="en-US"/>
        </w:rPr>
      </w:pPr>
      <w:r>
        <w:rPr>
          <w:sz w:val="22"/>
          <w:u w:val="single"/>
          <w:lang w:val="en-US"/>
        </w:rPr>
        <w:t>Modurile de afi</w:t>
      </w:r>
      <w:r>
        <w:rPr>
          <w:sz w:val="22"/>
          <w:u w:val="single"/>
          <w:lang w:val="ro-RO"/>
        </w:rPr>
        <w:t>şare</w:t>
      </w:r>
      <w:r w:rsidRPr="0037234F">
        <w:rPr>
          <w:sz w:val="22"/>
          <w:u w:val="single"/>
          <w:lang w:val="en-US"/>
        </w:rPr>
        <w:t xml:space="preserve"> </w:t>
      </w:r>
      <w:r>
        <w:rPr>
          <w:sz w:val="22"/>
          <w:u w:val="single"/>
          <w:lang w:val="ro-RO"/>
        </w:rPr>
        <w:t>cu f</w:t>
      </w:r>
      <w:r w:rsidRPr="0037234F">
        <w:rPr>
          <w:sz w:val="22"/>
          <w:u w:val="single"/>
          <w:lang w:val="en-US"/>
        </w:rPr>
        <w:t>unctia</w:t>
      </w:r>
      <w:r w:rsidRPr="0037234F">
        <w:rPr>
          <w:b/>
          <w:sz w:val="22"/>
          <w:u w:val="single"/>
          <w:lang w:val="en-US"/>
        </w:rPr>
        <w:t xml:space="preserve"> printf ( )</w:t>
      </w:r>
      <w:r>
        <w:rPr>
          <w:b/>
          <w:sz w:val="22"/>
          <w:lang w:val="en-US"/>
        </w:rPr>
        <w:t xml:space="preserve"> </w:t>
      </w:r>
      <w:r w:rsidRPr="0037234F">
        <w:rPr>
          <w:sz w:val="22"/>
          <w:lang w:val="en-US"/>
        </w:rPr>
        <w:t xml:space="preserve">Functia permite afisarea datelor sub controlul unui format de afisare. Ea returneaza numarul de caractere afisate sau -1 in caz de eroare. Sintaxa functiei este: </w:t>
      </w:r>
    </w:p>
    <w:p w:rsidR="00000000" w:rsidRPr="0037234F" w:rsidRDefault="0037234F">
      <w:pPr>
        <w:ind w:firstLine="284"/>
        <w:rPr>
          <w:sz w:val="22"/>
          <w:lang w:val="en-US"/>
        </w:rPr>
      </w:pPr>
      <w:r w:rsidRPr="0037234F">
        <w:rPr>
          <w:sz w:val="22"/>
          <w:lang w:val="en-US"/>
        </w:rPr>
        <w:t>printf(sir_control, param_1,</w:t>
      </w:r>
      <w:r w:rsidRPr="0037234F">
        <w:rPr>
          <w:sz w:val="22"/>
          <w:lang w:val="en-US"/>
        </w:rPr>
        <w:t xml:space="preserve">param_2,....param_n); unde sir_control este un sir de caractere, iar param_1, param_2, ...., param_n sunt datele de afisat. </w:t>
      </w:r>
    </w:p>
    <w:p w:rsidR="00000000" w:rsidRPr="0037234F" w:rsidRDefault="0037234F">
      <w:pPr>
        <w:ind w:left="284" w:firstLine="284"/>
        <w:rPr>
          <w:sz w:val="22"/>
          <w:lang w:val="en-US"/>
        </w:rPr>
      </w:pPr>
      <w:r w:rsidRPr="0037234F">
        <w:rPr>
          <w:sz w:val="22"/>
          <w:lang w:val="en-US"/>
        </w:rPr>
        <w:t xml:space="preserve">Sirul de control defineste: </w:t>
      </w:r>
    </w:p>
    <w:p w:rsidR="00000000" w:rsidRPr="0037234F" w:rsidRDefault="0037234F">
      <w:pPr>
        <w:ind w:left="284" w:firstLine="284"/>
        <w:jc w:val="both"/>
        <w:rPr>
          <w:sz w:val="22"/>
          <w:lang w:val="en-US"/>
        </w:rPr>
      </w:pPr>
      <w:r w:rsidRPr="0037234F">
        <w:rPr>
          <w:sz w:val="22"/>
          <w:lang w:val="en-US"/>
        </w:rPr>
        <w:t xml:space="preserve">- caracterele de afisat propriu-zise </w:t>
      </w:r>
    </w:p>
    <w:p w:rsidR="00000000" w:rsidRPr="0037234F" w:rsidRDefault="0037234F">
      <w:pPr>
        <w:ind w:left="284" w:firstLine="284"/>
        <w:jc w:val="both"/>
        <w:rPr>
          <w:sz w:val="22"/>
          <w:lang w:val="en-US"/>
        </w:rPr>
      </w:pPr>
      <w:r w:rsidRPr="0037234F">
        <w:rPr>
          <w:sz w:val="22"/>
          <w:lang w:val="en-US"/>
        </w:rPr>
        <w:t>- specificatorii de format sf1, sf2,... sfn, care precizeaza mod</w:t>
      </w:r>
      <w:r w:rsidRPr="0037234F">
        <w:rPr>
          <w:sz w:val="22"/>
          <w:lang w:val="en-US"/>
        </w:rPr>
        <w:t xml:space="preserve">ul de afisare al parametrilor param_1, param_2, ...., param_n. Fiecare specificator de format incepe cu caracterul % si se termina cu una sau doua litere. </w:t>
      </w:r>
    </w:p>
    <w:p w:rsidR="00000000" w:rsidRPr="0037234F" w:rsidRDefault="0037234F">
      <w:pPr>
        <w:ind w:firstLine="284"/>
        <w:rPr>
          <w:sz w:val="22"/>
          <w:lang w:val="en-US"/>
        </w:rPr>
      </w:pPr>
      <w:r w:rsidRPr="0037234F">
        <w:rPr>
          <w:sz w:val="22"/>
          <w:lang w:val="en-US"/>
        </w:rPr>
        <w:t>Alinierea datelor de afisat se face la stanga campului definit de specificator (implicit datele sunt</w:t>
      </w:r>
      <w:r w:rsidRPr="0037234F">
        <w:rPr>
          <w:sz w:val="22"/>
          <w:lang w:val="en-US"/>
        </w:rPr>
        <w:t xml:space="preserve"> aliniate la dreapta). Litera defineste tipul de conversie aplicat parametrului care se afiseaza. Intre % si litera pot sa apara in mod optional: </w:t>
      </w:r>
    </w:p>
    <w:p w:rsidR="00000000" w:rsidRPr="0037234F" w:rsidRDefault="0037234F">
      <w:pPr>
        <w:ind w:firstLine="284"/>
        <w:jc w:val="both"/>
        <w:rPr>
          <w:lang w:val="en-US"/>
        </w:rPr>
      </w:pPr>
      <w:r w:rsidRPr="0037234F">
        <w:rPr>
          <w:sz w:val="22"/>
          <w:lang w:val="en-US"/>
        </w:rPr>
        <w:t xml:space="preserve">- un sir de cifre zecimale - arata dimensiunea campului pe care se va face afisarea </w:t>
      </w:r>
    </w:p>
    <w:p w:rsidR="00000000" w:rsidRDefault="0037234F">
      <w:pPr>
        <w:pStyle w:val="BodyTextIndent"/>
      </w:pPr>
      <w:r w:rsidRPr="0037234F">
        <w:rPr>
          <w:lang w:val="en-US"/>
        </w:rPr>
        <w:t xml:space="preserve">- punct (.) urmat de un </w:t>
      </w:r>
      <w:r w:rsidRPr="0037234F">
        <w:rPr>
          <w:lang w:val="en-US"/>
        </w:rPr>
        <w:t xml:space="preserve">sir de cifre zecimale - indica numarul de zecimale care se vor afisa pentru un numar real </w:t>
      </w:r>
    </w:p>
    <w:p w:rsidR="00000000" w:rsidRPr="0037234F" w:rsidRDefault="0037234F">
      <w:pPr>
        <w:ind w:firstLine="284"/>
        <w:jc w:val="both"/>
        <w:rPr>
          <w:sz w:val="22"/>
          <w:lang w:val="en-US"/>
        </w:rPr>
      </w:pPr>
      <w:r w:rsidRPr="0037234F">
        <w:rPr>
          <w:sz w:val="22"/>
          <w:lang w:val="en-US"/>
        </w:rPr>
        <w:t xml:space="preserve">- o combinatie a celor doua situatii anterioare. </w:t>
      </w:r>
    </w:p>
    <w:p w:rsidR="00000000" w:rsidRPr="0037234F" w:rsidRDefault="0037234F">
      <w:pPr>
        <w:ind w:left="1440" w:firstLine="284"/>
        <w:rPr>
          <w:lang w:val="en-US"/>
        </w:rPr>
      </w:pPr>
      <w:r w:rsidRPr="0037234F">
        <w:rPr>
          <w:sz w:val="22"/>
          <w:lang w:val="en-US"/>
        </w:rPr>
        <w:t xml:space="preserve">Tabelul 7.1. Specificatorii de format ai functiei printf( ) </w:t>
      </w:r>
    </w:p>
    <w:tbl>
      <w:tblPr>
        <w:tblW w:w="0" w:type="auto"/>
        <w:tblInd w:w="25" w:type="dxa"/>
        <w:tblLayout w:type="fixed"/>
        <w:tblCellMar>
          <w:left w:w="0" w:type="dxa"/>
          <w:right w:w="0" w:type="dxa"/>
        </w:tblCellMar>
        <w:tblLook w:val="0000" w:firstRow="0" w:lastRow="0" w:firstColumn="0" w:lastColumn="0" w:noHBand="0" w:noVBand="0"/>
      </w:tblPr>
      <w:tblGrid>
        <w:gridCol w:w="1695"/>
        <w:gridCol w:w="6000"/>
      </w:tblGrid>
      <w:tr w:rsidR="00000000">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cod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semnificaTie </w:t>
            </w:r>
          </w:p>
        </w:tc>
      </w:tr>
      <w:tr w:rsidR="00000000">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%c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Caracter </w:t>
            </w:r>
          </w:p>
        </w:tc>
      </w:tr>
      <w:tr w:rsidR="00000000">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%d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Intreg cu semn </w:t>
            </w:r>
          </w:p>
        </w:tc>
      </w:tr>
      <w:tr w:rsidR="00000000">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%i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Intreg cu semn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lastRenderedPageBreak/>
              <w:t xml:space="preserve">%e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Afisare numere reale in format cu exponent (e)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%E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Afisare numere reale in format cu exponent (E)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%f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Afisare numere reale simpla precizie cu virgula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%g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Foloseste cel mai scurt format dintre %e si %f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%G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Foloseste cel ma</w:t>
            </w:r>
            <w:r w:rsidRPr="0037234F">
              <w:rPr>
                <w:lang w:val="en-US"/>
              </w:rPr>
              <w:t xml:space="preserve">i scurt format dintre %E si %f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%o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Afisarea unui numar in octal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%s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Afisarea unui sir de caractere </w:t>
            </w:r>
          </w:p>
        </w:tc>
      </w:tr>
      <w:tr w:rsidR="00000000">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%u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Un intreg fara semn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%x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Hexazecimal fara semn (folosind litere mici)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%X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Hexazecimal fara semn (folosind litere mari) </w:t>
            </w:r>
          </w:p>
        </w:tc>
      </w:tr>
      <w:tr w:rsidR="00000000">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%p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Afisarea unui point</w:t>
            </w:r>
            <w:r>
              <w:t xml:space="preserve">er </w:t>
            </w:r>
          </w:p>
        </w:tc>
      </w:tr>
      <w:tr w:rsidR="00000000" w:rsidRPr="0037234F">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%n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Pr="0037234F" w:rsidRDefault="0037234F">
            <w:pPr>
              <w:ind w:firstLine="284"/>
              <w:rPr>
                <w:lang w:val="en-US"/>
              </w:rPr>
            </w:pPr>
            <w:r w:rsidRPr="0037234F">
              <w:rPr>
                <w:lang w:val="en-US"/>
              </w:rPr>
              <w:t xml:space="preserve">Pointer intreg spre numarul de caractere afisate anterior </w:t>
            </w:r>
          </w:p>
        </w:tc>
      </w:tr>
      <w:tr w:rsidR="00000000">
        <w:tc>
          <w:tcPr>
            <w:tcW w:w="169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 </w:t>
            </w:r>
          </w:p>
        </w:tc>
        <w:tc>
          <w:tcPr>
            <w:tcW w:w="600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Afisarea semnului % </w:t>
            </w:r>
          </w:p>
        </w:tc>
      </w:tr>
    </w:tbl>
    <w:p w:rsidR="00000000" w:rsidRDefault="0037234F">
      <w:pPr>
        <w:ind w:firstLine="284"/>
        <w:jc w:val="center"/>
        <w:rPr>
          <w:b/>
          <w:sz w:val="22"/>
        </w:rPr>
      </w:pPr>
      <w:r>
        <w:rPr>
          <w:sz w:val="22"/>
        </w:rPr>
        <w:t xml:space="preserve">Literele pot fi: </w:t>
      </w:r>
    </w:p>
    <w:p w:rsidR="00000000" w:rsidRPr="0037234F" w:rsidRDefault="0037234F">
      <w:pPr>
        <w:ind w:firstLine="284"/>
        <w:rPr>
          <w:sz w:val="22"/>
          <w:lang w:val="en-US"/>
        </w:rPr>
      </w:pPr>
      <w:r w:rsidRPr="0037234F">
        <w:rPr>
          <w:b/>
          <w:sz w:val="22"/>
          <w:lang w:val="en-US"/>
        </w:rPr>
        <w:t>c</w:t>
      </w:r>
      <w:r w:rsidRPr="0037234F">
        <w:rPr>
          <w:sz w:val="22"/>
          <w:lang w:val="en-US"/>
        </w:rPr>
        <w:t xml:space="preserve"> - indica afisarea unui caracter a carui cod ASCII este dat de valoarea parametrului </w:t>
      </w:r>
    </w:p>
    <w:p w:rsidR="00000000" w:rsidRPr="0037234F" w:rsidRDefault="0037234F">
      <w:pPr>
        <w:ind w:left="568" w:firstLine="284"/>
        <w:rPr>
          <w:sz w:val="22"/>
          <w:lang w:val="en-US"/>
        </w:rPr>
      </w:pPr>
      <w:r w:rsidRPr="0037234F">
        <w:rPr>
          <w:sz w:val="22"/>
          <w:lang w:val="en-US"/>
        </w:rPr>
        <w:t xml:space="preserve">char c; </w:t>
      </w:r>
    </w:p>
    <w:p w:rsidR="00000000" w:rsidRPr="0037234F" w:rsidRDefault="0037234F">
      <w:pPr>
        <w:ind w:left="720" w:firstLine="284"/>
        <w:rPr>
          <w:sz w:val="22"/>
          <w:lang w:val="en-US"/>
        </w:rPr>
      </w:pPr>
      <w:r w:rsidRPr="0037234F">
        <w:rPr>
          <w:sz w:val="22"/>
          <w:lang w:val="en-US"/>
        </w:rPr>
        <w:t>c</w:t>
      </w:r>
      <w:r>
        <w:rPr>
          <w:sz w:val="22"/>
          <w:lang w:val="en-US"/>
        </w:rPr>
        <w:t>=</w:t>
      </w:r>
      <w:r w:rsidRPr="0037234F">
        <w:rPr>
          <w:sz w:val="22"/>
          <w:lang w:val="en-US"/>
        </w:rPr>
        <w:t xml:space="preserve">'c'; </w:t>
      </w:r>
      <w:r>
        <w:rPr>
          <w:sz w:val="22"/>
          <w:lang w:val="ro-RO"/>
        </w:rPr>
        <w:t xml:space="preserve">  </w:t>
      </w:r>
      <w:r w:rsidRPr="0037234F">
        <w:rPr>
          <w:sz w:val="22"/>
          <w:lang w:val="en-US"/>
        </w:rPr>
        <w:t>printf("caracterul este: %c",c); putch</w:t>
      </w:r>
      <w:r w:rsidRPr="0037234F">
        <w:rPr>
          <w:sz w:val="22"/>
          <w:lang w:val="en-US"/>
        </w:rPr>
        <w:t xml:space="preserve">ar(getchar()); </w:t>
      </w:r>
      <w:r>
        <w:rPr>
          <w:sz w:val="22"/>
          <w:lang w:val="en-US"/>
        </w:rPr>
        <w:t xml:space="preserve">         </w:t>
      </w:r>
      <w:r>
        <w:rPr>
          <w:i/>
          <w:sz w:val="22"/>
          <w:lang w:val="en-US"/>
        </w:rPr>
        <w:t>//</w:t>
      </w:r>
      <w:r w:rsidRPr="0037234F">
        <w:rPr>
          <w:i/>
          <w:sz w:val="22"/>
          <w:lang w:val="en-US"/>
        </w:rPr>
        <w:t xml:space="preserve"> printf("%c",getchar());</w:t>
      </w:r>
      <w:r w:rsidRPr="0037234F">
        <w:rPr>
          <w:sz w:val="22"/>
          <w:lang w:val="en-US"/>
        </w:rPr>
        <w:t xml:space="preserve"> </w:t>
      </w:r>
    </w:p>
    <w:p w:rsidR="00000000" w:rsidRPr="0037234F" w:rsidRDefault="0037234F">
      <w:pPr>
        <w:ind w:left="568" w:firstLine="284"/>
        <w:rPr>
          <w:sz w:val="22"/>
          <w:lang w:val="en-US"/>
        </w:rPr>
      </w:pPr>
      <w:r w:rsidRPr="0037234F">
        <w:rPr>
          <w:sz w:val="22"/>
          <w:lang w:val="en-US"/>
        </w:rPr>
        <w:t xml:space="preserve">putchar(getchar()); putchar('in'); </w:t>
      </w:r>
      <w:r>
        <w:rPr>
          <w:sz w:val="22"/>
          <w:lang w:val="en-US"/>
        </w:rPr>
        <w:tab/>
      </w:r>
      <w:r>
        <w:rPr>
          <w:sz w:val="22"/>
          <w:lang w:val="en-US"/>
        </w:rPr>
        <w:tab/>
      </w:r>
      <w:r>
        <w:rPr>
          <w:sz w:val="22"/>
          <w:lang w:val="en-US"/>
        </w:rPr>
        <w:tab/>
      </w:r>
      <w:r>
        <w:rPr>
          <w:sz w:val="22"/>
          <w:lang w:val="en-US"/>
        </w:rPr>
        <w:tab/>
      </w:r>
      <w:r w:rsidRPr="0037234F">
        <w:rPr>
          <w:sz w:val="22"/>
          <w:lang w:val="en-US"/>
        </w:rPr>
        <w:t xml:space="preserve">// </w:t>
      </w:r>
      <w:r w:rsidRPr="0037234F">
        <w:rPr>
          <w:i/>
          <w:sz w:val="22"/>
          <w:lang w:val="en-US"/>
        </w:rPr>
        <w:t>printf("%c</w:t>
      </w:r>
      <w:r>
        <w:rPr>
          <w:i/>
          <w:sz w:val="22"/>
          <w:lang w:val="en-US"/>
        </w:rPr>
        <w:t xml:space="preserve"> </w:t>
      </w:r>
      <w:r w:rsidRPr="0037234F">
        <w:rPr>
          <w:i/>
          <w:sz w:val="22"/>
          <w:lang w:val="en-US"/>
        </w:rPr>
        <w:t>in",getchar());</w:t>
      </w:r>
      <w:r w:rsidRPr="0037234F">
        <w:rPr>
          <w:sz w:val="22"/>
          <w:lang w:val="en-US"/>
        </w:rPr>
        <w:t xml:space="preserve"> </w:t>
      </w:r>
    </w:p>
    <w:p w:rsidR="00000000" w:rsidRPr="0037234F" w:rsidRDefault="0037234F">
      <w:pPr>
        <w:ind w:left="568" w:firstLine="284"/>
        <w:rPr>
          <w:sz w:val="22"/>
          <w:lang w:val="en-US"/>
        </w:rPr>
      </w:pPr>
      <w:r w:rsidRPr="0037234F">
        <w:rPr>
          <w:sz w:val="22"/>
          <w:lang w:val="en-US"/>
        </w:rPr>
        <w:t xml:space="preserve">printf("*%5c*",'a'); </w:t>
      </w:r>
      <w:r>
        <w:rPr>
          <w:sz w:val="22"/>
          <w:lang w:val="en-US"/>
        </w:rPr>
        <w:tab/>
      </w:r>
      <w:r>
        <w:rPr>
          <w:sz w:val="22"/>
          <w:lang w:val="en-US"/>
        </w:rPr>
        <w:tab/>
      </w:r>
      <w:r w:rsidRPr="0037234F">
        <w:rPr>
          <w:sz w:val="22"/>
          <w:lang w:val="en-US"/>
        </w:rPr>
        <w:t xml:space="preserve">//Efect: * a* </w:t>
      </w:r>
    </w:p>
    <w:p w:rsidR="00000000" w:rsidRPr="0037234F" w:rsidRDefault="0037234F">
      <w:pPr>
        <w:ind w:left="568" w:firstLine="284"/>
        <w:rPr>
          <w:b/>
          <w:sz w:val="22"/>
          <w:lang w:val="en-US"/>
        </w:rPr>
      </w:pPr>
      <w:r w:rsidRPr="0037234F">
        <w:rPr>
          <w:sz w:val="22"/>
          <w:lang w:val="en-US"/>
        </w:rPr>
        <w:t xml:space="preserve">printf("*%-5c*",'a'); </w:t>
      </w:r>
      <w:r>
        <w:rPr>
          <w:sz w:val="22"/>
          <w:lang w:val="en-US"/>
        </w:rPr>
        <w:tab/>
      </w:r>
      <w:r>
        <w:rPr>
          <w:sz w:val="22"/>
          <w:lang w:val="en-US"/>
        </w:rPr>
        <w:tab/>
      </w:r>
      <w:r w:rsidRPr="0037234F">
        <w:rPr>
          <w:sz w:val="22"/>
          <w:lang w:val="en-US"/>
        </w:rPr>
        <w:t xml:space="preserve">//Efect: *a * </w:t>
      </w:r>
    </w:p>
    <w:p w:rsidR="00000000" w:rsidRPr="0037234F" w:rsidRDefault="0037234F">
      <w:pPr>
        <w:ind w:firstLine="284"/>
        <w:rPr>
          <w:sz w:val="22"/>
          <w:lang w:val="en-US"/>
        </w:rPr>
      </w:pPr>
      <w:r w:rsidRPr="0037234F">
        <w:rPr>
          <w:b/>
          <w:sz w:val="22"/>
          <w:lang w:val="en-US"/>
        </w:rPr>
        <w:t>s</w:t>
      </w:r>
      <w:r w:rsidRPr="0037234F">
        <w:rPr>
          <w:sz w:val="22"/>
          <w:lang w:val="en-US"/>
        </w:rPr>
        <w:t xml:space="preserve"> - indica afisarea unui sir de caractere a carui adresa </w:t>
      </w:r>
      <w:r w:rsidRPr="0037234F">
        <w:rPr>
          <w:sz w:val="22"/>
          <w:lang w:val="en-US"/>
        </w:rPr>
        <w:t xml:space="preserve">de inceput este data ca parametru </w:t>
      </w:r>
    </w:p>
    <w:p w:rsidR="00000000" w:rsidRPr="0037234F" w:rsidRDefault="0037234F">
      <w:pPr>
        <w:ind w:left="1440" w:firstLine="284"/>
        <w:rPr>
          <w:b/>
          <w:lang w:val="en-US"/>
        </w:rPr>
      </w:pPr>
      <w:r w:rsidRPr="0037234F">
        <w:rPr>
          <w:sz w:val="22"/>
          <w:lang w:val="en-US"/>
        </w:rPr>
        <w:t xml:space="preserve">printf("123abc"); </w:t>
      </w:r>
      <w:r>
        <w:rPr>
          <w:sz w:val="22"/>
          <w:lang w:val="en-US"/>
        </w:rPr>
        <w:tab/>
      </w:r>
      <w:r>
        <w:rPr>
          <w:sz w:val="22"/>
          <w:lang w:val="en-US"/>
        </w:rPr>
        <w:tab/>
      </w:r>
      <w:r>
        <w:rPr>
          <w:sz w:val="22"/>
          <w:lang w:val="en-US"/>
        </w:rPr>
        <w:tab/>
        <w:t>//</w:t>
      </w:r>
      <w:r w:rsidRPr="0037234F">
        <w:rPr>
          <w:sz w:val="22"/>
          <w:lang w:val="en-US"/>
        </w:rPr>
        <w:t xml:space="preserve"> printf("%s","123abc"); </w:t>
      </w:r>
    </w:p>
    <w:p w:rsidR="00000000" w:rsidRPr="0037234F" w:rsidRDefault="0037234F">
      <w:pPr>
        <w:ind w:firstLine="284"/>
        <w:jc w:val="both"/>
        <w:rPr>
          <w:lang w:val="en-US"/>
        </w:rPr>
      </w:pPr>
      <w:r w:rsidRPr="0037234F">
        <w:rPr>
          <w:b/>
          <w:lang w:val="en-US"/>
        </w:rPr>
        <w:t xml:space="preserve">d </w:t>
      </w:r>
      <w:r w:rsidRPr="0037234F">
        <w:rPr>
          <w:lang w:val="en-US"/>
        </w:rPr>
        <w:t xml:space="preserve">- indica afisarea datelor de tip intreg, ca valori zecimale (%d este inlocuit de valoarea parametrului corespunzator) </w:t>
      </w:r>
    </w:p>
    <w:p w:rsidR="00000000" w:rsidRPr="0037234F" w:rsidRDefault="0037234F">
      <w:pPr>
        <w:ind w:left="568" w:firstLine="284"/>
        <w:rPr>
          <w:lang w:val="en-US"/>
        </w:rPr>
      </w:pPr>
      <w:r w:rsidRPr="0037234F">
        <w:rPr>
          <w:lang w:val="en-US"/>
        </w:rPr>
        <w:t>printf("*%6d*",</w:t>
      </w:r>
      <w:r>
        <w:rPr>
          <w:lang w:val="en-US"/>
        </w:rPr>
        <w:t>i</w:t>
      </w:r>
      <w:r w:rsidRPr="0037234F">
        <w:rPr>
          <w:lang w:val="en-US"/>
        </w:rPr>
        <w:t xml:space="preserve">05 ); </w:t>
      </w:r>
    </w:p>
    <w:p w:rsidR="00000000" w:rsidRPr="0037234F" w:rsidRDefault="0037234F">
      <w:pPr>
        <w:ind w:left="568" w:firstLine="284"/>
        <w:rPr>
          <w:lang w:val="en-US"/>
        </w:rPr>
      </w:pPr>
      <w:r w:rsidRPr="0037234F">
        <w:rPr>
          <w:lang w:val="en-US"/>
        </w:rPr>
        <w:t>printf("Am afisat %d",</w:t>
      </w:r>
      <w:r>
        <w:rPr>
          <w:lang w:val="en-US"/>
        </w:rPr>
        <w:t>i</w:t>
      </w:r>
      <w:r w:rsidRPr="0037234F">
        <w:rPr>
          <w:lang w:val="en-US"/>
        </w:rPr>
        <w:t xml:space="preserve">3 ); </w:t>
      </w:r>
    </w:p>
    <w:p w:rsidR="00000000" w:rsidRPr="0037234F" w:rsidRDefault="0037234F">
      <w:pPr>
        <w:ind w:left="568" w:firstLine="284"/>
        <w:rPr>
          <w:lang w:val="en-US"/>
        </w:rPr>
      </w:pPr>
      <w:r w:rsidRPr="0037234F">
        <w:rPr>
          <w:lang w:val="en-US"/>
        </w:rPr>
        <w:t>printf("Afisam %d din nou",</w:t>
      </w:r>
      <w:r>
        <w:rPr>
          <w:lang w:val="en-US"/>
        </w:rPr>
        <w:t>i</w:t>
      </w:r>
      <w:r w:rsidRPr="0037234F">
        <w:rPr>
          <w:lang w:val="en-US"/>
        </w:rPr>
        <w:t xml:space="preserve">3 ); </w:t>
      </w:r>
    </w:p>
    <w:p w:rsidR="00000000" w:rsidRPr="0037234F" w:rsidRDefault="0037234F">
      <w:pPr>
        <w:ind w:left="568" w:firstLine="284"/>
        <w:rPr>
          <w:lang w:val="en-US"/>
        </w:rPr>
      </w:pPr>
      <w:r w:rsidRPr="0037234F">
        <w:rPr>
          <w:lang w:val="en-US"/>
        </w:rPr>
        <w:t xml:space="preserve">int ia5, ja3; </w:t>
      </w:r>
    </w:p>
    <w:p w:rsidR="00000000" w:rsidRPr="0037234F" w:rsidRDefault="0037234F">
      <w:pPr>
        <w:ind w:left="568" w:firstLine="284"/>
        <w:rPr>
          <w:b/>
          <w:lang w:val="en-US"/>
        </w:rPr>
      </w:pPr>
      <w:r w:rsidRPr="0037234F">
        <w:rPr>
          <w:lang w:val="en-US"/>
        </w:rPr>
        <w:t xml:space="preserve">printf("in%d + %d a %d in ",i,j,i+j ); /* 5 + 3 a 8 */ </w:t>
      </w:r>
    </w:p>
    <w:p w:rsidR="00000000" w:rsidRPr="0037234F" w:rsidRDefault="0037234F">
      <w:pPr>
        <w:ind w:firstLine="284"/>
        <w:rPr>
          <w:lang w:val="en-US"/>
        </w:rPr>
      </w:pPr>
      <w:r w:rsidRPr="0037234F">
        <w:rPr>
          <w:b/>
          <w:lang w:val="en-US"/>
        </w:rPr>
        <w:t>o</w:t>
      </w:r>
      <w:r w:rsidRPr="0037234F">
        <w:rPr>
          <w:lang w:val="en-US"/>
        </w:rPr>
        <w:t xml:space="preserve"> - afiseaza parametrii in octal </w:t>
      </w:r>
    </w:p>
    <w:p w:rsidR="00000000" w:rsidRPr="0037234F" w:rsidRDefault="0037234F">
      <w:pPr>
        <w:ind w:left="720" w:firstLine="284"/>
        <w:rPr>
          <w:lang w:val="en-US"/>
        </w:rPr>
      </w:pPr>
      <w:r w:rsidRPr="0037234F">
        <w:rPr>
          <w:lang w:val="en-US"/>
        </w:rPr>
        <w:t xml:space="preserve">int ka10; </w:t>
      </w:r>
    </w:p>
    <w:p w:rsidR="00000000" w:rsidRPr="0037234F" w:rsidRDefault="0037234F">
      <w:pPr>
        <w:ind w:left="720" w:firstLine="284"/>
        <w:rPr>
          <w:b/>
          <w:lang w:val="en-US"/>
        </w:rPr>
      </w:pPr>
      <w:r w:rsidRPr="0037234F">
        <w:rPr>
          <w:lang w:val="en-US"/>
        </w:rPr>
        <w:t xml:space="preserve">printf("in zecimal ka%d it in octal ka%o",k,k); </w:t>
      </w:r>
      <w:r>
        <w:rPr>
          <w:lang w:val="ro-RO"/>
        </w:rPr>
        <w:t xml:space="preserve">     </w:t>
      </w:r>
      <w:r w:rsidRPr="0037234F">
        <w:rPr>
          <w:lang w:val="en-US"/>
        </w:rPr>
        <w:t xml:space="preserve">/* in zecimal ka10 in octal ka11 */ </w:t>
      </w:r>
    </w:p>
    <w:p w:rsidR="00000000" w:rsidRPr="0037234F" w:rsidRDefault="0037234F">
      <w:pPr>
        <w:ind w:firstLine="284"/>
        <w:rPr>
          <w:b/>
          <w:lang w:val="en-US"/>
        </w:rPr>
      </w:pPr>
      <w:r w:rsidRPr="0037234F">
        <w:rPr>
          <w:b/>
          <w:lang w:val="en-US"/>
        </w:rPr>
        <w:t>x</w:t>
      </w:r>
      <w:r w:rsidRPr="0037234F">
        <w:rPr>
          <w:lang w:val="en-US"/>
        </w:rPr>
        <w:t xml:space="preserve"> - afiseaza par</w:t>
      </w:r>
      <w:r w:rsidRPr="0037234F">
        <w:rPr>
          <w:lang w:val="en-US"/>
        </w:rPr>
        <w:t xml:space="preserve">ametrii in hexazecimal </w:t>
      </w:r>
    </w:p>
    <w:p w:rsidR="00000000" w:rsidRPr="0037234F" w:rsidRDefault="0037234F">
      <w:pPr>
        <w:ind w:firstLine="284"/>
        <w:rPr>
          <w:b/>
          <w:lang w:val="en-US"/>
        </w:rPr>
      </w:pPr>
      <w:r w:rsidRPr="0037234F">
        <w:rPr>
          <w:b/>
          <w:lang w:val="en-US"/>
        </w:rPr>
        <w:t xml:space="preserve">u </w:t>
      </w:r>
      <w:r w:rsidRPr="0037234F">
        <w:rPr>
          <w:lang w:val="en-US"/>
        </w:rPr>
        <w:t xml:space="preserve">- afisearea in zecimal a intregilor fara semn </w:t>
      </w:r>
    </w:p>
    <w:p w:rsidR="00000000" w:rsidRPr="0037234F" w:rsidRDefault="0037234F">
      <w:pPr>
        <w:ind w:firstLine="284"/>
        <w:rPr>
          <w:b/>
          <w:lang w:val="en-US"/>
        </w:rPr>
      </w:pPr>
      <w:r w:rsidRPr="0037234F">
        <w:rPr>
          <w:b/>
          <w:lang w:val="en-US"/>
        </w:rPr>
        <w:t>l,L</w:t>
      </w:r>
      <w:r w:rsidRPr="0037234F">
        <w:rPr>
          <w:lang w:val="en-US"/>
        </w:rPr>
        <w:t xml:space="preserve"> - se utilizeaza inaintea literelor specificatoare: d,o,x,u pentru a preciza ca datele sunt de tip long. </w:t>
      </w:r>
    </w:p>
    <w:p w:rsidR="00000000" w:rsidRPr="0037234F" w:rsidRDefault="0037234F">
      <w:pPr>
        <w:ind w:firstLine="284"/>
        <w:rPr>
          <w:lang w:val="en-US"/>
        </w:rPr>
      </w:pPr>
      <w:r w:rsidRPr="0037234F">
        <w:rPr>
          <w:b/>
          <w:lang w:val="en-US"/>
        </w:rPr>
        <w:t>f</w:t>
      </w:r>
      <w:r w:rsidRPr="0037234F">
        <w:rPr>
          <w:lang w:val="en-US"/>
        </w:rPr>
        <w:t xml:space="preserve"> - afisarea datelor de tip flotant sau double in forma: parte_intreaga.pa</w:t>
      </w:r>
      <w:r w:rsidRPr="0037234F">
        <w:rPr>
          <w:lang w:val="en-US"/>
        </w:rPr>
        <w:t xml:space="preserve">rte _fractionara </w:t>
      </w:r>
    </w:p>
    <w:tbl>
      <w:tblPr>
        <w:tblW w:w="0" w:type="auto"/>
        <w:tblInd w:w="287" w:type="dxa"/>
        <w:tblLayout w:type="fixed"/>
        <w:tblCellMar>
          <w:left w:w="0" w:type="dxa"/>
          <w:right w:w="0" w:type="dxa"/>
        </w:tblCellMar>
        <w:tblLook w:val="0000" w:firstRow="0" w:lastRow="0" w:firstColumn="0" w:lastColumn="0" w:noHBand="0" w:noVBand="0"/>
      </w:tblPr>
      <w:tblGrid>
        <w:gridCol w:w="2431"/>
        <w:gridCol w:w="2715"/>
        <w:gridCol w:w="2760"/>
      </w:tblGrid>
      <w:tr w:rsidR="00000000">
        <w:tc>
          <w:tcPr>
            <w:tcW w:w="2431"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Valoare </w:t>
            </w:r>
          </w:p>
        </w:tc>
        <w:tc>
          <w:tcPr>
            <w:tcW w:w="271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Specificator de format </w:t>
            </w:r>
          </w:p>
        </w:tc>
        <w:tc>
          <w:tcPr>
            <w:tcW w:w="276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Ce se va afisa </w:t>
            </w:r>
          </w:p>
        </w:tc>
      </w:tr>
      <w:tr w:rsidR="00000000">
        <w:tc>
          <w:tcPr>
            <w:tcW w:w="2431"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523.625 </w:t>
            </w:r>
          </w:p>
          <w:p w:rsidR="00000000" w:rsidRDefault="0037234F">
            <w:pPr>
              <w:ind w:firstLine="284"/>
              <w:jc w:val="center"/>
            </w:pPr>
            <w:r>
              <w:t xml:space="preserve">523.625 </w:t>
            </w:r>
          </w:p>
          <w:p w:rsidR="00000000" w:rsidRDefault="0037234F">
            <w:pPr>
              <w:ind w:firstLine="284"/>
              <w:jc w:val="center"/>
            </w:pPr>
            <w:r>
              <w:t xml:space="preserve">523.625 </w:t>
            </w:r>
          </w:p>
        </w:tc>
        <w:tc>
          <w:tcPr>
            <w:tcW w:w="2715" w:type="dxa"/>
            <w:tcBorders>
              <w:top w:val="single" w:sz="20" w:space="0" w:color="000000"/>
              <w:left w:val="single" w:sz="20" w:space="0" w:color="000000"/>
              <w:bottom w:val="single" w:sz="20" w:space="0" w:color="000000"/>
            </w:tcBorders>
            <w:shd w:val="clear" w:color="auto" w:fill="auto"/>
          </w:tcPr>
          <w:p w:rsidR="00000000" w:rsidRDefault="0037234F">
            <w:pPr>
              <w:ind w:firstLine="284"/>
            </w:pPr>
            <w:r>
              <w:t xml:space="preserve">%5f </w:t>
            </w:r>
          </w:p>
          <w:p w:rsidR="00000000" w:rsidRDefault="0037234F">
            <w:pPr>
              <w:ind w:firstLine="284"/>
              <w:jc w:val="center"/>
            </w:pPr>
            <w:r>
              <w:t xml:space="preserve">%6.1f </w:t>
            </w:r>
          </w:p>
          <w:p w:rsidR="00000000" w:rsidRDefault="0037234F">
            <w:pPr>
              <w:ind w:firstLine="284"/>
              <w:jc w:val="center"/>
            </w:pPr>
            <w:r>
              <w:t xml:space="preserve">%4.0f </w:t>
            </w:r>
          </w:p>
        </w:tc>
        <w:tc>
          <w:tcPr>
            <w:tcW w:w="2760" w:type="dxa"/>
            <w:tcBorders>
              <w:top w:val="single" w:sz="20" w:space="0" w:color="000000"/>
              <w:left w:val="single" w:sz="20" w:space="0" w:color="000000"/>
              <w:bottom w:val="single" w:sz="20" w:space="0" w:color="000000"/>
              <w:right w:val="single" w:sz="20" w:space="0" w:color="000000"/>
            </w:tcBorders>
            <w:shd w:val="clear" w:color="auto" w:fill="auto"/>
          </w:tcPr>
          <w:p w:rsidR="00000000" w:rsidRDefault="0037234F">
            <w:pPr>
              <w:ind w:firstLine="284"/>
            </w:pPr>
            <w:r>
              <w:t xml:space="preserve">523.62500 </w:t>
            </w:r>
          </w:p>
          <w:p w:rsidR="00000000" w:rsidRDefault="0037234F">
            <w:pPr>
              <w:ind w:firstLine="284"/>
              <w:jc w:val="center"/>
            </w:pPr>
            <w:r>
              <w:t xml:space="preserve">523.6 </w:t>
            </w:r>
          </w:p>
          <w:p w:rsidR="00000000" w:rsidRDefault="0037234F">
            <w:pPr>
              <w:ind w:firstLine="284"/>
              <w:jc w:val="center"/>
            </w:pPr>
            <w:r>
              <w:t xml:space="preserve">524 </w:t>
            </w:r>
          </w:p>
        </w:tc>
      </w:tr>
    </w:tbl>
    <w:p w:rsidR="00000000" w:rsidRPr="0037234F" w:rsidRDefault="0037234F">
      <w:pPr>
        <w:ind w:left="284" w:firstLine="284"/>
        <w:rPr>
          <w:sz w:val="22"/>
          <w:lang w:val="en-US"/>
        </w:rPr>
      </w:pPr>
      <w:r w:rsidRPr="0037234F">
        <w:rPr>
          <w:b/>
          <w:sz w:val="22"/>
          <w:lang w:val="en-US"/>
        </w:rPr>
        <w:t>e,E</w:t>
      </w:r>
      <w:r w:rsidRPr="0037234F">
        <w:rPr>
          <w:sz w:val="22"/>
          <w:lang w:val="en-US"/>
        </w:rPr>
        <w:t xml:space="preserve"> - permit scrierea cu exponent a numerelor reale: </w:t>
      </w:r>
    </w:p>
    <w:p w:rsidR="00000000" w:rsidRPr="0037234F" w:rsidRDefault="0037234F">
      <w:pPr>
        <w:ind w:left="720" w:firstLine="284"/>
        <w:rPr>
          <w:sz w:val="22"/>
          <w:lang w:val="en-US"/>
        </w:rPr>
      </w:pPr>
      <w:r w:rsidRPr="0037234F">
        <w:rPr>
          <w:sz w:val="22"/>
          <w:lang w:val="en-US"/>
        </w:rPr>
        <w:t xml:space="preserve">523.625 %e 5.23625 e-2 </w:t>
      </w:r>
    </w:p>
    <w:p w:rsidR="00000000" w:rsidRPr="0037234F" w:rsidRDefault="0037234F">
      <w:pPr>
        <w:ind w:left="720" w:firstLine="284"/>
        <w:rPr>
          <w:b/>
          <w:sz w:val="22"/>
          <w:lang w:val="en-US"/>
        </w:rPr>
      </w:pPr>
      <w:r w:rsidRPr="0037234F">
        <w:rPr>
          <w:sz w:val="22"/>
          <w:lang w:val="en-US"/>
        </w:rPr>
        <w:t xml:space="preserve">523.625 %.1e 5.2 E-2 </w:t>
      </w:r>
    </w:p>
    <w:p w:rsidR="00000000" w:rsidRPr="0037234F" w:rsidRDefault="0037234F">
      <w:pPr>
        <w:ind w:left="284" w:firstLine="284"/>
        <w:rPr>
          <w:sz w:val="22"/>
          <w:lang w:val="en-US"/>
        </w:rPr>
      </w:pPr>
      <w:r w:rsidRPr="0037234F">
        <w:rPr>
          <w:b/>
          <w:sz w:val="22"/>
          <w:lang w:val="en-US"/>
        </w:rPr>
        <w:t>g,G</w:t>
      </w:r>
      <w:r w:rsidRPr="0037234F">
        <w:rPr>
          <w:sz w:val="22"/>
          <w:lang w:val="en-US"/>
        </w:rPr>
        <w:t xml:space="preserve"> - permit afisa</w:t>
      </w:r>
      <w:r w:rsidRPr="0037234F">
        <w:rPr>
          <w:sz w:val="22"/>
          <w:lang w:val="en-US"/>
        </w:rPr>
        <w:t xml:space="preserve">rea numerelor reale cu sau fara exponent pe o lungime minima de caractere </w:t>
      </w:r>
    </w:p>
    <w:p w:rsidR="00000000" w:rsidRPr="0037234F" w:rsidRDefault="0037234F">
      <w:pPr>
        <w:ind w:firstLine="284"/>
        <w:rPr>
          <w:b/>
          <w:sz w:val="22"/>
          <w:lang w:val="en-US"/>
        </w:rPr>
      </w:pPr>
      <w:r w:rsidRPr="0037234F">
        <w:rPr>
          <w:sz w:val="22"/>
          <w:lang w:val="en-US"/>
        </w:rPr>
        <w:t xml:space="preserve">g) </w:t>
      </w:r>
      <w:r w:rsidRPr="0037234F">
        <w:rPr>
          <w:b/>
          <w:sz w:val="22"/>
          <w:lang w:val="en-US"/>
        </w:rPr>
        <w:t>scanf</w:t>
      </w:r>
      <w:r w:rsidRPr="0037234F">
        <w:rPr>
          <w:sz w:val="22"/>
          <w:lang w:val="en-US"/>
        </w:rPr>
        <w:t xml:space="preserve"> </w:t>
      </w:r>
      <w:r w:rsidRPr="0037234F">
        <w:rPr>
          <w:b/>
          <w:sz w:val="22"/>
          <w:lang w:val="en-US"/>
        </w:rPr>
        <w:t>( )</w:t>
      </w:r>
      <w:r>
        <w:rPr>
          <w:b/>
          <w:sz w:val="22"/>
          <w:lang w:val="en-US"/>
        </w:rPr>
        <w:t xml:space="preserve"> </w:t>
      </w:r>
      <w:r w:rsidRPr="0037234F">
        <w:rPr>
          <w:sz w:val="22"/>
          <w:lang w:val="en-US"/>
        </w:rPr>
        <w:t>Functia permite citirea datelor de la tastatura sub controlul unui format, asemanator cu cel de la printf. Citirea datelor se face din zona tampon a tastaturii, deci ci</w:t>
      </w:r>
      <w:r w:rsidRPr="0037234F">
        <w:rPr>
          <w:sz w:val="22"/>
          <w:lang w:val="en-US"/>
        </w:rPr>
        <w:t xml:space="preserve">tirea e efectiva doar dupa ce s-a tastat &lt;Enter&gt;. Sintaxa functiei este: </w:t>
      </w:r>
    </w:p>
    <w:p w:rsidR="00000000" w:rsidRPr="0037234F" w:rsidRDefault="0037234F">
      <w:pPr>
        <w:ind w:left="1440" w:firstLine="284"/>
        <w:rPr>
          <w:sz w:val="22"/>
          <w:lang w:val="en-US"/>
        </w:rPr>
      </w:pPr>
      <w:r w:rsidRPr="0037234F">
        <w:rPr>
          <w:b/>
          <w:sz w:val="22"/>
          <w:lang w:val="en-US"/>
        </w:rPr>
        <w:t xml:space="preserve">scanf(sir_control, param_1, param_2,..., param_n); </w:t>
      </w:r>
    </w:p>
    <w:p w:rsidR="00000000" w:rsidRPr="0037234F" w:rsidRDefault="0037234F">
      <w:pPr>
        <w:ind w:firstLine="284"/>
        <w:jc w:val="center"/>
        <w:rPr>
          <w:sz w:val="22"/>
          <w:lang w:val="en-US"/>
        </w:rPr>
      </w:pPr>
      <w:r w:rsidRPr="0037234F">
        <w:rPr>
          <w:sz w:val="22"/>
          <w:lang w:val="en-US"/>
        </w:rPr>
        <w:t xml:space="preserve">Sirul de control contine specificatorii de format, iar </w:t>
      </w:r>
      <w:r w:rsidRPr="0037234F">
        <w:rPr>
          <w:i/>
          <w:sz w:val="22"/>
          <w:lang w:val="en-US"/>
        </w:rPr>
        <w:t>param_k</w:t>
      </w:r>
      <w:r w:rsidRPr="0037234F">
        <w:rPr>
          <w:sz w:val="22"/>
          <w:lang w:val="en-US"/>
        </w:rPr>
        <w:t xml:space="preserve"> sunt adresele zonelor de memorie in care vor fi pastrate datele. Ad</w:t>
      </w:r>
      <w:r w:rsidRPr="0037234F">
        <w:rPr>
          <w:sz w:val="22"/>
          <w:lang w:val="en-US"/>
        </w:rPr>
        <w:t xml:space="preserve">resa e precizata prin caracterul &amp;. Functia returneaza numarul campurilor citite corect. </w:t>
      </w:r>
    </w:p>
    <w:p w:rsidR="00000000" w:rsidRPr="0037234F" w:rsidRDefault="0037234F">
      <w:pPr>
        <w:ind w:firstLine="284"/>
        <w:rPr>
          <w:sz w:val="22"/>
          <w:lang w:val="en-US"/>
        </w:rPr>
      </w:pPr>
      <w:r w:rsidRPr="0037234F">
        <w:rPr>
          <w:sz w:val="22"/>
          <w:lang w:val="en-US"/>
        </w:rPr>
        <w:t xml:space="preserve">1) </w:t>
      </w:r>
    </w:p>
    <w:p w:rsidR="00000000" w:rsidRPr="0037234F" w:rsidRDefault="0037234F">
      <w:pPr>
        <w:ind w:left="568" w:firstLine="284"/>
        <w:rPr>
          <w:sz w:val="22"/>
          <w:lang w:val="en-US"/>
        </w:rPr>
      </w:pPr>
      <w:r w:rsidRPr="0037234F">
        <w:rPr>
          <w:sz w:val="22"/>
          <w:lang w:val="en-US"/>
        </w:rPr>
        <w:t xml:space="preserve">char c; </w:t>
      </w:r>
    </w:p>
    <w:p w:rsidR="00000000" w:rsidRPr="0037234F" w:rsidRDefault="0037234F">
      <w:pPr>
        <w:ind w:left="568" w:firstLine="284"/>
        <w:rPr>
          <w:sz w:val="22"/>
          <w:lang w:val="en-US"/>
        </w:rPr>
      </w:pPr>
      <w:r w:rsidRPr="0037234F">
        <w:rPr>
          <w:sz w:val="22"/>
          <w:lang w:val="en-US"/>
        </w:rPr>
        <w:t xml:space="preserve">scanf("%c",&amp;c); /* citirea unui caracter in variabila c */ </w:t>
      </w:r>
    </w:p>
    <w:p w:rsidR="00000000" w:rsidRPr="0037234F" w:rsidRDefault="0037234F">
      <w:pPr>
        <w:ind w:left="568" w:firstLine="284"/>
        <w:rPr>
          <w:sz w:val="22"/>
          <w:lang w:val="en-US"/>
        </w:rPr>
      </w:pPr>
      <w:r w:rsidRPr="0037234F">
        <w:rPr>
          <w:sz w:val="22"/>
          <w:lang w:val="en-US"/>
        </w:rPr>
        <w:t xml:space="preserve">printf("%c",c); /* afisarea caracterului citit */ </w:t>
      </w:r>
    </w:p>
    <w:p w:rsidR="00000000" w:rsidRPr="0037234F" w:rsidRDefault="0037234F">
      <w:pPr>
        <w:ind w:firstLine="284"/>
        <w:rPr>
          <w:sz w:val="22"/>
          <w:lang w:val="en-US"/>
        </w:rPr>
      </w:pPr>
      <w:r w:rsidRPr="0037234F">
        <w:rPr>
          <w:sz w:val="22"/>
          <w:lang w:val="en-US"/>
        </w:rPr>
        <w:t xml:space="preserve">2) </w:t>
      </w:r>
    </w:p>
    <w:p w:rsidR="00000000" w:rsidRPr="0037234F" w:rsidRDefault="0037234F">
      <w:pPr>
        <w:ind w:left="1004" w:firstLine="284"/>
        <w:rPr>
          <w:sz w:val="22"/>
          <w:lang w:val="en-US"/>
        </w:rPr>
      </w:pPr>
      <w:r w:rsidRPr="0037234F">
        <w:rPr>
          <w:sz w:val="22"/>
          <w:lang w:val="en-US"/>
        </w:rPr>
        <w:t>char nume</w:t>
      </w:r>
      <w:r>
        <w:rPr>
          <w:sz w:val="22"/>
          <w:lang w:val="en-US"/>
        </w:rPr>
        <w:t>[</w:t>
      </w:r>
      <w:r w:rsidRPr="0037234F">
        <w:rPr>
          <w:sz w:val="22"/>
          <w:lang w:val="en-US"/>
        </w:rPr>
        <w:t>20</w:t>
      </w:r>
      <w:r>
        <w:rPr>
          <w:sz w:val="22"/>
          <w:lang w:val="en-US"/>
        </w:rPr>
        <w:t>]</w:t>
      </w:r>
      <w:r w:rsidRPr="0037234F">
        <w:rPr>
          <w:sz w:val="22"/>
          <w:lang w:val="en-US"/>
        </w:rPr>
        <w:t>,prenume</w:t>
      </w:r>
      <w:r>
        <w:rPr>
          <w:sz w:val="22"/>
          <w:lang w:val="en-US"/>
        </w:rPr>
        <w:t>[</w:t>
      </w:r>
      <w:r w:rsidRPr="0037234F">
        <w:rPr>
          <w:sz w:val="22"/>
          <w:lang w:val="en-US"/>
        </w:rPr>
        <w:t>20</w:t>
      </w:r>
      <w:r>
        <w:rPr>
          <w:sz w:val="22"/>
          <w:lang w:val="en-US"/>
        </w:rPr>
        <w:t>]</w:t>
      </w:r>
      <w:r w:rsidRPr="0037234F">
        <w:rPr>
          <w:sz w:val="22"/>
          <w:lang w:val="en-US"/>
        </w:rPr>
        <w:t xml:space="preserve">; </w:t>
      </w:r>
    </w:p>
    <w:p w:rsidR="00000000" w:rsidRPr="0037234F" w:rsidRDefault="0037234F">
      <w:pPr>
        <w:ind w:left="1004" w:firstLine="284"/>
        <w:rPr>
          <w:sz w:val="22"/>
          <w:lang w:val="en-US"/>
        </w:rPr>
      </w:pPr>
      <w:r w:rsidRPr="0037234F">
        <w:rPr>
          <w:sz w:val="22"/>
          <w:lang w:val="en-US"/>
        </w:rPr>
        <w:t xml:space="preserve">scanf("%s </w:t>
      </w:r>
      <w:r w:rsidRPr="0037234F">
        <w:rPr>
          <w:sz w:val="22"/>
          <w:lang w:val="en-US"/>
        </w:rPr>
        <w:t>%s",nume,prenume);</w:t>
      </w:r>
      <w:r>
        <w:rPr>
          <w:sz w:val="22"/>
          <w:lang w:val="en-US"/>
        </w:rPr>
        <w:t xml:space="preserve">         </w:t>
      </w:r>
      <w:r w:rsidRPr="0037234F">
        <w:rPr>
          <w:sz w:val="22"/>
          <w:lang w:val="en-US"/>
        </w:rPr>
        <w:t xml:space="preserve">/*citeste doua siruri : nume si prenume */ </w:t>
      </w:r>
    </w:p>
    <w:p w:rsidR="00000000" w:rsidRPr="0037234F" w:rsidRDefault="0037234F">
      <w:pPr>
        <w:ind w:left="1004" w:firstLine="284"/>
        <w:rPr>
          <w:sz w:val="22"/>
          <w:lang w:val="en-US"/>
        </w:rPr>
      </w:pPr>
      <w:r w:rsidRPr="0037234F">
        <w:rPr>
          <w:sz w:val="22"/>
          <w:lang w:val="en-US"/>
        </w:rPr>
        <w:t xml:space="preserve">printf("in%s %c in", nume, prenumes0t); </w:t>
      </w:r>
    </w:p>
    <w:p w:rsidR="00000000" w:rsidRPr="0037234F" w:rsidRDefault="0037234F">
      <w:pPr>
        <w:ind w:left="1004" w:firstLine="284"/>
        <w:rPr>
          <w:sz w:val="22"/>
          <w:lang w:val="en-US"/>
        </w:rPr>
      </w:pPr>
      <w:r w:rsidRPr="0037234F">
        <w:rPr>
          <w:sz w:val="22"/>
          <w:lang w:val="en-US"/>
        </w:rPr>
        <w:t xml:space="preserve">/* s-a scris numele complet si prima litera din prenume (initiala) */ </w:t>
      </w:r>
    </w:p>
    <w:p w:rsidR="00000000" w:rsidRPr="0037234F" w:rsidRDefault="0037234F">
      <w:pPr>
        <w:ind w:firstLine="284"/>
        <w:rPr>
          <w:sz w:val="22"/>
          <w:lang w:val="en-US"/>
        </w:rPr>
      </w:pPr>
      <w:r w:rsidRPr="0037234F">
        <w:rPr>
          <w:sz w:val="22"/>
          <w:lang w:val="en-US"/>
        </w:rPr>
        <w:t xml:space="preserve">3) </w:t>
      </w:r>
    </w:p>
    <w:p w:rsidR="00000000" w:rsidRPr="0037234F" w:rsidRDefault="0037234F">
      <w:pPr>
        <w:ind w:left="568" w:firstLine="284"/>
        <w:rPr>
          <w:sz w:val="22"/>
          <w:lang w:val="en-US"/>
        </w:rPr>
      </w:pPr>
      <w:r w:rsidRPr="0037234F">
        <w:rPr>
          <w:sz w:val="22"/>
          <w:lang w:val="en-US"/>
        </w:rPr>
        <w:t xml:space="preserve">int l,L; </w:t>
      </w:r>
    </w:p>
    <w:p w:rsidR="00000000" w:rsidRPr="0037234F" w:rsidRDefault="0037234F">
      <w:pPr>
        <w:ind w:left="568" w:firstLine="284"/>
        <w:rPr>
          <w:sz w:val="22"/>
          <w:lang w:val="en-US"/>
        </w:rPr>
      </w:pPr>
      <w:r w:rsidRPr="0037234F">
        <w:rPr>
          <w:sz w:val="22"/>
          <w:lang w:val="en-US"/>
        </w:rPr>
        <w:t>printf("in Introduceti latimea "); scanf("%d", &amp;l); /* se c</w:t>
      </w:r>
      <w:r w:rsidRPr="0037234F">
        <w:rPr>
          <w:sz w:val="22"/>
          <w:lang w:val="en-US"/>
        </w:rPr>
        <w:t xml:space="preserve">iteste un intreg */ </w:t>
      </w:r>
    </w:p>
    <w:p w:rsidR="00000000" w:rsidRPr="0037234F" w:rsidRDefault="0037234F">
      <w:pPr>
        <w:ind w:left="568" w:firstLine="284"/>
        <w:rPr>
          <w:sz w:val="22"/>
          <w:lang w:val="en-US"/>
        </w:rPr>
      </w:pPr>
      <w:r w:rsidRPr="0037234F">
        <w:rPr>
          <w:sz w:val="22"/>
          <w:lang w:val="en-US"/>
        </w:rPr>
        <w:lastRenderedPageBreak/>
        <w:t xml:space="preserve">printf("in Introduceti lungimea: "); scanf("%d", &amp;L); /* se citeste un intreg */ </w:t>
      </w:r>
    </w:p>
    <w:p w:rsidR="00000000" w:rsidRPr="0037234F" w:rsidRDefault="0037234F">
      <w:pPr>
        <w:ind w:left="568" w:firstLine="284"/>
        <w:rPr>
          <w:sz w:val="22"/>
          <w:lang w:val="en-US"/>
        </w:rPr>
      </w:pPr>
      <w:r w:rsidRPr="0037234F">
        <w:rPr>
          <w:sz w:val="22"/>
          <w:lang w:val="en-US"/>
        </w:rPr>
        <w:t xml:space="preserve">printf("in Aria este: %10d", l*L); </w:t>
      </w:r>
    </w:p>
    <w:p w:rsidR="00000000" w:rsidRPr="0037234F" w:rsidRDefault="0037234F">
      <w:pPr>
        <w:ind w:firstLine="284"/>
        <w:rPr>
          <w:sz w:val="22"/>
          <w:lang w:val="en-US"/>
        </w:rPr>
      </w:pPr>
      <w:r w:rsidRPr="0037234F">
        <w:rPr>
          <w:sz w:val="22"/>
          <w:lang w:val="en-US"/>
        </w:rPr>
        <w:t xml:space="preserve">4) </w:t>
      </w:r>
    </w:p>
    <w:p w:rsidR="00000000" w:rsidRPr="0037234F" w:rsidRDefault="0037234F">
      <w:pPr>
        <w:ind w:firstLine="284"/>
        <w:rPr>
          <w:sz w:val="22"/>
          <w:lang w:val="en-US"/>
        </w:rPr>
      </w:pPr>
      <w:r w:rsidRPr="0037234F">
        <w:rPr>
          <w:sz w:val="22"/>
          <w:lang w:val="en-US"/>
        </w:rPr>
        <w:t xml:space="preserve">int i; </w:t>
      </w:r>
    </w:p>
    <w:p w:rsidR="00000000" w:rsidRPr="0037234F" w:rsidRDefault="0037234F">
      <w:pPr>
        <w:ind w:firstLine="284"/>
        <w:rPr>
          <w:sz w:val="22"/>
          <w:lang w:val="en-US"/>
        </w:rPr>
      </w:pPr>
      <w:r w:rsidRPr="0037234F">
        <w:rPr>
          <w:sz w:val="22"/>
          <w:lang w:val="en-US"/>
        </w:rPr>
        <w:t xml:space="preserve">printf("in Introduceti un intreg: "); scanf("%d", &amp;i); </w:t>
      </w:r>
    </w:p>
    <w:p w:rsidR="00000000" w:rsidRDefault="0037234F">
      <w:pPr>
        <w:ind w:firstLine="284"/>
        <w:rPr>
          <w:sz w:val="22"/>
          <w:u w:val="single"/>
          <w:lang w:val="ro-RO"/>
        </w:rPr>
      </w:pPr>
      <w:r w:rsidRPr="0037234F">
        <w:rPr>
          <w:sz w:val="22"/>
          <w:lang w:val="en-US"/>
        </w:rPr>
        <w:t>printf("in Numarul:%din în octal :%din în hexazec</w:t>
      </w:r>
      <w:r w:rsidRPr="0037234F">
        <w:rPr>
          <w:sz w:val="22"/>
          <w:lang w:val="en-US"/>
        </w:rPr>
        <w:t xml:space="preserve">imal: %d ",i,i,i); </w:t>
      </w:r>
    </w:p>
    <w:p w:rsidR="00000000" w:rsidRDefault="0037234F">
      <w:pPr>
        <w:ind w:firstLine="284"/>
        <w:jc w:val="both"/>
        <w:rPr>
          <w:sz w:val="22"/>
          <w:lang w:val="ro-RO"/>
        </w:rPr>
      </w:pPr>
      <w:r>
        <w:rPr>
          <w:sz w:val="22"/>
          <w:u w:val="single"/>
          <w:lang w:val="ro-RO"/>
        </w:rPr>
        <w:t>Citirea unui şir de caractere de la tastatură</w:t>
      </w:r>
      <w:r>
        <w:rPr>
          <w:sz w:val="22"/>
          <w:lang w:val="ro-RO"/>
        </w:rPr>
        <w:t xml:space="preserve">: pentru a citi un şir de caractere, rapid,  de la tastatură avem nevoie de funcţia </w:t>
      </w:r>
      <w:r>
        <w:rPr>
          <w:b/>
          <w:sz w:val="22"/>
          <w:lang w:val="ro-RO"/>
        </w:rPr>
        <w:t xml:space="preserve">gets() </w:t>
      </w:r>
      <w:r>
        <w:rPr>
          <w:sz w:val="22"/>
          <w:lang w:val="ro-RO"/>
        </w:rPr>
        <w:t>care se găseşte în librăria &lt;stdio.h&gt; . Exemplu:</w:t>
      </w:r>
    </w:p>
    <w:p w:rsidR="00000000" w:rsidRDefault="0037234F">
      <w:pPr>
        <w:numPr>
          <w:ilvl w:val="0"/>
          <w:numId w:val="14"/>
        </w:numPr>
        <w:tabs>
          <w:tab w:val="left" w:pos="1440"/>
        </w:tabs>
        <w:ind w:left="1440"/>
        <w:jc w:val="both"/>
        <w:rPr>
          <w:b/>
          <w:sz w:val="22"/>
          <w:lang w:val="ro-RO"/>
        </w:rPr>
      </w:pPr>
      <w:r>
        <w:rPr>
          <w:sz w:val="22"/>
          <w:lang w:val="ro-RO"/>
        </w:rPr>
        <w:t>printf(“Dati şirul : ” );</w:t>
      </w:r>
    </w:p>
    <w:p w:rsidR="00000000" w:rsidRDefault="0037234F">
      <w:pPr>
        <w:numPr>
          <w:ilvl w:val="0"/>
          <w:numId w:val="14"/>
        </w:numPr>
        <w:tabs>
          <w:tab w:val="left" w:pos="1440"/>
        </w:tabs>
        <w:ind w:left="1440"/>
        <w:jc w:val="both"/>
        <w:rPr>
          <w:lang w:val="ro-RO"/>
        </w:rPr>
      </w:pPr>
      <w:r>
        <w:rPr>
          <w:b/>
          <w:sz w:val="22"/>
          <w:lang w:val="ro-RO"/>
        </w:rPr>
        <w:t>gets(s);</w:t>
      </w:r>
    </w:p>
    <w:p w:rsidR="00000000" w:rsidRDefault="0037234F">
      <w:pPr>
        <w:pStyle w:val="HTMLPreformatted"/>
        <w:jc w:val="both"/>
        <w:rPr>
          <w:rFonts w:ascii="TimesNewRomanPS-ItalicMT" w:hAnsi="TimesNewRomanPS-ItalicMT" w:cs="TimesNewRomanPS-ItalicMT"/>
          <w:i/>
          <w:sz w:val="22"/>
          <w:lang w:val="ro-RO"/>
        </w:rPr>
      </w:pPr>
      <w:r>
        <w:rPr>
          <w:lang w:val="ro-RO"/>
        </w:rPr>
        <w:t xml:space="preserve">Exemple:  </w:t>
      </w:r>
      <w:r>
        <w:rPr>
          <w:rFonts w:ascii="TimesNewRomanPS-ItalicMT" w:hAnsi="TimesNewRomanPS-ItalicMT" w:cs="TimesNewRomanPS-ItalicMT"/>
          <w:i/>
          <w:sz w:val="22"/>
          <w:lang w:val="ro-RO"/>
        </w:rPr>
        <w:t>//ex.1</w:t>
      </w:r>
    </w:p>
    <w:p w:rsidR="00000000" w:rsidRDefault="0037234F">
      <w:pPr>
        <w:autoSpaceDE w:val="0"/>
        <w:spacing w:before="120"/>
        <w:ind w:left="216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void main(void) {</w:t>
      </w:r>
    </w:p>
    <w:p w:rsidR="00000000" w:rsidRDefault="0037234F">
      <w:pPr>
        <w:autoSpaceDE w:val="0"/>
        <w:ind w:left="216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 xml:space="preserve">int i; </w:t>
      </w:r>
      <w:r>
        <w:rPr>
          <w:rFonts w:ascii="TimesNewRomanPS-ItalicMT" w:hAnsi="TimesNewRomanPS-ItalicMT" w:cs="TimesNewRomanPS-ItalicMT"/>
          <w:b/>
          <w:i/>
          <w:sz w:val="22"/>
          <w:lang w:val="ro-RO"/>
        </w:rPr>
        <w:t>char name [15];</w:t>
      </w:r>
    </w:p>
    <w:p w:rsidR="00000000" w:rsidRDefault="0037234F">
      <w:pPr>
        <w:autoSpaceDE w:val="0"/>
        <w:ind w:left="288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 xml:space="preserve">printf ("Culege numele:");        </w:t>
      </w:r>
      <w:r>
        <w:rPr>
          <w:rFonts w:ascii="TimesNewRomanPS-ItalicMT" w:hAnsi="TimesNewRomanPS-ItalicMT" w:cs="TimesNewRomanPS-ItalicMT"/>
          <w:b/>
          <w:i/>
          <w:sz w:val="22"/>
          <w:lang w:val="ro-RO"/>
        </w:rPr>
        <w:t>gets(name);</w:t>
      </w:r>
    </w:p>
    <w:p w:rsidR="00000000" w:rsidRDefault="0037234F">
      <w:pPr>
        <w:autoSpaceDE w:val="0"/>
        <w:ind w:left="2160"/>
        <w:rPr>
          <w:rFonts w:ascii="TimesNewRomanPS-ItalicMT" w:hAnsi="TimesNewRomanPS-ItalicMT" w:cs="TimesNewRomanPS-ItalicMT"/>
          <w:i/>
          <w:sz w:val="22"/>
          <w:lang w:val="ro-RO"/>
        </w:rPr>
      </w:pPr>
      <w:r>
        <w:rPr>
          <w:rFonts w:ascii="TimesNewRomanPS-ItalicMT" w:hAnsi="TimesNewRomanPS-ItalicMT" w:cs="TimesNewRomanPS-ItalicMT"/>
          <w:i/>
          <w:sz w:val="22"/>
          <w:lang w:val="ro-RO"/>
        </w:rPr>
        <w:t>printf ("Numele dumnevoastra este:");</w:t>
      </w:r>
    </w:p>
    <w:p w:rsidR="00000000" w:rsidRDefault="0037234F">
      <w:pPr>
        <w:autoSpaceDE w:val="0"/>
        <w:ind w:left="2160"/>
        <w:rPr>
          <w:sz w:val="22"/>
          <w:lang w:val="ro-RO"/>
        </w:rPr>
      </w:pPr>
      <w:r>
        <w:rPr>
          <w:rFonts w:ascii="TimesNewRomanPS-ItalicMT" w:hAnsi="TimesNewRomanPS-ItalicMT" w:cs="TimesNewRomanPS-ItalicMT"/>
          <w:i/>
          <w:sz w:val="22"/>
          <w:lang w:val="ro-RO"/>
        </w:rPr>
        <w:t>for (i=0; i&lt;15; i++)</w:t>
      </w:r>
      <w:r>
        <w:rPr>
          <w:rFonts w:ascii="TimesNewRomanPS-ItalicMT" w:hAnsi="TimesNewRomanPS-ItalicMT" w:cs="TimesNewRomanPS-ItalicMT"/>
          <w:i/>
          <w:sz w:val="22"/>
          <w:lang w:val="ro-RO"/>
        </w:rPr>
        <w:tab/>
      </w:r>
      <w:r>
        <w:rPr>
          <w:rFonts w:ascii="TimesNewRomanPS-ItalicMT" w:hAnsi="TimesNewRomanPS-ItalicMT" w:cs="TimesNewRomanPS-ItalicMT"/>
          <w:i/>
          <w:sz w:val="22"/>
          <w:lang w:val="ro-RO"/>
        </w:rPr>
        <w:tab/>
        <w:t>printf ("%</w:t>
      </w:r>
      <w:r>
        <w:rPr>
          <w:rFonts w:ascii="TimesNewRomanPS-ItalicMT" w:hAnsi="TimesNewRomanPS-ItalicMT" w:cs="TimesNewRomanPS-ItalicMT"/>
          <w:b/>
          <w:i/>
          <w:sz w:val="22"/>
          <w:lang w:val="ro-RO"/>
        </w:rPr>
        <w:t>c</w:t>
      </w:r>
      <w:r>
        <w:rPr>
          <w:rFonts w:ascii="TimesNewRomanPS-ItalicMT" w:hAnsi="TimesNewRomanPS-ItalicMT" w:cs="TimesNewRomanPS-ItalicMT"/>
          <w:i/>
          <w:sz w:val="22"/>
          <w:lang w:val="ro-RO"/>
        </w:rPr>
        <w:t xml:space="preserve">", </w:t>
      </w:r>
      <w:r>
        <w:rPr>
          <w:rFonts w:ascii="TimesNewRomanPS-ItalicMT" w:hAnsi="TimesNewRomanPS-ItalicMT" w:cs="TimesNewRomanPS-ItalicMT"/>
          <w:b/>
          <w:i/>
          <w:sz w:val="22"/>
          <w:lang w:val="ro-RO"/>
        </w:rPr>
        <w:t>name[i]</w:t>
      </w:r>
      <w:r>
        <w:rPr>
          <w:rFonts w:ascii="TimesNewRomanPS-ItalicMT" w:hAnsi="TimesNewRomanPS-ItalicMT" w:cs="TimesNewRomanPS-ItalicMT"/>
          <w:i/>
          <w:sz w:val="22"/>
          <w:lang w:val="ro-RO"/>
        </w:rPr>
        <w:t>); }</w:t>
      </w:r>
    </w:p>
    <w:p w:rsidR="00000000" w:rsidRDefault="0037234F">
      <w:pPr>
        <w:jc w:val="both"/>
        <w:rPr>
          <w:sz w:val="22"/>
          <w:lang w:val="ro-RO"/>
        </w:rPr>
      </w:pPr>
      <w:r>
        <w:rPr>
          <w:sz w:val="22"/>
          <w:lang w:val="ro-RO"/>
        </w:rPr>
        <w:tab/>
      </w:r>
      <w:r>
        <w:rPr>
          <w:sz w:val="22"/>
          <w:u w:val="single"/>
          <w:lang w:val="ro-RO"/>
        </w:rPr>
        <w:t>Iniţializarea  unui şir</w:t>
      </w:r>
      <w:r>
        <w:rPr>
          <w:sz w:val="22"/>
          <w:lang w:val="ro-RO"/>
        </w:rPr>
        <w:t xml:space="preserve"> se poate face in mai multe moduri:</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1. Iniţializarea fiecă</w:t>
      </w:r>
      <w:r>
        <w:rPr>
          <w:rFonts w:ascii="Times New Roman" w:hAnsi="Times New Roman" w:cs="Times New Roman"/>
          <w:sz w:val="22"/>
          <w:lang w:val="ro-RO"/>
        </w:rPr>
        <w:t>rui element cu cate un caracter:</w:t>
      </w:r>
    </w:p>
    <w:p w:rsidR="00000000"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w[0] = 'A';</w:t>
      </w:r>
    </w:p>
    <w:p w:rsidR="00000000"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w[1] = 'B';</w:t>
      </w:r>
    </w:p>
    <w:p w:rsidR="00000000"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w[2] = 'C';</w:t>
      </w:r>
    </w:p>
    <w:p w:rsidR="00000000"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w[3] = '\0';</w:t>
      </w:r>
    </w:p>
    <w:p w:rsidR="00000000" w:rsidRDefault="0037234F">
      <w:pPr>
        <w:pStyle w:val="HTMLPreformatted"/>
        <w:jc w:val="both"/>
        <w:rPr>
          <w:rFonts w:ascii="Times New Roman" w:hAnsi="Times New Roman" w:cs="Times New Roman"/>
          <w:b/>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2. </w:t>
      </w:r>
      <w:r>
        <w:rPr>
          <w:rFonts w:ascii="Times New Roman" w:hAnsi="Times New Roman" w:cs="Times New Roman"/>
          <w:sz w:val="22"/>
          <w:u w:val="single"/>
          <w:lang w:val="ro-RO"/>
        </w:rPr>
        <w:t>Citirea</w:t>
      </w:r>
      <w:r>
        <w:rPr>
          <w:rFonts w:ascii="Times New Roman" w:hAnsi="Times New Roman" w:cs="Times New Roman"/>
          <w:sz w:val="22"/>
          <w:lang w:val="ro-RO"/>
        </w:rPr>
        <w:t>, folosind funcţia "scanf()":</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scanf("%s", w);</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Format</w:t>
      </w:r>
      <w:r>
        <w:rPr>
          <w:rFonts w:ascii="Times New Roman" w:hAnsi="Times New Roman" w:cs="Times New Roman"/>
          <w:sz w:val="22"/>
          <w:lang w:val="ro-RO"/>
        </w:rPr>
        <w:t>ul "%s" este folosit pentru citirea unui şir de caractere. Distingem trei paşi:</w:t>
      </w:r>
    </w:p>
    <w:p w:rsidR="00000000" w:rsidRDefault="0037234F">
      <w:pPr>
        <w:pStyle w:val="HTMLPreformatted"/>
        <w:numPr>
          <w:ilvl w:val="0"/>
          <w:numId w:val="27"/>
        </w:numPr>
        <w:tabs>
          <w:tab w:val="left" w:pos="1080"/>
        </w:tabs>
        <w:ind w:left="1080"/>
        <w:jc w:val="both"/>
        <w:rPr>
          <w:rFonts w:ascii="Times New Roman" w:hAnsi="Times New Roman" w:cs="Times New Roman"/>
          <w:sz w:val="22"/>
          <w:lang w:val="ro-RO"/>
        </w:rPr>
      </w:pPr>
      <w:r>
        <w:rPr>
          <w:rFonts w:ascii="Times New Roman" w:hAnsi="Times New Roman" w:cs="Times New Roman"/>
          <w:sz w:val="22"/>
          <w:lang w:val="ro-RO"/>
        </w:rPr>
        <w:t>poziţionare pe primul caracter al şirului;</w:t>
      </w:r>
    </w:p>
    <w:p w:rsidR="00000000" w:rsidRDefault="0037234F">
      <w:pPr>
        <w:pStyle w:val="HTMLPreformatted"/>
        <w:numPr>
          <w:ilvl w:val="0"/>
          <w:numId w:val="27"/>
        </w:numPr>
        <w:tabs>
          <w:tab w:val="left" w:pos="1080"/>
        </w:tabs>
        <w:ind w:left="1080"/>
        <w:jc w:val="both"/>
        <w:rPr>
          <w:rFonts w:ascii="Times New Roman" w:hAnsi="Times New Roman" w:cs="Times New Roman"/>
          <w:sz w:val="22"/>
          <w:lang w:val="ro-RO"/>
        </w:rPr>
      </w:pPr>
      <w:r>
        <w:rPr>
          <w:rFonts w:ascii="Times New Roman" w:hAnsi="Times New Roman" w:cs="Times New Roman"/>
          <w:sz w:val="22"/>
          <w:lang w:val="ro-RO"/>
        </w:rPr>
        <w:t>se citesc toate caracterele diferite de  si se introduc in "w";</w:t>
      </w:r>
    </w:p>
    <w:p w:rsidR="00000000" w:rsidRDefault="0037234F">
      <w:pPr>
        <w:pStyle w:val="HTMLPreformatted"/>
        <w:numPr>
          <w:ilvl w:val="0"/>
          <w:numId w:val="27"/>
        </w:numPr>
        <w:tabs>
          <w:tab w:val="left" w:pos="1080"/>
        </w:tabs>
        <w:ind w:left="1080"/>
        <w:jc w:val="both"/>
        <w:rPr>
          <w:rFonts w:ascii="Times New Roman" w:hAnsi="Times New Roman" w:cs="Times New Roman"/>
          <w:sz w:val="22"/>
          <w:lang w:val="ro-RO"/>
        </w:rPr>
      </w:pPr>
      <w:r>
        <w:rPr>
          <w:rFonts w:ascii="Times New Roman" w:hAnsi="Times New Roman" w:cs="Times New Roman"/>
          <w:sz w:val="22"/>
          <w:lang w:val="ro-RO"/>
        </w:rPr>
        <w:t>citirea se face pana când întâlnim EOF; acum se plasează la sfârşitul</w:t>
      </w:r>
      <w:r>
        <w:rPr>
          <w:rFonts w:ascii="Times New Roman" w:hAnsi="Times New Roman" w:cs="Times New Roman"/>
          <w:sz w:val="22"/>
          <w:lang w:val="ro-RO"/>
        </w:rPr>
        <w:t xml:space="preserve"> şirului '\0'.</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Din moment ce numele unui şir este un pointer la adresa de baza a şirului, expresia "w" este echivalenta cu "&amp;w[0]".</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Daca şirul citit are mai multe caractere decât cele rezervate, atunci se va obţine o eroare.</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u w:val="single"/>
          <w:lang w:val="ro-RO"/>
        </w:rPr>
        <w:t>Ate</w:t>
      </w:r>
      <w:r>
        <w:rPr>
          <w:rFonts w:ascii="Times New Roman" w:hAnsi="Times New Roman" w:cs="Times New Roman"/>
          <w:sz w:val="22"/>
          <w:u w:val="single"/>
          <w:lang w:val="ro-RO"/>
        </w:rPr>
        <w:t>nţie</w:t>
      </w:r>
      <w:r>
        <w:rPr>
          <w:rFonts w:ascii="Times New Roman" w:hAnsi="Times New Roman" w:cs="Times New Roman"/>
          <w:sz w:val="22"/>
          <w:lang w:val="ro-RO"/>
        </w:rPr>
        <w:t xml:space="preserve">! </w:t>
      </w:r>
      <w:r>
        <w:rPr>
          <w:rFonts w:ascii="Times New Roman" w:hAnsi="Times New Roman" w:cs="Times New Roman"/>
          <w:b/>
          <w:sz w:val="22"/>
          <w:lang w:val="ro-RO"/>
        </w:rPr>
        <w:t>'a'</w:t>
      </w:r>
      <w:r>
        <w:rPr>
          <w:rFonts w:ascii="Times New Roman" w:hAnsi="Times New Roman" w:cs="Times New Roman"/>
          <w:sz w:val="22"/>
          <w:lang w:val="ro-RO"/>
        </w:rPr>
        <w:t xml:space="preserve"> si </w:t>
      </w:r>
      <w:r>
        <w:rPr>
          <w:rFonts w:ascii="Times New Roman" w:hAnsi="Times New Roman" w:cs="Times New Roman"/>
          <w:b/>
          <w:sz w:val="22"/>
          <w:lang w:val="ro-RO"/>
        </w:rPr>
        <w:t>"a"</w:t>
      </w:r>
      <w:r>
        <w:rPr>
          <w:rFonts w:ascii="Times New Roman" w:hAnsi="Times New Roman" w:cs="Times New Roman"/>
          <w:sz w:val="22"/>
          <w:lang w:val="ro-RO"/>
        </w:rPr>
        <w:t xml:space="preserve"> sunt diferite. Prima este o constanta  caracter, iar a doua este o constanta şir de caractere. </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ab/>
        <w:t xml:space="preserve">Deci     </w:t>
      </w:r>
      <w:r>
        <w:rPr>
          <w:rFonts w:ascii="Times New Roman" w:hAnsi="Times New Roman" w:cs="Times New Roman"/>
          <w:b/>
          <w:sz w:val="22"/>
          <w:lang w:val="ro-RO"/>
        </w:rPr>
        <w:t xml:space="preserve">"a" = | 'a' | '\0' | </w:t>
      </w:r>
      <w:r>
        <w:rPr>
          <w:rFonts w:ascii="Times New Roman" w:hAnsi="Times New Roman" w:cs="Times New Roman"/>
          <w:sz w:val="22"/>
          <w:lang w:val="ro-RO"/>
        </w:rPr>
        <w:t xml:space="preserve">          </w:t>
      </w:r>
    </w:p>
    <w:p w:rsidR="00000000" w:rsidRDefault="0037234F">
      <w:pPr>
        <w:pStyle w:val="HTMLPreformatted"/>
        <w:ind w:firstLine="284"/>
        <w:jc w:val="both"/>
        <w:rPr>
          <w:rFonts w:ascii="Times New Roman" w:hAnsi="Times New Roman" w:cs="Times New Roman"/>
          <w:b/>
          <w:sz w:val="22"/>
          <w:lang w:val="ro-RO"/>
        </w:rPr>
      </w:pPr>
      <w:r>
        <w:rPr>
          <w:rFonts w:ascii="Times New Roman" w:hAnsi="Times New Roman" w:cs="Times New Roman"/>
          <w:sz w:val="22"/>
          <w:lang w:val="ro-RO"/>
        </w:rPr>
        <w:t>3. Şirurile se pot initializa la fel ca si caracterele:</w:t>
      </w:r>
    </w:p>
    <w:p w:rsidR="00000000" w:rsidRDefault="0037234F">
      <w:pPr>
        <w:pStyle w:val="HTMLPreformatted"/>
        <w:ind w:left="284"/>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 xml:space="preserve">char s[] = "abc"; </w:t>
      </w:r>
    </w:p>
    <w:p w:rsidR="00000000" w:rsidRDefault="0037234F">
      <w:pPr>
        <w:pStyle w:val="HTMLPreformatted"/>
        <w:jc w:val="both"/>
        <w:rPr>
          <w:rFonts w:ascii="Times New Roman" w:hAnsi="Times New Roman" w:cs="Times New Roman"/>
          <w:b/>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         </w:t>
      </w:r>
      <w:r>
        <w:rPr>
          <w:rFonts w:ascii="Times New Roman" w:hAnsi="Times New Roman" w:cs="Times New Roman"/>
          <w:sz w:val="22"/>
          <w:lang w:val="ro-RO"/>
        </w:rPr>
        <w:t>sau echivalent</w:t>
      </w:r>
    </w:p>
    <w:p w:rsidR="00000000" w:rsidRDefault="0037234F">
      <w:pPr>
        <w:pStyle w:val="HTMLPreformatted"/>
        <w:ind w:left="720"/>
        <w:jc w:val="both"/>
        <w:rPr>
          <w:rFonts w:ascii="Times New Roman" w:hAnsi="Times New Roman" w:cs="Times New Roman"/>
          <w:sz w:val="22"/>
          <w:lang w:val="ro-RO"/>
        </w:rPr>
      </w:pPr>
      <w:r>
        <w:rPr>
          <w:rFonts w:ascii="Times New Roman" w:hAnsi="Times New Roman" w:cs="Times New Roman"/>
          <w:b/>
          <w:sz w:val="22"/>
          <w:lang w:val="ro-RO"/>
        </w:rPr>
        <w:t xml:space="preserve">                        </w:t>
      </w:r>
      <w:r>
        <w:rPr>
          <w:rFonts w:ascii="Times New Roman" w:hAnsi="Times New Roman" w:cs="Times New Roman"/>
          <w:b/>
          <w:sz w:val="22"/>
          <w:lang w:val="ro-RO"/>
        </w:rPr>
        <w:t>char s[] = {'a', 'b', 'c', '\0'};</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4. Putem folosi si un pointer către un şir constant, dar interpretarea este diferita:</w:t>
      </w:r>
    </w:p>
    <w:p w:rsidR="00000000" w:rsidRDefault="0037234F">
      <w:pPr>
        <w:pStyle w:val="HTMLPreformatted"/>
        <w:ind w:left="72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b/>
          <w:sz w:val="22"/>
          <w:lang w:val="ro-RO"/>
        </w:rPr>
        <w:t>char *p = "abc";</w:t>
      </w:r>
    </w:p>
    <w:p w:rsidR="00000000" w:rsidRDefault="0037234F">
      <w:pPr>
        <w:pStyle w:val="HTMLPreformatted"/>
        <w:jc w:val="both"/>
        <w:rPr>
          <w:rFonts w:ascii="Times New Roman" w:hAnsi="Times New Roman" w:cs="Times New Roman"/>
          <w:sz w:val="22"/>
          <w:u w:val="single"/>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Va reamintim ca </w:t>
      </w:r>
      <w:r>
        <w:rPr>
          <w:rFonts w:ascii="Times New Roman" w:hAnsi="Times New Roman" w:cs="Times New Roman"/>
          <w:sz w:val="22"/>
          <w:u w:val="single"/>
          <w:lang w:val="ro-RO"/>
        </w:rPr>
        <w:t>numele unui şir</w:t>
      </w:r>
      <w:r>
        <w:rPr>
          <w:rFonts w:ascii="Times New Roman" w:hAnsi="Times New Roman" w:cs="Times New Roman"/>
          <w:sz w:val="22"/>
          <w:lang w:val="ro-RO"/>
        </w:rPr>
        <w:t xml:space="preserve"> </w:t>
      </w:r>
      <w:r>
        <w:rPr>
          <w:rFonts w:ascii="Times New Roman" w:hAnsi="Times New Roman" w:cs="Times New Roman"/>
          <w:sz w:val="22"/>
          <w:lang w:val="ro-RO"/>
        </w:rPr>
        <w:t xml:space="preserve">poate fi tratat ca </w:t>
      </w:r>
      <w:r>
        <w:rPr>
          <w:rFonts w:ascii="Times New Roman" w:hAnsi="Times New Roman" w:cs="Times New Roman"/>
          <w:sz w:val="22"/>
          <w:u w:val="single"/>
          <w:lang w:val="ro-RO"/>
        </w:rPr>
        <w:t>un pointer către adresa de baza a şirului din memorie</w:t>
      </w:r>
      <w:r>
        <w:rPr>
          <w:rFonts w:ascii="Times New Roman" w:hAnsi="Times New Roman" w:cs="Times New Roman"/>
          <w:sz w:val="22"/>
          <w:lang w:val="ro-RO"/>
        </w:rPr>
        <w:t xml:space="preserve">. Aşadar, diferenţa dintre un şir initializat cu o constanta şir si un pointer iniţializat tot cu o constanta şir este ca şirul conţine caractere individuale urmate de caracterul </w:t>
      </w:r>
      <w:r>
        <w:rPr>
          <w:rFonts w:ascii="Times New Roman" w:hAnsi="Times New Roman" w:cs="Times New Roman"/>
          <w:b/>
          <w:sz w:val="22"/>
          <w:lang w:val="ro-RO"/>
        </w:rPr>
        <w:t>"\0"</w:t>
      </w:r>
      <w:r>
        <w:rPr>
          <w:rFonts w:ascii="Times New Roman" w:hAnsi="Times New Roman" w:cs="Times New Roman"/>
          <w:sz w:val="22"/>
          <w:lang w:val="ro-RO"/>
        </w:rPr>
        <w:t>,</w:t>
      </w:r>
      <w:r>
        <w:rPr>
          <w:rFonts w:ascii="Times New Roman" w:hAnsi="Times New Roman" w:cs="Times New Roman"/>
          <w:sz w:val="22"/>
          <w:lang w:val="ro-RO"/>
        </w:rPr>
        <w:t xml:space="preserve"> in timp ce pointerul este asignat cu adresa şirului constant din memorie. </w:t>
      </w:r>
    </w:p>
    <w:p w:rsidR="00000000" w:rsidRDefault="0037234F">
      <w:pPr>
        <w:pStyle w:val="HTMLPreformatted"/>
        <w:ind w:firstLine="284"/>
        <w:jc w:val="both"/>
        <w:rPr>
          <w:rFonts w:ascii="Adobe Caslon Pro" w:hAnsi="Adobe Caslon Pro" w:cs="Adobe Caslon Pro"/>
          <w:sz w:val="22"/>
          <w:lang w:val="ro-RO"/>
        </w:rPr>
      </w:pPr>
      <w:r>
        <w:rPr>
          <w:rFonts w:ascii="Times New Roman" w:hAnsi="Times New Roman" w:cs="Times New Roman"/>
          <w:sz w:val="22"/>
          <w:u w:val="single"/>
          <w:lang w:val="ro-RO"/>
        </w:rPr>
        <w:t>Exemplu</w:t>
      </w:r>
      <w:r>
        <w:rPr>
          <w:rFonts w:ascii="Times New Roman" w:hAnsi="Times New Roman" w:cs="Times New Roman"/>
          <w:sz w:val="22"/>
          <w:lang w:val="ro-RO"/>
        </w:rPr>
        <w:t>: Utilizarea şirurilor de caractere (ca vectori).  Citim o linie de caractere  dintr-un şir, le afişăm in ordine inversa si adunam literele din şir.</w:t>
      </w:r>
    </w:p>
    <w:p w:rsidR="00000000" w:rsidRDefault="0037234F">
      <w:pPr>
        <w:rPr>
          <w:rFonts w:ascii="Adobe Caslon Pro" w:hAnsi="Adobe Caslon Pro" w:cs="Adobe Caslon Pro"/>
          <w:sz w:val="22"/>
          <w:lang w:val="ro-RO"/>
        </w:rPr>
      </w:pPr>
      <w:r>
        <w:rPr>
          <w:rFonts w:ascii="Adobe Caslon Pro" w:hAnsi="Adobe Caslon Pro" w:cs="Adobe Caslon Pro"/>
          <w:sz w:val="22"/>
          <w:lang w:val="ro-RO"/>
        </w:rPr>
        <w:t>#include&lt;stdio.h&gt;</w:t>
      </w:r>
    </w:p>
    <w:p w:rsidR="00000000" w:rsidRDefault="0037234F">
      <w:pPr>
        <w:rPr>
          <w:rFonts w:ascii="Adobe Caslon Pro" w:hAnsi="Adobe Caslon Pro" w:cs="Adobe Caslon Pro"/>
          <w:sz w:val="22"/>
          <w:lang w:val="ro-RO"/>
        </w:rPr>
      </w:pPr>
      <w:r>
        <w:rPr>
          <w:rFonts w:ascii="Adobe Caslon Pro" w:hAnsi="Adobe Caslon Pro" w:cs="Adobe Caslon Pro"/>
          <w:sz w:val="22"/>
          <w:lang w:val="ro-RO"/>
        </w:rPr>
        <w:t>#inclu</w:t>
      </w:r>
      <w:r>
        <w:rPr>
          <w:rFonts w:ascii="Adobe Caslon Pro" w:hAnsi="Adobe Caslon Pro" w:cs="Adobe Caslon Pro"/>
          <w:sz w:val="22"/>
          <w:lang w:val="ro-RO"/>
        </w:rPr>
        <w:t>de&lt;conio.h&gt;</w:t>
      </w:r>
    </w:p>
    <w:p w:rsidR="00000000" w:rsidRDefault="0037234F">
      <w:pPr>
        <w:rPr>
          <w:sz w:val="22"/>
          <w:lang w:val="ro-RO"/>
        </w:rPr>
      </w:pPr>
      <w:r>
        <w:rPr>
          <w:rFonts w:ascii="Adobe Caslon Pro" w:hAnsi="Adobe Caslon Pro" w:cs="Adobe Caslon Pro"/>
          <w:sz w:val="22"/>
          <w:lang w:val="ro-RO"/>
        </w:rPr>
        <w:t>#include&lt;string.h&gt;</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#define MAXSTRING  100</w:t>
      </w:r>
    </w:p>
    <w:p w:rsidR="00000000"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ab/>
        <w:t>main()</w:t>
      </w:r>
    </w:p>
    <w:p w:rsidR="00000000" w:rsidRDefault="0037234F">
      <w:pPr>
        <w:pStyle w:val="HTMLPreformatted"/>
        <w:tabs>
          <w:tab w:val="clear" w:pos="1832"/>
          <w:tab w:val="left" w:pos="851"/>
        </w:tabs>
        <w:ind w:left="993" w:hanging="142"/>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char c, name[MAXSTRING];</w:t>
      </w:r>
    </w:p>
    <w:p w:rsidR="00000000" w:rsidRDefault="0037234F">
      <w:pPr>
        <w:pStyle w:val="HTMLPreformatted"/>
        <w:ind w:left="1832"/>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int i, sum = 0;</w:t>
      </w:r>
    </w:p>
    <w:p w:rsidR="00000000" w:rsidRDefault="0037234F">
      <w:pPr>
        <w:pStyle w:val="HTMLPreformatted"/>
        <w:ind w:left="1832"/>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printf("\nSalut! Care este numele tau? ");</w:t>
      </w:r>
    </w:p>
    <w:p w:rsidR="00000000" w:rsidRDefault="0037234F">
      <w:pPr>
        <w:pStyle w:val="HTMLPreformatted"/>
        <w:ind w:left="2356"/>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xml:space="preserve">for (i = 0; (c = getchar()) != '\n'; ++i) </w:t>
      </w:r>
    </w:p>
    <w:p w:rsidR="00000000" w:rsidRDefault="0037234F">
      <w:pPr>
        <w:pStyle w:val="HTMLPreformatted"/>
        <w:ind w:left="144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    name[i] = c;</w:t>
      </w:r>
    </w:p>
    <w:p w:rsidR="00000000" w:rsidRDefault="0037234F">
      <w:pPr>
        <w:pStyle w:val="HTMLPreformatted"/>
        <w:ind w:left="144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if (isalpha(c))      sum += c;</w:t>
      </w:r>
    </w:p>
    <w:p w:rsidR="00000000" w:rsidRDefault="0037234F">
      <w:pPr>
        <w:pStyle w:val="HTMLPreformatted"/>
        <w:ind w:left="1440"/>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name[i] = '\0';</w:t>
      </w:r>
    </w:p>
    <w:p w:rsidR="00000000"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printf("\n%s%s%s\n%s", "Ma bucur ca te-am intalnit ",  name,  ".",  "Numele tau scris invers este ");</w:t>
      </w:r>
    </w:p>
    <w:p w:rsidR="00000000"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for (--i; i &gt;= 0; --i)    putchar(name[i]);</w:t>
      </w:r>
    </w:p>
    <w:p w:rsidR="00000000" w:rsidRDefault="0037234F">
      <w:pPr>
        <w:pStyle w:val="HTMLPreformatted"/>
        <w:ind w:left="916"/>
        <w:jc w:val="both"/>
        <w:rPr>
          <w:rFonts w:ascii="Times New Roman" w:hAnsi="Times New Roman" w:cs="Times New Roman"/>
          <w:sz w:val="22"/>
          <w:lang w:val="ro-RO"/>
        </w:rPr>
      </w:pPr>
      <w:r>
        <w:rPr>
          <w:rFonts w:ascii="Times New Roman" w:hAnsi="Times New Roman" w:cs="Times New Roman"/>
          <w:sz w:val="22"/>
          <w:lang w:val="ro-RO"/>
        </w:rPr>
        <w:t xml:space="preserve">  </w:t>
      </w:r>
      <w:r>
        <w:rPr>
          <w:rFonts w:ascii="Times New Roman" w:hAnsi="Times New Roman" w:cs="Times New Roman"/>
          <w:sz w:val="22"/>
          <w:lang w:val="ro-RO"/>
        </w:rPr>
        <w:t>printf("\n%s%d%s\n\n%s\n",  "si numele tau are ", sum," litere .",  "La revedere</w:t>
      </w:r>
      <w:r>
        <w:rPr>
          <w:rFonts w:ascii="Times New Roman" w:hAnsi="Times New Roman" w:cs="Times New Roman"/>
          <w:sz w:val="22"/>
          <w:lang w:val="ro-RO"/>
        </w:rPr>
        <w:t>. ");</w:t>
      </w:r>
    </w:p>
    <w:p w:rsidR="00000000" w:rsidRDefault="0037234F">
      <w:pPr>
        <w:pStyle w:val="HTMLPreformatted"/>
        <w:ind w:left="916"/>
        <w:jc w:val="both"/>
        <w:rPr>
          <w:b/>
          <w:bCs/>
          <w:sz w:val="22"/>
          <w:u w:val="single"/>
          <w:lang w:val="ro-RO"/>
        </w:rPr>
      </w:pPr>
      <w:r>
        <w:rPr>
          <w:rFonts w:ascii="Times New Roman" w:hAnsi="Times New Roman" w:cs="Times New Roman"/>
          <w:sz w:val="22"/>
          <w:lang w:val="ro-RO"/>
        </w:rPr>
        <w:t xml:space="preserve"> </w:t>
      </w:r>
      <w:r>
        <w:rPr>
          <w:rFonts w:ascii="Times New Roman" w:hAnsi="Times New Roman" w:cs="Times New Roman"/>
          <w:sz w:val="22"/>
          <w:lang w:val="ro-RO"/>
        </w:rPr>
        <w:t>}</w:t>
      </w:r>
    </w:p>
    <w:p w:rsidR="00000000" w:rsidRDefault="0037234F">
      <w:pPr>
        <w:ind w:firstLine="851"/>
        <w:jc w:val="both"/>
        <w:rPr>
          <w:b/>
          <w:sz w:val="22"/>
          <w:lang w:val="ro-RO"/>
        </w:rPr>
      </w:pPr>
      <w:r>
        <w:rPr>
          <w:b/>
          <w:bCs/>
          <w:sz w:val="22"/>
          <w:u w:val="single"/>
          <w:lang w:val="ro-RO"/>
        </w:rPr>
        <w:t>Funcţiile predefinite pentru operaţii cu şiruri</w:t>
      </w:r>
      <w:r>
        <w:rPr>
          <w:b/>
          <w:bCs/>
          <w:sz w:val="22"/>
          <w:lang w:val="ro-RO"/>
        </w:rPr>
        <w:t xml:space="preserve"> se găsesc în header-ul </w:t>
      </w:r>
      <w:r>
        <w:rPr>
          <w:b/>
          <w:sz w:val="22"/>
          <w:lang w:val="ro-RO"/>
        </w:rPr>
        <w:t>&lt;string.h&gt;</w:t>
      </w:r>
      <w:r>
        <w:rPr>
          <w:sz w:val="22"/>
          <w:lang w:val="ro-RO"/>
        </w:rPr>
        <w:t>.</w:t>
      </w:r>
    </w:p>
    <w:p w:rsidR="00000000" w:rsidRDefault="0037234F">
      <w:pPr>
        <w:ind w:firstLine="436"/>
        <w:jc w:val="both"/>
        <w:rPr>
          <w:i/>
          <w:lang w:val="ro-RO"/>
        </w:rPr>
      </w:pPr>
      <w:r>
        <w:rPr>
          <w:b/>
          <w:sz w:val="22"/>
          <w:lang w:val="ro-RO"/>
        </w:rPr>
        <w:t>strlen</w:t>
      </w:r>
      <w:r>
        <w:rPr>
          <w:sz w:val="22"/>
          <w:lang w:val="ro-RO"/>
        </w:rPr>
        <w:t xml:space="preserve"> </w:t>
      </w:r>
      <w:r>
        <w:rPr>
          <w:b/>
          <w:sz w:val="22"/>
          <w:lang w:val="ro-RO"/>
        </w:rPr>
        <w:t>(</w:t>
      </w:r>
      <w:r>
        <w:rPr>
          <w:sz w:val="22"/>
          <w:lang w:val="ro-RO"/>
        </w:rPr>
        <w:t>nume_sir</w:t>
      </w:r>
      <w:r>
        <w:rPr>
          <w:b/>
          <w:sz w:val="22"/>
          <w:lang w:val="ro-RO"/>
        </w:rPr>
        <w:t xml:space="preserve">); </w:t>
      </w:r>
      <w:r>
        <w:rPr>
          <w:sz w:val="22"/>
          <w:lang w:val="ro-RO"/>
        </w:rPr>
        <w:t xml:space="preserve">Returnează un numar intreg ce reprezinta lungimea unui şir de caractere, fara a numara terminatorul de şir. Adică, prototipul funcţiei, fiind:   </w:t>
      </w:r>
      <w:r>
        <w:rPr>
          <w:sz w:val="22"/>
          <w:lang w:val="ro-RO"/>
        </w:rPr>
        <w:t xml:space="preserve"> </w:t>
      </w:r>
      <w:r>
        <w:rPr>
          <w:b/>
          <w:sz w:val="22"/>
          <w:lang w:val="ro-RO"/>
        </w:rPr>
        <w:t>unsigned strlen(const char *s);</w:t>
      </w:r>
      <w:r>
        <w:rPr>
          <w:sz w:val="22"/>
          <w:lang w:val="ro-RO"/>
        </w:rPr>
        <w:t xml:space="preserve"> păstrează numărul de caractere inaintea lui '\0'.</w:t>
      </w:r>
    </w:p>
    <w:p w:rsidR="00000000" w:rsidRDefault="0037234F">
      <w:pPr>
        <w:ind w:left="720"/>
        <w:jc w:val="both"/>
        <w:rPr>
          <w:i/>
          <w:sz w:val="22"/>
          <w:u w:val="single"/>
          <w:lang w:val="ro-RO"/>
        </w:rPr>
      </w:pPr>
      <w:r>
        <w:rPr>
          <w:i/>
          <w:lang w:val="ro-RO"/>
        </w:rPr>
        <w:t xml:space="preserve">1.3 </w:t>
      </w:r>
      <w:r w:rsidRPr="0037234F">
        <w:rPr>
          <w:lang w:val="en-US"/>
        </w:rPr>
        <w:t>E X E M P L E  de  P R O G R A M-E  M O D E L în C</w:t>
      </w:r>
    </w:p>
    <w:p w:rsidR="00000000" w:rsidRDefault="0037234F">
      <w:pPr>
        <w:ind w:firstLine="284"/>
        <w:jc w:val="both"/>
        <w:rPr>
          <w:i/>
          <w:sz w:val="22"/>
          <w:u w:val="single"/>
          <w:lang w:val="ro-RO"/>
        </w:rPr>
      </w:pPr>
      <w:r>
        <w:rPr>
          <w:i/>
          <w:sz w:val="22"/>
          <w:u w:val="single"/>
          <w:lang w:val="ro-RO"/>
        </w:rPr>
        <w:t>1. Condiţia problemei</w:t>
      </w:r>
      <w:r>
        <w:rPr>
          <w:i/>
          <w:sz w:val="22"/>
          <w:lang w:val="ro-RO"/>
        </w:rPr>
        <w:t xml:space="preserve">: </w:t>
      </w:r>
      <w:r>
        <w:rPr>
          <w:sz w:val="22"/>
          <w:lang w:val="ro-RO"/>
        </w:rPr>
        <w:t>Din propoziţia dată să se elimene cuvintele situate pe poziţii impare şi să se inverseze cuvint</w:t>
      </w:r>
      <w:r>
        <w:rPr>
          <w:sz w:val="22"/>
          <w:lang w:val="ro-RO"/>
        </w:rPr>
        <w:t>ele de pe poziţiile pare. Să se afişeze şirurile obţinute şi numărul de operaţii efectuate.</w:t>
      </w:r>
    </w:p>
    <w:p w:rsidR="00000000" w:rsidRPr="0037234F" w:rsidRDefault="0037234F">
      <w:pPr>
        <w:jc w:val="both"/>
        <w:rPr>
          <w:lang w:val="en-US"/>
        </w:rPr>
      </w:pPr>
      <w:r>
        <w:rPr>
          <w:i/>
          <w:sz w:val="22"/>
          <w:u w:val="single"/>
          <w:lang w:val="ro-RO"/>
        </w:rPr>
        <w:t>Schema logică:</w:t>
      </w:r>
    </w:p>
    <w:p w:rsidR="00000000" w:rsidRDefault="0037234F">
      <w:pPr>
        <w:jc w:val="both"/>
        <w:rPr>
          <w:sz w:val="28"/>
          <w:lang w:val="ro-RO"/>
        </w:rPr>
      </w:pPr>
      <w:r>
        <w:rPr>
          <w:noProof/>
          <w:lang w:val="en-US" w:eastAsia="en-US" w:bidi="ar-SA"/>
        </w:rPr>
        <mc:AlternateContent>
          <mc:Choice Requires="wps">
            <w:drawing>
              <wp:anchor distT="0" distB="0" distL="114300" distR="114300" simplePos="0" relativeHeight="251610112" behindDoc="0" locked="0" layoutInCell="1" allowOverlap="1">
                <wp:simplePos x="0" y="0"/>
                <wp:positionH relativeFrom="column">
                  <wp:posOffset>2857500</wp:posOffset>
                </wp:positionH>
                <wp:positionV relativeFrom="paragraph">
                  <wp:posOffset>160020</wp:posOffset>
                </wp:positionV>
                <wp:extent cx="800100" cy="342900"/>
                <wp:effectExtent l="12065" t="6985" r="6985" b="12065"/>
                <wp:wrapNone/>
                <wp:docPr id="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Termina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 xml:space="preserve">  Start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2" o:spid="_x0000_s1026" type="#_x0000_t116" style="position:absolute;left:0;text-align:left;margin-left:225pt;margin-top:12.6pt;width:63pt;height:27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" strokeweight=".26mm">
                <v:stroke endcap="square"/>
                <v:textbox>
                  <w:txbxContent>
                    <w:p w:rsidR="00000000" w:rsidRDefault="0037234F">
                      <w:pPr>
                        <w:rPr>
                          <w:b/>
                          <w:sz w:val="28"/>
                          <w:lang w:val="en-US"/>
                        </w:rPr>
                      </w:pPr>
                      <w:r>
                        <w:rPr>
                          <w:b/>
                          <w:sz w:val="28"/>
                          <w:lang w:val="en-US"/>
                        </w:rPr>
                        <w:t xml:space="preserve">  Start</w:t>
                      </w:r>
                    </w:p>
                  </w:txbxContent>
                </v:textbox>
              </v:shape>
            </w:pict>
          </mc:Fallback>
        </mc:AlternateContent>
      </w:r>
      <w:r>
        <w:rPr>
          <w:noProof/>
          <w:lang w:val="en-US" w:eastAsia="en-US" w:bidi="ar-SA"/>
        </w:rPr>
        <mc:AlternateContent>
          <mc:Choice Requires="wps">
            <w:drawing>
              <wp:anchor distT="0" distB="0" distL="114300" distR="114300" simplePos="0" relativeHeight="251611136" behindDoc="0" locked="0" layoutInCell="1" allowOverlap="1">
                <wp:simplePos x="0" y="0"/>
                <wp:positionH relativeFrom="column">
                  <wp:posOffset>3314700</wp:posOffset>
                </wp:positionH>
                <wp:positionV relativeFrom="paragraph">
                  <wp:posOffset>78740</wp:posOffset>
                </wp:positionV>
                <wp:extent cx="0" cy="228600"/>
                <wp:effectExtent l="59690" t="11430" r="54610" b="17145"/>
                <wp:wrapNone/>
                <wp:docPr id="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04275" id="Line 3"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6.2pt" to="26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14208" behindDoc="0" locked="0" layoutInCell="1" allowOverlap="1">
                <wp:simplePos x="0" y="0"/>
                <wp:positionH relativeFrom="column">
                  <wp:posOffset>2508250</wp:posOffset>
                </wp:positionH>
                <wp:positionV relativeFrom="paragraph">
                  <wp:posOffset>96520</wp:posOffset>
                </wp:positionV>
                <wp:extent cx="1726565" cy="354965"/>
                <wp:effectExtent l="5715" t="5080" r="10795" b="11430"/>
                <wp:wrapNone/>
                <wp:docPr id="9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6565" cy="354965"/>
                        </a:xfrm>
                        <a:prstGeom prst="rect">
                          <a:avLst/>
                        </a:prstGeom>
                        <a:solidFill>
                          <a:srgbClr val="FFFFFF"/>
                        </a:solidFill>
                        <a:ln w="6350" cmpd="sng">
                          <a:solidFill>
                            <a:srgbClr val="000000"/>
                          </a:solidFill>
                          <a:miter lim="800000"/>
                          <a:headEnd/>
                          <a:tailEnd/>
                        </a:ln>
                      </wps:spPr>
                      <wps:txbx>
                        <w:txbxContent>
                          <w:p w:rsidR="00000000" w:rsidRDefault="0037234F">
                            <w:r>
                              <w:rPr>
                                <w:b/>
                                <w:lang w:val="en-US"/>
                              </w:rPr>
                              <w:t>t=1,i=0,k=0,q=0,con=0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197.5pt;margin-top:7.6pt;width:135.95pt;height:27.95pt;z-index:251614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" strokeweight=".5pt">
                <v:textbox inset="7.45pt,3.85pt,7.45pt,3.85pt">
                  <w:txbxContent>
                    <w:p w:rsidR="00000000" w:rsidRDefault="0037234F">
                      <w:r>
                        <w:rPr>
                          <w:b/>
                          <w:lang w:val="en-US"/>
                        </w:rPr>
                        <w:t>t=1,i=0,k=0,q=0,con=0</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13184" behindDoc="0" locked="0" layoutInCell="1" allowOverlap="1">
                <wp:simplePos x="0" y="0"/>
                <wp:positionH relativeFrom="column">
                  <wp:posOffset>3314700</wp:posOffset>
                </wp:positionH>
                <wp:positionV relativeFrom="paragraph">
                  <wp:posOffset>36830</wp:posOffset>
                </wp:positionV>
                <wp:extent cx="0" cy="228600"/>
                <wp:effectExtent l="59690" t="11430" r="54610" b="17145"/>
                <wp:wrapNone/>
                <wp:docPr id="9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BBC561" id="Line 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9pt" to="26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12160" behindDoc="0" locked="0" layoutInCell="1" allowOverlap="1">
                <wp:simplePos x="0" y="0"/>
                <wp:positionH relativeFrom="column">
                  <wp:posOffset>2743200</wp:posOffset>
                </wp:positionH>
                <wp:positionV relativeFrom="paragraph">
                  <wp:posOffset>60960</wp:posOffset>
                </wp:positionV>
                <wp:extent cx="1143000" cy="457200"/>
                <wp:effectExtent l="21590" t="11430" r="16510" b="7620"/>
                <wp:wrapNone/>
                <wp:docPr id="9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200"/>
                        </a:xfrm>
                        <a:prstGeom prst="parallelogram">
                          <a:avLst>
                            <a:gd name="adj" fmla="val 62500"/>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jc w:val="center"/>
                              <w:rPr>
                                <w:b/>
                                <w:sz w:val="28"/>
                                <w:lang w:val="ro-RO"/>
                              </w:rPr>
                            </w:pPr>
                            <w:r>
                              <w:rPr>
                                <w:b/>
                                <w:sz w:val="28"/>
                                <w:lang w:val="ro-RO"/>
                              </w:rPr>
                              <w:t>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 o:spid="_x0000_s1028" type="#_x0000_t7" style="position:absolute;margin-left:3in;margin-top:4.8pt;width:90pt;height:3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" strokeweight=".26mm">
                <v:stroke endcap="square"/>
                <v:textbox>
                  <w:txbxContent>
                    <w:p w:rsidR="00000000" w:rsidRDefault="0037234F">
                      <w:pPr>
                        <w:jc w:val="center"/>
                        <w:rPr>
                          <w:b/>
                          <w:sz w:val="28"/>
                          <w:lang w:val="ro-RO"/>
                        </w:rPr>
                      </w:pPr>
                      <w:r>
                        <w:rPr>
                          <w:b/>
                          <w:sz w:val="28"/>
                          <w:lang w:val="ro-RO"/>
                        </w:rPr>
                        <w:t>n</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15232" behindDoc="0" locked="0" layoutInCell="1" allowOverlap="1">
                <wp:simplePos x="0" y="0"/>
                <wp:positionH relativeFrom="column">
                  <wp:posOffset>3314700</wp:posOffset>
                </wp:positionH>
                <wp:positionV relativeFrom="paragraph">
                  <wp:posOffset>109220</wp:posOffset>
                </wp:positionV>
                <wp:extent cx="0" cy="228600"/>
                <wp:effectExtent l="59690" t="11430" r="54610" b="17145"/>
                <wp:wrapNone/>
                <wp:docPr id="8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C5CC93" id="Line 7"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6pt" to="26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16256" behindDoc="0" locked="0" layoutInCell="1" allowOverlap="1">
                <wp:simplePos x="0" y="0"/>
                <wp:positionH relativeFrom="column">
                  <wp:posOffset>2851150</wp:posOffset>
                </wp:positionH>
                <wp:positionV relativeFrom="paragraph">
                  <wp:posOffset>127000</wp:posOffset>
                </wp:positionV>
                <wp:extent cx="926465" cy="354965"/>
                <wp:effectExtent l="5715" t="5080" r="10795" b="11430"/>
                <wp:wrapNone/>
                <wp:docPr id="8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en-US"/>
                              </w:rPr>
                              <w:t>i=0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224.5pt;margin-top:10pt;width:72.95pt;height:27.95pt;z-index:2516162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" strokeweight=".5pt">
                <v:textbox inset="7.45pt,3.85pt,7.45pt,3.85pt">
                  <w:txbxContent>
                    <w:p w:rsidR="00000000" w:rsidRDefault="0037234F">
                      <w:pPr>
                        <w:jc w:val="center"/>
                      </w:pPr>
                      <w:r>
                        <w:rPr>
                          <w:b/>
                          <w:lang w:val="en-US"/>
                        </w:rPr>
                        <w:t>i=0</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17280" behindDoc="0" locked="0" layoutInCell="1" allowOverlap="1">
                <wp:simplePos x="0" y="0"/>
                <wp:positionH relativeFrom="column">
                  <wp:posOffset>3314700</wp:posOffset>
                </wp:positionH>
                <wp:positionV relativeFrom="paragraph">
                  <wp:posOffset>181610</wp:posOffset>
                </wp:positionV>
                <wp:extent cx="1143000" cy="0"/>
                <wp:effectExtent l="21590" t="59055" r="6985" b="55245"/>
                <wp:wrapNone/>
                <wp:docPr id="8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0C90F8" id="Line 9" o:spid="_x0000_s1026" style="position:absolute;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3pt" to="35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18304" behindDoc="0" locked="0" layoutInCell="1" allowOverlap="1">
                <wp:simplePos x="0" y="0"/>
                <wp:positionH relativeFrom="column">
                  <wp:posOffset>3314700</wp:posOffset>
                </wp:positionH>
                <wp:positionV relativeFrom="paragraph">
                  <wp:posOffset>67310</wp:posOffset>
                </wp:positionV>
                <wp:extent cx="0" cy="228600"/>
                <wp:effectExtent l="59690" t="11430" r="54610" b="17145"/>
                <wp:wrapNone/>
                <wp:docPr id="8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879C89" id="Line 10"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5.3pt" to="26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26496" behindDoc="0" locked="0" layoutInCell="1" allowOverlap="1">
                <wp:simplePos x="0" y="0"/>
                <wp:positionH relativeFrom="column">
                  <wp:posOffset>4457700</wp:posOffset>
                </wp:positionH>
                <wp:positionV relativeFrom="paragraph">
                  <wp:posOffset>181610</wp:posOffset>
                </wp:positionV>
                <wp:extent cx="0" cy="2171700"/>
                <wp:effectExtent l="12065" t="11430" r="6985" b="7620"/>
                <wp:wrapNone/>
                <wp:docPr id="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7ECEE" id="Line 1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4.3pt" to="351pt,1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" strokeweight=".26mm">
                <v:stroke joinstyle="miter" endcap="square"/>
              </v:line>
            </w:pict>
          </mc:Fallback>
        </mc:AlternateConten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19328" behindDoc="0" locked="0" layoutInCell="1" allowOverlap="1">
                <wp:simplePos x="0" y="0"/>
                <wp:positionH relativeFrom="column">
                  <wp:posOffset>2743200</wp:posOffset>
                </wp:positionH>
                <wp:positionV relativeFrom="paragraph">
                  <wp:posOffset>91440</wp:posOffset>
                </wp:positionV>
                <wp:extent cx="1257300" cy="457835"/>
                <wp:effectExtent l="21590" t="11430" r="26035" b="16510"/>
                <wp:wrapNone/>
                <wp:docPr id="8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lang w:val="en-US"/>
                              </w:rPr>
                            </w:pPr>
                            <w:r>
                              <w:rPr>
                                <w:b/>
                                <w:lang w:val="en-US"/>
                              </w:rPr>
                              <w:t>s[j]=='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1" o:spid="_x0000_s1030" type="#_x0000_t4" style="position:absolute;margin-left:3in;margin-top:7.2pt;width:99pt;height:36.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" strokeweight=".26mm">
                <v:stroke endcap="square"/>
                <v:textbox>
                  <w:txbxContent>
                    <w:p w:rsidR="00000000" w:rsidRDefault="0037234F">
                      <w:pPr>
                        <w:rPr>
                          <w:b/>
                          <w:lang w:val="en-US"/>
                        </w:rPr>
                      </w:pPr>
                      <w:r>
                        <w:rPr>
                          <w:b/>
                          <w:lang w:val="en-US"/>
                        </w:rPr>
                        <w:t>s[j]==' '</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nu</w: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28544" behindDoc="0" locked="0" layoutInCell="1" allowOverlap="1">
                <wp:simplePos x="0" y="0"/>
                <wp:positionH relativeFrom="column">
                  <wp:posOffset>2400300</wp:posOffset>
                </wp:positionH>
                <wp:positionV relativeFrom="paragraph">
                  <wp:posOffset>116205</wp:posOffset>
                </wp:positionV>
                <wp:extent cx="0" cy="914400"/>
                <wp:effectExtent l="12065" t="11430" r="6985" b="7620"/>
                <wp:wrapNone/>
                <wp:docPr id="8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D2E689" id="Line 2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15pt" to="189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29568" behindDoc="0" locked="0" layoutInCell="1" allowOverlap="1">
                <wp:simplePos x="0" y="0"/>
                <wp:positionH relativeFrom="column">
                  <wp:posOffset>2400300</wp:posOffset>
                </wp:positionH>
                <wp:positionV relativeFrom="paragraph">
                  <wp:posOffset>116205</wp:posOffset>
                </wp:positionV>
                <wp:extent cx="342900" cy="0"/>
                <wp:effectExtent l="12065" t="11430" r="6985" b="7620"/>
                <wp:wrapNone/>
                <wp:docPr id="8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B7F9DB" id="Line 2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9.15pt" to="3in,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" strokeweight=".26mm">
                <v:stroke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20352" behindDoc="0" locked="0" layoutInCell="1" allowOverlap="1">
                <wp:simplePos x="0" y="0"/>
                <wp:positionH relativeFrom="column">
                  <wp:posOffset>3314700</wp:posOffset>
                </wp:positionH>
                <wp:positionV relativeFrom="paragraph">
                  <wp:posOffset>140335</wp:posOffset>
                </wp:positionV>
                <wp:extent cx="0" cy="228600"/>
                <wp:effectExtent l="59690" t="10160" r="54610" b="18415"/>
                <wp:wrapNone/>
                <wp:docPr id="8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BEB89E" id="Line 1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1.05pt" to="261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21376" behindDoc="0" locked="0" layoutInCell="1" allowOverlap="1">
                <wp:simplePos x="0" y="0"/>
                <wp:positionH relativeFrom="column">
                  <wp:posOffset>2851150</wp:posOffset>
                </wp:positionH>
                <wp:positionV relativeFrom="paragraph">
                  <wp:posOffset>158115</wp:posOffset>
                </wp:positionV>
                <wp:extent cx="926465" cy="354965"/>
                <wp:effectExtent l="5715" t="13335" r="10795" b="12700"/>
                <wp:wrapNone/>
                <wp:docPr id="8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ro-RO"/>
                              </w:rPr>
                              <w:t>con++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224.5pt;margin-top:12.45pt;width:72.95pt;height:27.95pt;z-index:2516213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" strokeweight=".5pt">
                <v:textbox inset="7.45pt,3.85pt,7.45pt,3.85pt">
                  <w:txbxContent>
                    <w:p w:rsidR="00000000" w:rsidRDefault="0037234F">
                      <w:pPr>
                        <w:jc w:val="center"/>
                      </w:pPr>
                      <w:r>
                        <w:rPr>
                          <w:b/>
                          <w:lang w:val="ro-RO"/>
                        </w:rPr>
                        <w:t>con++</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22400" behindDoc="0" locked="0" layoutInCell="1" allowOverlap="1">
                <wp:simplePos x="0" y="0"/>
                <wp:positionH relativeFrom="column">
                  <wp:posOffset>3314700</wp:posOffset>
                </wp:positionH>
                <wp:positionV relativeFrom="paragraph">
                  <wp:posOffset>98425</wp:posOffset>
                </wp:positionV>
                <wp:extent cx="0" cy="228600"/>
                <wp:effectExtent l="59690" t="10160" r="54610" b="18415"/>
                <wp:wrapNone/>
                <wp:docPr id="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933B5D" id="Line 1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75pt" to="261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23424" behindDoc="0" locked="0" layoutInCell="1" allowOverlap="1">
                <wp:simplePos x="0" y="0"/>
                <wp:positionH relativeFrom="column">
                  <wp:posOffset>2851150</wp:posOffset>
                </wp:positionH>
                <wp:positionV relativeFrom="paragraph">
                  <wp:posOffset>116205</wp:posOffset>
                </wp:positionV>
                <wp:extent cx="926465" cy="354965"/>
                <wp:effectExtent l="5715" t="13335" r="10795" b="12700"/>
                <wp:wrapNone/>
                <wp:docPr id="7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en-US"/>
                              </w:rPr>
                              <w:t>j</w:t>
                            </w:r>
                            <w:r>
                              <w:rPr>
                                <w:b/>
                                <w:lang w:val="ro-RO"/>
                              </w:rP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margin-left:224.5pt;margin-top:9.15pt;width:72.95pt;height:27.95pt;z-index:2516234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" strokeweight=".5pt">
                <v:textbox inset="7.45pt,3.85pt,7.45pt,3.85pt">
                  <w:txbxContent>
                    <w:p w:rsidR="00000000" w:rsidRDefault="0037234F">
                      <w:pPr>
                        <w:jc w:val="center"/>
                      </w:pPr>
                      <w:r>
                        <w:rPr>
                          <w:b/>
                          <w:lang w:val="en-US"/>
                        </w:rPr>
                        <w:t>j</w:t>
                      </w:r>
                      <w:r>
                        <w:rPr>
                          <w:b/>
                          <w:lang w:val="ro-RO"/>
                        </w:rPr>
                        <w:t>++</w:t>
                      </w:r>
                    </w:p>
                  </w:txbxContent>
                </v:textbox>
              </v:shape>
            </w:pict>
          </mc:Fallback>
        </mc:AlternateContent>
      </w:r>
      <w:r>
        <w:rPr>
          <w:noProof/>
          <w:lang w:val="en-US" w:eastAsia="en-US" w:bidi="ar-SA"/>
        </w:rPr>
        <mc:AlternateContent>
          <mc:Choice Requires="wps">
            <w:drawing>
              <wp:anchor distT="0" distB="0" distL="114300" distR="114300" simplePos="0" relativeHeight="251630592" behindDoc="0" locked="0" layoutInCell="1" allowOverlap="1">
                <wp:simplePos x="0" y="0"/>
                <wp:positionH relativeFrom="column">
                  <wp:posOffset>2400300</wp:posOffset>
                </wp:positionH>
                <wp:positionV relativeFrom="paragraph">
                  <wp:posOffset>8255</wp:posOffset>
                </wp:positionV>
                <wp:extent cx="952500" cy="0"/>
                <wp:effectExtent l="12065" t="57785" r="16510" b="56515"/>
                <wp:wrapNone/>
                <wp:docPr id="7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3366ED" id="Line 2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5pt" to="26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" strokeweight=".26mm">
                <v:stroke endarrow="block" joinstyle="miter" endcap="square"/>
              </v:lin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24448" behindDoc="0" locked="0" layoutInCell="1" allowOverlap="1">
                <wp:simplePos x="0" y="0"/>
                <wp:positionH relativeFrom="column">
                  <wp:posOffset>3314700</wp:posOffset>
                </wp:positionH>
                <wp:positionV relativeFrom="paragraph">
                  <wp:posOffset>56515</wp:posOffset>
                </wp:positionV>
                <wp:extent cx="0" cy="228600"/>
                <wp:effectExtent l="59690" t="10160" r="54610" b="18415"/>
                <wp:wrapNone/>
                <wp:docPr id="7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BC2AF3" id="Line 1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45pt" to="26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" strokeweight=".26mm">
                <v:stroke endarrow="block" joinstyle="miter" endcap="square"/>
              </v:line>
            </w:pict>
          </mc:Fallback>
        </mc:AlternateConten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27520" behindDoc="0" locked="0" layoutInCell="1" allowOverlap="1">
                <wp:simplePos x="0" y="0"/>
                <wp:positionH relativeFrom="column">
                  <wp:posOffset>2514600</wp:posOffset>
                </wp:positionH>
                <wp:positionV relativeFrom="paragraph">
                  <wp:posOffset>80645</wp:posOffset>
                </wp:positionV>
                <wp:extent cx="1600200" cy="457835"/>
                <wp:effectExtent l="31115" t="10160" r="26035" b="17780"/>
                <wp:wrapNone/>
                <wp:docPr id="7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lang w:val="en-US"/>
                              </w:rPr>
                            </w:pPr>
                            <w:r>
                              <w:rPr>
                                <w:b/>
                                <w:lang w:val="en-US"/>
                              </w:rPr>
                              <w:t>j&lt;strlen(s)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19" o:spid="_x0000_s1033" type="#_x0000_t4" style="position:absolute;margin-left:198pt;margin-top:6.35pt;width:126pt;height:36.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" strokeweight=".26mm">
                <v:stroke endcap="square"/>
                <v:textbox>
                  <w:txbxContent>
                    <w:p w:rsidR="00000000" w:rsidRDefault="0037234F">
                      <w:pPr>
                        <w:rPr>
                          <w:b/>
                          <w:lang w:val="en-US"/>
                        </w:rPr>
                      </w:pPr>
                      <w:r>
                        <w:rPr>
                          <w:b/>
                          <w:lang w:val="en-US"/>
                        </w:rPr>
                        <w:t>j&lt;strlen(s)</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25472" behindDoc="0" locked="0" layoutInCell="1" allowOverlap="1">
                <wp:simplePos x="0" y="0"/>
                <wp:positionH relativeFrom="column">
                  <wp:posOffset>4114800</wp:posOffset>
                </wp:positionH>
                <wp:positionV relativeFrom="paragraph">
                  <wp:posOffset>104775</wp:posOffset>
                </wp:positionV>
                <wp:extent cx="342900" cy="0"/>
                <wp:effectExtent l="12065" t="10160" r="6985" b="8890"/>
                <wp:wrapNone/>
                <wp:docPr id="7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073605" id="Line 1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" strokeweight=".26mm">
                <v:stroke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31616" behindDoc="0" locked="0" layoutInCell="1" allowOverlap="1">
                <wp:simplePos x="0" y="0"/>
                <wp:positionH relativeFrom="column">
                  <wp:posOffset>3314700</wp:posOffset>
                </wp:positionH>
                <wp:positionV relativeFrom="paragraph">
                  <wp:posOffset>128905</wp:posOffset>
                </wp:positionV>
                <wp:extent cx="0" cy="228600"/>
                <wp:effectExtent l="59690" t="10160" r="54610" b="18415"/>
                <wp:wrapNone/>
                <wp:docPr id="7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419646" id="Line 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0.15pt" to="261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" strokeweight=".26mm">
                <v:stroke endarrow="block" joinstyle="miter" endcap="square"/>
              </v:line>
            </w:pict>
          </mc:Fallback>
        </mc:AlternateConten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32640" behindDoc="0" locked="0" layoutInCell="1" allowOverlap="1">
                <wp:simplePos x="0" y="0"/>
                <wp:positionH relativeFrom="column">
                  <wp:posOffset>2057400</wp:posOffset>
                </wp:positionH>
                <wp:positionV relativeFrom="paragraph">
                  <wp:posOffset>153035</wp:posOffset>
                </wp:positionV>
                <wp:extent cx="2628900" cy="457835"/>
                <wp:effectExtent l="40640" t="10160" r="35560" b="17780"/>
                <wp:wrapNone/>
                <wp:docPr id="7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lang w:val="en-US"/>
                              </w:rPr>
                            </w:pPr>
                            <w:r>
                              <w:rPr>
                                <w:b/>
                                <w:lang w:val="en-US"/>
                              </w:rPr>
                              <w:t>s[i]!='\0'&amp;&amp;c!='\0'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4" o:spid="_x0000_s1034" type="#_x0000_t4" style="position:absolute;margin-left:162pt;margin-top:12.05pt;width:207pt;height:36.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" strokeweight=".26mm">
                <v:stroke endcap="square"/>
                <v:textbox>
                  <w:txbxContent>
                    <w:p w:rsidR="00000000" w:rsidRDefault="0037234F">
                      <w:pPr>
                        <w:rPr>
                          <w:b/>
                          <w:lang w:val="en-US"/>
                        </w:rPr>
                      </w:pPr>
                      <w:r>
                        <w:rPr>
                          <w:b/>
                          <w:lang w:val="en-US"/>
                        </w:rPr>
                        <w:t>s[i]!='\0'&amp;&amp;c!='\0'</w:t>
                      </w:r>
                    </w:p>
                  </w:txbxContent>
                </v:textbox>
              </v:shape>
            </w:pict>
          </mc:Fallback>
        </mc:AlternateContent>
      </w:r>
      <w:r>
        <w:rPr>
          <w:noProof/>
          <w:lang w:val="en-US" w:eastAsia="en-US" w:bidi="ar-SA"/>
        </w:rPr>
        <mc:AlternateContent>
          <mc:Choice Requires="wps">
            <w:drawing>
              <wp:anchor distT="0" distB="0" distL="114300" distR="114300" simplePos="0" relativeHeight="251650048" behindDoc="0" locked="0" layoutInCell="1" allowOverlap="1">
                <wp:simplePos x="0" y="0"/>
                <wp:positionH relativeFrom="column">
                  <wp:posOffset>5943600</wp:posOffset>
                </wp:positionH>
                <wp:positionV relativeFrom="paragraph">
                  <wp:posOffset>38735</wp:posOffset>
                </wp:positionV>
                <wp:extent cx="0" cy="3200400"/>
                <wp:effectExtent l="12065" t="10160" r="6985" b="8890"/>
                <wp:wrapNone/>
                <wp:docPr id="7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4B3E5F" id="Line 4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05pt" to="468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1072" behindDoc="0" locked="0" layoutInCell="1" allowOverlap="1">
                <wp:simplePos x="0" y="0"/>
                <wp:positionH relativeFrom="column">
                  <wp:posOffset>3314700</wp:posOffset>
                </wp:positionH>
                <wp:positionV relativeFrom="paragraph">
                  <wp:posOffset>38735</wp:posOffset>
                </wp:positionV>
                <wp:extent cx="2628900" cy="0"/>
                <wp:effectExtent l="21590" t="57785" r="6985" b="56515"/>
                <wp:wrapNone/>
                <wp:docPr id="7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7699A" id="Line 42"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05pt" to="46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nu</w: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177165</wp:posOffset>
                </wp:positionV>
                <wp:extent cx="1714500" cy="0"/>
                <wp:effectExtent l="12065" t="10160" r="6985" b="8890"/>
                <wp:wrapNone/>
                <wp:docPr id="6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D67F7"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95pt" to="16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6192" behindDoc="0" locked="0" layoutInCell="1" allowOverlap="1">
                <wp:simplePos x="0" y="0"/>
                <wp:positionH relativeFrom="column">
                  <wp:posOffset>342900</wp:posOffset>
                </wp:positionH>
                <wp:positionV relativeFrom="paragraph">
                  <wp:posOffset>177165</wp:posOffset>
                </wp:positionV>
                <wp:extent cx="0" cy="2857500"/>
                <wp:effectExtent l="59690" t="10160" r="54610" b="18415"/>
                <wp:wrapNone/>
                <wp:docPr id="6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29C1B5" id="Line 4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95pt" to="27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t xml:space="preserve">  nu</w:t>
      </w:r>
    </w:p>
    <w:p w:rsidR="00000000" w:rsidRDefault="0037234F">
      <w:pPr>
        <w:rPr>
          <w:sz w:val="28"/>
          <w:lang w:val="ro-RO"/>
        </w:rPr>
      </w:pP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33664" behindDoc="0" locked="0" layoutInCell="1" allowOverlap="1">
                <wp:simplePos x="0" y="0"/>
                <wp:positionH relativeFrom="column">
                  <wp:posOffset>3314700</wp:posOffset>
                </wp:positionH>
                <wp:positionV relativeFrom="paragraph">
                  <wp:posOffset>-3175</wp:posOffset>
                </wp:positionV>
                <wp:extent cx="0" cy="228600"/>
                <wp:effectExtent l="59690" t="10160" r="54610" b="18415"/>
                <wp:wrapNone/>
                <wp:docPr id="6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904C9B" id="Line 25"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5pt" to="26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EG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hZYCRIBz26Z4KiaG6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34688" behindDoc="0" locked="0" layoutInCell="1" allowOverlap="1">
                <wp:simplePos x="0" y="0"/>
                <wp:positionH relativeFrom="column">
                  <wp:posOffset>2743200</wp:posOffset>
                </wp:positionH>
                <wp:positionV relativeFrom="paragraph">
                  <wp:posOffset>20955</wp:posOffset>
                </wp:positionV>
                <wp:extent cx="1143000" cy="457835"/>
                <wp:effectExtent l="21590" t="10160" r="26035" b="17780"/>
                <wp:wrapNone/>
                <wp:docPr id="6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lang w:val="en-US"/>
                              </w:rPr>
                            </w:pPr>
                            <w:r>
                              <w:rPr>
                                <w:b/>
                                <w:lang w:val="en-US"/>
                              </w:rPr>
                              <w:t>t%2=0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6" o:spid="_x0000_s1035" type="#_x0000_t4" style="position:absolute;margin-left:3in;margin-top:1.65pt;width:90pt;height:36.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" strokeweight=".26mm">
                <v:stroke endcap="square"/>
                <v:textbox>
                  <w:txbxContent>
                    <w:p w:rsidR="00000000" w:rsidRDefault="0037234F">
                      <w:pPr>
                        <w:rPr>
                          <w:b/>
                          <w:lang w:val="en-US"/>
                        </w:rPr>
                      </w:pPr>
                      <w:r>
                        <w:rPr>
                          <w:b/>
                          <w:lang w:val="en-US"/>
                        </w:rPr>
                        <w:t>t%2=0</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nu</w: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52096" behindDoc="0" locked="0" layoutInCell="1" allowOverlap="1">
                <wp:simplePos x="0" y="0"/>
                <wp:positionH relativeFrom="column">
                  <wp:posOffset>1028700</wp:posOffset>
                </wp:positionH>
                <wp:positionV relativeFrom="paragraph">
                  <wp:posOffset>45085</wp:posOffset>
                </wp:positionV>
                <wp:extent cx="1714500" cy="0"/>
                <wp:effectExtent l="12065" t="10160" r="6985" b="8890"/>
                <wp:wrapNone/>
                <wp:docPr id="6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3064A2" id="Line 4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55pt" to="3in,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53120" behindDoc="0" locked="0" layoutInCell="1" allowOverlap="1">
                <wp:simplePos x="0" y="0"/>
                <wp:positionH relativeFrom="column">
                  <wp:posOffset>1028700</wp:posOffset>
                </wp:positionH>
                <wp:positionV relativeFrom="paragraph">
                  <wp:posOffset>45085</wp:posOffset>
                </wp:positionV>
                <wp:extent cx="0" cy="2171700"/>
                <wp:effectExtent l="59690" t="10160" r="54610" b="18415"/>
                <wp:wrapNone/>
                <wp:docPr id="6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16693B" id="Line 4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55pt" to="81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" strokeweight=".26mm">
                <v:stroke endarrow="block" joinstyle="miter" endcap="square"/>
              </v:line>
            </w:pict>
          </mc:Fallback>
        </mc:AlternateConten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35712" behindDoc="0" locked="0" layoutInCell="1" allowOverlap="1">
                <wp:simplePos x="0" y="0"/>
                <wp:positionH relativeFrom="column">
                  <wp:posOffset>3314700</wp:posOffset>
                </wp:positionH>
                <wp:positionV relativeFrom="paragraph">
                  <wp:posOffset>69215</wp:posOffset>
                </wp:positionV>
                <wp:extent cx="0" cy="228600"/>
                <wp:effectExtent l="59690" t="10160" r="54610" b="18415"/>
                <wp:wrapNone/>
                <wp:docPr id="6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11C745" id="Line 27"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5.45pt" to="26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Eo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iZYSRIBz26Z4KiaGG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41856" behindDoc="0" locked="0" layoutInCell="1" allowOverlap="1">
                <wp:simplePos x="0" y="0"/>
                <wp:positionH relativeFrom="column">
                  <wp:posOffset>5029200</wp:posOffset>
                </wp:positionH>
                <wp:positionV relativeFrom="paragraph">
                  <wp:posOffset>183515</wp:posOffset>
                </wp:positionV>
                <wp:extent cx="0" cy="1371600"/>
                <wp:effectExtent l="12065" t="10160" r="6985" b="8890"/>
                <wp:wrapNone/>
                <wp:docPr id="6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E46C03" id="Line 3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396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2880" behindDoc="0" locked="0" layoutInCell="1" allowOverlap="1">
                <wp:simplePos x="0" y="0"/>
                <wp:positionH relativeFrom="column">
                  <wp:posOffset>3314700</wp:posOffset>
                </wp:positionH>
                <wp:positionV relativeFrom="paragraph">
                  <wp:posOffset>183515</wp:posOffset>
                </wp:positionV>
                <wp:extent cx="1714500" cy="0"/>
                <wp:effectExtent l="21590" t="57785" r="6985" b="56515"/>
                <wp:wrapNone/>
                <wp:docPr id="6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9D2BBA" id="Line 34"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45pt" to="39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da</w: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36736" behindDoc="0" locked="0" layoutInCell="1" allowOverlap="1">
                <wp:simplePos x="0" y="0"/>
                <wp:positionH relativeFrom="column">
                  <wp:posOffset>1943100</wp:posOffset>
                </wp:positionH>
                <wp:positionV relativeFrom="paragraph">
                  <wp:posOffset>93345</wp:posOffset>
                </wp:positionV>
                <wp:extent cx="2743200" cy="571500"/>
                <wp:effectExtent l="31115" t="10160" r="35560" b="18415"/>
                <wp:wrapNone/>
                <wp:docPr id="6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71500"/>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lang w:val="en-US"/>
                              </w:rPr>
                            </w:pPr>
                            <w:r>
                              <w:rPr>
                                <w:b/>
                                <w:lang w:val="en-US"/>
                              </w:rPr>
                              <w:t>s[i]!=' '&amp;&amp;s[i]!='</w:t>
                            </w:r>
                            <w:r>
                              <w:rPr>
                                <w:b/>
                                <w:lang w:val="en-US"/>
                              </w:rPr>
                              <w:t>\0'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28" o:spid="_x0000_s1036" type="#_x0000_t4" style="position:absolute;margin-left:153pt;margin-top:7.35pt;width:3in;height: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" strokeweight=".26mm">
                <v:stroke endcap="square"/>
                <v:textbox>
                  <w:txbxContent>
                    <w:p w:rsidR="00000000" w:rsidRDefault="0037234F">
                      <w:pPr>
                        <w:rPr>
                          <w:b/>
                          <w:lang w:val="en-US"/>
                        </w:rPr>
                      </w:pPr>
                      <w:r>
                        <w:rPr>
                          <w:b/>
                          <w:lang w:val="en-US"/>
                        </w:rPr>
                        <w:t>s[i]!=' '&amp;&amp;s[i]!='</w:t>
                      </w:r>
                      <w:r>
                        <w:rPr>
                          <w:b/>
                          <w:lang w:val="en-US"/>
                        </w:rPr>
                        <w:t>\0'</w:t>
                      </w:r>
                    </w:p>
                  </w:txbxContent>
                </v:textbox>
              </v:shap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43904" behindDoc="0" locked="0" layoutInCell="1" allowOverlap="1">
                <wp:simplePos x="0" y="0"/>
                <wp:positionH relativeFrom="column">
                  <wp:posOffset>1485900</wp:posOffset>
                </wp:positionH>
                <wp:positionV relativeFrom="paragraph">
                  <wp:posOffset>117475</wp:posOffset>
                </wp:positionV>
                <wp:extent cx="685800" cy="0"/>
                <wp:effectExtent l="12065" t="10160" r="6985" b="8890"/>
                <wp:wrapNone/>
                <wp:docPr id="5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C4BABD" id="Line 3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25pt" to="1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4928" behindDoc="0" locked="0" layoutInCell="1" allowOverlap="1">
                <wp:simplePos x="0" y="0"/>
                <wp:positionH relativeFrom="column">
                  <wp:posOffset>1485900</wp:posOffset>
                </wp:positionH>
                <wp:positionV relativeFrom="paragraph">
                  <wp:posOffset>117475</wp:posOffset>
                </wp:positionV>
                <wp:extent cx="0" cy="1257300"/>
                <wp:effectExtent l="12065" t="10160" r="6985" b="8890"/>
                <wp:wrapNone/>
                <wp:docPr id="5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837215" id="Line 3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9.25pt" to="117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" strokeweight=".26mm">
                <v:stroke joinstyle="miter" endcap="square"/>
              </v:line>
            </w:pict>
          </mc:Fallback>
        </mc:AlternateContent>
      </w:r>
      <w:r>
        <w:rPr>
          <w:sz w:val="28"/>
          <w:lang w:val="ro-RO"/>
        </w:rPr>
        <w:tab/>
      </w:r>
      <w:r>
        <w:rPr>
          <w:sz w:val="28"/>
          <w:lang w:val="ro-RO"/>
        </w:rPr>
        <w:tab/>
      </w:r>
      <w:r>
        <w:rPr>
          <w:sz w:val="28"/>
          <w:lang w:val="ro-RO"/>
        </w:rPr>
        <w:tab/>
      </w:r>
      <w:r>
        <w:rPr>
          <w:sz w:val="28"/>
          <w:lang w:val="ro-RO"/>
        </w:rPr>
        <w:tab/>
      </w:r>
    </w:p>
    <w:p w:rsidR="00000000" w:rsidRPr="0037234F" w:rsidRDefault="0037234F">
      <w:pPr>
        <w:rPr>
          <w:lang w:val="en-US"/>
        </w:rPr>
      </w:pPr>
      <w:r>
        <w:rPr>
          <w:sz w:val="28"/>
          <w:lang w:val="ro-RO"/>
        </w:rPr>
        <w:tab/>
      </w:r>
      <w:r>
        <w:rPr>
          <w:sz w:val="28"/>
          <w:lang w:val="ro-RO"/>
        </w:rPr>
        <w:tab/>
      </w:r>
      <w:r>
        <w:rPr>
          <w:sz w:val="28"/>
          <w:lang w:val="ro-RO"/>
        </w:rPr>
        <w:tab/>
      </w:r>
      <w:r>
        <w:rPr>
          <w:sz w:val="28"/>
          <w:lang w:val="ro-RO"/>
        </w:rPr>
        <w:tab/>
        <w:t xml:space="preserve">  nu</w: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37760" behindDoc="0" locked="0" layoutInCell="1" allowOverlap="1">
                <wp:simplePos x="0" y="0"/>
                <wp:positionH relativeFrom="column">
                  <wp:posOffset>3314700</wp:posOffset>
                </wp:positionH>
                <wp:positionV relativeFrom="paragraph">
                  <wp:posOffset>51435</wp:posOffset>
                </wp:positionV>
                <wp:extent cx="0" cy="228600"/>
                <wp:effectExtent l="59690" t="10160" r="54610" b="18415"/>
                <wp:wrapNone/>
                <wp:docPr id="5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F99E54" id="Line 2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4.05pt" to="26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HrrwIAAJo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38784" behindDoc="0" locked="0" layoutInCell="1" allowOverlap="1">
                <wp:simplePos x="0" y="0"/>
                <wp:positionH relativeFrom="column">
                  <wp:posOffset>2622550</wp:posOffset>
                </wp:positionH>
                <wp:positionV relativeFrom="paragraph">
                  <wp:posOffset>69215</wp:posOffset>
                </wp:positionV>
                <wp:extent cx="1497965" cy="354965"/>
                <wp:effectExtent l="5715" t="13335" r="10795" b="12700"/>
                <wp:wrapNone/>
                <wp:docPr id="5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54965"/>
                        </a:xfrm>
                        <a:prstGeom prst="rect">
                          <a:avLst/>
                        </a:prstGeom>
                        <a:solidFill>
                          <a:srgbClr val="FFFFFF"/>
                        </a:solidFill>
                        <a:ln w="6350" cmpd="sng">
                          <a:solidFill>
                            <a:srgbClr val="000000"/>
                          </a:solidFill>
                          <a:miter lim="800000"/>
                          <a:headEnd/>
                          <a:tailEnd/>
                        </a:ln>
                      </wps:spPr>
                      <wps:txbx>
                        <w:txbxContent>
                          <w:p w:rsidR="00000000" w:rsidRDefault="0037234F">
                            <w:r>
                              <w:rPr>
                                <w:b/>
                                <w:lang w:val="en-US"/>
                              </w:rPr>
                              <w:t>s1[k]=s[i];k++;i++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7" type="#_x0000_t202" style="position:absolute;margin-left:206.5pt;margin-top:5.45pt;width:117.95pt;height:27.95pt;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" strokeweight=".5pt">
                <v:textbox inset="7.45pt,3.85pt,7.45pt,3.85pt">
                  <w:txbxContent>
                    <w:p w:rsidR="00000000" w:rsidRDefault="0037234F">
                      <w:r>
                        <w:rPr>
                          <w:b/>
                          <w:lang w:val="en-US"/>
                        </w:rPr>
                        <w:t>s1[k]=s[i];k++;i++</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39808" behindDoc="0" locked="0" layoutInCell="1" allowOverlap="1">
                <wp:simplePos x="0" y="0"/>
                <wp:positionH relativeFrom="column">
                  <wp:posOffset>3314700</wp:posOffset>
                </wp:positionH>
                <wp:positionV relativeFrom="paragraph">
                  <wp:posOffset>9525</wp:posOffset>
                </wp:positionV>
                <wp:extent cx="0" cy="114300"/>
                <wp:effectExtent l="12065" t="10160" r="6985" b="8890"/>
                <wp:wrapNone/>
                <wp:docPr id="5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61D889" id="Line 31"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5pt" to="26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0832" behindDoc="0" locked="0" layoutInCell="1" allowOverlap="1">
                <wp:simplePos x="0" y="0"/>
                <wp:positionH relativeFrom="column">
                  <wp:posOffset>3314700</wp:posOffset>
                </wp:positionH>
                <wp:positionV relativeFrom="paragraph">
                  <wp:posOffset>123825</wp:posOffset>
                </wp:positionV>
                <wp:extent cx="1714500" cy="0"/>
                <wp:effectExtent l="12065" t="10160" r="6985" b="8890"/>
                <wp:wrapNone/>
                <wp:docPr id="5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A129A0" id="Line 3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9.75pt" to="39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" strokeweight=".26mm">
                <v:stroke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45952" behindDoc="0" locked="0" layoutInCell="1" allowOverlap="1">
                <wp:simplePos x="0" y="0"/>
                <wp:positionH relativeFrom="column">
                  <wp:posOffset>1485900</wp:posOffset>
                </wp:positionH>
                <wp:positionV relativeFrom="paragraph">
                  <wp:posOffset>147955</wp:posOffset>
                </wp:positionV>
                <wp:extent cx="1714500" cy="0"/>
                <wp:effectExtent l="12065" t="10160" r="6985" b="8890"/>
                <wp:wrapNone/>
                <wp:docPr id="5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15E152" id="Line 3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1.65pt" to="25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46976" behindDoc="0" locked="0" layoutInCell="1" allowOverlap="1">
                <wp:simplePos x="0" y="0"/>
                <wp:positionH relativeFrom="column">
                  <wp:posOffset>3200400</wp:posOffset>
                </wp:positionH>
                <wp:positionV relativeFrom="paragraph">
                  <wp:posOffset>147955</wp:posOffset>
                </wp:positionV>
                <wp:extent cx="0" cy="228600"/>
                <wp:effectExtent l="59690" t="10160" r="54610" b="18415"/>
                <wp:wrapNone/>
                <wp:docPr id="5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3197C3" id="Line 3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65pt" to="25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1UNrwIAAJo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48000" behindDoc="0" locked="0" layoutInCell="1" allowOverlap="1">
                <wp:simplePos x="0" y="0"/>
                <wp:positionH relativeFrom="column">
                  <wp:posOffset>3086100</wp:posOffset>
                </wp:positionH>
                <wp:positionV relativeFrom="paragraph">
                  <wp:posOffset>172085</wp:posOffset>
                </wp:positionV>
                <wp:extent cx="342900" cy="342900"/>
                <wp:effectExtent l="12065" t="10160" r="6985" b="8890"/>
                <wp:wrapNone/>
                <wp:docPr id="5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9" o:spid="_x0000_s1038" type="#_x0000_t120" style="position:absolute;margin-left:243pt;margin-top:13.55pt;width:27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Xyxw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" strokeweight=".26mm">
                <v:stroke joinstyle="miter" endcap="square"/>
                <v:textbox>
                  <w:txbxContent>
                    <w:p w:rsidR="00000000" w:rsidRDefault="0037234F">
                      <w:pPr>
                        <w:rPr>
                          <w:b/>
                          <w:sz w:val="28"/>
                          <w:lang w:val="en-US"/>
                        </w:rPr>
                      </w:pPr>
                      <w:r>
                        <w:rPr>
                          <w:b/>
                          <w:sz w:val="28"/>
                          <w:lang w:val="en-US"/>
                        </w:rPr>
                        <w:t>A</w:t>
                      </w:r>
                    </w:p>
                  </w:txbxContent>
                </v:textbox>
              </v:shape>
            </w:pict>
          </mc:Fallback>
        </mc:AlternateContent>
      </w:r>
      <w:r>
        <w:rPr>
          <w:noProof/>
          <w:lang w:val="en-US" w:eastAsia="en-US" w:bidi="ar-SA"/>
        </w:rPr>
        <mc:AlternateContent>
          <mc:Choice Requires="wps">
            <w:drawing>
              <wp:anchor distT="0" distB="0" distL="114300" distR="114300" simplePos="0" relativeHeight="251649024" behindDoc="0" locked="0" layoutInCell="1" allowOverlap="1">
                <wp:simplePos x="0" y="0"/>
                <wp:positionH relativeFrom="column">
                  <wp:posOffset>5715000</wp:posOffset>
                </wp:positionH>
                <wp:positionV relativeFrom="paragraph">
                  <wp:posOffset>172085</wp:posOffset>
                </wp:positionV>
                <wp:extent cx="342900" cy="342900"/>
                <wp:effectExtent l="12065" t="10160" r="6985" b="8890"/>
                <wp:wrapNone/>
                <wp:docPr id="5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B</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0" o:spid="_x0000_s1039" type="#_x0000_t120" style="position:absolute;margin-left:450pt;margin-top:13.55pt;width:27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" strokeweight=".26mm">
                <v:stroke joinstyle="miter" endcap="square"/>
                <v:textbox>
                  <w:txbxContent>
                    <w:p w:rsidR="00000000" w:rsidRDefault="0037234F">
                      <w:pPr>
                        <w:rPr>
                          <w:b/>
                          <w:sz w:val="28"/>
                          <w:lang w:val="en-US"/>
                        </w:rPr>
                      </w:pPr>
                      <w:r>
                        <w:rPr>
                          <w:b/>
                          <w:sz w:val="28"/>
                          <w:lang w:val="en-US"/>
                        </w:rPr>
                        <w:t>B</w:t>
                      </w:r>
                    </w:p>
                  </w:txbxContent>
                </v:textbox>
              </v:shape>
            </w:pict>
          </mc:Fallback>
        </mc:AlternateContent>
      </w:r>
      <w:r>
        <w:rPr>
          <w:noProof/>
          <w:lang w:val="en-US" w:eastAsia="en-US" w:bidi="ar-SA"/>
        </w:rPr>
        <mc:AlternateContent>
          <mc:Choice Requires="wps">
            <w:drawing>
              <wp:anchor distT="0" distB="0" distL="114300" distR="114300" simplePos="0" relativeHeight="251654144" behindDoc="0" locked="0" layoutInCell="1" allowOverlap="1">
                <wp:simplePos x="0" y="0"/>
                <wp:positionH relativeFrom="column">
                  <wp:posOffset>914400</wp:posOffset>
                </wp:positionH>
                <wp:positionV relativeFrom="paragraph">
                  <wp:posOffset>172085</wp:posOffset>
                </wp:positionV>
                <wp:extent cx="342900" cy="342900"/>
                <wp:effectExtent l="12065" t="10160" r="6985" b="8890"/>
                <wp:wrapNone/>
                <wp:docPr id="49"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5" o:spid="_x0000_s1040" type="#_x0000_t120" style="position:absolute;margin-left:1in;margin-top:13.55pt;width:27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lnxg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" strokeweight=".26mm">
                <v:stroke joinstyle="miter" endcap="square"/>
                <v:textbox>
                  <w:txbxContent>
                    <w:p w:rsidR="00000000" w:rsidRDefault="0037234F">
                      <w:pPr>
                        <w:rPr>
                          <w:b/>
                          <w:sz w:val="28"/>
                          <w:lang w:val="en-US"/>
                        </w:rPr>
                      </w:pPr>
                      <w:r>
                        <w:rPr>
                          <w:b/>
                          <w:sz w:val="28"/>
                          <w:lang w:val="en-US"/>
                        </w:rPr>
                        <w:t>C</w:t>
                      </w:r>
                    </w:p>
                  </w:txbxContent>
                </v:textbox>
              </v:shape>
            </w:pict>
          </mc:Fallback>
        </mc:AlternateContent>
      </w:r>
      <w:r>
        <w:rPr>
          <w:noProof/>
          <w:lang w:val="en-US" w:eastAsia="en-US" w:bidi="ar-SA"/>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172085</wp:posOffset>
                </wp:positionV>
                <wp:extent cx="342900" cy="342900"/>
                <wp:effectExtent l="12065" t="10160" r="6985" b="8890"/>
                <wp:wrapNone/>
                <wp:docPr id="4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8" o:spid="_x0000_s1041" type="#_x0000_t120" style="position:absolute;margin-left:18pt;margin-top:13.55pt;width:2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" strokeweight=".26mm">
                <v:stroke joinstyle="miter" endcap="square"/>
                <v:textbox>
                  <w:txbxContent>
                    <w:p w:rsidR="00000000" w:rsidRDefault="0037234F">
                      <w:pPr>
                        <w:rPr>
                          <w:b/>
                          <w:sz w:val="28"/>
                          <w:lang w:val="en-US"/>
                        </w:rPr>
                      </w:pPr>
                      <w:r>
                        <w:rPr>
                          <w:b/>
                          <w:sz w:val="28"/>
                          <w:lang w:val="en-US"/>
                        </w:rPr>
                        <w:t>D</w:t>
                      </w:r>
                    </w:p>
                  </w:txbxContent>
                </v:textbox>
              </v:shape>
            </w:pict>
          </mc:Fallback>
        </mc:AlternateContent>
      </w:r>
    </w:p>
    <w:p w:rsidR="00000000" w:rsidRDefault="0037234F">
      <w:pPr>
        <w:rPr>
          <w:sz w:val="28"/>
          <w:lang w:val="ro-RO"/>
        </w:rPr>
      </w:pPr>
    </w:p>
    <w:p w:rsidR="00000000" w:rsidRDefault="0037234F">
      <w:pPr>
        <w:rPr>
          <w:sz w:val="28"/>
          <w:lang w:val="ro-RO"/>
        </w:rPr>
      </w:pP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3086100</wp:posOffset>
                </wp:positionH>
                <wp:positionV relativeFrom="paragraph">
                  <wp:posOffset>114300</wp:posOffset>
                </wp:positionV>
                <wp:extent cx="342900" cy="342900"/>
                <wp:effectExtent l="12065" t="7620" r="6985" b="11430"/>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A</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49" o:spid="_x0000_s1042" type="#_x0000_t120" style="position:absolute;margin-left:243pt;margin-top:9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qAxg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" strokeweight=".26mm">
                <v:stroke joinstyle="miter" endcap="square"/>
                <v:textbox>
                  <w:txbxContent>
                    <w:p w:rsidR="00000000" w:rsidRDefault="0037234F">
                      <w:pPr>
                        <w:rPr>
                          <w:b/>
                          <w:sz w:val="28"/>
                          <w:lang w:val="en-US"/>
                        </w:rPr>
                      </w:pPr>
                      <w:r>
                        <w:rPr>
                          <w:b/>
                          <w:sz w:val="28"/>
                          <w:lang w:val="en-US"/>
                        </w:rPr>
                        <w:t>A</w:t>
                      </w:r>
                    </w:p>
                  </w:txbxContent>
                </v:textbox>
              </v:shape>
            </w:pict>
          </mc:Fallback>
        </mc:AlternateContent>
      </w:r>
      <w:r>
        <w:rPr>
          <w:noProof/>
          <w:lang w:val="en-US" w:eastAsia="en-US" w:bidi="ar-SA"/>
        </w:rPr>
        <mc:AlternateContent>
          <mc:Choice Requires="wps">
            <w:drawing>
              <wp:anchor distT="0" distB="0" distL="114300" distR="114300" simplePos="0" relativeHeight="251695104" behindDoc="0" locked="0" layoutInCell="1" allowOverlap="1">
                <wp:simplePos x="0" y="0"/>
                <wp:positionH relativeFrom="column">
                  <wp:posOffset>914400</wp:posOffset>
                </wp:positionH>
                <wp:positionV relativeFrom="paragraph">
                  <wp:posOffset>0</wp:posOffset>
                </wp:positionV>
                <wp:extent cx="342900" cy="342900"/>
                <wp:effectExtent l="12065" t="7620" r="6985" b="11430"/>
                <wp:wrapNone/>
                <wp:docPr id="46"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5" o:spid="_x0000_s1043" type="#_x0000_t120" style="position:absolute;margin-left:1in;margin-top:0;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pRxw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" strokeweight=".26mm">
                <v:stroke joinstyle="miter" endcap="square"/>
                <v:textbox>
                  <w:txbxContent>
                    <w:p w:rsidR="00000000" w:rsidRDefault="0037234F">
                      <w:pPr>
                        <w:rPr>
                          <w:b/>
                          <w:sz w:val="28"/>
                          <w:lang w:val="en-US"/>
                        </w:rPr>
                      </w:pPr>
                      <w:r>
                        <w:rPr>
                          <w:b/>
                          <w:sz w:val="28"/>
                          <w:lang w:val="en-US"/>
                        </w:rPr>
                        <w:t>C</w:t>
                      </w:r>
                    </w:p>
                  </w:txbxContent>
                </v:textbox>
              </v:shape>
            </w:pict>
          </mc:Fallback>
        </mc:AlternateContent>
      </w:r>
      <w:r>
        <w:rPr>
          <w:noProof/>
          <w:lang w:val="en-US" w:eastAsia="en-US" w:bidi="ar-SA"/>
        </w:rPr>
        <mc:AlternateContent>
          <mc:Choice Requires="wps">
            <w:drawing>
              <wp:anchor distT="0" distB="0" distL="114300" distR="114300" simplePos="0" relativeHeight="251698176" behindDoc="0" locked="0" layoutInCell="1" allowOverlap="1">
                <wp:simplePos x="0" y="0"/>
                <wp:positionH relativeFrom="column">
                  <wp:posOffset>228600</wp:posOffset>
                </wp:positionH>
                <wp:positionV relativeFrom="paragraph">
                  <wp:posOffset>0</wp:posOffset>
                </wp:positionV>
                <wp:extent cx="342900" cy="342900"/>
                <wp:effectExtent l="12065" t="7620" r="6985" b="11430"/>
                <wp:wrapNone/>
                <wp:docPr id="45"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D</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8" o:spid="_x0000_s1044" type="#_x0000_t120" style="position:absolute;margin-left:18pt;margin-top:0;width:27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6IRxw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" strokeweight=".26mm">
                <v:stroke joinstyle="miter" endcap="square"/>
                <v:textbox>
                  <w:txbxContent>
                    <w:p w:rsidR="00000000" w:rsidRDefault="0037234F">
                      <w:pPr>
                        <w:rPr>
                          <w:b/>
                          <w:sz w:val="28"/>
                          <w:lang w:val="en-US"/>
                        </w:rPr>
                      </w:pPr>
                      <w:r>
                        <w:rPr>
                          <w:b/>
                          <w:sz w:val="28"/>
                          <w:lang w:val="en-US"/>
                        </w:rPr>
                        <w:t>D</w:t>
                      </w:r>
                    </w:p>
                  </w:txbxContent>
                </v:textbox>
              </v:shap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94080" behindDoc="0" locked="0" layoutInCell="1" allowOverlap="1">
                <wp:simplePos x="0" y="0"/>
                <wp:positionH relativeFrom="column">
                  <wp:posOffset>5829300</wp:posOffset>
                </wp:positionH>
                <wp:positionV relativeFrom="paragraph">
                  <wp:posOffset>24130</wp:posOffset>
                </wp:positionV>
                <wp:extent cx="342900" cy="342900"/>
                <wp:effectExtent l="12065" t="7620" r="6985" b="1143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flowChartConnec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B</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84" o:spid="_x0000_s1045" type="#_x0000_t120" style="position:absolute;margin-left:459pt;margin-top:1.9pt;width:2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" strokeweight=".26mm">
                <v:stroke joinstyle="miter" endcap="square"/>
                <v:textbox>
                  <w:txbxContent>
                    <w:p w:rsidR="00000000" w:rsidRDefault="0037234F">
                      <w:pPr>
                        <w:rPr>
                          <w:b/>
                          <w:sz w:val="28"/>
                          <w:lang w:val="en-US"/>
                        </w:rPr>
                      </w:pPr>
                      <w:r>
                        <w:rPr>
                          <w:b/>
                          <w:sz w:val="28"/>
                          <w:lang w:val="en-US"/>
                        </w:rPr>
                        <w:t>B</w:t>
                      </w:r>
                    </w:p>
                  </w:txbxContent>
                </v:textbox>
              </v:shape>
            </w:pict>
          </mc:Fallback>
        </mc:AlternateContent>
      </w:r>
      <w:r>
        <w:rPr>
          <w:noProof/>
          <w:lang w:val="en-US" w:eastAsia="en-US" w:bidi="ar-SA"/>
        </w:rPr>
        <mc:AlternateContent>
          <mc:Choice Requires="wps">
            <w:drawing>
              <wp:anchor distT="0" distB="0" distL="114300" distR="114300" simplePos="0" relativeHeight="251696128" behindDoc="0" locked="0" layoutInCell="1" allowOverlap="1">
                <wp:simplePos x="0" y="0"/>
                <wp:positionH relativeFrom="column">
                  <wp:posOffset>1028700</wp:posOffset>
                </wp:positionH>
                <wp:positionV relativeFrom="paragraph">
                  <wp:posOffset>138430</wp:posOffset>
                </wp:positionV>
                <wp:extent cx="0" cy="3771900"/>
                <wp:effectExtent l="12065" t="7620" r="6985" b="11430"/>
                <wp:wrapNone/>
                <wp:docPr id="4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719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AB8C5F" id="Line 8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0.9pt" to="81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99200" behindDoc="0" locked="0" layoutInCell="1" allowOverlap="1">
                <wp:simplePos x="0" y="0"/>
                <wp:positionH relativeFrom="column">
                  <wp:posOffset>342900</wp:posOffset>
                </wp:positionH>
                <wp:positionV relativeFrom="paragraph">
                  <wp:posOffset>138430</wp:posOffset>
                </wp:positionV>
                <wp:extent cx="0" cy="6972300"/>
                <wp:effectExtent l="12065" t="7620" r="6985" b="11430"/>
                <wp:wrapNone/>
                <wp:docPr id="4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72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62D19" id="Line 8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9pt" to="27pt,5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" strokeweight=".26mm">
                <v:stroke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3200400</wp:posOffset>
                </wp:positionH>
                <wp:positionV relativeFrom="paragraph">
                  <wp:posOffset>48260</wp:posOffset>
                </wp:positionV>
                <wp:extent cx="0" cy="228600"/>
                <wp:effectExtent l="59690" t="7620" r="54610" b="20955"/>
                <wp:wrapNone/>
                <wp:docPr id="4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C75FC" id="Line 5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93056" behindDoc="0" locked="0" layoutInCell="1" allowOverlap="1">
                <wp:simplePos x="0" y="0"/>
                <wp:positionH relativeFrom="column">
                  <wp:posOffset>6057900</wp:posOffset>
                </wp:positionH>
                <wp:positionV relativeFrom="paragraph">
                  <wp:posOffset>162560</wp:posOffset>
                </wp:positionV>
                <wp:extent cx="0" cy="6400800"/>
                <wp:effectExtent l="59690" t="17145" r="54610" b="11430"/>
                <wp:wrapNone/>
                <wp:docPr id="4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DCC27F" id="Line 8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12.8pt" to="477pt,5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60288" behindDoc="0" locked="0" layoutInCell="1" allowOverlap="1">
                <wp:simplePos x="0" y="0"/>
                <wp:positionH relativeFrom="column">
                  <wp:posOffset>2736850</wp:posOffset>
                </wp:positionH>
                <wp:positionV relativeFrom="paragraph">
                  <wp:posOffset>66040</wp:posOffset>
                </wp:positionV>
                <wp:extent cx="926465" cy="354965"/>
                <wp:effectExtent l="5715" t="10795" r="10795" b="5715"/>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en-US"/>
                              </w:rPr>
                              <w:t>k</w:t>
                            </w:r>
                            <w:r>
                              <w:rPr>
                                <w:b/>
                                <w:lang w:val="ro-RO"/>
                              </w:rP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6" type="#_x0000_t202" style="position:absolute;margin-left:215.5pt;margin-top:5.2pt;width:72.95pt;height:27.9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" strokeweight=".5pt">
                <v:textbox inset="7.45pt,3.85pt,7.45pt,3.85pt">
                  <w:txbxContent>
                    <w:p w:rsidR="00000000" w:rsidRDefault="0037234F">
                      <w:pPr>
                        <w:jc w:val="center"/>
                      </w:pPr>
                      <w:r>
                        <w:rPr>
                          <w:b/>
                          <w:lang w:val="en-US"/>
                        </w:rPr>
                        <w:t>k</w:t>
                      </w:r>
                      <w:r>
                        <w:rPr>
                          <w:b/>
                          <w:lang w:val="ro-RO"/>
                        </w:rPr>
                        <w:t>++</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61312" behindDoc="0" locked="0" layoutInCell="1" allowOverlap="1">
                <wp:simplePos x="0" y="0"/>
                <wp:positionH relativeFrom="column">
                  <wp:posOffset>3200400</wp:posOffset>
                </wp:positionH>
                <wp:positionV relativeFrom="paragraph">
                  <wp:posOffset>6350</wp:posOffset>
                </wp:positionV>
                <wp:extent cx="0" cy="228600"/>
                <wp:effectExtent l="59690" t="7620" r="54610" b="20955"/>
                <wp:wrapNone/>
                <wp:docPr id="3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40447E" id="Line 5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pt" to="25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62336" behindDoc="0" locked="0" layoutInCell="1" allowOverlap="1">
                <wp:simplePos x="0" y="0"/>
                <wp:positionH relativeFrom="column">
                  <wp:posOffset>2736850</wp:posOffset>
                </wp:positionH>
                <wp:positionV relativeFrom="paragraph">
                  <wp:posOffset>24130</wp:posOffset>
                </wp:positionV>
                <wp:extent cx="926465" cy="354965"/>
                <wp:effectExtent l="5715" t="10795" r="10795" b="5715"/>
                <wp:wrapNone/>
                <wp:docPr id="3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en-US"/>
                              </w:rPr>
                              <w:t>h=k</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7" type="#_x0000_t202" style="position:absolute;margin-left:215.5pt;margin-top:1.9pt;width:72.95pt;height:27.9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" strokeweight=".5pt">
                <v:textbox inset="7.45pt,3.85pt,7.45pt,3.85pt">
                  <w:txbxContent>
                    <w:p w:rsidR="00000000" w:rsidRDefault="0037234F">
                      <w:pPr>
                        <w:jc w:val="center"/>
                      </w:pPr>
                      <w:r>
                        <w:rPr>
                          <w:b/>
                          <w:lang w:val="en-US"/>
                        </w:rPr>
                        <w:t>h=k</w:t>
                      </w:r>
                    </w:p>
                  </w:txbxContent>
                </v:textbox>
              </v:shap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63360" behindDoc="0" locked="0" layoutInCell="1" allowOverlap="1">
                <wp:simplePos x="0" y="0"/>
                <wp:positionH relativeFrom="column">
                  <wp:posOffset>3200400</wp:posOffset>
                </wp:positionH>
                <wp:positionV relativeFrom="paragraph">
                  <wp:posOffset>168910</wp:posOffset>
                </wp:positionV>
                <wp:extent cx="0" cy="228600"/>
                <wp:effectExtent l="59690" t="7620" r="54610" b="20955"/>
                <wp:wrapNone/>
                <wp:docPr id="3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60ABA1" id="Line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3pt" to="25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64384" behindDoc="0" locked="0" layoutInCell="1" allowOverlap="1">
                <wp:simplePos x="0" y="0"/>
                <wp:positionH relativeFrom="column">
                  <wp:posOffset>2736850</wp:posOffset>
                </wp:positionH>
                <wp:positionV relativeFrom="paragraph">
                  <wp:posOffset>186690</wp:posOffset>
                </wp:positionV>
                <wp:extent cx="926465" cy="354965"/>
                <wp:effectExtent l="5715" t="10795" r="10795" b="5715"/>
                <wp:wrapNone/>
                <wp:docPr id="3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r>
                              <w:rPr>
                                <w:b/>
                                <w:lang w:val="en-US"/>
                              </w:rPr>
                              <w:t>sr[q]=s1[h]</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8" type="#_x0000_t202" style="position:absolute;margin-left:215.5pt;margin-top:14.7pt;width:72.95pt;height:27.9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" strokeweight=".5pt">
                <v:textbox inset="7.45pt,3.85pt,7.45pt,3.85pt">
                  <w:txbxContent>
                    <w:p w:rsidR="00000000" w:rsidRDefault="0037234F">
                      <w:r>
                        <w:rPr>
                          <w:b/>
                          <w:lang w:val="en-US"/>
                        </w:rPr>
                        <w:t>sr[q]=s1[h]</w:t>
                      </w:r>
                    </w:p>
                  </w:txbxContent>
                </v:textbox>
              </v:shape>
            </w:pict>
          </mc:Fallback>
        </mc:AlternateContent>
      </w:r>
      <w:r>
        <w:rPr>
          <w:noProof/>
          <w:lang w:val="en-US" w:eastAsia="en-US" w:bidi="ar-SA"/>
        </w:rPr>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1564640</wp:posOffset>
                </wp:positionV>
                <wp:extent cx="1714500" cy="0"/>
                <wp:effectExtent l="12065" t="7620" r="6985" b="11430"/>
                <wp:wrapNone/>
                <wp:docPr id="3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836752" id="Line 6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3.2pt" to="6in,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70528" behindDoc="0" locked="0" layoutInCell="1" allowOverlap="1">
                <wp:simplePos x="0" y="0"/>
                <wp:positionH relativeFrom="column">
                  <wp:posOffset>5486400</wp:posOffset>
                </wp:positionH>
                <wp:positionV relativeFrom="paragraph">
                  <wp:posOffset>78740</wp:posOffset>
                </wp:positionV>
                <wp:extent cx="0" cy="1485900"/>
                <wp:effectExtent l="12065" t="7620" r="6985" b="11430"/>
                <wp:wrapNone/>
                <wp:docPr id="3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59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3E9EC3" id="Line 6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6.2pt" to="6in,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71552" behindDoc="0" locked="0" layoutInCell="1" allowOverlap="1">
                <wp:simplePos x="0" y="0"/>
                <wp:positionH relativeFrom="column">
                  <wp:posOffset>3200400</wp:posOffset>
                </wp:positionH>
                <wp:positionV relativeFrom="paragraph">
                  <wp:posOffset>78740</wp:posOffset>
                </wp:positionV>
                <wp:extent cx="2286000" cy="0"/>
                <wp:effectExtent l="21590" t="55245" r="6985" b="59055"/>
                <wp:wrapNone/>
                <wp:docPr id="3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17805D" id="Line 6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2pt" to="6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" strokeweight=".26mm">
                <v:stroke endarrow="block" joinstyle="miter" endcap="square"/>
              </v:lin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65408" behindDoc="0" locked="0" layoutInCell="1" allowOverlap="1">
                <wp:simplePos x="0" y="0"/>
                <wp:positionH relativeFrom="column">
                  <wp:posOffset>3200400</wp:posOffset>
                </wp:positionH>
                <wp:positionV relativeFrom="paragraph">
                  <wp:posOffset>127000</wp:posOffset>
                </wp:positionV>
                <wp:extent cx="0" cy="228600"/>
                <wp:effectExtent l="59690" t="7620" r="54610" b="20955"/>
                <wp:wrapNone/>
                <wp:docPr id="3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DE08BA" id="Line 5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pt" to="25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66432" behindDoc="0" locked="0" layoutInCell="1" allowOverlap="1">
                <wp:simplePos x="0" y="0"/>
                <wp:positionH relativeFrom="column">
                  <wp:posOffset>2736850</wp:posOffset>
                </wp:positionH>
                <wp:positionV relativeFrom="paragraph">
                  <wp:posOffset>144780</wp:posOffset>
                </wp:positionV>
                <wp:extent cx="926465" cy="354965"/>
                <wp:effectExtent l="5715" t="10795" r="10795" b="5715"/>
                <wp:wrapNone/>
                <wp:docPr id="3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en-US"/>
                              </w:rPr>
                              <w:t>h--;q++</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9" type="#_x0000_t202" style="position:absolute;margin-left:215.5pt;margin-top:11.4pt;width:72.95pt;height:27.95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" strokeweight=".5pt">
                <v:textbox inset="7.45pt,3.85pt,7.45pt,3.85pt">
                  <w:txbxContent>
                    <w:p w:rsidR="00000000" w:rsidRDefault="0037234F">
                      <w:pPr>
                        <w:jc w:val="center"/>
                      </w:pPr>
                      <w:r>
                        <w:rPr>
                          <w:b/>
                          <w:lang w:val="en-US"/>
                        </w:rPr>
                        <w:t>h--;q++</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67456" behindDoc="0" locked="0" layoutInCell="1" allowOverlap="1">
                <wp:simplePos x="0" y="0"/>
                <wp:positionH relativeFrom="column">
                  <wp:posOffset>3200400</wp:posOffset>
                </wp:positionH>
                <wp:positionV relativeFrom="paragraph">
                  <wp:posOffset>85090</wp:posOffset>
                </wp:positionV>
                <wp:extent cx="0" cy="228600"/>
                <wp:effectExtent l="59690" t="7620" r="54610" b="20955"/>
                <wp:wrapNone/>
                <wp:docPr id="2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D48EF7" id="Line 5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6.7pt" to="25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IhrwIAAJo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68480" behindDoc="0" locked="0" layoutInCell="1" allowOverlap="1">
                <wp:simplePos x="0" y="0"/>
                <wp:positionH relativeFrom="column">
                  <wp:posOffset>2628900</wp:posOffset>
                </wp:positionH>
                <wp:positionV relativeFrom="paragraph">
                  <wp:posOffset>109220</wp:posOffset>
                </wp:positionV>
                <wp:extent cx="1143000" cy="457835"/>
                <wp:effectExtent l="21590" t="17145" r="26035" b="10795"/>
                <wp:wrapNone/>
                <wp:docPr id="28"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57835"/>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jc w:val="center"/>
                              <w:rPr>
                                <w:b/>
                                <w:lang w:val="en-US"/>
                              </w:rPr>
                            </w:pPr>
                            <w:r>
                              <w:rPr>
                                <w:b/>
                                <w:lang w:val="en-US"/>
                              </w:rPr>
                              <w:t>h&gt;=0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59" o:spid="_x0000_s1050" type="#_x0000_t4" style="position:absolute;margin-left:207pt;margin-top:8.6pt;width:90pt;height:3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" strokeweight=".26mm">
                <v:stroke endcap="square"/>
                <v:textbox>
                  <w:txbxContent>
                    <w:p w:rsidR="00000000" w:rsidRDefault="0037234F">
                      <w:pPr>
                        <w:jc w:val="center"/>
                        <w:rPr>
                          <w:b/>
                          <w:lang w:val="en-US"/>
                        </w:rPr>
                      </w:pPr>
                      <w:r>
                        <w:rPr>
                          <w:b/>
                          <w:lang w:val="en-US"/>
                        </w:rPr>
                        <w:t>h&gt;=0</w:t>
                      </w:r>
                    </w:p>
                  </w:txbxContent>
                </v:textbox>
              </v:shape>
            </w:pict>
          </mc:Fallback>
        </mc:AlternateContent>
      </w:r>
    </w:p>
    <w:p w:rsidR="00000000" w:rsidRPr="0037234F" w:rsidRDefault="0037234F">
      <w:pPr>
        <w:rPr>
          <w:lang w:val="en-US"/>
        </w:rPr>
      </w:pP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72576" behindDoc="0" locked="0" layoutInCell="1" allowOverlap="1">
                <wp:simplePos x="0" y="0"/>
                <wp:positionH relativeFrom="column">
                  <wp:posOffset>3200400</wp:posOffset>
                </wp:positionH>
                <wp:positionV relativeFrom="paragraph">
                  <wp:posOffset>157480</wp:posOffset>
                </wp:positionV>
                <wp:extent cx="0" cy="228600"/>
                <wp:effectExtent l="59690" t="7620" r="54610" b="20955"/>
                <wp:wrapNone/>
                <wp:docPr id="2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7256A2" id="Line 6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4pt" to="252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kDe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haYCRIBz26Z4KiZGa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73600" behindDoc="0" locked="0" layoutInCell="1" allowOverlap="1">
                <wp:simplePos x="0" y="0"/>
                <wp:positionH relativeFrom="column">
                  <wp:posOffset>2508250</wp:posOffset>
                </wp:positionH>
                <wp:positionV relativeFrom="paragraph">
                  <wp:posOffset>175260</wp:posOffset>
                </wp:positionV>
                <wp:extent cx="1383665" cy="354965"/>
                <wp:effectExtent l="5715" t="10795" r="10795" b="5715"/>
                <wp:wrapNone/>
                <wp:docPr id="2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665" cy="354965"/>
                        </a:xfrm>
                        <a:prstGeom prst="rect">
                          <a:avLst/>
                        </a:prstGeom>
                        <a:solidFill>
                          <a:srgbClr val="FFFFFF"/>
                        </a:solidFill>
                        <a:ln w="6350" cmpd="sng">
                          <a:solidFill>
                            <a:srgbClr val="000000"/>
                          </a:solidFill>
                          <a:miter lim="800000"/>
                          <a:headEnd/>
                          <a:tailEnd/>
                        </a:ln>
                      </wps:spPr>
                      <wps:txbx>
                        <w:txbxContent>
                          <w:p w:rsidR="00000000" w:rsidRDefault="0037234F">
                            <w:r>
                              <w:rPr>
                                <w:b/>
                                <w:lang w:val="en-US"/>
                              </w:rPr>
                              <w:t>sr[q]=' ';q++;k=0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1" type="#_x0000_t202" style="position:absolute;margin-left:197.5pt;margin-top:13.8pt;width:108.95pt;height:27.9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" strokeweight=".5pt">
                <v:textbox inset="7.45pt,3.85pt,7.45pt,3.85pt">
                  <w:txbxContent>
                    <w:p w:rsidR="00000000" w:rsidRDefault="0037234F">
                      <w:r>
                        <w:rPr>
                          <w:b/>
                          <w:lang w:val="en-US"/>
                        </w:rPr>
                        <w:t>sr[q]=' ';q++;k=0</w:t>
                      </w:r>
                    </w:p>
                  </w:txbxContent>
                </v:textbox>
              </v:shap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nu</w: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74624" behindDoc="0" locked="0" layoutInCell="1" allowOverlap="1">
                <wp:simplePos x="0" y="0"/>
                <wp:positionH relativeFrom="column">
                  <wp:posOffset>3200400</wp:posOffset>
                </wp:positionH>
                <wp:positionV relativeFrom="paragraph">
                  <wp:posOffset>116205</wp:posOffset>
                </wp:positionV>
                <wp:extent cx="0" cy="228600"/>
                <wp:effectExtent l="59690" t="7620" r="54610" b="20955"/>
                <wp:wrapNone/>
                <wp:docPr id="2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2C3CFE" id="Line 6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15pt" to="252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1FY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75648" behindDoc="0" locked="0" layoutInCell="1" allowOverlap="1">
                <wp:simplePos x="0" y="0"/>
                <wp:positionH relativeFrom="column">
                  <wp:posOffset>2736850</wp:posOffset>
                </wp:positionH>
                <wp:positionV relativeFrom="paragraph">
                  <wp:posOffset>133985</wp:posOffset>
                </wp:positionV>
                <wp:extent cx="926465" cy="354965"/>
                <wp:effectExtent l="5715" t="10795" r="10795" b="5715"/>
                <wp:wrapNone/>
                <wp:docPr id="2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sz w:val="28"/>
                                <w:lang w:val="en-US"/>
                              </w:rPr>
                              <w:t>c=’1’</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52" type="#_x0000_t202" style="position:absolute;margin-left:215.5pt;margin-top:10.55pt;width:72.95pt;height:27.95pt;z-index:2516756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" strokeweight=".5pt">
                <v:textbox inset="7.45pt,3.85pt,7.45pt,3.85pt">
                  <w:txbxContent>
                    <w:p w:rsidR="00000000" w:rsidRDefault="0037234F">
                      <w:pPr>
                        <w:jc w:val="center"/>
                      </w:pPr>
                      <w:r>
                        <w:rPr>
                          <w:b/>
                          <w:sz w:val="28"/>
                          <w:lang w:val="en-US"/>
                        </w:rPr>
                        <w:t>c=’1’</w:t>
                      </w:r>
                    </w:p>
                  </w:txbxContent>
                </v:textbox>
              </v:shape>
            </w:pict>
          </mc:Fallback>
        </mc:AlternateContent>
      </w:r>
      <w:r>
        <w:rPr>
          <w:noProof/>
          <w:lang w:val="en-US" w:eastAsia="en-US" w:bidi="ar-SA"/>
        </w:rPr>
        <mc:AlternateContent>
          <mc:Choice Requires="wps">
            <w:drawing>
              <wp:anchor distT="0" distB="0" distL="114300" distR="114300" simplePos="0" relativeHeight="251697152" behindDoc="0" locked="0" layoutInCell="1" allowOverlap="1">
                <wp:simplePos x="0" y="0"/>
                <wp:positionH relativeFrom="column">
                  <wp:posOffset>1028700</wp:posOffset>
                </wp:positionH>
                <wp:positionV relativeFrom="paragraph">
                  <wp:posOffset>26035</wp:posOffset>
                </wp:positionV>
                <wp:extent cx="2171700" cy="0"/>
                <wp:effectExtent l="12065" t="55245" r="16510" b="59055"/>
                <wp:wrapNone/>
                <wp:docPr id="23"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A14076" id="Line 8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05pt" to="25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" strokeweight=".26mm">
                <v:stroke endarrow="block" joinstyle="miter" endcap="square"/>
              </v:lin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76672" behindDoc="0" locked="0" layoutInCell="1" allowOverlap="1">
                <wp:simplePos x="0" y="0"/>
                <wp:positionH relativeFrom="column">
                  <wp:posOffset>3200400</wp:posOffset>
                </wp:positionH>
                <wp:positionV relativeFrom="paragraph">
                  <wp:posOffset>74295</wp:posOffset>
                </wp:positionV>
                <wp:extent cx="0" cy="228600"/>
                <wp:effectExtent l="59690" t="7620" r="54610" b="20955"/>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665886" id="Line 6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85pt" to="25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680768" behindDoc="0" locked="0" layoutInCell="1" allowOverlap="1">
                <wp:simplePos x="0" y="0"/>
                <wp:positionH relativeFrom="column">
                  <wp:posOffset>3200400</wp:posOffset>
                </wp:positionH>
                <wp:positionV relativeFrom="paragraph">
                  <wp:posOffset>1445895</wp:posOffset>
                </wp:positionV>
                <wp:extent cx="0" cy="114300"/>
                <wp:effectExtent l="12065" t="7620" r="6985" b="11430"/>
                <wp:wrapNone/>
                <wp:docPr id="2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F70960" id="Line 7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3.85pt" to="252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1560195</wp:posOffset>
                </wp:positionV>
                <wp:extent cx="1714500" cy="0"/>
                <wp:effectExtent l="12065" t="7620" r="6985" b="11430"/>
                <wp:wrapNone/>
                <wp:docPr id="2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B17865" id="Line 7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2.85pt" to="387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2816" behindDoc="0" locked="0" layoutInCell="1" allowOverlap="1">
                <wp:simplePos x="0" y="0"/>
                <wp:positionH relativeFrom="column">
                  <wp:posOffset>4914900</wp:posOffset>
                </wp:positionH>
                <wp:positionV relativeFrom="paragraph">
                  <wp:posOffset>188595</wp:posOffset>
                </wp:positionV>
                <wp:extent cx="0" cy="1371600"/>
                <wp:effectExtent l="12065" t="7620" r="6985" b="11430"/>
                <wp:wrapNone/>
                <wp:docPr id="19"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76CD1E" id="Line 7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4.85pt" to="387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3840" behindDoc="0" locked="0" layoutInCell="1" allowOverlap="1">
                <wp:simplePos x="0" y="0"/>
                <wp:positionH relativeFrom="column">
                  <wp:posOffset>3200400</wp:posOffset>
                </wp:positionH>
                <wp:positionV relativeFrom="paragraph">
                  <wp:posOffset>188595</wp:posOffset>
                </wp:positionV>
                <wp:extent cx="1714500" cy="0"/>
                <wp:effectExtent l="21590" t="55245" r="6985" b="59055"/>
                <wp:wrapNone/>
                <wp:docPr id="1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CBDFE3" id="Line 7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85pt" to="387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77696" behindDoc="0" locked="0" layoutInCell="1" allowOverlap="1">
                <wp:simplePos x="0" y="0"/>
                <wp:positionH relativeFrom="column">
                  <wp:posOffset>2057400</wp:posOffset>
                </wp:positionH>
                <wp:positionV relativeFrom="paragraph">
                  <wp:posOffset>98425</wp:posOffset>
                </wp:positionV>
                <wp:extent cx="2286000" cy="571500"/>
                <wp:effectExtent l="31115" t="17145" r="26035" b="11430"/>
                <wp:wrapNone/>
                <wp:docPr id="1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71500"/>
                        </a:xfrm>
                        <a:prstGeom prst="diamond">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jc w:val="center"/>
                              <w:rPr>
                                <w:b/>
                                <w:lang w:val="en-US"/>
                              </w:rPr>
                            </w:pPr>
                            <w:r>
                              <w:rPr>
                                <w:b/>
                                <w:lang w:val="en-US"/>
                              </w:rPr>
                              <w:t>c!=' '&amp;&amp;c!='\0'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68" o:spid="_x0000_s1053" type="#_x0000_t4" style="position:absolute;margin-left:162pt;margin-top:7.75pt;width:180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" strokeweight=".26mm">
                <v:stroke endcap="square"/>
                <v:textbox>
                  <w:txbxContent>
                    <w:p w:rsidR="00000000" w:rsidRDefault="0037234F">
                      <w:pPr>
                        <w:jc w:val="center"/>
                        <w:rPr>
                          <w:b/>
                          <w:lang w:val="en-US"/>
                        </w:rPr>
                      </w:pPr>
                      <w:r>
                        <w:rPr>
                          <w:b/>
                          <w:lang w:val="en-US"/>
                        </w:rPr>
                        <w:t>c!=' '&amp;&amp;c!='\0'</w:t>
                      </w:r>
                    </w:p>
                  </w:txbxContent>
                </v:textbox>
              </v:shap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84864" behindDoc="0" locked="0" layoutInCell="1" allowOverlap="1">
                <wp:simplePos x="0" y="0"/>
                <wp:positionH relativeFrom="column">
                  <wp:posOffset>1600200</wp:posOffset>
                </wp:positionH>
                <wp:positionV relativeFrom="paragraph">
                  <wp:posOffset>122555</wp:posOffset>
                </wp:positionV>
                <wp:extent cx="685800" cy="0"/>
                <wp:effectExtent l="12065" t="7620" r="6985" b="11430"/>
                <wp:wrapNone/>
                <wp:docPr id="16"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11B6F1" id="Line 7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65pt" to="18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122555</wp:posOffset>
                </wp:positionV>
                <wp:extent cx="0" cy="1257300"/>
                <wp:effectExtent l="12065" t="7620" r="6985" b="11430"/>
                <wp:wrapNone/>
                <wp:docPr id="1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84A868" id="Line 7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9.65pt" to="126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" strokeweight=".26mm">
                <v:stroke joinstyle="miter" endcap="square"/>
              </v:line>
            </w:pict>
          </mc:Fallback>
        </mc:AlternateContent>
      </w:r>
      <w:r>
        <w:rPr>
          <w:sz w:val="28"/>
          <w:lang w:val="ro-RO"/>
        </w:rPr>
        <w:tab/>
      </w:r>
      <w:r>
        <w:rPr>
          <w:sz w:val="28"/>
          <w:lang w:val="ro-RO"/>
        </w:rPr>
        <w:tab/>
      </w:r>
      <w:r>
        <w:rPr>
          <w:sz w:val="28"/>
          <w:lang w:val="ro-RO"/>
        </w:rPr>
        <w:tab/>
      </w:r>
      <w:r>
        <w:rPr>
          <w:sz w:val="28"/>
          <w:lang w:val="ro-RO"/>
        </w:rPr>
        <w:tab/>
      </w:r>
    </w:p>
    <w:p w:rsidR="00000000" w:rsidRPr="0037234F" w:rsidRDefault="0037234F">
      <w:pPr>
        <w:rPr>
          <w:lang w:val="en-US"/>
        </w:rPr>
      </w:pPr>
      <w:r>
        <w:rPr>
          <w:sz w:val="28"/>
          <w:lang w:val="ro-RO"/>
        </w:rPr>
        <w:tab/>
      </w:r>
      <w:r>
        <w:rPr>
          <w:sz w:val="28"/>
          <w:lang w:val="ro-RO"/>
        </w:rPr>
        <w:tab/>
      </w:r>
      <w:r>
        <w:rPr>
          <w:sz w:val="28"/>
          <w:lang w:val="ro-RO"/>
        </w:rPr>
        <w:tab/>
      </w:r>
      <w:r>
        <w:rPr>
          <w:sz w:val="28"/>
          <w:lang w:val="ro-RO"/>
        </w:rPr>
        <w:tab/>
        <w:t xml:space="preserve">       nu</w:t>
      </w:r>
    </w:p>
    <w:p w:rsidR="00000000" w:rsidRPr="0037234F" w:rsidRDefault="0037234F">
      <w:pPr>
        <w:rPr>
          <w:lang w:val="en-US"/>
        </w:rPr>
      </w:pPr>
      <w:r>
        <w:rPr>
          <w:noProof/>
          <w:lang w:val="en-US" w:eastAsia="en-US" w:bidi="ar-SA"/>
        </w:rPr>
        <mc:AlternateContent>
          <mc:Choice Requires="wps">
            <w:drawing>
              <wp:anchor distT="0" distB="0" distL="114300" distR="114300" simplePos="0" relativeHeight="251678720" behindDoc="0" locked="0" layoutInCell="1" allowOverlap="1">
                <wp:simplePos x="0" y="0"/>
                <wp:positionH relativeFrom="column">
                  <wp:posOffset>3200400</wp:posOffset>
                </wp:positionH>
                <wp:positionV relativeFrom="paragraph">
                  <wp:posOffset>56515</wp:posOffset>
                </wp:positionV>
                <wp:extent cx="0" cy="228600"/>
                <wp:effectExtent l="59690" t="7620" r="54610" b="20955"/>
                <wp:wrapNone/>
                <wp:docPr id="1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5A7DB0" id="Line 6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45pt" to="25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" strokeweight=".26mm">
                <v:stroke endarrow="block" joinstyle="miter" endcap="square"/>
              </v:line>
            </w:pict>
          </mc:Fallback>
        </mc:AlternateContent>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r>
      <w:r>
        <w:rPr>
          <w:sz w:val="28"/>
          <w:lang w:val="ro-RO"/>
        </w:rPr>
        <w:tab/>
        <w:t xml:space="preserve">   da</w: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79744" behindDoc="0" locked="0" layoutInCell="1" allowOverlap="1">
                <wp:simplePos x="0" y="0"/>
                <wp:positionH relativeFrom="column">
                  <wp:posOffset>2736850</wp:posOffset>
                </wp:positionH>
                <wp:positionV relativeFrom="paragraph">
                  <wp:posOffset>74295</wp:posOffset>
                </wp:positionV>
                <wp:extent cx="1040765" cy="354965"/>
                <wp:effectExtent l="5715" t="10795" r="10795" b="5715"/>
                <wp:wrapNone/>
                <wp:docPr id="1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en-US"/>
                              </w:rPr>
                              <w:t>c=s[i]; i++</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54" type="#_x0000_t202" style="position:absolute;margin-left:215.5pt;margin-top:5.85pt;width:81.95pt;height:27.95pt;z-index:2516797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" strokeweight=".5pt">
                <v:textbox inset="7.45pt,3.85pt,7.45pt,3.85pt">
                  <w:txbxContent>
                    <w:p w:rsidR="00000000" w:rsidRDefault="0037234F">
                      <w:pPr>
                        <w:jc w:val="center"/>
                      </w:pPr>
                      <w:r>
                        <w:rPr>
                          <w:b/>
                          <w:lang w:val="en-US"/>
                        </w:rPr>
                        <w:t>c=s[i]; i++</w:t>
                      </w:r>
                    </w:p>
                  </w:txbxContent>
                </v:textbox>
              </v:shape>
            </w:pict>
          </mc:Fallback>
        </mc:AlternateContent>
      </w:r>
      <w:r>
        <w:rPr>
          <w:noProof/>
          <w:lang w:val="en-US" w:eastAsia="en-US" w:bidi="ar-SA"/>
        </w:rPr>
        <mc:AlternateContent>
          <mc:Choice Requires="wps">
            <w:drawing>
              <wp:anchor distT="0" distB="0" distL="114300" distR="114300" simplePos="0" relativeHeight="251691008" behindDoc="0" locked="0" layoutInCell="1" allowOverlap="1">
                <wp:simplePos x="0" y="0"/>
                <wp:positionH relativeFrom="column">
                  <wp:posOffset>3200400</wp:posOffset>
                </wp:positionH>
                <wp:positionV relativeFrom="paragraph">
                  <wp:posOffset>1337945</wp:posOffset>
                </wp:positionV>
                <wp:extent cx="0" cy="114300"/>
                <wp:effectExtent l="12065" t="7620" r="6985" b="11430"/>
                <wp:wrapNone/>
                <wp:docPr id="1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C7E5D4" id="Line 8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5.35pt" to="252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" strokeweight=".26mm">
                <v:stroke joinstyle="miter" endcap="square"/>
              </v:line>
            </w:pict>
          </mc:Fallback>
        </mc:AlternateContent>
      </w:r>
    </w:p>
    <w:p w:rsidR="00000000" w:rsidRDefault="0037234F">
      <w:pPr>
        <w:rPr>
          <w:sz w:val="28"/>
          <w:lang w:val="ro-RO"/>
        </w:rPr>
      </w:pP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86912" behindDoc="0" locked="0" layoutInCell="1" allowOverlap="1">
                <wp:simplePos x="0" y="0"/>
                <wp:positionH relativeFrom="column">
                  <wp:posOffset>1600200</wp:posOffset>
                </wp:positionH>
                <wp:positionV relativeFrom="paragraph">
                  <wp:posOffset>153035</wp:posOffset>
                </wp:positionV>
                <wp:extent cx="1600200" cy="0"/>
                <wp:effectExtent l="12065" t="7620" r="6985" b="11430"/>
                <wp:wrapNone/>
                <wp:docPr id="1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3F725E" id="Line 7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2.05pt" to="25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" strokeweight=".26mm">
                <v:stroke joinstyle="miter" endcap="square"/>
              </v:line>
            </w:pict>
          </mc:Fallback>
        </mc:AlternateContent>
      </w:r>
      <w:r>
        <w:rPr>
          <w:noProof/>
          <w:lang w:val="en-US" w:eastAsia="en-US" w:bidi="ar-SA"/>
        </w:rPr>
        <mc:AlternateContent>
          <mc:Choice Requires="wps">
            <w:drawing>
              <wp:anchor distT="0" distB="0" distL="114300" distR="114300" simplePos="0" relativeHeight="251687936" behindDoc="0" locked="0" layoutInCell="1" allowOverlap="1">
                <wp:simplePos x="0" y="0"/>
                <wp:positionH relativeFrom="column">
                  <wp:posOffset>3200400</wp:posOffset>
                </wp:positionH>
                <wp:positionV relativeFrom="paragraph">
                  <wp:posOffset>153035</wp:posOffset>
                </wp:positionV>
                <wp:extent cx="0" cy="228600"/>
                <wp:effectExtent l="59690" t="7620" r="54610" b="20955"/>
                <wp:wrapNone/>
                <wp:docPr id="1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7C3E91" id="Line 7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05pt" to="25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688960" behindDoc="0" locked="0" layoutInCell="1" allowOverlap="1">
                <wp:simplePos x="0" y="0"/>
                <wp:positionH relativeFrom="column">
                  <wp:posOffset>2736850</wp:posOffset>
                </wp:positionH>
                <wp:positionV relativeFrom="paragraph">
                  <wp:posOffset>170815</wp:posOffset>
                </wp:positionV>
                <wp:extent cx="926465" cy="354965"/>
                <wp:effectExtent l="5715" t="10795" r="10795" b="5715"/>
                <wp:wrapNone/>
                <wp:docPr id="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54965"/>
                        </a:xfrm>
                        <a:prstGeom prst="rect">
                          <a:avLst/>
                        </a:prstGeom>
                        <a:solidFill>
                          <a:srgbClr val="FFFFFF"/>
                        </a:solidFill>
                        <a:ln w="6350" cmpd="sng">
                          <a:solidFill>
                            <a:srgbClr val="000000"/>
                          </a:solidFill>
                          <a:miter lim="800000"/>
                          <a:headEnd/>
                          <a:tailEnd/>
                        </a:ln>
                      </wps:spPr>
                      <wps:txbx>
                        <w:txbxContent>
                          <w:p w:rsidR="00000000" w:rsidRDefault="0037234F">
                            <w:pPr>
                              <w:jc w:val="center"/>
                            </w:pPr>
                            <w:r>
                              <w:rPr>
                                <w:b/>
                                <w:lang w:val="en-US"/>
                              </w:rPr>
                              <w:t>t</w:t>
                            </w:r>
                            <w:r>
                              <w:rPr>
                                <w:b/>
                                <w:lang w:val="ro-RO"/>
                              </w:rPr>
                              <w:t>++</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55" type="#_x0000_t202" style="position:absolute;margin-left:215.5pt;margin-top:13.45pt;width:72.95pt;height:27.95pt;z-index:2516889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" strokeweight=".5pt">
                <v:textbox inset="7.45pt,3.85pt,7.45pt,3.85pt">
                  <w:txbxContent>
                    <w:p w:rsidR="00000000" w:rsidRDefault="0037234F">
                      <w:pPr>
                        <w:jc w:val="center"/>
                      </w:pPr>
                      <w:r>
                        <w:rPr>
                          <w:b/>
                          <w:lang w:val="en-US"/>
                        </w:rPr>
                        <w:t>t</w:t>
                      </w:r>
                      <w:r>
                        <w:rPr>
                          <w:b/>
                          <w:lang w:val="ro-RO"/>
                        </w:rPr>
                        <w:t>++</w:t>
                      </w:r>
                    </w:p>
                  </w:txbxContent>
                </v:textbox>
              </v:shape>
            </w:pict>
          </mc:Fallback>
        </mc:AlternateContent>
      </w:r>
    </w:p>
    <w:p w:rsidR="00000000" w:rsidRDefault="0037234F">
      <w:pPr>
        <w:rPr>
          <w:sz w:val="28"/>
          <w:lang w:val="ro-RO"/>
        </w:rPr>
      </w:pP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692032" behindDoc="0" locked="0" layoutInCell="1" allowOverlap="1">
                <wp:simplePos x="0" y="0"/>
                <wp:positionH relativeFrom="column">
                  <wp:posOffset>3200400</wp:posOffset>
                </wp:positionH>
                <wp:positionV relativeFrom="paragraph">
                  <wp:posOffset>20955</wp:posOffset>
                </wp:positionV>
                <wp:extent cx="2857500" cy="0"/>
                <wp:effectExtent l="12065" t="7620" r="6985" b="11430"/>
                <wp:wrapNone/>
                <wp:docPr id="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5380C3" id="Line 8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65pt" to="47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" strokeweight=".26mm">
                <v:stroke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689984" behindDoc="0" locked="0" layoutInCell="1" allowOverlap="1">
                <wp:simplePos x="0" y="0"/>
                <wp:positionH relativeFrom="column">
                  <wp:posOffset>3200400</wp:posOffset>
                </wp:positionH>
                <wp:positionV relativeFrom="paragraph">
                  <wp:posOffset>159385</wp:posOffset>
                </wp:positionV>
                <wp:extent cx="0" cy="228600"/>
                <wp:effectExtent l="59690" t="7620" r="54610" b="20955"/>
                <wp:wrapNone/>
                <wp:docPr id="7"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2D38E4" id="Line 8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55pt" to="2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" strokeweight=".26mm">
                <v:stroke endarrow="block" joinstyle="miter" endcap="square"/>
              </v:line>
            </w:pict>
          </mc:Fallback>
        </mc:AlternateContent>
      </w:r>
      <w:r>
        <w:rPr>
          <w:noProof/>
          <w:lang w:val="en-US" w:eastAsia="en-US" w:bidi="ar-SA"/>
        </w:rPr>
        <mc:AlternateContent>
          <mc:Choice Requires="wps">
            <w:drawing>
              <wp:anchor distT="0" distB="0" distL="114300" distR="114300" simplePos="0" relativeHeight="251700224" behindDoc="0" locked="0" layoutInCell="1" allowOverlap="1">
                <wp:simplePos x="0" y="0"/>
                <wp:positionH relativeFrom="column">
                  <wp:posOffset>342900</wp:posOffset>
                </wp:positionH>
                <wp:positionV relativeFrom="paragraph">
                  <wp:posOffset>159385</wp:posOffset>
                </wp:positionV>
                <wp:extent cx="2857500" cy="0"/>
                <wp:effectExtent l="12065" t="7620" r="6985" b="11430"/>
                <wp:wrapNone/>
                <wp:docPr id="6"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81904" id="Line 9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55pt" to="25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" strokeweight=".26mm">
                <v:stroke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935" distR="114935" simplePos="0" relativeHeight="251701248" behindDoc="0" locked="0" layoutInCell="1" allowOverlap="1">
                <wp:simplePos x="0" y="0"/>
                <wp:positionH relativeFrom="column">
                  <wp:posOffset>2736850</wp:posOffset>
                </wp:positionH>
                <wp:positionV relativeFrom="paragraph">
                  <wp:posOffset>177165</wp:posOffset>
                </wp:positionV>
                <wp:extent cx="1040765" cy="354965"/>
                <wp:effectExtent l="5715" t="10795" r="10795" b="5715"/>
                <wp:wrapNone/>
                <wp:docPr id="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54965"/>
                        </a:xfrm>
                        <a:prstGeom prst="rect">
                          <a:avLst/>
                        </a:prstGeom>
                        <a:solidFill>
                          <a:srgbClr val="FFFFFF"/>
                        </a:solidFill>
                        <a:ln w="6350" cmpd="sng">
                          <a:solidFill>
                            <a:srgbClr val="000000"/>
                          </a:solidFill>
                          <a:miter lim="800000"/>
                          <a:headEnd/>
                          <a:tailEnd/>
                        </a:ln>
                      </wps:spPr>
                      <wps:txbx>
                        <w:txbxContent>
                          <w:p w:rsidR="00000000" w:rsidRDefault="0037234F">
                            <w:r>
                              <w:rPr>
                                <w:b/>
                                <w:lang w:val="en-US"/>
                              </w:rPr>
                              <w:t>sr[q-1]='\0'</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6" type="#_x0000_t202" style="position:absolute;margin-left:215.5pt;margin-top:13.95pt;width:81.95pt;height:27.95pt;z-index:2517012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" strokeweight=".5pt">
                <v:textbox inset="7.45pt,3.85pt,7.45pt,3.85pt">
                  <w:txbxContent>
                    <w:p w:rsidR="00000000" w:rsidRDefault="0037234F">
                      <w:r>
                        <w:rPr>
                          <w:b/>
                          <w:lang w:val="en-US"/>
                        </w:rPr>
                        <w:t>sr[q-1]='\0'</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702272" behindDoc="0" locked="0" layoutInCell="1" allowOverlap="1">
                <wp:simplePos x="0" y="0"/>
                <wp:positionH relativeFrom="column">
                  <wp:posOffset>3200400</wp:posOffset>
                </wp:positionH>
                <wp:positionV relativeFrom="paragraph">
                  <wp:posOffset>117475</wp:posOffset>
                </wp:positionV>
                <wp:extent cx="0" cy="228600"/>
                <wp:effectExtent l="59690" t="7620" r="54610" b="20955"/>
                <wp:wrapNone/>
                <wp:docPr id="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D4D7CA" id="Line 9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9.25pt" to="252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EMrgIAAJk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703296" behindDoc="0" locked="0" layoutInCell="1" allowOverlap="1">
                <wp:simplePos x="0" y="0"/>
                <wp:positionH relativeFrom="column">
                  <wp:posOffset>2743200</wp:posOffset>
                </wp:positionH>
                <wp:positionV relativeFrom="paragraph">
                  <wp:posOffset>141605</wp:posOffset>
                </wp:positionV>
                <wp:extent cx="1028700" cy="342900"/>
                <wp:effectExtent l="12065" t="7620" r="6985" b="11430"/>
                <wp:wrapNone/>
                <wp:docPr id="3"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2900"/>
                        </a:xfrm>
                        <a:prstGeom prst="flowChartDocumen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jc w:val="center"/>
                              <w:rPr>
                                <w:b/>
                                <w:sz w:val="28"/>
                                <w:lang w:val="en-US"/>
                              </w:rPr>
                            </w:pPr>
                            <w:r>
                              <w:rPr>
                                <w:b/>
                                <w:sz w:val="28"/>
                                <w:lang w:val="en-US"/>
                              </w:rPr>
                              <w:t>sr; con+1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3" o:spid="_x0000_s1057" type="#_x0000_t114" style="position:absolute;margin-left:3in;margin-top:11.15pt;width:81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" strokeweight=".26mm">
                <v:stroke endcap="square"/>
                <v:textbox>
                  <w:txbxContent>
                    <w:p w:rsidR="00000000" w:rsidRDefault="0037234F">
                      <w:pPr>
                        <w:jc w:val="center"/>
                        <w:rPr>
                          <w:b/>
                          <w:sz w:val="28"/>
                          <w:lang w:val="en-US"/>
                        </w:rPr>
                      </w:pPr>
                      <w:r>
                        <w:rPr>
                          <w:b/>
                          <w:sz w:val="28"/>
                          <w:lang w:val="en-US"/>
                        </w:rPr>
                        <w:t>sr; con+1</w:t>
                      </w:r>
                    </w:p>
                  </w:txbxContent>
                </v:textbox>
              </v:shape>
            </w:pict>
          </mc:Fallback>
        </mc:AlternateContent>
      </w:r>
    </w:p>
    <w:p w:rsidR="00000000" w:rsidRDefault="0037234F">
      <w:pPr>
        <w:rPr>
          <w:sz w:val="28"/>
          <w:lang w:val="ro-RO"/>
        </w:rPr>
      </w:pPr>
    </w:p>
    <w:p w:rsidR="00000000" w:rsidRDefault="0037234F">
      <w:pPr>
        <w:rPr>
          <w:sz w:val="28"/>
          <w:lang w:val="ro-RO"/>
        </w:rPr>
      </w:pPr>
      <w:r>
        <w:rPr>
          <w:noProof/>
          <w:lang w:val="en-US" w:eastAsia="en-US" w:bidi="ar-SA"/>
        </w:rPr>
        <mc:AlternateContent>
          <mc:Choice Requires="wps">
            <w:drawing>
              <wp:anchor distT="0" distB="0" distL="114300" distR="114300" simplePos="0" relativeHeight="251704320" behindDoc="0" locked="0" layoutInCell="1" allowOverlap="1">
                <wp:simplePos x="0" y="0"/>
                <wp:positionH relativeFrom="column">
                  <wp:posOffset>3200400</wp:posOffset>
                </wp:positionH>
                <wp:positionV relativeFrom="paragraph">
                  <wp:posOffset>75565</wp:posOffset>
                </wp:positionV>
                <wp:extent cx="0" cy="228600"/>
                <wp:effectExtent l="59690" t="7620" r="54610" b="20955"/>
                <wp:wrapNone/>
                <wp:docPr id="2"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ED4247" id="Line 9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95pt" to="252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" strokeweight=".26mm">
                <v:stroke endarrow="block" joinstyle="miter" endcap="square"/>
              </v:line>
            </w:pict>
          </mc:Fallback>
        </mc:AlternateContent>
      </w:r>
    </w:p>
    <w:p w:rsidR="00000000" w:rsidRDefault="0037234F">
      <w:pPr>
        <w:rPr>
          <w:sz w:val="28"/>
          <w:lang w:val="ro-RO"/>
        </w:rPr>
      </w:pPr>
      <w:r>
        <w:rPr>
          <w:noProof/>
          <w:lang w:val="en-US" w:eastAsia="en-US" w:bidi="ar-SA"/>
        </w:rPr>
        <mc:AlternateContent>
          <mc:Choice Requires="wps">
            <w:drawing>
              <wp:anchor distT="0" distB="0" distL="114300" distR="114300" simplePos="0" relativeHeight="251705344" behindDoc="0" locked="0" layoutInCell="1" allowOverlap="1">
                <wp:simplePos x="0" y="0"/>
                <wp:positionH relativeFrom="column">
                  <wp:posOffset>2857500</wp:posOffset>
                </wp:positionH>
                <wp:positionV relativeFrom="paragraph">
                  <wp:posOffset>99695</wp:posOffset>
                </wp:positionV>
                <wp:extent cx="800100" cy="342900"/>
                <wp:effectExtent l="12065" t="7620" r="6985" b="11430"/>
                <wp:wrapNone/>
                <wp:docPr id="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flowChartTerminator">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7234F">
                            <w:pPr>
                              <w:rPr>
                                <w:b/>
                                <w:sz w:val="28"/>
                                <w:lang w:val="en-US"/>
                              </w:rPr>
                            </w:pPr>
                            <w:r>
                              <w:rPr>
                                <w:b/>
                                <w:sz w:val="28"/>
                                <w:lang w:val="en-US"/>
                              </w:rPr>
                              <w:t xml:space="preserve">  Stop</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AutoShape 95" o:spid="_x0000_s1058" type="#_x0000_t116" style="position:absolute;margin-left:225pt;margin-top:7.85pt;width:63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" strokeweight=".26mm">
                <v:stroke endcap="square"/>
                <v:textbox>
                  <w:txbxContent>
                    <w:p w:rsidR="00000000" w:rsidRDefault="0037234F">
                      <w:pPr>
                        <w:rPr>
                          <w:b/>
                          <w:sz w:val="28"/>
                          <w:lang w:val="en-US"/>
                        </w:rPr>
                      </w:pPr>
                      <w:r>
                        <w:rPr>
                          <w:b/>
                          <w:sz w:val="28"/>
                          <w:lang w:val="en-US"/>
                        </w:rPr>
                        <w:t xml:space="preserve">  Stop</w:t>
                      </w:r>
                    </w:p>
                  </w:txbxContent>
                </v:textbox>
              </v:shape>
            </w:pict>
          </mc:Fallback>
        </mc:AlternateContent>
      </w:r>
    </w:p>
    <w:p w:rsidR="00000000" w:rsidRDefault="0037234F">
      <w:pPr>
        <w:rPr>
          <w:sz w:val="28"/>
          <w:lang w:val="ro-RO"/>
        </w:rPr>
      </w:pPr>
    </w:p>
    <w:p w:rsidR="00000000" w:rsidRDefault="0037234F">
      <w:pPr>
        <w:rPr>
          <w:sz w:val="28"/>
          <w:lang w:val="ro-RO"/>
        </w:rPr>
      </w:pPr>
    </w:p>
    <w:p w:rsidR="00000000" w:rsidRDefault="0037234F">
      <w:pPr>
        <w:rPr>
          <w:sz w:val="22"/>
          <w:lang w:val="ro-RO"/>
        </w:rPr>
      </w:pPr>
      <w:r>
        <w:rPr>
          <w:sz w:val="28"/>
          <w:lang w:val="ro-RO"/>
        </w:rPr>
        <w:t>Listingul:</w:t>
      </w:r>
    </w:p>
    <w:p w:rsidR="00000000" w:rsidRDefault="0037234F">
      <w:pPr>
        <w:rPr>
          <w:sz w:val="22"/>
          <w:lang w:val="ro-RO"/>
        </w:rPr>
      </w:pPr>
      <w:r>
        <w:rPr>
          <w:sz w:val="22"/>
          <w:lang w:val="ro-RO"/>
        </w:rPr>
        <w:t>#include&lt;stdio.h&gt;</w:t>
      </w:r>
    </w:p>
    <w:p w:rsidR="00000000" w:rsidRDefault="0037234F">
      <w:pPr>
        <w:rPr>
          <w:sz w:val="22"/>
          <w:lang w:val="ro-RO"/>
        </w:rPr>
      </w:pPr>
      <w:r>
        <w:rPr>
          <w:sz w:val="22"/>
          <w:lang w:val="ro-RO"/>
        </w:rPr>
        <w:t>#include&lt;co</w:t>
      </w:r>
      <w:r>
        <w:rPr>
          <w:sz w:val="22"/>
          <w:lang w:val="ro-RO"/>
        </w:rPr>
        <w:t>nio.h&gt;</w:t>
      </w:r>
    </w:p>
    <w:p w:rsidR="00000000" w:rsidRDefault="0037234F">
      <w:pPr>
        <w:rPr>
          <w:sz w:val="22"/>
          <w:lang w:val="ro-RO"/>
        </w:rPr>
      </w:pPr>
      <w:r>
        <w:rPr>
          <w:sz w:val="22"/>
          <w:lang w:val="ro-RO"/>
        </w:rPr>
        <w:t>#include&lt;string.h&gt;</w:t>
      </w:r>
    </w:p>
    <w:p w:rsidR="00000000" w:rsidRDefault="0037234F">
      <w:pPr>
        <w:ind w:left="720"/>
        <w:rPr>
          <w:sz w:val="22"/>
          <w:lang w:val="ro-RO"/>
        </w:rPr>
      </w:pPr>
      <w:r>
        <w:rPr>
          <w:sz w:val="22"/>
          <w:lang w:val="ro-RO"/>
        </w:rPr>
        <w:t>void main()</w:t>
      </w:r>
    </w:p>
    <w:p w:rsidR="00000000" w:rsidRDefault="0037234F">
      <w:pPr>
        <w:ind w:left="720"/>
        <w:rPr>
          <w:sz w:val="22"/>
          <w:lang w:val="ro-RO"/>
        </w:rPr>
      </w:pPr>
      <w:r>
        <w:rPr>
          <w:sz w:val="22"/>
          <w:lang w:val="ro-RO"/>
        </w:rPr>
        <w:t>{  clrscr();</w:t>
      </w:r>
    </w:p>
    <w:p w:rsidR="00000000" w:rsidRDefault="0037234F">
      <w:pPr>
        <w:ind w:left="720"/>
        <w:rPr>
          <w:sz w:val="22"/>
          <w:lang w:val="ro-RO"/>
        </w:rPr>
      </w:pPr>
      <w:r>
        <w:rPr>
          <w:sz w:val="22"/>
          <w:lang w:val="ro-RO"/>
        </w:rPr>
        <w:t>char s[50],s1[20],sr[50],c;</w:t>
      </w:r>
    </w:p>
    <w:p w:rsidR="00000000" w:rsidRDefault="0037234F">
      <w:pPr>
        <w:ind w:left="720"/>
        <w:rPr>
          <w:sz w:val="22"/>
          <w:lang w:val="ro-RO"/>
        </w:rPr>
      </w:pPr>
      <w:r>
        <w:rPr>
          <w:sz w:val="22"/>
          <w:lang w:val="ro-RO"/>
        </w:rPr>
        <w:t>int t=1,i=0,k=0,q=0,h,con=0,j;</w:t>
      </w:r>
    </w:p>
    <w:p w:rsidR="00000000" w:rsidRDefault="0037234F">
      <w:pPr>
        <w:ind w:left="720"/>
        <w:rPr>
          <w:sz w:val="22"/>
          <w:lang w:val="ro-RO"/>
        </w:rPr>
      </w:pPr>
      <w:r>
        <w:rPr>
          <w:sz w:val="22"/>
          <w:lang w:val="ro-RO"/>
        </w:rPr>
        <w:t>gets(s);</w:t>
      </w:r>
    </w:p>
    <w:p w:rsidR="00000000" w:rsidRDefault="0037234F">
      <w:pPr>
        <w:ind w:left="720"/>
        <w:rPr>
          <w:sz w:val="22"/>
          <w:lang w:val="ro-RO"/>
        </w:rPr>
      </w:pPr>
      <w:r>
        <w:rPr>
          <w:sz w:val="22"/>
          <w:lang w:val="ro-RO"/>
        </w:rPr>
        <w:t>for(j=0;j&lt;strlen(s);j++)</w:t>
      </w:r>
      <w:r>
        <w:rPr>
          <w:sz w:val="22"/>
          <w:lang w:val="ro-RO"/>
        </w:rPr>
        <w:tab/>
        <w:t>if(s[j]==' ')</w:t>
      </w:r>
      <w:r>
        <w:rPr>
          <w:sz w:val="22"/>
          <w:lang w:val="ro-RO"/>
        </w:rPr>
        <w:tab/>
        <w:t>con++;</w:t>
      </w:r>
    </w:p>
    <w:p w:rsidR="00000000" w:rsidRDefault="0037234F">
      <w:pPr>
        <w:ind w:left="720"/>
        <w:rPr>
          <w:sz w:val="22"/>
          <w:lang w:val="ro-RO"/>
        </w:rPr>
      </w:pPr>
    </w:p>
    <w:p w:rsidR="00000000" w:rsidRDefault="0037234F">
      <w:pPr>
        <w:ind w:left="720"/>
        <w:rPr>
          <w:sz w:val="22"/>
          <w:lang w:val="ro-RO"/>
        </w:rPr>
      </w:pPr>
      <w:r>
        <w:rPr>
          <w:sz w:val="22"/>
          <w:lang w:val="ro-RO"/>
        </w:rPr>
        <w:t>while(s[i]!='\0'&amp;&amp;c!='\0')</w:t>
      </w:r>
    </w:p>
    <w:p w:rsidR="00000000" w:rsidRDefault="0037234F">
      <w:pPr>
        <w:ind w:left="720"/>
        <w:rPr>
          <w:sz w:val="22"/>
          <w:lang w:val="ro-RO"/>
        </w:rPr>
      </w:pPr>
      <w:r>
        <w:rPr>
          <w:sz w:val="22"/>
          <w:lang w:val="ro-RO"/>
        </w:rPr>
        <w:tab/>
        <w:t>{</w:t>
      </w:r>
      <w:r>
        <w:rPr>
          <w:sz w:val="22"/>
          <w:lang w:val="ro-RO"/>
        </w:rPr>
        <w:tab/>
        <w:t>if (t%2==0)</w:t>
      </w:r>
    </w:p>
    <w:p w:rsidR="00000000" w:rsidRDefault="0037234F">
      <w:pPr>
        <w:ind w:left="720"/>
        <w:rPr>
          <w:sz w:val="22"/>
          <w:lang w:val="ro-RO"/>
        </w:rPr>
      </w:pPr>
      <w:r>
        <w:rPr>
          <w:sz w:val="22"/>
          <w:lang w:val="ro-RO"/>
        </w:rPr>
        <w:tab/>
      </w:r>
      <w:r>
        <w:rPr>
          <w:sz w:val="22"/>
          <w:lang w:val="ro-RO"/>
        </w:rPr>
        <w:tab/>
        <w:t>{</w:t>
      </w:r>
    </w:p>
    <w:p w:rsidR="00000000" w:rsidRDefault="0037234F">
      <w:pPr>
        <w:ind w:left="720"/>
        <w:rPr>
          <w:sz w:val="22"/>
          <w:lang w:val="ro-RO"/>
        </w:rPr>
      </w:pPr>
      <w:r>
        <w:rPr>
          <w:sz w:val="22"/>
          <w:lang w:val="ro-RO"/>
        </w:rPr>
        <w:tab/>
      </w:r>
      <w:r>
        <w:rPr>
          <w:sz w:val="22"/>
          <w:lang w:val="ro-RO"/>
        </w:rPr>
        <w:tab/>
        <w:t>while (s[i]!=' '&amp;&amp;s[i]!='\0')</w:t>
      </w:r>
    </w:p>
    <w:p w:rsidR="00000000" w:rsidRDefault="0037234F">
      <w:pPr>
        <w:ind w:left="720"/>
        <w:rPr>
          <w:sz w:val="22"/>
          <w:lang w:val="ro-RO"/>
        </w:rPr>
      </w:pPr>
      <w:r>
        <w:rPr>
          <w:sz w:val="22"/>
          <w:lang w:val="ro-RO"/>
        </w:rPr>
        <w:tab/>
      </w:r>
      <w:r>
        <w:rPr>
          <w:sz w:val="22"/>
          <w:lang w:val="ro-RO"/>
        </w:rPr>
        <w:tab/>
      </w:r>
      <w:r>
        <w:rPr>
          <w:sz w:val="22"/>
          <w:lang w:val="ro-RO"/>
        </w:rPr>
        <w:tab/>
        <w:t>{</w:t>
      </w:r>
    </w:p>
    <w:p w:rsidR="00000000" w:rsidRDefault="0037234F">
      <w:pPr>
        <w:ind w:left="720"/>
        <w:rPr>
          <w:sz w:val="22"/>
          <w:lang w:val="ro-RO"/>
        </w:rPr>
      </w:pPr>
      <w:r>
        <w:rPr>
          <w:sz w:val="22"/>
          <w:lang w:val="ro-RO"/>
        </w:rPr>
        <w:tab/>
      </w:r>
      <w:r>
        <w:rPr>
          <w:sz w:val="22"/>
          <w:lang w:val="ro-RO"/>
        </w:rPr>
        <w:tab/>
      </w:r>
      <w:r>
        <w:rPr>
          <w:sz w:val="22"/>
          <w:lang w:val="ro-RO"/>
        </w:rPr>
        <w:tab/>
        <w:t>s1[k</w:t>
      </w:r>
      <w:r>
        <w:rPr>
          <w:sz w:val="22"/>
          <w:lang w:val="ro-RO"/>
        </w:rPr>
        <w:t>]=s[i];</w:t>
      </w:r>
    </w:p>
    <w:p w:rsidR="00000000" w:rsidRDefault="0037234F">
      <w:pPr>
        <w:ind w:left="720"/>
        <w:rPr>
          <w:sz w:val="22"/>
          <w:lang w:val="ro-RO"/>
        </w:rPr>
      </w:pPr>
      <w:r>
        <w:rPr>
          <w:sz w:val="22"/>
          <w:lang w:val="ro-RO"/>
        </w:rPr>
        <w:tab/>
      </w:r>
      <w:r>
        <w:rPr>
          <w:sz w:val="22"/>
          <w:lang w:val="ro-RO"/>
        </w:rPr>
        <w:tab/>
      </w:r>
      <w:r>
        <w:rPr>
          <w:sz w:val="22"/>
          <w:lang w:val="ro-RO"/>
        </w:rPr>
        <w:tab/>
        <w:t>k++;</w:t>
      </w:r>
    </w:p>
    <w:p w:rsidR="00000000" w:rsidRDefault="0037234F">
      <w:pPr>
        <w:ind w:left="720"/>
        <w:rPr>
          <w:sz w:val="22"/>
          <w:lang w:val="ro-RO"/>
        </w:rPr>
      </w:pPr>
      <w:r>
        <w:rPr>
          <w:sz w:val="22"/>
          <w:lang w:val="ro-RO"/>
        </w:rPr>
        <w:tab/>
      </w:r>
      <w:r>
        <w:rPr>
          <w:sz w:val="22"/>
          <w:lang w:val="ro-RO"/>
        </w:rPr>
        <w:tab/>
      </w:r>
      <w:r>
        <w:rPr>
          <w:sz w:val="22"/>
          <w:lang w:val="ro-RO"/>
        </w:rPr>
        <w:tab/>
        <w:t>i++;</w:t>
      </w:r>
    </w:p>
    <w:p w:rsidR="00000000" w:rsidRDefault="0037234F">
      <w:pPr>
        <w:ind w:left="720"/>
        <w:rPr>
          <w:sz w:val="22"/>
          <w:lang w:val="ro-RO"/>
        </w:rPr>
      </w:pPr>
      <w:r>
        <w:rPr>
          <w:sz w:val="22"/>
          <w:lang w:val="ro-RO"/>
        </w:rPr>
        <w:tab/>
      </w:r>
      <w:r>
        <w:rPr>
          <w:sz w:val="22"/>
          <w:lang w:val="ro-RO"/>
        </w:rPr>
        <w:tab/>
      </w:r>
      <w:r>
        <w:rPr>
          <w:sz w:val="22"/>
          <w:lang w:val="ro-RO"/>
        </w:rPr>
        <w:tab/>
        <w:t>}</w:t>
      </w:r>
    </w:p>
    <w:p w:rsidR="00000000" w:rsidRDefault="0037234F">
      <w:pPr>
        <w:ind w:left="720"/>
        <w:rPr>
          <w:sz w:val="22"/>
          <w:lang w:val="ro-RO"/>
        </w:rPr>
      </w:pPr>
      <w:r>
        <w:rPr>
          <w:sz w:val="22"/>
          <w:lang w:val="ro-RO"/>
        </w:rPr>
        <w:tab/>
      </w:r>
      <w:r>
        <w:rPr>
          <w:sz w:val="22"/>
          <w:lang w:val="ro-RO"/>
        </w:rPr>
        <w:tab/>
        <w:t>k--;</w:t>
      </w:r>
    </w:p>
    <w:p w:rsidR="00000000" w:rsidRDefault="0037234F">
      <w:pPr>
        <w:ind w:left="720"/>
        <w:rPr>
          <w:sz w:val="22"/>
          <w:lang w:val="ro-RO"/>
        </w:rPr>
      </w:pPr>
      <w:r>
        <w:rPr>
          <w:sz w:val="22"/>
          <w:lang w:val="ro-RO"/>
        </w:rPr>
        <w:tab/>
      </w:r>
      <w:r>
        <w:rPr>
          <w:sz w:val="22"/>
          <w:lang w:val="ro-RO"/>
        </w:rPr>
        <w:tab/>
        <w:t>for (h=k;h&gt;=0;h--,q++)</w:t>
      </w:r>
    </w:p>
    <w:p w:rsidR="00000000" w:rsidRDefault="0037234F">
      <w:pPr>
        <w:ind w:left="720"/>
        <w:rPr>
          <w:sz w:val="22"/>
          <w:lang w:val="ro-RO"/>
        </w:rPr>
      </w:pPr>
      <w:r>
        <w:rPr>
          <w:sz w:val="22"/>
          <w:lang w:val="ro-RO"/>
        </w:rPr>
        <w:tab/>
      </w:r>
      <w:r>
        <w:rPr>
          <w:sz w:val="22"/>
          <w:lang w:val="ro-RO"/>
        </w:rPr>
        <w:tab/>
      </w:r>
      <w:r>
        <w:rPr>
          <w:sz w:val="22"/>
          <w:lang w:val="ro-RO"/>
        </w:rPr>
        <w:tab/>
        <w:t>sr[q]=s1[h];</w:t>
      </w:r>
    </w:p>
    <w:p w:rsidR="00000000" w:rsidRDefault="0037234F">
      <w:pPr>
        <w:ind w:left="720"/>
        <w:rPr>
          <w:sz w:val="22"/>
          <w:lang w:val="ro-RO"/>
        </w:rPr>
      </w:pPr>
      <w:r>
        <w:rPr>
          <w:sz w:val="22"/>
          <w:lang w:val="ro-RO"/>
        </w:rPr>
        <w:tab/>
      </w:r>
      <w:r>
        <w:rPr>
          <w:sz w:val="22"/>
          <w:lang w:val="ro-RO"/>
        </w:rPr>
        <w:tab/>
        <w:t>sr[q]=' ';</w:t>
      </w:r>
    </w:p>
    <w:p w:rsidR="00000000" w:rsidRDefault="0037234F">
      <w:pPr>
        <w:ind w:left="720"/>
        <w:rPr>
          <w:sz w:val="22"/>
          <w:lang w:val="ro-RO"/>
        </w:rPr>
      </w:pPr>
      <w:r>
        <w:rPr>
          <w:sz w:val="22"/>
          <w:lang w:val="ro-RO"/>
        </w:rPr>
        <w:tab/>
      </w:r>
      <w:r>
        <w:rPr>
          <w:sz w:val="22"/>
          <w:lang w:val="ro-RO"/>
        </w:rPr>
        <w:tab/>
        <w:t>q++;</w:t>
      </w:r>
    </w:p>
    <w:p w:rsidR="00000000" w:rsidRDefault="0037234F">
      <w:pPr>
        <w:ind w:left="720"/>
        <w:rPr>
          <w:sz w:val="22"/>
          <w:lang w:val="ro-RO"/>
        </w:rPr>
      </w:pPr>
      <w:r>
        <w:rPr>
          <w:sz w:val="22"/>
          <w:lang w:val="ro-RO"/>
        </w:rPr>
        <w:tab/>
      </w:r>
      <w:r>
        <w:rPr>
          <w:sz w:val="22"/>
          <w:lang w:val="ro-RO"/>
        </w:rPr>
        <w:tab/>
        <w:t>k=0;</w:t>
      </w:r>
    </w:p>
    <w:p w:rsidR="00000000" w:rsidRDefault="0037234F">
      <w:pPr>
        <w:ind w:left="720"/>
        <w:rPr>
          <w:sz w:val="22"/>
          <w:lang w:val="ro-RO"/>
        </w:rPr>
      </w:pPr>
      <w:r>
        <w:rPr>
          <w:sz w:val="22"/>
          <w:lang w:val="ro-RO"/>
        </w:rPr>
        <w:tab/>
      </w:r>
      <w:r>
        <w:rPr>
          <w:sz w:val="22"/>
          <w:lang w:val="ro-RO"/>
        </w:rPr>
        <w:tab/>
        <w:t>}</w:t>
      </w:r>
    </w:p>
    <w:p w:rsidR="00000000" w:rsidRDefault="0037234F">
      <w:pPr>
        <w:ind w:left="720"/>
        <w:rPr>
          <w:sz w:val="22"/>
          <w:lang w:val="ro-RO"/>
        </w:rPr>
      </w:pPr>
      <w:r>
        <w:rPr>
          <w:sz w:val="22"/>
          <w:lang w:val="ro-RO"/>
        </w:rPr>
        <w:tab/>
        <w:t>c='1';</w:t>
      </w:r>
    </w:p>
    <w:p w:rsidR="00000000" w:rsidRDefault="0037234F">
      <w:pPr>
        <w:ind w:left="720"/>
        <w:rPr>
          <w:sz w:val="22"/>
          <w:lang w:val="ro-RO"/>
        </w:rPr>
      </w:pPr>
      <w:r>
        <w:rPr>
          <w:sz w:val="22"/>
          <w:lang w:val="ro-RO"/>
        </w:rPr>
        <w:tab/>
        <w:t>while(c!=' '&amp;&amp;c!='\0')</w:t>
      </w:r>
    </w:p>
    <w:p w:rsidR="00000000" w:rsidRDefault="0037234F">
      <w:pPr>
        <w:ind w:left="720"/>
        <w:rPr>
          <w:sz w:val="22"/>
          <w:lang w:val="ro-RO"/>
        </w:rPr>
      </w:pPr>
      <w:r>
        <w:rPr>
          <w:sz w:val="22"/>
          <w:lang w:val="ro-RO"/>
        </w:rPr>
        <w:tab/>
      </w:r>
      <w:r>
        <w:rPr>
          <w:sz w:val="22"/>
          <w:lang w:val="ro-RO"/>
        </w:rPr>
        <w:tab/>
        <w:t>{</w:t>
      </w:r>
    </w:p>
    <w:p w:rsidR="00000000" w:rsidRDefault="0037234F">
      <w:pPr>
        <w:ind w:left="720"/>
        <w:rPr>
          <w:sz w:val="22"/>
          <w:lang w:val="ro-RO"/>
        </w:rPr>
      </w:pPr>
      <w:r>
        <w:rPr>
          <w:sz w:val="22"/>
          <w:lang w:val="ro-RO"/>
        </w:rPr>
        <w:tab/>
      </w:r>
      <w:r>
        <w:rPr>
          <w:sz w:val="22"/>
          <w:lang w:val="ro-RO"/>
        </w:rPr>
        <w:tab/>
        <w:t>c=s[i];</w:t>
      </w:r>
    </w:p>
    <w:p w:rsidR="00000000" w:rsidRDefault="0037234F">
      <w:pPr>
        <w:ind w:left="720"/>
        <w:rPr>
          <w:sz w:val="22"/>
          <w:lang w:val="ro-RO"/>
        </w:rPr>
      </w:pPr>
      <w:r>
        <w:rPr>
          <w:sz w:val="22"/>
          <w:lang w:val="ro-RO"/>
        </w:rPr>
        <w:tab/>
      </w:r>
      <w:r>
        <w:rPr>
          <w:sz w:val="22"/>
          <w:lang w:val="ro-RO"/>
        </w:rPr>
        <w:tab/>
        <w:t>i++;</w:t>
      </w:r>
    </w:p>
    <w:p w:rsidR="00000000" w:rsidRDefault="0037234F">
      <w:pPr>
        <w:ind w:left="720"/>
        <w:rPr>
          <w:sz w:val="22"/>
          <w:lang w:val="ro-RO"/>
        </w:rPr>
      </w:pPr>
      <w:r>
        <w:rPr>
          <w:sz w:val="22"/>
          <w:lang w:val="ro-RO"/>
        </w:rPr>
        <w:tab/>
      </w:r>
      <w:r>
        <w:rPr>
          <w:sz w:val="22"/>
          <w:lang w:val="ro-RO"/>
        </w:rPr>
        <w:tab/>
        <w:t>}</w:t>
      </w:r>
    </w:p>
    <w:p w:rsidR="00000000" w:rsidRDefault="0037234F">
      <w:pPr>
        <w:ind w:left="720"/>
        <w:rPr>
          <w:sz w:val="22"/>
          <w:lang w:val="ro-RO"/>
        </w:rPr>
      </w:pPr>
      <w:r>
        <w:rPr>
          <w:sz w:val="22"/>
          <w:lang w:val="ro-RO"/>
        </w:rPr>
        <w:tab/>
        <w:t>t++;</w:t>
      </w:r>
    </w:p>
    <w:p w:rsidR="00000000" w:rsidRDefault="0037234F">
      <w:pPr>
        <w:ind w:left="720"/>
        <w:rPr>
          <w:sz w:val="22"/>
          <w:lang w:val="ro-RO"/>
        </w:rPr>
      </w:pPr>
      <w:r>
        <w:rPr>
          <w:sz w:val="22"/>
          <w:lang w:val="ro-RO"/>
        </w:rPr>
        <w:tab/>
        <w:t>}</w:t>
      </w:r>
    </w:p>
    <w:p w:rsidR="00000000" w:rsidRDefault="0037234F">
      <w:pPr>
        <w:ind w:left="720"/>
        <w:rPr>
          <w:sz w:val="22"/>
          <w:lang w:val="ro-RO"/>
        </w:rPr>
      </w:pPr>
      <w:r>
        <w:rPr>
          <w:sz w:val="22"/>
          <w:lang w:val="ro-RO"/>
        </w:rPr>
        <w:t>sr[q-1]='\0';</w:t>
      </w:r>
    </w:p>
    <w:p w:rsidR="00000000" w:rsidRDefault="0037234F">
      <w:pPr>
        <w:ind w:left="720"/>
        <w:rPr>
          <w:sz w:val="22"/>
          <w:lang w:val="ro-RO"/>
        </w:rPr>
      </w:pPr>
      <w:r>
        <w:rPr>
          <w:sz w:val="22"/>
          <w:lang w:val="ro-RO"/>
        </w:rPr>
        <w:t>puts(sr);</w:t>
      </w:r>
    </w:p>
    <w:p w:rsidR="00000000" w:rsidRDefault="0037234F">
      <w:pPr>
        <w:ind w:left="720"/>
        <w:rPr>
          <w:sz w:val="22"/>
          <w:lang w:val="ro-RO"/>
        </w:rPr>
      </w:pPr>
      <w:r>
        <w:rPr>
          <w:sz w:val="22"/>
          <w:lang w:val="ro-RO"/>
        </w:rPr>
        <w:t>printf("\n%d",con+1);</w:t>
      </w:r>
    </w:p>
    <w:p w:rsidR="00000000" w:rsidRDefault="0037234F">
      <w:pPr>
        <w:ind w:left="2160"/>
        <w:rPr>
          <w:sz w:val="22"/>
          <w:lang w:val="ro-RO"/>
        </w:rPr>
      </w:pPr>
      <w:r>
        <w:rPr>
          <w:sz w:val="22"/>
          <w:lang w:val="ro-RO"/>
        </w:rPr>
        <w:t>/*i=0;</w:t>
      </w:r>
    </w:p>
    <w:p w:rsidR="00000000" w:rsidRDefault="0037234F">
      <w:pPr>
        <w:ind w:left="2160"/>
        <w:rPr>
          <w:sz w:val="22"/>
          <w:lang w:val="ro-RO"/>
        </w:rPr>
      </w:pPr>
      <w:r>
        <w:rPr>
          <w:sz w:val="22"/>
          <w:lang w:val="ro-RO"/>
        </w:rPr>
        <w:t>while (sr[i]!='\0'){printf("%</w:t>
      </w:r>
      <w:r>
        <w:rPr>
          <w:sz w:val="22"/>
          <w:lang w:val="ro-RO"/>
        </w:rPr>
        <w:t>c",sr[i]);i++; } */</w:t>
      </w:r>
    </w:p>
    <w:p w:rsidR="00000000" w:rsidRDefault="0037234F">
      <w:pPr>
        <w:ind w:left="720"/>
        <w:rPr>
          <w:sz w:val="22"/>
          <w:lang w:val="ro-RO"/>
        </w:rPr>
      </w:pPr>
      <w:r>
        <w:rPr>
          <w:sz w:val="22"/>
          <w:lang w:val="ro-RO"/>
        </w:rPr>
        <w:t>getch();</w:t>
      </w:r>
    </w:p>
    <w:p w:rsidR="00000000" w:rsidRDefault="0037234F">
      <w:pPr>
        <w:ind w:left="720"/>
        <w:rPr>
          <w:lang w:val="ro-RO"/>
        </w:rPr>
      </w:pPr>
      <w:r>
        <w:rPr>
          <w:sz w:val="22"/>
          <w:lang w:val="ro-RO"/>
        </w:rPr>
        <w:t>}</w:t>
      </w:r>
    </w:p>
    <w:p w:rsidR="00000000" w:rsidRDefault="0037234F">
      <w:pPr>
        <w:rPr>
          <w:lang w:val="ro-RO"/>
        </w:rPr>
      </w:pPr>
    </w:p>
    <w:p w:rsidR="00000000" w:rsidRDefault="0037234F">
      <w:pPr>
        <w:ind w:firstLine="284"/>
        <w:jc w:val="both"/>
        <w:rPr>
          <w:sz w:val="22"/>
          <w:lang w:val="ro-RO"/>
        </w:rPr>
      </w:pPr>
      <w:r>
        <w:rPr>
          <w:b/>
          <w:sz w:val="24"/>
          <w:lang w:val="ro-RO"/>
        </w:rPr>
        <w:t xml:space="preserve">2. </w:t>
      </w:r>
      <w:r w:rsidRPr="0037234F">
        <w:rPr>
          <w:b/>
          <w:sz w:val="22"/>
          <w:lang w:val="en-US"/>
        </w:rPr>
        <w:t>E X E M P L U  de  P R O G R A M</w:t>
      </w:r>
      <w:r>
        <w:rPr>
          <w:b/>
          <w:sz w:val="22"/>
          <w:lang w:val="ro-RO"/>
        </w:rPr>
        <w:t>:</w:t>
      </w:r>
      <w:r>
        <w:rPr>
          <w:b/>
          <w:sz w:val="24"/>
          <w:lang w:val="ro-RO"/>
        </w:rPr>
        <w:t xml:space="preserve"> </w:t>
      </w:r>
      <w:r>
        <w:rPr>
          <w:i/>
          <w:sz w:val="24"/>
          <w:lang w:val="ro-RO"/>
        </w:rPr>
        <w:t>Sarcina lucrarii:</w:t>
      </w:r>
      <w:r>
        <w:rPr>
          <w:b/>
          <w:sz w:val="22"/>
          <w:lang w:val="ro-RO"/>
        </w:rPr>
        <w:t xml:space="preserve"> </w:t>
      </w:r>
      <w:r>
        <w:rPr>
          <w:sz w:val="22"/>
          <w:lang w:val="ro-RO"/>
        </w:rPr>
        <w:t xml:space="preserve">     Este dat un şir de caractere care conţine de la 5 până la 25 cuvinte si cuvintele sunt separate prin spaţiu; iar dupa ultimul cuvint urmeaza punct. Determinaţi în b</w:t>
      </w:r>
      <w:r>
        <w:rPr>
          <w:sz w:val="22"/>
          <w:lang w:val="ro-RO"/>
        </w:rPr>
        <w:t>aza schemei logice a algoritmului şi programului de mai jos după ce principiu se transformă fiecare cuvint al şirului? Găsiţi în ce segment al programului se efectuează următoarele:</w:t>
      </w:r>
    </w:p>
    <w:p w:rsidR="00000000" w:rsidRDefault="0037234F">
      <w:pPr>
        <w:ind w:firstLine="426"/>
        <w:jc w:val="both"/>
        <w:rPr>
          <w:sz w:val="22"/>
          <w:lang w:val="ro-RO"/>
        </w:rPr>
      </w:pPr>
      <w:r>
        <w:rPr>
          <w:sz w:val="22"/>
          <w:lang w:val="ro-RO"/>
        </w:rPr>
        <w:t>a) deplasarea primei litere la sfârşitul cuvintului;</w:t>
      </w:r>
    </w:p>
    <w:p w:rsidR="00000000" w:rsidRDefault="0037234F">
      <w:pPr>
        <w:ind w:firstLine="426"/>
        <w:jc w:val="both"/>
        <w:rPr>
          <w:sz w:val="22"/>
          <w:lang w:val="ro-RO"/>
        </w:rPr>
      </w:pPr>
      <w:r>
        <w:rPr>
          <w:sz w:val="22"/>
          <w:lang w:val="ro-RO"/>
        </w:rPr>
        <w:t>b) inlaturarea penult</w:t>
      </w:r>
      <w:r>
        <w:rPr>
          <w:sz w:val="22"/>
          <w:lang w:val="ro-RO"/>
        </w:rPr>
        <w:t>imei litere a cuvintului;</w:t>
      </w:r>
    </w:p>
    <w:p w:rsidR="00000000" w:rsidRDefault="0037234F">
      <w:pPr>
        <w:ind w:firstLine="426"/>
        <w:jc w:val="both"/>
        <w:rPr>
          <w:b/>
          <w:sz w:val="22"/>
          <w:lang w:val="ro-RO"/>
        </w:rPr>
      </w:pPr>
      <w:r>
        <w:rPr>
          <w:sz w:val="22"/>
          <w:lang w:val="ro-RO"/>
        </w:rPr>
        <w:t xml:space="preserve">c) verificarea daca lungimea cuvintului este impara şi se înlătură litera din mijlocul lui.  </w:t>
      </w:r>
    </w:p>
    <w:p w:rsidR="00000000" w:rsidRDefault="0037234F">
      <w:pPr>
        <w:ind w:firstLine="567"/>
        <w:rPr>
          <w:b/>
          <w:sz w:val="22"/>
          <w:lang w:val="ro-RO"/>
        </w:rPr>
      </w:pPr>
      <w:r>
        <w:rPr>
          <w:b/>
          <w:sz w:val="22"/>
          <w:lang w:val="ro-RO"/>
        </w:rPr>
        <w:t>Schema bloc:</w:t>
      </w:r>
    </w:p>
    <w:p w:rsidR="00000000" w:rsidRDefault="0037234F">
      <w:pPr>
        <w:ind w:left="-720"/>
        <w:rPr>
          <w:sz w:val="22"/>
          <w:lang w:val="ro-RO"/>
        </w:rPr>
      </w:pPr>
      <w:r>
        <w:rPr>
          <w:b/>
          <w:sz w:val="22"/>
          <w:lang w:val="ro-RO"/>
        </w:rPr>
        <w:tab/>
      </w:r>
    </w:p>
    <w:p w:rsidR="00000000" w:rsidRDefault="0037234F">
      <w:pPr>
        <w:ind w:left="-720"/>
        <w:rPr>
          <w:b/>
          <w:sz w:val="22"/>
          <w:lang w:val="ro-RO"/>
        </w:rPr>
      </w:pPr>
      <w:r>
        <w:rPr>
          <w:sz w:val="22"/>
          <w:lang w:val="ro-RO"/>
        </w:rPr>
        <w:t xml:space="preserve">           </w:t>
      </w:r>
      <w:r>
        <w:object w:dxaOrig="12158" w:dyaOrig="18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548.25pt" o:ole="" filled="t">
            <v:fill color2="black"/>
            <v:imagedata r:id="rId5" o:title=""/>
          </v:shape>
          <o:OLEObject Type="Embed" ProgID="Äîêóìåíò" ShapeID="_x0000_i1025" DrawAspect="Content" ObjectID="_1572529563" r:id="rId6"/>
        </w:object>
      </w:r>
    </w:p>
    <w:p w:rsidR="00000000" w:rsidRDefault="0037234F">
      <w:pPr>
        <w:rPr>
          <w:b/>
          <w:sz w:val="22"/>
          <w:lang w:val="ro-RO"/>
        </w:rPr>
      </w:pPr>
    </w:p>
    <w:p w:rsidR="00000000" w:rsidRDefault="0037234F">
      <w:pPr>
        <w:pStyle w:val="a0"/>
        <w:rPr>
          <w:rFonts w:ascii="Adobe Caslon Pro" w:hAnsi="Adobe Caslon Pro" w:cs="Adobe Caslon Pro"/>
          <w:sz w:val="22"/>
          <w:lang w:val="ro-RO"/>
        </w:rPr>
      </w:pPr>
      <w:r>
        <w:rPr>
          <w:b/>
          <w:sz w:val="22"/>
          <w:lang w:val="ro-RO"/>
        </w:rPr>
        <w:t xml:space="preserve"> </w:t>
      </w:r>
      <w:r>
        <w:rPr>
          <w:b/>
          <w:sz w:val="22"/>
          <w:lang w:val="ro-RO"/>
        </w:rPr>
        <w:t>Varianta 1</w:t>
      </w:r>
      <w:r>
        <w:rPr>
          <w:b/>
          <w:lang w:val="ro-RO"/>
        </w:rPr>
        <w:t>. Listingul programului</w:t>
      </w:r>
      <w:r>
        <w:rPr>
          <w:sz w:val="22"/>
          <w:lang w:val="ro-RO"/>
        </w:rPr>
        <w:t xml:space="preserve"> :</w:t>
      </w:r>
      <w:r>
        <w:rPr>
          <w:rFonts w:ascii="Adobe Caslon Pro" w:hAnsi="Adobe Caslon Pro" w:cs="Adobe Caslon Pro"/>
          <w:sz w:val="22"/>
          <w:lang w:val="ro-RO"/>
        </w:rPr>
        <w:tab/>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#include&lt;stdio.h&gt;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#include&lt;conio.h</w:t>
      </w:r>
      <w:r>
        <w:rPr>
          <w:rFonts w:ascii="Adobe Caslon Pro" w:hAnsi="Adobe Caslon Pro" w:cs="Adobe Caslon Pro"/>
          <w:sz w:val="22"/>
          <w:lang w:val="ro-RO"/>
        </w:rPr>
        <w:t>&gt;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#include&lt;string.h&gt;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void main()</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    clrscr();</w:t>
      </w:r>
    </w:p>
    <w:p w:rsidR="00000000" w:rsidRDefault="0037234F">
      <w:pPr>
        <w:ind w:left="284" w:firstLine="284"/>
        <w:rPr>
          <w:rFonts w:ascii="Adobe Caslon Pro" w:hAnsi="Adobe Caslon Pro" w:cs="Adobe Caslon Pro"/>
          <w:sz w:val="22"/>
          <w:lang w:val="ro-RO"/>
        </w:rPr>
      </w:pPr>
      <w:r>
        <w:rPr>
          <w:rFonts w:ascii="Adobe Caslon Pro" w:hAnsi="Adobe Caslon Pro" w:cs="Adobe Caslon Pro"/>
          <w:sz w:val="22"/>
          <w:lang w:val="ro-RO"/>
        </w:rPr>
        <w:t>printf("\n\t\t\t------------------------------------");</w:t>
      </w:r>
    </w:p>
    <w:p w:rsidR="00000000" w:rsidRDefault="0037234F">
      <w:pPr>
        <w:ind w:left="284" w:firstLine="284"/>
        <w:rPr>
          <w:rFonts w:ascii="Adobe Caslon Pro" w:hAnsi="Adobe Caslon Pro" w:cs="Adobe Caslon Pro"/>
          <w:sz w:val="22"/>
          <w:lang w:val="ro-RO"/>
        </w:rPr>
      </w:pPr>
      <w:r>
        <w:rPr>
          <w:rFonts w:ascii="Adobe Caslon Pro" w:hAnsi="Adobe Caslon Pro" w:cs="Adobe Caslon Pro"/>
          <w:sz w:val="22"/>
          <w:lang w:val="ro-RO"/>
        </w:rPr>
        <w:t>printf("\n\t\t\t---------- ___________________ј");</w:t>
      </w:r>
    </w:p>
    <w:p w:rsidR="00000000" w:rsidRDefault="0037234F">
      <w:pPr>
        <w:ind w:left="284" w:firstLine="284"/>
        <w:rPr>
          <w:rFonts w:ascii="Adobe Caslon Pro" w:hAnsi="Adobe Caslon Pro" w:cs="Adobe Caslon Pro"/>
          <w:sz w:val="22"/>
          <w:lang w:val="ro-RO"/>
        </w:rPr>
      </w:pPr>
      <w:r>
        <w:rPr>
          <w:rFonts w:ascii="Adobe Caslon Pro" w:hAnsi="Adobe Caslon Pro" w:cs="Adobe Caslon Pro"/>
          <w:sz w:val="22"/>
          <w:lang w:val="ro-RO"/>
        </w:rPr>
        <w:t>printf("\n __________________________________________________");</w:t>
      </w:r>
    </w:p>
    <w:p w:rsidR="00000000" w:rsidRDefault="0037234F">
      <w:pPr>
        <w:ind w:left="720" w:firstLine="284"/>
        <w:rPr>
          <w:rFonts w:ascii="Adobe Caslon Pro" w:hAnsi="Adobe Caslon Pro" w:cs="Adobe Caslon Pro"/>
          <w:sz w:val="22"/>
          <w:lang w:val="ro-RO"/>
        </w:rPr>
      </w:pPr>
      <w:r>
        <w:rPr>
          <w:rFonts w:ascii="Adobe Caslon Pro" w:hAnsi="Adobe Caslon Pro" w:cs="Adobe Caslon Pro"/>
          <w:sz w:val="22"/>
          <w:lang w:val="ro-RO"/>
        </w:rPr>
        <w:t>char s[100],cv[100][100],sc;      in</w:t>
      </w:r>
      <w:r>
        <w:rPr>
          <w:rFonts w:ascii="Adobe Caslon Pro" w:hAnsi="Adobe Caslon Pro" w:cs="Adobe Caslon Pro"/>
          <w:sz w:val="22"/>
          <w:lang w:val="ro-RO"/>
        </w:rPr>
        <w:t>t i,j,n,k,l;</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printf("Introduceti propozitia dorita formata cel putin din 5 cuvinte si maximum din 25 sa fie sfirşita de punct.\nIntroduceti:");</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gets(s);</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k=0;l=0;i=0;</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while(s[i]!='.')</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if(s[i]==' ') { cv[k][l]='\0'; k++; l=0; i++; }</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cv[k][l]=s[i];</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 xml:space="preserve">l++; </w:t>
      </w:r>
      <w:r>
        <w:rPr>
          <w:rFonts w:ascii="Adobe Caslon Pro" w:hAnsi="Adobe Caslon Pro" w:cs="Adobe Caslon Pro"/>
          <w:sz w:val="22"/>
          <w:lang w:val="ro-RO"/>
        </w:rPr>
        <w:t>i++;</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if(s[i]=='.') { cv[k][l]='\0'; k++; }</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r>
        <w:rPr>
          <w:rFonts w:ascii="Adobe Caslon Pro" w:hAnsi="Adobe Caslon Pro" w:cs="Adobe Caslon Pro"/>
          <w:sz w:val="22"/>
          <w:lang w:val="ro-RO"/>
        </w:rPr>
        <w:tab/>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cv[i][strlen(cv[i])-1]='\0';</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j=0; sc=cv[i][j];</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for(j=0;j&lt;strlen(cv[i]);j++)</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if((j+1)==(strlen(cv[i]))) cv[i][j]=sc;</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else cv[i][j]=cv[i][j+1];</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if(strlen(cv[i])%2!=0)</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for(j=strlen(cv[i])/2;j&lt;strlen(cv[i]);j++)</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cv[i][j]=cv[i][j+1];</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if((j+1)==(strlen(cv[i]))) {cv[i][j]='\0'; break;}</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r>
      <w:r>
        <w:rPr>
          <w:rFonts w:ascii="Adobe Caslon Pro" w:hAnsi="Adobe Caslon Pro" w:cs="Adobe Caslon Pro"/>
          <w:sz w:val="22"/>
          <w:lang w:val="ro-RO"/>
        </w:rPr>
        <w:tab/>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for(i=0;i&lt;k;i++)</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//printf(" ");</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for(j=0;j&lt;strlen(cv[i]);j++)</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printf("%c",cv[i][j]);</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ab/>
        <w:t>p</w:t>
      </w:r>
      <w:r>
        <w:rPr>
          <w:rFonts w:ascii="Adobe Caslon Pro" w:hAnsi="Adobe Caslon Pro" w:cs="Adobe Caslon Pro"/>
          <w:sz w:val="22"/>
          <w:lang w:val="ro-RO"/>
        </w:rPr>
        <w:t>rintf(" ");</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w:t>
      </w:r>
    </w:p>
    <w:p w:rsidR="00000000" w:rsidRDefault="0037234F">
      <w:pPr>
        <w:ind w:firstLine="284"/>
        <w:rPr>
          <w:rFonts w:ascii="Adobe Caslon Pro" w:hAnsi="Adobe Caslon Pro" w:cs="Adobe Caslon Pro"/>
          <w:sz w:val="22"/>
          <w:lang w:val="ro-RO"/>
        </w:rPr>
      </w:pPr>
      <w:r>
        <w:rPr>
          <w:rFonts w:ascii="Adobe Caslon Pro" w:hAnsi="Adobe Caslon Pro" w:cs="Adobe Caslon Pro"/>
          <w:sz w:val="22"/>
          <w:lang w:val="ro-RO"/>
        </w:rPr>
        <w:t>getch();</w:t>
      </w:r>
    </w:p>
    <w:p w:rsidR="00000000" w:rsidRDefault="0037234F">
      <w:pPr>
        <w:ind w:firstLine="284"/>
        <w:rPr>
          <w:b/>
          <w:lang w:val="ro-RO"/>
        </w:rPr>
      </w:pPr>
      <w:r>
        <w:rPr>
          <w:rFonts w:ascii="Adobe Caslon Pro" w:hAnsi="Adobe Caslon Pro" w:cs="Adobe Caslon Pro"/>
          <w:sz w:val="22"/>
          <w:lang w:val="ro-RO"/>
        </w:rPr>
        <w:t>}</w:t>
      </w:r>
    </w:p>
    <w:p w:rsidR="00000000" w:rsidRDefault="0037234F">
      <w:pPr>
        <w:pStyle w:val="a0"/>
        <w:rPr>
          <w:sz w:val="22"/>
          <w:lang w:val="ro-RO"/>
        </w:rPr>
      </w:pPr>
      <w:r>
        <w:rPr>
          <w:b/>
          <w:lang w:val="ro-RO"/>
        </w:rPr>
        <w:t>Varianta 2. Listingul programului</w:t>
      </w:r>
    </w:p>
    <w:p w:rsidR="00000000" w:rsidRDefault="0037234F">
      <w:pPr>
        <w:rPr>
          <w:sz w:val="22"/>
          <w:lang w:val="ro-RO"/>
        </w:rPr>
      </w:pPr>
      <w:r>
        <w:rPr>
          <w:sz w:val="22"/>
          <w:lang w:val="ro-RO"/>
        </w:rPr>
        <w:t>#include&lt;conio.h&gt;</w:t>
      </w:r>
    </w:p>
    <w:p w:rsidR="00000000" w:rsidRDefault="0037234F">
      <w:pPr>
        <w:rPr>
          <w:sz w:val="22"/>
          <w:lang w:val="ro-RO"/>
        </w:rPr>
      </w:pPr>
      <w:r>
        <w:rPr>
          <w:sz w:val="22"/>
          <w:lang w:val="ro-RO"/>
        </w:rPr>
        <w:t>#include&lt;stdio.h&gt;</w:t>
      </w:r>
    </w:p>
    <w:p w:rsidR="00000000" w:rsidRDefault="0037234F">
      <w:pPr>
        <w:rPr>
          <w:sz w:val="22"/>
          <w:lang w:val="ro-RO"/>
        </w:rPr>
      </w:pPr>
      <w:r>
        <w:rPr>
          <w:sz w:val="22"/>
          <w:lang w:val="ro-RO"/>
        </w:rPr>
        <w:t>#include&lt;string.h&gt;</w:t>
      </w:r>
    </w:p>
    <w:p w:rsidR="00000000" w:rsidRDefault="0037234F">
      <w:pPr>
        <w:rPr>
          <w:sz w:val="22"/>
          <w:lang w:val="ro-RO"/>
        </w:rPr>
      </w:pPr>
      <w:r>
        <w:rPr>
          <w:sz w:val="22"/>
          <w:lang w:val="ro-RO"/>
        </w:rPr>
        <w:t>#define NMAX 500</w:t>
      </w:r>
    </w:p>
    <w:p w:rsidR="00000000" w:rsidRDefault="0037234F">
      <w:pPr>
        <w:rPr>
          <w:sz w:val="22"/>
          <w:lang w:val="ro-RO"/>
        </w:rPr>
      </w:pPr>
      <w:r>
        <w:rPr>
          <w:sz w:val="22"/>
          <w:lang w:val="ro-RO"/>
        </w:rPr>
        <w:t>void main() {</w:t>
      </w:r>
    </w:p>
    <w:p w:rsidR="00000000" w:rsidRDefault="0037234F">
      <w:pPr>
        <w:ind w:left="720"/>
        <w:rPr>
          <w:sz w:val="22"/>
          <w:lang w:val="ro-RO"/>
        </w:rPr>
      </w:pPr>
      <w:r>
        <w:rPr>
          <w:sz w:val="22"/>
          <w:lang w:val="ro-RO"/>
        </w:rPr>
        <w:t xml:space="preserve">  </w:t>
      </w:r>
      <w:r>
        <w:rPr>
          <w:sz w:val="22"/>
          <w:lang w:val="ro-RO"/>
        </w:rPr>
        <w:t>char s[NMAX],cv[NMAX],cuv[NMAX][25],*p,c;</w:t>
      </w:r>
    </w:p>
    <w:p w:rsidR="00000000" w:rsidRDefault="0037234F">
      <w:pPr>
        <w:ind w:left="720"/>
        <w:rPr>
          <w:sz w:val="22"/>
          <w:lang w:val="ro-RO"/>
        </w:rPr>
      </w:pPr>
      <w:r>
        <w:rPr>
          <w:sz w:val="22"/>
          <w:lang w:val="ro-RO"/>
        </w:rPr>
        <w:t xml:space="preserve">  </w:t>
      </w:r>
      <w:r>
        <w:rPr>
          <w:sz w:val="22"/>
          <w:lang w:val="ro-RO"/>
        </w:rPr>
        <w:t>int ncuv=0,l,i,j;</w:t>
      </w:r>
    </w:p>
    <w:p w:rsidR="00000000" w:rsidRDefault="0037234F">
      <w:pPr>
        <w:ind w:left="720"/>
        <w:rPr>
          <w:sz w:val="22"/>
          <w:lang w:val="ro-RO"/>
        </w:rPr>
      </w:pPr>
      <w:r>
        <w:rPr>
          <w:sz w:val="22"/>
          <w:lang w:val="ro-RO"/>
        </w:rPr>
        <w:t xml:space="preserve">  </w:t>
      </w:r>
      <w:r>
        <w:rPr>
          <w:sz w:val="22"/>
          <w:lang w:val="ro-RO"/>
        </w:rPr>
        <w:t>clrscr();</w:t>
      </w:r>
    </w:p>
    <w:p w:rsidR="00000000" w:rsidRDefault="0037234F">
      <w:pPr>
        <w:ind w:left="720"/>
        <w:rPr>
          <w:sz w:val="22"/>
          <w:lang w:val="ro-RO"/>
        </w:rPr>
      </w:pPr>
      <w:r>
        <w:rPr>
          <w:sz w:val="22"/>
          <w:lang w:val="ro-RO"/>
        </w:rPr>
        <w:t xml:space="preserve">  </w:t>
      </w:r>
      <w:r>
        <w:rPr>
          <w:sz w:val="22"/>
          <w:lang w:val="ro-RO"/>
        </w:rPr>
        <w:t>printf("Introduceti şirul de cara</w:t>
      </w:r>
      <w:r>
        <w:rPr>
          <w:sz w:val="22"/>
          <w:lang w:val="ro-RO"/>
        </w:rPr>
        <w:t>ctere:\n");</w:t>
      </w:r>
    </w:p>
    <w:p w:rsidR="00000000" w:rsidRDefault="0037234F">
      <w:pPr>
        <w:ind w:left="720"/>
        <w:rPr>
          <w:sz w:val="22"/>
          <w:lang w:val="ro-RO"/>
        </w:rPr>
      </w:pPr>
      <w:r>
        <w:rPr>
          <w:sz w:val="22"/>
          <w:lang w:val="ro-RO"/>
        </w:rPr>
        <w:t xml:space="preserve">  </w:t>
      </w:r>
      <w:r>
        <w:rPr>
          <w:sz w:val="22"/>
          <w:lang w:val="ro-RO"/>
        </w:rPr>
        <w:t>gets(s);</w:t>
      </w:r>
    </w:p>
    <w:p w:rsidR="00000000" w:rsidRDefault="0037234F">
      <w:pPr>
        <w:rPr>
          <w:sz w:val="22"/>
          <w:lang w:val="ro-RO"/>
        </w:rPr>
      </w:pPr>
    </w:p>
    <w:p w:rsidR="00000000" w:rsidRDefault="0037234F">
      <w:pPr>
        <w:ind w:left="1440"/>
        <w:rPr>
          <w:sz w:val="22"/>
          <w:lang w:val="ro-RO"/>
        </w:rPr>
      </w:pPr>
      <w:r>
        <w:rPr>
          <w:sz w:val="22"/>
          <w:lang w:val="ro-RO"/>
        </w:rPr>
        <w:t xml:space="preserve"> </w:t>
      </w:r>
      <w:r>
        <w:rPr>
          <w:sz w:val="22"/>
          <w:lang w:val="ro-RO"/>
        </w:rPr>
        <w:t>// Extragerea cuvintelor din şir</w:t>
      </w:r>
    </w:p>
    <w:p w:rsidR="00000000" w:rsidRDefault="0037234F">
      <w:pPr>
        <w:ind w:left="1440"/>
        <w:rPr>
          <w:sz w:val="22"/>
          <w:lang w:val="ro-RO"/>
        </w:rPr>
      </w:pPr>
      <w:r>
        <w:rPr>
          <w:sz w:val="22"/>
          <w:lang w:val="ro-RO"/>
        </w:rPr>
        <w:t xml:space="preserve">  </w:t>
      </w:r>
      <w:r>
        <w:rPr>
          <w:sz w:val="22"/>
          <w:lang w:val="ro-RO"/>
        </w:rPr>
        <w:t>p=strtok(s," ");</w:t>
      </w:r>
    </w:p>
    <w:p w:rsidR="00000000" w:rsidRDefault="0037234F">
      <w:pPr>
        <w:ind w:left="1440"/>
        <w:rPr>
          <w:sz w:val="22"/>
          <w:lang w:val="ro-RO"/>
        </w:rPr>
      </w:pPr>
      <w:r>
        <w:rPr>
          <w:sz w:val="22"/>
          <w:lang w:val="ro-RO"/>
        </w:rPr>
        <w:t xml:space="preserve">  </w:t>
      </w:r>
      <w:r>
        <w:rPr>
          <w:sz w:val="22"/>
          <w:lang w:val="ro-RO"/>
        </w:rPr>
        <w:t>while(p) {</w:t>
      </w:r>
    </w:p>
    <w:p w:rsidR="00000000" w:rsidRDefault="0037234F">
      <w:pPr>
        <w:ind w:left="1440"/>
        <w:rPr>
          <w:sz w:val="22"/>
          <w:lang w:val="ro-RO"/>
        </w:rPr>
      </w:pPr>
      <w:r>
        <w:rPr>
          <w:sz w:val="22"/>
          <w:lang w:val="ro-RO"/>
        </w:rPr>
        <w:t xml:space="preserve">    </w:t>
      </w:r>
      <w:r>
        <w:rPr>
          <w:sz w:val="22"/>
          <w:lang w:val="ro-RO"/>
        </w:rPr>
        <w:t>strcpy(cuv[ncuv++],p);</w:t>
      </w:r>
    </w:p>
    <w:p w:rsidR="00000000" w:rsidRDefault="0037234F">
      <w:pPr>
        <w:ind w:left="1440"/>
        <w:rPr>
          <w:sz w:val="22"/>
          <w:lang w:val="ro-RO"/>
        </w:rPr>
      </w:pPr>
      <w:r>
        <w:rPr>
          <w:sz w:val="22"/>
          <w:lang w:val="ro-RO"/>
        </w:rPr>
        <w:t xml:space="preserve">    </w:t>
      </w:r>
      <w:r>
        <w:rPr>
          <w:sz w:val="22"/>
          <w:lang w:val="ro-RO"/>
        </w:rPr>
        <w:t>p=strtok(NULL," ");</w:t>
      </w:r>
    </w:p>
    <w:p w:rsidR="00000000" w:rsidRDefault="0037234F">
      <w:pPr>
        <w:ind w:left="1440"/>
        <w:rPr>
          <w:sz w:val="22"/>
          <w:lang w:val="ro-RO"/>
        </w:rPr>
      </w:pPr>
      <w:r>
        <w:rPr>
          <w:sz w:val="22"/>
          <w:lang w:val="ro-RO"/>
        </w:rPr>
        <w:t xml:space="preserve">  </w:t>
      </w:r>
      <w:r>
        <w:rPr>
          <w:sz w:val="22"/>
          <w:lang w:val="ro-RO"/>
        </w:rPr>
        <w:t>}</w:t>
      </w:r>
    </w:p>
    <w:p w:rsidR="00000000" w:rsidRDefault="0037234F">
      <w:pPr>
        <w:rPr>
          <w:sz w:val="22"/>
          <w:lang w:val="ro-RO"/>
        </w:rPr>
      </w:pPr>
    </w:p>
    <w:p w:rsidR="00000000" w:rsidRDefault="0037234F">
      <w:pPr>
        <w:ind w:left="720"/>
        <w:rPr>
          <w:sz w:val="22"/>
          <w:lang w:val="ro-RO"/>
        </w:rPr>
      </w:pPr>
      <w:r>
        <w:rPr>
          <w:sz w:val="22"/>
          <w:lang w:val="ro-RO"/>
        </w:rPr>
        <w:t xml:space="preserve"> </w:t>
      </w:r>
      <w:r>
        <w:rPr>
          <w:sz w:val="22"/>
          <w:lang w:val="ro-RO"/>
        </w:rPr>
        <w:t>// Stergerea punctului din ultimul cuvant</w:t>
      </w:r>
    </w:p>
    <w:p w:rsidR="00000000" w:rsidRDefault="0037234F">
      <w:pPr>
        <w:ind w:left="720"/>
        <w:rPr>
          <w:sz w:val="22"/>
          <w:lang w:val="ro-RO"/>
        </w:rPr>
      </w:pPr>
      <w:r>
        <w:rPr>
          <w:sz w:val="22"/>
          <w:lang w:val="ro-RO"/>
        </w:rPr>
        <w:t xml:space="preserve">  </w:t>
      </w:r>
      <w:r>
        <w:rPr>
          <w:sz w:val="22"/>
          <w:lang w:val="ro-RO"/>
        </w:rPr>
        <w:t>l=strlen(cuv[ncuv-1]);</w:t>
      </w:r>
    </w:p>
    <w:p w:rsidR="00000000" w:rsidRDefault="0037234F">
      <w:pPr>
        <w:ind w:left="720"/>
        <w:rPr>
          <w:sz w:val="22"/>
          <w:lang w:val="ro-RO"/>
        </w:rPr>
      </w:pPr>
      <w:r>
        <w:rPr>
          <w:sz w:val="22"/>
          <w:lang w:val="ro-RO"/>
        </w:rPr>
        <w:t xml:space="preserve">  </w:t>
      </w:r>
      <w:r>
        <w:rPr>
          <w:sz w:val="22"/>
          <w:lang w:val="ro-RO"/>
        </w:rPr>
        <w:t>if(cuv[ncuv-1][l-1]=='.') cuv[ncuv-1][l-</w:t>
      </w:r>
      <w:r>
        <w:rPr>
          <w:sz w:val="22"/>
          <w:lang w:val="ro-RO"/>
        </w:rPr>
        <w:t>1]='\0';</w:t>
      </w:r>
    </w:p>
    <w:p w:rsidR="00000000" w:rsidRDefault="0037234F">
      <w:pPr>
        <w:ind w:left="720"/>
        <w:rPr>
          <w:sz w:val="22"/>
          <w:lang w:val="ro-RO"/>
        </w:rPr>
      </w:pPr>
    </w:p>
    <w:p w:rsidR="00000000" w:rsidRDefault="0037234F">
      <w:pPr>
        <w:ind w:left="720"/>
        <w:rPr>
          <w:sz w:val="22"/>
          <w:lang w:val="ro-RO"/>
        </w:rPr>
      </w:pPr>
      <w:r>
        <w:rPr>
          <w:sz w:val="22"/>
          <w:lang w:val="ro-RO"/>
        </w:rPr>
        <w:t xml:space="preserve"> </w:t>
      </w:r>
      <w:r>
        <w:rPr>
          <w:sz w:val="22"/>
          <w:lang w:val="ro-RO"/>
        </w:rPr>
        <w:t>// a)</w:t>
      </w:r>
    </w:p>
    <w:p w:rsidR="00000000" w:rsidRDefault="0037234F">
      <w:pPr>
        <w:ind w:left="720"/>
        <w:rPr>
          <w:sz w:val="22"/>
          <w:lang w:val="ro-RO"/>
        </w:rPr>
      </w:pPr>
      <w:r>
        <w:rPr>
          <w:sz w:val="22"/>
          <w:lang w:val="ro-RO"/>
        </w:rPr>
        <w:t xml:space="preserve">  </w:t>
      </w:r>
      <w:r>
        <w:rPr>
          <w:sz w:val="22"/>
          <w:lang w:val="ro-RO"/>
        </w:rPr>
        <w:t>printf("\n a) Deplasarea primei litere la sfarsitul cuvintelor:\n");</w:t>
      </w:r>
    </w:p>
    <w:p w:rsidR="00000000" w:rsidRDefault="0037234F">
      <w:pPr>
        <w:ind w:left="720"/>
        <w:rPr>
          <w:sz w:val="22"/>
          <w:lang w:val="ro-RO"/>
        </w:rPr>
      </w:pPr>
      <w:r>
        <w:rPr>
          <w:sz w:val="22"/>
          <w:lang w:val="ro-RO"/>
        </w:rPr>
        <w:t xml:space="preserve">  </w:t>
      </w:r>
      <w:r>
        <w:rPr>
          <w:sz w:val="22"/>
          <w:lang w:val="ro-RO"/>
        </w:rPr>
        <w:t>for(i=0;i&lt;ncuv;i++) {</w:t>
      </w:r>
    </w:p>
    <w:p w:rsidR="00000000" w:rsidRDefault="0037234F">
      <w:pPr>
        <w:ind w:left="720"/>
        <w:rPr>
          <w:sz w:val="22"/>
          <w:lang w:val="ro-RO"/>
        </w:rPr>
      </w:pPr>
      <w:r>
        <w:rPr>
          <w:sz w:val="22"/>
          <w:lang w:val="ro-RO"/>
        </w:rPr>
        <w:t xml:space="preserve">    </w:t>
      </w:r>
      <w:r>
        <w:rPr>
          <w:sz w:val="22"/>
          <w:lang w:val="ro-RO"/>
        </w:rPr>
        <w:t>strcpy(cv,cuv[i]);</w:t>
      </w:r>
    </w:p>
    <w:p w:rsidR="00000000" w:rsidRDefault="0037234F">
      <w:pPr>
        <w:ind w:left="720"/>
        <w:rPr>
          <w:sz w:val="22"/>
          <w:lang w:val="ro-RO"/>
        </w:rPr>
      </w:pPr>
      <w:r>
        <w:rPr>
          <w:sz w:val="22"/>
          <w:lang w:val="ro-RO"/>
        </w:rPr>
        <w:t xml:space="preserve">    </w:t>
      </w:r>
      <w:r>
        <w:rPr>
          <w:sz w:val="22"/>
          <w:lang w:val="ro-RO"/>
        </w:rPr>
        <w:t>l=strlen(cv);</w:t>
      </w:r>
    </w:p>
    <w:p w:rsidR="00000000" w:rsidRDefault="0037234F">
      <w:pPr>
        <w:ind w:left="720"/>
        <w:rPr>
          <w:sz w:val="22"/>
          <w:lang w:val="ro-RO"/>
        </w:rPr>
      </w:pPr>
      <w:r>
        <w:rPr>
          <w:sz w:val="22"/>
          <w:lang w:val="ro-RO"/>
        </w:rPr>
        <w:t xml:space="preserve">    </w:t>
      </w:r>
      <w:r>
        <w:rPr>
          <w:sz w:val="22"/>
          <w:lang w:val="ro-RO"/>
        </w:rPr>
        <w:t>c=cv[0];</w:t>
      </w:r>
    </w:p>
    <w:p w:rsidR="00000000" w:rsidRDefault="0037234F">
      <w:pPr>
        <w:ind w:left="720"/>
        <w:rPr>
          <w:sz w:val="22"/>
          <w:lang w:val="ro-RO"/>
        </w:rPr>
      </w:pPr>
      <w:r>
        <w:rPr>
          <w:sz w:val="22"/>
          <w:lang w:val="ro-RO"/>
        </w:rPr>
        <w:t xml:space="preserve">    </w:t>
      </w:r>
      <w:r>
        <w:rPr>
          <w:sz w:val="22"/>
          <w:lang w:val="ro-RO"/>
        </w:rPr>
        <w:t>for(j=0;j&lt;l-1;j++)</w:t>
      </w:r>
    </w:p>
    <w:p w:rsidR="00000000" w:rsidRDefault="0037234F">
      <w:pPr>
        <w:ind w:left="720"/>
        <w:rPr>
          <w:sz w:val="22"/>
          <w:lang w:val="ro-RO"/>
        </w:rPr>
      </w:pPr>
      <w:r>
        <w:rPr>
          <w:sz w:val="22"/>
          <w:lang w:val="ro-RO"/>
        </w:rPr>
        <w:t xml:space="preserve">     </w:t>
      </w:r>
      <w:r>
        <w:rPr>
          <w:sz w:val="22"/>
          <w:lang w:val="ro-RO"/>
        </w:rPr>
        <w:t>cv[j]=cv[j+1];</w:t>
      </w:r>
    </w:p>
    <w:p w:rsidR="00000000" w:rsidRDefault="0037234F">
      <w:pPr>
        <w:ind w:left="720"/>
        <w:rPr>
          <w:sz w:val="22"/>
          <w:lang w:val="ro-RO"/>
        </w:rPr>
      </w:pPr>
      <w:r>
        <w:rPr>
          <w:sz w:val="22"/>
          <w:lang w:val="ro-RO"/>
        </w:rPr>
        <w:t xml:space="preserve">    </w:t>
      </w:r>
      <w:r>
        <w:rPr>
          <w:sz w:val="22"/>
          <w:lang w:val="ro-RO"/>
        </w:rPr>
        <w:t>cv[l-1]=c;</w:t>
      </w:r>
    </w:p>
    <w:p w:rsidR="00000000" w:rsidRDefault="0037234F">
      <w:pPr>
        <w:ind w:left="720"/>
        <w:rPr>
          <w:sz w:val="22"/>
          <w:lang w:val="ro-RO"/>
        </w:rPr>
      </w:pPr>
      <w:r>
        <w:rPr>
          <w:sz w:val="22"/>
          <w:lang w:val="ro-RO"/>
        </w:rPr>
        <w:t xml:space="preserve">    </w:t>
      </w:r>
      <w:r>
        <w:rPr>
          <w:sz w:val="22"/>
          <w:lang w:val="ro-RO"/>
        </w:rPr>
        <w:t>printf("%s ",cv);</w:t>
      </w:r>
    </w:p>
    <w:p w:rsidR="00000000" w:rsidRDefault="0037234F">
      <w:pPr>
        <w:ind w:left="720"/>
        <w:rPr>
          <w:sz w:val="22"/>
          <w:lang w:val="ro-RO"/>
        </w:rPr>
      </w:pPr>
      <w:r>
        <w:rPr>
          <w:sz w:val="22"/>
          <w:lang w:val="ro-RO"/>
        </w:rPr>
        <w:t xml:space="preserve">  </w:t>
      </w:r>
      <w:r>
        <w:rPr>
          <w:sz w:val="22"/>
          <w:lang w:val="ro-RO"/>
        </w:rPr>
        <w:t>}</w:t>
      </w:r>
    </w:p>
    <w:p w:rsidR="00000000" w:rsidRDefault="0037234F">
      <w:pPr>
        <w:ind w:left="720"/>
        <w:rPr>
          <w:sz w:val="22"/>
          <w:lang w:val="ro-RO"/>
        </w:rPr>
      </w:pPr>
      <w:r>
        <w:rPr>
          <w:sz w:val="22"/>
          <w:lang w:val="ro-RO"/>
        </w:rPr>
        <w:t xml:space="preserve">  </w:t>
      </w:r>
      <w:r>
        <w:rPr>
          <w:sz w:val="22"/>
          <w:lang w:val="ro-RO"/>
        </w:rPr>
        <w:t>prin</w:t>
      </w:r>
      <w:r>
        <w:rPr>
          <w:sz w:val="22"/>
          <w:lang w:val="ro-RO"/>
        </w:rPr>
        <w:t>tf("\b.\n\n");</w:t>
      </w:r>
    </w:p>
    <w:p w:rsidR="00000000" w:rsidRDefault="0037234F">
      <w:pPr>
        <w:ind w:left="720"/>
        <w:rPr>
          <w:sz w:val="22"/>
          <w:lang w:val="ro-RO"/>
        </w:rPr>
      </w:pPr>
    </w:p>
    <w:p w:rsidR="00000000" w:rsidRDefault="0037234F">
      <w:pPr>
        <w:ind w:left="2160"/>
        <w:rPr>
          <w:sz w:val="22"/>
          <w:lang w:val="ro-RO"/>
        </w:rPr>
      </w:pPr>
      <w:r>
        <w:rPr>
          <w:sz w:val="22"/>
          <w:lang w:val="ro-RO"/>
        </w:rPr>
        <w:t xml:space="preserve"> </w:t>
      </w:r>
      <w:r>
        <w:rPr>
          <w:sz w:val="22"/>
          <w:lang w:val="ro-RO"/>
        </w:rPr>
        <w:t>// b)</w:t>
      </w:r>
    </w:p>
    <w:p w:rsidR="00000000" w:rsidRDefault="0037234F">
      <w:pPr>
        <w:ind w:left="2160"/>
        <w:rPr>
          <w:sz w:val="22"/>
          <w:lang w:val="ro-RO"/>
        </w:rPr>
      </w:pPr>
      <w:r>
        <w:rPr>
          <w:sz w:val="22"/>
          <w:lang w:val="ro-RO"/>
        </w:rPr>
        <w:t xml:space="preserve">  </w:t>
      </w:r>
      <w:r>
        <w:rPr>
          <w:sz w:val="22"/>
          <w:lang w:val="ro-RO"/>
        </w:rPr>
        <w:t>printf("b) Inlaturarea penultimei litere a cuvintelor:\n");</w:t>
      </w:r>
    </w:p>
    <w:p w:rsidR="00000000" w:rsidRDefault="0037234F">
      <w:pPr>
        <w:ind w:left="2160"/>
        <w:rPr>
          <w:sz w:val="22"/>
          <w:lang w:val="ro-RO"/>
        </w:rPr>
      </w:pPr>
      <w:r>
        <w:rPr>
          <w:sz w:val="22"/>
          <w:lang w:val="ro-RO"/>
        </w:rPr>
        <w:t xml:space="preserve">  </w:t>
      </w:r>
      <w:r>
        <w:rPr>
          <w:sz w:val="22"/>
          <w:lang w:val="ro-RO"/>
        </w:rPr>
        <w:t>for(i=0;i&lt;ncuv;i++) {</w:t>
      </w:r>
    </w:p>
    <w:p w:rsidR="00000000" w:rsidRDefault="0037234F">
      <w:pPr>
        <w:ind w:left="2160"/>
        <w:rPr>
          <w:sz w:val="22"/>
          <w:lang w:val="ro-RO"/>
        </w:rPr>
      </w:pPr>
      <w:r>
        <w:rPr>
          <w:sz w:val="22"/>
          <w:lang w:val="ro-RO"/>
        </w:rPr>
        <w:t xml:space="preserve">    </w:t>
      </w:r>
      <w:r>
        <w:rPr>
          <w:sz w:val="22"/>
          <w:lang w:val="ro-RO"/>
        </w:rPr>
        <w:t>strcpy(cv,cuv[i]);</w:t>
      </w:r>
    </w:p>
    <w:p w:rsidR="00000000" w:rsidRDefault="0037234F">
      <w:pPr>
        <w:ind w:left="2160"/>
        <w:rPr>
          <w:sz w:val="22"/>
          <w:lang w:val="ro-RO"/>
        </w:rPr>
      </w:pPr>
      <w:r>
        <w:rPr>
          <w:sz w:val="22"/>
          <w:lang w:val="ro-RO"/>
        </w:rPr>
        <w:t xml:space="preserve">    </w:t>
      </w:r>
      <w:r>
        <w:rPr>
          <w:sz w:val="22"/>
          <w:lang w:val="ro-RO"/>
        </w:rPr>
        <w:t>l=strlen(cv);</w:t>
      </w:r>
    </w:p>
    <w:p w:rsidR="00000000" w:rsidRDefault="0037234F">
      <w:pPr>
        <w:ind w:left="2160"/>
        <w:rPr>
          <w:sz w:val="22"/>
          <w:lang w:val="ro-RO"/>
        </w:rPr>
      </w:pPr>
      <w:r>
        <w:rPr>
          <w:sz w:val="22"/>
          <w:lang w:val="ro-RO"/>
        </w:rPr>
        <w:t xml:space="preserve">    </w:t>
      </w:r>
      <w:r>
        <w:rPr>
          <w:sz w:val="22"/>
          <w:lang w:val="ro-RO"/>
        </w:rPr>
        <w:t>if(l&gt;1) {</w:t>
      </w:r>
    </w:p>
    <w:p w:rsidR="00000000" w:rsidRDefault="0037234F">
      <w:pPr>
        <w:ind w:left="2160"/>
        <w:rPr>
          <w:sz w:val="22"/>
          <w:lang w:val="ro-RO"/>
        </w:rPr>
      </w:pPr>
      <w:r>
        <w:rPr>
          <w:sz w:val="22"/>
          <w:lang w:val="ro-RO"/>
        </w:rPr>
        <w:t xml:space="preserve">      </w:t>
      </w:r>
      <w:r>
        <w:rPr>
          <w:sz w:val="22"/>
          <w:lang w:val="ro-RO"/>
        </w:rPr>
        <w:t>cv[l-2]=cv[l-1];</w:t>
      </w:r>
    </w:p>
    <w:p w:rsidR="00000000" w:rsidRDefault="0037234F">
      <w:pPr>
        <w:ind w:left="2160"/>
        <w:rPr>
          <w:sz w:val="22"/>
          <w:lang w:val="ro-RO"/>
        </w:rPr>
      </w:pPr>
      <w:r>
        <w:rPr>
          <w:sz w:val="22"/>
          <w:lang w:val="ro-RO"/>
        </w:rPr>
        <w:t xml:space="preserve">      </w:t>
      </w:r>
      <w:r>
        <w:rPr>
          <w:sz w:val="22"/>
          <w:lang w:val="ro-RO"/>
        </w:rPr>
        <w:t>cv[l-1]='\0';</w:t>
      </w:r>
    </w:p>
    <w:p w:rsidR="00000000" w:rsidRDefault="0037234F">
      <w:pPr>
        <w:ind w:left="2160"/>
        <w:rPr>
          <w:sz w:val="22"/>
          <w:lang w:val="ro-RO"/>
        </w:rPr>
      </w:pPr>
      <w:r>
        <w:rPr>
          <w:sz w:val="22"/>
          <w:lang w:val="ro-RO"/>
        </w:rPr>
        <w:t xml:space="preserve">    </w:t>
      </w:r>
      <w:r>
        <w:rPr>
          <w:sz w:val="22"/>
          <w:lang w:val="ro-RO"/>
        </w:rPr>
        <w:t>}</w:t>
      </w:r>
    </w:p>
    <w:p w:rsidR="00000000" w:rsidRDefault="0037234F">
      <w:pPr>
        <w:ind w:left="2160"/>
        <w:rPr>
          <w:sz w:val="22"/>
          <w:lang w:val="ro-RO"/>
        </w:rPr>
      </w:pPr>
      <w:r>
        <w:rPr>
          <w:sz w:val="22"/>
          <w:lang w:val="ro-RO"/>
        </w:rPr>
        <w:t xml:space="preserve">    </w:t>
      </w:r>
      <w:r>
        <w:rPr>
          <w:sz w:val="22"/>
          <w:lang w:val="ro-RO"/>
        </w:rPr>
        <w:t>printf("%s ",cv);</w:t>
      </w:r>
    </w:p>
    <w:p w:rsidR="00000000" w:rsidRDefault="0037234F">
      <w:pPr>
        <w:ind w:left="2160"/>
        <w:rPr>
          <w:sz w:val="22"/>
          <w:lang w:val="ro-RO"/>
        </w:rPr>
      </w:pPr>
      <w:r>
        <w:rPr>
          <w:sz w:val="22"/>
          <w:lang w:val="ro-RO"/>
        </w:rPr>
        <w:t xml:space="preserve">  </w:t>
      </w:r>
      <w:r>
        <w:rPr>
          <w:sz w:val="22"/>
          <w:lang w:val="ro-RO"/>
        </w:rPr>
        <w:t>}</w:t>
      </w:r>
    </w:p>
    <w:p w:rsidR="00000000" w:rsidRDefault="0037234F">
      <w:pPr>
        <w:ind w:left="2160"/>
        <w:rPr>
          <w:sz w:val="22"/>
          <w:lang w:val="ro-RO"/>
        </w:rPr>
      </w:pPr>
      <w:r>
        <w:rPr>
          <w:sz w:val="22"/>
          <w:lang w:val="ro-RO"/>
        </w:rPr>
        <w:t xml:space="preserve">  </w:t>
      </w:r>
      <w:r>
        <w:rPr>
          <w:sz w:val="22"/>
          <w:lang w:val="ro-RO"/>
        </w:rPr>
        <w:t>printf("\b.\n\n</w:t>
      </w:r>
      <w:r>
        <w:rPr>
          <w:sz w:val="22"/>
          <w:lang w:val="ro-RO"/>
        </w:rPr>
        <w:t>");</w:t>
      </w:r>
    </w:p>
    <w:p w:rsidR="00000000" w:rsidRDefault="0037234F">
      <w:pPr>
        <w:rPr>
          <w:sz w:val="22"/>
          <w:lang w:val="ro-RO"/>
        </w:rPr>
      </w:pPr>
    </w:p>
    <w:p w:rsidR="00000000" w:rsidRDefault="0037234F">
      <w:pPr>
        <w:rPr>
          <w:sz w:val="22"/>
          <w:lang w:val="ro-RO"/>
        </w:rPr>
      </w:pPr>
      <w:r>
        <w:rPr>
          <w:sz w:val="22"/>
          <w:lang w:val="ro-RO"/>
        </w:rPr>
        <w:t xml:space="preserve"> </w:t>
      </w:r>
      <w:r>
        <w:rPr>
          <w:sz w:val="22"/>
          <w:lang w:val="ro-RO"/>
        </w:rPr>
        <w:t>// c)</w:t>
      </w:r>
    </w:p>
    <w:p w:rsidR="00000000" w:rsidRDefault="0037234F">
      <w:pPr>
        <w:rPr>
          <w:sz w:val="22"/>
          <w:lang w:val="ro-RO"/>
        </w:rPr>
      </w:pPr>
      <w:r>
        <w:rPr>
          <w:sz w:val="22"/>
          <w:lang w:val="ro-RO"/>
        </w:rPr>
        <w:t xml:space="preserve">  </w:t>
      </w:r>
      <w:r>
        <w:rPr>
          <w:sz w:val="22"/>
          <w:lang w:val="ro-RO"/>
        </w:rPr>
        <w:t>printf("c) Inlaturarea literei din mijloc a cuvintelor de lungime impara:\n");</w:t>
      </w:r>
    </w:p>
    <w:p w:rsidR="00000000" w:rsidRDefault="0037234F">
      <w:pPr>
        <w:rPr>
          <w:sz w:val="22"/>
          <w:lang w:val="ro-RO"/>
        </w:rPr>
      </w:pPr>
      <w:r>
        <w:rPr>
          <w:sz w:val="22"/>
          <w:lang w:val="ro-RO"/>
        </w:rPr>
        <w:t xml:space="preserve">  </w:t>
      </w:r>
      <w:r>
        <w:rPr>
          <w:sz w:val="22"/>
          <w:lang w:val="ro-RO"/>
        </w:rPr>
        <w:t>for(i=0;i&lt;ncuv;i++) {</w:t>
      </w:r>
    </w:p>
    <w:p w:rsidR="00000000" w:rsidRDefault="0037234F">
      <w:pPr>
        <w:rPr>
          <w:sz w:val="22"/>
          <w:lang w:val="ro-RO"/>
        </w:rPr>
      </w:pPr>
      <w:r>
        <w:rPr>
          <w:sz w:val="22"/>
          <w:lang w:val="ro-RO"/>
        </w:rPr>
        <w:t xml:space="preserve">    </w:t>
      </w:r>
      <w:r>
        <w:rPr>
          <w:sz w:val="22"/>
          <w:lang w:val="ro-RO"/>
        </w:rPr>
        <w:t>strcpy(cv,cuv[i]);</w:t>
      </w:r>
    </w:p>
    <w:p w:rsidR="00000000" w:rsidRDefault="0037234F">
      <w:pPr>
        <w:rPr>
          <w:sz w:val="22"/>
          <w:lang w:val="ro-RO"/>
        </w:rPr>
      </w:pPr>
      <w:r>
        <w:rPr>
          <w:sz w:val="22"/>
          <w:lang w:val="ro-RO"/>
        </w:rPr>
        <w:t xml:space="preserve">    </w:t>
      </w:r>
      <w:r>
        <w:rPr>
          <w:sz w:val="22"/>
          <w:lang w:val="ro-RO"/>
        </w:rPr>
        <w:t>l=strlen(cv);</w:t>
      </w:r>
    </w:p>
    <w:p w:rsidR="00000000" w:rsidRDefault="0037234F">
      <w:pPr>
        <w:rPr>
          <w:sz w:val="22"/>
          <w:lang w:val="ro-RO"/>
        </w:rPr>
      </w:pPr>
      <w:r>
        <w:rPr>
          <w:sz w:val="22"/>
          <w:lang w:val="ro-RO"/>
        </w:rPr>
        <w:t xml:space="preserve">    </w:t>
      </w:r>
      <w:r>
        <w:rPr>
          <w:sz w:val="22"/>
          <w:lang w:val="ro-RO"/>
        </w:rPr>
        <w:t>if(l%2) {</w:t>
      </w:r>
    </w:p>
    <w:p w:rsidR="00000000" w:rsidRDefault="0037234F">
      <w:pPr>
        <w:rPr>
          <w:sz w:val="22"/>
          <w:lang w:val="ro-RO"/>
        </w:rPr>
      </w:pPr>
      <w:r>
        <w:rPr>
          <w:sz w:val="22"/>
          <w:lang w:val="ro-RO"/>
        </w:rPr>
        <w:t xml:space="preserve">      </w:t>
      </w:r>
      <w:r>
        <w:rPr>
          <w:sz w:val="22"/>
          <w:lang w:val="ro-RO"/>
        </w:rPr>
        <w:t>for(j=l/2;j&lt;l-1;j++) cv[j]=cv[j+1];</w:t>
      </w:r>
    </w:p>
    <w:p w:rsidR="00000000" w:rsidRDefault="0037234F">
      <w:pPr>
        <w:rPr>
          <w:sz w:val="22"/>
          <w:lang w:val="ro-RO"/>
        </w:rPr>
      </w:pPr>
      <w:r>
        <w:rPr>
          <w:sz w:val="22"/>
          <w:lang w:val="ro-RO"/>
        </w:rPr>
        <w:t xml:space="preserve">      </w:t>
      </w:r>
      <w:r>
        <w:rPr>
          <w:sz w:val="22"/>
          <w:lang w:val="ro-RO"/>
        </w:rPr>
        <w:t>cv[l-1]='\0';</w:t>
      </w:r>
    </w:p>
    <w:p w:rsidR="00000000" w:rsidRDefault="0037234F">
      <w:pPr>
        <w:rPr>
          <w:sz w:val="22"/>
          <w:lang w:val="ro-RO"/>
        </w:rPr>
      </w:pPr>
      <w:r>
        <w:rPr>
          <w:sz w:val="22"/>
          <w:lang w:val="ro-RO"/>
        </w:rPr>
        <w:t xml:space="preserve">    </w:t>
      </w:r>
      <w:r>
        <w:rPr>
          <w:sz w:val="22"/>
          <w:lang w:val="ro-RO"/>
        </w:rPr>
        <w:t>}</w:t>
      </w:r>
    </w:p>
    <w:p w:rsidR="00000000" w:rsidRDefault="0037234F">
      <w:pPr>
        <w:rPr>
          <w:sz w:val="22"/>
          <w:lang w:val="ro-RO"/>
        </w:rPr>
      </w:pPr>
      <w:r>
        <w:rPr>
          <w:sz w:val="22"/>
          <w:lang w:val="ro-RO"/>
        </w:rPr>
        <w:t xml:space="preserve">    </w:t>
      </w:r>
      <w:r>
        <w:rPr>
          <w:sz w:val="22"/>
          <w:lang w:val="ro-RO"/>
        </w:rPr>
        <w:t>printf("%s "</w:t>
      </w:r>
      <w:r>
        <w:rPr>
          <w:sz w:val="22"/>
          <w:lang w:val="ro-RO"/>
        </w:rPr>
        <w:t>,cv);</w:t>
      </w:r>
    </w:p>
    <w:p w:rsidR="00000000" w:rsidRDefault="0037234F">
      <w:pPr>
        <w:rPr>
          <w:sz w:val="22"/>
          <w:lang w:val="ro-RO"/>
        </w:rPr>
      </w:pPr>
      <w:r>
        <w:rPr>
          <w:sz w:val="22"/>
          <w:lang w:val="ro-RO"/>
        </w:rPr>
        <w:t xml:space="preserve">  </w:t>
      </w:r>
      <w:r>
        <w:rPr>
          <w:sz w:val="22"/>
          <w:lang w:val="ro-RO"/>
        </w:rPr>
        <w:t>}</w:t>
      </w:r>
    </w:p>
    <w:p w:rsidR="00000000" w:rsidRDefault="0037234F">
      <w:pPr>
        <w:rPr>
          <w:sz w:val="22"/>
          <w:lang w:val="ro-RO"/>
        </w:rPr>
      </w:pPr>
      <w:r>
        <w:rPr>
          <w:sz w:val="22"/>
          <w:lang w:val="ro-RO"/>
        </w:rPr>
        <w:t xml:space="preserve">  </w:t>
      </w:r>
      <w:r>
        <w:rPr>
          <w:sz w:val="22"/>
          <w:lang w:val="ro-RO"/>
        </w:rPr>
        <w:t>printf("\b.\n\n");</w:t>
      </w:r>
    </w:p>
    <w:p w:rsidR="00000000" w:rsidRDefault="0037234F">
      <w:pPr>
        <w:rPr>
          <w:sz w:val="22"/>
          <w:lang w:val="ro-RO"/>
        </w:rPr>
      </w:pPr>
    </w:p>
    <w:p w:rsidR="00000000" w:rsidRDefault="0037234F">
      <w:pPr>
        <w:rPr>
          <w:sz w:val="22"/>
          <w:lang w:val="ro-RO"/>
        </w:rPr>
      </w:pPr>
      <w:r>
        <w:rPr>
          <w:sz w:val="22"/>
          <w:lang w:val="ro-RO"/>
        </w:rPr>
        <w:t xml:space="preserve">  </w:t>
      </w:r>
      <w:r>
        <w:rPr>
          <w:sz w:val="22"/>
          <w:lang w:val="ro-RO"/>
        </w:rPr>
        <w:t>getch();</w:t>
      </w:r>
    </w:p>
    <w:p w:rsidR="00000000" w:rsidRDefault="0037234F">
      <w:pPr>
        <w:rPr>
          <w:sz w:val="22"/>
          <w:lang w:val="ro-RO"/>
        </w:rPr>
      </w:pPr>
      <w:r>
        <w:rPr>
          <w:sz w:val="22"/>
          <w:lang w:val="ro-RO"/>
        </w:rPr>
        <w:t>}</w:t>
      </w:r>
    </w:p>
    <w:p w:rsidR="00000000" w:rsidRDefault="0037234F">
      <w:pPr>
        <w:pStyle w:val="a0"/>
        <w:rPr>
          <w:rFonts w:ascii="Times New Roman" w:hAnsi="Times New Roman" w:cs="Times New Roman"/>
          <w:sz w:val="22"/>
          <w:lang w:val="ro-RO"/>
        </w:rPr>
      </w:pPr>
    </w:p>
    <w:p w:rsidR="00000000" w:rsidRDefault="0037234F">
      <w:pPr>
        <w:pStyle w:val="Heading1"/>
        <w:ind w:left="1440" w:firstLine="720"/>
      </w:pPr>
      <w:r>
        <w:rPr>
          <w:b/>
          <w:sz w:val="22"/>
        </w:rPr>
        <w:t>Întrebările de autocontrol</w:t>
      </w:r>
    </w:p>
    <w:p w:rsidR="00000000" w:rsidRDefault="0037234F">
      <w:pPr>
        <w:pStyle w:val="3"/>
      </w:pPr>
      <w:r>
        <w:t xml:space="preserve">1.1. Caracterizaţi şirurile caracteriale şi declaraţi în diferite moduri posibile în limbajul C. </w:t>
      </w:r>
    </w:p>
    <w:p w:rsidR="00000000" w:rsidRDefault="0037234F">
      <w:pPr>
        <w:jc w:val="both"/>
        <w:rPr>
          <w:sz w:val="22"/>
          <w:lang w:val="ro-RO"/>
        </w:rPr>
      </w:pPr>
      <w:r>
        <w:rPr>
          <w:sz w:val="22"/>
          <w:lang w:val="ro-RO"/>
        </w:rPr>
        <w:t xml:space="preserve">1.2. În ce mod se citesc şi se afişează elementele şirurilor caracteriale? </w:t>
      </w:r>
    </w:p>
    <w:p w:rsidR="00000000" w:rsidRDefault="0037234F">
      <w:pPr>
        <w:jc w:val="both"/>
        <w:rPr>
          <w:sz w:val="22"/>
          <w:lang w:val="ro-RO"/>
        </w:rPr>
      </w:pPr>
      <w:r>
        <w:rPr>
          <w:sz w:val="22"/>
          <w:lang w:val="ro-RO"/>
        </w:rPr>
        <w:t>1.3. Enum</w:t>
      </w:r>
      <w:r>
        <w:rPr>
          <w:sz w:val="22"/>
          <w:lang w:val="ro-RO"/>
        </w:rPr>
        <w:t>eraţi şi exemplificaţi apelurile funcţiilor predefinite pentru prelucrarea şirurilor caracteriale.</w:t>
      </w:r>
    </w:p>
    <w:p w:rsidR="00000000" w:rsidRDefault="0037234F">
      <w:pPr>
        <w:numPr>
          <w:ilvl w:val="1"/>
          <w:numId w:val="11"/>
        </w:numPr>
        <w:rPr>
          <w:sz w:val="22"/>
          <w:lang w:val="ro-RO"/>
        </w:rPr>
      </w:pPr>
      <w:r>
        <w:rPr>
          <w:sz w:val="22"/>
          <w:lang w:val="ro-RO"/>
        </w:rPr>
        <w:t xml:space="preserve">Modificaţi  subprogramele din EXEMPLUL de PROGRAM-MODEL,  utilizând  funcţii recursive şi alte funcţii predifinite. </w:t>
      </w:r>
    </w:p>
    <w:p w:rsidR="00000000" w:rsidRDefault="0037234F">
      <w:pPr>
        <w:numPr>
          <w:ilvl w:val="1"/>
          <w:numId w:val="11"/>
        </w:numPr>
        <w:rPr>
          <w:sz w:val="22"/>
          <w:lang w:val="ro-RO"/>
        </w:rPr>
      </w:pPr>
      <w:r>
        <w:rPr>
          <w:sz w:val="22"/>
          <w:lang w:val="ro-RO"/>
        </w:rPr>
        <w:t>Unde este eroarea ?</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1.5.1              c</w:t>
      </w:r>
      <w:r>
        <w:rPr>
          <w:rFonts w:ascii="Times New Roman" w:hAnsi="Times New Roman" w:cs="Times New Roman"/>
          <w:sz w:val="22"/>
          <w:lang w:val="ro-RO"/>
        </w:rPr>
        <w:t>har s[14];                strcpy(s, "Ce mai faci ?\n");</w:t>
      </w:r>
    </w:p>
    <w:p w:rsidR="00000000" w:rsidRDefault="0037234F">
      <w:pPr>
        <w:pStyle w:val="HTMLPreformatted"/>
        <w:jc w:val="both"/>
        <w:rPr>
          <w:rFonts w:ascii="Times New Roman" w:hAnsi="Times New Roman" w:cs="Times New Roman"/>
          <w:sz w:val="22"/>
          <w:lang w:val="ro-RO"/>
        </w:rPr>
      </w:pPr>
      <w:r>
        <w:rPr>
          <w:rFonts w:ascii="Times New Roman" w:hAnsi="Times New Roman" w:cs="Times New Roman"/>
          <w:sz w:val="22"/>
          <w:lang w:val="ro-RO"/>
        </w:rPr>
        <w:t>1.5.2.              char s[14];               scanf("%s", &amp;s);</w:t>
      </w:r>
    </w:p>
    <w:p w:rsidR="00000000" w:rsidRDefault="0037234F">
      <w:pPr>
        <w:pStyle w:val="HTMLPreformatted"/>
        <w:numPr>
          <w:ilvl w:val="1"/>
          <w:numId w:val="11"/>
        </w:numPr>
        <w:tabs>
          <w:tab w:val="clear" w:pos="1832"/>
          <w:tab w:val="left" w:pos="0"/>
        </w:tabs>
        <w:jc w:val="both"/>
        <w:rPr>
          <w:rFonts w:ascii="Times New Roman" w:hAnsi="Times New Roman" w:cs="Times New Roman"/>
          <w:sz w:val="22"/>
          <w:lang w:val="ro-RO"/>
        </w:rPr>
      </w:pPr>
      <w:r>
        <w:rPr>
          <w:rFonts w:ascii="Times New Roman" w:hAnsi="Times New Roman" w:cs="Times New Roman"/>
          <w:sz w:val="22"/>
          <w:lang w:val="ro-RO"/>
        </w:rPr>
        <w:t xml:space="preserve">Pentru programul din exemplul utilizării şirurilor de caractere (ca vectori) de mai sus analizaţi şi prin schema logică a algoritmului. </w:t>
      </w:r>
    </w:p>
    <w:p w:rsidR="00000000" w:rsidRDefault="0037234F">
      <w:pPr>
        <w:pStyle w:val="HTMLPreformatted"/>
        <w:numPr>
          <w:ilvl w:val="1"/>
          <w:numId w:val="11"/>
        </w:numPr>
        <w:tabs>
          <w:tab w:val="clear" w:pos="1832"/>
          <w:tab w:val="left" w:pos="0"/>
        </w:tabs>
        <w:jc w:val="both"/>
        <w:rPr>
          <w:sz w:val="22"/>
          <w:lang w:val="ro-RO"/>
        </w:rPr>
      </w:pPr>
      <w:r>
        <w:rPr>
          <w:rFonts w:ascii="Times New Roman" w:hAnsi="Times New Roman" w:cs="Times New Roman"/>
          <w:sz w:val="22"/>
          <w:lang w:val="ro-RO"/>
        </w:rPr>
        <w:t>Apreciaţi ce face următoare funcţie:</w:t>
      </w:r>
    </w:p>
    <w:p w:rsidR="00000000" w:rsidRDefault="0037234F">
      <w:pPr>
        <w:rPr>
          <w:sz w:val="22"/>
          <w:lang w:val="ro-RO"/>
        </w:rPr>
      </w:pPr>
      <w:r>
        <w:rPr>
          <w:sz w:val="22"/>
          <w:lang w:val="ro-RO"/>
        </w:rPr>
        <w:t>int  firstword(char *S, char *buf)</w:t>
      </w:r>
    </w:p>
    <w:p w:rsidR="00000000" w:rsidRDefault="0037234F">
      <w:pPr>
        <w:rPr>
          <w:sz w:val="22"/>
          <w:lang w:val="ro-RO"/>
        </w:rPr>
      </w:pPr>
      <w:r>
        <w:rPr>
          <w:sz w:val="22"/>
          <w:lang w:val="ro-RO"/>
        </w:rPr>
        <w:t xml:space="preserve">║ </w:t>
      </w:r>
      <w:r>
        <w:rPr>
          <w:sz w:val="22"/>
          <w:lang w:val="ro-RO"/>
        </w:rPr>
        <w:t>{ int i=0;</w:t>
      </w:r>
    </w:p>
    <w:p w:rsidR="00000000" w:rsidRDefault="0037234F">
      <w:pPr>
        <w:rPr>
          <w:sz w:val="22"/>
          <w:lang w:val="ro-RO"/>
        </w:rPr>
      </w:pPr>
      <w:r>
        <w:rPr>
          <w:sz w:val="22"/>
          <w:lang w:val="ro-RO"/>
        </w:rPr>
        <w:t xml:space="preserve">║       </w:t>
      </w:r>
      <w:r>
        <w:rPr>
          <w:sz w:val="22"/>
          <w:lang w:val="ro-RO"/>
        </w:rPr>
        <w:t>while(S[i]!=0 &amp;&amp; i&lt;strlen(S))</w:t>
      </w:r>
    </w:p>
    <w:p w:rsidR="00000000" w:rsidRDefault="0037234F">
      <w:pPr>
        <w:rPr>
          <w:sz w:val="22"/>
          <w:lang w:val="ro-RO"/>
        </w:rPr>
      </w:pPr>
      <w:r>
        <w:rPr>
          <w:sz w:val="22"/>
          <w:lang w:val="ro-RO"/>
        </w:rPr>
        <w:t xml:space="preserve">║         </w:t>
      </w:r>
      <w:r>
        <w:rPr>
          <w:sz w:val="22"/>
          <w:lang w:val="ro-RO"/>
        </w:rPr>
        <w:t>{ if(S[i]==' ' &amp;&amp; i&lt;strlen(S)) i++;</w:t>
      </w:r>
    </w:p>
    <w:p w:rsidR="00000000" w:rsidRDefault="0037234F">
      <w:pPr>
        <w:rPr>
          <w:sz w:val="22"/>
          <w:lang w:val="ro-RO"/>
        </w:rPr>
      </w:pPr>
      <w:r>
        <w:rPr>
          <w:sz w:val="22"/>
          <w:lang w:val="ro-RO"/>
        </w:rPr>
        <w:t xml:space="preserve">║          </w:t>
      </w:r>
      <w:r>
        <w:rPr>
          <w:sz w:val="22"/>
          <w:lang w:val="ro-RO"/>
        </w:rPr>
        <w:t>if(S[i]!=' '&amp;&amp; i&lt;strlen(S))</w:t>
      </w:r>
    </w:p>
    <w:p w:rsidR="00000000" w:rsidRDefault="0037234F">
      <w:pPr>
        <w:rPr>
          <w:sz w:val="22"/>
          <w:lang w:val="ro-RO"/>
        </w:rPr>
      </w:pPr>
      <w:r>
        <w:rPr>
          <w:sz w:val="22"/>
          <w:lang w:val="ro-RO"/>
        </w:rPr>
        <w:t xml:space="preserve">║            </w:t>
      </w:r>
      <w:r>
        <w:rPr>
          <w:sz w:val="22"/>
          <w:lang w:val="ro-RO"/>
        </w:rPr>
        <w:t>{ int j=0;</w:t>
      </w:r>
    </w:p>
    <w:p w:rsidR="00000000" w:rsidRDefault="0037234F">
      <w:pPr>
        <w:rPr>
          <w:sz w:val="22"/>
          <w:lang w:val="ro-RO"/>
        </w:rPr>
      </w:pPr>
      <w:r>
        <w:rPr>
          <w:sz w:val="22"/>
          <w:lang w:val="ro-RO"/>
        </w:rPr>
        <w:t xml:space="preserve">║                </w:t>
      </w:r>
      <w:r>
        <w:rPr>
          <w:sz w:val="22"/>
          <w:lang w:val="ro-RO"/>
        </w:rPr>
        <w:t>while(S</w:t>
      </w:r>
      <w:r>
        <w:rPr>
          <w:sz w:val="22"/>
          <w:lang w:val="ro-RO"/>
        </w:rPr>
        <w:t>[i]!=' ' &amp;&amp; i&lt;strlen(S))</w:t>
      </w:r>
    </w:p>
    <w:p w:rsidR="00000000" w:rsidRDefault="0037234F">
      <w:pPr>
        <w:rPr>
          <w:sz w:val="22"/>
          <w:lang w:val="ro-RO"/>
        </w:rPr>
      </w:pPr>
      <w:r>
        <w:rPr>
          <w:sz w:val="22"/>
          <w:lang w:val="ro-RO"/>
        </w:rPr>
        <w:t xml:space="preserve">║                  </w:t>
      </w:r>
      <w:r>
        <w:rPr>
          <w:sz w:val="22"/>
          <w:lang w:val="ro-RO"/>
        </w:rPr>
        <w:t>{ buf[j]=S[i];</w:t>
      </w:r>
    </w:p>
    <w:p w:rsidR="00000000" w:rsidRDefault="0037234F">
      <w:pPr>
        <w:rPr>
          <w:sz w:val="22"/>
          <w:lang w:val="ro-RO"/>
        </w:rPr>
      </w:pPr>
      <w:r>
        <w:rPr>
          <w:sz w:val="22"/>
          <w:lang w:val="ro-RO"/>
        </w:rPr>
        <w:t xml:space="preserve">║                  </w:t>
      </w:r>
      <w:r>
        <w:rPr>
          <w:sz w:val="22"/>
          <w:lang w:val="ro-RO"/>
        </w:rPr>
        <w:t>j++; i++;</w:t>
      </w:r>
    </w:p>
    <w:p w:rsidR="00000000" w:rsidRDefault="0037234F">
      <w:pPr>
        <w:rPr>
          <w:sz w:val="22"/>
          <w:lang w:val="ro-RO"/>
        </w:rPr>
      </w:pPr>
      <w:r>
        <w:rPr>
          <w:sz w:val="22"/>
          <w:lang w:val="ro-RO"/>
        </w:rPr>
        <w:t xml:space="preserve">║                  </w:t>
      </w:r>
      <w:r>
        <w:rPr>
          <w:sz w:val="22"/>
          <w:lang w:val="ro-RO"/>
        </w:rPr>
        <w:t>}</w:t>
      </w:r>
    </w:p>
    <w:p w:rsidR="00000000" w:rsidRDefault="0037234F">
      <w:pPr>
        <w:rPr>
          <w:sz w:val="22"/>
          <w:lang w:val="ro-RO"/>
        </w:rPr>
      </w:pPr>
      <w:r>
        <w:rPr>
          <w:sz w:val="22"/>
          <w:lang w:val="ro-RO"/>
        </w:rPr>
        <w:t xml:space="preserve">║                    </w:t>
      </w:r>
      <w:r>
        <w:rPr>
          <w:sz w:val="22"/>
          <w:lang w:val="ro-RO"/>
        </w:rPr>
        <w:t>buf[j]=0;</w:t>
      </w:r>
    </w:p>
    <w:p w:rsidR="00000000" w:rsidRDefault="0037234F">
      <w:pPr>
        <w:rPr>
          <w:sz w:val="22"/>
          <w:lang w:val="ro-RO"/>
        </w:rPr>
      </w:pPr>
      <w:r>
        <w:rPr>
          <w:sz w:val="22"/>
          <w:lang w:val="ro-RO"/>
        </w:rPr>
        <w:t xml:space="preserve">║                         </w:t>
      </w:r>
      <w:r>
        <w:rPr>
          <w:sz w:val="22"/>
          <w:lang w:val="ro-RO"/>
        </w:rPr>
        <w:t>return 0;</w:t>
      </w:r>
    </w:p>
    <w:p w:rsidR="00000000" w:rsidRDefault="0037234F">
      <w:pPr>
        <w:rPr>
          <w:sz w:val="22"/>
          <w:lang w:val="ro-RO"/>
        </w:rPr>
      </w:pPr>
      <w:r>
        <w:rPr>
          <w:sz w:val="22"/>
          <w:lang w:val="ro-RO"/>
        </w:rPr>
        <w:t xml:space="preserve">║                         </w:t>
      </w:r>
      <w:r>
        <w:rPr>
          <w:sz w:val="22"/>
          <w:lang w:val="ro-RO"/>
        </w:rPr>
        <w:t>}</w:t>
      </w:r>
    </w:p>
    <w:p w:rsidR="00000000" w:rsidRDefault="0037234F">
      <w:pPr>
        <w:rPr>
          <w:sz w:val="22"/>
          <w:lang w:val="ro-RO"/>
        </w:rPr>
      </w:pPr>
      <w:r>
        <w:rPr>
          <w:sz w:val="22"/>
          <w:lang w:val="ro-RO"/>
        </w:rPr>
        <w:t xml:space="preserve">║                           </w:t>
      </w:r>
      <w:r>
        <w:rPr>
          <w:sz w:val="22"/>
          <w:lang w:val="ro-RO"/>
        </w:rPr>
        <w:t>}</w:t>
      </w:r>
    </w:p>
    <w:p w:rsidR="00000000" w:rsidRDefault="0037234F">
      <w:pPr>
        <w:rPr>
          <w:sz w:val="22"/>
          <w:lang w:val="ro-RO"/>
        </w:rPr>
      </w:pPr>
      <w:r>
        <w:rPr>
          <w:sz w:val="22"/>
          <w:lang w:val="ro-RO"/>
        </w:rPr>
        <w:t>║</w:t>
      </w:r>
      <w:r>
        <w:rPr>
          <w:sz w:val="22"/>
          <w:lang w:val="ro-RO"/>
        </w:rPr>
        <w:t>return 0;</w:t>
      </w:r>
    </w:p>
    <w:p w:rsidR="00000000" w:rsidRDefault="0037234F">
      <w:pPr>
        <w:rPr>
          <w:sz w:val="22"/>
          <w:lang w:val="ro-RO"/>
        </w:rPr>
      </w:pPr>
      <w:r>
        <w:rPr>
          <w:sz w:val="22"/>
          <w:lang w:val="ro-RO"/>
        </w:rPr>
        <w:t>║</w:t>
      </w:r>
      <w:r>
        <w:rPr>
          <w:sz w:val="22"/>
          <w:lang w:val="ro-RO"/>
        </w:rPr>
        <w:t>}</w:t>
      </w:r>
    </w:p>
    <w:p w:rsidR="00000000" w:rsidRDefault="0037234F">
      <w:pPr>
        <w:pStyle w:val="HTMLPreformatted"/>
        <w:numPr>
          <w:ilvl w:val="1"/>
          <w:numId w:val="11"/>
        </w:numPr>
        <w:tabs>
          <w:tab w:val="clear" w:pos="1832"/>
          <w:tab w:val="left" w:pos="0"/>
        </w:tabs>
        <w:jc w:val="both"/>
        <w:rPr>
          <w:sz w:val="22"/>
          <w:lang w:val="ro-RO"/>
        </w:rPr>
      </w:pPr>
      <w:r>
        <w:rPr>
          <w:rFonts w:ascii="Times New Roman" w:hAnsi="Times New Roman" w:cs="Times New Roman"/>
          <w:sz w:val="22"/>
          <w:lang w:val="ro-RO"/>
        </w:rPr>
        <w:t>Analizat</w:t>
      </w:r>
      <w:r>
        <w:rPr>
          <w:rFonts w:ascii="Times New Roman" w:hAnsi="Times New Roman" w:cs="Times New Roman"/>
          <w:sz w:val="22"/>
          <w:lang w:val="ro-RO"/>
        </w:rPr>
        <w:t xml:space="preserve">i corectitudinea si explicati descrierile, scopul si rezultatele ce se vor obţine:  </w:t>
      </w:r>
    </w:p>
    <w:p w:rsidR="00000000" w:rsidRDefault="0037234F">
      <w:pPr>
        <w:ind w:left="720"/>
        <w:rPr>
          <w:sz w:val="22"/>
          <w:lang w:val="ro-RO"/>
        </w:rPr>
      </w:pPr>
      <w:r>
        <w:rPr>
          <w:sz w:val="22"/>
          <w:lang w:val="ro-RO"/>
        </w:rPr>
        <w:t>int f(){const char *pc=”abc”; pc[1]=’x’;  pc=”123”; return;}</w:t>
      </w:r>
    </w:p>
    <w:p w:rsidR="00000000" w:rsidRDefault="0037234F">
      <w:pPr>
        <w:ind w:left="720"/>
        <w:rPr>
          <w:sz w:val="22"/>
          <w:lang w:val="ro-RO"/>
        </w:rPr>
      </w:pPr>
      <w:r>
        <w:rPr>
          <w:sz w:val="22"/>
          <w:lang w:val="ro-RO"/>
        </w:rPr>
        <w:t>int g(){char*const cp=”abc”;cp[1]=’x’;  cp=”123”;   return cp;}</w:t>
      </w:r>
    </w:p>
    <w:p w:rsidR="00000000" w:rsidRDefault="0037234F">
      <w:pPr>
        <w:ind w:left="720"/>
        <w:rPr>
          <w:sz w:val="22"/>
          <w:lang w:val="ro-RO"/>
        </w:rPr>
      </w:pPr>
      <w:r>
        <w:rPr>
          <w:sz w:val="22"/>
          <w:lang w:val="ro-RO"/>
        </w:rPr>
        <w:t>int h(){const char*const cpc=”abc”;  cpc[1]=’x</w:t>
      </w:r>
      <w:r>
        <w:rPr>
          <w:sz w:val="22"/>
          <w:lang w:val="ro-RO"/>
        </w:rPr>
        <w:t>’;   cpc=”123”;  return cpc;}</w:t>
      </w:r>
    </w:p>
    <w:p w:rsidR="00000000" w:rsidRDefault="0037234F">
      <w:pPr>
        <w:ind w:left="720"/>
        <w:rPr>
          <w:sz w:val="22"/>
          <w:lang w:val="ro-RO"/>
        </w:rPr>
      </w:pPr>
      <w:r>
        <w:rPr>
          <w:sz w:val="22"/>
          <w:lang w:val="ro-RO"/>
        </w:rPr>
        <w:t>int{*arr[3] ) ()={f,g,h};</w:t>
      </w:r>
    </w:p>
    <w:p w:rsidR="00000000" w:rsidRPr="0037234F" w:rsidRDefault="0037234F">
      <w:pPr>
        <w:rPr>
          <w:lang w:val="en-US"/>
        </w:rPr>
      </w:pPr>
      <w:r>
        <w:rPr>
          <w:sz w:val="22"/>
          <w:lang w:val="ro-RO"/>
        </w:rPr>
        <w:t>main(){int i;for(i=0;i&lt;3;i++)printf (”%d\n”,(*arr[i])(i+7));}</w:t>
      </w:r>
    </w:p>
    <w:p w:rsidR="00000000" w:rsidRDefault="0037234F">
      <w:pPr>
        <w:pStyle w:val="3"/>
      </w:pPr>
      <w:r>
        <w:t xml:space="preserve">1.9. Lansati in executie mediul Turbo C++, deschizand meniurile si urmarind descrierea de mai sus. Editati, compilati si rulati urmatorul </w:t>
      </w:r>
      <w:r>
        <w:t>program C, care citeste initialele numelui vostru si afiseaza un salut ( liniile pot fi selectate si aduse in TC prin intermediul unui fisier text ):</w:t>
      </w:r>
    </w:p>
    <w:p w:rsidR="00000000" w:rsidRDefault="0037234F">
      <w:pPr>
        <w:pStyle w:val="21"/>
      </w:pPr>
      <w:r>
        <w:t xml:space="preserve">#include &lt;stdio.h&gt; </w:t>
      </w:r>
      <w:r>
        <w:br/>
        <w:t xml:space="preserve">#include &lt;conio.h&gt; </w:t>
      </w:r>
    </w:p>
    <w:p w:rsidR="00000000" w:rsidRDefault="0037234F">
      <w:pPr>
        <w:ind w:left="720"/>
        <w:rPr>
          <w:sz w:val="22"/>
          <w:lang w:val="ro-RO"/>
        </w:rPr>
      </w:pPr>
      <w:r>
        <w:rPr>
          <w:sz w:val="22"/>
          <w:lang w:val="ro-RO"/>
        </w:rPr>
        <w:t xml:space="preserve">void main(void){     </w:t>
      </w:r>
      <w:r>
        <w:rPr>
          <w:color w:val="808080"/>
          <w:sz w:val="22"/>
          <w:lang w:val="ro-RO"/>
        </w:rPr>
        <w:t>//antet main</w:t>
      </w:r>
      <w:r>
        <w:rPr>
          <w:sz w:val="22"/>
          <w:lang w:val="ro-RO"/>
        </w:rPr>
        <w:t xml:space="preserve"> </w:t>
      </w:r>
      <w:r>
        <w:rPr>
          <w:sz w:val="22"/>
          <w:lang w:val="ro-RO"/>
        </w:rPr>
        <w:br/>
        <w:t xml:space="preserve">             </w:t>
      </w:r>
      <w:r>
        <w:rPr>
          <w:sz w:val="22"/>
          <w:lang w:val="ro-RO"/>
        </w:rPr>
        <w:tab/>
      </w:r>
      <w:r>
        <w:rPr>
          <w:sz w:val="22"/>
          <w:lang w:val="ro-RO"/>
        </w:rPr>
        <w:tab/>
      </w:r>
      <w:r>
        <w:rPr>
          <w:color w:val="808080"/>
          <w:sz w:val="22"/>
          <w:lang w:val="ro-RO"/>
        </w:rPr>
        <w:t>//corp main</w:t>
      </w:r>
      <w:r>
        <w:rPr>
          <w:sz w:val="22"/>
          <w:lang w:val="ro-RO"/>
        </w:rPr>
        <w:t xml:space="preserve"> </w:t>
      </w:r>
      <w:r>
        <w:rPr>
          <w:sz w:val="22"/>
          <w:lang w:val="ro-RO"/>
        </w:rPr>
        <w:br/>
        <w:t> ch</w:t>
      </w:r>
      <w:r>
        <w:rPr>
          <w:sz w:val="22"/>
          <w:lang w:val="ro-RO"/>
        </w:rPr>
        <w:t xml:space="preserve">ar c1,c2;            </w:t>
      </w:r>
      <w:r>
        <w:rPr>
          <w:color w:val="808080"/>
          <w:sz w:val="22"/>
          <w:lang w:val="ro-RO"/>
        </w:rPr>
        <w:t>//variabile locale</w:t>
      </w:r>
      <w:r>
        <w:rPr>
          <w:sz w:val="22"/>
          <w:lang w:val="ro-RO"/>
        </w:rPr>
        <w:t xml:space="preserve"> </w:t>
      </w:r>
      <w:r>
        <w:rPr>
          <w:sz w:val="22"/>
          <w:lang w:val="ro-RO"/>
        </w:rPr>
        <w:br/>
        <w:t xml:space="preserve"> clrscr();                 </w:t>
      </w:r>
      <w:r>
        <w:rPr>
          <w:color w:val="808080"/>
          <w:sz w:val="22"/>
          <w:lang w:val="ro-RO"/>
        </w:rPr>
        <w:t>//se sterge ecranul</w:t>
      </w:r>
      <w:r>
        <w:rPr>
          <w:sz w:val="22"/>
          <w:lang w:val="ro-RO"/>
        </w:rPr>
        <w:t xml:space="preserve"> </w:t>
      </w:r>
      <w:r>
        <w:rPr>
          <w:sz w:val="22"/>
          <w:lang w:val="ro-RO"/>
        </w:rPr>
        <w:br/>
        <w:t xml:space="preserve"> puts("*** Buna! ***");                  </w:t>
      </w:r>
      <w:r>
        <w:rPr>
          <w:sz w:val="22"/>
          <w:lang w:val="ro-RO"/>
        </w:rPr>
        <w:tab/>
      </w:r>
      <w:r>
        <w:rPr>
          <w:color w:val="808080"/>
          <w:sz w:val="22"/>
          <w:lang w:val="ro-RO"/>
        </w:rPr>
        <w:t>//</w:t>
      </w:r>
      <w:r>
        <w:rPr>
          <w:color w:val="FF0000"/>
          <w:sz w:val="22"/>
          <w:lang w:val="ro-RO"/>
        </w:rPr>
        <w:t>1</w:t>
      </w:r>
      <w:r>
        <w:rPr>
          <w:sz w:val="22"/>
          <w:lang w:val="ro-RO"/>
        </w:rPr>
        <w:t xml:space="preserve"> </w:t>
      </w:r>
      <w:r>
        <w:rPr>
          <w:sz w:val="22"/>
          <w:lang w:val="ro-RO"/>
        </w:rPr>
        <w:br/>
        <w:t xml:space="preserve"> printf("Initialele numelui tau:");  c1=getche();c2=getche();                </w:t>
      </w:r>
      <w:r>
        <w:rPr>
          <w:color w:val="808080"/>
          <w:sz w:val="22"/>
          <w:lang w:val="ro-RO"/>
        </w:rPr>
        <w:t>// citirea initialelor numelui</w:t>
      </w:r>
      <w:r>
        <w:rPr>
          <w:sz w:val="22"/>
          <w:lang w:val="ro-RO"/>
        </w:rPr>
        <w:t xml:space="preserve"> </w:t>
      </w:r>
      <w:r>
        <w:rPr>
          <w:sz w:val="22"/>
          <w:lang w:val="ro-RO"/>
        </w:rPr>
        <w:br/>
        <w:t> printf("\n</w:t>
      </w:r>
      <w:r>
        <w:rPr>
          <w:sz w:val="22"/>
          <w:lang w:val="ro-RO"/>
        </w:rPr>
        <w:t xml:space="preserve">Imi pare bine, %c.%c.!\n",c1,c2); </w:t>
      </w:r>
      <w:r>
        <w:rPr>
          <w:sz w:val="22"/>
          <w:lang w:val="ro-RO"/>
        </w:rPr>
        <w:tab/>
      </w:r>
      <w:r>
        <w:rPr>
          <w:color w:val="808080"/>
          <w:sz w:val="22"/>
          <w:lang w:val="ro-RO"/>
        </w:rPr>
        <w:t>//</w:t>
      </w:r>
      <w:r>
        <w:rPr>
          <w:color w:val="FF0000"/>
          <w:sz w:val="22"/>
          <w:lang w:val="ro-RO"/>
        </w:rPr>
        <w:t>2</w:t>
      </w:r>
      <w:r>
        <w:rPr>
          <w:sz w:val="22"/>
          <w:lang w:val="ro-RO"/>
        </w:rPr>
        <w:t xml:space="preserve"> </w:t>
      </w:r>
      <w:r>
        <w:rPr>
          <w:sz w:val="22"/>
          <w:lang w:val="ro-RO"/>
        </w:rPr>
        <w:br/>
        <w:t xml:space="preserve"> puts("*** Succes! ***"); </w:t>
      </w:r>
      <w:r>
        <w:rPr>
          <w:sz w:val="22"/>
          <w:lang w:val="ro-RO"/>
        </w:rPr>
        <w:tab/>
        <w:t xml:space="preserve"> getche();  </w:t>
      </w:r>
      <w:r>
        <w:rPr>
          <w:sz w:val="22"/>
          <w:lang w:val="ro-RO"/>
        </w:rPr>
        <w:br/>
        <w:t xml:space="preserve">}         </w:t>
      </w:r>
      <w:r>
        <w:rPr>
          <w:color w:val="808080"/>
          <w:sz w:val="22"/>
          <w:lang w:val="ro-RO"/>
        </w:rPr>
        <w:t>// terminare corp main</w:t>
      </w:r>
      <w:r>
        <w:rPr>
          <w:rFonts w:ascii="Arial" w:hAnsi="Arial" w:cs="Arial"/>
          <w:color w:val="808080"/>
          <w:lang w:val="ro-RO"/>
        </w:rPr>
        <w:t> </w:t>
      </w:r>
    </w:p>
    <w:p w:rsidR="00000000" w:rsidRDefault="0037234F">
      <w:pPr>
        <w:rPr>
          <w:sz w:val="22"/>
          <w:lang w:val="ro-RO"/>
        </w:rPr>
      </w:pPr>
      <w:r>
        <w:rPr>
          <w:sz w:val="22"/>
          <w:lang w:val="ro-RO"/>
        </w:rPr>
        <w:t>1.10. Corectaţi, completaţi şi rulati urmatoarele doua secvente, observand conversiile implicite si explicite:</w:t>
      </w:r>
      <w:r>
        <w:rPr>
          <w:color w:val="000080"/>
          <w:sz w:val="22"/>
          <w:lang w:val="ro-RO"/>
        </w:rPr>
        <w:t xml:space="preserve"> </w:t>
      </w:r>
    </w:p>
    <w:p w:rsidR="00000000" w:rsidRPr="0037234F" w:rsidRDefault="0037234F">
      <w:pPr>
        <w:ind w:left="720"/>
        <w:rPr>
          <w:lang w:val="en-US"/>
        </w:rPr>
      </w:pPr>
      <w:r>
        <w:rPr>
          <w:sz w:val="22"/>
          <w:lang w:val="ro-RO"/>
        </w:rPr>
        <w:t xml:space="preserve">       </w:t>
      </w:r>
      <w:r>
        <w:rPr>
          <w:sz w:val="22"/>
          <w:lang w:val="ro-RO"/>
        </w:rPr>
        <w:t>char c='a',cc;      int</w:t>
      </w:r>
      <w:r>
        <w:rPr>
          <w:sz w:val="22"/>
          <w:lang w:val="ro-RO"/>
        </w:rPr>
        <w:t xml:space="preserve"> i=4;      float f=5.95; </w:t>
      </w:r>
      <w:r>
        <w:rPr>
          <w:sz w:val="22"/>
          <w:lang w:val="ro-RO"/>
        </w:rPr>
        <w:br/>
        <w:t xml:space="preserve">     printf("%d %f\n",i,f);       i=f;     // conversie implicita, trunchiere </w:t>
      </w:r>
      <w:r>
        <w:rPr>
          <w:sz w:val="22"/>
          <w:lang w:val="ro-RO"/>
        </w:rPr>
        <w:br/>
        <w:t xml:space="preserve">     printf("%d %f\n",i,f);       f=i+100000; // conversie implicita a rezultatului expresiei </w:t>
      </w:r>
      <w:r>
        <w:rPr>
          <w:sz w:val="22"/>
          <w:lang w:val="ro-RO"/>
        </w:rPr>
        <w:br/>
        <w:t>     printf("%d %f\n",i,f);       i=-99.001; // conversi</w:t>
      </w:r>
      <w:r>
        <w:rPr>
          <w:sz w:val="22"/>
          <w:lang w:val="ro-RO"/>
        </w:rPr>
        <w:t xml:space="preserve">e implicita, trunchiere </w:t>
      </w:r>
      <w:r>
        <w:rPr>
          <w:sz w:val="22"/>
          <w:lang w:val="ro-RO"/>
        </w:rPr>
        <w:br/>
        <w:t xml:space="preserve">     f='a'; </w:t>
      </w:r>
      <w:r>
        <w:rPr>
          <w:sz w:val="22"/>
          <w:lang w:val="ro-RO"/>
        </w:rPr>
        <w:br/>
        <w:t xml:space="preserve">     c=0x3239; cc=-i; // preluarea ultimului octet </w:t>
      </w:r>
      <w:r>
        <w:rPr>
          <w:sz w:val="22"/>
          <w:lang w:val="ro-RO"/>
        </w:rPr>
        <w:br/>
        <w:t xml:space="preserve">     printf("%d %f %c %c\n",i,f,c,cc); </w:t>
      </w:r>
    </w:p>
    <w:p w:rsidR="00000000" w:rsidRDefault="0037234F">
      <w:pPr>
        <w:pStyle w:val="21"/>
        <w:ind w:left="720"/>
      </w:pPr>
      <w:r>
        <w:t xml:space="preserve">     float r1=5/2, </w:t>
      </w:r>
      <w:r>
        <w:br/>
        <w:t xml:space="preserve">     r2=(float)5/2, </w:t>
      </w:r>
      <w:r>
        <w:br/>
        <w:t xml:space="preserve">     r3=(float)(5/2), </w:t>
      </w:r>
      <w:r>
        <w:br/>
        <w:t xml:space="preserve">     r4=5/(float)2, </w:t>
      </w:r>
      <w:r>
        <w:br/>
        <w:t xml:space="preserve">     r5=(float)5/(float)2; </w:t>
      </w:r>
      <w:r>
        <w:br/>
        <w:t>     printf("</w:t>
      </w:r>
      <w:r>
        <w:t xml:space="preserve">%f %f %f %f %f\n",r1,r2,r3,r4,r5); </w:t>
      </w:r>
    </w:p>
    <w:p w:rsidR="00000000" w:rsidRDefault="0037234F">
      <w:pPr>
        <w:rPr>
          <w:sz w:val="22"/>
          <w:lang w:val="ro-RO"/>
        </w:rPr>
      </w:pPr>
    </w:p>
    <w:p w:rsidR="00000000" w:rsidRDefault="0037234F">
      <w:pPr>
        <w:pStyle w:val="a0"/>
        <w:ind w:left="2160"/>
        <w:rPr>
          <w:rFonts w:ascii="Times New Roman" w:hAnsi="Times New Roman" w:cs="Times New Roman"/>
          <w:b/>
          <w:sz w:val="22"/>
          <w:lang w:val="ro-RO"/>
        </w:rPr>
      </w:pPr>
      <w:r>
        <w:rPr>
          <w:rFonts w:ascii="Times New Roman" w:hAnsi="Times New Roman" w:cs="Times New Roman"/>
          <w:b/>
          <w:sz w:val="22"/>
          <w:lang w:val="ro-RO"/>
        </w:rPr>
        <w:t>ANEXA Ll nr.6. Variantele  L.l. “Prelucrarea   şirurilor caracteriale”</w:t>
      </w:r>
    </w:p>
    <w:p w:rsidR="00000000" w:rsidRDefault="0037234F">
      <w:pPr>
        <w:pStyle w:val="a0"/>
        <w:rPr>
          <w:sz w:val="22"/>
          <w:lang w:val="ro-RO"/>
        </w:rPr>
      </w:pPr>
      <w:r>
        <w:rPr>
          <w:rFonts w:ascii="Times New Roman" w:hAnsi="Times New Roman" w:cs="Times New Roman"/>
          <w:b/>
          <w:sz w:val="22"/>
          <w:lang w:val="ro-RO"/>
        </w:rPr>
        <w:tab/>
        <w:t>De elaborat algoritmii şi programele în C:</w:t>
      </w:r>
    </w:p>
    <w:p w:rsidR="00000000" w:rsidRDefault="0037234F">
      <w:pPr>
        <w:jc w:val="both"/>
        <w:rPr>
          <w:sz w:val="22"/>
          <w:lang w:val="ro-RO"/>
        </w:rPr>
      </w:pPr>
      <w:r>
        <w:rPr>
          <w:sz w:val="22"/>
          <w:lang w:val="ro-RO"/>
        </w:rPr>
        <w:t>1 - Se citeşte de la tastatura un şir (s) şi Sa se determine lungimea cuvintelor şi şirului</w:t>
      </w:r>
    </w:p>
    <w:p w:rsidR="00000000" w:rsidRDefault="0037234F">
      <w:pPr>
        <w:jc w:val="both"/>
        <w:rPr>
          <w:sz w:val="22"/>
          <w:lang w:val="ro-RO"/>
        </w:rPr>
      </w:pPr>
      <w:r>
        <w:rPr>
          <w:sz w:val="22"/>
          <w:lang w:val="ro-RO"/>
        </w:rPr>
        <w:t>2 - Se citeş</w:t>
      </w:r>
      <w:r>
        <w:rPr>
          <w:sz w:val="22"/>
          <w:lang w:val="ro-RO"/>
        </w:rPr>
        <w:t>te de la tastatura un şir (s) şi Sa se introduca in şir un alt şir citit de la tastatura in pozitia a 4-a</w:t>
      </w:r>
    </w:p>
    <w:p w:rsidR="00000000" w:rsidRDefault="0037234F">
      <w:pPr>
        <w:jc w:val="both"/>
        <w:rPr>
          <w:sz w:val="22"/>
          <w:lang w:val="ro-RO"/>
        </w:rPr>
      </w:pPr>
      <w:r>
        <w:rPr>
          <w:sz w:val="22"/>
          <w:lang w:val="ro-RO"/>
        </w:rPr>
        <w:t>3 - Se citeşte de la tastatura un şir (s) şi Sa se stearga din şir 3 caractere, incepand din pozitia a 5-a</w:t>
      </w:r>
    </w:p>
    <w:p w:rsidR="00000000" w:rsidRDefault="0037234F">
      <w:pPr>
        <w:jc w:val="both"/>
        <w:rPr>
          <w:sz w:val="22"/>
          <w:lang w:val="ro-RO"/>
        </w:rPr>
      </w:pPr>
      <w:r>
        <w:rPr>
          <w:sz w:val="22"/>
          <w:lang w:val="ro-RO"/>
        </w:rPr>
        <w:t>4 - Se citeşte de la tastatura un şir (s) ş</w:t>
      </w:r>
      <w:r>
        <w:rPr>
          <w:sz w:val="22"/>
          <w:lang w:val="ro-RO"/>
        </w:rPr>
        <w:t>i Sa se determine de cate ori apare in şir caracterul ‘a’ / un caracter citit de la tastatura / ultimul caracter citit / al treilea caracter citit</w:t>
      </w:r>
    </w:p>
    <w:p w:rsidR="00000000" w:rsidRDefault="0037234F">
      <w:pPr>
        <w:jc w:val="both"/>
        <w:rPr>
          <w:sz w:val="22"/>
          <w:lang w:val="ro-RO"/>
        </w:rPr>
      </w:pPr>
      <w:r>
        <w:rPr>
          <w:sz w:val="22"/>
          <w:lang w:val="ro-RO"/>
        </w:rPr>
        <w:t>5 - Se citeşte de la tastatura un şir (s) şi Sa se determine cate majuscule / litere mici / cifre conţine şir</w:t>
      </w:r>
      <w:r>
        <w:rPr>
          <w:sz w:val="22"/>
          <w:lang w:val="ro-RO"/>
        </w:rPr>
        <w:t>ul</w:t>
      </w:r>
    </w:p>
    <w:p w:rsidR="00000000" w:rsidRDefault="0037234F">
      <w:pPr>
        <w:jc w:val="both"/>
        <w:rPr>
          <w:sz w:val="22"/>
          <w:lang w:val="ro-RO"/>
        </w:rPr>
      </w:pPr>
      <w:r>
        <w:rPr>
          <w:sz w:val="22"/>
          <w:lang w:val="ro-RO"/>
        </w:rPr>
        <w:t>6 - Se citeşte de la tastatura un şir (s) şi Sa se determine cate cuvinte conţine şirul</w:t>
      </w:r>
    </w:p>
    <w:p w:rsidR="00000000" w:rsidRPr="0037234F" w:rsidRDefault="0037234F">
      <w:pPr>
        <w:jc w:val="both"/>
        <w:rPr>
          <w:lang w:val="en-US"/>
        </w:rPr>
      </w:pPr>
      <w:r>
        <w:rPr>
          <w:sz w:val="22"/>
          <w:lang w:val="ro-RO"/>
        </w:rPr>
        <w:t>7 - Se citeşte de la tastatura un şir (s) şi Sa se determine cate cuvinte de lungime 1 conţine şirul</w:t>
      </w:r>
    </w:p>
    <w:p w:rsidR="00000000" w:rsidRDefault="0037234F">
      <w:pPr>
        <w:pStyle w:val="3"/>
      </w:pPr>
      <w:r>
        <w:t xml:space="preserve">8- Se citeşte de la tastatura un şir (s) şi Sa se transforme in </w:t>
      </w:r>
      <w:r>
        <w:t>majuscula fiecare prima litera a unui cuvant.</w:t>
      </w:r>
    </w:p>
    <w:p w:rsidR="00000000" w:rsidRDefault="0037234F">
      <w:pPr>
        <w:jc w:val="both"/>
        <w:rPr>
          <w:sz w:val="22"/>
          <w:lang w:val="ro-RO"/>
        </w:rPr>
      </w:pPr>
      <w:r>
        <w:rPr>
          <w:sz w:val="22"/>
          <w:lang w:val="ro-RO"/>
        </w:rPr>
        <w:t>9 - Se citeşte de la tastatura un şir (s) şi Sa se dubleze vocalele</w:t>
      </w:r>
    </w:p>
    <w:p w:rsidR="00000000" w:rsidRDefault="0037234F">
      <w:pPr>
        <w:jc w:val="both"/>
        <w:rPr>
          <w:sz w:val="22"/>
          <w:lang w:val="ro-RO"/>
        </w:rPr>
      </w:pPr>
      <w:r>
        <w:rPr>
          <w:sz w:val="22"/>
          <w:lang w:val="ro-RO"/>
        </w:rPr>
        <w:t>10 - Sa se citească de la tastatura caractere si, intr-un vector, sa se stocheze primele p cifre citite</w:t>
      </w:r>
    </w:p>
    <w:p w:rsidR="00000000" w:rsidRDefault="0037234F">
      <w:pPr>
        <w:jc w:val="both"/>
        <w:rPr>
          <w:sz w:val="22"/>
          <w:lang w:val="ro-RO"/>
        </w:rPr>
      </w:pPr>
      <w:r>
        <w:rPr>
          <w:sz w:val="22"/>
          <w:lang w:val="ro-RO"/>
        </w:rPr>
        <w:t>11 - Se citeşte de la tastatura un şir</w:t>
      </w:r>
      <w:r>
        <w:rPr>
          <w:sz w:val="22"/>
          <w:lang w:val="ro-RO"/>
        </w:rPr>
        <w:t xml:space="preserve"> (s) şi Sa se citească de la tastatura caractere si, intr-un vector, sa se stocheze primele p paranteze drepte citite. Sa se verifice daca şirul este corect, adica:</w:t>
      </w:r>
    </w:p>
    <w:p w:rsidR="00000000" w:rsidRDefault="0037234F">
      <w:pPr>
        <w:numPr>
          <w:ilvl w:val="0"/>
          <w:numId w:val="24"/>
        </w:numPr>
        <w:jc w:val="both"/>
        <w:rPr>
          <w:sz w:val="22"/>
          <w:lang w:val="ro-RO"/>
        </w:rPr>
      </w:pPr>
      <w:r>
        <w:rPr>
          <w:sz w:val="22"/>
          <w:lang w:val="ro-RO"/>
        </w:rPr>
        <w:t>1/ numarul de paranteze deschise este egal cu numarul de paranteze inchise;</w:t>
      </w:r>
    </w:p>
    <w:p w:rsidR="00000000" w:rsidRDefault="0037234F">
      <w:pPr>
        <w:numPr>
          <w:ilvl w:val="0"/>
          <w:numId w:val="24"/>
        </w:numPr>
        <w:jc w:val="both"/>
        <w:rPr>
          <w:sz w:val="22"/>
          <w:lang w:val="ro-RO"/>
        </w:rPr>
      </w:pPr>
      <w:r>
        <w:rPr>
          <w:sz w:val="22"/>
          <w:lang w:val="ro-RO"/>
        </w:rPr>
        <w:t>2/ orice parant</w:t>
      </w:r>
      <w:r>
        <w:rPr>
          <w:sz w:val="22"/>
          <w:lang w:val="ro-RO"/>
        </w:rPr>
        <w:t>eza inchisa are in stanga ei un numar mai mare de paranteze deschise decat inchise.</w:t>
      </w:r>
    </w:p>
    <w:p w:rsidR="00000000" w:rsidRDefault="0037234F">
      <w:pPr>
        <w:jc w:val="both"/>
        <w:rPr>
          <w:sz w:val="22"/>
          <w:lang w:val="ro-RO"/>
        </w:rPr>
      </w:pPr>
      <w:r>
        <w:rPr>
          <w:sz w:val="22"/>
          <w:lang w:val="ro-RO"/>
        </w:rPr>
        <w:t>12 - Se citeşte de la tastatura un şir (s) şi Sa se afiseze şirul astfel:</w:t>
      </w:r>
    </w:p>
    <w:p w:rsidR="00000000" w:rsidRDefault="0037234F">
      <w:pPr>
        <w:jc w:val="both"/>
        <w:rPr>
          <w:sz w:val="22"/>
          <w:lang w:val="en-US"/>
        </w:rPr>
      </w:pPr>
      <w:r>
        <w:rPr>
          <w:sz w:val="22"/>
          <w:lang w:val="ro-RO"/>
        </w:rPr>
        <w:t>EDIT, DITU, ITUR, TURA</w:t>
      </w:r>
    </w:p>
    <w:p w:rsidR="00000000" w:rsidRDefault="0037234F">
      <w:pPr>
        <w:pStyle w:val="a0"/>
        <w:jc w:val="both"/>
        <w:rPr>
          <w:rFonts w:ascii="Times New Roman" w:hAnsi="Times New Roman" w:cs="Times New Roman"/>
          <w:sz w:val="22"/>
          <w:lang w:val="en-US"/>
        </w:rPr>
      </w:pPr>
      <w:r>
        <w:rPr>
          <w:rFonts w:ascii="Times New Roman" w:hAnsi="Times New Roman" w:cs="Times New Roman"/>
          <w:sz w:val="22"/>
          <w:lang w:val="en-US"/>
        </w:rPr>
        <w:t>13. Pentru propoziţia dată  găsiţi  cuvinte</w:t>
      </w:r>
      <w:r>
        <w:rPr>
          <w:rFonts w:ascii="Times New Roman" w:hAnsi="Times New Roman" w:cs="Times New Roman"/>
          <w:sz w:val="22"/>
          <w:lang w:val="ro-RO"/>
        </w:rPr>
        <w:t>le</w:t>
      </w:r>
      <w:r>
        <w:rPr>
          <w:rFonts w:ascii="Times New Roman" w:hAnsi="Times New Roman" w:cs="Times New Roman"/>
          <w:sz w:val="22"/>
          <w:lang w:val="en-US"/>
        </w:rPr>
        <w:t xml:space="preserve">  nesimetrice  cu  lungimea im</w:t>
      </w:r>
      <w:r>
        <w:rPr>
          <w:rFonts w:ascii="Times New Roman" w:hAnsi="Times New Roman" w:cs="Times New Roman"/>
          <w:sz w:val="22"/>
          <w:lang w:val="en-US"/>
        </w:rPr>
        <w:t>pară</w:t>
      </w:r>
      <w:r>
        <w:rPr>
          <w:rFonts w:ascii="Times New Roman" w:hAnsi="Times New Roman" w:cs="Times New Roman"/>
          <w:sz w:val="22"/>
          <w:lang w:val="ro-RO"/>
        </w:rPr>
        <w:t xml:space="preserve"> şi simetrice </w:t>
      </w:r>
      <w:r>
        <w:rPr>
          <w:rFonts w:ascii="Times New Roman" w:hAnsi="Times New Roman" w:cs="Times New Roman"/>
          <w:sz w:val="22"/>
          <w:lang w:val="en-US"/>
        </w:rPr>
        <w:t>cu  lungimea pară.</w:t>
      </w:r>
      <w:r>
        <w:rPr>
          <w:rFonts w:ascii="Times New Roman" w:hAnsi="Times New Roman" w:cs="Times New Roman"/>
          <w:sz w:val="22"/>
          <w:lang w:val="ro-RO"/>
        </w:rPr>
        <w:t xml:space="preserve"> Apoi</w:t>
      </w:r>
      <w:r>
        <w:rPr>
          <w:rFonts w:ascii="Times New Roman" w:hAnsi="Times New Roman" w:cs="Times New Roman"/>
          <w:sz w:val="22"/>
          <w:lang w:val="en-US"/>
        </w:rPr>
        <w:t xml:space="preserve"> </w:t>
      </w:r>
      <w:r>
        <w:rPr>
          <w:rFonts w:ascii="Times New Roman" w:hAnsi="Times New Roman" w:cs="Times New Roman"/>
          <w:sz w:val="22"/>
          <w:lang w:val="ro-RO"/>
        </w:rPr>
        <w:t>înlocuiţile cu valoarea lor numerică, alcătuită din suma codurilor fiecărei litere din cuvînt.</w:t>
      </w:r>
    </w:p>
    <w:p w:rsidR="00000000" w:rsidRDefault="0037234F">
      <w:pPr>
        <w:pStyle w:val="a0"/>
        <w:jc w:val="both"/>
        <w:rPr>
          <w:sz w:val="22"/>
          <w:lang w:val="ro-RO"/>
        </w:rPr>
      </w:pPr>
      <w:r>
        <w:rPr>
          <w:rFonts w:ascii="Times New Roman" w:hAnsi="Times New Roman" w:cs="Times New Roman"/>
          <w:sz w:val="22"/>
          <w:lang w:val="en-US"/>
        </w:rPr>
        <w:t xml:space="preserve">14. Din propoziţia dată eliminaţi cuvintele care se întîlnesc în propoziţie de </w:t>
      </w:r>
      <w:r>
        <w:rPr>
          <w:rFonts w:ascii="Times New Roman" w:hAnsi="Times New Roman" w:cs="Times New Roman"/>
          <w:sz w:val="22"/>
          <w:lang w:val="ro-RO"/>
        </w:rPr>
        <w:t>mai multe ori şi înlocuiţi-le c</w:t>
      </w:r>
      <w:r>
        <w:rPr>
          <w:rFonts w:ascii="Times New Roman" w:hAnsi="Times New Roman" w:cs="Times New Roman"/>
          <w:sz w:val="22"/>
          <w:lang w:val="en-US"/>
        </w:rPr>
        <w:t>u număr</w:t>
      </w:r>
      <w:r>
        <w:rPr>
          <w:rFonts w:ascii="Times New Roman" w:hAnsi="Times New Roman" w:cs="Times New Roman"/>
          <w:sz w:val="22"/>
          <w:lang w:val="ro-RO"/>
        </w:rPr>
        <w:t>ul</w:t>
      </w:r>
      <w:r>
        <w:rPr>
          <w:rFonts w:ascii="Times New Roman" w:hAnsi="Times New Roman" w:cs="Times New Roman"/>
          <w:sz w:val="22"/>
          <w:lang w:val="ro-RO"/>
        </w:rPr>
        <w:t xml:space="preserve"> form</w:t>
      </w:r>
      <w:r>
        <w:rPr>
          <w:rFonts w:ascii="Times New Roman" w:hAnsi="Times New Roman" w:cs="Times New Roman"/>
          <w:sz w:val="22"/>
          <w:lang w:val="en-US"/>
        </w:rPr>
        <w:t>at di</w:t>
      </w:r>
      <w:r>
        <w:rPr>
          <w:rFonts w:ascii="Times New Roman" w:hAnsi="Times New Roman" w:cs="Times New Roman"/>
          <w:sz w:val="22"/>
          <w:lang w:val="ro-RO"/>
        </w:rPr>
        <w:t>n suma literelor în cuvînt şi codul lor</w:t>
      </w:r>
      <w:r>
        <w:rPr>
          <w:rFonts w:ascii="Times New Roman" w:hAnsi="Times New Roman" w:cs="Times New Roman"/>
          <w:sz w:val="22"/>
          <w:lang w:val="en-US"/>
        </w:rPr>
        <w:t>. Calculaţi şi  vizualizaţi  fre</w:t>
      </w:r>
      <w:r>
        <w:rPr>
          <w:rFonts w:ascii="Times New Roman" w:hAnsi="Times New Roman" w:cs="Times New Roman"/>
          <w:sz w:val="22"/>
          <w:lang w:val="ro-RO"/>
        </w:rPr>
        <w:t>c</w:t>
      </w:r>
      <w:r>
        <w:rPr>
          <w:rFonts w:ascii="Times New Roman" w:hAnsi="Times New Roman" w:cs="Times New Roman"/>
          <w:sz w:val="22"/>
          <w:lang w:val="en-US"/>
        </w:rPr>
        <w:t>venţa repetării fiecăr</w:t>
      </w:r>
      <w:r>
        <w:rPr>
          <w:rFonts w:ascii="Times New Roman" w:hAnsi="Times New Roman" w:cs="Times New Roman"/>
          <w:sz w:val="22"/>
          <w:lang w:val="ro-RO"/>
        </w:rPr>
        <w:t>ei</w:t>
      </w:r>
      <w:r>
        <w:rPr>
          <w:rFonts w:ascii="Times New Roman" w:hAnsi="Times New Roman" w:cs="Times New Roman"/>
          <w:sz w:val="22"/>
          <w:lang w:val="en-US"/>
        </w:rPr>
        <w:t xml:space="preserve"> c</w:t>
      </w:r>
      <w:r>
        <w:rPr>
          <w:rFonts w:ascii="Times New Roman" w:hAnsi="Times New Roman" w:cs="Times New Roman"/>
          <w:sz w:val="22"/>
          <w:lang w:val="ro-RO"/>
        </w:rPr>
        <w:t>if</w:t>
      </w:r>
      <w:r>
        <w:rPr>
          <w:rFonts w:ascii="Times New Roman" w:hAnsi="Times New Roman" w:cs="Times New Roman"/>
          <w:sz w:val="22"/>
          <w:lang w:val="en-US"/>
        </w:rPr>
        <w:t>r</w:t>
      </w:r>
      <w:r>
        <w:rPr>
          <w:rFonts w:ascii="Times New Roman" w:hAnsi="Times New Roman" w:cs="Times New Roman"/>
          <w:sz w:val="22"/>
          <w:lang w:val="ro-RO"/>
        </w:rPr>
        <w:t>e din numerele obţinute</w:t>
      </w:r>
      <w:r>
        <w:rPr>
          <w:rFonts w:ascii="Times New Roman" w:hAnsi="Times New Roman" w:cs="Times New Roman"/>
          <w:sz w:val="22"/>
          <w:lang w:val="en-US"/>
        </w:rPr>
        <w:t>.</w:t>
      </w:r>
    </w:p>
    <w:p w:rsidR="00000000" w:rsidRPr="0037234F" w:rsidRDefault="0037234F">
      <w:pPr>
        <w:jc w:val="both"/>
        <w:rPr>
          <w:lang w:val="en-US"/>
        </w:rPr>
      </w:pPr>
      <w:r>
        <w:rPr>
          <w:sz w:val="22"/>
          <w:lang w:val="ro-RO"/>
        </w:rPr>
        <w:t>15. Se citeşte de la tastatura un şir (s) şi Sa se testeze algoritmii de descompunere în 3 părţi pentru şirul “UNIVERSIT</w:t>
      </w:r>
      <w:r>
        <w:rPr>
          <w:sz w:val="22"/>
          <w:lang w:val="ro-RO"/>
        </w:rPr>
        <w:t>ATEA”</w:t>
      </w:r>
    </w:p>
    <w:p w:rsidR="00000000" w:rsidRDefault="0037234F">
      <w:pPr>
        <w:pStyle w:val="3"/>
      </w:pPr>
      <w:r>
        <w:t>16. Se citeşte de la tastatura un şir (s) şi Sa se determine şi să afişeze câţi muguri sunt in vector (un mugur e o paranteza deschisa urmata de una inchisa). Sa se afiseze şirul cu o culoare, iar mugurii sa fie afisati cu alta culoare.</w:t>
      </w:r>
    </w:p>
    <w:p w:rsidR="00000000" w:rsidRDefault="0037234F">
      <w:pPr>
        <w:jc w:val="both"/>
        <w:rPr>
          <w:sz w:val="22"/>
          <w:lang w:val="ro-RO"/>
        </w:rPr>
      </w:pPr>
      <w:r>
        <w:rPr>
          <w:sz w:val="22"/>
          <w:lang w:val="ro-RO"/>
        </w:rPr>
        <w:t>17.</w:t>
      </w:r>
      <w:r>
        <w:rPr>
          <w:lang w:val="ro-RO"/>
        </w:rPr>
        <w:t xml:space="preserve"> </w:t>
      </w:r>
      <w:r>
        <w:rPr>
          <w:sz w:val="22"/>
          <w:lang w:val="ro-RO"/>
        </w:rPr>
        <w:t>Să se ela</w:t>
      </w:r>
      <w:r>
        <w:rPr>
          <w:sz w:val="22"/>
          <w:lang w:val="ro-RO"/>
        </w:rPr>
        <w:t xml:space="preserve">boreze algoritmul şi să se scrie un program care: </w:t>
      </w:r>
    </w:p>
    <w:p w:rsidR="00000000" w:rsidRDefault="0037234F">
      <w:pPr>
        <w:numPr>
          <w:ilvl w:val="0"/>
          <w:numId w:val="20"/>
        </w:numPr>
        <w:tabs>
          <w:tab w:val="left" w:pos="360"/>
        </w:tabs>
        <w:ind w:left="360"/>
        <w:jc w:val="both"/>
        <w:rPr>
          <w:sz w:val="22"/>
          <w:lang w:val="ro-RO"/>
        </w:rPr>
      </w:pPr>
      <w:r>
        <w:rPr>
          <w:sz w:val="22"/>
          <w:lang w:val="ro-RO"/>
        </w:rPr>
        <w:t xml:space="preserve">citeste cuvintele tastate fiecare pe cate un rand nou, pana la CTRL/Z  ( varianta: pana la introducerea unui cuvant vid ) </w:t>
      </w:r>
    </w:p>
    <w:p w:rsidR="00000000" w:rsidRDefault="0037234F">
      <w:pPr>
        <w:numPr>
          <w:ilvl w:val="0"/>
          <w:numId w:val="20"/>
        </w:numPr>
        <w:tabs>
          <w:tab w:val="left" w:pos="360"/>
        </w:tabs>
        <w:ind w:left="360"/>
        <w:jc w:val="both"/>
      </w:pPr>
      <w:r>
        <w:rPr>
          <w:sz w:val="22"/>
          <w:lang w:val="ro-RO"/>
        </w:rPr>
        <w:t xml:space="preserve">afiseaza cuvantul cel mai lung </w:t>
      </w:r>
    </w:p>
    <w:p w:rsidR="00000000" w:rsidRDefault="0037234F">
      <w:pPr>
        <w:pStyle w:val="21"/>
      </w:pPr>
      <w:r>
        <w:t>18. Organizaţi prelucrările pentru ca programul să</w:t>
      </w:r>
      <w:r>
        <w:t xml:space="preserve"> deternine şi sa mai afiseze:  </w:t>
      </w:r>
    </w:p>
    <w:p w:rsidR="00000000" w:rsidRDefault="0037234F">
      <w:pPr>
        <w:numPr>
          <w:ilvl w:val="0"/>
          <w:numId w:val="9"/>
        </w:numPr>
        <w:tabs>
          <w:tab w:val="left" w:pos="360"/>
        </w:tabs>
        <w:ind w:left="360"/>
        <w:jc w:val="both"/>
        <w:rPr>
          <w:sz w:val="22"/>
          <w:lang w:val="ro-RO"/>
        </w:rPr>
      </w:pPr>
      <w:r>
        <w:rPr>
          <w:sz w:val="22"/>
          <w:lang w:val="ro-RO"/>
        </w:rPr>
        <w:t xml:space="preserve">cuvintele in ordine alfabetica - se va modifica </w:t>
      </w:r>
      <w:hyperlink r:id="rId7" w:anchor="ordonare" w:history="1">
        <w:r>
          <w:rPr>
            <w:rStyle w:val="Hyperlink"/>
            <w:color w:val="FF0000"/>
            <w:sz w:val="22"/>
            <w:lang w:val="ro-RO"/>
          </w:rPr>
          <w:t>functia de ordonare</w:t>
        </w:r>
      </w:hyperlink>
      <w:r>
        <w:rPr>
          <w:sz w:val="22"/>
          <w:lang w:val="ro-RO"/>
        </w:rPr>
        <w:t xml:space="preserve"> a unui tablou de intregi  </w:t>
      </w:r>
    </w:p>
    <w:p w:rsidR="00000000" w:rsidRPr="0037234F" w:rsidRDefault="0037234F">
      <w:pPr>
        <w:numPr>
          <w:ilvl w:val="0"/>
          <w:numId w:val="9"/>
        </w:numPr>
        <w:tabs>
          <w:tab w:val="left" w:pos="360"/>
        </w:tabs>
        <w:ind w:left="360"/>
        <w:jc w:val="both"/>
        <w:rPr>
          <w:lang w:val="en-US"/>
        </w:rPr>
      </w:pPr>
      <w:r>
        <w:rPr>
          <w:sz w:val="22"/>
          <w:lang w:val="ro-RO"/>
        </w:rPr>
        <w:t>cuvântul ce conţine numarul maxim de vocale, respectiv</w:t>
      </w:r>
      <w:r>
        <w:rPr>
          <w:sz w:val="22"/>
          <w:lang w:val="ro-RO"/>
        </w:rPr>
        <w:t xml:space="preserve"> consoane  </w:t>
      </w:r>
    </w:p>
    <w:p w:rsidR="00000000" w:rsidRDefault="0037234F">
      <w:pPr>
        <w:pStyle w:val="3"/>
      </w:pPr>
      <w:r>
        <w:t xml:space="preserve">19. Pornind de la un şir citit de la tastatura, sa se construiasca algoritmul şi sa se tipareasca ( ultimele trei prelucrari nu sunt implementate ): </w:t>
      </w:r>
    </w:p>
    <w:p w:rsidR="00000000" w:rsidRDefault="0037234F">
      <w:pPr>
        <w:numPr>
          <w:ilvl w:val="0"/>
          <w:numId w:val="23"/>
        </w:numPr>
        <w:tabs>
          <w:tab w:val="left" w:pos="360"/>
        </w:tabs>
        <w:ind w:left="360"/>
        <w:jc w:val="both"/>
        <w:rPr>
          <w:sz w:val="22"/>
          <w:lang w:val="ro-RO"/>
        </w:rPr>
      </w:pPr>
      <w:r>
        <w:rPr>
          <w:sz w:val="22"/>
          <w:lang w:val="ro-RO"/>
        </w:rPr>
        <w:t xml:space="preserve">şirul care conţine cifrele din cel iniţial </w:t>
      </w:r>
    </w:p>
    <w:p w:rsidR="00000000" w:rsidRDefault="0037234F">
      <w:pPr>
        <w:numPr>
          <w:ilvl w:val="0"/>
          <w:numId w:val="23"/>
        </w:numPr>
        <w:tabs>
          <w:tab w:val="left" w:pos="360"/>
        </w:tabs>
        <w:ind w:left="360"/>
        <w:jc w:val="both"/>
        <w:rPr>
          <w:sz w:val="22"/>
          <w:lang w:val="ro-RO"/>
        </w:rPr>
      </w:pPr>
      <w:r>
        <w:rPr>
          <w:sz w:val="22"/>
          <w:lang w:val="ro-RO"/>
        </w:rPr>
        <w:t>şirul care conţine minusculele vocalelor din cel i</w:t>
      </w:r>
      <w:r>
        <w:rPr>
          <w:sz w:val="22"/>
          <w:lang w:val="ro-RO"/>
        </w:rPr>
        <w:t xml:space="preserve">niţial </w:t>
      </w:r>
    </w:p>
    <w:p w:rsidR="00000000" w:rsidRDefault="0037234F">
      <w:pPr>
        <w:numPr>
          <w:ilvl w:val="0"/>
          <w:numId w:val="23"/>
        </w:numPr>
        <w:tabs>
          <w:tab w:val="left" w:pos="360"/>
        </w:tabs>
        <w:ind w:left="360"/>
        <w:jc w:val="both"/>
        <w:rPr>
          <w:sz w:val="22"/>
          <w:lang w:val="ro-RO"/>
        </w:rPr>
      </w:pPr>
      <w:r>
        <w:rPr>
          <w:sz w:val="22"/>
          <w:lang w:val="ro-RO"/>
        </w:rPr>
        <w:t xml:space="preserve">şirul invers celui iniţial; sa se verifice daca şirul iniţial este palindrom </w:t>
      </w:r>
    </w:p>
    <w:p w:rsidR="00000000" w:rsidRDefault="0037234F">
      <w:pPr>
        <w:jc w:val="both"/>
        <w:rPr>
          <w:b/>
          <w:sz w:val="22"/>
          <w:lang w:val="ro-RO"/>
        </w:rPr>
      </w:pPr>
      <w:r>
        <w:rPr>
          <w:sz w:val="22"/>
          <w:lang w:val="ro-RO"/>
        </w:rPr>
        <w:t>20. Se citesc trei şiruri s1, s2 si s3. Sa se construiasca algoritmul pentru afişarea şirului obtinut prin inlocuirea in s1 a tuturor aparitiilor lui s2 prin s3. (</w:t>
      </w:r>
      <w:r>
        <w:rPr>
          <w:sz w:val="18"/>
          <w:lang w:val="ro-RO"/>
        </w:rPr>
        <w:t>Observa</w:t>
      </w:r>
      <w:r>
        <w:rPr>
          <w:sz w:val="18"/>
          <w:lang w:val="ro-RO"/>
        </w:rPr>
        <w:t>tie:</w:t>
      </w:r>
      <w:r>
        <w:rPr>
          <w:sz w:val="22"/>
          <w:lang w:val="ro-RO"/>
        </w:rPr>
        <w:t xml:space="preserve"> Daca s3 este şirul vid, din s1 se vor sterge toate subşirurile s2 ).</w:t>
      </w:r>
    </w:p>
    <w:p w:rsidR="00000000" w:rsidRDefault="0037234F">
      <w:pPr>
        <w:jc w:val="both"/>
        <w:rPr>
          <w:sz w:val="22"/>
          <w:lang w:val="ro-RO"/>
        </w:rPr>
      </w:pPr>
      <w:r>
        <w:rPr>
          <w:b/>
          <w:sz w:val="22"/>
          <w:lang w:val="ro-RO"/>
        </w:rPr>
        <w:t xml:space="preserve">21 </w:t>
      </w:r>
      <w:r>
        <w:rPr>
          <w:sz w:val="22"/>
          <w:lang w:val="ro-RO"/>
        </w:rPr>
        <w:t xml:space="preserve">   Pentru propoziţia dată găsiţi cel mai lung cuvînt simetric  de pe poziţii pare şi cel mai scurt cuvînt simetric de pe poziţii impare. Dacă astfel de cazuri nu se întîlnesc, atu</w:t>
      </w:r>
      <w:r>
        <w:rPr>
          <w:sz w:val="22"/>
          <w:lang w:val="ro-RO"/>
        </w:rPr>
        <w:t>nci modificaţi cuvintele prin permutări de litere. Să se afişeze şirurile obţinute şi numărul de operaţii efectuate.</w:t>
      </w:r>
    </w:p>
    <w:p w:rsidR="00000000" w:rsidRDefault="0037234F">
      <w:pPr>
        <w:jc w:val="both"/>
        <w:rPr>
          <w:sz w:val="22"/>
          <w:lang w:val="ro-RO"/>
        </w:rPr>
      </w:pPr>
      <w:r>
        <w:rPr>
          <w:sz w:val="22"/>
          <w:lang w:val="ro-RO"/>
        </w:rPr>
        <w:t>22.</w:t>
      </w:r>
      <w:r>
        <w:rPr>
          <w:lang w:val="ro-RO"/>
        </w:rPr>
        <w:t xml:space="preserve"> </w:t>
      </w:r>
      <w:r>
        <w:rPr>
          <w:sz w:val="22"/>
          <w:lang w:val="ro-RO"/>
        </w:rPr>
        <w:t xml:space="preserve">Să se elaboreze algoritmul şi să se scrie un program care: </w:t>
      </w:r>
    </w:p>
    <w:p w:rsidR="00000000" w:rsidRDefault="0037234F">
      <w:pPr>
        <w:numPr>
          <w:ilvl w:val="0"/>
          <w:numId w:val="20"/>
        </w:numPr>
        <w:tabs>
          <w:tab w:val="left" w:pos="360"/>
        </w:tabs>
        <w:ind w:left="360"/>
        <w:jc w:val="both"/>
        <w:rPr>
          <w:sz w:val="22"/>
          <w:lang w:val="ro-RO"/>
        </w:rPr>
      </w:pPr>
      <w:r>
        <w:rPr>
          <w:sz w:val="22"/>
          <w:lang w:val="ro-RO"/>
        </w:rPr>
        <w:t>construieste si afiseaza cuvantul format din ultima litera din cuvintele in</w:t>
      </w:r>
      <w:r>
        <w:rPr>
          <w:sz w:val="22"/>
          <w:lang w:val="ro-RO"/>
        </w:rPr>
        <w:t xml:space="preserve">troduse, transformata in minuscula ( nu vor fi prelucrate cuvintele ce nu se termina cu o litera ) </w:t>
      </w:r>
    </w:p>
    <w:p w:rsidR="00000000" w:rsidRPr="0037234F" w:rsidRDefault="0037234F">
      <w:pPr>
        <w:numPr>
          <w:ilvl w:val="0"/>
          <w:numId w:val="20"/>
        </w:numPr>
        <w:tabs>
          <w:tab w:val="left" w:pos="360"/>
        </w:tabs>
        <w:ind w:left="360"/>
        <w:jc w:val="both"/>
        <w:rPr>
          <w:lang w:val="en-US"/>
        </w:rPr>
      </w:pPr>
      <w:r>
        <w:rPr>
          <w:sz w:val="22"/>
          <w:lang w:val="ro-RO"/>
        </w:rPr>
        <w:t xml:space="preserve">afiseaza cuvintele ce incep cu o vocala. </w:t>
      </w:r>
    </w:p>
    <w:p w:rsidR="00000000" w:rsidRDefault="0037234F">
      <w:pPr>
        <w:pStyle w:val="21"/>
      </w:pPr>
      <w:r>
        <w:t xml:space="preserve">23. Organizaţi prelucrările pentru ca programul să determine şi sa mai afiseze:  </w:t>
      </w:r>
    </w:p>
    <w:p w:rsidR="00000000" w:rsidRDefault="0037234F">
      <w:pPr>
        <w:numPr>
          <w:ilvl w:val="0"/>
          <w:numId w:val="9"/>
        </w:numPr>
        <w:tabs>
          <w:tab w:val="left" w:pos="360"/>
        </w:tabs>
        <w:ind w:left="360"/>
        <w:jc w:val="both"/>
        <w:rPr>
          <w:sz w:val="22"/>
          <w:lang w:val="ro-RO"/>
        </w:rPr>
      </w:pPr>
      <w:r>
        <w:rPr>
          <w:sz w:val="22"/>
          <w:lang w:val="ro-RO"/>
        </w:rPr>
        <w:t xml:space="preserve">cuvintele ce sunt reprezentarea </w:t>
      </w:r>
      <w:r>
        <w:rPr>
          <w:sz w:val="22"/>
          <w:lang w:val="ro-RO"/>
        </w:rPr>
        <w:t xml:space="preserve">unor numere intregi sau reale  </w:t>
      </w:r>
    </w:p>
    <w:p w:rsidR="00000000" w:rsidRDefault="0037234F">
      <w:pPr>
        <w:numPr>
          <w:ilvl w:val="0"/>
          <w:numId w:val="9"/>
        </w:numPr>
        <w:tabs>
          <w:tab w:val="left" w:pos="360"/>
        </w:tabs>
        <w:ind w:left="360"/>
        <w:jc w:val="both"/>
        <w:rPr>
          <w:sz w:val="22"/>
          <w:lang w:val="ro-RO"/>
        </w:rPr>
      </w:pPr>
      <w:r>
        <w:rPr>
          <w:sz w:val="22"/>
          <w:lang w:val="ro-RO"/>
        </w:rPr>
        <w:t xml:space="preserve">cuvintele inversate  </w:t>
      </w:r>
    </w:p>
    <w:p w:rsidR="00000000" w:rsidRPr="0037234F" w:rsidRDefault="0037234F">
      <w:pPr>
        <w:numPr>
          <w:ilvl w:val="0"/>
          <w:numId w:val="8"/>
        </w:numPr>
        <w:tabs>
          <w:tab w:val="left" w:pos="360"/>
        </w:tabs>
        <w:ind w:left="360"/>
        <w:jc w:val="both"/>
        <w:rPr>
          <w:lang w:val="en-US"/>
        </w:rPr>
      </w:pPr>
      <w:r>
        <w:rPr>
          <w:sz w:val="22"/>
          <w:lang w:val="ro-RO"/>
        </w:rPr>
        <w:t>cuvintele care sunt palindroame - un palindrom este un cuvânt identic cu inversatul sau. </w:t>
      </w:r>
    </w:p>
    <w:p w:rsidR="00000000" w:rsidRDefault="0037234F">
      <w:pPr>
        <w:pStyle w:val="3"/>
      </w:pPr>
      <w:r>
        <w:t>24. Pornind de la un şir citit de la tastatura, sa se construiasca algoritmul şi sa se tipareasca ( ultimele tre</w:t>
      </w:r>
      <w:r>
        <w:t xml:space="preserve">i prelucrari nu sunt implementate ): </w:t>
      </w:r>
    </w:p>
    <w:p w:rsidR="00000000" w:rsidRDefault="0037234F">
      <w:pPr>
        <w:numPr>
          <w:ilvl w:val="0"/>
          <w:numId w:val="23"/>
        </w:numPr>
        <w:tabs>
          <w:tab w:val="left" w:pos="360"/>
        </w:tabs>
        <w:ind w:left="360"/>
        <w:jc w:val="both"/>
        <w:rPr>
          <w:sz w:val="22"/>
          <w:lang w:val="ro-RO"/>
        </w:rPr>
      </w:pPr>
      <w:r>
        <w:rPr>
          <w:sz w:val="22"/>
          <w:lang w:val="ro-RO"/>
        </w:rPr>
        <w:t xml:space="preserve">şirul care conţine majusculele literelor din cel iniţial  </w:t>
      </w:r>
    </w:p>
    <w:p w:rsidR="00000000" w:rsidRDefault="0037234F">
      <w:pPr>
        <w:numPr>
          <w:ilvl w:val="0"/>
          <w:numId w:val="23"/>
        </w:numPr>
        <w:tabs>
          <w:tab w:val="left" w:pos="360"/>
        </w:tabs>
        <w:ind w:left="360"/>
        <w:jc w:val="both"/>
        <w:rPr>
          <w:sz w:val="22"/>
          <w:lang w:val="ro-RO"/>
        </w:rPr>
      </w:pPr>
      <w:r>
        <w:rPr>
          <w:sz w:val="22"/>
          <w:lang w:val="ro-RO"/>
        </w:rPr>
        <w:t xml:space="preserve">şirul care conţine m caractere incepand de la pozitia p din şirul initial; m si p se citesc  </w:t>
      </w:r>
    </w:p>
    <w:p w:rsidR="00000000" w:rsidRDefault="0037234F">
      <w:pPr>
        <w:numPr>
          <w:ilvl w:val="0"/>
          <w:numId w:val="23"/>
        </w:numPr>
        <w:tabs>
          <w:tab w:val="left" w:pos="360"/>
        </w:tabs>
        <w:ind w:left="360"/>
        <w:jc w:val="both"/>
        <w:rPr>
          <w:sz w:val="22"/>
          <w:lang w:val="ro-RO"/>
        </w:rPr>
      </w:pPr>
      <w:r>
        <w:rPr>
          <w:sz w:val="22"/>
          <w:lang w:val="ro-RO"/>
        </w:rPr>
        <w:t xml:space="preserve">şirul care conţine caracterele celui iniţial cu exceptia celor m </w:t>
      </w:r>
      <w:r>
        <w:rPr>
          <w:sz w:val="22"/>
          <w:lang w:val="ro-RO"/>
        </w:rPr>
        <w:t xml:space="preserve">incepand de la pozitia p; m si p se citesc. </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25. Este dat un şir de caractere care conţine de la 1 până  la  22  cuvinte, unde fiecare din aceste cuvinte include de la 1 până la 5  litere şi cuvintele sunt separate prin virgulă; iar după ultimul cuvânt urm</w:t>
      </w:r>
      <w:r>
        <w:rPr>
          <w:rFonts w:ascii="Times New Roman" w:hAnsi="Times New Roman" w:cs="Times New Roman"/>
          <w:sz w:val="22"/>
          <w:lang w:val="ro-RO"/>
        </w:rPr>
        <w:t>ează punct. Afişaţi şi vizualizaţi:</w:t>
      </w:r>
    </w:p>
    <w:p w:rsidR="00000000" w:rsidRDefault="0037234F">
      <w:pPr>
        <w:pStyle w:val="a0"/>
        <w:numPr>
          <w:ilvl w:val="0"/>
          <w:numId w:val="16"/>
        </w:numPr>
        <w:tabs>
          <w:tab w:val="left" w:pos="360"/>
        </w:tabs>
        <w:ind w:left="360"/>
        <w:jc w:val="both"/>
        <w:rPr>
          <w:rFonts w:ascii="Times New Roman" w:hAnsi="Times New Roman" w:cs="Times New Roman"/>
          <w:sz w:val="22"/>
          <w:lang w:val="ro-RO"/>
        </w:rPr>
      </w:pPr>
      <w:r>
        <w:rPr>
          <w:rFonts w:ascii="Times New Roman" w:hAnsi="Times New Roman" w:cs="Times New Roman"/>
          <w:sz w:val="22"/>
          <w:lang w:val="ro-RO"/>
        </w:rPr>
        <w:t>şirul  în care cuvintele şirului iniţial sunt  situate  în  ordinea inversă;</w:t>
      </w:r>
    </w:p>
    <w:p w:rsidR="00000000" w:rsidRDefault="0037234F">
      <w:pPr>
        <w:pStyle w:val="a0"/>
        <w:numPr>
          <w:ilvl w:val="0"/>
          <w:numId w:val="16"/>
        </w:numPr>
        <w:tabs>
          <w:tab w:val="left" w:pos="360"/>
        </w:tabs>
        <w:ind w:left="360"/>
        <w:jc w:val="both"/>
        <w:rPr>
          <w:rFonts w:ascii="Times New Roman" w:hAnsi="Times New Roman" w:cs="Times New Roman"/>
          <w:sz w:val="22"/>
          <w:lang w:val="ro-RO"/>
        </w:rPr>
      </w:pPr>
      <w:r>
        <w:rPr>
          <w:rFonts w:ascii="Times New Roman" w:hAnsi="Times New Roman" w:cs="Times New Roman"/>
          <w:sz w:val="22"/>
          <w:lang w:val="ro-RO"/>
        </w:rPr>
        <w:t>cuvintele înaintea cărora în şirul dat se află numai  cuvintele  ce le precedează după alfabet,  iar  după  aceea numai  cuvintele  ce le urmea</w:t>
      </w:r>
      <w:r>
        <w:rPr>
          <w:rFonts w:ascii="Times New Roman" w:hAnsi="Times New Roman" w:cs="Times New Roman"/>
          <w:sz w:val="22"/>
          <w:lang w:val="ro-RO"/>
        </w:rPr>
        <w:t>ză;</w:t>
      </w:r>
    </w:p>
    <w:p w:rsidR="00000000" w:rsidRDefault="0037234F">
      <w:pPr>
        <w:pStyle w:val="a0"/>
        <w:numPr>
          <w:ilvl w:val="0"/>
          <w:numId w:val="16"/>
        </w:numPr>
        <w:tabs>
          <w:tab w:val="left" w:pos="360"/>
        </w:tabs>
        <w:ind w:left="360"/>
        <w:jc w:val="both"/>
        <w:rPr>
          <w:sz w:val="22"/>
          <w:lang w:val="ro-RO"/>
        </w:rPr>
      </w:pPr>
      <w:r>
        <w:rPr>
          <w:rFonts w:ascii="Times New Roman" w:hAnsi="Times New Roman" w:cs="Times New Roman"/>
          <w:sz w:val="22"/>
          <w:lang w:val="ro-RO"/>
        </w:rPr>
        <w:t>şirul iniţial fără cuvintele ce se  repetă mai mult de 2 ori.</w:t>
      </w:r>
      <w:r>
        <w:rPr>
          <w:rFonts w:ascii="Times New Roman" w:hAnsi="Times New Roman" w:cs="Times New Roman"/>
          <w:sz w:val="22"/>
          <w:lang w:val="ro-RO"/>
        </w:rPr>
        <w:tab/>
      </w:r>
      <w:r>
        <w:rPr>
          <w:rFonts w:ascii="Times New Roman" w:hAnsi="Times New Roman" w:cs="Times New Roman"/>
          <w:sz w:val="22"/>
          <w:lang w:val="ro-RO"/>
        </w:rPr>
        <w:tab/>
      </w:r>
    </w:p>
    <w:p w:rsidR="00000000" w:rsidRDefault="0037234F">
      <w:pPr>
        <w:jc w:val="both"/>
        <w:rPr>
          <w:sz w:val="22"/>
          <w:lang w:val="ro-RO"/>
        </w:rPr>
      </w:pPr>
      <w:r>
        <w:rPr>
          <w:sz w:val="22"/>
          <w:lang w:val="ro-RO"/>
        </w:rPr>
        <w:t>26. De introdus de la tastatură o propoziţie. Cuvintele cărora sunt separate prin spaţiu, iar după ultimul cuvânt  urmează punct. De afişat din propoziţie şirurile care corespund cerinţelo</w:t>
      </w:r>
      <w:r>
        <w:rPr>
          <w:sz w:val="22"/>
          <w:lang w:val="ro-RO"/>
        </w:rPr>
        <w:t>r următoare:</w:t>
      </w:r>
    </w:p>
    <w:p w:rsidR="00000000" w:rsidRDefault="0037234F">
      <w:pPr>
        <w:numPr>
          <w:ilvl w:val="0"/>
          <w:numId w:val="2"/>
        </w:numPr>
        <w:jc w:val="both"/>
        <w:rPr>
          <w:sz w:val="22"/>
          <w:lang w:val="ro-RO"/>
        </w:rPr>
      </w:pPr>
      <w:r>
        <w:rPr>
          <w:sz w:val="22"/>
          <w:lang w:val="ro-RO"/>
        </w:rPr>
        <w:t xml:space="preserve">şirul obţinut din propoziţia dată, eliminând cuvintele de pe poziţii impare; </w:t>
      </w:r>
    </w:p>
    <w:p w:rsidR="00000000" w:rsidRDefault="0037234F">
      <w:pPr>
        <w:numPr>
          <w:ilvl w:val="0"/>
          <w:numId w:val="2"/>
        </w:numPr>
        <w:jc w:val="both"/>
        <w:rPr>
          <w:sz w:val="22"/>
          <w:lang w:val="ro-RO"/>
        </w:rPr>
      </w:pPr>
      <w:r>
        <w:rPr>
          <w:sz w:val="22"/>
          <w:lang w:val="ro-RO"/>
        </w:rPr>
        <w:t xml:space="preserve">şirul obţinut din propoziţia dată, inversând cuvintele de pe poziţii pare; </w:t>
      </w:r>
    </w:p>
    <w:p w:rsidR="00000000" w:rsidRDefault="0037234F">
      <w:pPr>
        <w:numPr>
          <w:ilvl w:val="0"/>
          <w:numId w:val="2"/>
        </w:numPr>
        <w:jc w:val="both"/>
        <w:rPr>
          <w:sz w:val="22"/>
          <w:lang w:val="ro-RO"/>
        </w:rPr>
      </w:pPr>
      <w:r>
        <w:rPr>
          <w:sz w:val="22"/>
          <w:lang w:val="ro-RO"/>
        </w:rPr>
        <w:t>subşirurile egale din ambele şiruri: cel iniţial şi cele obţinute.</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27. Este dat un şir de</w:t>
      </w:r>
      <w:r>
        <w:rPr>
          <w:rFonts w:ascii="Times New Roman" w:hAnsi="Times New Roman" w:cs="Times New Roman"/>
          <w:sz w:val="22"/>
          <w:lang w:val="ro-RO"/>
        </w:rPr>
        <w:t xml:space="preserve"> caractere care conţine  de  la  5  până  la  27 cuvinte şi cuvintele sunt separate  prin  spaţiu; iar după  ultimul  cuvânt urmează punct.  Transformaţi şi afişaţi fiecare cuvânt a  şirului  după  regulile următoare:</w:t>
      </w:r>
    </w:p>
    <w:p w:rsidR="00000000" w:rsidRDefault="0037234F">
      <w:pPr>
        <w:pStyle w:val="a0"/>
        <w:numPr>
          <w:ilvl w:val="0"/>
          <w:numId w:val="7"/>
        </w:numPr>
        <w:jc w:val="both"/>
        <w:rPr>
          <w:rFonts w:ascii="Times New Roman" w:hAnsi="Times New Roman" w:cs="Times New Roman"/>
          <w:sz w:val="22"/>
          <w:lang w:val="ro-RO"/>
        </w:rPr>
      </w:pPr>
      <w:r>
        <w:rPr>
          <w:rFonts w:ascii="Times New Roman" w:hAnsi="Times New Roman" w:cs="Times New Roman"/>
          <w:sz w:val="22"/>
          <w:lang w:val="ro-RO"/>
        </w:rPr>
        <w:t>deplasaţi prima literă a cuvântului la</w:t>
      </w:r>
      <w:r>
        <w:rPr>
          <w:rFonts w:ascii="Times New Roman" w:hAnsi="Times New Roman" w:cs="Times New Roman"/>
          <w:sz w:val="22"/>
          <w:lang w:val="ro-RO"/>
        </w:rPr>
        <w:t xml:space="preserve"> sfârşitul lui;</w:t>
      </w:r>
    </w:p>
    <w:p w:rsidR="00000000" w:rsidRDefault="0037234F">
      <w:pPr>
        <w:pStyle w:val="a0"/>
        <w:numPr>
          <w:ilvl w:val="0"/>
          <w:numId w:val="7"/>
        </w:numPr>
        <w:jc w:val="both"/>
        <w:rPr>
          <w:rFonts w:ascii="Times New Roman" w:hAnsi="Times New Roman" w:cs="Times New Roman"/>
          <w:sz w:val="22"/>
          <w:lang w:val="ro-RO"/>
        </w:rPr>
      </w:pPr>
      <w:r>
        <w:rPr>
          <w:rFonts w:ascii="Times New Roman" w:hAnsi="Times New Roman" w:cs="Times New Roman"/>
          <w:sz w:val="22"/>
          <w:lang w:val="ro-RO"/>
        </w:rPr>
        <w:t>deplasaţi prima literă la sfârşitul cuvântului;</w:t>
      </w:r>
    </w:p>
    <w:p w:rsidR="00000000" w:rsidRDefault="0037234F">
      <w:pPr>
        <w:pStyle w:val="a0"/>
        <w:numPr>
          <w:ilvl w:val="0"/>
          <w:numId w:val="7"/>
        </w:numPr>
        <w:jc w:val="both"/>
        <w:rPr>
          <w:rFonts w:ascii="Times New Roman" w:hAnsi="Times New Roman" w:cs="Times New Roman"/>
          <w:sz w:val="22"/>
          <w:lang w:val="ro-RO"/>
        </w:rPr>
      </w:pPr>
      <w:r>
        <w:rPr>
          <w:rFonts w:ascii="Times New Roman" w:hAnsi="Times New Roman" w:cs="Times New Roman"/>
          <w:sz w:val="22"/>
          <w:lang w:val="ro-RO"/>
        </w:rPr>
        <w:t>înlăturaţi penultima literă a cuvântului;</w:t>
      </w:r>
    </w:p>
    <w:p w:rsidR="00000000" w:rsidRPr="0037234F" w:rsidRDefault="0037234F">
      <w:pPr>
        <w:pStyle w:val="a0"/>
        <w:numPr>
          <w:ilvl w:val="0"/>
          <w:numId w:val="7"/>
        </w:numPr>
        <w:jc w:val="both"/>
        <w:rPr>
          <w:lang w:val="en-US"/>
        </w:rPr>
      </w:pPr>
      <w:r>
        <w:rPr>
          <w:rFonts w:ascii="Times New Roman" w:hAnsi="Times New Roman" w:cs="Times New Roman"/>
          <w:sz w:val="22"/>
          <w:lang w:val="ro-RO"/>
        </w:rPr>
        <w:t>dacă lungimea cuvântului  este  impară,  atunci  înlăturaţi  litera din mijlocul lui.</w:t>
      </w:r>
    </w:p>
    <w:p w:rsidR="00000000" w:rsidRDefault="0037234F">
      <w:pPr>
        <w:pStyle w:val="3"/>
      </w:pPr>
      <w:r>
        <w:t>28. Se consideră dată o frază alcătuită din 2 cuvinte  cu m şi r</w:t>
      </w:r>
      <w:r>
        <w:t>espectiv n litere. Să se transforme primul cuvânt în cuvântul al doilea, utilizând trei operaţii:</w:t>
      </w:r>
    </w:p>
    <w:p w:rsidR="00000000" w:rsidRDefault="0037234F">
      <w:pPr>
        <w:numPr>
          <w:ilvl w:val="0"/>
          <w:numId w:val="21"/>
        </w:numPr>
        <w:jc w:val="both"/>
        <w:rPr>
          <w:sz w:val="22"/>
          <w:lang w:val="ro-RO"/>
        </w:rPr>
      </w:pPr>
      <w:r>
        <w:rPr>
          <w:sz w:val="22"/>
          <w:lang w:val="ro-RO"/>
        </w:rPr>
        <w:t>adaugarea unei litere;</w:t>
      </w:r>
    </w:p>
    <w:p w:rsidR="00000000" w:rsidRDefault="0037234F">
      <w:pPr>
        <w:numPr>
          <w:ilvl w:val="0"/>
          <w:numId w:val="21"/>
        </w:numPr>
        <w:jc w:val="both"/>
        <w:rPr>
          <w:sz w:val="22"/>
          <w:lang w:val="ro-RO"/>
        </w:rPr>
      </w:pPr>
      <w:r>
        <w:rPr>
          <w:sz w:val="22"/>
          <w:lang w:val="ro-RO"/>
        </w:rPr>
        <w:t>modificarea unei litere;</w:t>
      </w:r>
    </w:p>
    <w:p w:rsidR="00000000" w:rsidRDefault="0037234F">
      <w:pPr>
        <w:numPr>
          <w:ilvl w:val="0"/>
          <w:numId w:val="21"/>
        </w:numPr>
        <w:jc w:val="both"/>
        <w:rPr>
          <w:sz w:val="22"/>
          <w:lang w:val="ro-RO"/>
        </w:rPr>
      </w:pPr>
      <w:r>
        <w:rPr>
          <w:sz w:val="22"/>
          <w:lang w:val="ro-RO"/>
        </w:rPr>
        <w:t>ştergerea unei litere.</w:t>
      </w:r>
    </w:p>
    <w:p w:rsidR="00000000" w:rsidRDefault="0037234F">
      <w:pPr>
        <w:jc w:val="both"/>
        <w:rPr>
          <w:sz w:val="22"/>
          <w:lang w:val="ro-RO"/>
        </w:rPr>
      </w:pPr>
      <w:r>
        <w:rPr>
          <w:sz w:val="22"/>
          <w:lang w:val="ro-RO"/>
        </w:rPr>
        <w:t>Transformarea să se facă prin număr minim de operaţii. Afişaţi numărul minim de operaţi</w:t>
      </w:r>
      <w:r>
        <w:rPr>
          <w:sz w:val="22"/>
          <w:lang w:val="ro-RO"/>
        </w:rPr>
        <w:t>i precum şi  şirurile intermediare şi final.    Ex: costul transformării cuvintelor DANIA în IOANA este 6.</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29. Pentru propoziţia dată căutaţi şi vizualizaţi perechi de cuvinte în care unul din cuvinte este inversarea altuia. Dacă astfel de cazuri nu se înt</w:t>
      </w:r>
      <w:r>
        <w:rPr>
          <w:rFonts w:ascii="Times New Roman" w:hAnsi="Times New Roman" w:cs="Times New Roman"/>
          <w:sz w:val="22"/>
          <w:lang w:val="ro-RO"/>
        </w:rPr>
        <w:t>âlnesc, atunci modificaţi unul din cuvinte prin permutări.</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30. Pentru  propoziţia  dată  calculaţi  frecvenţa  repetării  fiecărui cuvânt, fiecărei rădăcini şi vocale.</w:t>
      </w:r>
      <w:r>
        <w:rPr>
          <w:sz w:val="22"/>
          <w:lang w:val="ro-RO"/>
        </w:rPr>
        <w:t xml:space="preserve"> </w:t>
      </w:r>
      <w:r>
        <w:rPr>
          <w:rFonts w:ascii="Times New Roman" w:hAnsi="Times New Roman" w:cs="Times New Roman"/>
          <w:sz w:val="22"/>
          <w:lang w:val="ro-RO"/>
        </w:rPr>
        <w:t>Se cere afişarea numărului  de operaţii precum şi  şirurile intermediare şi finale.</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 xml:space="preserve">31. </w:t>
      </w:r>
      <w:r>
        <w:rPr>
          <w:rFonts w:ascii="Times New Roman" w:hAnsi="Times New Roman" w:cs="Times New Roman"/>
          <w:sz w:val="22"/>
          <w:lang w:val="ro-RO"/>
        </w:rPr>
        <w:t>Pentru propoziţia dată găsiţi cel mai lung cuvânt simetric. Dacă astfel de cazuri nu se întâlnesc, atunci modificaţi  cuvintele prin permutări.</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32. Propoziţia  dată de transformat conform definiţiei că distanţa dintre două cuvinte să fie egală  cu diferenţ</w:t>
      </w:r>
      <w:r>
        <w:rPr>
          <w:rFonts w:ascii="Times New Roman" w:hAnsi="Times New Roman" w:cs="Times New Roman"/>
          <w:sz w:val="22"/>
          <w:lang w:val="ro-RO"/>
        </w:rPr>
        <w:t>a numărului de poziţii iniţiale a acestor  cuvinte în propoziţia iniţială. Apoi găsiţi o pereche de cuvinte cu distanţa medie.</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33. Pentru 2 propoziţii date găsiţi  setul de cuvinte care  se  întâlnesc  în  fiecare  din  ele. Apoi calculaţi numărul de cuvin</w:t>
      </w:r>
      <w:r>
        <w:rPr>
          <w:rFonts w:ascii="Times New Roman" w:hAnsi="Times New Roman" w:cs="Times New Roman"/>
          <w:sz w:val="22"/>
          <w:lang w:val="ro-RO"/>
        </w:rPr>
        <w:t>te în set şi lungimea fiecărui cuvânt.</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34. Din propoziţia dată eliminaţi cuvintele situate pe poziţii  impare şi inversaţi cuvintele de pe poziţiile pare. Afişaţi numărul  de operaţii precum şi  şirurile intermediare şi finale.</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35. Găsiţi cel mai lung cuvâ</w:t>
      </w:r>
      <w:r>
        <w:rPr>
          <w:rFonts w:ascii="Times New Roman" w:hAnsi="Times New Roman" w:cs="Times New Roman"/>
          <w:sz w:val="22"/>
          <w:lang w:val="ro-RO"/>
        </w:rPr>
        <w:t>nt comun pentru două propoziţii date şi frecvenţa repetării rădăcinii lui în alte cuvinte.</w:t>
      </w:r>
      <w:r>
        <w:rPr>
          <w:sz w:val="22"/>
          <w:lang w:val="ro-RO"/>
        </w:rPr>
        <w:t xml:space="preserve"> </w:t>
      </w:r>
      <w:r>
        <w:rPr>
          <w:rFonts w:ascii="Times New Roman" w:hAnsi="Times New Roman" w:cs="Times New Roman"/>
          <w:sz w:val="22"/>
          <w:lang w:val="ro-RO"/>
        </w:rPr>
        <w:t>Afişaţi numărul de operaţii precum şi  şirurile intermediare şi finale.</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36. Sunt date două propoziţii. Găsiţi cel mai scurt cuvânt  din  prima propoziţie care nu est</w:t>
      </w:r>
      <w:r>
        <w:rPr>
          <w:rFonts w:ascii="Times New Roman" w:hAnsi="Times New Roman" w:cs="Times New Roman"/>
          <w:sz w:val="22"/>
          <w:lang w:val="ro-RO"/>
        </w:rPr>
        <w:t>e în a doua propoziţie. Apoi găsiţi  perechile de cuvinte cu lungimi egale.</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37. Pentru propoziţia dată  găsiţi  cuvintele  nesimetrice  cu  lungimea impară şi simetrice cu  lungimea pară. Apoi înlocuiţile cu valoarea lor numerică, alcătuită din suma coduri</w:t>
      </w:r>
      <w:r>
        <w:rPr>
          <w:rFonts w:ascii="Times New Roman" w:hAnsi="Times New Roman" w:cs="Times New Roman"/>
          <w:sz w:val="22"/>
          <w:lang w:val="ro-RO"/>
        </w:rPr>
        <w:t>lor fiecărei litere din cuvânt.</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38. Din propoziţia dată eliminaţi cuvintele care se întâlnesc în propoziţie de mai multe ori şi înlocuiţi-le cu numărul format din suma literelor în cuvânt şi codul lor. Calculaţi şi  vizualizaţi  frecvenţa repetării fiecăre</w:t>
      </w:r>
      <w:r>
        <w:rPr>
          <w:rFonts w:ascii="Times New Roman" w:hAnsi="Times New Roman" w:cs="Times New Roman"/>
          <w:sz w:val="22"/>
          <w:lang w:val="ro-RO"/>
        </w:rPr>
        <w:t>i cifre din numerele obţinute.</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39.  Este dată o propoziţie care conţine de la 5 până  la  25  de cuvinte, unde cuvintele sunt separate  prin  spaţiu; iar după  ultimul  cuvânt urmează punct.  Afişaţi cuvintele  care corespund următoarelor proprietăţi:</w:t>
      </w:r>
    </w:p>
    <w:p w:rsidR="00000000"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 xml:space="preserve">a)  </w:t>
      </w:r>
      <w:r>
        <w:rPr>
          <w:rFonts w:ascii="Times New Roman" w:hAnsi="Times New Roman" w:cs="Times New Roman"/>
          <w:sz w:val="22"/>
          <w:lang w:val="ro-RO"/>
        </w:rPr>
        <w:t>primă literă a cuvântului ce se repetă  de  mai multe  ori  în fiecare cuvânt;</w:t>
      </w:r>
    </w:p>
    <w:p w:rsidR="00000000"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b)  cuvântul este format din segmentul iniţial ale alfabetului (a- ab- abc- etc.);</w:t>
      </w:r>
    </w:p>
    <w:p w:rsidR="00000000" w:rsidRDefault="0037234F">
      <w:pPr>
        <w:pStyle w:val="a0"/>
        <w:ind w:firstLine="284"/>
        <w:jc w:val="both"/>
        <w:rPr>
          <w:sz w:val="22"/>
          <w:lang w:val="ro-RO"/>
        </w:rPr>
      </w:pPr>
      <w:r>
        <w:rPr>
          <w:rFonts w:ascii="Times New Roman" w:hAnsi="Times New Roman" w:cs="Times New Roman"/>
          <w:sz w:val="22"/>
          <w:lang w:val="ro-RO"/>
        </w:rPr>
        <w:t>c)  cuvântul cu cea mai mare frecvenţă  de repetări a fiecărui caracter.</w:t>
      </w:r>
    </w:p>
    <w:p w:rsidR="00000000" w:rsidRDefault="0037234F">
      <w:pPr>
        <w:jc w:val="both"/>
        <w:rPr>
          <w:sz w:val="22"/>
          <w:lang w:val="ro-RO"/>
        </w:rPr>
      </w:pPr>
      <w:r>
        <w:rPr>
          <w:sz w:val="22"/>
          <w:lang w:val="ro-RO"/>
        </w:rPr>
        <w:t xml:space="preserve">40.  Într-o expresie </w:t>
      </w:r>
      <w:r>
        <w:rPr>
          <w:sz w:val="22"/>
          <w:lang w:val="ro-RO"/>
        </w:rPr>
        <w:t xml:space="preserve">aritmetică care conţine peste 5 subexpresii să se genereze toate subşirurile, alcătuite din subexpresii, cuprinse între paranteze rotunde (). Să se verifice modurile de includere în cele n paranteze care trebuie să se închidă corect. Ex:    n=4     sunt 2 </w:t>
      </w:r>
      <w:r>
        <w:rPr>
          <w:sz w:val="22"/>
          <w:lang w:val="ro-RO"/>
        </w:rPr>
        <w:t>soluţii: (()) şi ()().</w:t>
      </w:r>
    </w:p>
    <w:p w:rsidR="00000000" w:rsidRDefault="0037234F">
      <w:pPr>
        <w:numPr>
          <w:ilvl w:val="0"/>
          <w:numId w:val="10"/>
        </w:numPr>
        <w:jc w:val="both"/>
        <w:rPr>
          <w:sz w:val="22"/>
          <w:lang w:val="ro-RO"/>
        </w:rPr>
      </w:pPr>
      <w:r>
        <w:rPr>
          <w:sz w:val="22"/>
          <w:lang w:val="ro-RO"/>
        </w:rPr>
        <w:t xml:space="preserve"> </w:t>
      </w:r>
      <w:r>
        <w:rPr>
          <w:sz w:val="22"/>
          <w:lang w:val="ro-RO"/>
        </w:rPr>
        <w:t>Se dau doua şiruri de caractere. Să se construiască:</w:t>
      </w:r>
    </w:p>
    <w:p w:rsidR="00000000" w:rsidRDefault="0037234F">
      <w:pPr>
        <w:numPr>
          <w:ilvl w:val="0"/>
          <w:numId w:val="29"/>
        </w:numPr>
        <w:ind w:left="1080"/>
        <w:jc w:val="both"/>
        <w:rPr>
          <w:sz w:val="22"/>
          <w:lang w:val="ro-RO"/>
        </w:rPr>
      </w:pPr>
      <w:r>
        <w:rPr>
          <w:sz w:val="22"/>
          <w:lang w:val="ro-RO"/>
        </w:rPr>
        <w:t>un şir ce conţine caracterele comune din cele două şiruri, însă nu depăşesc 1/3 din lungimea şirului;</w:t>
      </w:r>
    </w:p>
    <w:p w:rsidR="00000000" w:rsidRDefault="0037234F">
      <w:pPr>
        <w:numPr>
          <w:ilvl w:val="0"/>
          <w:numId w:val="29"/>
        </w:numPr>
        <w:ind w:left="1080"/>
        <w:jc w:val="both"/>
        <w:rPr>
          <w:sz w:val="22"/>
          <w:lang w:val="ro-RO"/>
        </w:rPr>
      </w:pPr>
      <w:r>
        <w:rPr>
          <w:sz w:val="22"/>
          <w:lang w:val="ro-RO"/>
        </w:rPr>
        <w:t xml:space="preserve">un şir ce conţine caracterele care există în primul şir, dar nu există în al </w:t>
      </w:r>
      <w:r>
        <w:rPr>
          <w:sz w:val="22"/>
          <w:lang w:val="ro-RO"/>
        </w:rPr>
        <w:t>doilea, însă nu depăşesc 1/2 din lungimea primului şir;</w:t>
      </w:r>
    </w:p>
    <w:p w:rsidR="00000000" w:rsidRDefault="0037234F">
      <w:pPr>
        <w:numPr>
          <w:ilvl w:val="0"/>
          <w:numId w:val="29"/>
        </w:numPr>
        <w:ind w:left="1080"/>
        <w:jc w:val="both"/>
        <w:rPr>
          <w:sz w:val="22"/>
          <w:lang w:val="ro-RO"/>
        </w:rPr>
      </w:pPr>
      <w:r>
        <w:rPr>
          <w:sz w:val="22"/>
          <w:lang w:val="ro-RO"/>
        </w:rPr>
        <w:t>un şir ce conţine caracterele care există în al doilea şir, dar nu există in primul, însă nu depăşesc 1/2 din lungimea  şirului al doilea.</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42. Este dat un şir de caractere care conţine de la 3 până  l</w:t>
      </w:r>
      <w:r>
        <w:rPr>
          <w:rFonts w:ascii="Times New Roman" w:hAnsi="Times New Roman" w:cs="Times New Roman"/>
          <w:sz w:val="22"/>
          <w:lang w:val="ro-RO"/>
        </w:rPr>
        <w:t>a  21 de cuvinte, unde fiecare din aceste cuvinte include de la 2 până la 5  litere şi cuvintele sunt separate prin virgulă; iar după ultimul cuvânt urmează asteriscul.</w:t>
      </w:r>
    </w:p>
    <w:p w:rsidR="00000000" w:rsidRDefault="0037234F">
      <w:pPr>
        <w:pStyle w:val="a0"/>
        <w:jc w:val="both"/>
        <w:rPr>
          <w:rFonts w:ascii="Times New Roman" w:hAnsi="Times New Roman" w:cs="Times New Roman"/>
          <w:sz w:val="22"/>
          <w:lang w:val="ro-RO"/>
        </w:rPr>
      </w:pPr>
      <w:r>
        <w:rPr>
          <w:rFonts w:ascii="Times New Roman" w:hAnsi="Times New Roman" w:cs="Times New Roman"/>
          <w:sz w:val="22"/>
          <w:lang w:val="ro-RO"/>
        </w:rPr>
        <w:t>43.   Afişaţi şi vizualizaţi:</w:t>
      </w:r>
    </w:p>
    <w:p w:rsidR="00000000"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a) cuvintele care se întâlnesc în şir numai o singură dat</w:t>
      </w:r>
      <w:r>
        <w:rPr>
          <w:rFonts w:ascii="Times New Roman" w:hAnsi="Times New Roman" w:cs="Times New Roman"/>
          <w:sz w:val="22"/>
          <w:lang w:val="ro-RO"/>
        </w:rPr>
        <w:t>ă;</w:t>
      </w:r>
    </w:p>
    <w:p w:rsidR="00000000" w:rsidRDefault="0037234F">
      <w:pPr>
        <w:pStyle w:val="a0"/>
        <w:ind w:firstLine="284"/>
        <w:jc w:val="both"/>
        <w:rPr>
          <w:rFonts w:ascii="Times New Roman" w:hAnsi="Times New Roman" w:cs="Times New Roman"/>
          <w:sz w:val="22"/>
          <w:lang w:val="ro-RO"/>
        </w:rPr>
      </w:pPr>
      <w:r>
        <w:rPr>
          <w:rFonts w:ascii="Times New Roman" w:hAnsi="Times New Roman" w:cs="Times New Roman"/>
          <w:sz w:val="22"/>
          <w:lang w:val="ro-RO"/>
        </w:rPr>
        <w:t>b) cuvintele ce se repetă, cu frecvenţa repetării lor în şir.</w:t>
      </w:r>
    </w:p>
    <w:p w:rsidR="00000000" w:rsidRDefault="0037234F">
      <w:pPr>
        <w:pStyle w:val="a0"/>
        <w:ind w:firstLine="284"/>
        <w:jc w:val="both"/>
        <w:rPr>
          <w:sz w:val="22"/>
          <w:lang w:val="ro-RO"/>
        </w:rPr>
      </w:pPr>
      <w:r>
        <w:rPr>
          <w:rFonts w:ascii="Times New Roman" w:hAnsi="Times New Roman" w:cs="Times New Roman"/>
          <w:sz w:val="22"/>
          <w:lang w:val="ro-RO"/>
        </w:rPr>
        <w:t>c) cuvintele ordonate după alfabet şi invers.</w:t>
      </w:r>
    </w:p>
    <w:p w:rsidR="00000000" w:rsidRDefault="0037234F">
      <w:pPr>
        <w:pStyle w:val="a1"/>
        <w:ind w:left="0"/>
        <w:jc w:val="both"/>
        <w:rPr>
          <w:sz w:val="22"/>
          <w:lang w:val="ro-RO"/>
        </w:rPr>
      </w:pPr>
      <w:r>
        <w:rPr>
          <w:sz w:val="22"/>
          <w:lang w:val="ro-RO"/>
        </w:rPr>
        <w:t xml:space="preserve">44. </w:t>
      </w:r>
      <w:r>
        <w:rPr>
          <w:lang w:val="ro-RO"/>
        </w:rPr>
        <w:t>Pentru propoziţia dată să se caute perechile de cuvinte în care unul din cuvinte este inversul altuia. Dacă astfel de cazuri nu se întâlnesc,</w:t>
      </w:r>
      <w:r>
        <w:rPr>
          <w:lang w:val="ro-RO"/>
        </w:rPr>
        <w:t xml:space="preserve"> atunci să se modifice unul dintre cuvinte prin adăugări succesive a literelor absente pentru obţinerea inversului altuia. Calculaţi numărul de operatii elementare efectuate</w:t>
      </w:r>
    </w:p>
    <w:p w:rsidR="00000000" w:rsidRPr="0037234F" w:rsidRDefault="0037234F">
      <w:pPr>
        <w:jc w:val="both"/>
        <w:rPr>
          <w:lang w:val="en-US"/>
        </w:rPr>
      </w:pPr>
      <w:r>
        <w:rPr>
          <w:sz w:val="22"/>
          <w:lang w:val="ro-RO"/>
        </w:rPr>
        <w:t xml:space="preserve">45. Într-un text citit de pe mediul de intrare care conţine trei propoziţii să se </w:t>
      </w:r>
      <w:r>
        <w:rPr>
          <w:sz w:val="22"/>
          <w:lang w:val="ro-RO"/>
        </w:rPr>
        <w:t xml:space="preserve">înlocuiască toate apariţiile unui şir de caractere ”şir1”, citit înaintea textului, prin cel mai scurt cuvânt din prima propoziţie şi nu  se conţine în a doua propoziţie. Apoi de găsit cuvintele cu lungimi egale. </w:t>
      </w:r>
    </w:p>
    <w:p w:rsidR="00000000" w:rsidRDefault="0037234F">
      <w:pPr>
        <w:pStyle w:val="3"/>
      </w:pPr>
      <w:r>
        <w:t>46. Este dat un şir de caractere care conţ</w:t>
      </w:r>
      <w:r>
        <w:t>ine de la 10 până la 32 cuvinte, unde fiecare din aceste cuvinte include de la 5 până la 9 litere şi cuvintele sunt separate prin virgulă; iar după ultimul cuvânt urmează punct.</w:t>
      </w:r>
    </w:p>
    <w:p w:rsidR="00000000" w:rsidRDefault="0037234F">
      <w:pPr>
        <w:rPr>
          <w:sz w:val="22"/>
          <w:lang w:val="ro-RO"/>
        </w:rPr>
      </w:pPr>
      <w:r>
        <w:rPr>
          <w:sz w:val="22"/>
          <w:lang w:val="ro-RO"/>
        </w:rPr>
        <w:t xml:space="preserve">  </w:t>
      </w:r>
      <w:r>
        <w:rPr>
          <w:sz w:val="22"/>
          <w:lang w:val="ro-RO"/>
        </w:rPr>
        <w:t>Să se afişeze următoarele fragmente:</w:t>
      </w:r>
    </w:p>
    <w:p w:rsidR="00000000" w:rsidRDefault="0037234F">
      <w:pPr>
        <w:numPr>
          <w:ilvl w:val="0"/>
          <w:numId w:val="4"/>
        </w:numPr>
        <w:rPr>
          <w:sz w:val="22"/>
          <w:lang w:val="ro-RO"/>
        </w:rPr>
      </w:pPr>
      <w:r>
        <w:rPr>
          <w:sz w:val="22"/>
          <w:lang w:val="ro-RO"/>
        </w:rPr>
        <w:t>cuvintele care sunt palindromuri;</w:t>
      </w:r>
    </w:p>
    <w:p w:rsidR="00000000" w:rsidRDefault="0037234F">
      <w:pPr>
        <w:numPr>
          <w:ilvl w:val="0"/>
          <w:numId w:val="4"/>
        </w:numPr>
        <w:rPr>
          <w:sz w:val="22"/>
          <w:lang w:val="ro-RO"/>
        </w:rPr>
      </w:pPr>
      <w:r>
        <w:rPr>
          <w:sz w:val="22"/>
          <w:lang w:val="ro-RO"/>
        </w:rPr>
        <w:t>cuvin</w:t>
      </w:r>
      <w:r>
        <w:rPr>
          <w:sz w:val="22"/>
          <w:lang w:val="ro-RO"/>
        </w:rPr>
        <w:t>tele înaintea cărora în şirul dat se află numai cuvinte cu lungime impară, apoi urmează numai cuvinte mai scurte;</w:t>
      </w:r>
    </w:p>
    <w:p w:rsidR="00000000" w:rsidRDefault="0037234F">
      <w:pPr>
        <w:numPr>
          <w:ilvl w:val="0"/>
          <w:numId w:val="4"/>
        </w:numPr>
        <w:rPr>
          <w:sz w:val="22"/>
          <w:lang w:val="ro-RO"/>
        </w:rPr>
      </w:pPr>
      <w:r>
        <w:rPr>
          <w:sz w:val="22"/>
          <w:lang w:val="ro-RO"/>
        </w:rPr>
        <w:t>şirul fără cuvinte ce se repetă.</w:t>
      </w:r>
    </w:p>
    <w:p w:rsidR="00000000" w:rsidRDefault="0037234F">
      <w:pPr>
        <w:autoSpaceDE w:val="0"/>
        <w:jc w:val="both"/>
        <w:rPr>
          <w:sz w:val="22"/>
          <w:lang w:val="ro-RO"/>
        </w:rPr>
      </w:pPr>
      <w:r>
        <w:rPr>
          <w:sz w:val="22"/>
          <w:lang w:val="ro-RO"/>
        </w:rPr>
        <w:t>47. Este dat un şir de caractere care conţine de la 5 pina la 30 cuvinte si cuvintele sunt separate prin spat</w:t>
      </w:r>
      <w:r>
        <w:rPr>
          <w:sz w:val="22"/>
          <w:lang w:val="ro-RO"/>
        </w:rPr>
        <w:t>iu, iar dupa ultimul cuvint urmeaza punct. Transformati fiecare cuvint al şirului dupa regulile urmatoare:</w:t>
      </w:r>
    </w:p>
    <w:p w:rsidR="00000000" w:rsidRDefault="0037234F">
      <w:pPr>
        <w:numPr>
          <w:ilvl w:val="0"/>
          <w:numId w:val="22"/>
        </w:numPr>
        <w:autoSpaceDE w:val="0"/>
        <w:jc w:val="both"/>
        <w:rPr>
          <w:sz w:val="22"/>
          <w:lang w:val="ro-RO"/>
        </w:rPr>
      </w:pPr>
      <w:r>
        <w:rPr>
          <w:sz w:val="22"/>
          <w:lang w:val="ro-RO"/>
        </w:rPr>
        <w:t>deplasati prima litera la sfirşitul cuvintului</w:t>
      </w:r>
    </w:p>
    <w:p w:rsidR="00000000" w:rsidRDefault="0037234F">
      <w:pPr>
        <w:numPr>
          <w:ilvl w:val="0"/>
          <w:numId w:val="22"/>
        </w:numPr>
        <w:autoSpaceDE w:val="0"/>
        <w:jc w:val="both"/>
        <w:rPr>
          <w:sz w:val="22"/>
          <w:lang w:val="ro-RO"/>
        </w:rPr>
      </w:pPr>
      <w:r>
        <w:rPr>
          <w:sz w:val="22"/>
          <w:lang w:val="ro-RO"/>
        </w:rPr>
        <w:t>inlaturati  litera din mijlocul  cuvintului</w:t>
      </w:r>
    </w:p>
    <w:p w:rsidR="00000000" w:rsidRPr="0037234F" w:rsidRDefault="0037234F">
      <w:pPr>
        <w:numPr>
          <w:ilvl w:val="0"/>
          <w:numId w:val="22"/>
        </w:numPr>
        <w:autoSpaceDE w:val="0"/>
        <w:jc w:val="both"/>
        <w:rPr>
          <w:lang w:val="en-US"/>
        </w:rPr>
      </w:pPr>
      <w:r>
        <w:rPr>
          <w:sz w:val="22"/>
          <w:lang w:val="ro-RO"/>
        </w:rPr>
        <w:t>virificati daca lungimea cuvintului este para, atunci inla</w:t>
      </w:r>
      <w:r>
        <w:rPr>
          <w:sz w:val="22"/>
          <w:lang w:val="ro-RO"/>
        </w:rPr>
        <w:t>turati a treia litera.</w:t>
      </w:r>
    </w:p>
    <w:p w:rsidR="00000000" w:rsidRDefault="0037234F">
      <w:pPr>
        <w:pStyle w:val="3"/>
      </w:pPr>
      <w:r>
        <w:t>48. Pentru propoziţia dată să se calculeze frecvenţa repetării fiecărui cuvânt, fiecărei rădăcini şi vocale. Să se afişeze şirurile obţinute şi numărul de operaţii efectuate.</w:t>
      </w:r>
    </w:p>
    <w:p w:rsidR="00000000" w:rsidRDefault="0037234F">
      <w:pPr>
        <w:numPr>
          <w:ilvl w:val="0"/>
          <w:numId w:val="26"/>
        </w:numPr>
        <w:jc w:val="both"/>
        <w:rPr>
          <w:sz w:val="22"/>
          <w:lang w:val="ro-RO"/>
        </w:rPr>
      </w:pPr>
      <w:r>
        <w:rPr>
          <w:sz w:val="22"/>
          <w:lang w:val="ro-RO"/>
        </w:rPr>
        <w:t>Scrieţi un program care sa-si converteasca intrarea la lit</w:t>
      </w:r>
      <w:r>
        <w:rPr>
          <w:sz w:val="22"/>
          <w:lang w:val="ro-RO"/>
        </w:rPr>
        <w:t>ere mici , folosind o functie lower(c) care intoarce pe c daca c nu e litera si valoarea literei mici daca c e litera.</w:t>
      </w:r>
    </w:p>
    <w:p w:rsidR="00000000" w:rsidRDefault="0037234F">
      <w:pPr>
        <w:numPr>
          <w:ilvl w:val="0"/>
          <w:numId w:val="26"/>
        </w:numPr>
        <w:jc w:val="both"/>
        <w:rPr>
          <w:sz w:val="22"/>
          <w:lang w:val="ro-RO"/>
        </w:rPr>
      </w:pPr>
      <w:r>
        <w:rPr>
          <w:sz w:val="22"/>
          <w:lang w:val="ro-RO"/>
        </w:rPr>
        <w:t>Scrieţi un program care sa tipareasca o histograma a lungimii cuvintelor de la intrarea sa . Histograma se va trasa orizontal.</w:t>
      </w:r>
    </w:p>
    <w:p w:rsidR="00000000" w:rsidRDefault="0037234F">
      <w:pPr>
        <w:numPr>
          <w:ilvl w:val="0"/>
          <w:numId w:val="26"/>
        </w:numPr>
        <w:jc w:val="both"/>
        <w:rPr>
          <w:sz w:val="22"/>
          <w:lang w:val="ro-RO"/>
        </w:rPr>
      </w:pPr>
      <w:r>
        <w:rPr>
          <w:sz w:val="22"/>
          <w:lang w:val="ro-RO"/>
        </w:rPr>
        <w:t>Scrieţi un</w:t>
      </w:r>
      <w:r>
        <w:rPr>
          <w:sz w:val="22"/>
          <w:lang w:val="ro-RO"/>
        </w:rPr>
        <w:t xml:space="preserve"> program care afiseaza cuvintele de la intarare cate unul pe o linie.</w:t>
      </w:r>
    </w:p>
    <w:p w:rsidR="00000000" w:rsidRDefault="0037234F">
      <w:pPr>
        <w:numPr>
          <w:ilvl w:val="0"/>
          <w:numId w:val="26"/>
        </w:numPr>
        <w:jc w:val="both"/>
        <w:rPr>
          <w:sz w:val="22"/>
          <w:lang w:val="ro-RO"/>
        </w:rPr>
      </w:pPr>
      <w:r>
        <w:rPr>
          <w:sz w:val="22"/>
          <w:lang w:val="ro-RO"/>
        </w:rPr>
        <w:t>Scrieţi programul de tab care sa inlocuiasca tab-urile  din intrare cu numarul potrivit de blank-uri pentru a se ajunge la urmatoarea coloana de tabulare. Se presupune un set fixat de co</w:t>
      </w:r>
      <w:r>
        <w:rPr>
          <w:sz w:val="22"/>
          <w:lang w:val="ro-RO"/>
        </w:rPr>
        <w:t>loane de tabulare de exemplu n.</w:t>
      </w:r>
    </w:p>
    <w:p w:rsidR="00000000" w:rsidRDefault="0037234F">
      <w:pPr>
        <w:numPr>
          <w:ilvl w:val="0"/>
          <w:numId w:val="26"/>
        </w:numPr>
        <w:jc w:val="both"/>
        <w:rPr>
          <w:sz w:val="22"/>
          <w:lang w:val="ro-RO"/>
        </w:rPr>
      </w:pPr>
      <w:r>
        <w:rPr>
          <w:sz w:val="22"/>
          <w:lang w:val="ro-RO"/>
        </w:rPr>
        <w:t>Scrieţi un program entab care inlocuieste şirurile de blank-uri prin numrul minim de tab-uri si blank-uri care realizeaza aceeasi spatiere.</w:t>
      </w:r>
    </w:p>
    <w:p w:rsidR="00000000" w:rsidRDefault="0037234F">
      <w:pPr>
        <w:numPr>
          <w:ilvl w:val="0"/>
          <w:numId w:val="26"/>
        </w:numPr>
        <w:jc w:val="both"/>
        <w:rPr>
          <w:sz w:val="22"/>
          <w:lang w:val="ro-RO"/>
        </w:rPr>
      </w:pPr>
      <w:r>
        <w:rPr>
          <w:sz w:val="22"/>
          <w:lang w:val="ro-RO"/>
        </w:rPr>
        <w:t>Scrieţi un program care elimina toate comentariile dintr-un program C.</w:t>
      </w:r>
    </w:p>
    <w:p w:rsidR="00000000" w:rsidRDefault="0037234F">
      <w:pPr>
        <w:numPr>
          <w:ilvl w:val="0"/>
          <w:numId w:val="26"/>
        </w:numPr>
        <w:jc w:val="both"/>
        <w:rPr>
          <w:sz w:val="22"/>
          <w:lang w:val="ro-RO"/>
        </w:rPr>
      </w:pPr>
      <w:r>
        <w:rPr>
          <w:sz w:val="22"/>
          <w:lang w:val="ro-RO"/>
        </w:rPr>
        <w:t>Scrieţi un pr</w:t>
      </w:r>
      <w:r>
        <w:rPr>
          <w:sz w:val="22"/>
          <w:lang w:val="ro-RO"/>
        </w:rPr>
        <w:t>ogram care sa gaseasca erorile elementare de sintaxa dintr-un program C , de genul paranteze rotunde , patrate , acolade neinchise , ghilimele , apostroafe, comentarii.</w:t>
      </w:r>
    </w:p>
    <w:p w:rsidR="00000000" w:rsidRDefault="0037234F">
      <w:pPr>
        <w:numPr>
          <w:ilvl w:val="0"/>
          <w:numId w:val="26"/>
        </w:numPr>
        <w:jc w:val="both"/>
        <w:rPr>
          <w:sz w:val="22"/>
          <w:lang w:val="ro-RO"/>
        </w:rPr>
      </w:pPr>
      <w:r>
        <w:rPr>
          <w:sz w:val="22"/>
          <w:lang w:val="ro-RO"/>
        </w:rPr>
        <w:t>Scrieţi o funcţie proprie reverse(s) care sa inverseze şirul de caractere s.</w:t>
      </w:r>
    </w:p>
    <w:p w:rsidR="00000000" w:rsidRDefault="0037234F">
      <w:pPr>
        <w:numPr>
          <w:ilvl w:val="0"/>
          <w:numId w:val="26"/>
        </w:numPr>
        <w:jc w:val="both"/>
        <w:rPr>
          <w:sz w:val="22"/>
          <w:lang w:val="ro-RO"/>
        </w:rPr>
      </w:pPr>
      <w:r>
        <w:rPr>
          <w:sz w:val="22"/>
          <w:lang w:val="ro-RO"/>
        </w:rPr>
        <w:t xml:space="preserve">Elaborati </w:t>
      </w:r>
      <w:r>
        <w:rPr>
          <w:sz w:val="22"/>
          <w:lang w:val="ro-RO"/>
        </w:rPr>
        <w:t>un program cu o funcţie proprie care compara 2 şiruri de caractere astfel:</w:t>
      </w:r>
    </w:p>
    <w:p w:rsidR="00000000" w:rsidRDefault="0037234F">
      <w:pPr>
        <w:numPr>
          <w:ilvl w:val="0"/>
          <w:numId w:val="30"/>
        </w:numPr>
        <w:ind w:left="1003"/>
        <w:jc w:val="both"/>
        <w:rPr>
          <w:sz w:val="22"/>
          <w:lang w:val="ro-RO"/>
        </w:rPr>
      </w:pPr>
      <w:r>
        <w:rPr>
          <w:sz w:val="22"/>
          <w:lang w:val="ro-RO"/>
        </w:rPr>
        <w:t>daca şirurile sunt egale intoarce valoarea 0 ;</w:t>
      </w:r>
    </w:p>
    <w:p w:rsidR="00000000" w:rsidRDefault="0037234F">
      <w:pPr>
        <w:numPr>
          <w:ilvl w:val="0"/>
          <w:numId w:val="30"/>
        </w:numPr>
        <w:ind w:left="1003"/>
        <w:jc w:val="both"/>
        <w:rPr>
          <w:sz w:val="22"/>
          <w:lang w:val="ro-RO"/>
        </w:rPr>
      </w:pPr>
      <w:r>
        <w:rPr>
          <w:sz w:val="22"/>
          <w:lang w:val="ro-RO"/>
        </w:rPr>
        <w:t>daca şirul 1 &gt;şirul 2 intoarce -1;</w:t>
      </w:r>
    </w:p>
    <w:p w:rsidR="00000000" w:rsidRDefault="0037234F">
      <w:pPr>
        <w:numPr>
          <w:ilvl w:val="0"/>
          <w:numId w:val="30"/>
        </w:numPr>
        <w:ind w:left="1003"/>
        <w:jc w:val="both"/>
        <w:rPr>
          <w:sz w:val="22"/>
          <w:lang w:val="ro-RO"/>
        </w:rPr>
      </w:pPr>
      <w:r>
        <w:rPr>
          <w:sz w:val="22"/>
          <w:lang w:val="ro-RO"/>
        </w:rPr>
        <w:t>daca şirul 2 &gt;şirul 1 intoarce 1.</w:t>
      </w:r>
    </w:p>
    <w:p w:rsidR="00000000" w:rsidRPr="0037234F" w:rsidRDefault="0037234F">
      <w:pPr>
        <w:jc w:val="both"/>
        <w:rPr>
          <w:lang w:val="en-US"/>
        </w:rPr>
      </w:pPr>
      <w:r>
        <w:rPr>
          <w:sz w:val="22"/>
          <w:lang w:val="ro-RO"/>
        </w:rPr>
        <w:t>Şirul 1</w:t>
      </w:r>
      <w:r>
        <w:rPr>
          <w:sz w:val="22"/>
          <w:lang w:val="ro-RO"/>
        </w:rPr>
        <w:tab/>
        <w:t>şirul 2 are urmatoarea semnificatie:- un caracter din şir</w:t>
      </w:r>
      <w:r>
        <w:rPr>
          <w:sz w:val="22"/>
          <w:lang w:val="ro-RO"/>
        </w:rPr>
        <w:t>ul 1 are codul ASCII mai mic decât caracterul corespunzator aceleasi pozitii din şirul 2.</w:t>
      </w:r>
    </w:p>
    <w:p w:rsidR="00000000" w:rsidRDefault="0037234F">
      <w:pPr>
        <w:pStyle w:val="3"/>
      </w:pPr>
    </w:p>
    <w:p w:rsidR="00000000" w:rsidRDefault="0037234F">
      <w:pPr>
        <w:pStyle w:val="Heading2"/>
      </w:pPr>
      <w:r>
        <w:t>Bibliografie</w:t>
      </w:r>
    </w:p>
    <w:p w:rsidR="00000000" w:rsidRDefault="0037234F">
      <w:pPr>
        <w:numPr>
          <w:ilvl w:val="0"/>
          <w:numId w:val="5"/>
        </w:numPr>
        <w:jc w:val="both"/>
        <w:rPr>
          <w:i/>
          <w:sz w:val="22"/>
          <w:lang w:val="ro-RO"/>
        </w:rPr>
      </w:pPr>
      <w:r>
        <w:rPr>
          <w:sz w:val="22"/>
          <w:lang w:val="ro-RO"/>
        </w:rPr>
        <w:t>O. Catrina, I. Cojocaru, Turbo C++, ed. Teora 1993</w:t>
      </w:r>
    </w:p>
    <w:p w:rsidR="00000000" w:rsidRDefault="0037234F">
      <w:pPr>
        <w:numPr>
          <w:ilvl w:val="0"/>
          <w:numId w:val="5"/>
        </w:numPr>
        <w:jc w:val="both"/>
        <w:rPr>
          <w:sz w:val="22"/>
          <w:lang w:val="ro-RO"/>
        </w:rPr>
      </w:pPr>
      <w:r>
        <w:rPr>
          <w:i/>
          <w:sz w:val="22"/>
          <w:lang w:val="ro-RO"/>
        </w:rPr>
        <w:t xml:space="preserve"> </w:t>
      </w:r>
      <w:r>
        <w:rPr>
          <w:sz w:val="22"/>
          <w:lang w:val="ro-RO"/>
        </w:rPr>
        <w:t>V. Petrovici, Florin Goicea, Programarea in limbajul C. Eed. Teora 1999</w:t>
      </w:r>
    </w:p>
    <w:p w:rsidR="00000000" w:rsidRDefault="0037234F">
      <w:pPr>
        <w:numPr>
          <w:ilvl w:val="0"/>
          <w:numId w:val="5"/>
        </w:numPr>
        <w:jc w:val="both"/>
        <w:rPr>
          <w:color w:val="000000"/>
          <w:sz w:val="22"/>
          <w:lang w:val="ro-RO"/>
        </w:rPr>
      </w:pPr>
      <w:r>
        <w:rPr>
          <w:sz w:val="22"/>
          <w:lang w:val="ro-RO"/>
        </w:rPr>
        <w:t xml:space="preserve">Liviu Negrescu,  ,,Limbajul </w:t>
      </w:r>
      <w:r>
        <w:rPr>
          <w:sz w:val="22"/>
          <w:lang w:val="ro-RO"/>
        </w:rPr>
        <w:t>C” ,volumul I_partea I-a si partea II-a</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16</w:t>
      </w:r>
      <w:r>
        <w:rPr>
          <w:sz w:val="22"/>
          <w:lang w:val="ro-RO"/>
        </w:rPr>
        <w:fldChar w:fldCharType="end"/>
      </w:r>
      <w:r>
        <w:rPr>
          <w:sz w:val="22"/>
          <w:lang w:val="ro-RO"/>
        </w:rPr>
        <w:t xml:space="preserve"> </w:t>
      </w:r>
      <w:r>
        <w:rPr>
          <w:sz w:val="22"/>
          <w:lang w:val="ro-RO"/>
        </w:rPr>
        <w:fldChar w:fldCharType="begin"/>
      </w:r>
      <w:r>
        <w:rPr>
          <w:sz w:val="22"/>
          <w:lang w:val="ro-RO"/>
        </w:rPr>
        <w:instrText xml:space="preserve"> PAGE \*Arabic </w:instrText>
      </w:r>
      <w:r>
        <w:rPr>
          <w:sz w:val="22"/>
          <w:lang w:val="ro-RO"/>
        </w:rPr>
        <w:fldChar w:fldCharType="separate"/>
      </w:r>
      <w:r>
        <w:rPr>
          <w:sz w:val="22"/>
          <w:lang w:val="ro-RO"/>
        </w:rPr>
        <w:t>16</w:t>
      </w:r>
      <w:r>
        <w:rPr>
          <w:sz w:val="22"/>
          <w:lang w:val="ro-RO"/>
        </w:rPr>
        <w:fldChar w:fldCharType="end"/>
      </w:r>
      <w:r>
        <w:rPr>
          <w:sz w:val="22"/>
          <w:lang w:val="ro-RO"/>
        </w:rPr>
        <w:t>ditura MicroInformatica, Cluj-napoca  2001</w:t>
      </w:r>
    </w:p>
    <w:p w:rsidR="00000000" w:rsidRDefault="0037234F">
      <w:pPr>
        <w:numPr>
          <w:ilvl w:val="0"/>
          <w:numId w:val="5"/>
        </w:numPr>
        <w:jc w:val="both"/>
        <w:rPr>
          <w:sz w:val="22"/>
          <w:lang w:val="ro-RO"/>
        </w:rPr>
      </w:pPr>
      <w:r>
        <w:rPr>
          <w:color w:val="000000"/>
          <w:sz w:val="22"/>
          <w:lang w:val="ro-RO"/>
        </w:rPr>
        <w:t xml:space="preserve">Б.Керниган, Д.Ритчи. Язык программирования Си. Санкт-Петербург, 2001,,, </w:t>
      </w:r>
      <w:r>
        <w:rPr>
          <w:sz w:val="22"/>
          <w:lang w:val="ro-RO"/>
        </w:rPr>
        <w:t xml:space="preserve">Brian Kernighan, Dennis Ritchie  </w:t>
      </w:r>
      <w:r>
        <w:rPr>
          <w:i/>
          <w:sz w:val="22"/>
          <w:lang w:val="ro-RO"/>
        </w:rPr>
        <w:t>” The C Programming Language</w:t>
      </w:r>
      <w:r>
        <w:rPr>
          <w:i/>
          <w:sz w:val="22"/>
          <w:lang w:val="ro-RO"/>
        </w:rPr>
        <w:t>”  este în l. română format electronic</w:t>
      </w:r>
    </w:p>
    <w:p w:rsidR="00000000" w:rsidRDefault="0037234F">
      <w:pPr>
        <w:numPr>
          <w:ilvl w:val="0"/>
          <w:numId w:val="5"/>
        </w:numPr>
        <w:jc w:val="both"/>
        <w:rPr>
          <w:sz w:val="22"/>
          <w:lang w:val="ro-RO"/>
        </w:rPr>
      </w:pPr>
      <w:r>
        <w:rPr>
          <w:sz w:val="22"/>
          <w:lang w:val="ro-RO"/>
        </w:rPr>
        <w:t>Vlad Caprariu  ”Ghid de utilizare Turbo C” Cluj - Napoca 1993.</w:t>
      </w:r>
    </w:p>
    <w:p w:rsidR="00000000" w:rsidRDefault="0037234F">
      <w:pPr>
        <w:numPr>
          <w:ilvl w:val="0"/>
          <w:numId w:val="5"/>
        </w:numPr>
        <w:ind w:right="-1"/>
        <w:jc w:val="both"/>
        <w:rPr>
          <w:sz w:val="22"/>
          <w:lang w:val="ro-RO"/>
        </w:rPr>
      </w:pPr>
      <w:r>
        <w:rPr>
          <w:sz w:val="22"/>
          <w:lang w:val="ro-RO"/>
        </w:rPr>
        <w:t>Cristea Valentin. Tehnici de programare. Ed.: Bucur., Teora, 1993. /681.3; T29/</w:t>
      </w:r>
    </w:p>
    <w:p w:rsidR="00000000" w:rsidRDefault="0037234F">
      <w:pPr>
        <w:numPr>
          <w:ilvl w:val="0"/>
          <w:numId w:val="5"/>
        </w:numPr>
        <w:ind w:right="-1"/>
        <w:jc w:val="both"/>
        <w:rPr>
          <w:sz w:val="22"/>
          <w:lang w:val="ro-RO"/>
        </w:rPr>
      </w:pPr>
      <w:r>
        <w:rPr>
          <w:sz w:val="22"/>
          <w:lang w:val="ro-RO"/>
        </w:rPr>
        <w:t>Odagescu Ioan, Copos Cristina s.a. Metode si Tehnici de programare./enuntu</w:t>
      </w:r>
      <w:r>
        <w:rPr>
          <w:sz w:val="22"/>
          <w:lang w:val="ro-RO"/>
        </w:rPr>
        <w:t>ri, solutii, probleme propuse/ Ed.:Bucur.: INTACT, 1994 /681.3; O23/</w:t>
      </w:r>
    </w:p>
    <w:p w:rsidR="00000000" w:rsidRDefault="0037234F">
      <w:pPr>
        <w:pStyle w:val="a0"/>
        <w:numPr>
          <w:ilvl w:val="0"/>
          <w:numId w:val="5"/>
        </w:numPr>
        <w:ind w:right="-18"/>
        <w:jc w:val="both"/>
        <w:rPr>
          <w:lang w:val="ro-RO"/>
        </w:rPr>
      </w:pPr>
      <w:r>
        <w:rPr>
          <w:rFonts w:ascii="Times New Roman" w:hAnsi="Times New Roman" w:cs="Times New Roman"/>
          <w:sz w:val="22"/>
          <w:lang w:val="ro-RO"/>
        </w:rPr>
        <w:t>Tudor Bălănescu. Corectudinea agoritmilor.Bucur.:Ed. Tehn.1995</w:t>
      </w:r>
    </w:p>
    <w:p w:rsidR="00000000" w:rsidRDefault="0037234F">
      <w:pPr>
        <w:ind w:firstLine="284"/>
        <w:jc w:val="both"/>
        <w:rPr>
          <w:lang w:val="ro-RO"/>
        </w:rPr>
      </w:pPr>
    </w:p>
    <w:p w:rsidR="00000000" w:rsidRDefault="0037234F"/>
    <w:sectPr w:rsidR="00000000">
      <w:pgSz w:w="11906" w:h="16838"/>
      <w:pgMar w:top="567" w:right="1274" w:bottom="568" w:left="709"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oklyn-Rom">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ambria Math"/>
    <w:panose1 w:val="02040503050203030202"/>
    <w:charset w:val="01"/>
    <w:family w:val="roman"/>
    <w:pitch w:val="variable"/>
    <w:sig w:usb0="00002000" w:usb1="00000000" w:usb2="00000000" w:usb3="00000000" w:csb0="00000000" w:csb1="00000000"/>
  </w:font>
  <w:font w:name="TimesNewRomanPS-ItalicMT">
    <w:altName w:val="Times New Roman"/>
    <w:charset w:val="00"/>
    <w:family w:val="roman"/>
    <w:pitch w:val="default"/>
  </w:font>
  <w:font w:name="Adobe Caslon Pro">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4"/>
    <w:lvl w:ilvl="0">
      <w:start w:val="56"/>
      <w:numFmt w:val="bullet"/>
      <w:lvlText w:val="-"/>
      <w:lvlJc w:val="left"/>
      <w:pPr>
        <w:tabs>
          <w:tab w:val="num" w:pos="1080"/>
        </w:tabs>
        <w:ind w:left="1080" w:hanging="360"/>
      </w:pPr>
      <w:rPr>
        <w:rFonts w:ascii="Times New Roman" w:hAnsi="Times New Roman" w:hint="default"/>
      </w:rPr>
    </w:lvl>
  </w:abstractNum>
  <w:abstractNum w:abstractNumId="2" w15:restartNumberingAfterBreak="0">
    <w:nsid w:val="00000003"/>
    <w:multiLevelType w:val="singleLevel"/>
    <w:tmpl w:val="00000003"/>
    <w:name w:val="WW8Num1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3" w15:restartNumberingAfterBreak="0">
    <w:nsid w:val="00000004"/>
    <w:multiLevelType w:val="multilevel"/>
    <w:tmpl w:val="00000004"/>
    <w:name w:val="WW8Num21"/>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singleLevel"/>
    <w:tmpl w:val="00000005"/>
    <w:name w:val="WW8Num39"/>
    <w:lvl w:ilvl="0">
      <w:start w:val="1"/>
      <w:numFmt w:val="decimal"/>
      <w:lvlText w:val="%1."/>
      <w:lvlJc w:val="left"/>
      <w:pPr>
        <w:tabs>
          <w:tab w:val="num" w:pos="360"/>
        </w:tabs>
        <w:ind w:left="360" w:hanging="360"/>
      </w:pPr>
      <w:rPr>
        <w:i/>
        <w:sz w:val="22"/>
        <w:lang w:val="ro-RO"/>
      </w:rPr>
    </w:lvl>
  </w:abstractNum>
  <w:abstractNum w:abstractNumId="5" w15:restartNumberingAfterBreak="0">
    <w:nsid w:val="00000006"/>
    <w:multiLevelType w:val="singleLevel"/>
    <w:tmpl w:val="00000006"/>
    <w:name w:val="WW8Num41"/>
    <w:lvl w:ilvl="0">
      <w:numFmt w:val="bullet"/>
      <w:lvlText w:val="-"/>
      <w:lvlJc w:val="left"/>
      <w:pPr>
        <w:tabs>
          <w:tab w:val="num" w:pos="645"/>
        </w:tabs>
        <w:ind w:left="645" w:hanging="360"/>
      </w:pPr>
      <w:rPr>
        <w:rFonts w:ascii="Times New Roman" w:hAnsi="Times New Roman" w:hint="default"/>
        <w:sz w:val="22"/>
        <w:lang w:val="ro-RO"/>
      </w:rPr>
    </w:lvl>
  </w:abstractNum>
  <w:abstractNum w:abstractNumId="6" w15:restartNumberingAfterBreak="0">
    <w:nsid w:val="00000007"/>
    <w:multiLevelType w:val="singleLevel"/>
    <w:tmpl w:val="00000007"/>
    <w:name w:val="WW8Num42"/>
    <w:lvl w:ilvl="0">
      <w:start w:val="56"/>
      <w:numFmt w:val="bullet"/>
      <w:lvlText w:val="-"/>
      <w:lvlJc w:val="left"/>
      <w:pPr>
        <w:tabs>
          <w:tab w:val="num" w:pos="1080"/>
        </w:tabs>
        <w:ind w:left="1080" w:hanging="360"/>
      </w:pPr>
      <w:rPr>
        <w:rFonts w:ascii="Times New Roman" w:hAnsi="Times New Roman" w:hint="default"/>
      </w:rPr>
    </w:lvl>
  </w:abstractNum>
  <w:abstractNum w:abstractNumId="7" w15:restartNumberingAfterBreak="0">
    <w:nsid w:val="00000008"/>
    <w:multiLevelType w:val="singleLevel"/>
    <w:tmpl w:val="00000008"/>
    <w:name w:val="WW8Num45"/>
    <w:lvl w:ilvl="0">
      <w:start w:val="56"/>
      <w:numFmt w:val="bullet"/>
      <w:lvlText w:val="-"/>
      <w:lvlJc w:val="left"/>
      <w:pPr>
        <w:tabs>
          <w:tab w:val="num" w:pos="1080"/>
        </w:tabs>
        <w:ind w:left="1080" w:hanging="360"/>
      </w:pPr>
      <w:rPr>
        <w:rFonts w:ascii="Times New Roman" w:hAnsi="Times New Roman" w:hint="default"/>
      </w:rPr>
    </w:lvl>
  </w:abstractNum>
  <w:abstractNum w:abstractNumId="8" w15:restartNumberingAfterBreak="0">
    <w:nsid w:val="00000009"/>
    <w:multiLevelType w:val="singleLevel"/>
    <w:tmpl w:val="00000009"/>
    <w:name w:val="WW8Num5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9" w15:restartNumberingAfterBreak="0">
    <w:nsid w:val="0000000A"/>
    <w:multiLevelType w:val="multilevel"/>
    <w:tmpl w:val="0000000A"/>
    <w:name w:val="WW8Num57"/>
    <w:lvl w:ilvl="0">
      <w:start w:val="4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0000000B"/>
    <w:multiLevelType w:val="multilevel"/>
    <w:tmpl w:val="0000000B"/>
    <w:name w:val="WW8Num63"/>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000000C"/>
    <w:multiLevelType w:val="singleLevel"/>
    <w:tmpl w:val="0000000C"/>
    <w:name w:val="WW8Num68"/>
    <w:lvl w:ilvl="0">
      <w:start w:val="1"/>
      <w:numFmt w:val="decimal"/>
      <w:lvlText w:val="%1."/>
      <w:lvlJc w:val="left"/>
      <w:pPr>
        <w:tabs>
          <w:tab w:val="num" w:pos="480"/>
        </w:tabs>
        <w:ind w:left="480" w:hanging="360"/>
      </w:pPr>
      <w:rPr>
        <w:rFonts w:ascii="Times New Roman" w:hAnsi="Times New Roman" w:cs="Times New Roman" w:hint="default"/>
        <w:sz w:val="22"/>
        <w:lang w:val="ro-RO"/>
      </w:rPr>
    </w:lvl>
  </w:abstractNum>
  <w:abstractNum w:abstractNumId="12" w15:restartNumberingAfterBreak="0">
    <w:nsid w:val="0000000D"/>
    <w:multiLevelType w:val="multilevel"/>
    <w:tmpl w:val="0000000D"/>
    <w:name w:val="WW8Num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color w:val="000080"/>
        <w:sz w:val="20"/>
        <w:lang w:val="ro-RO"/>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000000E"/>
    <w:multiLevelType w:val="singleLevel"/>
    <w:tmpl w:val="0000000E"/>
    <w:name w:val="WW8Num76"/>
    <w:lvl w:ilvl="0">
      <w:start w:val="56"/>
      <w:numFmt w:val="bullet"/>
      <w:lvlText w:val="-"/>
      <w:lvlJc w:val="left"/>
      <w:pPr>
        <w:tabs>
          <w:tab w:val="num" w:pos="1080"/>
        </w:tabs>
        <w:ind w:left="1080" w:hanging="360"/>
      </w:pPr>
      <w:rPr>
        <w:rFonts w:ascii="Times New Roman" w:hAnsi="Times New Roman" w:hint="default"/>
      </w:rPr>
    </w:lvl>
  </w:abstractNum>
  <w:abstractNum w:abstractNumId="14" w15:restartNumberingAfterBreak="0">
    <w:nsid w:val="0000000F"/>
    <w:multiLevelType w:val="singleLevel"/>
    <w:tmpl w:val="0000000F"/>
    <w:name w:val="WW8Num78"/>
    <w:lvl w:ilvl="0">
      <w:start w:val="1"/>
      <w:numFmt w:val="upperRoman"/>
      <w:lvlText w:val="%1."/>
      <w:lvlJc w:val="left"/>
      <w:pPr>
        <w:tabs>
          <w:tab w:val="num" w:pos="2160"/>
        </w:tabs>
        <w:ind w:left="2160" w:hanging="720"/>
      </w:pPr>
      <w:rPr>
        <w:rFonts w:hint="default"/>
      </w:rPr>
    </w:lvl>
  </w:abstractNum>
  <w:abstractNum w:abstractNumId="15" w15:restartNumberingAfterBreak="0">
    <w:nsid w:val="00000010"/>
    <w:multiLevelType w:val="singleLevel"/>
    <w:tmpl w:val="00000010"/>
    <w:name w:val="WW8Num83"/>
    <w:lvl w:ilvl="0">
      <w:start w:val="56"/>
      <w:numFmt w:val="bullet"/>
      <w:lvlText w:val="-"/>
      <w:lvlJc w:val="left"/>
      <w:pPr>
        <w:tabs>
          <w:tab w:val="num" w:pos="1080"/>
        </w:tabs>
        <w:ind w:left="1080" w:hanging="360"/>
      </w:pPr>
      <w:rPr>
        <w:rFonts w:ascii="Times New Roman" w:hAnsi="Times New Roman" w:hint="default"/>
      </w:rPr>
    </w:lvl>
  </w:abstractNum>
  <w:abstractNum w:abstractNumId="16" w15:restartNumberingAfterBreak="0">
    <w:nsid w:val="00000011"/>
    <w:multiLevelType w:val="singleLevel"/>
    <w:tmpl w:val="00000011"/>
    <w:name w:val="WW8Num90"/>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17" w15:restartNumberingAfterBreak="0">
    <w:nsid w:val="00000012"/>
    <w:multiLevelType w:val="singleLevel"/>
    <w:tmpl w:val="00000012"/>
    <w:name w:val="WW8Num92"/>
    <w:lvl w:ilvl="0">
      <w:start w:val="56"/>
      <w:numFmt w:val="bullet"/>
      <w:lvlText w:val="-"/>
      <w:lvlJc w:val="left"/>
      <w:pPr>
        <w:tabs>
          <w:tab w:val="num" w:pos="1080"/>
        </w:tabs>
        <w:ind w:left="1080" w:hanging="360"/>
      </w:pPr>
      <w:rPr>
        <w:rFonts w:ascii="Times New Roman" w:hAnsi="Times New Roman" w:hint="default"/>
      </w:rPr>
    </w:lvl>
  </w:abstractNum>
  <w:abstractNum w:abstractNumId="18" w15:restartNumberingAfterBreak="0">
    <w:nsid w:val="00000013"/>
    <w:multiLevelType w:val="singleLevel"/>
    <w:tmpl w:val="00000013"/>
    <w:name w:val="WW8Num93"/>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19" w15:restartNumberingAfterBreak="0">
    <w:nsid w:val="00000014"/>
    <w:multiLevelType w:val="singleLevel"/>
    <w:tmpl w:val="00000014"/>
    <w:name w:val="WW8Num9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20" w15:restartNumberingAfterBreak="0">
    <w:nsid w:val="00000015"/>
    <w:multiLevelType w:val="singleLevel"/>
    <w:tmpl w:val="00000015"/>
    <w:name w:val="WW8Num107"/>
    <w:lvl w:ilvl="0">
      <w:start w:val="56"/>
      <w:numFmt w:val="bullet"/>
      <w:lvlText w:val="-"/>
      <w:lvlJc w:val="left"/>
      <w:pPr>
        <w:tabs>
          <w:tab w:val="num" w:pos="1080"/>
        </w:tabs>
        <w:ind w:left="1080" w:hanging="360"/>
      </w:pPr>
      <w:rPr>
        <w:rFonts w:ascii="Times New Roman" w:hAnsi="Times New Roman" w:hint="default"/>
      </w:rPr>
    </w:lvl>
  </w:abstractNum>
  <w:abstractNum w:abstractNumId="21" w15:restartNumberingAfterBreak="0">
    <w:nsid w:val="00000016"/>
    <w:multiLevelType w:val="multilevel"/>
    <w:tmpl w:val="00000016"/>
    <w:name w:val="WW8Num111"/>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0000017"/>
    <w:multiLevelType w:val="singleLevel"/>
    <w:tmpl w:val="00000017"/>
    <w:name w:val="WW8Num113"/>
    <w:lvl w:ilvl="0">
      <w:start w:val="56"/>
      <w:numFmt w:val="bullet"/>
      <w:lvlText w:val="-"/>
      <w:lvlJc w:val="left"/>
      <w:pPr>
        <w:tabs>
          <w:tab w:val="num" w:pos="1080"/>
        </w:tabs>
        <w:ind w:left="1080" w:hanging="360"/>
      </w:pPr>
      <w:rPr>
        <w:rFonts w:ascii="Times New Roman" w:hAnsi="Times New Roman" w:hint="default"/>
      </w:rPr>
    </w:lvl>
  </w:abstractNum>
  <w:abstractNum w:abstractNumId="23" w15:restartNumberingAfterBreak="0">
    <w:nsid w:val="00000018"/>
    <w:multiLevelType w:val="singleLevel"/>
    <w:tmpl w:val="00000018"/>
    <w:name w:val="WW8Num115"/>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24" w15:restartNumberingAfterBreak="0">
    <w:nsid w:val="00000019"/>
    <w:multiLevelType w:val="singleLevel"/>
    <w:tmpl w:val="00000019"/>
    <w:name w:val="WW8Num131"/>
    <w:lvl w:ilvl="0">
      <w:start w:val="56"/>
      <w:numFmt w:val="bullet"/>
      <w:lvlText w:val="-"/>
      <w:lvlJc w:val="left"/>
      <w:pPr>
        <w:tabs>
          <w:tab w:val="num" w:pos="1080"/>
        </w:tabs>
        <w:ind w:left="1080" w:hanging="360"/>
      </w:pPr>
      <w:rPr>
        <w:rFonts w:ascii="Times New Roman" w:hAnsi="Times New Roman" w:hint="default"/>
        <w:sz w:val="22"/>
        <w:lang w:val="ro-RO"/>
      </w:rPr>
    </w:lvl>
  </w:abstractNum>
  <w:abstractNum w:abstractNumId="25" w15:restartNumberingAfterBreak="0">
    <w:nsid w:val="0000001A"/>
    <w:multiLevelType w:val="multilevel"/>
    <w:tmpl w:val="0000001A"/>
    <w:name w:val="WW8Num135"/>
    <w:lvl w:ilvl="0">
      <w:start w:val="49"/>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000001B"/>
    <w:multiLevelType w:val="singleLevel"/>
    <w:tmpl w:val="0000001B"/>
    <w:name w:val="WW8Num144"/>
    <w:lvl w:ilvl="0">
      <w:start w:val="1"/>
      <w:numFmt w:val="decimal"/>
      <w:lvlText w:val="%1."/>
      <w:lvlJc w:val="left"/>
      <w:pPr>
        <w:tabs>
          <w:tab w:val="num" w:pos="360"/>
        </w:tabs>
        <w:ind w:left="360" w:hanging="360"/>
      </w:pPr>
    </w:lvl>
  </w:abstractNum>
  <w:abstractNum w:abstractNumId="27" w15:restartNumberingAfterBreak="0">
    <w:nsid w:val="0000001C"/>
    <w:multiLevelType w:val="singleLevel"/>
    <w:tmpl w:val="0000001C"/>
    <w:name w:val="WW8Num150"/>
    <w:lvl w:ilvl="0">
      <w:start w:val="1"/>
      <w:numFmt w:val="decimal"/>
      <w:lvlText w:val="%1."/>
      <w:lvlJc w:val="left"/>
      <w:pPr>
        <w:tabs>
          <w:tab w:val="num" w:pos="360"/>
        </w:tabs>
        <w:ind w:left="360" w:hanging="360"/>
      </w:pPr>
      <w:rPr>
        <w:rFonts w:ascii="Times New Roman" w:hAnsi="Times New Roman" w:cs="Times New Roman" w:hint="default"/>
        <w:sz w:val="22"/>
        <w:lang w:val="ro-RO"/>
      </w:rPr>
    </w:lvl>
  </w:abstractNum>
  <w:abstractNum w:abstractNumId="28" w15:restartNumberingAfterBreak="0">
    <w:nsid w:val="0000001D"/>
    <w:multiLevelType w:val="singleLevel"/>
    <w:tmpl w:val="0000001D"/>
    <w:lvl w:ilvl="0">
      <w:numFmt w:val="bullet"/>
      <w:lvlText w:val=""/>
      <w:lvlJc w:val="left"/>
      <w:pPr>
        <w:tabs>
          <w:tab w:val="num" w:pos="0"/>
        </w:tabs>
        <w:ind w:left="360" w:hanging="360"/>
      </w:pPr>
      <w:rPr>
        <w:rFonts w:ascii="Symbol" w:hAnsi="Symbol" w:cs="Symbol" w:hint="default"/>
      </w:rPr>
    </w:lvl>
  </w:abstractNum>
  <w:abstractNum w:abstractNumId="29" w15:restartNumberingAfterBreak="0">
    <w:nsid w:val="0000001E"/>
    <w:multiLevelType w:val="singleLevel"/>
    <w:tmpl w:val="0000001E"/>
    <w:lvl w:ilvl="0">
      <w:numFmt w:val="bullet"/>
      <w:lvlText w:val=""/>
      <w:lvlJc w:val="left"/>
      <w:pPr>
        <w:tabs>
          <w:tab w:val="num" w:pos="0"/>
        </w:tabs>
        <w:ind w:left="568" w:hanging="283"/>
      </w:pPr>
      <w:rPr>
        <w:rFonts w:ascii="Wingdings" w:hAnsi="Wingdings" w:cs="Wingdings" w:hint="default"/>
        <w:b w:val="0"/>
        <w:i w:val="0"/>
        <w:sz w:val="28"/>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4F"/>
    <w:rsid w:val="0037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83BA1AE5-89A0-4263-9B15-EBADC0FB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ru-RU" w:eastAsia="hi-IN" w:bidi="hi-IN"/>
    </w:rPr>
  </w:style>
  <w:style w:type="paragraph" w:styleId="Heading1">
    <w:name w:val="heading 1"/>
    <w:basedOn w:val="Normal"/>
    <w:next w:val="Normal"/>
    <w:qFormat/>
    <w:pPr>
      <w:keepNext/>
      <w:outlineLvl w:val="0"/>
    </w:pPr>
    <w:rPr>
      <w:i/>
      <w:lang w:val="ro-RO"/>
    </w:rPr>
  </w:style>
  <w:style w:type="paragraph" w:styleId="Heading2">
    <w:name w:val="heading 2"/>
    <w:basedOn w:val="Normal"/>
    <w:next w:val="Normal"/>
    <w:qFormat/>
    <w:pPr>
      <w:keepNext/>
      <w:outlineLvl w:val="1"/>
    </w:pPr>
    <w:rPr>
      <w:b/>
      <w:sz w:val="22"/>
      <w:lang w:val="ro-RO"/>
    </w:rPr>
  </w:style>
  <w:style w:type="paragraph" w:styleId="Heading3">
    <w:name w:val="heading 3"/>
    <w:basedOn w:val="Normal"/>
    <w:next w:val="Normal"/>
    <w:qFormat/>
    <w:pPr>
      <w:keepNext/>
      <w:jc w:val="center"/>
      <w:outlineLvl w:val="2"/>
    </w:pPr>
    <w:rPr>
      <w:b/>
      <w:sz w:val="96"/>
      <w:lang w:val="en-US"/>
    </w:rPr>
  </w:style>
  <w:style w:type="paragraph" w:styleId="Heading7">
    <w:name w:val="heading 7"/>
    <w:basedOn w:val="Normal"/>
    <w:next w:val="Normal"/>
    <w:qFormat/>
    <w:pPr>
      <w:keepNext/>
      <w:numPr>
        <w:numId w:val="15"/>
      </w:numPr>
      <w:outlineLvl w:val="6"/>
    </w:pPr>
    <w:rPr>
      <w:b/>
      <w:i/>
      <w:sz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hint="default"/>
      <w:b/>
      <w:u w:val="single"/>
    </w:rPr>
  </w:style>
  <w:style w:type="character" w:customStyle="1" w:styleId="WW8Num4z0">
    <w:name w:val="WW8Num4z0"/>
    <w:rPr>
      <w:rFonts w:hint="default"/>
    </w:rPr>
  </w:style>
  <w:style w:type="character" w:customStyle="1" w:styleId="WW8Num5z0">
    <w:name w:val="WW8Num5z0"/>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9z0">
    <w:name w:val="WW8Num9z0"/>
    <w:rPr>
      <w:rFonts w:hint="default"/>
    </w:rPr>
  </w:style>
  <w:style w:type="character" w:customStyle="1" w:styleId="WW8Num10z0">
    <w:name w:val="WW8Num10z0"/>
  </w:style>
  <w:style w:type="character" w:customStyle="1" w:styleId="WW8Num11z0">
    <w:name w:val="WW8Num11z0"/>
    <w:rPr>
      <w:rFonts w:ascii="Times New Roman" w:hAnsi="Times New Roman" w:cs="Times New Roman" w:hint="default"/>
      <w:b w:val="0"/>
      <w:i w:val="0"/>
      <w:sz w:val="28"/>
      <w:u w:val="none"/>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5z0">
    <w:name w:val="WW8Num15z0"/>
    <w:rPr>
      <w:rFonts w:hint="default"/>
      <w:sz w:val="22"/>
      <w:lang w:val="ro-RO"/>
    </w:rPr>
  </w:style>
  <w:style w:type="character" w:customStyle="1" w:styleId="WW8Num16z0">
    <w:name w:val="WW8Num16z0"/>
    <w:rPr>
      <w:rFonts w:hint="default"/>
    </w:rPr>
  </w:style>
  <w:style w:type="character" w:customStyle="1" w:styleId="WW8Num17z0">
    <w:name w:val="WW8Num17z0"/>
    <w:rPr>
      <w:rFont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Brooklyn-Rom" w:hAnsi="Brooklyn-Rom" w:cs="Brooklyn-Rom" w:hint="default"/>
      <w:sz w:val="24"/>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1z0">
    <w:name w:val="WW8Num31z0"/>
    <w:rPr>
      <w:rFonts w:hint="default"/>
      <w:sz w:val="20"/>
    </w:rPr>
  </w:style>
  <w:style w:type="character" w:customStyle="1" w:styleId="WW8Num32z0">
    <w:name w:val="WW8Num32z0"/>
    <w:rPr>
      <w:rFont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hint="default"/>
    </w:rPr>
  </w:style>
  <w:style w:type="character" w:customStyle="1" w:styleId="WW8Num35z0">
    <w:name w:val="WW8Num35z0"/>
    <w:rPr>
      <w:rFonts w:hint="default"/>
    </w:rPr>
  </w:style>
  <w:style w:type="character" w:customStyle="1" w:styleId="WW8Num36z0">
    <w:name w:val="WW8Num36z0"/>
    <w:rPr>
      <w:rFonts w:hint="default"/>
      <w:b/>
      <w:u w:val="single"/>
    </w:rPr>
  </w:style>
  <w:style w:type="character" w:customStyle="1" w:styleId="WW8Num37z0">
    <w:name w:val="WW8Num37z0"/>
    <w:rPr>
      <w:rFont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i/>
      <w:sz w:val="22"/>
      <w:lang w:val="ro-RO"/>
    </w:rPr>
  </w:style>
  <w:style w:type="character" w:customStyle="1" w:styleId="WW8Num40z0">
    <w:name w:val="WW8Num40z0"/>
    <w:rPr>
      <w:rFonts w:hint="default"/>
    </w:rPr>
  </w:style>
  <w:style w:type="character" w:customStyle="1" w:styleId="WW8Num41z0">
    <w:name w:val="WW8Num41z0"/>
    <w:rPr>
      <w:rFonts w:hint="default"/>
      <w:sz w:val="22"/>
      <w:lang w:val="ro-RO"/>
    </w:rPr>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4z0">
    <w:name w:val="WW8Num44z0"/>
    <w:rPr>
      <w:rFonts w:hint="default"/>
    </w:rPr>
  </w:style>
  <w:style w:type="character" w:customStyle="1" w:styleId="WW8Num45z0">
    <w:name w:val="WW8Num45z0"/>
    <w:rPr>
      <w:rFonts w:hint="default"/>
    </w:rPr>
  </w:style>
  <w:style w:type="character" w:customStyle="1" w:styleId="WW8Num46z0">
    <w:name w:val="WW8Num46z0"/>
    <w:rPr>
      <w:rFonts w:hint="default"/>
    </w:rPr>
  </w:style>
  <w:style w:type="character" w:customStyle="1" w:styleId="WW8Num47z0">
    <w:name w:val="WW8Num47z0"/>
    <w:rPr>
      <w:rFonts w:hint="default"/>
    </w:rPr>
  </w:style>
  <w:style w:type="character" w:customStyle="1" w:styleId="WW8Num48z0">
    <w:name w:val="WW8Num48z0"/>
    <w:rPr>
      <w:rFonts w:hint="default"/>
    </w:rPr>
  </w:style>
  <w:style w:type="character" w:customStyle="1" w:styleId="WW8Num49z0">
    <w:name w:val="WW8Num49z0"/>
    <w:rPr>
      <w:rFonts w:hint="default"/>
    </w:rPr>
  </w:style>
  <w:style w:type="character" w:customStyle="1" w:styleId="WW8Num50z0">
    <w:name w:val="WW8Num50z0"/>
    <w:rPr>
      <w:rFonts w:hint="default"/>
    </w:rPr>
  </w:style>
  <w:style w:type="character" w:customStyle="1" w:styleId="WW8Num51z0">
    <w:name w:val="WW8Num51z0"/>
    <w:rPr>
      <w:rFonts w:ascii="Brooklyn-Rom" w:hAnsi="Brooklyn-Rom" w:cs="Brooklyn-Rom" w:hint="default"/>
      <w:b w:val="0"/>
      <w:i w:val="0"/>
      <w:sz w:val="22"/>
    </w:rPr>
  </w:style>
  <w:style w:type="character" w:customStyle="1" w:styleId="WW8Num52z0">
    <w:name w:val="WW8Num52z0"/>
    <w:rPr>
      <w:rFonts w:hint="default"/>
    </w:rPr>
  </w:style>
  <w:style w:type="character" w:customStyle="1" w:styleId="WW8Num53z0">
    <w:name w:val="WW8Num53z0"/>
    <w:rPr>
      <w:rFonts w:hint="default"/>
    </w:rPr>
  </w:style>
  <w:style w:type="character" w:customStyle="1" w:styleId="WW8Num54z0">
    <w:name w:val="WW8Num54z0"/>
    <w:rPr>
      <w:rFonts w:hint="default"/>
    </w:rPr>
  </w:style>
  <w:style w:type="character" w:customStyle="1" w:styleId="WW8Num55z0">
    <w:name w:val="WW8Num55z0"/>
    <w:rPr>
      <w:rFonts w:hint="default"/>
      <w:sz w:val="22"/>
      <w:lang w:val="ro-RO"/>
    </w:rPr>
  </w:style>
  <w:style w:type="character" w:customStyle="1" w:styleId="WW8Num56z0">
    <w:name w:val="WW8Num56z0"/>
    <w:rPr>
      <w:rFonts w:hint="default"/>
    </w:rPr>
  </w:style>
  <w:style w:type="character" w:customStyle="1" w:styleId="WW8Num57z0">
    <w:name w:val="WW8Num57z0"/>
    <w:rPr>
      <w:rFonts w:hint="default"/>
    </w:rPr>
  </w:style>
  <w:style w:type="character" w:customStyle="1" w:styleId="WW8Num58z0">
    <w:name w:val="WW8Num58z0"/>
    <w:rPr>
      <w:rFonts w:hint="default"/>
    </w:rPr>
  </w:style>
  <w:style w:type="character" w:customStyle="1" w:styleId="WW8Num59z0">
    <w:name w:val="WW8Num59z0"/>
    <w:rPr>
      <w:rFonts w:hint="default"/>
    </w:rPr>
  </w:style>
  <w:style w:type="character" w:customStyle="1" w:styleId="WW8Num60z0">
    <w:name w:val="WW8Num60z0"/>
    <w:rPr>
      <w:rFonts w:hint="default"/>
      <w:sz w:val="36"/>
    </w:rPr>
  </w:style>
  <w:style w:type="character" w:customStyle="1" w:styleId="WW8Num61z0">
    <w:name w:val="WW8Num61z0"/>
    <w:rPr>
      <w:rFonts w:hint="default"/>
    </w:rPr>
  </w:style>
  <w:style w:type="character" w:customStyle="1" w:styleId="WW8Num62z0">
    <w:name w:val="WW8Num62z0"/>
    <w:rPr>
      <w:rFonts w:ascii="Symbol" w:hAnsi="Symbol" w:cs="Symbol" w:hint="default"/>
    </w:rPr>
  </w:style>
  <w:style w:type="character" w:customStyle="1" w:styleId="WW8Num62z1">
    <w:name w:val="WW8Num62z1"/>
    <w:rPr>
      <w:rFonts w:hint="default"/>
    </w:rPr>
  </w:style>
  <w:style w:type="character" w:customStyle="1" w:styleId="WW8Num62z2">
    <w:name w:val="WW8Num62z2"/>
  </w:style>
  <w:style w:type="character" w:customStyle="1" w:styleId="WW8Num62z4">
    <w:name w:val="WW8Num62z4"/>
    <w:rPr>
      <w:rFonts w:hint="default"/>
      <w:u w:val="none"/>
    </w:rPr>
  </w:style>
  <w:style w:type="character" w:customStyle="1" w:styleId="WW8Num62z5">
    <w:name w:val="WW8Num62z5"/>
    <w:rPr>
      <w:rFonts w:ascii="Wingdings" w:hAnsi="Wingdings" w:cs="Wingdings" w:hint="default"/>
    </w:rPr>
  </w:style>
  <w:style w:type="character" w:customStyle="1" w:styleId="WW8Num62z7">
    <w:name w:val="WW8Num62z7"/>
    <w:rPr>
      <w:rFonts w:ascii="Courier New" w:hAnsi="Courier New" w:cs="Courier New" w:hint="default"/>
    </w:rPr>
  </w:style>
  <w:style w:type="character" w:customStyle="1" w:styleId="WW8Num63z0">
    <w:name w:val="WW8Num63z0"/>
    <w:rPr>
      <w:rFonts w:hint="default"/>
    </w:rPr>
  </w:style>
  <w:style w:type="character" w:customStyle="1" w:styleId="WW8Num64z0">
    <w:name w:val="WW8Num64z0"/>
    <w:rPr>
      <w:rFonts w:hint="default"/>
    </w:rPr>
  </w:style>
  <w:style w:type="character" w:customStyle="1" w:styleId="WW8Num65z0">
    <w:name w:val="WW8Num65z0"/>
    <w:rPr>
      <w:rFonts w:ascii="Wingdings" w:hAnsi="Wingdings" w:cs="Wingdings" w:hint="default"/>
    </w:rPr>
  </w:style>
  <w:style w:type="character" w:customStyle="1" w:styleId="WW8Num65z1">
    <w:name w:val="WW8Num65z1"/>
  </w:style>
  <w:style w:type="character" w:customStyle="1" w:styleId="WW8Num65z2">
    <w:name w:val="WW8Num65z2"/>
  </w:style>
  <w:style w:type="character" w:customStyle="1" w:styleId="WW8Num65z3">
    <w:name w:val="WW8Num65z3"/>
  </w:style>
  <w:style w:type="character" w:customStyle="1" w:styleId="WW8Num65z4">
    <w:name w:val="WW8Num65z4"/>
  </w:style>
  <w:style w:type="character" w:customStyle="1" w:styleId="WW8Num65z5">
    <w:name w:val="WW8Num65z5"/>
  </w:style>
  <w:style w:type="character" w:customStyle="1" w:styleId="WW8Num65z6">
    <w:name w:val="WW8Num65z6"/>
  </w:style>
  <w:style w:type="character" w:customStyle="1" w:styleId="WW8Num65z7">
    <w:name w:val="WW8Num65z7"/>
  </w:style>
  <w:style w:type="character" w:customStyle="1" w:styleId="WW8Num65z8">
    <w:name w:val="WW8Num65z8"/>
  </w:style>
  <w:style w:type="character" w:customStyle="1" w:styleId="WW8Num66z0">
    <w:name w:val="WW8Num66z0"/>
    <w:rPr>
      <w:rFonts w:hint="default"/>
    </w:rPr>
  </w:style>
  <w:style w:type="character" w:customStyle="1" w:styleId="WW8Num67z0">
    <w:name w:val="WW8Num67z0"/>
    <w:rPr>
      <w:rFonts w:hint="default"/>
      <w:b/>
      <w:i w:val="0"/>
    </w:rPr>
  </w:style>
  <w:style w:type="character" w:customStyle="1" w:styleId="WW8Num67z1">
    <w:name w:val="WW8Num67z1"/>
  </w:style>
  <w:style w:type="character" w:customStyle="1" w:styleId="WW8Num67z2">
    <w:name w:val="WW8Num67z2"/>
  </w:style>
  <w:style w:type="character" w:customStyle="1" w:styleId="WW8Num67z3">
    <w:name w:val="WW8Num67z3"/>
  </w:style>
  <w:style w:type="character" w:customStyle="1" w:styleId="WW8Num67z4">
    <w:name w:val="WW8Num67z4"/>
  </w:style>
  <w:style w:type="character" w:customStyle="1" w:styleId="WW8Num67z5">
    <w:name w:val="WW8Num67z5"/>
  </w:style>
  <w:style w:type="character" w:customStyle="1" w:styleId="WW8Num67z6">
    <w:name w:val="WW8Num67z6"/>
  </w:style>
  <w:style w:type="character" w:customStyle="1" w:styleId="WW8Num67z7">
    <w:name w:val="WW8Num67z7"/>
  </w:style>
  <w:style w:type="character" w:customStyle="1" w:styleId="WW8Num67z8">
    <w:name w:val="WW8Num67z8"/>
  </w:style>
  <w:style w:type="character" w:customStyle="1" w:styleId="WW8Num68z0">
    <w:name w:val="WW8Num68z0"/>
    <w:rPr>
      <w:rFonts w:ascii="Times New Roman" w:hAnsi="Times New Roman" w:cs="Times New Roman" w:hint="default"/>
      <w:sz w:val="22"/>
      <w:lang w:val="ro-RO"/>
    </w:rPr>
  </w:style>
  <w:style w:type="character" w:customStyle="1" w:styleId="WW8Num69z0">
    <w:name w:val="WW8Num69z0"/>
    <w:rPr>
      <w:rFonts w:hint="default"/>
    </w:rPr>
  </w:style>
  <w:style w:type="character" w:customStyle="1" w:styleId="WW8Num70z0">
    <w:name w:val="WW8Num70z0"/>
    <w:rPr>
      <w:rFonts w:hint="default"/>
    </w:rPr>
  </w:style>
  <w:style w:type="character" w:customStyle="1" w:styleId="WW8Num71z0">
    <w:name w:val="WW8Num71z0"/>
    <w:rPr>
      <w:rFonts w:ascii="Symbol" w:hAnsi="Symbol" w:cs="Symbol" w:hint="default"/>
      <w:sz w:val="20"/>
    </w:rPr>
  </w:style>
  <w:style w:type="character" w:customStyle="1" w:styleId="WW8Num71z1">
    <w:name w:val="WW8Num71z1"/>
    <w:rPr>
      <w:rFonts w:ascii="Courier New" w:hAnsi="Courier New" w:cs="Courier New" w:hint="default"/>
      <w:color w:val="000080"/>
      <w:sz w:val="20"/>
      <w:lang w:val="ro-RO"/>
    </w:rPr>
  </w:style>
  <w:style w:type="character" w:customStyle="1" w:styleId="WW8Num71z2">
    <w:name w:val="WW8Num71z2"/>
    <w:rPr>
      <w:rFonts w:ascii="Wingdings" w:hAnsi="Wingdings" w:cs="Wingdings" w:hint="default"/>
      <w:sz w:val="20"/>
    </w:rPr>
  </w:style>
  <w:style w:type="character" w:customStyle="1" w:styleId="WW8Num72z0">
    <w:name w:val="WW8Num72z0"/>
    <w:rPr>
      <w:rFonts w:hint="default"/>
      <w:b/>
      <w:i w:val="0"/>
    </w:rPr>
  </w:style>
  <w:style w:type="character" w:customStyle="1" w:styleId="WW8Num72z1">
    <w:name w:val="WW8Num72z1"/>
    <w:rPr>
      <w:rFonts w:hint="default"/>
    </w:rPr>
  </w:style>
  <w:style w:type="character" w:customStyle="1" w:styleId="WW8Num72z2">
    <w:name w:val="WW8Num72z2"/>
    <w:rPr>
      <w:rFonts w:ascii="Symbol" w:hAnsi="Symbol" w:cs="Symbol" w:hint="default"/>
    </w:rPr>
  </w:style>
  <w:style w:type="character" w:customStyle="1" w:styleId="WW8Num72z3">
    <w:name w:val="WW8Num72z3"/>
  </w:style>
  <w:style w:type="character" w:customStyle="1" w:styleId="WW8Num72z4">
    <w:name w:val="WW8Num72z4"/>
  </w:style>
  <w:style w:type="character" w:customStyle="1" w:styleId="WW8Num72z5">
    <w:name w:val="WW8Num72z5"/>
  </w:style>
  <w:style w:type="character" w:customStyle="1" w:styleId="WW8Num72z6">
    <w:name w:val="WW8Num72z6"/>
  </w:style>
  <w:style w:type="character" w:customStyle="1" w:styleId="WW8Num72z7">
    <w:name w:val="WW8Num72z7"/>
  </w:style>
  <w:style w:type="character" w:customStyle="1" w:styleId="WW8Num72z8">
    <w:name w:val="WW8Num72z8"/>
  </w:style>
  <w:style w:type="character" w:customStyle="1" w:styleId="WW8Num73z0">
    <w:name w:val="WW8Num73z0"/>
    <w:rPr>
      <w:rFonts w:ascii="Times New Roman" w:hAnsi="Times New Roman" w:cs="Times New Roman" w:hint="default"/>
      <w:b w:val="0"/>
      <w:i w:val="0"/>
      <w:sz w:val="28"/>
      <w:u w:val="none"/>
    </w:rPr>
  </w:style>
  <w:style w:type="character" w:customStyle="1" w:styleId="WW8Num74z0">
    <w:name w:val="WW8Num74z0"/>
    <w:rPr>
      <w:rFonts w:hint="default"/>
    </w:rPr>
  </w:style>
  <w:style w:type="character" w:customStyle="1" w:styleId="WW8Num75z0">
    <w:name w:val="WW8Num75z0"/>
    <w:rPr>
      <w:rFonts w:ascii="Symbol" w:hAnsi="Symbol" w:cs="Symbol" w:hint="default"/>
    </w:rPr>
  </w:style>
  <w:style w:type="character" w:customStyle="1" w:styleId="WW8Num75z1">
    <w:name w:val="WW8Num75z1"/>
    <w:rPr>
      <w:rFonts w:ascii="Courier New" w:hAnsi="Courier New" w:cs="Courier New" w:hint="default"/>
    </w:rPr>
  </w:style>
  <w:style w:type="character" w:customStyle="1" w:styleId="WW8Num75z2">
    <w:name w:val="WW8Num75z2"/>
    <w:rPr>
      <w:rFonts w:ascii="Wingdings" w:hAnsi="Wingdings" w:cs="Wingdings" w:hint="default"/>
    </w:rPr>
  </w:style>
  <w:style w:type="character" w:customStyle="1" w:styleId="WW8Num76z0">
    <w:name w:val="WW8Num76z0"/>
    <w:rPr>
      <w:rFonts w:hint="default"/>
    </w:rPr>
  </w:style>
  <w:style w:type="character" w:customStyle="1" w:styleId="WW8Num77z0">
    <w:name w:val="WW8Num77z0"/>
    <w:rPr>
      <w:rFonts w:hint="default"/>
    </w:rPr>
  </w:style>
  <w:style w:type="character" w:customStyle="1" w:styleId="WW8Num78z0">
    <w:name w:val="WW8Num78z0"/>
    <w:rPr>
      <w:rFonts w:hint="default"/>
    </w:rPr>
  </w:style>
  <w:style w:type="character" w:customStyle="1" w:styleId="WW8Num79z0">
    <w:name w:val="WW8Num79z0"/>
    <w:rPr>
      <w:rFonts w:hint="default"/>
    </w:rPr>
  </w:style>
  <w:style w:type="character" w:customStyle="1" w:styleId="WW8Num80z0">
    <w:name w:val="WW8Num80z0"/>
    <w:rPr>
      <w:rFonts w:hint="default"/>
    </w:rPr>
  </w:style>
  <w:style w:type="character" w:customStyle="1" w:styleId="WW8Num81z0">
    <w:name w:val="WW8Num81z0"/>
    <w:rPr>
      <w:rFonts w:hint="default"/>
    </w:rPr>
  </w:style>
  <w:style w:type="character" w:customStyle="1" w:styleId="WW8Num82z0">
    <w:name w:val="WW8Num82z0"/>
    <w:rPr>
      <w:rFonts w:hint="default"/>
    </w:rPr>
  </w:style>
  <w:style w:type="character" w:customStyle="1" w:styleId="WW8Num83z0">
    <w:name w:val="WW8Num83z0"/>
    <w:rPr>
      <w:rFonts w:hint="default"/>
    </w:rPr>
  </w:style>
  <w:style w:type="character" w:customStyle="1" w:styleId="WW8Num84z0">
    <w:name w:val="WW8Num84z0"/>
    <w:rPr>
      <w:rFonts w:hint="default"/>
    </w:rPr>
  </w:style>
  <w:style w:type="character" w:customStyle="1" w:styleId="WW8Num85z0">
    <w:name w:val="WW8Num85z0"/>
    <w:rPr>
      <w:rFonts w:hint="default"/>
    </w:rPr>
  </w:style>
  <w:style w:type="character" w:customStyle="1" w:styleId="WW8Num85z1">
    <w:name w:val="WW8Num85z1"/>
  </w:style>
  <w:style w:type="character" w:customStyle="1" w:styleId="WW8Num85z2">
    <w:name w:val="WW8Num85z2"/>
  </w:style>
  <w:style w:type="character" w:customStyle="1" w:styleId="WW8Num85z3">
    <w:name w:val="WW8Num85z3"/>
  </w:style>
  <w:style w:type="character" w:customStyle="1" w:styleId="WW8Num85z4">
    <w:name w:val="WW8Num85z4"/>
  </w:style>
  <w:style w:type="character" w:customStyle="1" w:styleId="WW8Num85z5">
    <w:name w:val="WW8Num85z5"/>
  </w:style>
  <w:style w:type="character" w:customStyle="1" w:styleId="WW8Num85z6">
    <w:name w:val="WW8Num85z6"/>
  </w:style>
  <w:style w:type="character" w:customStyle="1" w:styleId="WW8Num85z7">
    <w:name w:val="WW8Num85z7"/>
  </w:style>
  <w:style w:type="character" w:customStyle="1" w:styleId="WW8Num85z8">
    <w:name w:val="WW8Num85z8"/>
  </w:style>
  <w:style w:type="character" w:customStyle="1" w:styleId="WW8Num86z0">
    <w:name w:val="WW8Num86z0"/>
    <w:rPr>
      <w:rFonts w:hint="default"/>
    </w:rPr>
  </w:style>
  <w:style w:type="character" w:customStyle="1" w:styleId="WW8Num87z0">
    <w:name w:val="WW8Num87z0"/>
    <w:rPr>
      <w:rFonts w:hint="default"/>
    </w:rPr>
  </w:style>
  <w:style w:type="character" w:customStyle="1" w:styleId="WW8Num88z0">
    <w:name w:val="WW8Num88z0"/>
    <w:rPr>
      <w:rFonts w:hint="default"/>
    </w:rPr>
  </w:style>
  <w:style w:type="character" w:customStyle="1" w:styleId="WW8Num89z0">
    <w:name w:val="WW8Num89z0"/>
    <w:rPr>
      <w:rFonts w:hint="default"/>
    </w:rPr>
  </w:style>
  <w:style w:type="character" w:customStyle="1" w:styleId="WW8Num90z0">
    <w:name w:val="WW8Num90z0"/>
    <w:rPr>
      <w:rFonts w:hint="default"/>
      <w:sz w:val="22"/>
      <w:lang w:val="ro-RO"/>
    </w:rPr>
  </w:style>
  <w:style w:type="character" w:customStyle="1" w:styleId="WW8Num91z0">
    <w:name w:val="WW8Num91z0"/>
    <w:rPr>
      <w:rFonts w:ascii="Symbol" w:hAnsi="Symbol" w:cs="Symbol" w:hint="default"/>
    </w:rPr>
  </w:style>
  <w:style w:type="character" w:customStyle="1" w:styleId="WW8Num92z0">
    <w:name w:val="WW8Num92z0"/>
    <w:rPr>
      <w:rFonts w:hint="default"/>
    </w:rPr>
  </w:style>
  <w:style w:type="character" w:customStyle="1" w:styleId="WW8Num93z0">
    <w:name w:val="WW8Num93z0"/>
    <w:rPr>
      <w:rFonts w:hint="default"/>
      <w:sz w:val="22"/>
      <w:lang w:val="ro-RO"/>
    </w:rPr>
  </w:style>
  <w:style w:type="character" w:customStyle="1" w:styleId="WW8Num94z0">
    <w:name w:val="WW8Num94z0"/>
    <w:rPr>
      <w:rFonts w:hint="default"/>
    </w:rPr>
  </w:style>
  <w:style w:type="character" w:customStyle="1" w:styleId="WW8Num95z0">
    <w:name w:val="WW8Num95z0"/>
    <w:rPr>
      <w:rFonts w:hint="default"/>
      <w:sz w:val="22"/>
      <w:lang w:val="ro-RO"/>
    </w:rPr>
  </w:style>
  <w:style w:type="character" w:customStyle="1" w:styleId="WW8Num96z0">
    <w:name w:val="WW8Num96z0"/>
    <w:rPr>
      <w:rFonts w:hint="default"/>
    </w:rPr>
  </w:style>
  <w:style w:type="character" w:customStyle="1" w:styleId="WW8Num97z0">
    <w:name w:val="WW8Num97z0"/>
    <w:rPr>
      <w:rFonts w:hint="default"/>
      <w:b/>
      <w:i w:val="0"/>
    </w:rPr>
  </w:style>
  <w:style w:type="character" w:customStyle="1" w:styleId="WW8Num97z1">
    <w:name w:val="WW8Num97z1"/>
    <w:rPr>
      <w:rFonts w:hint="default"/>
    </w:rPr>
  </w:style>
  <w:style w:type="character" w:customStyle="1" w:styleId="WW8Num97z3">
    <w:name w:val="WW8Num97z3"/>
  </w:style>
  <w:style w:type="character" w:customStyle="1" w:styleId="WW8Num97z4">
    <w:name w:val="WW8Num97z4"/>
  </w:style>
  <w:style w:type="character" w:customStyle="1" w:styleId="WW8Num97z5">
    <w:name w:val="WW8Num97z5"/>
  </w:style>
  <w:style w:type="character" w:customStyle="1" w:styleId="WW8Num97z6">
    <w:name w:val="WW8Num97z6"/>
  </w:style>
  <w:style w:type="character" w:customStyle="1" w:styleId="WW8Num97z7">
    <w:name w:val="WW8Num97z7"/>
  </w:style>
  <w:style w:type="character" w:customStyle="1" w:styleId="WW8Num97z8">
    <w:name w:val="WW8Num97z8"/>
  </w:style>
  <w:style w:type="character" w:customStyle="1" w:styleId="WW8Num98z0">
    <w:name w:val="WW8Num98z0"/>
    <w:rPr>
      <w:rFonts w:hint="default"/>
    </w:rPr>
  </w:style>
  <w:style w:type="character" w:customStyle="1" w:styleId="WW8Num98z1">
    <w:name w:val="WW8Num98z1"/>
    <w:rPr>
      <w:rFonts w:ascii="Courier New" w:hAnsi="Courier New" w:cs="Courier New" w:hint="default"/>
    </w:rPr>
  </w:style>
  <w:style w:type="character" w:customStyle="1" w:styleId="WW8Num98z2">
    <w:name w:val="WW8Num98z2"/>
    <w:rPr>
      <w:rFonts w:ascii="Wingdings" w:hAnsi="Wingdings" w:cs="Wingdings" w:hint="default"/>
    </w:rPr>
  </w:style>
  <w:style w:type="character" w:customStyle="1" w:styleId="WW8Num98z3">
    <w:name w:val="WW8Num98z3"/>
    <w:rPr>
      <w:rFonts w:ascii="Symbol" w:hAnsi="Symbol" w:cs="Symbol" w:hint="default"/>
    </w:rPr>
  </w:style>
  <w:style w:type="character" w:customStyle="1" w:styleId="WW8Num99z0">
    <w:name w:val="WW8Num99z0"/>
    <w:rPr>
      <w:rFonts w:hint="default"/>
    </w:rPr>
  </w:style>
  <w:style w:type="character" w:customStyle="1" w:styleId="WW8Num100z0">
    <w:name w:val="WW8Num100z0"/>
    <w:rPr>
      <w:rFonts w:ascii="Symbol" w:hAnsi="Symbol" w:cs="Symbol" w:hint="default"/>
    </w:rPr>
  </w:style>
  <w:style w:type="character" w:customStyle="1" w:styleId="WW8Num101z0">
    <w:name w:val="WW8Num101z0"/>
    <w:rPr>
      <w:rFonts w:ascii="Times New Roman" w:hAnsi="Times New Roman" w:cs="Times New Roman" w:hint="default"/>
    </w:rPr>
  </w:style>
  <w:style w:type="character" w:customStyle="1" w:styleId="WW8Num101z1">
    <w:name w:val="WW8Num101z1"/>
    <w:rPr>
      <w:rFonts w:hint="default"/>
    </w:rPr>
  </w:style>
  <w:style w:type="character" w:customStyle="1" w:styleId="WW8Num102z0">
    <w:name w:val="WW8Num102z0"/>
    <w:rPr>
      <w:rFonts w:ascii="Brooklyn-Rom" w:hAnsi="Brooklyn-Rom" w:cs="Brooklyn-Rom" w:hint="default"/>
      <w:b w:val="0"/>
      <w:i w:val="0"/>
      <w:sz w:val="22"/>
    </w:rPr>
  </w:style>
  <w:style w:type="character" w:customStyle="1" w:styleId="WW8Num103z0">
    <w:name w:val="WW8Num103z0"/>
  </w:style>
  <w:style w:type="character" w:customStyle="1" w:styleId="WW8Num103z1">
    <w:name w:val="WW8Num103z1"/>
  </w:style>
  <w:style w:type="character" w:customStyle="1" w:styleId="WW8Num103z2">
    <w:name w:val="WW8Num103z2"/>
  </w:style>
  <w:style w:type="character" w:customStyle="1" w:styleId="WW8Num103z3">
    <w:name w:val="WW8Num103z3"/>
  </w:style>
  <w:style w:type="character" w:customStyle="1" w:styleId="WW8Num103z4">
    <w:name w:val="WW8Num103z4"/>
  </w:style>
  <w:style w:type="character" w:customStyle="1" w:styleId="WW8Num103z5">
    <w:name w:val="WW8Num103z5"/>
  </w:style>
  <w:style w:type="character" w:customStyle="1" w:styleId="WW8Num103z6">
    <w:name w:val="WW8Num103z6"/>
  </w:style>
  <w:style w:type="character" w:customStyle="1" w:styleId="WW8Num103z7">
    <w:name w:val="WW8Num103z7"/>
  </w:style>
  <w:style w:type="character" w:customStyle="1" w:styleId="WW8Num103z8">
    <w:name w:val="WW8Num103z8"/>
  </w:style>
  <w:style w:type="character" w:customStyle="1" w:styleId="WW8Num104z0">
    <w:name w:val="WW8Num104z0"/>
    <w:rPr>
      <w:rFonts w:ascii="Symbol" w:hAnsi="Symbol" w:cs="Symbol" w:hint="default"/>
    </w:rPr>
  </w:style>
  <w:style w:type="character" w:customStyle="1" w:styleId="WW8Num104z1">
    <w:name w:val="WW8Num104z1"/>
    <w:rPr>
      <w:rFonts w:ascii="Courier New" w:hAnsi="Courier New" w:cs="Courier New" w:hint="default"/>
    </w:rPr>
  </w:style>
  <w:style w:type="character" w:customStyle="1" w:styleId="WW8Num104z2">
    <w:name w:val="WW8Num104z2"/>
    <w:rPr>
      <w:rFonts w:ascii="Wingdings" w:hAnsi="Wingdings" w:cs="Wingdings" w:hint="default"/>
    </w:rPr>
  </w:style>
  <w:style w:type="character" w:customStyle="1" w:styleId="WW8Num105z0">
    <w:name w:val="WW8Num105z0"/>
    <w:rPr>
      <w:rFonts w:hint="default"/>
    </w:rPr>
  </w:style>
  <w:style w:type="character" w:customStyle="1" w:styleId="WW8Num106z0">
    <w:name w:val="WW8Num106z0"/>
    <w:rPr>
      <w:rFonts w:hint="default"/>
    </w:rPr>
  </w:style>
  <w:style w:type="character" w:customStyle="1" w:styleId="WW8Num107z0">
    <w:name w:val="WW8Num107z0"/>
    <w:rPr>
      <w:rFonts w:hint="default"/>
    </w:rPr>
  </w:style>
  <w:style w:type="character" w:customStyle="1" w:styleId="WW8Num108z0">
    <w:name w:val="WW8Num108z0"/>
    <w:rPr>
      <w:rFonts w:ascii="Times New Roman" w:hAnsi="Times New Roman" w:cs="Times New Roman" w:hint="default"/>
    </w:rPr>
  </w:style>
  <w:style w:type="character" w:customStyle="1" w:styleId="WW8Num109z0">
    <w:name w:val="WW8Num109z0"/>
  </w:style>
  <w:style w:type="character" w:customStyle="1" w:styleId="WW8Num110z0">
    <w:name w:val="WW8Num110z0"/>
    <w:rPr>
      <w:rFonts w:hint="default"/>
    </w:rPr>
  </w:style>
  <w:style w:type="character" w:customStyle="1" w:styleId="WW8Num111z0">
    <w:name w:val="WW8Num111z0"/>
    <w:rPr>
      <w:rFonts w:hint="default"/>
    </w:rPr>
  </w:style>
  <w:style w:type="character" w:customStyle="1" w:styleId="WW8Num111z1">
    <w:name w:val="WW8Num111z1"/>
  </w:style>
  <w:style w:type="character" w:customStyle="1" w:styleId="WW8Num111z2">
    <w:name w:val="WW8Num111z2"/>
  </w:style>
  <w:style w:type="character" w:customStyle="1" w:styleId="WW8Num111z3">
    <w:name w:val="WW8Num111z3"/>
  </w:style>
  <w:style w:type="character" w:customStyle="1" w:styleId="WW8Num111z4">
    <w:name w:val="WW8Num111z4"/>
  </w:style>
  <w:style w:type="character" w:customStyle="1" w:styleId="WW8Num111z5">
    <w:name w:val="WW8Num111z5"/>
  </w:style>
  <w:style w:type="character" w:customStyle="1" w:styleId="WW8Num111z6">
    <w:name w:val="WW8Num111z6"/>
  </w:style>
  <w:style w:type="character" w:customStyle="1" w:styleId="WW8Num111z7">
    <w:name w:val="WW8Num111z7"/>
  </w:style>
  <w:style w:type="character" w:customStyle="1" w:styleId="WW8Num111z8">
    <w:name w:val="WW8Num111z8"/>
  </w:style>
  <w:style w:type="character" w:customStyle="1" w:styleId="WW8Num112z0">
    <w:name w:val="WW8Num112z0"/>
    <w:rPr>
      <w:rFonts w:hint="default"/>
    </w:rPr>
  </w:style>
  <w:style w:type="character" w:customStyle="1" w:styleId="WW8Num113z0">
    <w:name w:val="WW8Num113z0"/>
    <w:rPr>
      <w:rFonts w:hint="default"/>
    </w:rPr>
  </w:style>
  <w:style w:type="character" w:customStyle="1" w:styleId="WW8Num114z0">
    <w:name w:val="WW8Num114z0"/>
    <w:rPr>
      <w:rFonts w:hint="default"/>
    </w:rPr>
  </w:style>
  <w:style w:type="character" w:customStyle="1" w:styleId="WW8Num115z0">
    <w:name w:val="WW8Num115z0"/>
    <w:rPr>
      <w:rFonts w:hint="default"/>
      <w:sz w:val="22"/>
      <w:lang w:val="ro-RO"/>
    </w:rPr>
  </w:style>
  <w:style w:type="character" w:customStyle="1" w:styleId="WW8Num116z0">
    <w:name w:val="WW8Num116z0"/>
    <w:rPr>
      <w:rFonts w:hint="default"/>
    </w:rPr>
  </w:style>
  <w:style w:type="character" w:customStyle="1" w:styleId="WW8Num117z0">
    <w:name w:val="WW8Num117z0"/>
    <w:rPr>
      <w:rFonts w:hint="default"/>
    </w:rPr>
  </w:style>
  <w:style w:type="character" w:customStyle="1" w:styleId="WW8Num118z0">
    <w:name w:val="WW8Num118z0"/>
    <w:rPr>
      <w:rFonts w:hint="default"/>
    </w:rPr>
  </w:style>
  <w:style w:type="character" w:customStyle="1" w:styleId="WW8Num119z0">
    <w:name w:val="WW8Num119z0"/>
    <w:rPr>
      <w:rFonts w:hint="default"/>
    </w:rPr>
  </w:style>
  <w:style w:type="character" w:customStyle="1" w:styleId="WW8Num120z0">
    <w:name w:val="WW8Num120z0"/>
    <w:rPr>
      <w:rFonts w:hint="default"/>
    </w:rPr>
  </w:style>
  <w:style w:type="character" w:customStyle="1" w:styleId="WW8Num121z0">
    <w:name w:val="WW8Num121z0"/>
    <w:rPr>
      <w:rFonts w:ascii="Symbol" w:hAnsi="Symbol" w:cs="Symbol" w:hint="default"/>
    </w:rPr>
  </w:style>
  <w:style w:type="character" w:customStyle="1" w:styleId="WW8Num121z1">
    <w:name w:val="WW8Num121z1"/>
    <w:rPr>
      <w:rFonts w:ascii="Courier New" w:hAnsi="Courier New" w:cs="Courier New" w:hint="default"/>
    </w:rPr>
  </w:style>
  <w:style w:type="character" w:customStyle="1" w:styleId="WW8Num121z2">
    <w:name w:val="WW8Num121z2"/>
    <w:rPr>
      <w:rFonts w:ascii="Wingdings" w:hAnsi="Wingdings" w:cs="Wingdings" w:hint="default"/>
    </w:rPr>
  </w:style>
  <w:style w:type="character" w:customStyle="1" w:styleId="WW8Num122z0">
    <w:name w:val="WW8Num122z0"/>
    <w:rPr>
      <w:rFonts w:ascii="Symbol" w:hAnsi="Symbol" w:cs="Symbol" w:hint="default"/>
    </w:rPr>
  </w:style>
  <w:style w:type="character" w:customStyle="1" w:styleId="WW8Num122z1">
    <w:name w:val="WW8Num122z1"/>
    <w:rPr>
      <w:rFonts w:ascii="Courier New" w:hAnsi="Courier New" w:cs="Courier New" w:hint="default"/>
    </w:rPr>
  </w:style>
  <w:style w:type="character" w:customStyle="1" w:styleId="WW8Num122z2">
    <w:name w:val="WW8Num122z2"/>
    <w:rPr>
      <w:rFonts w:hint="default"/>
    </w:rPr>
  </w:style>
  <w:style w:type="character" w:customStyle="1" w:styleId="WW8Num122z5">
    <w:name w:val="WW8Num122z5"/>
    <w:rPr>
      <w:rFonts w:ascii="Wingdings" w:hAnsi="Wingdings" w:cs="Wingdings" w:hint="default"/>
    </w:rPr>
  </w:style>
  <w:style w:type="character" w:customStyle="1" w:styleId="WW8Num123z0">
    <w:name w:val="WW8Num123z0"/>
    <w:rPr>
      <w:rFonts w:hint="default"/>
      <w:b/>
      <w:i w:val="0"/>
    </w:rPr>
  </w:style>
  <w:style w:type="character" w:customStyle="1" w:styleId="WW8Num123z1">
    <w:name w:val="WW8Num123z1"/>
  </w:style>
  <w:style w:type="character" w:customStyle="1" w:styleId="WW8Num123z2">
    <w:name w:val="WW8Num123z2"/>
  </w:style>
  <w:style w:type="character" w:customStyle="1" w:styleId="WW8Num123z3">
    <w:name w:val="WW8Num123z3"/>
  </w:style>
  <w:style w:type="character" w:customStyle="1" w:styleId="WW8Num123z4">
    <w:name w:val="WW8Num123z4"/>
  </w:style>
  <w:style w:type="character" w:customStyle="1" w:styleId="WW8Num123z5">
    <w:name w:val="WW8Num123z5"/>
  </w:style>
  <w:style w:type="character" w:customStyle="1" w:styleId="WW8Num123z6">
    <w:name w:val="WW8Num123z6"/>
  </w:style>
  <w:style w:type="character" w:customStyle="1" w:styleId="WW8Num123z7">
    <w:name w:val="WW8Num123z7"/>
  </w:style>
  <w:style w:type="character" w:customStyle="1" w:styleId="WW8Num123z8">
    <w:name w:val="WW8Num123z8"/>
  </w:style>
  <w:style w:type="character" w:customStyle="1" w:styleId="WW8Num124z0">
    <w:name w:val="WW8Num124z0"/>
    <w:rPr>
      <w:rFonts w:hint="default"/>
    </w:rPr>
  </w:style>
  <w:style w:type="character" w:customStyle="1" w:styleId="WW8Num125z0">
    <w:name w:val="WW8Num125z0"/>
    <w:rPr>
      <w:rFonts w:hint="default"/>
    </w:rPr>
  </w:style>
  <w:style w:type="character" w:customStyle="1" w:styleId="WW8Num126z0">
    <w:name w:val="WW8Num126z0"/>
  </w:style>
  <w:style w:type="character" w:customStyle="1" w:styleId="WW8Num126z1">
    <w:name w:val="WW8Num126z1"/>
  </w:style>
  <w:style w:type="character" w:customStyle="1" w:styleId="WW8Num126z2">
    <w:name w:val="WW8Num126z2"/>
  </w:style>
  <w:style w:type="character" w:customStyle="1" w:styleId="WW8Num126z3">
    <w:name w:val="WW8Num126z3"/>
  </w:style>
  <w:style w:type="character" w:customStyle="1" w:styleId="WW8Num126z4">
    <w:name w:val="WW8Num126z4"/>
  </w:style>
  <w:style w:type="character" w:customStyle="1" w:styleId="WW8Num126z5">
    <w:name w:val="WW8Num126z5"/>
  </w:style>
  <w:style w:type="character" w:customStyle="1" w:styleId="WW8Num126z6">
    <w:name w:val="WW8Num126z6"/>
  </w:style>
  <w:style w:type="character" w:customStyle="1" w:styleId="WW8Num126z7">
    <w:name w:val="WW8Num126z7"/>
  </w:style>
  <w:style w:type="character" w:customStyle="1" w:styleId="WW8Num126z8">
    <w:name w:val="WW8Num126z8"/>
  </w:style>
  <w:style w:type="character" w:customStyle="1" w:styleId="WW8Num127z0">
    <w:name w:val="WW8Num127z0"/>
    <w:rPr>
      <w:rFonts w:hint="default"/>
    </w:rPr>
  </w:style>
  <w:style w:type="character" w:customStyle="1" w:styleId="WW8Num128z0">
    <w:name w:val="WW8Num128z0"/>
    <w:rPr>
      <w:rFonts w:hint="default"/>
    </w:rPr>
  </w:style>
  <w:style w:type="character" w:customStyle="1" w:styleId="WW8Num129z0">
    <w:name w:val="WW8Num129z0"/>
    <w:rPr>
      <w:rFonts w:ascii="Wingdings" w:hAnsi="Wingdings" w:cs="Wingdings" w:hint="default"/>
    </w:rPr>
  </w:style>
  <w:style w:type="character" w:customStyle="1" w:styleId="WW8Num130z0">
    <w:name w:val="WW8Num130z0"/>
    <w:rPr>
      <w:rFonts w:hint="default"/>
    </w:rPr>
  </w:style>
  <w:style w:type="character" w:customStyle="1" w:styleId="WW8Num131z0">
    <w:name w:val="WW8Num131z0"/>
    <w:rPr>
      <w:rFonts w:hint="default"/>
      <w:sz w:val="22"/>
      <w:lang w:val="ro-RO"/>
    </w:rPr>
  </w:style>
  <w:style w:type="character" w:customStyle="1" w:styleId="WW8Num132z0">
    <w:name w:val="WW8Num132z0"/>
    <w:rPr>
      <w:rFonts w:hint="default"/>
    </w:rPr>
  </w:style>
  <w:style w:type="character" w:customStyle="1" w:styleId="WW8Num133z0">
    <w:name w:val="WW8Num133z0"/>
    <w:rPr>
      <w:rFonts w:hint="default"/>
    </w:rPr>
  </w:style>
  <w:style w:type="character" w:customStyle="1" w:styleId="WW8Num133z1">
    <w:name w:val="WW8Num133z1"/>
    <w:rPr>
      <w:rFonts w:ascii="Courier New" w:hAnsi="Courier New" w:cs="Courier New" w:hint="default"/>
    </w:rPr>
  </w:style>
  <w:style w:type="character" w:customStyle="1" w:styleId="WW8Num133z2">
    <w:name w:val="WW8Num133z2"/>
    <w:rPr>
      <w:rFonts w:ascii="Wingdings" w:hAnsi="Wingdings" w:cs="Wingdings" w:hint="default"/>
    </w:rPr>
  </w:style>
  <w:style w:type="character" w:customStyle="1" w:styleId="WW8Num133z3">
    <w:name w:val="WW8Num133z3"/>
    <w:rPr>
      <w:rFonts w:ascii="Symbol" w:hAnsi="Symbol" w:cs="Symbol" w:hint="default"/>
    </w:rPr>
  </w:style>
  <w:style w:type="character" w:customStyle="1" w:styleId="WW8Num134z0">
    <w:name w:val="WW8Num134z0"/>
    <w:rPr>
      <w:rFonts w:hint="default"/>
    </w:rPr>
  </w:style>
  <w:style w:type="character" w:customStyle="1" w:styleId="WW8Num134z1">
    <w:name w:val="WW8Num134z1"/>
    <w:rPr>
      <w:rFonts w:ascii="Courier New" w:hAnsi="Courier New" w:cs="Courier New" w:hint="default"/>
    </w:rPr>
  </w:style>
  <w:style w:type="character" w:customStyle="1" w:styleId="WW8Num134z2">
    <w:name w:val="WW8Num134z2"/>
    <w:rPr>
      <w:rFonts w:ascii="Wingdings" w:hAnsi="Wingdings" w:cs="Wingdings" w:hint="default"/>
    </w:rPr>
  </w:style>
  <w:style w:type="character" w:customStyle="1" w:styleId="WW8Num134z3">
    <w:name w:val="WW8Num134z3"/>
    <w:rPr>
      <w:rFonts w:ascii="Symbol" w:hAnsi="Symbol" w:cs="Symbol" w:hint="default"/>
    </w:rPr>
  </w:style>
  <w:style w:type="character" w:customStyle="1" w:styleId="WW8Num135z0">
    <w:name w:val="WW8Num135z0"/>
    <w:rPr>
      <w:rFonts w:hint="default"/>
    </w:rPr>
  </w:style>
  <w:style w:type="character" w:customStyle="1" w:styleId="WW8Num135z1">
    <w:name w:val="WW8Num135z1"/>
  </w:style>
  <w:style w:type="character" w:customStyle="1" w:styleId="WW8Num135z2">
    <w:name w:val="WW8Num135z2"/>
  </w:style>
  <w:style w:type="character" w:customStyle="1" w:styleId="WW8Num135z3">
    <w:name w:val="WW8Num135z3"/>
  </w:style>
  <w:style w:type="character" w:customStyle="1" w:styleId="WW8Num135z4">
    <w:name w:val="WW8Num135z4"/>
  </w:style>
  <w:style w:type="character" w:customStyle="1" w:styleId="WW8Num135z5">
    <w:name w:val="WW8Num135z5"/>
  </w:style>
  <w:style w:type="character" w:customStyle="1" w:styleId="WW8Num135z6">
    <w:name w:val="WW8Num135z6"/>
  </w:style>
  <w:style w:type="character" w:customStyle="1" w:styleId="WW8Num135z7">
    <w:name w:val="WW8Num135z7"/>
  </w:style>
  <w:style w:type="character" w:customStyle="1" w:styleId="WW8Num135z8">
    <w:name w:val="WW8Num135z8"/>
  </w:style>
  <w:style w:type="character" w:customStyle="1" w:styleId="WW8Num136z0">
    <w:name w:val="WW8Num136z0"/>
  </w:style>
  <w:style w:type="character" w:customStyle="1" w:styleId="WW8Num137z0">
    <w:name w:val="WW8Num137z0"/>
    <w:rPr>
      <w:rFonts w:hint="default"/>
    </w:rPr>
  </w:style>
  <w:style w:type="character" w:customStyle="1" w:styleId="WW8Num138z0">
    <w:name w:val="WW8Num138z0"/>
    <w:rPr>
      <w:rFonts w:hint="default"/>
    </w:rPr>
  </w:style>
  <w:style w:type="character" w:customStyle="1" w:styleId="WW8Num139z0">
    <w:name w:val="WW8Num139z0"/>
    <w:rPr>
      <w:rFonts w:hint="default"/>
    </w:rPr>
  </w:style>
  <w:style w:type="character" w:customStyle="1" w:styleId="WW8Num140z0">
    <w:name w:val="WW8Num140z0"/>
  </w:style>
  <w:style w:type="character" w:customStyle="1" w:styleId="WW8Num140z1">
    <w:name w:val="WW8Num140z1"/>
  </w:style>
  <w:style w:type="character" w:customStyle="1" w:styleId="WW8Num140z2">
    <w:name w:val="WW8Num140z2"/>
  </w:style>
  <w:style w:type="character" w:customStyle="1" w:styleId="WW8Num140z3">
    <w:name w:val="WW8Num140z3"/>
  </w:style>
  <w:style w:type="character" w:customStyle="1" w:styleId="WW8Num140z4">
    <w:name w:val="WW8Num140z4"/>
  </w:style>
  <w:style w:type="character" w:customStyle="1" w:styleId="WW8Num140z5">
    <w:name w:val="WW8Num140z5"/>
  </w:style>
  <w:style w:type="character" w:customStyle="1" w:styleId="WW8Num140z6">
    <w:name w:val="WW8Num140z6"/>
  </w:style>
  <w:style w:type="character" w:customStyle="1" w:styleId="WW8Num140z7">
    <w:name w:val="WW8Num140z7"/>
  </w:style>
  <w:style w:type="character" w:customStyle="1" w:styleId="WW8Num140z8">
    <w:name w:val="WW8Num140z8"/>
  </w:style>
  <w:style w:type="character" w:customStyle="1" w:styleId="WW8Num141z0">
    <w:name w:val="WW8Num141z0"/>
    <w:rPr>
      <w:rFonts w:hint="default"/>
    </w:rPr>
  </w:style>
  <w:style w:type="character" w:customStyle="1" w:styleId="WW8Num142z0">
    <w:name w:val="WW8Num142z0"/>
    <w:rPr>
      <w:rFonts w:hint="default"/>
    </w:rPr>
  </w:style>
  <w:style w:type="character" w:customStyle="1" w:styleId="WW8Num143z0">
    <w:name w:val="WW8Num143z0"/>
    <w:rPr>
      <w:rFonts w:hint="default"/>
    </w:rPr>
  </w:style>
  <w:style w:type="character" w:customStyle="1" w:styleId="WW8Num143z1">
    <w:name w:val="WW8Num143z1"/>
  </w:style>
  <w:style w:type="character" w:customStyle="1" w:styleId="WW8Num143z2">
    <w:name w:val="WW8Num143z2"/>
  </w:style>
  <w:style w:type="character" w:customStyle="1" w:styleId="WW8Num143z3">
    <w:name w:val="WW8Num143z3"/>
  </w:style>
  <w:style w:type="character" w:customStyle="1" w:styleId="WW8Num143z4">
    <w:name w:val="WW8Num143z4"/>
  </w:style>
  <w:style w:type="character" w:customStyle="1" w:styleId="WW8Num143z5">
    <w:name w:val="WW8Num143z5"/>
  </w:style>
  <w:style w:type="character" w:customStyle="1" w:styleId="WW8Num143z6">
    <w:name w:val="WW8Num143z6"/>
  </w:style>
  <w:style w:type="character" w:customStyle="1" w:styleId="WW8Num143z7">
    <w:name w:val="WW8Num143z7"/>
  </w:style>
  <w:style w:type="character" w:customStyle="1" w:styleId="WW8Num143z8">
    <w:name w:val="WW8Num143z8"/>
  </w:style>
  <w:style w:type="character" w:customStyle="1" w:styleId="WW8Num144z0">
    <w:name w:val="WW8Num144z0"/>
  </w:style>
  <w:style w:type="character" w:customStyle="1" w:styleId="WW8Num145z0">
    <w:name w:val="WW8Num145z0"/>
    <w:rPr>
      <w:rFonts w:hint="default"/>
    </w:rPr>
  </w:style>
  <w:style w:type="character" w:customStyle="1" w:styleId="WW8Num146z0">
    <w:name w:val="WW8Num146z0"/>
    <w:rPr>
      <w:rFonts w:ascii="Symbol" w:hAnsi="Symbol" w:cs="Symbol" w:hint="default"/>
    </w:rPr>
  </w:style>
  <w:style w:type="character" w:customStyle="1" w:styleId="WW8Num147z0">
    <w:name w:val="WW8Num147z0"/>
  </w:style>
  <w:style w:type="character" w:customStyle="1" w:styleId="WW8Num147z1">
    <w:name w:val="WW8Num147z1"/>
    <w:rPr>
      <w:rFonts w:hint="default"/>
    </w:rPr>
  </w:style>
  <w:style w:type="character" w:customStyle="1" w:styleId="WW8Num147z2">
    <w:name w:val="WW8Num147z2"/>
  </w:style>
  <w:style w:type="character" w:customStyle="1" w:styleId="WW8Num147z3">
    <w:name w:val="WW8Num147z3"/>
  </w:style>
  <w:style w:type="character" w:customStyle="1" w:styleId="WW8Num147z4">
    <w:name w:val="WW8Num147z4"/>
  </w:style>
  <w:style w:type="character" w:customStyle="1" w:styleId="WW8Num147z5">
    <w:name w:val="WW8Num147z5"/>
  </w:style>
  <w:style w:type="character" w:customStyle="1" w:styleId="WW8Num147z6">
    <w:name w:val="WW8Num147z6"/>
  </w:style>
  <w:style w:type="character" w:customStyle="1" w:styleId="WW8Num147z7">
    <w:name w:val="WW8Num147z7"/>
  </w:style>
  <w:style w:type="character" w:customStyle="1" w:styleId="WW8Num147z8">
    <w:name w:val="WW8Num147z8"/>
  </w:style>
  <w:style w:type="character" w:customStyle="1" w:styleId="WW8Num148z0">
    <w:name w:val="WW8Num148z0"/>
    <w:rPr>
      <w:rFonts w:hint="default"/>
    </w:rPr>
  </w:style>
  <w:style w:type="character" w:customStyle="1" w:styleId="WW8Num148z1">
    <w:name w:val="WW8Num148z1"/>
  </w:style>
  <w:style w:type="character" w:customStyle="1" w:styleId="WW8Num148z2">
    <w:name w:val="WW8Num148z2"/>
  </w:style>
  <w:style w:type="character" w:customStyle="1" w:styleId="WW8Num148z3">
    <w:name w:val="WW8Num148z3"/>
  </w:style>
  <w:style w:type="character" w:customStyle="1" w:styleId="WW8Num148z4">
    <w:name w:val="WW8Num148z4"/>
  </w:style>
  <w:style w:type="character" w:customStyle="1" w:styleId="WW8Num148z5">
    <w:name w:val="WW8Num148z5"/>
  </w:style>
  <w:style w:type="character" w:customStyle="1" w:styleId="WW8Num148z6">
    <w:name w:val="WW8Num148z6"/>
  </w:style>
  <w:style w:type="character" w:customStyle="1" w:styleId="WW8Num148z7">
    <w:name w:val="WW8Num148z7"/>
  </w:style>
  <w:style w:type="character" w:customStyle="1" w:styleId="WW8Num148z8">
    <w:name w:val="WW8Num148z8"/>
  </w:style>
  <w:style w:type="character" w:customStyle="1" w:styleId="WW8Num149z0">
    <w:name w:val="WW8Num149z0"/>
    <w:rPr>
      <w:rFonts w:hint="default"/>
    </w:rPr>
  </w:style>
  <w:style w:type="character" w:customStyle="1" w:styleId="WW8Num150z0">
    <w:name w:val="WW8Num150z0"/>
    <w:rPr>
      <w:rFonts w:ascii="Times New Roman" w:hAnsi="Times New Roman" w:cs="Times New Roman" w:hint="default"/>
      <w:sz w:val="22"/>
      <w:lang w:val="ro-RO"/>
    </w:rPr>
  </w:style>
  <w:style w:type="character" w:customStyle="1" w:styleId="WW8Num151z0">
    <w:name w:val="WW8Num151z0"/>
    <w:rPr>
      <w:rFonts w:ascii="Symbol" w:hAnsi="Symbol" w:cs="Symbol" w:hint="default"/>
      <w:sz w:val="20"/>
    </w:rPr>
  </w:style>
  <w:style w:type="character" w:customStyle="1" w:styleId="WW8Num151z1">
    <w:name w:val="WW8Num151z1"/>
    <w:rPr>
      <w:rFonts w:ascii="Courier New" w:hAnsi="Courier New" w:cs="Courier New" w:hint="default"/>
      <w:sz w:val="20"/>
    </w:rPr>
  </w:style>
  <w:style w:type="character" w:customStyle="1" w:styleId="WW8Num151z2">
    <w:name w:val="WW8Num151z2"/>
    <w:rPr>
      <w:rFonts w:ascii="Wingdings" w:hAnsi="Wingdings" w:cs="Wingdings" w:hint="default"/>
      <w:sz w:val="20"/>
    </w:rPr>
  </w:style>
  <w:style w:type="character" w:customStyle="1" w:styleId="WW8Num152z0">
    <w:name w:val="WW8Num152z0"/>
    <w:rPr>
      <w:rFonts w:hint="default"/>
    </w:rPr>
  </w:style>
  <w:style w:type="character" w:customStyle="1" w:styleId="WW8Num153z0">
    <w:name w:val="WW8Num153z0"/>
    <w:rPr>
      <w:rFonts w:ascii="Symbol" w:hAnsi="Symbol" w:cs="Symbol" w:hint="default"/>
    </w:rPr>
  </w:style>
  <w:style w:type="character" w:customStyle="1" w:styleId="WW8Num153z1">
    <w:name w:val="WW8Num153z1"/>
    <w:rPr>
      <w:rFonts w:ascii="Courier New" w:hAnsi="Courier New" w:cs="Courier New" w:hint="default"/>
    </w:rPr>
  </w:style>
  <w:style w:type="character" w:customStyle="1" w:styleId="WW8Num153z2">
    <w:name w:val="WW8Num153z2"/>
    <w:rPr>
      <w:rFonts w:ascii="Wingdings" w:hAnsi="Wingdings" w:cs="Wingdings" w:hint="default"/>
    </w:rPr>
  </w:style>
  <w:style w:type="character" w:customStyle="1" w:styleId="WW8Num154z0">
    <w:name w:val="WW8Num154z0"/>
    <w:rPr>
      <w:rFonts w:hint="default"/>
    </w:rPr>
  </w:style>
  <w:style w:type="character" w:customStyle="1" w:styleId="WW8Num155z0">
    <w:name w:val="WW8Num155z0"/>
    <w:rPr>
      <w:rFonts w:hint="default"/>
    </w:rPr>
  </w:style>
  <w:style w:type="character" w:customStyle="1" w:styleId="WW8Num156z0">
    <w:name w:val="WW8Num156z0"/>
  </w:style>
  <w:style w:type="character" w:customStyle="1" w:styleId="WW8Num156z1">
    <w:name w:val="WW8Num156z1"/>
  </w:style>
  <w:style w:type="character" w:customStyle="1" w:styleId="WW8Num156z2">
    <w:name w:val="WW8Num156z2"/>
  </w:style>
  <w:style w:type="character" w:customStyle="1" w:styleId="WW8Num156z3">
    <w:name w:val="WW8Num156z3"/>
  </w:style>
  <w:style w:type="character" w:customStyle="1" w:styleId="WW8Num156z4">
    <w:name w:val="WW8Num156z4"/>
  </w:style>
  <w:style w:type="character" w:customStyle="1" w:styleId="WW8Num156z5">
    <w:name w:val="WW8Num156z5"/>
  </w:style>
  <w:style w:type="character" w:customStyle="1" w:styleId="WW8Num156z6">
    <w:name w:val="WW8Num156z6"/>
  </w:style>
  <w:style w:type="character" w:customStyle="1" w:styleId="WW8Num156z7">
    <w:name w:val="WW8Num156z7"/>
  </w:style>
  <w:style w:type="character" w:customStyle="1" w:styleId="WW8Num156z8">
    <w:name w:val="WW8Num156z8"/>
  </w:style>
  <w:style w:type="character" w:customStyle="1" w:styleId="WW8NumSt76z0">
    <w:name w:val="WW8NumSt76z0"/>
    <w:rPr>
      <w:rFonts w:ascii="Symbol" w:hAnsi="Symbol" w:cs="Symbol" w:hint="default"/>
    </w:rPr>
  </w:style>
  <w:style w:type="character" w:customStyle="1" w:styleId="WW8NumSt80z0">
    <w:name w:val="WW8NumSt80z0"/>
    <w:rPr>
      <w:rFonts w:ascii="Symbol" w:hAnsi="Symbol" w:cs="Symbol" w:hint="default"/>
    </w:rPr>
  </w:style>
  <w:style w:type="character" w:customStyle="1" w:styleId="WW8NumSt158z0">
    <w:name w:val="WW8NumSt158z0"/>
    <w:rPr>
      <w:rFonts w:ascii="Wingdings" w:hAnsi="Wingdings" w:cs="Wingdings" w:hint="default"/>
      <w:b w:val="0"/>
      <w:i w:val="0"/>
      <w:sz w:val="28"/>
      <w:u w:val="none"/>
    </w:rPr>
  </w:style>
  <w:style w:type="character" w:customStyle="1" w:styleId="a">
    <w:name w:val="Основной шрифт абзаца"/>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rPr>
      <w:lang w:val="ro-MD"/>
    </w:rPr>
  </w:style>
  <w:style w:type="paragraph" w:styleId="List">
    <w:name w:val="List"/>
    <w:basedOn w:val="Normal"/>
    <w:pPr>
      <w:ind w:left="283" w:hanging="283"/>
    </w:pPr>
    <w:rPr>
      <w:lang w:val="en-US"/>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0">
    <w:name w:val="Текст"/>
    <w:basedOn w:val="Normal"/>
    <w:rPr>
      <w:rFonts w:ascii="Courier New" w:hAnsi="Courier New" w:cs="Courier New"/>
    </w:rPr>
  </w:style>
  <w:style w:type="paragraph" w:styleId="Header">
    <w:name w:val="header"/>
    <w:basedOn w:val="Normal"/>
    <w:pPr>
      <w:tabs>
        <w:tab w:val="center" w:pos="4153"/>
        <w:tab w:val="right" w:pos="8306"/>
      </w:tabs>
    </w:pPr>
  </w:style>
  <w:style w:type="paragraph" w:customStyle="1" w:styleId="3">
    <w:name w:val="Основной текст 3"/>
    <w:basedOn w:val="Normal"/>
    <w:pPr>
      <w:jc w:val="both"/>
    </w:pPr>
    <w:rPr>
      <w:sz w:val="22"/>
      <w:lang w:val="ro-RO"/>
    </w:rPr>
  </w:style>
  <w:style w:type="paragraph" w:customStyle="1" w:styleId="a1">
    <w:name w:val="Абзац списка"/>
    <w:basedOn w:val="Normal"/>
    <w:pPr>
      <w:ind w:left="720"/>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lang w:val="en-US"/>
    </w:rPr>
  </w:style>
  <w:style w:type="paragraph" w:styleId="BodyTextIndent">
    <w:name w:val="Body Text Indent"/>
    <w:basedOn w:val="Normal"/>
    <w:pPr>
      <w:ind w:firstLine="284"/>
      <w:jc w:val="both"/>
    </w:pPr>
    <w:rPr>
      <w:sz w:val="22"/>
      <w:lang w:val="ro-RO"/>
    </w:rPr>
  </w:style>
  <w:style w:type="paragraph" w:customStyle="1" w:styleId="2">
    <w:name w:val="Основной текст с отступом 2"/>
    <w:basedOn w:val="Normal"/>
    <w:pPr>
      <w:ind w:firstLine="436"/>
      <w:jc w:val="both"/>
    </w:pPr>
    <w:rPr>
      <w:sz w:val="22"/>
      <w:lang w:val="ro-RO"/>
    </w:rPr>
  </w:style>
  <w:style w:type="paragraph" w:customStyle="1" w:styleId="20">
    <w:name w:val="Список 2"/>
    <w:basedOn w:val="Normal"/>
    <w:pPr>
      <w:ind w:left="566" w:hanging="283"/>
    </w:pPr>
    <w:rPr>
      <w:lang w:val="ro-MD"/>
    </w:rPr>
  </w:style>
  <w:style w:type="paragraph" w:customStyle="1" w:styleId="21">
    <w:name w:val="Основной текст 2"/>
    <w:basedOn w:val="Normal"/>
    <w:rPr>
      <w:sz w:val="22"/>
      <w:lang w:val="ro-RO"/>
    </w:rPr>
  </w:style>
  <w:style w:type="paragraph" w:customStyle="1" w:styleId="30">
    <w:name w:val="Основной текст с отступом 3"/>
    <w:basedOn w:val="Normal"/>
    <w:pPr>
      <w:ind w:firstLine="720"/>
    </w:pPr>
    <w:rPr>
      <w:sz w:val="22"/>
      <w:lang w:val="ro-RO"/>
    </w:rPr>
  </w:style>
  <w:style w:type="paragraph" w:styleId="NormalWeb">
    <w:name w:val="Normal (Web)"/>
    <w:basedOn w:val="Normal"/>
    <w:pPr>
      <w:spacing w:before="75" w:after="150"/>
    </w:pPr>
    <w:rPr>
      <w:sz w:val="24"/>
    </w:rPr>
  </w:style>
  <w:style w:type="paragraph" w:styleId="HTMLAddress">
    <w:name w:val="HTML Address"/>
    <w:basedOn w:val="Normal"/>
    <w:rPr>
      <w:i/>
      <w:color w:val="000080"/>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imsoft.ro/aux/module/modul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6744</Words>
  <Characters>38446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LUCRAREA DE LABORATOR nr</vt:lpstr>
    </vt:vector>
  </TitlesOfParts>
  <Company/>
  <LinksUpToDate>false</LinksUpToDate>
  <CharactersWithSpaces>45100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LUCRAREA DE LABORATOR nr</dc:title>
  <dc:subject/>
  <dc:creator>HOME</dc:creator>
  <cp:keywords/>
  <cp:lastModifiedBy>Windows User</cp:lastModifiedBy>
  <cp:revision>2</cp:revision>
  <cp:lastPrinted>1601-01-01T00:00:00Z</cp:lastPrinted>
  <dcterms:created xsi:type="dcterms:W3CDTF">2017-11-18T15:00:00Z</dcterms:created>
  <dcterms:modified xsi:type="dcterms:W3CDTF">2017-11-18T15:00:00Z</dcterms:modified>
</cp:coreProperties>
</file>